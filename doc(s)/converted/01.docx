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265064C" w14:textId="01E28D98" w:rsidR="00F76F8E" w:rsidRDefault="003338FB">
      <w:pPr>
        <w:rPr>
          <w:b/>
          <w:color w:val="FF0000"/>
          <w:sz w:val="78"/>
          <w:lang w:val="en-GB" w:eastAsia="en-GB"/>
        </w:rPr>
      </w:pPr>
      <w:r>
        <w:rPr>
          <w:noProof/>
        </w:rPr>
        <w:drawing>
          <wp:anchor distT="0" distB="0" distL="114935" distR="114935" simplePos="0" relativeHeight="251663360" behindDoc="0" locked="0" layoutInCell="1" allowOverlap="1" wp14:anchorId="11FEDFBD" wp14:editId="4440B813">
            <wp:simplePos x="0" y="0"/>
            <wp:positionH relativeFrom="column">
              <wp:posOffset>4860925</wp:posOffset>
            </wp:positionH>
            <wp:positionV relativeFrom="paragraph">
              <wp:posOffset>657225</wp:posOffset>
            </wp:positionV>
            <wp:extent cx="194310" cy="203835"/>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4310" cy="20383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935" distR="114935" simplePos="0" relativeHeight="251664384" behindDoc="0" locked="0" layoutInCell="1" allowOverlap="1" wp14:anchorId="79DA0D7B" wp14:editId="59633300">
            <wp:simplePos x="0" y="0"/>
            <wp:positionH relativeFrom="column">
              <wp:posOffset>1203325</wp:posOffset>
            </wp:positionH>
            <wp:positionV relativeFrom="paragraph">
              <wp:posOffset>654685</wp:posOffset>
            </wp:positionV>
            <wp:extent cx="194310" cy="203835"/>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310" cy="20383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38AF6A1A" w14:textId="77777777" w:rsidR="00F76F8E" w:rsidRDefault="00F76F8E">
      <w:pPr>
        <w:rPr>
          <w:b/>
          <w:color w:val="FF0000"/>
          <w:sz w:val="78"/>
        </w:rPr>
      </w:pPr>
    </w:p>
    <w:p w14:paraId="3C862EC7" w14:textId="77777777" w:rsidR="00F76F8E" w:rsidRDefault="00F76F8E">
      <w:pPr>
        <w:pStyle w:val="Heading1"/>
        <w:jc w:val="center"/>
      </w:pPr>
    </w:p>
    <w:p w14:paraId="02BD5F24" w14:textId="77777777" w:rsidR="00F76F8E" w:rsidRDefault="00BC21FB">
      <w:pPr>
        <w:jc w:val="center"/>
        <w:rPr>
          <w:b/>
          <w:i/>
          <w:sz w:val="36"/>
          <w:szCs w:val="36"/>
        </w:rPr>
      </w:pPr>
      <w:r>
        <w:rPr>
          <w:b/>
          <w:color w:val="FF0000"/>
          <w:sz w:val="144"/>
          <w:szCs w:val="144"/>
        </w:rPr>
        <w:t>HABRA</w:t>
      </w:r>
    </w:p>
    <w:p w14:paraId="35F78933" w14:textId="77777777" w:rsidR="00F76F8E" w:rsidRDefault="00BC21FB">
      <w:pPr>
        <w:jc w:val="center"/>
        <w:rPr>
          <w:sz w:val="11"/>
        </w:rPr>
      </w:pPr>
      <w:r>
        <w:rPr>
          <w:b/>
          <w:i/>
          <w:sz w:val="36"/>
          <w:szCs w:val="36"/>
        </w:rPr>
        <w:t>Havířovská bridžová akademie</w:t>
      </w:r>
    </w:p>
    <w:p w14:paraId="745727F1" w14:textId="77777777" w:rsidR="00F76F8E" w:rsidRDefault="00F76F8E">
      <w:pPr>
        <w:rPr>
          <w:sz w:val="11"/>
        </w:rPr>
      </w:pPr>
    </w:p>
    <w:p w14:paraId="4EA44528" w14:textId="77777777" w:rsidR="00F76F8E" w:rsidRDefault="00F76F8E">
      <w:pPr>
        <w:rPr>
          <w:sz w:val="11"/>
        </w:rPr>
      </w:pPr>
    </w:p>
    <w:p w14:paraId="0EFDEC12" w14:textId="77777777" w:rsidR="00F76F8E" w:rsidRDefault="00F76F8E">
      <w:pPr>
        <w:rPr>
          <w:sz w:val="11"/>
        </w:rPr>
      </w:pPr>
    </w:p>
    <w:p w14:paraId="3E562E87" w14:textId="77777777" w:rsidR="00F76F8E" w:rsidRDefault="00F76F8E">
      <w:pPr>
        <w:rPr>
          <w:sz w:val="11"/>
        </w:rPr>
      </w:pPr>
    </w:p>
    <w:p w14:paraId="0B43CF88" w14:textId="77777777" w:rsidR="00F76F8E" w:rsidRDefault="00F76F8E">
      <w:pPr>
        <w:rPr>
          <w:sz w:val="11"/>
        </w:rPr>
      </w:pPr>
    </w:p>
    <w:p w14:paraId="437D49C1" w14:textId="77777777" w:rsidR="00F76F8E" w:rsidRDefault="00F76F8E">
      <w:pPr>
        <w:rPr>
          <w:sz w:val="11"/>
        </w:rPr>
      </w:pPr>
    </w:p>
    <w:p w14:paraId="3883578B" w14:textId="77777777" w:rsidR="00F76F8E" w:rsidRDefault="00F76F8E">
      <w:pPr>
        <w:rPr>
          <w:sz w:val="11"/>
        </w:rPr>
      </w:pPr>
    </w:p>
    <w:p w14:paraId="21C22E96" w14:textId="77777777" w:rsidR="00F76F8E" w:rsidRDefault="00F76F8E">
      <w:pPr>
        <w:rPr>
          <w:sz w:val="11"/>
        </w:rPr>
      </w:pPr>
    </w:p>
    <w:p w14:paraId="31820816" w14:textId="77777777" w:rsidR="00F76F8E" w:rsidRDefault="00F76F8E">
      <w:pPr>
        <w:rPr>
          <w:sz w:val="11"/>
        </w:rPr>
      </w:pPr>
    </w:p>
    <w:p w14:paraId="647CF46E" w14:textId="77777777" w:rsidR="00F76F8E" w:rsidRDefault="00F76F8E">
      <w:pPr>
        <w:rPr>
          <w:sz w:val="11"/>
        </w:rPr>
      </w:pPr>
    </w:p>
    <w:p w14:paraId="28BA01E5" w14:textId="77777777" w:rsidR="00F76F8E" w:rsidRDefault="00F76F8E">
      <w:pPr>
        <w:jc w:val="center"/>
        <w:rPr>
          <w:b/>
          <w:sz w:val="15"/>
        </w:rPr>
      </w:pPr>
    </w:p>
    <w:p w14:paraId="02E7712E" w14:textId="77777777" w:rsidR="00F76F8E" w:rsidRDefault="00F76F8E">
      <w:pPr>
        <w:jc w:val="center"/>
        <w:rPr>
          <w:b/>
          <w:sz w:val="15"/>
        </w:rPr>
      </w:pPr>
    </w:p>
    <w:p w14:paraId="03EDB407" w14:textId="77777777" w:rsidR="00F76F8E" w:rsidRDefault="00F76F8E">
      <w:pPr>
        <w:jc w:val="center"/>
        <w:rPr>
          <w:b/>
          <w:sz w:val="15"/>
        </w:rPr>
      </w:pPr>
    </w:p>
    <w:p w14:paraId="51201A81" w14:textId="77777777" w:rsidR="00F76F8E" w:rsidRDefault="00F76F8E">
      <w:pPr>
        <w:jc w:val="center"/>
        <w:rPr>
          <w:b/>
          <w:sz w:val="15"/>
        </w:rPr>
      </w:pPr>
    </w:p>
    <w:p w14:paraId="57A5ACE8" w14:textId="271AB72D" w:rsidR="00F76F8E" w:rsidRDefault="003338FB">
      <w:pPr>
        <w:jc w:val="center"/>
        <w:rPr>
          <w:b/>
          <w:sz w:val="15"/>
          <w:lang w:val="en-GB" w:eastAsia="en-GB"/>
        </w:rPr>
      </w:pPr>
      <w:r>
        <w:rPr>
          <w:noProof/>
        </w:rPr>
        <w:drawing>
          <wp:anchor distT="0" distB="0" distL="114935" distR="114935" simplePos="0" relativeHeight="251666432" behindDoc="0" locked="0" layoutInCell="1" allowOverlap="1" wp14:anchorId="3D440DE3" wp14:editId="45F6C61A">
            <wp:simplePos x="0" y="0"/>
            <wp:positionH relativeFrom="column">
              <wp:posOffset>2483485</wp:posOffset>
            </wp:positionH>
            <wp:positionV relativeFrom="paragraph">
              <wp:posOffset>305435</wp:posOffset>
            </wp:positionV>
            <wp:extent cx="661035" cy="556260"/>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1035" cy="5562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09E719F9" w14:textId="77777777" w:rsidR="00F76F8E" w:rsidRDefault="00F76F8E">
      <w:pPr>
        <w:jc w:val="center"/>
        <w:rPr>
          <w:b/>
          <w:sz w:val="28"/>
        </w:rPr>
      </w:pPr>
    </w:p>
    <w:p w14:paraId="01DC2932" w14:textId="77777777" w:rsidR="00F76F8E" w:rsidRDefault="00F76F8E">
      <w:pPr>
        <w:jc w:val="center"/>
        <w:rPr>
          <w:b/>
          <w:sz w:val="28"/>
        </w:rPr>
      </w:pPr>
    </w:p>
    <w:p w14:paraId="76251E6E" w14:textId="77777777" w:rsidR="00F76F8E" w:rsidRDefault="00F76F8E">
      <w:pPr>
        <w:jc w:val="center"/>
        <w:rPr>
          <w:b/>
          <w:sz w:val="28"/>
        </w:rPr>
      </w:pPr>
    </w:p>
    <w:p w14:paraId="090D55CE" w14:textId="77777777" w:rsidR="00F76F8E" w:rsidRDefault="00F76F8E">
      <w:pPr>
        <w:jc w:val="center"/>
        <w:rPr>
          <w:b/>
          <w:sz w:val="28"/>
        </w:rPr>
      </w:pPr>
    </w:p>
    <w:p w14:paraId="5FA18358" w14:textId="77777777" w:rsidR="00F76F8E" w:rsidRDefault="00BC21FB">
      <w:pPr>
        <w:jc w:val="center"/>
        <w:rPr>
          <w:b/>
          <w:sz w:val="28"/>
        </w:rPr>
      </w:pPr>
      <w:r>
        <w:rPr>
          <w:b/>
          <w:sz w:val="28"/>
        </w:rPr>
        <w:t>Nauč se pravidla a řiď se dobrými radami</w:t>
      </w:r>
    </w:p>
    <w:p w14:paraId="5238BA0F" w14:textId="77777777" w:rsidR="00F76F8E" w:rsidRDefault="00F76F8E">
      <w:pPr>
        <w:jc w:val="center"/>
        <w:rPr>
          <w:b/>
          <w:sz w:val="28"/>
        </w:rPr>
      </w:pPr>
    </w:p>
    <w:p w14:paraId="6546AB49" w14:textId="4435FF7C" w:rsidR="00F76F8E" w:rsidRDefault="003338FB">
      <w:pPr>
        <w:jc w:val="center"/>
        <w:rPr>
          <w:b/>
          <w:sz w:val="28"/>
          <w:lang w:val="en-GB" w:eastAsia="en-GB"/>
        </w:rPr>
      </w:pPr>
      <w:r>
        <w:rPr>
          <w:noProof/>
        </w:rPr>
        <w:drawing>
          <wp:anchor distT="0" distB="0" distL="114935" distR="114935" simplePos="0" relativeHeight="251665408" behindDoc="0" locked="0" layoutInCell="1" allowOverlap="1" wp14:anchorId="76D58E02" wp14:editId="7522697E">
            <wp:simplePos x="0" y="0"/>
            <wp:positionH relativeFrom="column">
              <wp:posOffset>837565</wp:posOffset>
            </wp:positionH>
            <wp:positionV relativeFrom="paragraph">
              <wp:posOffset>325755</wp:posOffset>
            </wp:positionV>
            <wp:extent cx="194310" cy="203835"/>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4310" cy="20383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6326078E" w14:textId="14FCBA07" w:rsidR="00F76F8E" w:rsidRDefault="003338FB">
      <w:pPr>
        <w:jc w:val="center"/>
        <w:rPr>
          <w:b/>
          <w:sz w:val="28"/>
          <w:lang w:val="en-GB" w:eastAsia="en-GB"/>
        </w:rPr>
      </w:pPr>
      <w:r>
        <w:rPr>
          <w:noProof/>
        </w:rPr>
        <w:drawing>
          <wp:anchor distT="0" distB="0" distL="114935" distR="114935" simplePos="0" relativeHeight="251662336" behindDoc="0" locked="0" layoutInCell="1" allowOverlap="1" wp14:anchorId="79B5ED0A" wp14:editId="6B541D80">
            <wp:simplePos x="0" y="0"/>
            <wp:positionH relativeFrom="column">
              <wp:posOffset>4860925</wp:posOffset>
            </wp:positionH>
            <wp:positionV relativeFrom="paragraph">
              <wp:posOffset>212725</wp:posOffset>
            </wp:positionV>
            <wp:extent cx="194310" cy="203835"/>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310" cy="20383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44FCABFA" w14:textId="77777777" w:rsidR="00F76F8E" w:rsidRDefault="00BC21FB">
      <w:pPr>
        <w:jc w:val="center"/>
        <w:rPr>
          <w:b/>
          <w:sz w:val="24"/>
          <w:szCs w:val="24"/>
        </w:rPr>
      </w:pPr>
      <w:r>
        <w:rPr>
          <w:b/>
          <w:sz w:val="28"/>
        </w:rPr>
        <w:t>stupeň JESLE</w:t>
      </w:r>
    </w:p>
    <w:p w14:paraId="2C5E640C" w14:textId="77777777" w:rsidR="00F76F8E" w:rsidRDefault="00BC21FB">
      <w:pPr>
        <w:jc w:val="center"/>
        <w:rPr>
          <w:sz w:val="36"/>
          <w:szCs w:val="36"/>
        </w:rPr>
      </w:pPr>
      <w:r>
        <w:rPr>
          <w:b/>
          <w:sz w:val="24"/>
          <w:szCs w:val="24"/>
        </w:rPr>
        <w:t>(varianta postavena na principu lepší levná)</w:t>
      </w:r>
    </w:p>
    <w:p w14:paraId="3C30EC1D" w14:textId="77777777" w:rsidR="00F76F8E" w:rsidRDefault="00BC21FB">
      <w:pPr>
        <w:pStyle w:val="Heading1"/>
        <w:pageBreakBefore/>
        <w:jc w:val="both"/>
      </w:pPr>
      <w:bookmarkStart w:id="0" w:name="__RefHeading__1_2008657408"/>
      <w:bookmarkEnd w:id="0"/>
      <w:r>
        <w:rPr>
          <w:color w:val="auto"/>
          <w:sz w:val="36"/>
          <w:szCs w:val="36"/>
        </w:rPr>
        <w:lastRenderedPageBreak/>
        <w:t>Úvod</w:t>
      </w:r>
    </w:p>
    <w:p w14:paraId="3BDEE083" w14:textId="77777777" w:rsidR="00F76F8E" w:rsidRDefault="00BC21FB">
      <w:pPr>
        <w:pStyle w:val="BodyText"/>
        <w:jc w:val="both"/>
      </w:pPr>
      <w:r>
        <w:tab/>
        <w:t>V prvním roce nebudeme na naše adepty nijak pospíchat. Stále si budeme připomínat, že chceme, aby je hra bavila, nebudeme po nich požadovat nijak zázračné a excelentní úvahy, hlavním cílem je, aby hráli podle pravidel a snažili se řídit našimi radami. V prvním ročníku by měl být nejlepší a nejchválenější ten nejposlušnější hráč, teprve později bude požadována kreativita. Přijměme zásadu, že po svých adeptech nebudeme chtít nic, co jsme jim už neřekli. Když je naučíme vytrumfovávat, řekneme jim, že je to nejlepší způsob sehrávání v barevné hře. V konkrétním případě ale uvidíme, že by bylo lepší netrumfovat nebo ne zcela, ale my svého svěřence pochválíte, jak postupoval správně, když vzorně vytrumfoval. Snažme se nevyvolávat paniku a chaos a stav, že není možno tuto hru zvládnout. Bude trvat ještě dlouho, než budou žáci schopni vlastními úvahami za stolem proplouvat samostatně a správně všemi nástrahami a my musíme být ještě mnohem trpělivější než oni. Naučme je základní zásady, o nichž víme, že fungují jen na většinu situací a ne na všechny a požadujme jejich uplatňování. V dalších letech se budou naši svěřenci učit jak řešit výjimečné případy. Uvidíte, že malým hráčům bude nejdříve dělat velké starosti i to, jak si poskládat a udržet všechny karty, takže je neodrazujme a nemučme výkladem, který patří do vyšších pater této hry.</w:t>
      </w:r>
    </w:p>
    <w:p w14:paraId="7057E278" w14:textId="77777777" w:rsidR="00F76F8E" w:rsidRDefault="00BC21FB">
      <w:pPr>
        <w:pStyle w:val="BodyText"/>
        <w:jc w:val="both"/>
      </w:pPr>
      <w:r>
        <w:tab/>
        <w:t>Nejdříve se adepti bridžové hry naučí skládat karty, počítat je, slušně a zdvořile se chovat u stolu apod.</w:t>
      </w:r>
    </w:p>
    <w:p w14:paraId="76981079" w14:textId="77777777" w:rsidR="00F76F8E" w:rsidRDefault="00BC21FB">
      <w:pPr>
        <w:pStyle w:val="BodyText"/>
        <w:jc w:val="both"/>
      </w:pPr>
      <w:r>
        <w:tab/>
        <w:t>V oblasti sehrávky se hráči naučí sledovat počet trumfů, vytrumfovávat, vypracovávat barvu, finesovat, snapovat a obehrávat správným způsobem vysoké karty, dozvědí se, jaké karty přidávat jako obránci na druhém, třetím nebo čtvrtém místě, budou se zuby nehty držet jen základních všeobecných rad pro sehrávku – v barevných závazcích nejdříve vytrumfuj, v beztrumfových závazcích obehrávej svoje nejdelší barvy – bez ohledu na to, zda-li to vede ke splnění. Zatím nebudou nijak plánovat, pouze budou přikládají karty podle vašich rad.</w:t>
      </w:r>
    </w:p>
    <w:p w14:paraId="42BCEDF7" w14:textId="77777777" w:rsidR="00F76F8E" w:rsidRDefault="00BC21FB">
      <w:pPr>
        <w:pStyle w:val="BodyText"/>
        <w:jc w:val="both"/>
      </w:pPr>
      <w:r>
        <w:tab/>
        <w:t>V oblasti dražby se naučí zahajovat na prvním stupni a hláškami 2♣ a 2ʘ, zasahovat jednoduše do dražby, využívat principů okamžitého fitu, forcingu a hranic bezpečnosti. Bude to opravdu základní varianta systému Lepší levná v konstruktivní dražbě.</w:t>
      </w:r>
    </w:p>
    <w:p w14:paraId="6501E7E2" w14:textId="77777777" w:rsidR="00F76F8E" w:rsidRDefault="00BC21FB">
      <w:pPr>
        <w:pStyle w:val="BodyText"/>
        <w:jc w:val="both"/>
        <w:rPr>
          <w:b/>
          <w:sz w:val="36"/>
          <w:szCs w:val="36"/>
        </w:rPr>
      </w:pPr>
      <w:r>
        <w:tab/>
        <w:t>Doporučujeme po prvním ročníku všem těm, kteří přežili, dodat, ať už fyzicky nebo elektronicky, knihu „Základy bridžové sehrávky“ od pana Kaplana, jejíž obsahem je vše, co se naučili v oblasti sehrávky. Také jim vytiskněte současný licitační systém.</w:t>
      </w:r>
    </w:p>
    <w:p w14:paraId="1529AA10" w14:textId="77777777" w:rsidR="00F76F8E" w:rsidRDefault="00BC21FB">
      <w:pPr>
        <w:pStyle w:val="Header"/>
        <w:pageBreakBefore/>
        <w:tabs>
          <w:tab w:val="clear" w:pos="4536"/>
          <w:tab w:val="clear" w:pos="9072"/>
        </w:tabs>
        <w:jc w:val="center"/>
      </w:pPr>
      <w:r>
        <w:rPr>
          <w:b/>
          <w:sz w:val="36"/>
          <w:szCs w:val="36"/>
        </w:rPr>
        <w:lastRenderedPageBreak/>
        <w:t>1. lekce</w:t>
      </w:r>
      <w:r>
        <w:rPr>
          <w:b/>
          <w:sz w:val="36"/>
          <w:szCs w:val="36"/>
        </w:rPr>
        <w:tab/>
        <w:t>Pravidla sehrávky</w:t>
      </w:r>
    </w:p>
    <w:p w14:paraId="7A6DDCEF" w14:textId="77777777" w:rsidR="00F76F8E" w:rsidRDefault="00BC21FB">
      <w:pPr>
        <w:pStyle w:val="BodyTextIndent"/>
        <w:jc w:val="both"/>
      </w:pPr>
      <w:r>
        <w:t>Cílem této lekce je, aby se děti seznámily s pravidly sehrávky, aby pochopily účel a smysl hry. Je nanejvýše nutný metodický a trpělivý přístup, zaměřený především na ovládnutí formálního dodržování pravidel a nikoliv na hráčské, technické nebo taktické dovednosti. Děti mohou po této lekci hrát z hlediska taktiky hrozně, ale musí umět sehrávat formálně správně. Hodina je zaměřená pouze na pravidla sehrávky. Na úvod je možno říci, co je k bridži potřeba, případně něco z historie bridže, ale je nutno dětem vysvětlit, co je to zdvih a oč v této hře jde. První rozdělení do dvojic proběhne losováním, při kterém se děti dozví o hierarchii barev (trefy, kára, srdce, piky), dozví se, jak jednotliví hráči sedí u stolu a jak se označují jednotlivá místa a linky. Doporučuji ve fázi společenského bridže losovat pokaždé, protože pak budou zajímavější a rozvrstvenější výsledky a může to pomoci ke stmelení kolektivu. Dětem se vysvětlí, kdo bere zdvih a kdo vynáší do nového zdvihu, jak se utržené zdvihy ukládají, vysvětlen musí být pojem trumf. Pak je Sever vyzván, aby si určil barvu a výši závazku a je vysvětleno, že první a nejnižší stupeň závazku je sedm zdvihů. Sever vybírá svůj závazek s tím, že se smí dívat pouze do svých karet. Východ vynese do prvního zdvihu, Jih vyloží karty na stůl a jsou vysvětleny pojmy hlavní hráč, dummy, obránce a jejich úkoly ve hře. Sever pak sehraje partii s tím, že musí dodržovat základní pravidla, tedy musí přiznávat barvu, nemusí přebíjet a pokud jsou trumfy a nemá již kartu vynesené barvy, může, ale nemusí přebíjet trumfem. Tato pravidla pochopitelně dodržují i obránci. Hodnocení navrhuji takovéto – splnění závazku bez ohledu na nadzdvihy přinese tolik bodů, kolikátý stupeň byl vydražen, pády přinášejí body obráncům v té výši, kolikrát hlavního hráče upadali. Takto sehrají u stolu hráči čtyři rozdání s tím, že ve druhé partii bude hlavním hráčem Východ atd. Pak se mohou nalosovat do nové formace a odehrát další čtyřku rozdání.</w:t>
      </w:r>
    </w:p>
    <w:p w14:paraId="63C1B4B5" w14:textId="77777777" w:rsidR="00F76F8E" w:rsidRDefault="00BC21FB">
      <w:pPr>
        <w:ind w:firstLine="360"/>
        <w:jc w:val="both"/>
      </w:pPr>
      <w:r>
        <w:tab/>
        <w:t xml:space="preserve">Po hře pro shrnutí lekce můžeme dětem zadat tento úkol: </w:t>
      </w:r>
      <w:r>
        <w:rPr>
          <w:color w:val="000000"/>
        </w:rPr>
        <w:t>Při losování si Tomáš vzal ♠8, Pavel ♠Q, Karel ♥5 a Jirka ♦8. Kdo s kým bude hrát a na jakých místech budou sedět?</w:t>
      </w:r>
    </w:p>
    <w:p w14:paraId="193E7593" w14:textId="77777777" w:rsidR="00F76F8E" w:rsidRDefault="00F76F8E">
      <w:pPr>
        <w:ind w:firstLine="360"/>
        <w:jc w:val="both"/>
      </w:pPr>
    </w:p>
    <w:p w14:paraId="0C313883" w14:textId="77777777" w:rsidR="00F76F8E" w:rsidRDefault="00BC21FB">
      <w:r>
        <w:rPr>
          <w:u w:val="single"/>
        </w:rPr>
        <w:t>Literatura:</w:t>
      </w:r>
      <w:r>
        <w:tab/>
        <w:t>J. Hájek</w:t>
      </w:r>
      <w:r>
        <w:tab/>
      </w:r>
      <w:r>
        <w:tab/>
        <w:t>Bridžová školka</w:t>
      </w:r>
      <w:r>
        <w:tab/>
      </w:r>
      <w:r>
        <w:tab/>
        <w:t>1. lekce</w:t>
      </w:r>
    </w:p>
    <w:p w14:paraId="57519E3B" w14:textId="77777777" w:rsidR="00F76F8E" w:rsidRDefault="00BC21FB">
      <w:pPr>
        <w:ind w:left="708" w:firstLine="708"/>
      </w:pPr>
      <w:r>
        <w:t>P. Hebák</w:t>
      </w:r>
      <w:r>
        <w:tab/>
        <w:t>Bridž pro každého</w:t>
      </w:r>
      <w:r>
        <w:tab/>
        <w:t>str. 10-16</w:t>
      </w:r>
    </w:p>
    <w:p w14:paraId="71301074" w14:textId="77777777" w:rsidR="00F76F8E" w:rsidRDefault="00BC21FB">
      <w:r>
        <w:tab/>
      </w:r>
      <w:r>
        <w:tab/>
        <w:t>P. Mokráň</w:t>
      </w:r>
      <w:r>
        <w:tab/>
        <w:t>Bridž rýchlo a dobre</w:t>
      </w:r>
      <w:r>
        <w:tab/>
        <w:t>str. 6-10</w:t>
      </w:r>
    </w:p>
    <w:p w14:paraId="5BF415DE" w14:textId="77777777" w:rsidR="00F76F8E" w:rsidRDefault="00BC21FB">
      <w:r>
        <w:tab/>
      </w:r>
      <w:r>
        <w:tab/>
        <w:t>J. Fišer</w:t>
      </w:r>
      <w:r>
        <w:tab/>
      </w:r>
      <w:r>
        <w:tab/>
      </w:r>
      <w:r>
        <w:rPr>
          <w:color w:val="000000"/>
        </w:rPr>
        <w:t>Jak se hraje bridž</w:t>
      </w:r>
      <w:r>
        <w:tab/>
      </w:r>
      <w:r>
        <w:tab/>
        <w:t>str. 1-7</w:t>
      </w:r>
    </w:p>
    <w:p w14:paraId="3DF7DCDC" w14:textId="77777777" w:rsidR="00F76F8E" w:rsidRDefault="00BC21FB">
      <w:r>
        <w:tab/>
      </w:r>
      <w:r>
        <w:tab/>
        <w:t>L. Batela</w:t>
      </w:r>
      <w:r>
        <w:tab/>
        <w:t>Základy bridže</w:t>
      </w:r>
      <w:r>
        <w:tab/>
      </w:r>
      <w:r>
        <w:tab/>
        <w:t>1., 2., 3. krok</w:t>
      </w:r>
    </w:p>
    <w:p w14:paraId="68E0BD62" w14:textId="77777777" w:rsidR="00F76F8E" w:rsidRDefault="00BC21FB">
      <w:pPr>
        <w:ind w:left="2124" w:firstLine="708"/>
        <w:rPr>
          <w:b/>
          <w:sz w:val="36"/>
          <w:szCs w:val="36"/>
        </w:rPr>
      </w:pPr>
      <w:r>
        <w:t>Bridžová revue 1/91</w:t>
      </w:r>
      <w:r>
        <w:tab/>
        <w:t>str. 7-11, Koutek začínajícího bridžisty</w:t>
      </w:r>
    </w:p>
    <w:p w14:paraId="10CE5429" w14:textId="77777777" w:rsidR="00F76F8E" w:rsidRDefault="00BC21FB">
      <w:pPr>
        <w:pageBreakBefore/>
        <w:ind w:left="2124" w:firstLine="708"/>
      </w:pPr>
      <w:r>
        <w:rPr>
          <w:b/>
          <w:sz w:val="36"/>
          <w:szCs w:val="36"/>
        </w:rPr>
        <w:lastRenderedPageBreak/>
        <w:t>2. lekce</w:t>
      </w:r>
      <w:r>
        <w:rPr>
          <w:b/>
          <w:sz w:val="36"/>
          <w:szCs w:val="36"/>
        </w:rPr>
        <w:tab/>
        <w:t>Pravidla licitace</w:t>
      </w:r>
    </w:p>
    <w:p w14:paraId="567F7086" w14:textId="77777777" w:rsidR="00F76F8E" w:rsidRDefault="00BC21FB">
      <w:pPr>
        <w:ind w:firstLine="360"/>
        <w:jc w:val="both"/>
      </w:pPr>
      <w:r>
        <w:tab/>
        <w:t>V této lekci je třeba dětem říci, že určení závazku ve skutečnosti probíhá jiným způsobem a vysvětlit pojem dražba neboli licitace a jednotlivé nabídky – pas, kontra, rekontra a hierarchii barevných a beztrumfových závazků. Děti se dozví, kdo dražbu zahajuje, jaké hlášky mohou použít všichni účastníci, kdy dražba končí a kdo se stává hlavním hráčem. Nezapomeneme ani na gramatiku a etiku dražby. Nakonec vysvětlíme, že výnos má hráč po levici hlavního hráče a hra může začít podle již známých pravidel při stejném způsobu hodnocení. Ve druhé partii zahájí dražbu Východ, pak Jih a poté Západ. Takto sehrajte opět 4 rozdání a bude-li čas a chuť tak i další čtyřku s nově nalosovanými partnery.</w:t>
      </w:r>
    </w:p>
    <w:p w14:paraId="720CB764" w14:textId="77777777" w:rsidR="00F76F8E" w:rsidRDefault="00BC21FB">
      <w:pPr>
        <w:ind w:firstLine="360"/>
        <w:jc w:val="both"/>
        <w:rPr>
          <w:color w:val="000000"/>
        </w:rPr>
      </w:pPr>
      <w:r>
        <w:tab/>
        <w:t>Nakonec pro shrnutí lekce můžeme dětem zadat několik úkolů:</w:t>
      </w:r>
    </w:p>
    <w:p w14:paraId="6CE47B0D" w14:textId="77777777" w:rsidR="00F76F8E" w:rsidRDefault="00BC21FB">
      <w:pPr>
        <w:jc w:val="both"/>
        <w:rPr>
          <w:color w:val="000000"/>
        </w:rPr>
      </w:pPr>
      <w:r>
        <w:rPr>
          <w:color w:val="000000"/>
        </w:rPr>
        <w:t xml:space="preserve">1) Hraje se závazek 3♥ a Karel vynesl ♠10. Tomáš má ještě tyto karty: ♠7, ♥K2 a ♦QJ108. Může přebít vynesenou ♠10 některým ze svých trumfů? </w:t>
      </w:r>
      <w:r>
        <w:rPr>
          <w:color w:val="000000"/>
        </w:rPr>
        <w:tab/>
      </w:r>
    </w:p>
    <w:p w14:paraId="14518827" w14:textId="77777777" w:rsidR="00F76F8E" w:rsidRDefault="00BC21FB">
      <w:pPr>
        <w:jc w:val="both"/>
        <w:rPr>
          <w:color w:val="000000"/>
        </w:rPr>
      </w:pPr>
      <w:r>
        <w:rPr>
          <w:color w:val="000000"/>
        </w:rPr>
        <w:t xml:space="preserve">2)  Pavel si zvolil závazek 3ʘ, ale dvakrát padl. Kolik vlastně uhrál zdvihů? </w:t>
      </w:r>
    </w:p>
    <w:p w14:paraId="16E0FF56" w14:textId="77777777" w:rsidR="00F76F8E" w:rsidRDefault="00BC21FB">
      <w:pPr>
        <w:jc w:val="both"/>
        <w:rPr>
          <w:color w:val="000000"/>
        </w:rPr>
      </w:pPr>
      <w:r>
        <w:rPr>
          <w:color w:val="000000"/>
        </w:rPr>
        <w:t>3) Jirkův závazek jsou 4♣. Co to přesně znamená?</w:t>
      </w:r>
    </w:p>
    <w:p w14:paraId="50B03E70" w14:textId="77777777" w:rsidR="00F76F8E" w:rsidRDefault="00BC21FB">
      <w:pPr>
        <w:jc w:val="both"/>
        <w:rPr>
          <w:color w:val="000000"/>
        </w:rPr>
      </w:pPr>
      <w:r>
        <w:rPr>
          <w:color w:val="000000"/>
        </w:rPr>
        <w:t>4) Licitace proběhla takto:</w:t>
      </w:r>
      <w:r>
        <w:rPr>
          <w:color w:val="000000"/>
        </w:rPr>
        <w:tab/>
      </w:r>
      <w:r>
        <w:rPr>
          <w:color w:val="000000"/>
        </w:rPr>
        <w:tab/>
      </w:r>
      <w:r>
        <w:rPr>
          <w:color w:val="000000"/>
        </w:rPr>
        <w:tab/>
        <w:t>N </w:t>
      </w:r>
      <w:r>
        <w:rPr>
          <w:color w:val="000000"/>
        </w:rPr>
        <w:tab/>
        <w:t>E </w:t>
      </w:r>
      <w:r>
        <w:rPr>
          <w:color w:val="000000"/>
        </w:rPr>
        <w:tab/>
        <w:t>S</w:t>
      </w:r>
      <w:r>
        <w:rPr>
          <w:color w:val="000000"/>
        </w:rPr>
        <w:tab/>
        <w:t>W</w:t>
      </w:r>
    </w:p>
    <w:p w14:paraId="1458315F" w14:textId="77777777" w:rsidR="00F76F8E" w:rsidRDefault="00BC21FB">
      <w:pPr>
        <w:jc w:val="both"/>
        <w:rPr>
          <w:color w:val="000000"/>
        </w:rPr>
      </w:pPr>
      <w:r>
        <w:rPr>
          <w:color w:val="000000"/>
        </w:rPr>
        <w:tab/>
      </w:r>
      <w:r>
        <w:rPr>
          <w:color w:val="000000"/>
        </w:rPr>
        <w:tab/>
      </w:r>
      <w:r>
        <w:rPr>
          <w:color w:val="000000"/>
        </w:rPr>
        <w:tab/>
      </w:r>
      <w:r>
        <w:rPr>
          <w:color w:val="000000"/>
        </w:rPr>
        <w:tab/>
      </w:r>
      <w:r>
        <w:rPr>
          <w:color w:val="000000"/>
        </w:rPr>
        <w:tab/>
        <w:t>1♥</w:t>
      </w:r>
      <w:r>
        <w:rPr>
          <w:color w:val="000000"/>
        </w:rPr>
        <w:tab/>
        <w:t>pas</w:t>
      </w:r>
      <w:r>
        <w:rPr>
          <w:color w:val="000000"/>
        </w:rPr>
        <w:tab/>
        <w:t>1♠</w:t>
      </w:r>
      <w:r>
        <w:rPr>
          <w:color w:val="000000"/>
        </w:rPr>
        <w:tab/>
        <w:t>3♣</w:t>
      </w:r>
    </w:p>
    <w:p w14:paraId="166AC575" w14:textId="77777777" w:rsidR="00F76F8E" w:rsidRDefault="00BC21FB">
      <w:pPr>
        <w:jc w:val="both"/>
        <w:rPr>
          <w:color w:val="000000"/>
        </w:rPr>
      </w:pPr>
      <w:r>
        <w:rPr>
          <w:color w:val="000000"/>
        </w:rPr>
        <w:tab/>
      </w:r>
      <w:r>
        <w:rPr>
          <w:color w:val="000000"/>
        </w:rPr>
        <w:tab/>
      </w:r>
      <w:r>
        <w:rPr>
          <w:color w:val="000000"/>
        </w:rPr>
        <w:tab/>
      </w:r>
      <w:r>
        <w:rPr>
          <w:color w:val="000000"/>
        </w:rPr>
        <w:tab/>
      </w:r>
      <w:r>
        <w:rPr>
          <w:color w:val="000000"/>
        </w:rPr>
        <w:tab/>
        <w:t>3♠</w:t>
      </w:r>
      <w:r>
        <w:rPr>
          <w:color w:val="000000"/>
        </w:rPr>
        <w:tab/>
        <w:t>pas</w:t>
      </w:r>
      <w:r>
        <w:rPr>
          <w:color w:val="000000"/>
        </w:rPr>
        <w:tab/>
        <w:t>4♠</w:t>
      </w:r>
      <w:r>
        <w:rPr>
          <w:color w:val="000000"/>
        </w:rPr>
        <w:tab/>
        <w:t>pas</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4ʘ</w:t>
      </w:r>
      <w:r>
        <w:rPr>
          <w:color w:val="000000"/>
        </w:rPr>
        <w:tab/>
        <w:t>pas</w:t>
      </w:r>
      <w:r>
        <w:rPr>
          <w:color w:val="000000"/>
        </w:rPr>
        <w:tab/>
        <w:t>5♣</w:t>
      </w:r>
      <w:r>
        <w:rPr>
          <w:color w:val="000000"/>
        </w:rPr>
        <w:tab/>
        <w:t>pas</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6♠</w:t>
      </w:r>
      <w:r>
        <w:rPr>
          <w:color w:val="000000"/>
        </w:rPr>
        <w:tab/>
        <w:t>pas</w:t>
      </w:r>
      <w:r>
        <w:rPr>
          <w:color w:val="000000"/>
        </w:rPr>
        <w:tab/>
        <w:t>pas</w:t>
      </w:r>
      <w:r>
        <w:rPr>
          <w:color w:val="000000"/>
        </w:rPr>
        <w:tab/>
        <w:t>pas</w:t>
      </w:r>
    </w:p>
    <w:p w14:paraId="1925D8F9" w14:textId="77777777" w:rsidR="00F76F8E" w:rsidRDefault="00BC21FB">
      <w:pPr>
        <w:jc w:val="both"/>
        <w:rPr>
          <w:color w:val="000000"/>
        </w:rPr>
      </w:pPr>
      <w:r>
        <w:rPr>
          <w:color w:val="000000"/>
        </w:rPr>
        <w:tab/>
        <w:t>Kdo bude hlavním hráčem, kdo dummy a kdo bude mít první výnos?</w:t>
      </w:r>
    </w:p>
    <w:p w14:paraId="5C017629" w14:textId="77777777" w:rsidR="00F76F8E" w:rsidRDefault="00BC21FB">
      <w:pPr>
        <w:jc w:val="both"/>
        <w:rPr>
          <w:color w:val="000000"/>
        </w:rPr>
      </w:pPr>
      <w:r>
        <w:rPr>
          <w:color w:val="000000"/>
        </w:rPr>
        <w:t>5)  Jeden z hráčů vyslovil závazek 2♦. Jaké hlášky smí použít následující hráč, jaké použít nesmí a co má dělat, jestliže se licitace v tomto kole zúčastnit nechce.</w:t>
      </w:r>
    </w:p>
    <w:p w14:paraId="3F1EFB74" w14:textId="77777777" w:rsidR="00F76F8E" w:rsidRDefault="00BC21FB">
      <w:pPr>
        <w:rPr>
          <w:color w:val="000000"/>
        </w:rPr>
      </w:pPr>
      <w:r>
        <w:rPr>
          <w:color w:val="000000"/>
        </w:rPr>
        <w:t xml:space="preserve">6) Tvůj partner zahájil licitaci 1♠ a ty máš tyto karty:   </w:t>
      </w:r>
      <w:r>
        <w:rPr>
          <w:color w:val="000000"/>
        </w:rPr>
        <w:tab/>
        <w:t>♠KQ73</w:t>
      </w:r>
    </w:p>
    <w:p w14:paraId="22A174F2" w14:textId="77777777" w:rsidR="00F76F8E" w:rsidRDefault="00BC21FB">
      <w:pPr>
        <w:rPr>
          <w:color w:val="000000"/>
        </w:rPr>
      </w:pPr>
      <w:r>
        <w:rPr>
          <w:color w:val="000000"/>
        </w:rPr>
        <w:t xml:space="preserve">           </w:t>
      </w:r>
      <w:r>
        <w:rPr>
          <w:color w:val="000000"/>
        </w:rPr>
        <w:tab/>
      </w:r>
      <w:r>
        <w:rPr>
          <w:color w:val="000000"/>
        </w:rPr>
        <w:tab/>
      </w:r>
      <w:r>
        <w:rPr>
          <w:color w:val="000000"/>
        </w:rPr>
        <w:tab/>
      </w:r>
      <w:r>
        <w:rPr>
          <w:color w:val="000000"/>
        </w:rPr>
        <w:tab/>
      </w:r>
      <w:r>
        <w:rPr>
          <w:color w:val="000000"/>
        </w:rPr>
        <w:tab/>
      </w:r>
      <w:r>
        <w:rPr>
          <w:color w:val="000000"/>
        </w:rPr>
        <w:tab/>
      </w:r>
      <w:r>
        <w:rPr>
          <w:color w:val="000000"/>
        </w:rPr>
        <w:tab/>
        <w:t>♥108542</w:t>
      </w:r>
    </w:p>
    <w:p w14:paraId="27103FA8" w14:textId="77777777" w:rsidR="00F76F8E" w:rsidRDefault="00BC21FB">
      <w:pPr>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t>♦AJ</w:t>
      </w:r>
    </w:p>
    <w:p w14:paraId="3566DE68" w14:textId="77777777" w:rsidR="00F76F8E" w:rsidRDefault="00BC21FB">
      <w:pPr>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t>♣64</w:t>
      </w:r>
    </w:p>
    <w:p w14:paraId="466F1578" w14:textId="77777777" w:rsidR="00F76F8E" w:rsidRDefault="00BC21FB">
      <w:pPr>
        <w:rPr>
          <w:color w:val="000000"/>
        </w:rPr>
      </w:pPr>
      <w:r>
        <w:rPr>
          <w:color w:val="000000"/>
        </w:rPr>
        <w:t xml:space="preserve">                                            </w:t>
      </w:r>
      <w:r>
        <w:rPr>
          <w:color w:val="000000"/>
        </w:rPr>
        <w:tab/>
      </w:r>
      <w:r>
        <w:rPr>
          <w:color w:val="000000"/>
        </w:rPr>
        <w:tab/>
        <w:t>Co bys tak asi hlásil?</w:t>
      </w:r>
    </w:p>
    <w:p w14:paraId="2E9786B2" w14:textId="77777777" w:rsidR="00F76F8E" w:rsidRDefault="00BC21FB">
      <w:pPr>
        <w:rPr>
          <w:color w:val="000000"/>
        </w:rPr>
      </w:pPr>
      <w:r>
        <w:rPr>
          <w:color w:val="000000"/>
        </w:rPr>
        <w:t xml:space="preserve">                 </w:t>
      </w:r>
      <w:r>
        <w:rPr>
          <w:color w:val="000000"/>
        </w:rPr>
        <w:tab/>
      </w:r>
      <w:r>
        <w:rPr>
          <w:color w:val="000000"/>
        </w:rPr>
        <w:tab/>
      </w:r>
      <w:r>
        <w:rPr>
          <w:color w:val="000000"/>
        </w:rPr>
        <w:tab/>
      </w:r>
      <w:r>
        <w:rPr>
          <w:color w:val="000000"/>
        </w:rPr>
        <w:tab/>
      </w:r>
    </w:p>
    <w:p w14:paraId="061715F0" w14:textId="77777777" w:rsidR="00F76F8E" w:rsidRDefault="00BC21FB">
      <w:pPr>
        <w:ind w:left="2832" w:firstLine="708"/>
        <w:rPr>
          <w:color w:val="000000"/>
        </w:rPr>
      </w:pPr>
      <w:r>
        <w:rPr>
          <w:color w:val="000000"/>
        </w:rPr>
        <w:t xml:space="preserve">A co s touto kartou?  </w:t>
      </w:r>
      <w:r>
        <w:rPr>
          <w:color w:val="000000"/>
        </w:rPr>
        <w:tab/>
        <w:t>63</w:t>
      </w:r>
    </w:p>
    <w:p w14:paraId="3EB13F4D" w14:textId="77777777" w:rsidR="00F76F8E" w:rsidRDefault="00BC21FB">
      <w:pPr>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KJ8</w:t>
      </w:r>
    </w:p>
    <w:p w14:paraId="30D63FC5" w14:textId="77777777" w:rsidR="00F76F8E" w:rsidRDefault="00BC21FB">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QJ10986</w:t>
      </w:r>
    </w:p>
    <w:p w14:paraId="26593765" w14:textId="77777777" w:rsidR="00F76F8E" w:rsidRDefault="00BC21FB">
      <w:pPr>
        <w:rPr>
          <w:u w:val="single"/>
        </w:rPr>
      </w:pPr>
      <w:r>
        <w:tab/>
      </w:r>
      <w:r>
        <w:tab/>
      </w:r>
      <w:r>
        <w:tab/>
      </w:r>
      <w:r>
        <w:tab/>
      </w:r>
      <w:r>
        <w:tab/>
      </w:r>
      <w:r>
        <w:tab/>
      </w:r>
      <w:r>
        <w:tab/>
      </w:r>
      <w:r>
        <w:tab/>
      </w:r>
      <w:r>
        <w:rPr>
          <w:color w:val="000000"/>
        </w:rPr>
        <w:t>A7</w:t>
      </w:r>
    </w:p>
    <w:p w14:paraId="47AED477" w14:textId="77777777" w:rsidR="00F76F8E" w:rsidRDefault="00F76F8E">
      <w:pPr>
        <w:rPr>
          <w:u w:val="single"/>
        </w:rPr>
      </w:pPr>
    </w:p>
    <w:p w14:paraId="1919AA9B" w14:textId="77777777" w:rsidR="00F76F8E" w:rsidRDefault="00BC21FB">
      <w:r>
        <w:rPr>
          <w:u w:val="single"/>
        </w:rPr>
        <w:t>Literatura:</w:t>
      </w:r>
      <w:r>
        <w:tab/>
        <w:t>J. Hájek</w:t>
      </w:r>
      <w:r>
        <w:tab/>
      </w:r>
      <w:r>
        <w:tab/>
        <w:t>Bridžová školka</w:t>
      </w:r>
      <w:r>
        <w:tab/>
      </w:r>
      <w:r>
        <w:tab/>
        <w:t>2. lekce</w:t>
      </w:r>
      <w:r>
        <w:rPr>
          <w:color w:val="000000"/>
        </w:rPr>
        <w:tab/>
      </w:r>
    </w:p>
    <w:p w14:paraId="08B2B9D4" w14:textId="77777777" w:rsidR="00F76F8E" w:rsidRDefault="00BC21FB">
      <w:pPr>
        <w:ind w:left="708" w:firstLine="708"/>
      </w:pPr>
      <w:r>
        <w:t>P. Hebák</w:t>
      </w:r>
      <w:r>
        <w:tab/>
        <w:t>Bridž pro každého</w:t>
      </w:r>
      <w:r>
        <w:tab/>
        <w:t>str. 10-16</w:t>
      </w:r>
    </w:p>
    <w:p w14:paraId="4B8FB25C" w14:textId="77777777" w:rsidR="00F76F8E" w:rsidRDefault="00BC21FB">
      <w:r>
        <w:tab/>
      </w:r>
      <w:r>
        <w:tab/>
        <w:t>P. Mokráň</w:t>
      </w:r>
      <w:r>
        <w:tab/>
        <w:t>Bridž rýchlo a dobre</w:t>
      </w:r>
      <w:r>
        <w:tab/>
        <w:t>str. 6-10</w:t>
      </w:r>
    </w:p>
    <w:p w14:paraId="62BA640A" w14:textId="77777777" w:rsidR="00F76F8E" w:rsidRDefault="00BC21FB">
      <w:r>
        <w:tab/>
      </w:r>
      <w:r>
        <w:tab/>
        <w:t>J. Fišer</w:t>
      </w:r>
      <w:r>
        <w:tab/>
      </w:r>
      <w:r>
        <w:tab/>
      </w:r>
      <w:r>
        <w:rPr>
          <w:color w:val="000000"/>
        </w:rPr>
        <w:t>Jak se hraje bridž</w:t>
      </w:r>
      <w:r>
        <w:tab/>
      </w:r>
      <w:r>
        <w:tab/>
        <w:t>str. 1-7</w:t>
      </w:r>
    </w:p>
    <w:p w14:paraId="239CADB3" w14:textId="77777777" w:rsidR="00F76F8E" w:rsidRDefault="00BC21FB">
      <w:r>
        <w:tab/>
      </w:r>
      <w:r>
        <w:tab/>
        <w:t>L. Batela</w:t>
      </w:r>
      <w:r>
        <w:tab/>
        <w:t>Základy bridže</w:t>
      </w:r>
      <w:r>
        <w:tab/>
      </w:r>
      <w:r>
        <w:tab/>
        <w:t>1., 2., 3. krok</w:t>
      </w:r>
    </w:p>
    <w:p w14:paraId="4CC06C3E" w14:textId="77777777" w:rsidR="00F76F8E" w:rsidRDefault="00BC21FB">
      <w:r>
        <w:tab/>
      </w:r>
      <w:r>
        <w:tab/>
        <w:t>P. Cronier a spol.</w:t>
      </w:r>
      <w:r>
        <w:tab/>
        <w:t>Minibridž</w:t>
      </w:r>
      <w:r>
        <w:tab/>
      </w:r>
      <w:r>
        <w:tab/>
        <w:t>0. lekce</w:t>
      </w:r>
    </w:p>
    <w:p w14:paraId="0D05538E" w14:textId="77777777" w:rsidR="00F76F8E" w:rsidRDefault="00BC21FB">
      <w:r>
        <w:tab/>
      </w:r>
      <w:r>
        <w:tab/>
        <w:t>J. Sedlář</w:t>
      </w:r>
      <w:r>
        <w:tab/>
      </w:r>
      <w:r>
        <w:tab/>
        <w:t>Základy teorie bridže</w:t>
      </w:r>
      <w:r>
        <w:tab/>
        <w:t>str. 1-4</w:t>
      </w:r>
    </w:p>
    <w:p w14:paraId="20631793" w14:textId="77777777" w:rsidR="00F76F8E" w:rsidRDefault="00BC21FB">
      <w:r>
        <w:tab/>
      </w:r>
      <w:r>
        <w:tab/>
        <w:t>?</w:t>
      </w:r>
      <w:r>
        <w:tab/>
      </w:r>
      <w:r>
        <w:tab/>
        <w:t>Přirozený licitační systém</w:t>
      </w:r>
      <w:r>
        <w:tab/>
        <w:t>str. 1</w:t>
      </w:r>
    </w:p>
    <w:p w14:paraId="148C2398" w14:textId="77777777" w:rsidR="00F76F8E" w:rsidRDefault="00BC21FB">
      <w:pPr>
        <w:ind w:left="2124" w:firstLine="708"/>
        <w:rPr>
          <w:b/>
          <w:sz w:val="36"/>
          <w:szCs w:val="36"/>
        </w:rPr>
      </w:pPr>
      <w:r>
        <w:t>Bridžová revue 1/91</w:t>
      </w:r>
      <w:r>
        <w:tab/>
        <w:t>str. 7-11, Koutek začínajícího bridžisty</w:t>
      </w:r>
    </w:p>
    <w:p w14:paraId="5F3E32BE" w14:textId="77777777" w:rsidR="00F76F8E" w:rsidRDefault="00BC21FB">
      <w:pPr>
        <w:pageBreakBefore/>
        <w:ind w:left="2124" w:firstLine="708"/>
      </w:pPr>
      <w:r>
        <w:rPr>
          <w:b/>
          <w:sz w:val="36"/>
          <w:szCs w:val="36"/>
        </w:rPr>
        <w:lastRenderedPageBreak/>
        <w:t>3. lekce</w:t>
      </w:r>
      <w:r>
        <w:rPr>
          <w:b/>
          <w:sz w:val="36"/>
          <w:szCs w:val="36"/>
        </w:rPr>
        <w:tab/>
        <w:t>Ohodnocení listu</w:t>
      </w:r>
    </w:p>
    <w:p w14:paraId="702D8986" w14:textId="77777777" w:rsidR="00F76F8E" w:rsidRDefault="00BC21FB">
      <w:pPr>
        <w:pStyle w:val="Zkladntext2"/>
      </w:pPr>
      <w:r>
        <w:tab/>
        <w:t>Aby se děti naučily správně dražit, bude zapotřebí, aby dokázaly správně ohodnotit svůj list. Ještě je ale velmi brzy na to, aby zvládaly nějaký komplexní licitační systém. Jejich odhady z minulé lekce byly určitě hodně amatérské a teď je čas na to, poučit je o figurových bodech. Nejdříve jim vysvětlíme, že drtivá většina všech zdvihů je vzata některou z figur (AKQJ), a proto právě ony musíme brát nejvíce v potaz a že pro názornost a jednoduchost budeme počítat eso za 4 body, krále za 3, dámu za 2 a kluka za 1 bod. Ostatní karty nebudou mít žádný bod, poněvadž na ně málokdy zdvih získáme. Naší první starostí po uložení karet v ruce bude spočítat si figurové body, abychom měli představu o síle našeho listu. Jestliže jsou v balíčku čtyři esa, králové, dámy a kluci, pak balíček obsahuje 40 figurových bodů. V partii bojujeme o třináct zdvihů a prostým dělení zjistíme, že na jeden zdvih by měly připadat přibližně tři body. Toto je matematický předpoklad, o který se můžeme při výkladu opřít. Z něj odvodíme, že dozvíme-li se o partnerovi, kolik má přibližně bodů, připočteme k tomu své body, měli bychom zjistit, na kolik zdvihů v celé partii máme nárok. Stačí spočtený počet bodů prostě vydělit třemi. Teď už jen zbývá vyřešit, jakým způsobem předat partnerovi informaci o mém počtu bodů. Prvním krokem bude, že licitaci zahájí ten, který napočítá ve svém listu alespoň 13 bodů. To by měl být lehce nadprůměrný list, tedy nikterak výjimečný. Pokud tolik bodů nemám, jednoduše zapasuji. Nepasuji-li tedy, dávám tím partnerovi najevo, že mám alespoň 13 bodů, se kterými může na 100% počítat. Druhým opatřením bude zavedení tzv. hranice bezpečnosti, která říká, že na dosažení sedmi zdvihů bude potřeba 20 bodů a každá další úroveň si žádá další tři body navíc. Např. 27 bodů by mělo stačit na závazek na třetí úrovni. Tato metoda nám umožňuje daleko lépe určovat závazek. Myšlenkový pochod by potom měl být takovýto – partner zahájil, má tedy alespoň 13 bodů, já k nim připočtu své body a zjistím, na který stupeň se v dražbě můžeme dostat, tento stupeň také zadražím. Pokud měl zahajitel víc než 13 bodů, pak každé další tři body jsou důvodem ke zvýšení stupně závazku. Není třeba zatím děti seznamovat s  rozlohovými body. Tahle primitivní metoda licitace zatím na nějaký čas docela dobře postačí.</w:t>
      </w:r>
    </w:p>
    <w:p w14:paraId="1E01C61A" w14:textId="77777777" w:rsidR="00F76F8E" w:rsidRDefault="00BC21FB">
      <w:pPr>
        <w:jc w:val="both"/>
      </w:pPr>
      <w:r>
        <w:tab/>
        <w:t>Je nutno také zdůraznit aspekt spolupráce při určování barvy závazku. Mohu-li partnera podpořit, neprosazuji svou barvu, nemohu-li podpořit, nabízím svou alternativu. Podporou budeme myslet alespoň tři karty v partnerově barvě.</w:t>
      </w:r>
    </w:p>
    <w:p w14:paraId="4519A6FE" w14:textId="77777777" w:rsidR="00F76F8E" w:rsidRDefault="00BC21FB">
      <w:pPr>
        <w:jc w:val="both"/>
        <w:rPr>
          <w:color w:val="000000"/>
        </w:rPr>
      </w:pPr>
      <w:r>
        <w:tab/>
        <w:t>Předtím, než se pustíte do dražby, bylo by dobré, aby se žáci pokusili pokusně dražit s těmito předmíchanými listy, na kterých si ověříte, zda správně pochopili probírané zásady.</w:t>
      </w:r>
    </w:p>
    <w:p w14:paraId="0428260F" w14:textId="77777777" w:rsidR="00F76F8E" w:rsidRDefault="00F76F8E">
      <w:pPr>
        <w:jc w:val="both"/>
        <w:rPr>
          <w:color w:val="000000"/>
        </w:rPr>
      </w:pPr>
    </w:p>
    <w:p w14:paraId="1348C161" w14:textId="77777777" w:rsidR="00F76F8E" w:rsidRDefault="00BC21FB">
      <w:pPr>
        <w:jc w:val="both"/>
        <w:rPr>
          <w:color w:val="000000"/>
        </w:rPr>
      </w:pPr>
      <w:r>
        <w:rPr>
          <w:color w:val="000000"/>
        </w:rPr>
        <w:t>1) Jak zahájíš s tímto listem?</w:t>
      </w:r>
    </w:p>
    <w:p w14:paraId="692F54FE" w14:textId="77777777" w:rsidR="00F76F8E" w:rsidRDefault="00BC21FB">
      <w:pPr>
        <w:jc w:val="both"/>
        <w:rPr>
          <w:color w:val="000000"/>
        </w:rPr>
      </w:pPr>
      <w:r>
        <w:rPr>
          <w:color w:val="000000"/>
        </w:rPr>
        <w:t>a)</w:t>
      </w:r>
      <w:r>
        <w:rPr>
          <w:color w:val="000000"/>
        </w:rPr>
        <w:tab/>
        <w:t>Q108</w:t>
      </w:r>
      <w:r>
        <w:rPr>
          <w:color w:val="000000"/>
        </w:rPr>
        <w:tab/>
      </w:r>
      <w:r>
        <w:rPr>
          <w:color w:val="000000"/>
        </w:rPr>
        <w:tab/>
        <w:t>b)</w:t>
      </w:r>
      <w:r>
        <w:rPr>
          <w:color w:val="000000"/>
        </w:rPr>
        <w:tab/>
        <w:t>J109</w:t>
      </w:r>
      <w:r>
        <w:rPr>
          <w:color w:val="000000"/>
        </w:rPr>
        <w:tab/>
        <w:t>c)</w:t>
      </w:r>
      <w:r>
        <w:rPr>
          <w:color w:val="000000"/>
        </w:rPr>
        <w:tab/>
        <w:t>AQJ8</w:t>
      </w:r>
    </w:p>
    <w:p w14:paraId="57DC7B4C" w14:textId="77777777" w:rsidR="00F76F8E" w:rsidRDefault="00BC21FB">
      <w:pPr>
        <w:jc w:val="both"/>
        <w:rPr>
          <w:color w:val="000000"/>
        </w:rPr>
      </w:pPr>
      <w:r>
        <w:rPr>
          <w:color w:val="000000"/>
        </w:rPr>
        <w:tab/>
        <w:t>KJ1098</w:t>
      </w:r>
      <w:r>
        <w:rPr>
          <w:color w:val="000000"/>
        </w:rPr>
        <w:tab/>
      </w:r>
      <w:r>
        <w:rPr>
          <w:color w:val="000000"/>
        </w:rPr>
        <w:tab/>
      </w:r>
      <w:r>
        <w:rPr>
          <w:color w:val="000000"/>
        </w:rPr>
        <w:tab/>
        <w:t>10632</w:t>
      </w:r>
      <w:r>
        <w:rPr>
          <w:color w:val="000000"/>
        </w:rPr>
        <w:tab/>
      </w:r>
      <w:r>
        <w:rPr>
          <w:color w:val="000000"/>
        </w:rPr>
        <w:tab/>
        <w:t>KQ</w:t>
      </w:r>
    </w:p>
    <w:p w14:paraId="40730972" w14:textId="77777777" w:rsidR="00F76F8E" w:rsidRDefault="00BC21FB">
      <w:pPr>
        <w:jc w:val="both"/>
        <w:rPr>
          <w:color w:val="000000"/>
        </w:rPr>
      </w:pPr>
      <w:r>
        <w:rPr>
          <w:color w:val="000000"/>
        </w:rPr>
        <w:tab/>
        <w:t>AK</w:t>
      </w:r>
      <w:r>
        <w:rPr>
          <w:color w:val="000000"/>
        </w:rPr>
        <w:tab/>
      </w:r>
      <w:r>
        <w:rPr>
          <w:color w:val="000000"/>
        </w:rPr>
        <w:tab/>
      </w:r>
      <w:r>
        <w:rPr>
          <w:color w:val="000000"/>
        </w:rPr>
        <w:tab/>
        <w:t>AKQ</w:t>
      </w:r>
      <w:r>
        <w:rPr>
          <w:color w:val="000000"/>
        </w:rPr>
        <w:tab/>
      </w:r>
      <w:r>
        <w:rPr>
          <w:color w:val="000000"/>
        </w:rPr>
        <w:tab/>
        <w:t>J10863</w:t>
      </w:r>
    </w:p>
    <w:p w14:paraId="183E3767" w14:textId="77777777" w:rsidR="00F76F8E" w:rsidRDefault="00BC21FB">
      <w:pPr>
        <w:jc w:val="both"/>
        <w:rPr>
          <w:color w:val="000000"/>
        </w:rPr>
      </w:pPr>
      <w:r>
        <w:rPr>
          <w:color w:val="000000"/>
        </w:rPr>
        <w:tab/>
        <w:t>J82</w:t>
      </w:r>
      <w:r>
        <w:rPr>
          <w:color w:val="000000"/>
        </w:rPr>
        <w:tab/>
      </w:r>
      <w:r>
        <w:rPr>
          <w:color w:val="000000"/>
        </w:rPr>
        <w:tab/>
      </w:r>
      <w:r>
        <w:rPr>
          <w:color w:val="000000"/>
        </w:rPr>
        <w:tab/>
        <w:t>J84</w:t>
      </w:r>
      <w:r>
        <w:rPr>
          <w:color w:val="000000"/>
        </w:rPr>
        <w:tab/>
      </w:r>
      <w:r>
        <w:rPr>
          <w:color w:val="000000"/>
        </w:rPr>
        <w:tab/>
        <w:t>K3</w:t>
      </w:r>
    </w:p>
    <w:p w14:paraId="25E02DDB" w14:textId="77777777" w:rsidR="00F76F8E" w:rsidRDefault="00BC21FB">
      <w:pPr>
        <w:jc w:val="both"/>
        <w:rPr>
          <w:color w:val="000000"/>
        </w:rPr>
      </w:pPr>
      <w:r>
        <w:rPr>
          <w:color w:val="000000"/>
        </w:rPr>
        <w:tab/>
        <w:t>1♥</w:t>
      </w:r>
      <w:r>
        <w:rPr>
          <w:color w:val="000000"/>
        </w:rPr>
        <w:tab/>
      </w:r>
      <w:r>
        <w:rPr>
          <w:color w:val="000000"/>
        </w:rPr>
        <w:tab/>
      </w:r>
      <w:r>
        <w:rPr>
          <w:color w:val="000000"/>
        </w:rPr>
        <w:tab/>
        <w:t>pas</w:t>
      </w:r>
      <w:r>
        <w:rPr>
          <w:color w:val="000000"/>
        </w:rPr>
        <w:tab/>
      </w:r>
      <w:r>
        <w:rPr>
          <w:color w:val="000000"/>
        </w:rPr>
        <w:tab/>
        <w:t>1♦</w:t>
      </w:r>
    </w:p>
    <w:p w14:paraId="244BF052" w14:textId="77777777" w:rsidR="00F76F8E" w:rsidRDefault="00F76F8E">
      <w:pPr>
        <w:jc w:val="both"/>
        <w:rPr>
          <w:color w:val="000000"/>
        </w:rPr>
      </w:pPr>
    </w:p>
    <w:p w14:paraId="104F3164" w14:textId="77777777" w:rsidR="00F76F8E" w:rsidRDefault="00BC21FB">
      <w:pPr>
        <w:jc w:val="both"/>
        <w:rPr>
          <w:color w:val="000000"/>
        </w:rPr>
      </w:pPr>
      <w:r>
        <w:rPr>
          <w:color w:val="000000"/>
        </w:rPr>
        <w:t>2) Jak odpovíš na hlášku 1♥ s tímto listem?</w:t>
      </w:r>
    </w:p>
    <w:p w14:paraId="49267443" w14:textId="77777777" w:rsidR="00F76F8E" w:rsidRDefault="00BC21FB">
      <w:pPr>
        <w:jc w:val="both"/>
        <w:rPr>
          <w:color w:val="000000"/>
        </w:rPr>
      </w:pPr>
      <w:r>
        <w:rPr>
          <w:color w:val="000000"/>
        </w:rPr>
        <w:t>a)</w:t>
      </w:r>
      <w:r>
        <w:rPr>
          <w:color w:val="000000"/>
        </w:rPr>
        <w:tab/>
        <w:t>Q32</w:t>
      </w:r>
      <w:r>
        <w:rPr>
          <w:color w:val="000000"/>
        </w:rPr>
        <w:tab/>
      </w:r>
      <w:r>
        <w:rPr>
          <w:color w:val="000000"/>
        </w:rPr>
        <w:tab/>
        <w:t>b)</w:t>
      </w:r>
      <w:r>
        <w:rPr>
          <w:color w:val="000000"/>
        </w:rPr>
        <w:tab/>
        <w:t>Q86</w:t>
      </w:r>
      <w:r>
        <w:rPr>
          <w:color w:val="000000"/>
        </w:rPr>
        <w:tab/>
        <w:t>c)</w:t>
      </w:r>
      <w:r>
        <w:rPr>
          <w:color w:val="000000"/>
        </w:rPr>
        <w:tab/>
        <w:t>A97</w:t>
      </w:r>
    </w:p>
    <w:p w14:paraId="63470B40" w14:textId="77777777" w:rsidR="00F76F8E" w:rsidRDefault="00BC21FB">
      <w:pPr>
        <w:jc w:val="both"/>
        <w:rPr>
          <w:color w:val="000000"/>
        </w:rPr>
      </w:pPr>
      <w:r>
        <w:rPr>
          <w:color w:val="000000"/>
        </w:rPr>
        <w:tab/>
        <w:t>64</w:t>
      </w:r>
      <w:r>
        <w:rPr>
          <w:color w:val="000000"/>
        </w:rPr>
        <w:tab/>
      </w:r>
      <w:r>
        <w:rPr>
          <w:color w:val="000000"/>
        </w:rPr>
        <w:tab/>
      </w:r>
      <w:r>
        <w:rPr>
          <w:color w:val="000000"/>
        </w:rPr>
        <w:tab/>
        <w:t>862</w:t>
      </w:r>
      <w:r>
        <w:rPr>
          <w:color w:val="000000"/>
        </w:rPr>
        <w:tab/>
      </w:r>
      <w:r>
        <w:rPr>
          <w:color w:val="000000"/>
        </w:rPr>
        <w:tab/>
        <w:t>KQ3</w:t>
      </w:r>
    </w:p>
    <w:p w14:paraId="37877915" w14:textId="77777777" w:rsidR="00F76F8E" w:rsidRDefault="00BC21FB">
      <w:pPr>
        <w:jc w:val="both"/>
        <w:rPr>
          <w:color w:val="000000"/>
        </w:rPr>
      </w:pPr>
      <w:r>
        <w:rPr>
          <w:color w:val="000000"/>
        </w:rPr>
        <w:tab/>
        <w:t>KQ743</w:t>
      </w:r>
      <w:r>
        <w:rPr>
          <w:color w:val="000000"/>
        </w:rPr>
        <w:tab/>
      </w:r>
      <w:r>
        <w:rPr>
          <w:color w:val="000000"/>
        </w:rPr>
        <w:tab/>
      </w:r>
      <w:r>
        <w:rPr>
          <w:color w:val="000000"/>
        </w:rPr>
        <w:tab/>
        <w:t>KQJ106</w:t>
      </w:r>
      <w:r>
        <w:rPr>
          <w:color w:val="000000"/>
        </w:rPr>
        <w:tab/>
      </w:r>
      <w:r>
        <w:rPr>
          <w:color w:val="000000"/>
        </w:rPr>
        <w:tab/>
        <w:t>2</w:t>
      </w:r>
    </w:p>
    <w:p w14:paraId="633CE482" w14:textId="77777777" w:rsidR="00F76F8E" w:rsidRDefault="00BC21FB">
      <w:pPr>
        <w:jc w:val="both"/>
        <w:rPr>
          <w:color w:val="000000"/>
        </w:rPr>
      </w:pPr>
      <w:r>
        <w:rPr>
          <w:color w:val="000000"/>
        </w:rPr>
        <w:tab/>
        <w:t>J106</w:t>
      </w:r>
      <w:r>
        <w:rPr>
          <w:color w:val="000000"/>
        </w:rPr>
        <w:tab/>
      </w:r>
      <w:r>
        <w:rPr>
          <w:color w:val="000000"/>
        </w:rPr>
        <w:tab/>
      </w:r>
      <w:r>
        <w:rPr>
          <w:color w:val="000000"/>
        </w:rPr>
        <w:tab/>
        <w:t>A3</w:t>
      </w:r>
      <w:r>
        <w:rPr>
          <w:color w:val="000000"/>
        </w:rPr>
        <w:tab/>
      </w:r>
      <w:r>
        <w:rPr>
          <w:color w:val="000000"/>
        </w:rPr>
        <w:tab/>
        <w:t>A86432</w:t>
      </w:r>
    </w:p>
    <w:p w14:paraId="32172CD0" w14:textId="77777777" w:rsidR="00F76F8E" w:rsidRDefault="00BC21FB">
      <w:pPr>
        <w:jc w:val="both"/>
        <w:rPr>
          <w:color w:val="000000"/>
        </w:rPr>
      </w:pPr>
      <w:r>
        <w:rPr>
          <w:color w:val="000000"/>
        </w:rPr>
        <w:tab/>
        <w:t>1ʘ</w:t>
      </w:r>
      <w:r>
        <w:rPr>
          <w:color w:val="000000"/>
        </w:rPr>
        <w:tab/>
      </w:r>
      <w:r>
        <w:rPr>
          <w:color w:val="000000"/>
        </w:rPr>
        <w:tab/>
      </w:r>
      <w:r>
        <w:rPr>
          <w:color w:val="000000"/>
        </w:rPr>
        <w:tab/>
        <w:t>2♦</w:t>
      </w:r>
      <w:r>
        <w:rPr>
          <w:color w:val="000000"/>
        </w:rPr>
        <w:tab/>
      </w:r>
      <w:r>
        <w:rPr>
          <w:color w:val="000000"/>
        </w:rPr>
        <w:tab/>
        <w:t>3♥(3♣)</w:t>
      </w:r>
    </w:p>
    <w:p w14:paraId="3E1EFC62" w14:textId="77777777" w:rsidR="00F76F8E" w:rsidRDefault="00F76F8E">
      <w:pPr>
        <w:jc w:val="both"/>
        <w:rPr>
          <w:color w:val="000000"/>
        </w:rPr>
      </w:pPr>
    </w:p>
    <w:p w14:paraId="45C506C1" w14:textId="77777777" w:rsidR="00F76F8E" w:rsidRDefault="00BC21FB">
      <w:pPr>
        <w:jc w:val="both"/>
        <w:rPr>
          <w:color w:val="000000"/>
        </w:rPr>
      </w:pPr>
      <w:r>
        <w:rPr>
          <w:color w:val="000000"/>
        </w:rPr>
        <w:t>3) Jak budeš pokračovat v licitaci po dražbě 1♠-2♥ s tímto listem?</w:t>
      </w:r>
    </w:p>
    <w:p w14:paraId="32A0FB12" w14:textId="77777777" w:rsidR="00F76F8E" w:rsidRDefault="00BC21FB">
      <w:pPr>
        <w:jc w:val="both"/>
        <w:rPr>
          <w:color w:val="000000"/>
        </w:rPr>
      </w:pPr>
      <w:r>
        <w:rPr>
          <w:color w:val="000000"/>
        </w:rPr>
        <w:t>a)</w:t>
      </w:r>
      <w:r>
        <w:rPr>
          <w:color w:val="000000"/>
        </w:rPr>
        <w:tab/>
        <w:t>AKQ7</w:t>
      </w:r>
      <w:r>
        <w:rPr>
          <w:color w:val="000000"/>
        </w:rPr>
        <w:tab/>
      </w:r>
      <w:r>
        <w:rPr>
          <w:color w:val="000000"/>
        </w:rPr>
        <w:tab/>
        <w:t>b)</w:t>
      </w:r>
      <w:r>
        <w:rPr>
          <w:color w:val="000000"/>
        </w:rPr>
        <w:tab/>
        <w:t>QJ106</w:t>
      </w:r>
      <w:r>
        <w:rPr>
          <w:color w:val="000000"/>
        </w:rPr>
        <w:tab/>
        <w:t>c)</w:t>
      </w:r>
      <w:r>
        <w:rPr>
          <w:color w:val="000000"/>
        </w:rPr>
        <w:tab/>
        <w:t>AKQJ6</w:t>
      </w:r>
    </w:p>
    <w:p w14:paraId="64CCBD06" w14:textId="77777777" w:rsidR="00F76F8E" w:rsidRDefault="00BC21FB">
      <w:pPr>
        <w:jc w:val="both"/>
        <w:rPr>
          <w:color w:val="000000"/>
        </w:rPr>
      </w:pPr>
      <w:r>
        <w:rPr>
          <w:color w:val="000000"/>
        </w:rPr>
        <w:tab/>
        <w:t>108</w:t>
      </w:r>
      <w:r>
        <w:rPr>
          <w:color w:val="000000"/>
        </w:rPr>
        <w:tab/>
      </w:r>
      <w:r>
        <w:rPr>
          <w:color w:val="000000"/>
        </w:rPr>
        <w:tab/>
      </w:r>
      <w:r>
        <w:rPr>
          <w:color w:val="000000"/>
        </w:rPr>
        <w:tab/>
        <w:t>K64</w:t>
      </w:r>
      <w:r>
        <w:rPr>
          <w:color w:val="000000"/>
        </w:rPr>
        <w:tab/>
      </w:r>
      <w:r>
        <w:rPr>
          <w:color w:val="000000"/>
        </w:rPr>
        <w:tab/>
        <w:t>43</w:t>
      </w:r>
    </w:p>
    <w:p w14:paraId="1D7C8711" w14:textId="77777777" w:rsidR="00F76F8E" w:rsidRDefault="00BC21FB">
      <w:pPr>
        <w:jc w:val="both"/>
        <w:rPr>
          <w:color w:val="000000"/>
        </w:rPr>
      </w:pPr>
      <w:r>
        <w:rPr>
          <w:color w:val="000000"/>
        </w:rPr>
        <w:tab/>
        <w:t>QJ63</w:t>
      </w:r>
      <w:r>
        <w:rPr>
          <w:color w:val="000000"/>
        </w:rPr>
        <w:tab/>
      </w:r>
      <w:r>
        <w:rPr>
          <w:color w:val="000000"/>
        </w:rPr>
        <w:tab/>
      </w:r>
      <w:r>
        <w:rPr>
          <w:color w:val="000000"/>
        </w:rPr>
        <w:tab/>
        <w:t>AJ8</w:t>
      </w:r>
      <w:r>
        <w:rPr>
          <w:color w:val="000000"/>
        </w:rPr>
        <w:tab/>
      </w:r>
      <w:r>
        <w:rPr>
          <w:color w:val="000000"/>
        </w:rPr>
        <w:tab/>
        <w:t>A76</w:t>
      </w:r>
    </w:p>
    <w:p w14:paraId="4D5662A1" w14:textId="77777777" w:rsidR="00F76F8E" w:rsidRDefault="00BC21FB">
      <w:pPr>
        <w:jc w:val="both"/>
        <w:rPr>
          <w:color w:val="000000"/>
        </w:rPr>
      </w:pPr>
      <w:r>
        <w:rPr>
          <w:color w:val="000000"/>
        </w:rPr>
        <w:tab/>
        <w:t>Q109</w:t>
      </w:r>
      <w:r>
        <w:rPr>
          <w:color w:val="000000"/>
        </w:rPr>
        <w:tab/>
      </w:r>
      <w:r>
        <w:rPr>
          <w:color w:val="000000"/>
        </w:rPr>
        <w:tab/>
      </w:r>
      <w:r>
        <w:rPr>
          <w:color w:val="000000"/>
        </w:rPr>
        <w:tab/>
        <w:t>Q43</w:t>
      </w:r>
      <w:r>
        <w:rPr>
          <w:color w:val="000000"/>
        </w:rPr>
        <w:tab/>
      </w:r>
      <w:r>
        <w:rPr>
          <w:color w:val="000000"/>
        </w:rPr>
        <w:tab/>
        <w:t>KQ8</w:t>
      </w:r>
    </w:p>
    <w:p w14:paraId="061290F6" w14:textId="77777777" w:rsidR="00F76F8E" w:rsidRDefault="00BC21FB">
      <w:pPr>
        <w:jc w:val="both"/>
        <w:rPr>
          <w:color w:val="000000"/>
        </w:rPr>
      </w:pPr>
      <w:r>
        <w:rPr>
          <w:color w:val="000000"/>
        </w:rPr>
        <w:tab/>
        <w:t>2ʘ</w:t>
      </w:r>
      <w:r>
        <w:rPr>
          <w:color w:val="000000"/>
        </w:rPr>
        <w:tab/>
      </w:r>
      <w:r>
        <w:rPr>
          <w:color w:val="000000"/>
        </w:rPr>
        <w:tab/>
      </w:r>
      <w:r>
        <w:rPr>
          <w:color w:val="000000"/>
        </w:rPr>
        <w:tab/>
        <w:t>pas(2ʘ)</w:t>
      </w:r>
      <w:r>
        <w:rPr>
          <w:color w:val="000000"/>
        </w:rPr>
        <w:tab/>
      </w:r>
      <w:r>
        <w:rPr>
          <w:color w:val="000000"/>
        </w:rPr>
        <w:tab/>
        <w:t>4♠(4ʘ)</w:t>
      </w:r>
    </w:p>
    <w:p w14:paraId="114FD203" w14:textId="77777777" w:rsidR="00F76F8E" w:rsidRDefault="00F76F8E">
      <w:pPr>
        <w:jc w:val="both"/>
        <w:rPr>
          <w:color w:val="000000"/>
        </w:rPr>
      </w:pPr>
    </w:p>
    <w:p w14:paraId="3E3869BF" w14:textId="77777777" w:rsidR="00F76F8E" w:rsidRDefault="00BC21FB">
      <w:pPr>
        <w:jc w:val="both"/>
        <w:rPr>
          <w:color w:val="000000"/>
          <w:u w:val="single"/>
        </w:rPr>
      </w:pPr>
      <w:r>
        <w:rPr>
          <w:color w:val="000000"/>
        </w:rPr>
        <w:t xml:space="preserve">Pak je možno nalosovat hráče ke stolům a dle hodnocení z předchozí lekce začít zápasy. </w:t>
      </w:r>
    </w:p>
    <w:p w14:paraId="153DA81F" w14:textId="77777777" w:rsidR="00F76F8E" w:rsidRDefault="00F76F8E">
      <w:pPr>
        <w:jc w:val="both"/>
        <w:rPr>
          <w:color w:val="000000"/>
          <w:u w:val="single"/>
        </w:rPr>
      </w:pPr>
    </w:p>
    <w:p w14:paraId="796757AB" w14:textId="77777777" w:rsidR="00F76F8E" w:rsidRDefault="00BC21FB">
      <w:pPr>
        <w:jc w:val="both"/>
        <w:rPr>
          <w:color w:val="000000"/>
        </w:rPr>
      </w:pPr>
      <w:r>
        <w:rPr>
          <w:color w:val="000000"/>
          <w:u w:val="single"/>
        </w:rPr>
        <w:t>Literatura:</w:t>
      </w:r>
      <w:r>
        <w:rPr>
          <w:color w:val="000000"/>
        </w:rPr>
        <w:tab/>
        <w:t>J. Hájek</w:t>
      </w:r>
      <w:r>
        <w:rPr>
          <w:color w:val="000000"/>
        </w:rPr>
        <w:tab/>
      </w:r>
      <w:r>
        <w:rPr>
          <w:color w:val="000000"/>
        </w:rPr>
        <w:tab/>
        <w:t>Bridžová školka</w:t>
      </w:r>
      <w:r>
        <w:rPr>
          <w:color w:val="000000"/>
        </w:rPr>
        <w:tab/>
      </w:r>
      <w:r>
        <w:rPr>
          <w:color w:val="000000"/>
        </w:rPr>
        <w:tab/>
        <w:t>4. lekce</w:t>
      </w:r>
    </w:p>
    <w:p w14:paraId="0C9B33FC" w14:textId="77777777" w:rsidR="00F76F8E" w:rsidRDefault="00BC21FB">
      <w:r>
        <w:rPr>
          <w:color w:val="000000"/>
        </w:rPr>
        <w:tab/>
      </w:r>
      <w:r>
        <w:rPr>
          <w:color w:val="000000"/>
        </w:rPr>
        <w:tab/>
      </w:r>
      <w:r>
        <w:t>P. Hebák</w:t>
      </w:r>
      <w:r>
        <w:tab/>
        <w:t>Bridž pro každého</w:t>
      </w:r>
      <w:r>
        <w:tab/>
        <w:t>str. 17-22</w:t>
      </w:r>
    </w:p>
    <w:p w14:paraId="3925FD93" w14:textId="77777777" w:rsidR="00F76F8E" w:rsidRDefault="00BC21FB">
      <w:r>
        <w:tab/>
      </w:r>
      <w:r>
        <w:tab/>
        <w:t>P. Mokráň</w:t>
      </w:r>
      <w:r>
        <w:tab/>
        <w:t>Bridž rýchlo a dobre</w:t>
      </w:r>
      <w:r>
        <w:tab/>
        <w:t>str. 14-19</w:t>
      </w:r>
    </w:p>
    <w:p w14:paraId="017DBEA2" w14:textId="77777777" w:rsidR="00F76F8E" w:rsidRDefault="00BC21FB">
      <w:r>
        <w:tab/>
      </w:r>
      <w:r>
        <w:tab/>
        <w:t>J. Fišer</w:t>
      </w:r>
      <w:r>
        <w:tab/>
      </w:r>
      <w:r>
        <w:tab/>
      </w:r>
      <w:r>
        <w:rPr>
          <w:color w:val="000000"/>
        </w:rPr>
        <w:t>Jak se hraje bridž</w:t>
      </w:r>
      <w:r>
        <w:tab/>
      </w:r>
      <w:r>
        <w:tab/>
        <w:t>str. 12-14</w:t>
      </w:r>
    </w:p>
    <w:p w14:paraId="5006F23D" w14:textId="77777777" w:rsidR="00F76F8E" w:rsidRDefault="00BC21FB">
      <w:r>
        <w:tab/>
      </w:r>
      <w:r>
        <w:tab/>
        <w:t>L. Batela</w:t>
      </w:r>
      <w:r>
        <w:tab/>
        <w:t>Základy bridže</w:t>
      </w:r>
      <w:r>
        <w:tab/>
      </w:r>
      <w:r>
        <w:tab/>
        <w:t>4., 10. krok</w:t>
      </w:r>
    </w:p>
    <w:p w14:paraId="35880081" w14:textId="77777777" w:rsidR="00F76F8E" w:rsidRDefault="00BC21FB">
      <w:r>
        <w:tab/>
      </w:r>
      <w:r>
        <w:tab/>
        <w:t>J. Sedlář</w:t>
      </w:r>
      <w:r>
        <w:tab/>
      </w:r>
      <w:r>
        <w:tab/>
        <w:t>Základy teorie bridže</w:t>
      </w:r>
      <w:r>
        <w:tab/>
        <w:t>str. 1-4</w:t>
      </w:r>
    </w:p>
    <w:p w14:paraId="3D881AD9" w14:textId="77777777" w:rsidR="00F76F8E" w:rsidRDefault="00BC21FB">
      <w:pPr>
        <w:rPr>
          <w:sz w:val="36"/>
          <w:szCs w:val="36"/>
        </w:rPr>
      </w:pPr>
      <w:r>
        <w:tab/>
      </w:r>
      <w:r>
        <w:tab/>
        <w:t>?</w:t>
      </w:r>
      <w:r>
        <w:tab/>
      </w:r>
      <w:r>
        <w:tab/>
        <w:t>Přirozený licitační systém</w:t>
      </w:r>
      <w:r>
        <w:tab/>
        <w:t>str. 3-4</w:t>
      </w:r>
    </w:p>
    <w:p w14:paraId="297AC356" w14:textId="77777777" w:rsidR="00F76F8E" w:rsidRDefault="00BC21FB">
      <w:pPr>
        <w:pStyle w:val="Heading1"/>
        <w:pageBreakBefore/>
        <w:jc w:val="center"/>
        <w:rPr>
          <w:color w:val="000000"/>
        </w:rPr>
      </w:pPr>
      <w:bookmarkStart w:id="1" w:name="__RefHeading__3_2008657408"/>
      <w:bookmarkEnd w:id="1"/>
      <w:r>
        <w:rPr>
          <w:color w:val="auto"/>
          <w:sz w:val="36"/>
          <w:szCs w:val="36"/>
        </w:rPr>
        <w:lastRenderedPageBreak/>
        <w:t>4. lekce</w:t>
      </w:r>
      <w:r>
        <w:rPr>
          <w:color w:val="auto"/>
          <w:sz w:val="36"/>
          <w:szCs w:val="36"/>
        </w:rPr>
        <w:tab/>
        <w:t>Základní taktiky hlavního hráče v barevné hře</w:t>
      </w:r>
    </w:p>
    <w:p w14:paraId="65A47F2D" w14:textId="77777777" w:rsidR="00F76F8E" w:rsidRDefault="00BC21FB">
      <w:pPr>
        <w:ind w:firstLine="708"/>
        <w:jc w:val="both"/>
        <w:rPr>
          <w:color w:val="000000"/>
        </w:rPr>
      </w:pPr>
      <w:r>
        <w:rPr>
          <w:color w:val="000000"/>
        </w:rPr>
        <w:t>Na začátku lekce můžete společně probrat dražbu dvou předmíchaných listů, na nichž si jednak ověříte, zda žáci probrané látce rozumí a také tak oživíte zájem o hru. Dražit mohou buď všichni společně, ale lépe je nechat je dražit ve dvojicích, ať si zapíší na papírek svůj postup dražby a pak všem najednou ukázat správný postup dražby, aby si ho mohli porovnat se svou variantou:</w:t>
      </w:r>
    </w:p>
    <w:p w14:paraId="72AFBF61" w14:textId="77777777" w:rsidR="00F76F8E" w:rsidRDefault="00BC21FB">
      <w:pPr>
        <w:jc w:val="both"/>
        <w:rPr>
          <w:color w:val="000000"/>
        </w:rPr>
      </w:pPr>
      <w:r>
        <w:rPr>
          <w:color w:val="000000"/>
        </w:rPr>
        <w:t>KQJ</w:t>
      </w:r>
      <w:r>
        <w:rPr>
          <w:color w:val="000000"/>
        </w:rPr>
        <w:tab/>
      </w:r>
      <w:r>
        <w:rPr>
          <w:color w:val="000000"/>
        </w:rPr>
        <w:tab/>
      </w:r>
      <w:r>
        <w:rPr>
          <w:color w:val="000000"/>
        </w:rPr>
        <w:tab/>
        <w:t>AQ3</w:t>
      </w:r>
    </w:p>
    <w:p w14:paraId="5B4DEADE" w14:textId="77777777" w:rsidR="00F76F8E" w:rsidRDefault="00BC21FB">
      <w:pPr>
        <w:jc w:val="both"/>
        <w:rPr>
          <w:color w:val="000000"/>
        </w:rPr>
      </w:pPr>
      <w:r>
        <w:rPr>
          <w:color w:val="000000"/>
        </w:rPr>
        <w:t>AQ872</w:t>
      </w:r>
      <w:r>
        <w:rPr>
          <w:color w:val="000000"/>
        </w:rPr>
        <w:tab/>
      </w:r>
      <w:r>
        <w:rPr>
          <w:color w:val="000000"/>
        </w:rPr>
        <w:tab/>
      </w:r>
      <w:r>
        <w:rPr>
          <w:color w:val="000000"/>
        </w:rPr>
        <w:tab/>
        <w:t>K975</w:t>
      </w:r>
    </w:p>
    <w:p w14:paraId="57381F96" w14:textId="77777777" w:rsidR="00F76F8E" w:rsidRDefault="00BC21FB">
      <w:pPr>
        <w:jc w:val="both"/>
        <w:rPr>
          <w:color w:val="000000"/>
        </w:rPr>
      </w:pPr>
      <w:r>
        <w:rPr>
          <w:color w:val="000000"/>
        </w:rPr>
        <w:t>92</w:t>
      </w:r>
      <w:r>
        <w:rPr>
          <w:color w:val="000000"/>
        </w:rPr>
        <w:tab/>
      </w:r>
      <w:r>
        <w:rPr>
          <w:color w:val="000000"/>
        </w:rPr>
        <w:tab/>
      </w:r>
      <w:r>
        <w:rPr>
          <w:color w:val="000000"/>
        </w:rPr>
        <w:tab/>
        <w:t>AQ8</w:t>
      </w:r>
    </w:p>
    <w:p w14:paraId="1F20AEA3" w14:textId="77777777" w:rsidR="00F76F8E" w:rsidRDefault="00BC21FB">
      <w:pPr>
        <w:jc w:val="both"/>
        <w:rPr>
          <w:color w:val="000000"/>
        </w:rPr>
      </w:pPr>
      <w:r>
        <w:rPr>
          <w:color w:val="000000"/>
        </w:rPr>
        <w:t>A82</w:t>
      </w:r>
      <w:r>
        <w:rPr>
          <w:color w:val="000000"/>
        </w:rPr>
        <w:tab/>
      </w:r>
      <w:r>
        <w:rPr>
          <w:color w:val="000000"/>
        </w:rPr>
        <w:tab/>
      </w:r>
      <w:r>
        <w:rPr>
          <w:color w:val="000000"/>
        </w:rPr>
        <w:tab/>
        <w:t>975</w:t>
      </w:r>
    </w:p>
    <w:p w14:paraId="43D86155" w14:textId="77777777" w:rsidR="00F76F8E" w:rsidRDefault="00F76F8E">
      <w:pPr>
        <w:jc w:val="both"/>
        <w:rPr>
          <w:color w:val="000000"/>
        </w:rPr>
      </w:pPr>
    </w:p>
    <w:p w14:paraId="5F1AC39B" w14:textId="77777777" w:rsidR="00F76F8E" w:rsidRDefault="00BC21FB">
      <w:pPr>
        <w:jc w:val="both"/>
        <w:rPr>
          <w:color w:val="000000"/>
        </w:rPr>
      </w:pPr>
      <w:r>
        <w:rPr>
          <w:color w:val="000000"/>
        </w:rPr>
        <w:t>10832</w:t>
      </w:r>
      <w:r>
        <w:rPr>
          <w:color w:val="000000"/>
        </w:rPr>
        <w:tab/>
        <w:t xml:space="preserve">     </w:t>
      </w:r>
      <w:r>
        <w:rPr>
          <w:color w:val="000000"/>
        </w:rPr>
        <w:tab/>
      </w:r>
      <w:r>
        <w:rPr>
          <w:color w:val="000000"/>
        </w:rPr>
        <w:tab/>
        <w:t>J1096</w:t>
      </w:r>
    </w:p>
    <w:p w14:paraId="20CF0753" w14:textId="77777777" w:rsidR="00F76F8E" w:rsidRDefault="00BC21FB">
      <w:pPr>
        <w:jc w:val="both"/>
        <w:rPr>
          <w:color w:val="000000"/>
        </w:rPr>
      </w:pPr>
      <w:r>
        <w:rPr>
          <w:color w:val="000000"/>
        </w:rPr>
        <w:t>95</w:t>
      </w:r>
      <w:r>
        <w:rPr>
          <w:color w:val="000000"/>
        </w:rPr>
        <w:tab/>
      </w:r>
      <w:r>
        <w:rPr>
          <w:color w:val="000000"/>
        </w:rPr>
        <w:tab/>
      </w:r>
      <w:r>
        <w:rPr>
          <w:color w:val="000000"/>
        </w:rPr>
        <w:tab/>
        <w:t>J104</w:t>
      </w:r>
    </w:p>
    <w:p w14:paraId="4158B1DA" w14:textId="77777777" w:rsidR="00F76F8E" w:rsidRDefault="00BC21FB">
      <w:pPr>
        <w:jc w:val="both"/>
        <w:rPr>
          <w:color w:val="000000"/>
        </w:rPr>
      </w:pPr>
      <w:r>
        <w:rPr>
          <w:color w:val="000000"/>
        </w:rPr>
        <w:t>AKJ5</w:t>
      </w:r>
      <w:r>
        <w:rPr>
          <w:color w:val="000000"/>
        </w:rPr>
        <w:tab/>
        <w:t xml:space="preserve">     </w:t>
      </w:r>
      <w:r>
        <w:rPr>
          <w:color w:val="000000"/>
        </w:rPr>
        <w:tab/>
      </w:r>
      <w:r>
        <w:rPr>
          <w:color w:val="000000"/>
        </w:rPr>
        <w:tab/>
        <w:t>J1097</w:t>
      </w:r>
    </w:p>
    <w:p w14:paraId="02ABC29A" w14:textId="77777777" w:rsidR="00F76F8E" w:rsidRDefault="00BC21FB">
      <w:pPr>
        <w:jc w:val="both"/>
        <w:rPr>
          <w:color w:val="000000"/>
        </w:rPr>
      </w:pPr>
      <w:r>
        <w:rPr>
          <w:color w:val="000000"/>
        </w:rPr>
        <w:t>QJ3</w:t>
      </w:r>
      <w:r>
        <w:rPr>
          <w:color w:val="000000"/>
        </w:rPr>
        <w:tab/>
      </w:r>
      <w:r>
        <w:rPr>
          <w:color w:val="000000"/>
        </w:rPr>
        <w:tab/>
      </w:r>
      <w:r>
        <w:rPr>
          <w:color w:val="000000"/>
        </w:rPr>
        <w:tab/>
        <w:t>A8</w:t>
      </w:r>
    </w:p>
    <w:p w14:paraId="12554F96" w14:textId="77777777" w:rsidR="00F76F8E" w:rsidRDefault="00BC21FB">
      <w:pPr>
        <w:jc w:val="both"/>
        <w:rPr>
          <w:color w:val="000000"/>
        </w:rPr>
      </w:pPr>
      <w:r>
        <w:rPr>
          <w:color w:val="000000"/>
        </w:rPr>
        <w:t>1♥-2♦</w:t>
      </w:r>
      <w:r>
        <w:rPr>
          <w:color w:val="000000"/>
        </w:rPr>
        <w:tab/>
      </w:r>
      <w:r>
        <w:rPr>
          <w:color w:val="000000"/>
        </w:rPr>
        <w:tab/>
      </w:r>
      <w:r>
        <w:rPr>
          <w:color w:val="000000"/>
        </w:rPr>
        <w:tab/>
        <w:t>1♥-1♠</w:t>
      </w:r>
    </w:p>
    <w:p w14:paraId="6DDAE577" w14:textId="77777777" w:rsidR="00F76F8E" w:rsidRDefault="00BC21FB">
      <w:pPr>
        <w:rPr>
          <w:color w:val="000000"/>
        </w:rPr>
      </w:pPr>
      <w:r>
        <w:rPr>
          <w:color w:val="000000"/>
        </w:rPr>
        <w:t xml:space="preserve">3ʘ(3♥)-pas(3ʘ) </w:t>
      </w:r>
      <w:r>
        <w:rPr>
          <w:color w:val="000000"/>
        </w:rPr>
        <w:tab/>
      </w:r>
      <w:r>
        <w:rPr>
          <w:color w:val="000000"/>
        </w:rPr>
        <w:tab/>
        <w:t>1ʘ-pas</w:t>
      </w:r>
    </w:p>
    <w:p w14:paraId="01A1EB03" w14:textId="77777777" w:rsidR="00F76F8E" w:rsidRDefault="00BC21FB">
      <w:pPr>
        <w:rPr>
          <w:b/>
        </w:rPr>
      </w:pPr>
      <w:r>
        <w:rPr>
          <w:color w:val="000000"/>
        </w:rPr>
        <w:t>(pas)</w:t>
      </w:r>
    </w:p>
    <w:p w14:paraId="3BC19168" w14:textId="77777777" w:rsidR="00F76F8E" w:rsidRDefault="00BC21FB">
      <w:pPr>
        <w:jc w:val="both"/>
        <w:rPr>
          <w:color w:val="000000"/>
        </w:rPr>
      </w:pPr>
      <w:r>
        <w:rPr>
          <w:b/>
        </w:rPr>
        <w:tab/>
      </w:r>
      <w:r>
        <w:t>V minulých lekcích jsme učinili poměrně slušný pokrok v dražbě. Je třeba učinit nějaký srovnatelný pokrok také v oblasti sehrávky. Následující dvě lekce jsou tomuto určeny. Prozatím jsme způsobu sehrávání závazků dětí nevěnovali téměř žádnou pozornost, ale to se teď změní. Řekneme jim, že beztrumfové a barevné závazky mají poněkud odlišnou základní strategii sehrávání a začneme vysvětlením strategie hry v barvě.</w:t>
      </w:r>
    </w:p>
    <w:p w14:paraId="0BF408EB" w14:textId="77777777" w:rsidR="00F76F8E" w:rsidRDefault="00BC21FB">
      <w:pPr>
        <w:ind w:firstLine="708"/>
        <w:jc w:val="both"/>
        <w:rPr>
          <w:color w:val="000000"/>
        </w:rPr>
      </w:pPr>
      <w:r>
        <w:rPr>
          <w:color w:val="000000"/>
        </w:rPr>
        <w:t>Jestliže jsme vylicitovali závazek, v němž existují trumfy, udělali jsme to proto, že v této barvě máme více karet než naši soupeři. Aby se tato výhoda projevila i ve hře, je nutné připravit soupeře o všechny ostatní trumfy. Potom se totiž nebude moci stát, že by nám některou barvu přebili trumfem a naopak my tuto možnost mít budeme. Této základní taktice se říká vytrumfování. Je při ní ale důležité počítat a dávat pozor. Na začátku si musím uvědomit, že celkem je v každé barvě, tedy i trumfové, třináct karet. Spočítám si tedy, kolik trumfových karet mají soupeři a nesu do trumfů právě tolikrát, až vypadne poslední jejich trumf. Musím přitom dávat bedlivý pozor a nesplést se. Snažím se samozřejmě při vytrumfování hrát tak, abych získal většinu zdvihů. Jakmile soupeře trumfů zbavím, přestanu je hrát, protože tyto karty už mi nikdo nemůže vzít, a hledám další možnosti, jak získat zdvihy v jiných barvách.</w:t>
      </w:r>
    </w:p>
    <w:p w14:paraId="2C06DEE9" w14:textId="77777777" w:rsidR="00F76F8E" w:rsidRDefault="00BC21FB">
      <w:pPr>
        <w:ind w:firstLine="708"/>
        <w:jc w:val="both"/>
      </w:pPr>
      <w:r>
        <w:rPr>
          <w:color w:val="000000"/>
        </w:rPr>
        <w:t>Pokud se této taktiky děti budou držet, uvidí, že se jim ve většině případů osvědčí. Samozřejmě jim řeknete, že jsou základní a že existují výjimky, kdy je třeba zachovat se jinak, ale těmi se budete zabývat později. Snažte se dohlížet na to, aby žáci cíleně této taktiky užívali, učili se zodpovědně počítat trumfy a zásadně jim nepředkládejte řešení, k nimž jste jim prozatím nedali klíč, zbytečně byste je mátli.</w:t>
      </w:r>
    </w:p>
    <w:p w14:paraId="1EA26BAF" w14:textId="77777777" w:rsidR="00F76F8E" w:rsidRDefault="00BC21FB">
      <w:pPr>
        <w:ind w:firstLine="708"/>
        <w:jc w:val="both"/>
        <w:rPr>
          <w:color w:val="000000"/>
        </w:rPr>
      </w:pPr>
      <w:r>
        <w:t>Pro srozumitelnost vysvětlete celý postup na této předmíchané krabici pro všechny:</w:t>
      </w:r>
    </w:p>
    <w:p w14:paraId="5809E6A6" w14:textId="77777777" w:rsidR="00F76F8E" w:rsidRDefault="00BC21FB">
      <w:pPr>
        <w:ind w:left="708" w:firstLine="708"/>
        <w:jc w:val="both"/>
        <w:rPr>
          <w:color w:val="000000"/>
        </w:rPr>
      </w:pPr>
      <w:r>
        <w:rPr>
          <w:color w:val="000000"/>
        </w:rPr>
        <w:t>Q98</w:t>
      </w:r>
    </w:p>
    <w:p w14:paraId="0EE2527D" w14:textId="77777777" w:rsidR="00F76F8E" w:rsidRDefault="00BC21FB">
      <w:pPr>
        <w:jc w:val="both"/>
        <w:rPr>
          <w:color w:val="000000"/>
        </w:rPr>
      </w:pPr>
      <w:r>
        <w:rPr>
          <w:color w:val="000000"/>
        </w:rPr>
        <w:tab/>
      </w:r>
      <w:r>
        <w:rPr>
          <w:color w:val="000000"/>
        </w:rPr>
        <w:tab/>
        <w:t>62</w:t>
      </w:r>
    </w:p>
    <w:p w14:paraId="1B833345" w14:textId="77777777" w:rsidR="00F76F8E" w:rsidRDefault="00BC21FB">
      <w:pPr>
        <w:jc w:val="both"/>
        <w:rPr>
          <w:color w:val="000000"/>
        </w:rPr>
      </w:pPr>
      <w:r>
        <w:rPr>
          <w:color w:val="000000"/>
        </w:rPr>
        <w:tab/>
      </w:r>
      <w:r>
        <w:rPr>
          <w:color w:val="000000"/>
        </w:rPr>
        <w:tab/>
        <w:t>K852</w:t>
      </w:r>
    </w:p>
    <w:p w14:paraId="135297D7" w14:textId="77777777" w:rsidR="00F76F8E" w:rsidRDefault="00BC21FB">
      <w:pPr>
        <w:jc w:val="both"/>
        <w:rPr>
          <w:color w:val="000000"/>
        </w:rPr>
      </w:pPr>
      <w:r>
        <w:rPr>
          <w:color w:val="000000"/>
        </w:rPr>
        <w:t>104</w:t>
      </w:r>
      <w:r>
        <w:rPr>
          <w:color w:val="000000"/>
        </w:rPr>
        <w:tab/>
      </w:r>
      <w:r>
        <w:rPr>
          <w:color w:val="000000"/>
        </w:rPr>
        <w:tab/>
        <w:t>AQ74</w:t>
      </w:r>
      <w:r>
        <w:rPr>
          <w:color w:val="000000"/>
        </w:rPr>
        <w:tab/>
      </w:r>
      <w:r>
        <w:rPr>
          <w:color w:val="000000"/>
        </w:rPr>
        <w:tab/>
        <w:t>J53</w:t>
      </w:r>
    </w:p>
    <w:p w14:paraId="6297C84E" w14:textId="77777777" w:rsidR="00F76F8E" w:rsidRDefault="00BC21FB">
      <w:pPr>
        <w:jc w:val="both"/>
        <w:rPr>
          <w:color w:val="000000"/>
        </w:rPr>
      </w:pPr>
      <w:r>
        <w:rPr>
          <w:color w:val="000000"/>
        </w:rPr>
        <w:t>QJ10754</w:t>
      </w:r>
      <w:r>
        <w:rPr>
          <w:color w:val="000000"/>
        </w:rPr>
        <w:tab/>
      </w:r>
      <w:r>
        <w:rPr>
          <w:color w:val="000000"/>
        </w:rPr>
        <w:tab/>
      </w:r>
      <w:r>
        <w:rPr>
          <w:color w:val="000000"/>
        </w:rPr>
        <w:tab/>
        <w:t>A8</w:t>
      </w:r>
    </w:p>
    <w:p w14:paraId="73EC30D3" w14:textId="77777777" w:rsidR="00F76F8E" w:rsidRDefault="00BC21FB">
      <w:pPr>
        <w:jc w:val="both"/>
        <w:rPr>
          <w:color w:val="000000"/>
        </w:rPr>
      </w:pPr>
      <w:r>
        <w:rPr>
          <w:color w:val="000000"/>
        </w:rPr>
        <w:t>Q9</w:t>
      </w:r>
      <w:r>
        <w:rPr>
          <w:color w:val="000000"/>
        </w:rPr>
        <w:tab/>
      </w:r>
      <w:r>
        <w:rPr>
          <w:color w:val="000000"/>
        </w:rPr>
        <w:tab/>
      </w:r>
      <w:r>
        <w:rPr>
          <w:color w:val="000000"/>
        </w:rPr>
        <w:tab/>
      </w:r>
      <w:r>
        <w:rPr>
          <w:color w:val="000000"/>
        </w:rPr>
        <w:tab/>
        <w:t>AJ10763</w:t>
      </w:r>
    </w:p>
    <w:p w14:paraId="4719FC59" w14:textId="77777777" w:rsidR="00F76F8E" w:rsidRDefault="00BC21FB">
      <w:pPr>
        <w:jc w:val="both"/>
        <w:rPr>
          <w:color w:val="000000"/>
        </w:rPr>
      </w:pPr>
      <w:r>
        <w:rPr>
          <w:color w:val="000000"/>
        </w:rPr>
        <w:t>J109</w:t>
      </w:r>
      <w:r>
        <w:rPr>
          <w:color w:val="000000"/>
        </w:rPr>
        <w:tab/>
      </w:r>
      <w:r>
        <w:rPr>
          <w:color w:val="000000"/>
        </w:rPr>
        <w:tab/>
        <w:t>AK762</w:t>
      </w:r>
      <w:r>
        <w:rPr>
          <w:color w:val="000000"/>
        </w:rPr>
        <w:tab/>
      </w:r>
      <w:r>
        <w:rPr>
          <w:color w:val="000000"/>
        </w:rPr>
        <w:tab/>
        <w:t>65</w:t>
      </w:r>
    </w:p>
    <w:p w14:paraId="4AF2B92C" w14:textId="77777777" w:rsidR="00F76F8E" w:rsidRDefault="00BC21FB">
      <w:pPr>
        <w:jc w:val="both"/>
        <w:rPr>
          <w:color w:val="000000"/>
        </w:rPr>
      </w:pPr>
      <w:r>
        <w:rPr>
          <w:color w:val="000000"/>
        </w:rPr>
        <w:tab/>
      </w:r>
      <w:r>
        <w:rPr>
          <w:color w:val="000000"/>
        </w:rPr>
        <w:tab/>
        <w:t>K93</w:t>
      </w:r>
      <w:r>
        <w:rPr>
          <w:color w:val="000000"/>
        </w:rPr>
        <w:tab/>
      </w:r>
      <w:r>
        <w:rPr>
          <w:color w:val="000000"/>
        </w:rPr>
        <w:tab/>
      </w:r>
    </w:p>
    <w:p w14:paraId="5CB6BAD4" w14:textId="77777777" w:rsidR="00F76F8E" w:rsidRDefault="00BC21FB">
      <w:pPr>
        <w:jc w:val="both"/>
        <w:rPr>
          <w:color w:val="000000"/>
        </w:rPr>
      </w:pPr>
      <w:r>
        <w:rPr>
          <w:color w:val="000000"/>
        </w:rPr>
        <w:tab/>
      </w:r>
      <w:r>
        <w:rPr>
          <w:color w:val="000000"/>
        </w:rPr>
        <w:tab/>
        <w:t>4</w:t>
      </w:r>
      <w:r>
        <w:rPr>
          <w:color w:val="000000"/>
        </w:rPr>
        <w:tab/>
      </w:r>
      <w:r>
        <w:rPr>
          <w:color w:val="000000"/>
        </w:rPr>
        <w:tab/>
      </w:r>
    </w:p>
    <w:p w14:paraId="692A3BCB" w14:textId="77777777" w:rsidR="00F76F8E" w:rsidRDefault="00BC21FB">
      <w:pPr>
        <w:jc w:val="both"/>
      </w:pPr>
      <w:r>
        <w:rPr>
          <w:color w:val="000000"/>
        </w:rPr>
        <w:tab/>
      </w:r>
      <w:r>
        <w:rPr>
          <w:color w:val="000000"/>
        </w:rPr>
        <w:tab/>
        <w:t>K832</w:t>
      </w:r>
      <w:r>
        <w:rPr>
          <w:color w:val="000000"/>
        </w:rPr>
        <w:tab/>
      </w:r>
    </w:p>
    <w:p w14:paraId="1444C05A" w14:textId="77777777" w:rsidR="00F76F8E" w:rsidRDefault="00BC21FB">
      <w:pPr>
        <w:ind w:firstLine="708"/>
        <w:jc w:val="both"/>
        <w:rPr>
          <w:color w:val="000000"/>
        </w:rPr>
      </w:pPr>
      <w:r>
        <w:t>Závazek jsou 4♠ ze Severu, výnos ♥Q. Západ převezme esem a pokračuje v srdcích, my získáme druhý zdvih. Nejdříve je nutno vytrumfovat, spočítáme si, že soupeři mají pět trumfů, trumfnu jednou zvysoka, zbývají jim tři, trumfnu podruhé zvysoka, zbude jim jeden, trumfnu potřetí zvysoka a pustím se do trefů, kterých mají soupeři také pět. Po třetím kole trefů budou bez této barvy a moje malé trefy udělají desátý zdvih. Závazek je splněn. Ukážeme, co by se stalo, kdybychom zapomněli na vytrumfování a pustili se okamžitě do sbírání svých trefových zdvihů.</w:t>
      </w:r>
    </w:p>
    <w:p w14:paraId="2C93FBDD" w14:textId="77777777" w:rsidR="00F76F8E" w:rsidRDefault="00BC21FB">
      <w:pPr>
        <w:pStyle w:val="Header"/>
        <w:tabs>
          <w:tab w:val="clear" w:pos="4536"/>
          <w:tab w:val="clear" w:pos="9072"/>
        </w:tabs>
        <w:jc w:val="both"/>
        <w:rPr>
          <w:color w:val="000000"/>
        </w:rPr>
      </w:pPr>
      <w:r>
        <w:rPr>
          <w:color w:val="000000"/>
        </w:rPr>
        <w:tab/>
      </w:r>
    </w:p>
    <w:p w14:paraId="4432057B" w14:textId="77777777" w:rsidR="00F76F8E" w:rsidRDefault="00BC21FB">
      <w:pPr>
        <w:pStyle w:val="Header"/>
        <w:tabs>
          <w:tab w:val="clear" w:pos="4536"/>
          <w:tab w:val="clear" w:pos="9072"/>
        </w:tabs>
        <w:ind w:firstLine="708"/>
        <w:jc w:val="both"/>
      </w:pPr>
      <w:r>
        <w:rPr>
          <w:color w:val="000000"/>
        </w:rPr>
        <w:t>Potom necháme dvojice pokusit se sami si připravit plán pro další krabici s tím, že po chvíli jim plány demonstrujeme a necháme prostor na dotazy a ujasnění:</w:t>
      </w:r>
    </w:p>
    <w:p w14:paraId="4E09225D" w14:textId="77777777" w:rsidR="00F76F8E" w:rsidRDefault="00BC21FB">
      <w:pPr>
        <w:ind w:firstLine="708"/>
      </w:pPr>
      <w:r>
        <w:t>AQJ10</w:t>
      </w:r>
      <w:r>
        <w:tab/>
      </w:r>
      <w:r>
        <w:tab/>
      </w:r>
    </w:p>
    <w:p w14:paraId="4F782C17" w14:textId="77777777" w:rsidR="00F76F8E" w:rsidRDefault="00BC21FB">
      <w:r>
        <w:tab/>
        <w:t>KJ8</w:t>
      </w:r>
      <w:r>
        <w:tab/>
      </w:r>
      <w:r>
        <w:tab/>
      </w:r>
    </w:p>
    <w:p w14:paraId="5040542F" w14:textId="77777777" w:rsidR="00F76F8E" w:rsidRDefault="00BC21FB">
      <w:r>
        <w:tab/>
        <w:t>963</w:t>
      </w:r>
    </w:p>
    <w:p w14:paraId="4EEA6325" w14:textId="77777777" w:rsidR="00F76F8E" w:rsidRDefault="00BC21FB">
      <w:pPr>
        <w:rPr>
          <w:color w:val="000000"/>
        </w:rPr>
      </w:pPr>
      <w:r>
        <w:tab/>
        <w:t>754</w:t>
      </w:r>
    </w:p>
    <w:p w14:paraId="10EA54A4" w14:textId="77777777" w:rsidR="00F76F8E" w:rsidRDefault="00F76F8E">
      <w:pPr>
        <w:jc w:val="both"/>
        <w:rPr>
          <w:color w:val="000000"/>
        </w:rPr>
      </w:pPr>
    </w:p>
    <w:p w14:paraId="08BDD506" w14:textId="77777777" w:rsidR="00F76F8E" w:rsidRDefault="00BC21FB">
      <w:pPr>
        <w:jc w:val="both"/>
        <w:rPr>
          <w:color w:val="000000"/>
        </w:rPr>
      </w:pPr>
      <w:r>
        <w:rPr>
          <w:color w:val="000000"/>
        </w:rPr>
        <w:tab/>
        <w:t>K85</w:t>
      </w:r>
    </w:p>
    <w:p w14:paraId="75A1F88E" w14:textId="77777777" w:rsidR="00F76F8E" w:rsidRDefault="00BC21FB">
      <w:pPr>
        <w:jc w:val="both"/>
        <w:rPr>
          <w:color w:val="000000"/>
        </w:rPr>
      </w:pPr>
      <w:r>
        <w:rPr>
          <w:color w:val="000000"/>
        </w:rPr>
        <w:tab/>
        <w:t>AQ1073</w:t>
      </w:r>
    </w:p>
    <w:p w14:paraId="61C95453" w14:textId="77777777" w:rsidR="00F76F8E" w:rsidRDefault="00BC21FB">
      <w:pPr>
        <w:jc w:val="both"/>
        <w:rPr>
          <w:color w:val="000000"/>
        </w:rPr>
      </w:pPr>
      <w:r>
        <w:rPr>
          <w:color w:val="000000"/>
        </w:rPr>
        <w:tab/>
        <w:t>A4</w:t>
      </w:r>
    </w:p>
    <w:p w14:paraId="03B4CDFF" w14:textId="77777777" w:rsidR="00F76F8E" w:rsidRDefault="00BC21FB">
      <w:pPr>
        <w:jc w:val="both"/>
      </w:pPr>
      <w:r>
        <w:rPr>
          <w:color w:val="000000"/>
        </w:rPr>
        <w:tab/>
        <w:t>1082</w:t>
      </w:r>
    </w:p>
    <w:p w14:paraId="4A4F5AF2" w14:textId="77777777" w:rsidR="00F76F8E" w:rsidRDefault="00BC21FB">
      <w:pPr>
        <w:ind w:firstLine="708"/>
        <w:jc w:val="both"/>
      </w:pPr>
      <w:r>
        <w:t xml:space="preserve">Závazek jsou 4♥. Soupeři obehrají tři vysoké trefy a vynesou káro. Jak byste měl sehrávat? </w:t>
      </w:r>
    </w:p>
    <w:p w14:paraId="6160CF4D" w14:textId="77777777" w:rsidR="00F76F8E" w:rsidRDefault="00BC21FB">
      <w:pPr>
        <w:ind w:firstLine="708"/>
        <w:jc w:val="both"/>
      </w:pPr>
      <w:r>
        <w:lastRenderedPageBreak/>
        <w:t>Nejdříve vytrumfujeme tolikrát, kolikrát bude třeba, abychom připravili soupeře o všechny trumfy, a pak teprve sebereme své zdvihy v pikách. Není nutné ani žádoucí zatěžovat děti dalšími pokročilejšími technikami jako jsou třeba finesy. Pokud si na ně některá otevřená hlava přijde sama (což je málo pravděpodobné), tak mu v jejich hraní samozřejmě bránit nebudeme.</w:t>
      </w:r>
    </w:p>
    <w:p w14:paraId="59FDB18F" w14:textId="77777777" w:rsidR="00F76F8E" w:rsidRDefault="00BC21FB">
      <w:pPr>
        <w:pStyle w:val="Header"/>
        <w:tabs>
          <w:tab w:val="clear" w:pos="4536"/>
          <w:tab w:val="clear" w:pos="9072"/>
        </w:tabs>
        <w:jc w:val="both"/>
      </w:pPr>
      <w:r>
        <w:tab/>
        <w:t>Po teorii je necháme hrát způsobem, který jsme je naučili a dohlížíme, aby používali nabytých vědomostí.</w:t>
      </w:r>
    </w:p>
    <w:p w14:paraId="7491AD10" w14:textId="77777777" w:rsidR="00F76F8E" w:rsidRDefault="00F76F8E">
      <w:pPr>
        <w:pStyle w:val="Header"/>
        <w:tabs>
          <w:tab w:val="clear" w:pos="4536"/>
          <w:tab w:val="clear" w:pos="9072"/>
        </w:tabs>
        <w:jc w:val="both"/>
      </w:pPr>
    </w:p>
    <w:p w14:paraId="13A93128" w14:textId="77777777" w:rsidR="00F76F8E" w:rsidRDefault="00BC21FB">
      <w:pPr>
        <w:pStyle w:val="Header"/>
        <w:tabs>
          <w:tab w:val="clear" w:pos="4536"/>
          <w:tab w:val="clear" w:pos="9072"/>
        </w:tabs>
        <w:jc w:val="both"/>
      </w:pPr>
      <w:r>
        <w:rPr>
          <w:u w:val="single"/>
        </w:rPr>
        <w:t>Literatura:</w:t>
      </w:r>
      <w:r>
        <w:tab/>
        <w:t>J. Hájek</w:t>
      </w:r>
      <w:r>
        <w:tab/>
      </w:r>
      <w:r>
        <w:tab/>
        <w:t>Bridžová školka</w:t>
      </w:r>
      <w:r>
        <w:tab/>
      </w:r>
      <w:r>
        <w:tab/>
        <w:t>8. lekce</w:t>
      </w:r>
    </w:p>
    <w:p w14:paraId="5CCF8633" w14:textId="77777777" w:rsidR="00F76F8E" w:rsidRDefault="00BC21FB">
      <w:pPr>
        <w:pStyle w:val="Header"/>
        <w:tabs>
          <w:tab w:val="clear" w:pos="4536"/>
          <w:tab w:val="clear" w:pos="9072"/>
        </w:tabs>
        <w:jc w:val="both"/>
      </w:pPr>
      <w:r>
        <w:tab/>
      </w:r>
      <w:r>
        <w:tab/>
        <w:t>P. Hebák</w:t>
      </w:r>
      <w:r>
        <w:tab/>
        <w:t>Bridž pro každého</w:t>
      </w:r>
      <w:r>
        <w:tab/>
        <w:t>str. 46-48</w:t>
      </w:r>
    </w:p>
    <w:p w14:paraId="205C34FC" w14:textId="77777777" w:rsidR="00F76F8E" w:rsidRDefault="00BC21FB">
      <w:pPr>
        <w:pStyle w:val="Header"/>
        <w:tabs>
          <w:tab w:val="clear" w:pos="4536"/>
          <w:tab w:val="clear" w:pos="9072"/>
        </w:tabs>
        <w:jc w:val="both"/>
      </w:pPr>
      <w:r>
        <w:tab/>
      </w:r>
      <w:r>
        <w:tab/>
        <w:t>J. Fišer</w:t>
      </w:r>
      <w:r>
        <w:tab/>
      </w:r>
      <w:r>
        <w:tab/>
      </w:r>
      <w:r>
        <w:rPr>
          <w:color w:val="000000"/>
        </w:rPr>
        <w:t>Jak se hraje bridž</w:t>
      </w:r>
      <w:r>
        <w:tab/>
      </w:r>
      <w:r>
        <w:tab/>
        <w:t>str. 44-45, 52-54</w:t>
      </w:r>
    </w:p>
    <w:p w14:paraId="0C6974F4" w14:textId="77777777" w:rsidR="00F76F8E" w:rsidRDefault="00BC21FB">
      <w:pPr>
        <w:pStyle w:val="Header"/>
        <w:tabs>
          <w:tab w:val="clear" w:pos="4536"/>
          <w:tab w:val="clear" w:pos="9072"/>
        </w:tabs>
        <w:jc w:val="both"/>
      </w:pPr>
      <w:r>
        <w:tab/>
      </w:r>
      <w:r>
        <w:tab/>
        <w:t>E. Kaplan</w:t>
      </w:r>
      <w:r>
        <w:tab/>
        <w:t>Základy sehrávky</w:t>
      </w:r>
      <w:r>
        <w:tab/>
        <w:t>str. 17-24</w:t>
      </w:r>
    </w:p>
    <w:p w14:paraId="44B85A1B" w14:textId="77777777" w:rsidR="00F76F8E" w:rsidRDefault="00BC21FB">
      <w:pPr>
        <w:pStyle w:val="Header"/>
        <w:tabs>
          <w:tab w:val="clear" w:pos="4536"/>
          <w:tab w:val="clear" w:pos="9072"/>
        </w:tabs>
        <w:jc w:val="both"/>
      </w:pPr>
      <w:r>
        <w:tab/>
      </w:r>
      <w:r>
        <w:tab/>
        <w:t>J. Sedlář</w:t>
      </w:r>
      <w:r>
        <w:tab/>
      </w:r>
      <w:r>
        <w:tab/>
        <w:t>Základy teorie bridže</w:t>
      </w:r>
      <w:r>
        <w:tab/>
        <w:t>str. 12-14</w:t>
      </w:r>
    </w:p>
    <w:p w14:paraId="6F6590C0" w14:textId="77777777" w:rsidR="00F76F8E" w:rsidRDefault="00BC21FB">
      <w:pPr>
        <w:pStyle w:val="Header"/>
        <w:tabs>
          <w:tab w:val="clear" w:pos="4536"/>
          <w:tab w:val="clear" w:pos="9072"/>
        </w:tabs>
        <w:jc w:val="both"/>
        <w:rPr>
          <w:sz w:val="36"/>
          <w:szCs w:val="36"/>
        </w:rPr>
      </w:pPr>
      <w:r>
        <w:tab/>
      </w:r>
      <w:r>
        <w:tab/>
        <w:t>P. Cronier a spol.</w:t>
      </w:r>
      <w:r>
        <w:tab/>
        <w:t>Minibridž</w:t>
      </w:r>
      <w:r>
        <w:tab/>
      </w:r>
      <w:r>
        <w:tab/>
        <w:t>6. lekce</w:t>
      </w:r>
    </w:p>
    <w:p w14:paraId="266F18E0" w14:textId="77777777" w:rsidR="00F76F8E" w:rsidRDefault="00BC21FB">
      <w:pPr>
        <w:pStyle w:val="Heading1"/>
        <w:pageBreakBefore/>
        <w:jc w:val="center"/>
      </w:pPr>
      <w:bookmarkStart w:id="2" w:name="__RefHeading__5_2008657408"/>
      <w:bookmarkEnd w:id="2"/>
      <w:r>
        <w:rPr>
          <w:color w:val="auto"/>
          <w:sz w:val="36"/>
          <w:szCs w:val="36"/>
        </w:rPr>
        <w:lastRenderedPageBreak/>
        <w:t>5. lekce</w:t>
      </w:r>
      <w:r>
        <w:rPr>
          <w:color w:val="auto"/>
          <w:sz w:val="36"/>
          <w:szCs w:val="36"/>
        </w:rPr>
        <w:tab/>
        <w:t>Základní taktiky hlavního hráče v beztrumfové hře</w:t>
      </w:r>
    </w:p>
    <w:p w14:paraId="0F1A1E6C" w14:textId="77777777" w:rsidR="00F76F8E" w:rsidRDefault="00BC21FB">
      <w:pPr>
        <w:ind w:firstLine="708"/>
        <w:jc w:val="both"/>
      </w:pPr>
      <w:r>
        <w:t>Na počátku připomeneme strategii hlavního hráče v barevné hře, o které jsme mluvili v minulé lekci a osvěžíme způsob počítání trumfů obránců. Uvědomte si, že je to jejich první skutečně bridžový počin v sehrávce a musí ho zvládat bezpečně. Pak začneme s dnešní látkou.</w:t>
      </w:r>
    </w:p>
    <w:p w14:paraId="780DCEED" w14:textId="77777777" w:rsidR="00F76F8E" w:rsidRDefault="00BC21FB">
      <w:pPr>
        <w:ind w:firstLine="708"/>
        <w:jc w:val="both"/>
        <w:rPr>
          <w:color w:val="000000"/>
        </w:rPr>
      </w:pPr>
      <w:r>
        <w:t xml:space="preserve">Pokud jsme vylicitovali závazek bez trumfů, starosti s vytrumfováním samozřejmě odpadají. Při beztrumfových závazcích jsou pro nás nejcennější ty barvy, v nichž máme nejvíce karet. Takovým barvám se říká dlouhé. O co více karet v nich totiž mám já, o to méně jich má soupeř, a tak se může lehce stát, že když tuto barvu odehraji dvakrát nebo třikrát, soupeři už ji nebudou mít a i ty nejmenší karty z této barvy už nebudou moci přebít. Proto si na počátku beztrumfové sehrávky prohlédněte karty na stole i v ruce, a pokud se dostanete na zdvih, neste pouze do svých dlouhých barev (délka se myslí kombinovaná, tedy určená součtem karet dané barvy v ruce hlavního hráče a stolu). Jakmile zjistíte, že soupeř už v některé barvě karty nemá a vy ještě ano (i tady je důležité počítat, kolik karet z barvy už vypadlo), odehrajte je ihned a nevyčkávejte. Zásadně neneste do barev, v nichž jste krátcí, i kdybyste v ní měli třeba eso. Prokázali byste tím totiž jen dobrou službu soupeřům. Toto své eso si nechte pro závěr celé partie, nejdříve odehrávejte své dlouhé barvy! </w:t>
      </w:r>
    </w:p>
    <w:p w14:paraId="44C8550E" w14:textId="77777777" w:rsidR="00F76F8E" w:rsidRDefault="00BC21FB">
      <w:pPr>
        <w:ind w:firstLine="708"/>
        <w:jc w:val="both"/>
        <w:rPr>
          <w:color w:val="000000"/>
        </w:rPr>
      </w:pPr>
      <w:r>
        <w:rPr>
          <w:color w:val="000000"/>
        </w:rPr>
        <w:t xml:space="preserve">Víc není třeba říkat. </w:t>
      </w:r>
      <w:r>
        <w:t>Pro srozumitelnost vysvětlete celý postup na předmíchané krabici pro všechny:</w:t>
      </w:r>
    </w:p>
    <w:p w14:paraId="5473D6C5" w14:textId="77777777" w:rsidR="00F76F8E" w:rsidRDefault="00BC21FB">
      <w:pPr>
        <w:ind w:left="708" w:firstLine="708"/>
        <w:jc w:val="both"/>
        <w:rPr>
          <w:color w:val="000000"/>
        </w:rPr>
      </w:pPr>
      <w:r>
        <w:rPr>
          <w:color w:val="000000"/>
        </w:rPr>
        <w:t>AK</w:t>
      </w:r>
      <w:r>
        <w:rPr>
          <w:color w:val="000000"/>
        </w:rPr>
        <w:tab/>
      </w:r>
      <w:r>
        <w:rPr>
          <w:color w:val="000000"/>
        </w:rPr>
        <w:tab/>
      </w:r>
    </w:p>
    <w:p w14:paraId="7B0337DA" w14:textId="77777777" w:rsidR="00F76F8E" w:rsidRDefault="00BC21FB">
      <w:pPr>
        <w:jc w:val="both"/>
        <w:rPr>
          <w:color w:val="000000"/>
        </w:rPr>
      </w:pPr>
      <w:r>
        <w:rPr>
          <w:color w:val="000000"/>
        </w:rPr>
        <w:tab/>
      </w:r>
      <w:r>
        <w:rPr>
          <w:color w:val="000000"/>
        </w:rPr>
        <w:tab/>
        <w:t>9762</w:t>
      </w:r>
      <w:r>
        <w:rPr>
          <w:color w:val="000000"/>
        </w:rPr>
        <w:tab/>
      </w:r>
      <w:r>
        <w:rPr>
          <w:color w:val="000000"/>
        </w:rPr>
        <w:tab/>
      </w:r>
    </w:p>
    <w:p w14:paraId="4582A2CD" w14:textId="77777777" w:rsidR="00F76F8E" w:rsidRDefault="00BC21FB">
      <w:pPr>
        <w:jc w:val="both"/>
        <w:rPr>
          <w:color w:val="000000"/>
        </w:rPr>
      </w:pPr>
      <w:r>
        <w:rPr>
          <w:color w:val="000000"/>
        </w:rPr>
        <w:tab/>
      </w:r>
      <w:r>
        <w:rPr>
          <w:color w:val="000000"/>
        </w:rPr>
        <w:tab/>
        <w:t>K83</w:t>
      </w:r>
    </w:p>
    <w:p w14:paraId="3FAC6F02" w14:textId="77777777" w:rsidR="00F76F8E" w:rsidRDefault="00BC21FB">
      <w:pPr>
        <w:jc w:val="both"/>
        <w:rPr>
          <w:color w:val="000000"/>
        </w:rPr>
      </w:pPr>
      <w:r>
        <w:rPr>
          <w:color w:val="000000"/>
        </w:rPr>
        <w:t>QJ753</w:t>
      </w:r>
      <w:r>
        <w:rPr>
          <w:color w:val="000000"/>
        </w:rPr>
        <w:tab/>
      </w:r>
      <w:r>
        <w:rPr>
          <w:color w:val="000000"/>
        </w:rPr>
        <w:tab/>
        <w:t>Q764</w:t>
      </w:r>
      <w:r>
        <w:rPr>
          <w:color w:val="000000"/>
        </w:rPr>
        <w:tab/>
      </w:r>
      <w:r>
        <w:rPr>
          <w:color w:val="000000"/>
        </w:rPr>
        <w:tab/>
        <w:t>1092</w:t>
      </w:r>
    </w:p>
    <w:p w14:paraId="552B8614" w14:textId="77777777" w:rsidR="00F76F8E" w:rsidRDefault="00BC21FB">
      <w:pPr>
        <w:jc w:val="both"/>
        <w:rPr>
          <w:color w:val="000000"/>
        </w:rPr>
      </w:pPr>
      <w:r>
        <w:rPr>
          <w:color w:val="000000"/>
        </w:rPr>
        <w:t>K103</w:t>
      </w:r>
      <w:r>
        <w:rPr>
          <w:color w:val="000000"/>
        </w:rPr>
        <w:tab/>
      </w:r>
      <w:r>
        <w:rPr>
          <w:color w:val="000000"/>
        </w:rPr>
        <w:tab/>
      </w:r>
      <w:r>
        <w:rPr>
          <w:color w:val="000000"/>
        </w:rPr>
        <w:tab/>
      </w:r>
      <w:r>
        <w:rPr>
          <w:color w:val="000000"/>
        </w:rPr>
        <w:tab/>
        <w:t>QJ8</w:t>
      </w:r>
    </w:p>
    <w:p w14:paraId="01C38BC1" w14:textId="77777777" w:rsidR="00F76F8E" w:rsidRDefault="00BC21FB">
      <w:pPr>
        <w:jc w:val="both"/>
        <w:rPr>
          <w:color w:val="000000"/>
        </w:rPr>
      </w:pPr>
      <w:r>
        <w:rPr>
          <w:color w:val="000000"/>
        </w:rPr>
        <w:t>J5</w:t>
      </w:r>
      <w:r>
        <w:rPr>
          <w:color w:val="000000"/>
        </w:rPr>
        <w:tab/>
      </w:r>
      <w:r>
        <w:rPr>
          <w:color w:val="000000"/>
        </w:rPr>
        <w:tab/>
      </w:r>
      <w:r>
        <w:rPr>
          <w:color w:val="000000"/>
        </w:rPr>
        <w:tab/>
      </w:r>
      <w:r>
        <w:rPr>
          <w:color w:val="000000"/>
        </w:rPr>
        <w:tab/>
        <w:t>Q107</w:t>
      </w:r>
    </w:p>
    <w:p w14:paraId="45D52076" w14:textId="77777777" w:rsidR="00F76F8E" w:rsidRDefault="00BC21FB">
      <w:pPr>
        <w:jc w:val="both"/>
        <w:rPr>
          <w:color w:val="000000"/>
        </w:rPr>
      </w:pPr>
      <w:r>
        <w:rPr>
          <w:color w:val="000000"/>
        </w:rPr>
        <w:t>K85</w:t>
      </w:r>
      <w:r>
        <w:rPr>
          <w:color w:val="000000"/>
        </w:rPr>
        <w:tab/>
      </w:r>
      <w:r>
        <w:rPr>
          <w:color w:val="000000"/>
        </w:rPr>
        <w:tab/>
        <w:t>864</w:t>
      </w:r>
      <w:r>
        <w:rPr>
          <w:color w:val="000000"/>
        </w:rPr>
        <w:tab/>
      </w:r>
      <w:r>
        <w:rPr>
          <w:color w:val="000000"/>
        </w:rPr>
        <w:tab/>
        <w:t>AJ102</w:t>
      </w:r>
    </w:p>
    <w:p w14:paraId="1C4B354D" w14:textId="77777777" w:rsidR="00F76F8E" w:rsidRDefault="00BC21FB">
      <w:pPr>
        <w:jc w:val="both"/>
        <w:rPr>
          <w:color w:val="000000"/>
        </w:rPr>
      </w:pPr>
      <w:r>
        <w:rPr>
          <w:color w:val="000000"/>
        </w:rPr>
        <w:tab/>
      </w:r>
      <w:r>
        <w:rPr>
          <w:color w:val="000000"/>
        </w:rPr>
        <w:tab/>
        <w:t>A54</w:t>
      </w:r>
    </w:p>
    <w:p w14:paraId="0C487AB5" w14:textId="77777777" w:rsidR="00F76F8E" w:rsidRDefault="00BC21FB">
      <w:pPr>
        <w:jc w:val="both"/>
        <w:rPr>
          <w:color w:val="000000"/>
        </w:rPr>
      </w:pPr>
      <w:r>
        <w:rPr>
          <w:color w:val="000000"/>
        </w:rPr>
        <w:tab/>
      </w:r>
      <w:r>
        <w:rPr>
          <w:color w:val="000000"/>
        </w:rPr>
        <w:tab/>
        <w:t>A9642</w:t>
      </w:r>
    </w:p>
    <w:p w14:paraId="539819EA" w14:textId="77777777" w:rsidR="00F76F8E" w:rsidRDefault="00BC21FB">
      <w:pPr>
        <w:jc w:val="both"/>
        <w:rPr>
          <w:color w:val="000000"/>
        </w:rPr>
      </w:pPr>
      <w:r>
        <w:rPr>
          <w:color w:val="000000"/>
        </w:rPr>
        <w:tab/>
      </w:r>
      <w:r>
        <w:rPr>
          <w:color w:val="000000"/>
        </w:rPr>
        <w:tab/>
        <w:t>93</w:t>
      </w:r>
    </w:p>
    <w:p w14:paraId="0D270DA3" w14:textId="77777777" w:rsidR="00F76F8E" w:rsidRDefault="00BC21FB">
      <w:pPr>
        <w:pStyle w:val="Header"/>
        <w:tabs>
          <w:tab w:val="clear" w:pos="4536"/>
          <w:tab w:val="clear" w:pos="9072"/>
        </w:tabs>
        <w:ind w:firstLine="708"/>
        <w:jc w:val="both"/>
        <w:rPr>
          <w:color w:val="000000"/>
        </w:rPr>
      </w:pPr>
      <w:r>
        <w:rPr>
          <w:color w:val="000000"/>
        </w:rPr>
        <w:t>Závazek 1ʘ, výnos ♠5. Vezmu si pikový výnos a hraji do své nejdelší barvy, kterou jsou kára. Zjišťuji, že soupeřům jich zbývá pět. Beru zdvihy na krále a eso, a pokud mi oba obránci dvakrát přiznali, zahraji káro potřetí, což mi umožní uhrát později dvě další kárové karty. Získám tak čtyři kára, dva piky a jedno srdce. Předvedeme, co by se stalo, kdybychom si v prvních pěti zdvizích obehráli všechna svá esa a krále.</w:t>
      </w:r>
    </w:p>
    <w:p w14:paraId="2E42E1B6" w14:textId="77777777" w:rsidR="00F76F8E" w:rsidRDefault="00BC21FB">
      <w:pPr>
        <w:pStyle w:val="Header"/>
        <w:tabs>
          <w:tab w:val="clear" w:pos="4536"/>
          <w:tab w:val="clear" w:pos="9072"/>
        </w:tabs>
        <w:jc w:val="both"/>
        <w:rPr>
          <w:color w:val="000000"/>
        </w:rPr>
      </w:pPr>
      <w:r>
        <w:rPr>
          <w:color w:val="000000"/>
        </w:rPr>
        <w:tab/>
        <w:t>Potom necháme dvojice pokusit se sami si připravit plán pro další krabici s tím, že po chvíli jim plán demonstrujeme a necháme prostor na dotazy a ujasnění:</w:t>
      </w:r>
    </w:p>
    <w:p w14:paraId="56D9BF22" w14:textId="77777777" w:rsidR="00F76F8E" w:rsidRDefault="00BC21FB">
      <w:pPr>
        <w:ind w:firstLine="708"/>
        <w:jc w:val="both"/>
        <w:rPr>
          <w:color w:val="000000"/>
        </w:rPr>
      </w:pPr>
      <w:r>
        <w:rPr>
          <w:color w:val="000000"/>
        </w:rPr>
        <w:t>A5</w:t>
      </w:r>
      <w:r>
        <w:rPr>
          <w:color w:val="000000"/>
        </w:rPr>
        <w:tab/>
      </w:r>
      <w:r>
        <w:rPr>
          <w:color w:val="000000"/>
        </w:rPr>
        <w:tab/>
        <w:t xml:space="preserve"> </w:t>
      </w:r>
    </w:p>
    <w:p w14:paraId="7A866825" w14:textId="77777777" w:rsidR="00F76F8E" w:rsidRDefault="00BC21FB">
      <w:pPr>
        <w:jc w:val="both"/>
        <w:rPr>
          <w:color w:val="000000"/>
        </w:rPr>
      </w:pPr>
      <w:r>
        <w:rPr>
          <w:color w:val="000000"/>
        </w:rPr>
        <w:tab/>
        <w:t>9762</w:t>
      </w:r>
      <w:r>
        <w:rPr>
          <w:color w:val="000000"/>
        </w:rPr>
        <w:tab/>
      </w:r>
      <w:r>
        <w:rPr>
          <w:color w:val="000000"/>
        </w:rPr>
        <w:tab/>
      </w:r>
    </w:p>
    <w:p w14:paraId="115649C2" w14:textId="77777777" w:rsidR="00F76F8E" w:rsidRDefault="00BC21FB">
      <w:pPr>
        <w:jc w:val="both"/>
        <w:rPr>
          <w:color w:val="000000"/>
        </w:rPr>
      </w:pPr>
      <w:r>
        <w:rPr>
          <w:color w:val="000000"/>
        </w:rPr>
        <w:tab/>
        <w:t>KQ3</w:t>
      </w:r>
    </w:p>
    <w:p w14:paraId="365843C3" w14:textId="77777777" w:rsidR="00F76F8E" w:rsidRDefault="00BC21FB">
      <w:pPr>
        <w:jc w:val="both"/>
        <w:rPr>
          <w:color w:val="000000"/>
        </w:rPr>
      </w:pPr>
      <w:r>
        <w:rPr>
          <w:color w:val="000000"/>
        </w:rPr>
        <w:tab/>
        <w:t>A764</w:t>
      </w:r>
    </w:p>
    <w:p w14:paraId="732C50BA" w14:textId="77777777" w:rsidR="00F76F8E" w:rsidRDefault="00F76F8E">
      <w:pPr>
        <w:jc w:val="both"/>
        <w:rPr>
          <w:color w:val="000000"/>
        </w:rPr>
      </w:pPr>
    </w:p>
    <w:p w14:paraId="0621D4F4" w14:textId="77777777" w:rsidR="00F76F8E" w:rsidRDefault="00BC21FB">
      <w:pPr>
        <w:jc w:val="both"/>
        <w:rPr>
          <w:color w:val="000000"/>
        </w:rPr>
      </w:pPr>
      <w:r>
        <w:rPr>
          <w:color w:val="000000"/>
        </w:rPr>
        <w:tab/>
        <w:t>864</w:t>
      </w:r>
    </w:p>
    <w:p w14:paraId="5AF33EF9" w14:textId="77777777" w:rsidR="00F76F8E" w:rsidRDefault="00BC21FB">
      <w:pPr>
        <w:jc w:val="both"/>
        <w:rPr>
          <w:color w:val="000000"/>
        </w:rPr>
      </w:pPr>
      <w:r>
        <w:rPr>
          <w:color w:val="000000"/>
        </w:rPr>
        <w:tab/>
        <w:t>A54</w:t>
      </w:r>
    </w:p>
    <w:p w14:paraId="40C3C859" w14:textId="77777777" w:rsidR="00F76F8E" w:rsidRDefault="00BC21FB">
      <w:pPr>
        <w:jc w:val="both"/>
        <w:rPr>
          <w:color w:val="000000"/>
        </w:rPr>
      </w:pPr>
      <w:r>
        <w:rPr>
          <w:color w:val="000000"/>
        </w:rPr>
        <w:tab/>
        <w:t>A9642</w:t>
      </w:r>
    </w:p>
    <w:p w14:paraId="31E9DBC5" w14:textId="77777777" w:rsidR="00F76F8E" w:rsidRDefault="00BC21FB">
      <w:pPr>
        <w:pStyle w:val="Header"/>
        <w:tabs>
          <w:tab w:val="clear" w:pos="4536"/>
          <w:tab w:val="clear" w:pos="9072"/>
        </w:tabs>
        <w:jc w:val="both"/>
        <w:rPr>
          <w:color w:val="000000"/>
        </w:rPr>
      </w:pPr>
      <w:r>
        <w:rPr>
          <w:color w:val="000000"/>
        </w:rPr>
        <w:tab/>
        <w:t>93</w:t>
      </w:r>
    </w:p>
    <w:p w14:paraId="73A0DB72" w14:textId="77777777" w:rsidR="00F76F8E" w:rsidRDefault="00BC21FB">
      <w:pPr>
        <w:pStyle w:val="Header"/>
        <w:tabs>
          <w:tab w:val="clear" w:pos="4536"/>
          <w:tab w:val="clear" w:pos="9072"/>
        </w:tabs>
        <w:ind w:firstLine="708"/>
        <w:jc w:val="both"/>
      </w:pPr>
      <w:r>
        <w:rPr>
          <w:color w:val="000000"/>
        </w:rPr>
        <w:t>Závazek je 1ʘ, výnos vysoký pik. Jak nejlépe sehrávat?</w:t>
      </w:r>
    </w:p>
    <w:p w14:paraId="7D0F9E2B" w14:textId="77777777" w:rsidR="00F76F8E" w:rsidRDefault="00F76F8E">
      <w:pPr>
        <w:pStyle w:val="Header"/>
        <w:tabs>
          <w:tab w:val="clear" w:pos="4536"/>
          <w:tab w:val="clear" w:pos="9072"/>
        </w:tabs>
        <w:ind w:firstLine="708"/>
        <w:jc w:val="both"/>
      </w:pPr>
    </w:p>
    <w:p w14:paraId="5B33DE44" w14:textId="77777777" w:rsidR="00F76F8E" w:rsidRDefault="00BC21FB">
      <w:pPr>
        <w:pStyle w:val="Header"/>
        <w:tabs>
          <w:tab w:val="clear" w:pos="4536"/>
          <w:tab w:val="clear" w:pos="9072"/>
        </w:tabs>
        <w:ind w:firstLine="708"/>
        <w:jc w:val="both"/>
      </w:pPr>
      <w:r>
        <w:t>Naše barva jsou kára, a pokud vypadnou ve třech kolech, dohraji je a teprve potom seberu své srdcové eso. Připravte však rozdání tak, aby se kára nerozpadla. Bude zapotřebí teď zahrát káro počtvrté a až si obránci vezmou své piky, sebereme čtvrté káro a své tři esa.</w:t>
      </w:r>
    </w:p>
    <w:p w14:paraId="6FE2C046" w14:textId="77777777" w:rsidR="00F76F8E" w:rsidRDefault="00BC21FB">
      <w:pPr>
        <w:pStyle w:val="Header"/>
        <w:tabs>
          <w:tab w:val="clear" w:pos="4536"/>
          <w:tab w:val="clear" w:pos="9072"/>
        </w:tabs>
        <w:jc w:val="both"/>
      </w:pPr>
      <w:r>
        <w:tab/>
        <w:t>Po teorii je necháme hrát co nejvíce a při každé příležitosti jim ukazujeme, jak uplatňovat základní taktiky hlavního hráče.</w:t>
      </w:r>
    </w:p>
    <w:p w14:paraId="68F73B02" w14:textId="77777777" w:rsidR="00F76F8E" w:rsidRDefault="00F76F8E">
      <w:pPr>
        <w:pStyle w:val="Header"/>
        <w:tabs>
          <w:tab w:val="clear" w:pos="4536"/>
          <w:tab w:val="clear" w:pos="9072"/>
        </w:tabs>
        <w:jc w:val="both"/>
      </w:pPr>
    </w:p>
    <w:p w14:paraId="6F9FA60C" w14:textId="77777777" w:rsidR="00F76F8E" w:rsidRDefault="00BC21FB">
      <w:pPr>
        <w:pStyle w:val="Header"/>
        <w:tabs>
          <w:tab w:val="clear" w:pos="4536"/>
          <w:tab w:val="clear" w:pos="9072"/>
        </w:tabs>
        <w:jc w:val="both"/>
      </w:pPr>
      <w:r>
        <w:rPr>
          <w:u w:val="single"/>
        </w:rPr>
        <w:t>Literatura:</w:t>
      </w:r>
      <w:r>
        <w:tab/>
        <w:t>J. Hájek</w:t>
      </w:r>
      <w:r>
        <w:tab/>
      </w:r>
      <w:r>
        <w:tab/>
      </w:r>
      <w:r>
        <w:tab/>
        <w:t>Bridžová školka</w:t>
      </w:r>
      <w:r>
        <w:tab/>
      </w:r>
      <w:r>
        <w:tab/>
        <w:t>8. lekce</w:t>
      </w:r>
    </w:p>
    <w:p w14:paraId="5AB210E5" w14:textId="77777777" w:rsidR="00F76F8E" w:rsidRDefault="00BC21FB">
      <w:pPr>
        <w:pStyle w:val="Header"/>
        <w:tabs>
          <w:tab w:val="clear" w:pos="4536"/>
          <w:tab w:val="clear" w:pos="9072"/>
        </w:tabs>
        <w:jc w:val="both"/>
      </w:pPr>
      <w:r>
        <w:tab/>
      </w:r>
      <w:r>
        <w:tab/>
        <w:t>P. Hebák</w:t>
      </w:r>
      <w:r>
        <w:tab/>
      </w:r>
      <w:r>
        <w:tab/>
        <w:t>Bridž pro každého</w:t>
      </w:r>
      <w:r>
        <w:tab/>
        <w:t>str. 46-48</w:t>
      </w:r>
    </w:p>
    <w:p w14:paraId="7C3F08D0" w14:textId="77777777" w:rsidR="00F76F8E" w:rsidRDefault="00BC21FB">
      <w:pPr>
        <w:pStyle w:val="Header"/>
        <w:tabs>
          <w:tab w:val="clear" w:pos="4536"/>
          <w:tab w:val="clear" w:pos="9072"/>
        </w:tabs>
        <w:jc w:val="both"/>
      </w:pPr>
      <w:r>
        <w:tab/>
      </w:r>
      <w:r>
        <w:tab/>
        <w:t>J. Fišer</w:t>
      </w:r>
      <w:r>
        <w:tab/>
      </w:r>
      <w:r>
        <w:tab/>
      </w:r>
      <w:r>
        <w:tab/>
      </w:r>
      <w:r>
        <w:rPr>
          <w:color w:val="000000"/>
        </w:rPr>
        <w:t>Jak se hraje bridž</w:t>
      </w:r>
      <w:r>
        <w:tab/>
      </w:r>
      <w:r>
        <w:tab/>
        <w:t>str. 44-45, 52-54</w:t>
      </w:r>
    </w:p>
    <w:p w14:paraId="19421BC9" w14:textId="77777777" w:rsidR="00F76F8E" w:rsidRDefault="00BC21FB">
      <w:pPr>
        <w:pStyle w:val="Header"/>
        <w:tabs>
          <w:tab w:val="clear" w:pos="4536"/>
          <w:tab w:val="clear" w:pos="9072"/>
        </w:tabs>
        <w:jc w:val="both"/>
      </w:pPr>
      <w:r>
        <w:tab/>
      </w:r>
      <w:r>
        <w:tab/>
        <w:t>E. Kaplan</w:t>
      </w:r>
      <w:r>
        <w:tab/>
      </w:r>
      <w:r>
        <w:tab/>
        <w:t>Základy sehrávky</w:t>
      </w:r>
      <w:r>
        <w:tab/>
        <w:t>str. 17-24</w:t>
      </w:r>
    </w:p>
    <w:p w14:paraId="1830AA31" w14:textId="77777777" w:rsidR="00F76F8E" w:rsidRDefault="00BC21FB">
      <w:pPr>
        <w:pStyle w:val="Header"/>
        <w:tabs>
          <w:tab w:val="clear" w:pos="4536"/>
          <w:tab w:val="clear" w:pos="9072"/>
        </w:tabs>
        <w:jc w:val="both"/>
      </w:pPr>
      <w:r>
        <w:tab/>
      </w:r>
      <w:r>
        <w:tab/>
        <w:t>J. Sedlář</w:t>
      </w:r>
      <w:r>
        <w:tab/>
      </w:r>
      <w:r>
        <w:tab/>
      </w:r>
      <w:r>
        <w:tab/>
        <w:t>Základy teorie bridže</w:t>
      </w:r>
      <w:r>
        <w:tab/>
        <w:t>str. 12-14</w:t>
      </w:r>
    </w:p>
    <w:p w14:paraId="1DFDC7CF" w14:textId="77777777" w:rsidR="00F76F8E" w:rsidRDefault="00BC21FB">
      <w:pPr>
        <w:pStyle w:val="Header"/>
        <w:tabs>
          <w:tab w:val="clear" w:pos="4536"/>
          <w:tab w:val="clear" w:pos="9072"/>
        </w:tabs>
        <w:jc w:val="both"/>
        <w:rPr>
          <w:b/>
          <w:sz w:val="36"/>
          <w:szCs w:val="36"/>
        </w:rPr>
      </w:pPr>
      <w:r>
        <w:tab/>
      </w:r>
      <w:r>
        <w:tab/>
        <w:t>P. Cronier a spol.</w:t>
      </w:r>
      <w:r>
        <w:tab/>
      </w:r>
      <w:r>
        <w:tab/>
        <w:t>Minibridž</w:t>
      </w:r>
      <w:r>
        <w:tab/>
      </w:r>
      <w:r>
        <w:tab/>
        <w:t>6. lekce</w:t>
      </w:r>
    </w:p>
    <w:p w14:paraId="2BE717E8" w14:textId="77777777" w:rsidR="00F76F8E" w:rsidRDefault="00BC21FB">
      <w:pPr>
        <w:pageBreakBefore/>
        <w:jc w:val="center"/>
      </w:pPr>
      <w:r>
        <w:rPr>
          <w:b/>
          <w:sz w:val="36"/>
          <w:szCs w:val="36"/>
        </w:rPr>
        <w:lastRenderedPageBreak/>
        <w:t>6. lekce</w:t>
      </w:r>
      <w:r>
        <w:rPr>
          <w:b/>
          <w:sz w:val="36"/>
          <w:szCs w:val="36"/>
        </w:rPr>
        <w:tab/>
        <w:t>Sehrávky hlavního hráče</w:t>
      </w:r>
    </w:p>
    <w:p w14:paraId="5B8CF29A" w14:textId="77777777" w:rsidR="00F76F8E" w:rsidRDefault="00BC21FB">
      <w:pPr>
        <w:ind w:firstLine="709"/>
        <w:jc w:val="both"/>
        <w:rPr>
          <w:b/>
        </w:rPr>
      </w:pPr>
      <w:r>
        <w:t>V této lekci nepřidáme nic nového. Pozastavíme se u sehrávky a jejich základních taktikách. Na těchto čtyřech rozdáních zopakujeme a upřesníme už poznané základní principy.</w:t>
      </w:r>
    </w:p>
    <w:p w14:paraId="4943D72F" w14:textId="77777777" w:rsidR="00F76F8E" w:rsidRDefault="00F76F8E">
      <w:pPr>
        <w:jc w:val="both"/>
        <w:rPr>
          <w:b/>
        </w:rPr>
      </w:pPr>
    </w:p>
    <w:p w14:paraId="4AA30CBA" w14:textId="77777777" w:rsidR="00F76F8E" w:rsidRDefault="00BC21FB">
      <w:pPr>
        <w:jc w:val="both"/>
      </w:pPr>
      <w:r>
        <w:rPr>
          <w:b/>
        </w:rPr>
        <w:t>Příklad 1</w:t>
      </w:r>
      <w:r>
        <w:t>: Hraji 3</w:t>
      </w:r>
      <w:r>
        <w:rPr>
          <w:color w:val="000000"/>
        </w:rPr>
        <w:t>ʘ</w:t>
      </w:r>
      <w:r>
        <w:t>, výnos ♥Q. Nejdelší barva jsou kára, proto je musím hrát. Ukažte, co se stane, když seberete svých osm nejvyšších zdvihů. Nepojmenovávejte to vypracováváním (to si necháme na později), jen prostě ukažte, že při hraní BT závazku se vyplácí spíše obehrávat dokola nejdelší barvu než „odpleskat“ si ty vysoké. Příklad by po pikovém výnosu mohl být také o vstupech, ale to je v této fázi strašně brzy, ani o tom nepřemýšlejte, že byste se teď pokoušeli něco podobného vysvětlovat.</w:t>
      </w:r>
    </w:p>
    <w:p w14:paraId="6C2C0F90" w14:textId="77777777" w:rsidR="00F76F8E" w:rsidRDefault="00F76F8E">
      <w:pPr>
        <w:ind w:left="708" w:firstLine="708"/>
        <w:jc w:val="both"/>
      </w:pPr>
    </w:p>
    <w:p w14:paraId="715DF8E7" w14:textId="77777777" w:rsidR="00F76F8E" w:rsidRDefault="00BC21FB">
      <w:pPr>
        <w:ind w:left="708" w:firstLine="708"/>
        <w:jc w:val="both"/>
      </w:pPr>
      <w:r>
        <w:t>K965</w:t>
      </w:r>
    </w:p>
    <w:p w14:paraId="3D229DD8" w14:textId="77777777" w:rsidR="00F76F8E" w:rsidRDefault="00BC21FB">
      <w:pPr>
        <w:ind w:firstLine="709"/>
        <w:jc w:val="both"/>
      </w:pPr>
      <w:r>
        <w:tab/>
        <w:t>AK</w:t>
      </w:r>
    </w:p>
    <w:p w14:paraId="740E3EE8" w14:textId="77777777" w:rsidR="00F76F8E" w:rsidRDefault="00BC21FB">
      <w:pPr>
        <w:ind w:firstLine="709"/>
        <w:jc w:val="both"/>
      </w:pPr>
      <w:r>
        <w:tab/>
        <w:t>32</w:t>
      </w:r>
    </w:p>
    <w:p w14:paraId="61904982" w14:textId="77777777" w:rsidR="00F76F8E" w:rsidRDefault="00BC21FB">
      <w:pPr>
        <w:jc w:val="both"/>
      </w:pPr>
      <w:r>
        <w:t xml:space="preserve">Q4 </w:t>
      </w:r>
      <w:r>
        <w:tab/>
      </w:r>
      <w:r>
        <w:tab/>
        <w:t>A8754</w:t>
      </w:r>
      <w:r>
        <w:tab/>
      </w:r>
      <w:r>
        <w:tab/>
        <w:t>J10872</w:t>
      </w:r>
    </w:p>
    <w:p w14:paraId="7760EA8C" w14:textId="77777777" w:rsidR="00F76F8E" w:rsidRDefault="00BC21FB">
      <w:pPr>
        <w:jc w:val="both"/>
      </w:pPr>
      <w:r>
        <w:t>QJ10764</w:t>
      </w:r>
      <w:r>
        <w:tab/>
      </w:r>
      <w:r>
        <w:tab/>
      </w:r>
      <w:r>
        <w:tab/>
        <w:t>32</w:t>
      </w:r>
    </w:p>
    <w:p w14:paraId="5C12F365" w14:textId="77777777" w:rsidR="00F76F8E" w:rsidRDefault="00BC21FB">
      <w:pPr>
        <w:jc w:val="both"/>
      </w:pPr>
      <w:r>
        <w:t xml:space="preserve">J </w:t>
      </w:r>
      <w:r>
        <w:tab/>
      </w:r>
      <w:r>
        <w:tab/>
      </w:r>
      <w:r>
        <w:tab/>
      </w:r>
      <w:r>
        <w:tab/>
        <w:t>10764</w:t>
      </w:r>
    </w:p>
    <w:p w14:paraId="5E105151" w14:textId="77777777" w:rsidR="00F76F8E" w:rsidRDefault="00BC21FB">
      <w:pPr>
        <w:jc w:val="both"/>
      </w:pPr>
      <w:r>
        <w:t xml:space="preserve">KJ32 </w:t>
      </w:r>
      <w:r>
        <w:tab/>
      </w:r>
      <w:r>
        <w:tab/>
        <w:t>A3</w:t>
      </w:r>
      <w:r>
        <w:tab/>
      </w:r>
      <w:r>
        <w:tab/>
        <w:t>Q9</w:t>
      </w:r>
    </w:p>
    <w:p w14:paraId="330C7249" w14:textId="77777777" w:rsidR="00F76F8E" w:rsidRDefault="00BC21FB">
      <w:pPr>
        <w:ind w:firstLine="709"/>
        <w:jc w:val="both"/>
      </w:pPr>
      <w:r>
        <w:tab/>
        <w:t>985</w:t>
      </w:r>
    </w:p>
    <w:p w14:paraId="7F891689" w14:textId="77777777" w:rsidR="00F76F8E" w:rsidRDefault="00BC21FB">
      <w:pPr>
        <w:ind w:firstLine="709"/>
        <w:jc w:val="both"/>
      </w:pPr>
      <w:r>
        <w:tab/>
        <w:t>AKQ985</w:t>
      </w:r>
    </w:p>
    <w:p w14:paraId="49327291" w14:textId="77777777" w:rsidR="00F76F8E" w:rsidRDefault="00BC21FB">
      <w:pPr>
        <w:ind w:firstLine="709"/>
        <w:jc w:val="both"/>
      </w:pPr>
      <w:r>
        <w:tab/>
        <w:t>106</w:t>
      </w:r>
    </w:p>
    <w:p w14:paraId="2F61F4A0" w14:textId="77777777" w:rsidR="00F76F8E" w:rsidRDefault="00F76F8E">
      <w:pPr>
        <w:jc w:val="both"/>
      </w:pPr>
    </w:p>
    <w:p w14:paraId="5BF270B2" w14:textId="77777777" w:rsidR="00F76F8E" w:rsidRDefault="00F76F8E">
      <w:pPr>
        <w:jc w:val="both"/>
      </w:pPr>
    </w:p>
    <w:p w14:paraId="7EDA3CF2" w14:textId="77777777" w:rsidR="00F76F8E" w:rsidRDefault="00F76F8E">
      <w:pPr>
        <w:jc w:val="both"/>
      </w:pPr>
    </w:p>
    <w:p w14:paraId="1560F96B" w14:textId="77777777" w:rsidR="00F76F8E" w:rsidRDefault="00BC21FB">
      <w:pPr>
        <w:jc w:val="both"/>
      </w:pPr>
      <w:r>
        <w:rPr>
          <w:b/>
        </w:rPr>
        <w:t>Příklad 2</w:t>
      </w:r>
      <w:r>
        <w:t>: Hraji 1</w:t>
      </w:r>
      <w:r>
        <w:rPr>
          <w:color w:val="000000"/>
        </w:rPr>
        <w:t>ʘ</w:t>
      </w:r>
      <w:r>
        <w:t>, výnos ♠5, položím dámu a ta drží. Nejdelší barvy jsou dvě. V kárech i trefech je po osmi kartách. V takovémto případě je lepší rozehrávat tu barvu, která je delší na jedné straně. Při osmi kartách je nadějnější vypracovávat barvu s rozložením 5-3 než 4-4. Pokud v tomto případě nejdříve odehraji vysoké karty udělám 6 zdvihů (po dvou v pikách, kárech a srdcích)  a padnu, pokud začnu nejdříve vypracovávat kára, uhraji o káro více a splním, pokud však nejdříve rozehraji trefy, dostanu místo jedné káry navíc dva trefy a splním s nadzdvihem. Když ovšem napadne soupeře přejít po vzetí trefu do srdcí, udělám opět jen sedm zdvihů. Vypracovaného trefu si nestihnu užít, protože soupeři stáhnou dříve šest zdvihů.</w:t>
      </w:r>
    </w:p>
    <w:p w14:paraId="444D27C2" w14:textId="77777777" w:rsidR="00F76F8E" w:rsidRDefault="00BC21FB">
      <w:pPr>
        <w:ind w:left="708" w:firstLine="708"/>
        <w:jc w:val="both"/>
      </w:pPr>
      <w:r>
        <w:t>Q2</w:t>
      </w:r>
    </w:p>
    <w:p w14:paraId="5EFB058E" w14:textId="77777777" w:rsidR="00F76F8E" w:rsidRDefault="00BC21FB">
      <w:pPr>
        <w:ind w:firstLine="709"/>
        <w:jc w:val="both"/>
      </w:pPr>
      <w:r>
        <w:tab/>
        <w:t>32</w:t>
      </w:r>
    </w:p>
    <w:p w14:paraId="5F110EBF" w14:textId="77777777" w:rsidR="00F76F8E" w:rsidRDefault="00BC21FB">
      <w:pPr>
        <w:ind w:firstLine="709"/>
        <w:jc w:val="both"/>
      </w:pPr>
      <w:r>
        <w:tab/>
        <w:t>K843</w:t>
      </w:r>
    </w:p>
    <w:p w14:paraId="2C6FA063" w14:textId="77777777" w:rsidR="00F76F8E" w:rsidRDefault="00BC21FB">
      <w:pPr>
        <w:jc w:val="both"/>
      </w:pPr>
      <w:r>
        <w:t>K10854</w:t>
      </w:r>
      <w:r>
        <w:tab/>
      </w:r>
      <w:r>
        <w:tab/>
        <w:t>K9543</w:t>
      </w:r>
      <w:r>
        <w:tab/>
      </w:r>
      <w:r>
        <w:tab/>
        <w:t>J97</w:t>
      </w:r>
    </w:p>
    <w:p w14:paraId="5168B820" w14:textId="77777777" w:rsidR="00F76F8E" w:rsidRDefault="00BC21FB">
      <w:pPr>
        <w:jc w:val="both"/>
      </w:pPr>
      <w:r>
        <w:t>KQ9</w:t>
      </w:r>
      <w:r>
        <w:tab/>
      </w:r>
      <w:r>
        <w:tab/>
      </w:r>
      <w:r>
        <w:tab/>
      </w:r>
      <w:r>
        <w:tab/>
        <w:t>AJ1064</w:t>
      </w:r>
    </w:p>
    <w:p w14:paraId="396C8C60" w14:textId="77777777" w:rsidR="00F76F8E" w:rsidRDefault="00BC21FB">
      <w:pPr>
        <w:jc w:val="both"/>
      </w:pPr>
      <w:r>
        <w:t>Q105</w:t>
      </w:r>
      <w:r>
        <w:tab/>
      </w:r>
      <w:r>
        <w:tab/>
      </w:r>
      <w:r>
        <w:tab/>
      </w:r>
      <w:r>
        <w:tab/>
        <w:t>J9</w:t>
      </w:r>
    </w:p>
    <w:p w14:paraId="1452162B" w14:textId="77777777" w:rsidR="00F76F8E" w:rsidRDefault="00BC21FB">
      <w:pPr>
        <w:jc w:val="both"/>
      </w:pPr>
      <w:r>
        <w:t xml:space="preserve">Q8 </w:t>
      </w:r>
      <w:r>
        <w:tab/>
      </w:r>
      <w:r>
        <w:tab/>
        <w:t>A63</w:t>
      </w:r>
      <w:r>
        <w:tab/>
      </w:r>
      <w:r>
        <w:tab/>
        <w:t>J62</w:t>
      </w:r>
    </w:p>
    <w:p w14:paraId="2C293A8D" w14:textId="77777777" w:rsidR="00F76F8E" w:rsidRDefault="00BC21FB">
      <w:pPr>
        <w:ind w:firstLine="709"/>
        <w:jc w:val="both"/>
      </w:pPr>
      <w:r>
        <w:tab/>
        <w:t>875</w:t>
      </w:r>
    </w:p>
    <w:p w14:paraId="44B7FF46" w14:textId="77777777" w:rsidR="00F76F8E" w:rsidRDefault="00BC21FB">
      <w:pPr>
        <w:ind w:firstLine="709"/>
        <w:jc w:val="both"/>
      </w:pPr>
      <w:r>
        <w:tab/>
        <w:t>A762</w:t>
      </w:r>
    </w:p>
    <w:p w14:paraId="61C90847" w14:textId="77777777" w:rsidR="00F76F8E" w:rsidRDefault="00BC21FB">
      <w:pPr>
        <w:ind w:firstLine="709"/>
        <w:jc w:val="both"/>
      </w:pPr>
      <w:r>
        <w:tab/>
        <w:t>A107</w:t>
      </w:r>
    </w:p>
    <w:p w14:paraId="784F828D" w14:textId="77777777" w:rsidR="00F76F8E" w:rsidRDefault="00F76F8E">
      <w:pPr>
        <w:jc w:val="both"/>
      </w:pPr>
    </w:p>
    <w:p w14:paraId="1D50579B" w14:textId="77777777" w:rsidR="00F76F8E" w:rsidRDefault="00F76F8E">
      <w:pPr>
        <w:jc w:val="both"/>
      </w:pPr>
    </w:p>
    <w:p w14:paraId="2E3D9CDE" w14:textId="77777777" w:rsidR="00F76F8E" w:rsidRDefault="00F76F8E">
      <w:pPr>
        <w:jc w:val="both"/>
      </w:pPr>
    </w:p>
    <w:p w14:paraId="0CB7B609" w14:textId="77777777" w:rsidR="00F76F8E" w:rsidRDefault="00BC21FB">
      <w:pPr>
        <w:jc w:val="both"/>
      </w:pPr>
      <w:r>
        <w:rPr>
          <w:b/>
        </w:rPr>
        <w:t>Příklad 3</w:t>
      </w:r>
      <w:r>
        <w:t>: Hraji 2♠, výnos ♥K, vezmu eso a začnu vytrumfovávat. Počítám pilně trumfy a ve třetím kole trumfů si soupeři vezmou na svou dámu zdvih. Budou pokračovat v srdcích, vy snapnete a můžete posbírat své vysoké zdvihy. Kdybyste nevytrumfoval a začal brát své zdvihy, snapli by vám vysoké káro soupeři ve druhém kole této barvy. Samozřejmě můžete se úspěšně pokusit o snap trefů, ale to ještě dětem nevysvětlujeme.</w:t>
      </w:r>
    </w:p>
    <w:p w14:paraId="7ECF3262" w14:textId="77777777" w:rsidR="00F76F8E" w:rsidRDefault="00F76F8E">
      <w:pPr>
        <w:jc w:val="both"/>
      </w:pPr>
    </w:p>
    <w:p w14:paraId="6DCCE5DD" w14:textId="77777777" w:rsidR="00F76F8E" w:rsidRDefault="00BC21FB">
      <w:pPr>
        <w:ind w:left="708" w:firstLine="708"/>
        <w:jc w:val="both"/>
      </w:pPr>
      <w:r>
        <w:t>643</w:t>
      </w:r>
    </w:p>
    <w:p w14:paraId="689B50AF" w14:textId="77777777" w:rsidR="00F76F8E" w:rsidRDefault="00BC21FB">
      <w:pPr>
        <w:ind w:firstLine="709"/>
        <w:jc w:val="both"/>
      </w:pPr>
      <w:r>
        <w:tab/>
        <w:t>A764</w:t>
      </w:r>
    </w:p>
    <w:p w14:paraId="29733E17" w14:textId="77777777" w:rsidR="00F76F8E" w:rsidRDefault="00BC21FB">
      <w:pPr>
        <w:ind w:firstLine="709"/>
        <w:jc w:val="both"/>
      </w:pPr>
      <w:r>
        <w:tab/>
        <w:t>7432</w:t>
      </w:r>
    </w:p>
    <w:p w14:paraId="4521BD24" w14:textId="77777777" w:rsidR="00F76F8E" w:rsidRDefault="00BC21FB">
      <w:pPr>
        <w:jc w:val="both"/>
      </w:pPr>
      <w:r>
        <w:t>J7</w:t>
      </w:r>
      <w:r>
        <w:tab/>
      </w:r>
      <w:r>
        <w:tab/>
        <w:t>A2</w:t>
      </w:r>
      <w:r>
        <w:tab/>
      </w:r>
      <w:r>
        <w:tab/>
        <w:t>Q109</w:t>
      </w:r>
    </w:p>
    <w:p w14:paraId="3A61DE2D" w14:textId="77777777" w:rsidR="00F76F8E" w:rsidRDefault="00BC21FB">
      <w:pPr>
        <w:jc w:val="both"/>
      </w:pPr>
      <w:r>
        <w:t>KQJ532</w:t>
      </w:r>
      <w:r>
        <w:tab/>
      </w:r>
      <w:r>
        <w:tab/>
      </w:r>
      <w:r>
        <w:tab/>
      </w:r>
      <w:r>
        <w:tab/>
        <w:t>109</w:t>
      </w:r>
    </w:p>
    <w:p w14:paraId="579544DB" w14:textId="77777777" w:rsidR="00F76F8E" w:rsidRDefault="00BC21FB">
      <w:pPr>
        <w:jc w:val="both"/>
      </w:pPr>
      <w:r>
        <w:t>J</w:t>
      </w:r>
      <w:r>
        <w:tab/>
      </w:r>
      <w:r>
        <w:tab/>
      </w:r>
      <w:r>
        <w:tab/>
      </w:r>
      <w:r>
        <w:tab/>
        <w:t>Q10986</w:t>
      </w:r>
    </w:p>
    <w:p w14:paraId="147F5D9A" w14:textId="77777777" w:rsidR="00F76F8E" w:rsidRDefault="00BC21FB">
      <w:pPr>
        <w:jc w:val="both"/>
      </w:pPr>
      <w:r>
        <w:t>QJ105</w:t>
      </w:r>
      <w:r>
        <w:tab/>
      </w:r>
      <w:r>
        <w:tab/>
        <w:t>AK852</w:t>
      </w:r>
      <w:r>
        <w:tab/>
      </w:r>
      <w:r>
        <w:tab/>
        <w:t>K73</w:t>
      </w:r>
    </w:p>
    <w:p w14:paraId="7536A0D4" w14:textId="77777777" w:rsidR="00F76F8E" w:rsidRDefault="00BC21FB">
      <w:pPr>
        <w:ind w:firstLine="709"/>
        <w:jc w:val="both"/>
      </w:pPr>
      <w:r>
        <w:tab/>
        <w:t>8</w:t>
      </w:r>
    </w:p>
    <w:p w14:paraId="4BC4D495" w14:textId="77777777" w:rsidR="00F76F8E" w:rsidRDefault="00BC21FB">
      <w:pPr>
        <w:ind w:firstLine="709"/>
        <w:jc w:val="both"/>
      </w:pPr>
      <w:r>
        <w:tab/>
        <w:t>AK5</w:t>
      </w:r>
    </w:p>
    <w:p w14:paraId="591C43CD" w14:textId="77777777" w:rsidR="00F76F8E" w:rsidRDefault="00BC21FB">
      <w:pPr>
        <w:jc w:val="both"/>
        <w:rPr>
          <w:b/>
        </w:rPr>
      </w:pPr>
      <w:r>
        <w:tab/>
      </w:r>
      <w:r>
        <w:tab/>
        <w:t>9864</w:t>
      </w:r>
    </w:p>
    <w:p w14:paraId="2C61E9FD" w14:textId="77777777" w:rsidR="00F76F8E" w:rsidRDefault="00F76F8E">
      <w:pPr>
        <w:jc w:val="both"/>
        <w:rPr>
          <w:b/>
        </w:rPr>
      </w:pPr>
    </w:p>
    <w:p w14:paraId="435A5292" w14:textId="77777777" w:rsidR="00F76F8E" w:rsidRDefault="00F76F8E">
      <w:pPr>
        <w:jc w:val="both"/>
        <w:rPr>
          <w:b/>
        </w:rPr>
      </w:pPr>
    </w:p>
    <w:p w14:paraId="7B1E85B3" w14:textId="77777777" w:rsidR="00F76F8E" w:rsidRDefault="00F76F8E">
      <w:pPr>
        <w:jc w:val="both"/>
        <w:rPr>
          <w:b/>
        </w:rPr>
      </w:pPr>
    </w:p>
    <w:p w14:paraId="5CFC1BFC" w14:textId="77777777" w:rsidR="00F76F8E" w:rsidRDefault="00F76F8E">
      <w:pPr>
        <w:jc w:val="both"/>
        <w:rPr>
          <w:b/>
        </w:rPr>
      </w:pPr>
    </w:p>
    <w:p w14:paraId="4ECA8B68" w14:textId="77777777" w:rsidR="00F76F8E" w:rsidRDefault="00F76F8E">
      <w:pPr>
        <w:jc w:val="both"/>
        <w:rPr>
          <w:b/>
        </w:rPr>
      </w:pPr>
    </w:p>
    <w:p w14:paraId="4B52EE18" w14:textId="77777777" w:rsidR="00F76F8E" w:rsidRDefault="00F76F8E">
      <w:pPr>
        <w:jc w:val="both"/>
        <w:rPr>
          <w:b/>
        </w:rPr>
      </w:pPr>
    </w:p>
    <w:p w14:paraId="4784FC57" w14:textId="77777777" w:rsidR="00F76F8E" w:rsidRDefault="00BC21FB">
      <w:pPr>
        <w:jc w:val="both"/>
      </w:pPr>
      <w:r>
        <w:rPr>
          <w:b/>
        </w:rPr>
        <w:lastRenderedPageBreak/>
        <w:t>Příklad 4</w:t>
      </w:r>
      <w:r>
        <w:t>: Hraji 1</w:t>
      </w:r>
      <w:r>
        <w:rPr>
          <w:color w:val="000000"/>
        </w:rPr>
        <w:t>ʘ</w:t>
      </w:r>
      <w:r>
        <w:t>, výnos ♠2, položím malou a desítku pokryje kluk. Nejdelší barvy jsou teď tři. V kárech, trefech i srdcích je po sedmi kartách a všechny mají stejnou rozlohu. V tomto případě je nejlepší rozehrávat tu barvu, ve která je nejvíce figur. Zde jsou to kára. Pokud je budu hrát vždy, když se dostanu do zdvihu, udělám v nich tři zdvihy. Pak se musím rozhodnout pro další barvu. Trefy i srdce mají sedm karet dělených 4-3 a obě mají eso a žádnou jinou figuru, mohu se tedy rozhodnout pro libovolnou z nich.</w:t>
      </w:r>
    </w:p>
    <w:p w14:paraId="53D1657A" w14:textId="77777777" w:rsidR="00F76F8E" w:rsidRDefault="00BC21FB">
      <w:pPr>
        <w:ind w:left="708" w:firstLine="708"/>
        <w:jc w:val="both"/>
      </w:pPr>
      <w:r>
        <w:t>KQ4</w:t>
      </w:r>
    </w:p>
    <w:p w14:paraId="232EEB4A" w14:textId="77777777" w:rsidR="00F76F8E" w:rsidRDefault="00BC21FB">
      <w:pPr>
        <w:ind w:firstLine="709"/>
        <w:jc w:val="both"/>
      </w:pPr>
      <w:r>
        <w:tab/>
        <w:t>A96</w:t>
      </w:r>
    </w:p>
    <w:p w14:paraId="5A0533EC" w14:textId="77777777" w:rsidR="00F76F8E" w:rsidRDefault="00BC21FB">
      <w:pPr>
        <w:ind w:firstLine="709"/>
        <w:jc w:val="both"/>
      </w:pPr>
      <w:r>
        <w:tab/>
        <w:t>QJ42</w:t>
      </w:r>
    </w:p>
    <w:p w14:paraId="14A5CDDD" w14:textId="77777777" w:rsidR="00F76F8E" w:rsidRDefault="00BC21FB">
      <w:pPr>
        <w:jc w:val="both"/>
      </w:pPr>
      <w:r>
        <w:t>A762</w:t>
      </w:r>
      <w:r>
        <w:tab/>
      </w:r>
      <w:r>
        <w:tab/>
        <w:t>654</w:t>
      </w:r>
      <w:r>
        <w:tab/>
      </w:r>
      <w:r>
        <w:tab/>
        <w:t>10853</w:t>
      </w:r>
    </w:p>
    <w:p w14:paraId="37D744B1" w14:textId="77777777" w:rsidR="00F76F8E" w:rsidRDefault="00BC21FB">
      <w:pPr>
        <w:jc w:val="both"/>
      </w:pPr>
      <w:r>
        <w:t>K104</w:t>
      </w:r>
      <w:r>
        <w:tab/>
      </w:r>
      <w:r>
        <w:tab/>
      </w:r>
      <w:r>
        <w:tab/>
      </w:r>
      <w:r>
        <w:tab/>
        <w:t>QJ3</w:t>
      </w:r>
    </w:p>
    <w:p w14:paraId="587316FC" w14:textId="77777777" w:rsidR="00F76F8E" w:rsidRDefault="00BC21FB">
      <w:pPr>
        <w:jc w:val="both"/>
      </w:pPr>
      <w:r>
        <w:t>A76</w:t>
      </w:r>
      <w:r>
        <w:tab/>
      </w:r>
      <w:r>
        <w:tab/>
      </w:r>
      <w:r>
        <w:tab/>
      </w:r>
      <w:r>
        <w:tab/>
        <w:t>1053</w:t>
      </w:r>
    </w:p>
    <w:p w14:paraId="5245B5D6" w14:textId="77777777" w:rsidR="00F76F8E" w:rsidRDefault="00BC21FB">
      <w:pPr>
        <w:jc w:val="both"/>
      </w:pPr>
      <w:r>
        <w:t xml:space="preserve">1083 </w:t>
      </w:r>
      <w:r>
        <w:tab/>
      </w:r>
      <w:r>
        <w:tab/>
        <w:t>J9</w:t>
      </w:r>
      <w:r>
        <w:tab/>
      </w:r>
      <w:r>
        <w:tab/>
        <w:t>KQJ</w:t>
      </w:r>
    </w:p>
    <w:p w14:paraId="575DA8FC" w14:textId="77777777" w:rsidR="00F76F8E" w:rsidRDefault="00BC21FB">
      <w:pPr>
        <w:ind w:firstLine="709"/>
        <w:jc w:val="both"/>
      </w:pPr>
      <w:r>
        <w:tab/>
        <w:t>8752</w:t>
      </w:r>
    </w:p>
    <w:p w14:paraId="3F28A802" w14:textId="77777777" w:rsidR="00F76F8E" w:rsidRDefault="00BC21FB">
      <w:pPr>
        <w:ind w:firstLine="709"/>
        <w:jc w:val="both"/>
      </w:pPr>
      <w:r>
        <w:tab/>
        <w:t>K98</w:t>
      </w:r>
    </w:p>
    <w:p w14:paraId="15C2341D" w14:textId="77777777" w:rsidR="00F76F8E" w:rsidRDefault="00BC21FB">
      <w:pPr>
        <w:jc w:val="both"/>
        <w:rPr>
          <w:u w:val="single"/>
        </w:rPr>
      </w:pPr>
      <w:r>
        <w:tab/>
      </w:r>
      <w:r>
        <w:tab/>
        <w:t>A972</w:t>
      </w:r>
    </w:p>
    <w:p w14:paraId="5655F8C7" w14:textId="77777777" w:rsidR="00F76F8E" w:rsidRDefault="00F76F8E">
      <w:pPr>
        <w:pStyle w:val="Header"/>
        <w:tabs>
          <w:tab w:val="clear" w:pos="4536"/>
          <w:tab w:val="clear" w:pos="9072"/>
        </w:tabs>
        <w:jc w:val="both"/>
        <w:rPr>
          <w:u w:val="single"/>
        </w:rPr>
      </w:pPr>
    </w:p>
    <w:p w14:paraId="3B35C5A2" w14:textId="77777777" w:rsidR="00F76F8E" w:rsidRDefault="00BC21FB">
      <w:pPr>
        <w:pStyle w:val="Header"/>
        <w:tabs>
          <w:tab w:val="clear" w:pos="4536"/>
          <w:tab w:val="clear" w:pos="9072"/>
        </w:tabs>
        <w:rPr>
          <w:b/>
          <w:sz w:val="36"/>
          <w:szCs w:val="36"/>
        </w:rPr>
      </w:pPr>
      <w:r>
        <w:rPr>
          <w:u w:val="single"/>
        </w:rPr>
        <w:t>Literatura:</w:t>
      </w:r>
      <w:r>
        <w:tab/>
        <w:t>J. Fišer</w:t>
      </w:r>
      <w:r>
        <w:tab/>
      </w:r>
      <w:r>
        <w:tab/>
        <w:t>Jak se hraje bridž</w:t>
      </w:r>
      <w:r>
        <w:tab/>
      </w:r>
      <w:r>
        <w:tab/>
        <w:t>Sehrávka</w:t>
      </w:r>
    </w:p>
    <w:p w14:paraId="18EB9B71" w14:textId="77777777" w:rsidR="00F76F8E" w:rsidRDefault="00BC21FB">
      <w:pPr>
        <w:pStyle w:val="Header"/>
        <w:pageBreakBefore/>
        <w:tabs>
          <w:tab w:val="clear" w:pos="4536"/>
          <w:tab w:val="clear" w:pos="9072"/>
        </w:tabs>
        <w:rPr>
          <w:b/>
        </w:rPr>
      </w:pPr>
      <w:r>
        <w:rPr>
          <w:b/>
          <w:sz w:val="36"/>
          <w:szCs w:val="36"/>
        </w:rPr>
        <w:lastRenderedPageBreak/>
        <w:t>7. lekce</w:t>
      </w:r>
      <w:r>
        <w:rPr>
          <w:b/>
          <w:sz w:val="36"/>
          <w:szCs w:val="36"/>
        </w:rPr>
        <w:tab/>
        <w:t>Systém Lepší levná, zahájení, alertování</w:t>
      </w:r>
    </w:p>
    <w:p w14:paraId="21B6EB62" w14:textId="77777777" w:rsidR="00F76F8E" w:rsidRDefault="00BC21FB">
      <w:pPr>
        <w:jc w:val="both"/>
      </w:pPr>
      <w:r>
        <w:rPr>
          <w:b/>
        </w:rPr>
        <w:tab/>
      </w:r>
      <w:r>
        <w:t>V této lekci naučíme žáky zahajovat v systému Lepší levná. Používat budou tento algoritmus:</w:t>
      </w:r>
    </w:p>
    <w:p w14:paraId="0170E453" w14:textId="77777777" w:rsidR="00F76F8E" w:rsidRDefault="00BC21FB">
      <w:pPr>
        <w:jc w:val="both"/>
      </w:pPr>
      <w:r>
        <w:t>1) Mám 13b.?</w:t>
      </w:r>
      <w:r>
        <w:tab/>
        <w:t>- ne = pas</w:t>
      </w:r>
    </w:p>
    <w:p w14:paraId="62F3EFD5" w14:textId="77777777" w:rsidR="00F76F8E" w:rsidRDefault="00BC21FB">
      <w:pPr>
        <w:jc w:val="both"/>
      </w:pPr>
      <w:r>
        <w:tab/>
      </w:r>
      <w:r>
        <w:tab/>
        <w:t>-ano = dražba</w:t>
      </w:r>
    </w:p>
    <w:p w14:paraId="4344BA9C" w14:textId="77777777" w:rsidR="00F76F8E" w:rsidRDefault="00BC21FB">
      <w:pPr>
        <w:jc w:val="both"/>
      </w:pPr>
      <w:r>
        <w:t>2) Mám 5-list</w:t>
      </w:r>
      <w:r>
        <w:tab/>
        <w:t>-ano</w:t>
      </w:r>
      <w:r>
        <w:tab/>
      </w:r>
      <w:r>
        <w:tab/>
        <w:t>Mám do 22b.</w:t>
      </w:r>
      <w:r>
        <w:tab/>
        <w:t>-ano = draž 1 v barvě svého 5-listu</w:t>
      </w:r>
    </w:p>
    <w:p w14:paraId="3EB7DE1F" w14:textId="77777777" w:rsidR="00F76F8E" w:rsidRDefault="00BC21FB">
      <w:pPr>
        <w:jc w:val="both"/>
      </w:pPr>
      <w:r>
        <w:tab/>
      </w:r>
      <w:r>
        <w:tab/>
      </w:r>
      <w:r>
        <w:tab/>
      </w:r>
      <w:r>
        <w:tab/>
      </w:r>
      <w:r>
        <w:tab/>
      </w:r>
      <w:r>
        <w:tab/>
        <w:t>-ne = draž 2♣</w:t>
      </w:r>
    </w:p>
    <w:p w14:paraId="2ED110DF" w14:textId="77777777" w:rsidR="00F76F8E" w:rsidRDefault="00BC21FB">
      <w:pPr>
        <w:jc w:val="both"/>
      </w:pPr>
      <w:r>
        <w:tab/>
      </w:r>
      <w:r>
        <w:tab/>
        <w:t>-ne = draž lepší levnou barvu, při 4-4 kára, při 3-3 trefy s 13-14, 18-19 a 22-23b.</w:t>
      </w:r>
    </w:p>
    <w:p w14:paraId="25810B09" w14:textId="77777777" w:rsidR="00F76F8E" w:rsidRDefault="00BC21FB">
      <w:pPr>
        <w:jc w:val="both"/>
      </w:pPr>
      <w:r>
        <w:tab/>
      </w:r>
      <w:r>
        <w:tab/>
      </w:r>
      <w:r>
        <w:tab/>
        <w:t>draž 1</w:t>
      </w:r>
      <w:r>
        <w:rPr>
          <w:color w:val="000000"/>
        </w:rPr>
        <w:t>ʘ</w:t>
      </w:r>
      <w:r>
        <w:t xml:space="preserve"> s 15-17b.</w:t>
      </w:r>
    </w:p>
    <w:p w14:paraId="629131CF" w14:textId="77777777" w:rsidR="00F76F8E" w:rsidRDefault="00BC21FB">
      <w:pPr>
        <w:jc w:val="both"/>
      </w:pPr>
      <w:r>
        <w:tab/>
      </w:r>
      <w:r>
        <w:tab/>
      </w:r>
      <w:r>
        <w:tab/>
        <w:t>draž 2</w:t>
      </w:r>
      <w:r>
        <w:rPr>
          <w:color w:val="000000"/>
        </w:rPr>
        <w:t>ʘ</w:t>
      </w:r>
      <w:r>
        <w:t xml:space="preserve"> s 20-21b.</w:t>
      </w:r>
    </w:p>
    <w:p w14:paraId="7730AE5C" w14:textId="77777777" w:rsidR="00F76F8E" w:rsidRDefault="00BC21FB">
      <w:pPr>
        <w:jc w:val="both"/>
        <w:rPr>
          <w:bCs/>
        </w:rPr>
      </w:pPr>
      <w:r>
        <w:tab/>
      </w:r>
      <w:r>
        <w:tab/>
      </w:r>
      <w:r>
        <w:tab/>
        <w:t>draž 2♣ s 24+b.</w:t>
      </w:r>
    </w:p>
    <w:p w14:paraId="219DE94C" w14:textId="77777777" w:rsidR="00F76F8E" w:rsidRDefault="00BC21FB">
      <w:pPr>
        <w:ind w:firstLine="708"/>
        <w:jc w:val="both"/>
        <w:rPr>
          <w:bCs/>
        </w:rPr>
      </w:pPr>
      <w:r>
        <w:rPr>
          <w:bCs/>
        </w:rPr>
        <w:t>Předkládejte žákům co nejvíce zahajovacích listů, ať se naučí žáci zahajovat. Osvojí si tak princip lepší levné barvy při zahájení. Taky jim vysvětlíme, že dražba každé barvy v přirozené licitaci znamená alespoň 4-list v dražené barvě, a proto že musíme soupeře upozornit poklepáním (alertováním), že v případě zahájení jedna v levné, může být tato barva 3-listá. Další dražba bude prozatím stejná jako dosud. Odpovídající musí počítat při zahájení jedna v drahé s 5-listem, jedna v levné s 3-listem. Také jim řekneme, jaký dlouhý list si vybereme, pokud jich máme více.</w:t>
      </w:r>
    </w:p>
    <w:p w14:paraId="420BD569" w14:textId="77777777" w:rsidR="00F76F8E" w:rsidRDefault="00F76F8E">
      <w:pPr>
        <w:ind w:firstLine="708"/>
        <w:jc w:val="both"/>
        <w:rPr>
          <w:bCs/>
        </w:rPr>
      </w:pPr>
    </w:p>
    <w:p w14:paraId="5B06FDF3" w14:textId="77777777" w:rsidR="00F76F8E" w:rsidRDefault="00BC21FB">
      <w:pPr>
        <w:rPr>
          <w:b/>
          <w:sz w:val="24"/>
          <w:szCs w:val="24"/>
          <w:u w:val="single"/>
        </w:rPr>
      </w:pPr>
      <w:r>
        <w:rPr>
          <w:b/>
          <w:sz w:val="24"/>
          <w:szCs w:val="24"/>
          <w:u w:val="single"/>
        </w:rPr>
        <w:t>Zahájení:</w:t>
      </w:r>
    </w:p>
    <w:p w14:paraId="36494731" w14:textId="77777777" w:rsidR="00F76F8E" w:rsidRDefault="00F76F8E">
      <w:pPr>
        <w:rPr>
          <w:b/>
          <w:sz w:val="24"/>
          <w:szCs w:val="24"/>
          <w:u w:val="single"/>
        </w:rPr>
      </w:pPr>
    </w:p>
    <w:p w14:paraId="343CFC91" w14:textId="77777777" w:rsidR="00F76F8E" w:rsidRDefault="00BC21FB">
      <w:r>
        <w:rPr>
          <w:b/>
        </w:rPr>
        <w:t>s 5+listem</w:t>
      </w:r>
    </w:p>
    <w:p w14:paraId="22B21162" w14:textId="77777777" w:rsidR="00F76F8E" w:rsidRDefault="00BC21FB">
      <w:r>
        <w:t>13-21b.</w:t>
      </w:r>
      <w:r>
        <w:tab/>
      </w:r>
      <w:r>
        <w:tab/>
        <w:t>1v barvě 5-listu</w:t>
      </w:r>
    </w:p>
    <w:p w14:paraId="245193C0" w14:textId="77777777" w:rsidR="00F76F8E" w:rsidRDefault="00BC21FB">
      <w:r>
        <w:t>22+b.</w:t>
      </w:r>
      <w:r>
        <w:tab/>
      </w:r>
      <w:r>
        <w:tab/>
        <w:t>2♣</w:t>
      </w:r>
    </w:p>
    <w:p w14:paraId="689DFA99" w14:textId="77777777" w:rsidR="00F76F8E" w:rsidRDefault="00BC21FB">
      <w:r>
        <w:t>při 5-5, 6-6 dražíme nejdříve dražší barvu</w:t>
      </w:r>
    </w:p>
    <w:p w14:paraId="0FA3B539" w14:textId="77777777" w:rsidR="00F76F8E" w:rsidRDefault="00BC21FB">
      <w:r>
        <w:t>při 6-5, 7-5 nebo 7-6 dražíme nejdříve delší barvu</w:t>
      </w:r>
    </w:p>
    <w:p w14:paraId="166C05EE" w14:textId="77777777" w:rsidR="00F76F8E" w:rsidRDefault="00F76F8E"/>
    <w:p w14:paraId="492C341B" w14:textId="77777777" w:rsidR="00F76F8E" w:rsidRDefault="00BC21FB">
      <w:r>
        <w:rPr>
          <w:b/>
        </w:rPr>
        <w:t>bez 5-listu</w:t>
      </w:r>
    </w:p>
    <w:p w14:paraId="3FD7D5F0" w14:textId="77777777" w:rsidR="00F76F8E" w:rsidRDefault="00BC21FB">
      <w:r>
        <w:t>13-14b.</w:t>
      </w:r>
      <w:r>
        <w:tab/>
      </w:r>
      <w:r>
        <w:tab/>
        <w:t>1 v lepší levné</w:t>
      </w:r>
    </w:p>
    <w:p w14:paraId="563721C4" w14:textId="77777777" w:rsidR="00F76F8E" w:rsidRDefault="00BC21FB">
      <w:r>
        <w:t>15-17b.</w:t>
      </w:r>
      <w:r>
        <w:tab/>
      </w:r>
      <w:r>
        <w:tab/>
        <w:t>1</w:t>
      </w:r>
      <w:r>
        <w:rPr>
          <w:color w:val="000000"/>
        </w:rPr>
        <w:t>ʘ</w:t>
      </w:r>
    </w:p>
    <w:p w14:paraId="1C174448" w14:textId="77777777" w:rsidR="00F76F8E" w:rsidRDefault="00BC21FB">
      <w:r>
        <w:t>18-19b.</w:t>
      </w:r>
      <w:r>
        <w:tab/>
      </w:r>
      <w:r>
        <w:tab/>
        <w:t>1v lepší levné</w:t>
      </w:r>
    </w:p>
    <w:p w14:paraId="43A33D19" w14:textId="77777777" w:rsidR="00F76F8E" w:rsidRDefault="00BC21FB">
      <w:r>
        <w:t>20-21b.</w:t>
      </w:r>
      <w:r>
        <w:tab/>
      </w:r>
      <w:r>
        <w:tab/>
        <w:t>2</w:t>
      </w:r>
      <w:r>
        <w:rPr>
          <w:color w:val="000000"/>
        </w:rPr>
        <w:t>ʘ</w:t>
      </w:r>
    </w:p>
    <w:p w14:paraId="686BB1BC" w14:textId="77777777" w:rsidR="00F76F8E" w:rsidRDefault="00BC21FB">
      <w:r>
        <w:t>22-23b.</w:t>
      </w:r>
      <w:r>
        <w:tab/>
      </w:r>
      <w:r>
        <w:tab/>
        <w:t>1v lepší levné</w:t>
      </w:r>
    </w:p>
    <w:p w14:paraId="068E6858" w14:textId="77777777" w:rsidR="00F76F8E" w:rsidRDefault="00BC21FB">
      <w:r>
        <w:t xml:space="preserve">24b. </w:t>
      </w:r>
      <w:r>
        <w:tab/>
      </w:r>
      <w:r>
        <w:tab/>
        <w:t>2♣</w:t>
      </w:r>
    </w:p>
    <w:p w14:paraId="2045B2CA" w14:textId="77777777" w:rsidR="00F76F8E" w:rsidRDefault="00BC21FB">
      <w:r>
        <w:t>při 4-4 v levných zahajuji 1♦</w:t>
      </w:r>
    </w:p>
    <w:p w14:paraId="2CE8B96A" w14:textId="77777777" w:rsidR="00F76F8E" w:rsidRDefault="00BC21FB">
      <w:r>
        <w:t>při 3-3 v levných zahajuji 1♣</w:t>
      </w:r>
    </w:p>
    <w:p w14:paraId="771DDCAA" w14:textId="77777777" w:rsidR="00F76F8E" w:rsidRDefault="00F76F8E"/>
    <w:p w14:paraId="4FA758B2" w14:textId="77777777" w:rsidR="00F76F8E" w:rsidRDefault="00BC21FB">
      <w:r>
        <w:rPr>
          <w:b/>
          <w:sz w:val="24"/>
          <w:szCs w:val="24"/>
          <w:u w:val="single"/>
        </w:rPr>
        <w:t>Příklady:</w:t>
      </w:r>
    </w:p>
    <w:p w14:paraId="62029714" w14:textId="77777777" w:rsidR="00F76F8E" w:rsidRDefault="00BC21FB">
      <w:r>
        <w:t>1)</w:t>
      </w:r>
      <w:r>
        <w:tab/>
      </w:r>
      <w:r>
        <w:tab/>
        <w:t>2)</w:t>
      </w:r>
      <w:r>
        <w:tab/>
      </w:r>
      <w:r>
        <w:tab/>
        <w:t>3)</w:t>
      </w:r>
      <w:r>
        <w:tab/>
      </w:r>
      <w:r>
        <w:tab/>
        <w:t>4)</w:t>
      </w:r>
      <w:r>
        <w:tab/>
      </w:r>
      <w:r>
        <w:tab/>
        <w:t>5)</w:t>
      </w:r>
      <w:r>
        <w:tab/>
      </w:r>
      <w:r>
        <w:tab/>
        <w:t>6)</w:t>
      </w:r>
      <w:r>
        <w:tab/>
      </w:r>
      <w:r>
        <w:tab/>
        <w:t>7)</w:t>
      </w:r>
    </w:p>
    <w:p w14:paraId="186AC21E" w14:textId="77777777" w:rsidR="00F76F8E" w:rsidRDefault="00BC21FB">
      <w:r>
        <w:t>AQ72</w:t>
      </w:r>
      <w:r>
        <w:tab/>
      </w:r>
      <w:r>
        <w:tab/>
        <w:t>AJ108</w:t>
      </w:r>
      <w:r>
        <w:tab/>
      </w:r>
      <w:r>
        <w:tab/>
        <w:t>Q84</w:t>
      </w:r>
      <w:r>
        <w:tab/>
      </w:r>
      <w:r>
        <w:tab/>
        <w:t>KJ1052</w:t>
      </w:r>
      <w:r>
        <w:tab/>
      </w:r>
      <w:r>
        <w:tab/>
        <w:t>108</w:t>
      </w:r>
      <w:r>
        <w:tab/>
      </w:r>
      <w:r>
        <w:tab/>
        <w:t>KQ2</w:t>
      </w:r>
      <w:r>
        <w:tab/>
      </w:r>
      <w:r>
        <w:tab/>
        <w:t>10</w:t>
      </w:r>
    </w:p>
    <w:p w14:paraId="52A5C94C" w14:textId="77777777" w:rsidR="00F76F8E" w:rsidRDefault="00BC21FB">
      <w:r>
        <w:t>KJ</w:t>
      </w:r>
      <w:r>
        <w:tab/>
      </w:r>
      <w:r>
        <w:tab/>
        <w:t>J742</w:t>
      </w:r>
      <w:r>
        <w:tab/>
      </w:r>
      <w:r>
        <w:tab/>
        <w:t>K1075</w:t>
      </w:r>
      <w:r>
        <w:tab/>
      </w:r>
      <w:r>
        <w:tab/>
        <w:t>Q3</w:t>
      </w:r>
      <w:r>
        <w:tab/>
      </w:r>
      <w:r>
        <w:tab/>
        <w:t>A9532</w:t>
      </w:r>
      <w:r>
        <w:tab/>
      </w:r>
      <w:r>
        <w:tab/>
        <w:t>AJ1064</w:t>
      </w:r>
      <w:r>
        <w:tab/>
      </w:r>
      <w:r>
        <w:tab/>
        <w:t>KJ86</w:t>
      </w:r>
    </w:p>
    <w:p w14:paraId="3D283EA1" w14:textId="77777777" w:rsidR="00F76F8E" w:rsidRDefault="00BC21FB">
      <w:r>
        <w:t>QJ103</w:t>
      </w:r>
      <w:r>
        <w:tab/>
      </w:r>
      <w:r>
        <w:tab/>
        <w:t>964</w:t>
      </w:r>
      <w:r>
        <w:tab/>
      </w:r>
      <w:r>
        <w:tab/>
        <w:t>A73</w:t>
      </w:r>
      <w:r>
        <w:tab/>
      </w:r>
      <w:r>
        <w:tab/>
        <w:t>A1083</w:t>
      </w:r>
      <w:r>
        <w:tab/>
      </w:r>
      <w:r>
        <w:tab/>
        <w:t>QJ4</w:t>
      </w:r>
      <w:r>
        <w:tab/>
      </w:r>
      <w:r>
        <w:tab/>
        <w:t>AK</w:t>
      </w:r>
      <w:r>
        <w:tab/>
      </w:r>
      <w:r>
        <w:tab/>
        <w:t>QJ73</w:t>
      </w:r>
    </w:p>
    <w:p w14:paraId="4BF76E0B" w14:textId="77777777" w:rsidR="00F76F8E" w:rsidRDefault="00BC21FB">
      <w:r>
        <w:t>AK6</w:t>
      </w:r>
      <w:r>
        <w:tab/>
      </w:r>
      <w:r>
        <w:tab/>
        <w:t>AK</w:t>
      </w:r>
      <w:r>
        <w:tab/>
      </w:r>
      <w:r>
        <w:tab/>
        <w:t>KQ5</w:t>
      </w:r>
      <w:r>
        <w:tab/>
      </w:r>
      <w:r>
        <w:tab/>
        <w:t>K6</w:t>
      </w:r>
      <w:r>
        <w:tab/>
      </w:r>
      <w:r>
        <w:tab/>
        <w:t>J92</w:t>
      </w:r>
      <w:r>
        <w:tab/>
      </w:r>
      <w:r>
        <w:tab/>
        <w:t>KQJ</w:t>
      </w:r>
      <w:r>
        <w:tab/>
      </w:r>
      <w:r>
        <w:tab/>
        <w:t>AQ84</w:t>
      </w:r>
    </w:p>
    <w:p w14:paraId="6E4587BE" w14:textId="77777777" w:rsidR="00F76F8E" w:rsidRDefault="00F76F8E"/>
    <w:p w14:paraId="7C756580" w14:textId="77777777" w:rsidR="00F76F8E" w:rsidRDefault="00BC21FB">
      <w:pPr>
        <w:rPr>
          <w:b/>
          <w:sz w:val="36"/>
          <w:szCs w:val="36"/>
        </w:rPr>
      </w:pPr>
      <w:r>
        <w:t>2</w:t>
      </w:r>
      <w:r>
        <w:rPr>
          <w:color w:val="000000"/>
        </w:rPr>
        <w:t>ʘ</w:t>
      </w:r>
      <w:r>
        <w:tab/>
      </w:r>
      <w:r>
        <w:tab/>
        <w:t>1♦</w:t>
      </w:r>
      <w:r>
        <w:tab/>
      </w:r>
      <w:r>
        <w:tab/>
        <w:t>1♣</w:t>
      </w:r>
      <w:r>
        <w:tab/>
      </w:r>
      <w:r>
        <w:tab/>
        <w:t>1♠</w:t>
      </w:r>
      <w:r>
        <w:tab/>
      </w:r>
      <w:r>
        <w:tab/>
        <w:t>pas</w:t>
      </w:r>
      <w:r>
        <w:tab/>
      </w:r>
      <w:r>
        <w:tab/>
        <w:t>2♣</w:t>
      </w:r>
      <w:r>
        <w:tab/>
      </w:r>
      <w:r>
        <w:tab/>
        <w:t>1♦</w:t>
      </w:r>
    </w:p>
    <w:p w14:paraId="3EC3EBD7" w14:textId="77777777" w:rsidR="00F76F8E" w:rsidRDefault="00BC21FB">
      <w:pPr>
        <w:pageBreakBefore/>
        <w:jc w:val="center"/>
      </w:pPr>
      <w:r>
        <w:rPr>
          <w:b/>
          <w:sz w:val="36"/>
          <w:szCs w:val="36"/>
        </w:rPr>
        <w:lastRenderedPageBreak/>
        <w:t>8. lekce</w:t>
      </w:r>
      <w:r>
        <w:rPr>
          <w:b/>
          <w:sz w:val="36"/>
          <w:szCs w:val="36"/>
        </w:rPr>
        <w:tab/>
        <w:t>Bilancování a fit, princip dělení třemi</w:t>
      </w:r>
    </w:p>
    <w:p w14:paraId="7D3B792F" w14:textId="77777777" w:rsidR="00F76F8E" w:rsidRDefault="00BC21FB">
      <w:pPr>
        <w:ind w:firstLine="709"/>
        <w:jc w:val="both"/>
        <w:rPr>
          <w:b/>
          <w:sz w:val="24"/>
          <w:szCs w:val="24"/>
          <w:u w:val="single"/>
        </w:rPr>
      </w:pPr>
      <w:r>
        <w:t>Tato lekce je pokračováním předchozí. Naučíme v ní žáky odpovídat na zahájení a vysvětlíme základní principy systému. Je to jedna z nejdůležitějších lekcí v tomto roce, k jejímž plodům se budete muset mnohokrát vracet. První otázka odpovídajícího zní: Mám 7 bodů? Pokud ne, volba hlášky je jasná – pas. S minimálně sedmi body je třeba pokračovat v dražbě. Teď vysvětlíme svým svěřencům jeden ze základních pojmů licitace, kterým je fit. Je to alespoň osm karet ve spojených listech. Jestliže odpovídající objeví fit v barvě otevření, použije metodu dělení třemi pro svou odpověď. Sečte své body s minimem bodů partnera (tedy 13), připočte k nim pět bodů za fit a získaný součet vydělí třemi, zbytek z dělení vynuluje. Za každou kartu nad fit si připočte dva body navíc. Výsledkem je výše závazku. Když mu vyšlo např. 9 zbytek 1, pak draží tuto barvu na třetím stupni. Tento princip pojmenovávám jako princip rychlého fitu. Pokud fit podle zahájení partnera nemáme, poohlédnu se po dražbě další barvy na prvním stupni. Musí to být barva alespoň 4-listá. Pokud mám 5-list a minimálně 12 bodů dražím tuto barvu skokem. Takovouto barvu upřednostňuji před ostatními, sfitování má ale přednost i před touto možností. Pro dražbu skokem musí platit obě podmínky současně. Vysvětlíme, co je to skok. Nezapomeneme objasnit další důležitou zásadu systému, že dražba nové barvy je nepasovatelná, forsuje. Pojem gameforcing zatím nevysvětlujeme, musíme s ním počkat, až budou děti vědět, co je to manš. Když nemohu nabídnout barvu skokem nebo na prvním stupni, zjistím, jestli mám dost bodů pro dražbu na druhém stupni (podle hranic bezpečnosti) a pokud jich mám dost, mohu nabízet alespoň 4-listy i na druhém stupni. V dražbě však zbytečně neskáčeme. Skok bude od této lekce výrazem síly – u odpovídajícího je to 12 a více bodů. Pokud nemáme na lince fit a nemohu nabídnout novou barvu, dražím závazek bez trumfů podle zásad hranic bezpečnosti. Vše je třeba velmi důkladně probrat na konkrétních listech. Připravte si listy obsahující jednotlivá zahájení a konstruujte k nim listy pro odpověď. Nejdříve jim sami říkejte, co je správné dražit a postupně přenechávejte iniciativu dětem. Vštipte žákům tento algoritmus otázek: 1) mám 7 bodů, 2) máme fit, 3) mohu nabídnout novou barvu skokem, 4) mohu nabídnout novou barvu na prvním stupni, 5) mohu nabídnout novou barvu na druhém stupni, 6) bilancujte podle hranic bezpečnosti závazek bez trumfů. Zahajujte a odpovídejte s listy na zahájení jedna v drahé i levné a na 1</w:t>
      </w:r>
      <w:r>
        <w:rPr>
          <w:color w:val="000000"/>
        </w:rPr>
        <w:t>ʘ</w:t>
      </w:r>
      <w:r>
        <w:t xml:space="preserve"> a 2</w:t>
      </w:r>
      <w:r>
        <w:rPr>
          <w:color w:val="000000"/>
        </w:rPr>
        <w:t>ʘ</w:t>
      </w:r>
      <w:r>
        <w:t>. Pojmy fit a forcing musí všichni pochopit, aby se mohli pohnout dále. Metoda dělení třemi a bilancování listů bez fitu je základním kamenem tohoto jednoduchého způsobu dražby.</w:t>
      </w:r>
    </w:p>
    <w:p w14:paraId="6DA4F75C" w14:textId="77777777" w:rsidR="00F76F8E" w:rsidRDefault="00BC21FB">
      <w:r>
        <w:rPr>
          <w:b/>
          <w:sz w:val="24"/>
          <w:szCs w:val="24"/>
          <w:u w:val="single"/>
        </w:rPr>
        <w:t>Algoritmus pro první odpověď:</w:t>
      </w:r>
    </w:p>
    <w:p w14:paraId="6CB264DA" w14:textId="77777777" w:rsidR="00F76F8E" w:rsidRDefault="00BC21FB">
      <w:r>
        <w:t>1) Mám 7 bodů?</w:t>
      </w:r>
    </w:p>
    <w:p w14:paraId="12D3F6B6" w14:textId="77777777" w:rsidR="00F76F8E" w:rsidRDefault="00BC21FB">
      <w:r>
        <w:t>NE – pas</w:t>
      </w:r>
    </w:p>
    <w:p w14:paraId="68AC4CCD" w14:textId="77777777" w:rsidR="00F76F8E" w:rsidRDefault="00BC21FB">
      <w:r>
        <w:t>ANO – jdu na otázku 2</w:t>
      </w:r>
    </w:p>
    <w:p w14:paraId="350B4684" w14:textId="77777777" w:rsidR="00F76F8E" w:rsidRDefault="00F76F8E"/>
    <w:p w14:paraId="0C9CFAF7" w14:textId="77777777" w:rsidR="00F76F8E" w:rsidRDefault="00BC21FB">
      <w:r>
        <w:t>2) Našel jsem fit?</w:t>
      </w:r>
    </w:p>
    <w:p w14:paraId="7D54945E" w14:textId="77777777" w:rsidR="00F76F8E" w:rsidRDefault="00BC21FB">
      <w:r>
        <w:t>NE – jdu na otázku 3</w:t>
      </w:r>
    </w:p>
    <w:p w14:paraId="30CCD4A8" w14:textId="77777777" w:rsidR="00F76F8E" w:rsidRDefault="00BC21FB">
      <w:r>
        <w:t>ANO – pomocí metody dělení třemi dražím závazek na nejvyšší možné úrovni</w:t>
      </w:r>
    </w:p>
    <w:p w14:paraId="3D070A45" w14:textId="77777777" w:rsidR="00F76F8E" w:rsidRDefault="00F76F8E"/>
    <w:p w14:paraId="5221DFB8" w14:textId="77777777" w:rsidR="00F76F8E" w:rsidRDefault="00BC21FB">
      <w:r>
        <w:t>3) Mohu nabídnout novou barvu skokem (12 a více bodů a nejméně 5-list)?</w:t>
      </w:r>
    </w:p>
    <w:p w14:paraId="789069D6" w14:textId="77777777" w:rsidR="00F76F8E" w:rsidRDefault="00BC21FB">
      <w:r>
        <w:t>NE – jdu na otázku 4</w:t>
      </w:r>
    </w:p>
    <w:p w14:paraId="57392855" w14:textId="77777777" w:rsidR="00F76F8E" w:rsidRDefault="00BC21FB">
      <w:r>
        <w:t>ANO – dražím tuto barvu skokem</w:t>
      </w:r>
    </w:p>
    <w:p w14:paraId="46CD2CCE" w14:textId="77777777" w:rsidR="00F76F8E" w:rsidRDefault="00F76F8E"/>
    <w:p w14:paraId="483CB234" w14:textId="77777777" w:rsidR="00F76F8E" w:rsidRDefault="00BC21FB">
      <w:r>
        <w:t>4) Mohu nabídnout novou barvu na prvním stupni?</w:t>
      </w:r>
    </w:p>
    <w:p w14:paraId="5B8D46C9" w14:textId="77777777" w:rsidR="00F76F8E" w:rsidRDefault="00BC21FB">
      <w:r>
        <w:t>NE – jdu na otázku 5</w:t>
      </w:r>
    </w:p>
    <w:p w14:paraId="55E17B50" w14:textId="77777777" w:rsidR="00F76F8E" w:rsidRDefault="00BC21FB">
      <w:r>
        <w:t>ANO – nabídnu ji</w:t>
      </w:r>
    </w:p>
    <w:p w14:paraId="4644944A" w14:textId="77777777" w:rsidR="00F76F8E" w:rsidRDefault="00F76F8E"/>
    <w:p w14:paraId="4FF9A7C2" w14:textId="77777777" w:rsidR="00F76F8E" w:rsidRDefault="00BC21FB">
      <w:r>
        <w:t>5) Mohu nabídnout novou barvu na druhém stupni? (mám na to dost bodů)?</w:t>
      </w:r>
    </w:p>
    <w:p w14:paraId="37A5A541" w14:textId="77777777" w:rsidR="00F76F8E" w:rsidRDefault="00BC21FB">
      <w:r>
        <w:t>NE – dražím BT s použitím hranice bezpečnosti</w:t>
      </w:r>
    </w:p>
    <w:p w14:paraId="68C1780A" w14:textId="77777777" w:rsidR="00F76F8E" w:rsidRDefault="00BC21FB">
      <w:pPr>
        <w:rPr>
          <w:b/>
          <w:sz w:val="24"/>
          <w:szCs w:val="24"/>
          <w:u w:val="single"/>
        </w:rPr>
      </w:pPr>
      <w:r>
        <w:t>ANO – nabídnu ji</w:t>
      </w:r>
    </w:p>
    <w:p w14:paraId="61271822" w14:textId="77777777" w:rsidR="00F76F8E" w:rsidRDefault="00BC21FB">
      <w:r>
        <w:rPr>
          <w:b/>
          <w:sz w:val="24"/>
          <w:szCs w:val="24"/>
          <w:u w:val="single"/>
        </w:rPr>
        <w:t>První odpovědi v principech:</w:t>
      </w:r>
    </w:p>
    <w:p w14:paraId="33D5BDE6" w14:textId="77777777" w:rsidR="00F76F8E" w:rsidRDefault="00BC21FB">
      <w:r>
        <w:t>pas</w:t>
      </w:r>
      <w:r>
        <w:tab/>
      </w:r>
      <w:r>
        <w:tab/>
      </w:r>
      <w:r>
        <w:tab/>
        <w:t>0-6b.</w:t>
      </w:r>
    </w:p>
    <w:p w14:paraId="29E2E976" w14:textId="77777777" w:rsidR="00F76F8E" w:rsidRDefault="00BC21FB">
      <w:r>
        <w:t>barva partnera</w:t>
      </w:r>
      <w:r>
        <w:tab/>
      </w:r>
      <w:r>
        <w:tab/>
        <w:t>sfitování z bilance na základě dělení třemi</w:t>
      </w:r>
    </w:p>
    <w:p w14:paraId="01232398" w14:textId="77777777" w:rsidR="00F76F8E" w:rsidRDefault="00BC21FB">
      <w:r>
        <w:t>nová barva v pořadí</w:t>
      </w:r>
      <w:r>
        <w:tab/>
        <w:t>alespoň 4-list, 7+b. (na 2. stupni 10+b.), forcing na jedno kolo</w:t>
      </w:r>
    </w:p>
    <w:p w14:paraId="3C193BE3" w14:textId="77777777" w:rsidR="00F76F8E" w:rsidRDefault="00BC21FB">
      <w:r>
        <w:t>nová barva skokem</w:t>
      </w:r>
      <w:r>
        <w:tab/>
        <w:t>alespoň 5-list, 12+b., gameforcing</w:t>
      </w:r>
    </w:p>
    <w:p w14:paraId="2F1B39C0" w14:textId="77777777" w:rsidR="00F76F8E" w:rsidRDefault="00BC21FB">
      <w:r>
        <w:t>BT</w:t>
      </w:r>
      <w:r>
        <w:tab/>
      </w:r>
      <w:r>
        <w:tab/>
      </w:r>
      <w:r>
        <w:tab/>
        <w:t>dražba z bilance na základě hranic bezpečnosti</w:t>
      </w:r>
    </w:p>
    <w:p w14:paraId="4283483A" w14:textId="77777777" w:rsidR="00F76F8E" w:rsidRDefault="00F76F8E"/>
    <w:p w14:paraId="4176ABDE" w14:textId="77777777" w:rsidR="00F76F8E" w:rsidRDefault="00BC21FB">
      <w:r>
        <w:rPr>
          <w:b/>
          <w:sz w:val="24"/>
          <w:szCs w:val="24"/>
          <w:u w:val="single"/>
        </w:rPr>
        <w:t>Příklady dražby:</w:t>
      </w:r>
    </w:p>
    <w:p w14:paraId="00AC327A" w14:textId="77777777" w:rsidR="00F76F8E" w:rsidRDefault="00BC21FB">
      <w:r>
        <w:t>Zahajitel</w:t>
      </w:r>
      <w:r>
        <w:tab/>
        <w:t>Odpovídající</w:t>
      </w:r>
      <w:r>
        <w:tab/>
        <w:t>Dražba</w:t>
      </w:r>
      <w:r>
        <w:tab/>
      </w:r>
      <w:r>
        <w:tab/>
        <w:t>Zahajitel</w:t>
      </w:r>
      <w:r>
        <w:tab/>
        <w:t>Odpovídající</w:t>
      </w:r>
      <w:r>
        <w:tab/>
        <w:t>Dražba</w:t>
      </w:r>
    </w:p>
    <w:p w14:paraId="69192917" w14:textId="77777777" w:rsidR="00F76F8E" w:rsidRDefault="00BC21FB">
      <w:r>
        <w:t>KQ1083</w:t>
      </w:r>
      <w:r>
        <w:tab/>
      </w:r>
      <w:r>
        <w:tab/>
        <w:t>742</w:t>
      </w:r>
      <w:r>
        <w:tab/>
      </w:r>
      <w:r>
        <w:tab/>
        <w:t>1♠-3♥</w:t>
      </w:r>
      <w:r>
        <w:tab/>
      </w:r>
      <w:r>
        <w:tab/>
        <w:t>Q10</w:t>
      </w:r>
      <w:r>
        <w:tab/>
      </w:r>
      <w:r>
        <w:tab/>
        <w:t>J87</w:t>
      </w:r>
      <w:r>
        <w:tab/>
      </w:r>
      <w:r>
        <w:tab/>
        <w:t>1♣-1♥</w:t>
      </w:r>
    </w:p>
    <w:p w14:paraId="054A4F19" w14:textId="77777777" w:rsidR="00F76F8E" w:rsidRDefault="00BC21FB">
      <w:r>
        <w:t>AJ8</w:t>
      </w:r>
      <w:r>
        <w:tab/>
      </w:r>
      <w:r>
        <w:tab/>
        <w:t>Q752</w:t>
      </w:r>
      <w:r>
        <w:tab/>
      </w:r>
      <w:r>
        <w:tab/>
        <w:t>4♠-pas</w:t>
      </w:r>
      <w:r>
        <w:tab/>
      </w:r>
      <w:r>
        <w:tab/>
        <w:t>K742</w:t>
      </w:r>
      <w:r>
        <w:tab/>
      </w:r>
      <w:r>
        <w:tab/>
        <w:t>J1083</w:t>
      </w:r>
      <w:r>
        <w:tab/>
      </w:r>
      <w:r>
        <w:tab/>
        <w:t>2♥-pas</w:t>
      </w:r>
    </w:p>
    <w:p w14:paraId="0EC914B4" w14:textId="77777777" w:rsidR="00F76F8E" w:rsidRDefault="00BC21FB">
      <w:r>
        <w:t>A4</w:t>
      </w:r>
      <w:r>
        <w:tab/>
      </w:r>
      <w:r>
        <w:tab/>
        <w:t>K1097</w:t>
      </w:r>
      <w:r>
        <w:tab/>
      </w:r>
      <w:r>
        <w:tab/>
      </w:r>
      <w:r>
        <w:tab/>
      </w:r>
      <w:r>
        <w:tab/>
        <w:t>J103</w:t>
      </w:r>
      <w:r>
        <w:tab/>
      </w:r>
      <w:r>
        <w:tab/>
        <w:t>A64</w:t>
      </w:r>
    </w:p>
    <w:p w14:paraId="532BEDB8" w14:textId="77777777" w:rsidR="00F76F8E" w:rsidRDefault="00BC21FB">
      <w:pPr>
        <w:rPr>
          <w:b/>
          <w:sz w:val="36"/>
          <w:szCs w:val="36"/>
        </w:rPr>
      </w:pPr>
      <w:r>
        <w:t>Q73</w:t>
      </w:r>
      <w:r>
        <w:tab/>
      </w:r>
      <w:r>
        <w:tab/>
        <w:t>KJ</w:t>
      </w:r>
      <w:r>
        <w:tab/>
      </w:r>
      <w:r>
        <w:tab/>
      </w:r>
      <w:r>
        <w:tab/>
      </w:r>
      <w:r>
        <w:tab/>
        <w:t>AK64</w:t>
      </w:r>
      <w:r>
        <w:tab/>
      </w:r>
      <w:r>
        <w:tab/>
        <w:t>QJ5</w:t>
      </w:r>
    </w:p>
    <w:p w14:paraId="574B8BC0" w14:textId="77777777" w:rsidR="00F76F8E" w:rsidRDefault="00BC21FB">
      <w:pPr>
        <w:pageBreakBefore/>
        <w:jc w:val="center"/>
      </w:pPr>
      <w:r>
        <w:rPr>
          <w:b/>
          <w:sz w:val="36"/>
          <w:szCs w:val="36"/>
        </w:rPr>
        <w:lastRenderedPageBreak/>
        <w:t>9. lekce</w:t>
      </w:r>
      <w:r>
        <w:rPr>
          <w:b/>
          <w:sz w:val="36"/>
          <w:szCs w:val="36"/>
        </w:rPr>
        <w:tab/>
        <w:t>Princip rychlého sfitování</w:t>
      </w:r>
    </w:p>
    <w:p w14:paraId="083D31C6" w14:textId="77777777" w:rsidR="00F76F8E" w:rsidRDefault="00BC21FB">
      <w:pPr>
        <w:jc w:val="both"/>
      </w:pPr>
      <w:r>
        <w:tab/>
        <w:t>Pokračujeme v dražbě. Náš partner odpověděl a my jsme opět na řadě. Pokud sfitoval naši dražbu, je situace nejjednodušší. Můj partner dělil třemi součet svých bodů, body za fit a minimum, které jsem slíbil já. Za každé tři body, které mohu přidat navíc ke svému minimu znamenají jeden dražební stupeň výše. Body můžete mít figurové – ty co přebývají nad minimum (tedy 13b.) nebo za posílení fitu, váš partner počítal také minimum trumfů, za každý navíc si připočtěte dva body. Dostanete-li se na rezervu 3-5b., zadražte o stupeň výše, při rezervě 6-8b. dražte o dva stupně výše.</w:t>
      </w:r>
    </w:p>
    <w:p w14:paraId="2EAB376C" w14:textId="77777777" w:rsidR="00F76F8E" w:rsidRDefault="00BC21FB">
      <w:pPr>
        <w:jc w:val="both"/>
      </w:pPr>
      <w:r>
        <w:tab/>
        <w:t>Stejně budete postupovat, když vám partner nabídl ve své odpovědi barvu, ve které vidíte fit. Pokud ji nabídl bez skoku, počítejte, že má 4-list a 7 bodů, připočtěte své body, body za fit a vydělte třemi. Výsledek beze zbytku je výše závazku v barvě, v níž máte fit. Když vám partner v odpovědi nabídl barvu skokem, počítejte, že má 5-list a 12 bodů a postupujte stejně.</w:t>
      </w:r>
    </w:p>
    <w:p w14:paraId="7979F070" w14:textId="77777777" w:rsidR="00F76F8E" w:rsidRDefault="00BC21FB">
      <w:pPr>
        <w:jc w:val="both"/>
      </w:pPr>
      <w:r>
        <w:tab/>
        <w:t>Princip rychlého fitu je první, na co musíte pomyslet při vaší dražbě. Když jste odhalili fit, oznamte to partnerovi a dohodněte se na výši závazku.</w:t>
      </w:r>
    </w:p>
    <w:p w14:paraId="560A0075" w14:textId="77777777" w:rsidR="00F76F8E" w:rsidRDefault="00F76F8E">
      <w:pPr>
        <w:jc w:val="both"/>
      </w:pPr>
    </w:p>
    <w:p w14:paraId="58C06770" w14:textId="77777777" w:rsidR="00F76F8E" w:rsidRDefault="00BC21FB">
      <w:pPr>
        <w:jc w:val="both"/>
      </w:pPr>
      <w:r>
        <w:rPr>
          <w:b/>
          <w:bCs/>
          <w:sz w:val="24"/>
          <w:szCs w:val="24"/>
          <w:u w:val="single"/>
        </w:rPr>
        <w:t>Příklady:</w:t>
      </w:r>
    </w:p>
    <w:p w14:paraId="684D12D8" w14:textId="77777777" w:rsidR="00F76F8E" w:rsidRDefault="00F76F8E">
      <w:pPr>
        <w:jc w:val="both"/>
      </w:pPr>
    </w:p>
    <w:p w14:paraId="6FD8DC88" w14:textId="77777777" w:rsidR="00F76F8E" w:rsidRDefault="00BC21FB">
      <w:pPr>
        <w:jc w:val="both"/>
      </w:pPr>
      <w:r>
        <w:t>AQ1086</w:t>
      </w:r>
      <w:r>
        <w:tab/>
      </w:r>
      <w:r>
        <w:tab/>
        <w:t>A6</w:t>
      </w:r>
      <w:r>
        <w:tab/>
      </w:r>
      <w:r>
        <w:tab/>
        <w:t>Q1086</w:t>
      </w:r>
      <w:r>
        <w:tab/>
      </w:r>
      <w:r>
        <w:tab/>
        <w:t>Q754</w:t>
      </w:r>
    </w:p>
    <w:p w14:paraId="6D91351B" w14:textId="77777777" w:rsidR="00F76F8E" w:rsidRDefault="00BC21FB">
      <w:pPr>
        <w:jc w:val="both"/>
      </w:pPr>
      <w:r>
        <w:t>K53</w:t>
      </w:r>
      <w:r>
        <w:tab/>
      </w:r>
      <w:r>
        <w:tab/>
        <w:t>K1042</w:t>
      </w:r>
      <w:r>
        <w:tab/>
      </w:r>
      <w:r>
        <w:tab/>
        <w:t>KQJ106</w:t>
      </w:r>
      <w:r>
        <w:tab/>
      </w:r>
      <w:r>
        <w:tab/>
        <w:t>K1085</w:t>
      </w:r>
    </w:p>
    <w:p w14:paraId="76AF35A1" w14:textId="77777777" w:rsidR="00F76F8E" w:rsidRDefault="00BC21FB">
      <w:pPr>
        <w:jc w:val="both"/>
      </w:pPr>
      <w:r>
        <w:t>J10</w:t>
      </w:r>
      <w:r>
        <w:tab/>
      </w:r>
      <w:r>
        <w:tab/>
        <w:t>Q753</w:t>
      </w:r>
      <w:r>
        <w:tab/>
      </w:r>
      <w:r>
        <w:tab/>
        <w:t>A7</w:t>
      </w:r>
      <w:r>
        <w:tab/>
      </w:r>
      <w:r>
        <w:tab/>
        <w:t>Q9</w:t>
      </w:r>
    </w:p>
    <w:p w14:paraId="3AA96630" w14:textId="77777777" w:rsidR="00F76F8E" w:rsidRDefault="00BC21FB">
      <w:pPr>
        <w:jc w:val="both"/>
      </w:pPr>
      <w:r>
        <w:t>QJ4</w:t>
      </w:r>
      <w:r>
        <w:tab/>
      </w:r>
      <w:r>
        <w:tab/>
        <w:t>AK10</w:t>
      </w:r>
      <w:r>
        <w:tab/>
      </w:r>
      <w:r>
        <w:tab/>
        <w:t>KQ</w:t>
      </w:r>
      <w:r>
        <w:tab/>
      </w:r>
      <w:r>
        <w:tab/>
        <w:t>AQJ</w:t>
      </w:r>
    </w:p>
    <w:p w14:paraId="0FC20D4B" w14:textId="77777777" w:rsidR="00F76F8E" w:rsidRDefault="00F76F8E">
      <w:pPr>
        <w:jc w:val="both"/>
      </w:pPr>
    </w:p>
    <w:p w14:paraId="22849F29" w14:textId="77777777" w:rsidR="00F76F8E" w:rsidRDefault="00BC21FB">
      <w:pPr>
        <w:jc w:val="both"/>
      </w:pPr>
      <w:r>
        <w:t>K52</w:t>
      </w:r>
      <w:r>
        <w:tab/>
      </w:r>
      <w:r>
        <w:tab/>
        <w:t>K73</w:t>
      </w:r>
      <w:r>
        <w:tab/>
      </w:r>
      <w:r>
        <w:tab/>
        <w:t>KJ72</w:t>
      </w:r>
      <w:r>
        <w:tab/>
      </w:r>
      <w:r>
        <w:tab/>
        <w:t>1063</w:t>
      </w:r>
    </w:p>
    <w:p w14:paraId="54DAA21D" w14:textId="77777777" w:rsidR="00F76F8E" w:rsidRDefault="00BC21FB">
      <w:pPr>
        <w:jc w:val="both"/>
      </w:pPr>
      <w:r>
        <w:t>Q942</w:t>
      </w:r>
      <w:r>
        <w:tab/>
      </w:r>
      <w:r>
        <w:tab/>
        <w:t>Q53</w:t>
      </w:r>
      <w:r>
        <w:tab/>
      </w:r>
      <w:r>
        <w:tab/>
        <w:t>A</w:t>
      </w:r>
      <w:r>
        <w:tab/>
      </w:r>
      <w:r>
        <w:tab/>
        <w:t>QJ32</w:t>
      </w:r>
    </w:p>
    <w:p w14:paraId="628A118B" w14:textId="77777777" w:rsidR="00F76F8E" w:rsidRDefault="00BC21FB">
      <w:pPr>
        <w:jc w:val="both"/>
      </w:pPr>
      <w:r>
        <w:t>843</w:t>
      </w:r>
      <w:r>
        <w:tab/>
      </w:r>
      <w:r>
        <w:tab/>
        <w:t>K1096</w:t>
      </w:r>
      <w:r>
        <w:tab/>
      </w:r>
      <w:r>
        <w:tab/>
        <w:t>10642</w:t>
      </w:r>
      <w:r>
        <w:tab/>
      </w:r>
      <w:r>
        <w:tab/>
        <w:t>A86</w:t>
      </w:r>
    </w:p>
    <w:p w14:paraId="65CFE79F" w14:textId="77777777" w:rsidR="00F76F8E" w:rsidRDefault="00BC21FB">
      <w:pPr>
        <w:jc w:val="both"/>
      </w:pPr>
      <w:r>
        <w:t>K75</w:t>
      </w:r>
      <w:r>
        <w:tab/>
      </w:r>
      <w:r>
        <w:tab/>
        <w:t>873</w:t>
      </w:r>
      <w:r>
        <w:tab/>
      </w:r>
      <w:r>
        <w:tab/>
        <w:t>A753</w:t>
      </w:r>
      <w:r>
        <w:tab/>
      </w:r>
      <w:r>
        <w:tab/>
        <w:t>K103</w:t>
      </w:r>
    </w:p>
    <w:p w14:paraId="73F5AEB4" w14:textId="77777777" w:rsidR="00F76F8E" w:rsidRDefault="00F76F8E">
      <w:pPr>
        <w:jc w:val="both"/>
      </w:pPr>
    </w:p>
    <w:p w14:paraId="333C1778" w14:textId="77777777" w:rsidR="00F76F8E" w:rsidRDefault="00BC21FB">
      <w:pPr>
        <w:jc w:val="both"/>
      </w:pPr>
      <w:r>
        <w:t>1♠-2♠</w:t>
      </w:r>
      <w:r>
        <w:tab/>
      </w:r>
      <w:r>
        <w:tab/>
        <w:t>1</w:t>
      </w:r>
      <w:r>
        <w:rPr>
          <w:color w:val="000000"/>
        </w:rPr>
        <w:t>ʘ</w:t>
      </w:r>
      <w:r>
        <w:t>-2♦</w:t>
      </w:r>
      <w:r>
        <w:tab/>
      </w:r>
      <w:r>
        <w:tab/>
        <w:t>1♥-1♠</w:t>
      </w:r>
      <w:r>
        <w:tab/>
      </w:r>
      <w:r>
        <w:tab/>
        <w:t>1♣-1♥</w:t>
      </w:r>
    </w:p>
    <w:p w14:paraId="235D159C" w14:textId="77777777" w:rsidR="00F76F8E" w:rsidRDefault="00BC21FB">
      <w:pPr>
        <w:jc w:val="both"/>
      </w:pPr>
      <w:r>
        <w:t>pas</w:t>
      </w:r>
      <w:r>
        <w:tab/>
      </w:r>
      <w:r>
        <w:tab/>
        <w:t>3♦-pas</w:t>
      </w:r>
      <w:r>
        <w:tab/>
      </w:r>
      <w:r>
        <w:tab/>
        <w:t>3♠-4♠</w:t>
      </w:r>
      <w:r>
        <w:tab/>
      </w:r>
      <w:r>
        <w:tab/>
        <w:t>2♥-3♥</w:t>
      </w:r>
    </w:p>
    <w:p w14:paraId="4512D24B" w14:textId="77777777" w:rsidR="00F76F8E" w:rsidRDefault="00BC21FB">
      <w:pPr>
        <w:jc w:val="both"/>
        <w:rPr>
          <w:b/>
          <w:sz w:val="24"/>
          <w:szCs w:val="24"/>
          <w:u w:val="single"/>
        </w:rPr>
      </w:pPr>
      <w:r>
        <w:tab/>
      </w:r>
      <w:r>
        <w:tab/>
      </w:r>
      <w:r>
        <w:tab/>
      </w:r>
      <w:r>
        <w:tab/>
        <w:t>pas</w:t>
      </w:r>
      <w:r>
        <w:tab/>
      </w:r>
      <w:r>
        <w:tab/>
        <w:t>pas</w:t>
      </w:r>
    </w:p>
    <w:p w14:paraId="7E1A722A" w14:textId="77777777" w:rsidR="00F76F8E" w:rsidRDefault="00F76F8E">
      <w:pPr>
        <w:rPr>
          <w:b/>
          <w:sz w:val="24"/>
          <w:szCs w:val="24"/>
          <w:u w:val="single"/>
        </w:rPr>
      </w:pPr>
    </w:p>
    <w:p w14:paraId="579ABD2D" w14:textId="77777777" w:rsidR="00F76F8E" w:rsidRDefault="00F76F8E">
      <w:pPr>
        <w:rPr>
          <w:b/>
          <w:sz w:val="24"/>
          <w:szCs w:val="24"/>
          <w:u w:val="single"/>
        </w:rPr>
      </w:pPr>
    </w:p>
    <w:p w14:paraId="6658545E" w14:textId="77777777" w:rsidR="00F76F8E" w:rsidRDefault="00BC21FB">
      <w:r>
        <w:rPr>
          <w:b/>
          <w:sz w:val="24"/>
          <w:szCs w:val="24"/>
          <w:u w:val="single"/>
        </w:rPr>
        <w:t>Zásady další dražby:</w:t>
      </w:r>
    </w:p>
    <w:p w14:paraId="65A97F00" w14:textId="77777777" w:rsidR="00F76F8E" w:rsidRDefault="00BC21FB">
      <w:pPr>
        <w:jc w:val="both"/>
      </w:pPr>
      <w:r>
        <w:t>upravení výše sfitovaného závazku na základě rezervy</w:t>
      </w:r>
    </w:p>
    <w:p w14:paraId="327A0F92" w14:textId="77777777" w:rsidR="00F76F8E" w:rsidRDefault="00BC21FB">
      <w:r>
        <w:t>dražba barvy partnera ukazuje, že jsem nalezl fit</w:t>
      </w:r>
    </w:p>
    <w:p w14:paraId="0FB43573" w14:textId="77777777" w:rsidR="00F76F8E" w:rsidRDefault="00BC21FB">
      <w:pPr>
        <w:rPr>
          <w:sz w:val="36"/>
          <w:szCs w:val="36"/>
        </w:rPr>
      </w:pPr>
      <w:r>
        <w:t>sfitování z bilance na základě dělení třemi</w:t>
      </w:r>
    </w:p>
    <w:p w14:paraId="0F73355A" w14:textId="77777777" w:rsidR="00F76F8E" w:rsidRDefault="00BC21FB">
      <w:pPr>
        <w:pStyle w:val="Heading1"/>
        <w:pageBreakBefore/>
        <w:jc w:val="center"/>
      </w:pPr>
      <w:bookmarkStart w:id="3" w:name="__RefHeading__7_2008657408"/>
      <w:bookmarkEnd w:id="3"/>
      <w:r>
        <w:rPr>
          <w:color w:val="auto"/>
          <w:sz w:val="36"/>
          <w:szCs w:val="36"/>
        </w:rPr>
        <w:lastRenderedPageBreak/>
        <w:t>10. lekce</w:t>
      </w:r>
      <w:r>
        <w:rPr>
          <w:color w:val="auto"/>
          <w:sz w:val="36"/>
          <w:szCs w:val="36"/>
        </w:rPr>
        <w:tab/>
        <w:t>Opakování vlastní barvy zahajitelem ve druhém kole</w:t>
      </w:r>
    </w:p>
    <w:p w14:paraId="51D2767D" w14:textId="77777777" w:rsidR="00F76F8E" w:rsidRDefault="00BC21FB">
      <w:pPr>
        <w:ind w:firstLine="360"/>
        <w:jc w:val="both"/>
      </w:pPr>
      <w:r>
        <w:t>V této lekci budeme pokračovat v objasňování principů dražby. Poznali jsme, že když objevíme fit, zaměříme se v dražbě na tuto barvu. Budou to naše trumfy. Musím tedy oznámit partnerovi, která barva to je a jak vysoko můžeme hrát, když počítáme s jeho minimem. Partner pak může upravit výši závazku, když má rezervu, každé tři další body je jedna úroveň výše, přičemž body si počítáme i za karty nad fit (po dvou bodech).</w:t>
      </w:r>
    </w:p>
    <w:p w14:paraId="12188D7A" w14:textId="77777777" w:rsidR="00F76F8E" w:rsidRDefault="00BC21FB">
      <w:pPr>
        <w:ind w:firstLine="360"/>
        <w:jc w:val="both"/>
      </w:pPr>
      <w:r>
        <w:t>Nyní se podíváme, co dělat, když partner nesfitoval naši první barvu a nevidíme fit v jeho druhé nabízené barvě. Pokud mám alespoň 6-list ve své prvně nabízené barvě, budeme ji opakovat. Při 12-14 bodech bez skoku, při 15-18 bodech skokem a při 19-21 bodech dvojitým skokem. Oznámí tím partnerovi sílu listu i délku současně, pak bude na partnerovi, aby závazek uzavřel.</w:t>
      </w:r>
    </w:p>
    <w:p w14:paraId="52F842A8" w14:textId="77777777" w:rsidR="00F76F8E" w:rsidRDefault="00BC21FB">
      <w:pPr>
        <w:ind w:firstLine="360"/>
        <w:jc w:val="both"/>
      </w:pPr>
      <w:r>
        <w:t>Když 6-list nemáme, nabízíme další barvu, a pokud to nejde, dražíme bez trumfů. To bude ale programem následujících dvou lekcí. Zapamatujte si, že opakování vlastní barvy, pokud ji partner nesfitoval, znamená vždy o jednu kartu delší list.</w:t>
      </w:r>
    </w:p>
    <w:p w14:paraId="19220FDC" w14:textId="77777777" w:rsidR="00F76F8E" w:rsidRDefault="00BC21FB">
      <w:pPr>
        <w:ind w:firstLine="360"/>
        <w:jc w:val="both"/>
        <w:rPr>
          <w:b/>
          <w:sz w:val="24"/>
          <w:szCs w:val="24"/>
          <w:u w:val="single"/>
        </w:rPr>
      </w:pPr>
      <w:r>
        <w:t>Příklady dražby nechte nejprve samostatně vydražit dvojice (musíte mít tedy předmíchané krabice) a pak jim všem najednou ukažte, jak měla dražba správně vypadat. Může to být pojato jako soutěž, kdy si každá dvojice připíše jeden bod za dobrou dražbu. Tato soutěž může být dlouhodobá.</w:t>
      </w:r>
    </w:p>
    <w:p w14:paraId="4AC722D1" w14:textId="77777777" w:rsidR="00F76F8E" w:rsidRDefault="00F76F8E">
      <w:pPr>
        <w:rPr>
          <w:b/>
          <w:sz w:val="24"/>
          <w:szCs w:val="24"/>
          <w:u w:val="single"/>
        </w:rPr>
      </w:pPr>
    </w:p>
    <w:p w14:paraId="548F9918" w14:textId="77777777" w:rsidR="00F76F8E" w:rsidRDefault="00BC21FB">
      <w:r>
        <w:rPr>
          <w:b/>
          <w:sz w:val="24"/>
          <w:szCs w:val="24"/>
          <w:u w:val="single"/>
        </w:rPr>
        <w:t>Zásady další dražby:</w:t>
      </w:r>
    </w:p>
    <w:p w14:paraId="23F12083" w14:textId="77777777" w:rsidR="00F76F8E" w:rsidRDefault="00BC21FB">
      <w:r>
        <w:t>barva partnera</w:t>
      </w:r>
      <w:r>
        <w:tab/>
      </w:r>
      <w:r>
        <w:tab/>
      </w:r>
      <w:r>
        <w:tab/>
      </w:r>
      <w:r>
        <w:tab/>
        <w:t>sfitování z bilance na základě dělení třemi</w:t>
      </w:r>
    </w:p>
    <w:p w14:paraId="7478FF8D" w14:textId="77777777" w:rsidR="00F76F8E" w:rsidRDefault="00BC21FB">
      <w:r>
        <w:t>opakování vlastní barvy v pořadí</w:t>
      </w:r>
      <w:r>
        <w:tab/>
      </w:r>
      <w:r>
        <w:tab/>
        <w:t>zóna 13-15b., 6+list</w:t>
      </w:r>
    </w:p>
    <w:p w14:paraId="60F0CCBE" w14:textId="77777777" w:rsidR="00F76F8E" w:rsidRDefault="00BC21FB">
      <w:r>
        <w:t>opakování vlastní barvy skokem</w:t>
      </w:r>
      <w:r>
        <w:tab/>
      </w:r>
      <w:r>
        <w:tab/>
        <w:t>zóna 16-18b., 6+list</w:t>
      </w:r>
    </w:p>
    <w:p w14:paraId="10EB6D11" w14:textId="77777777" w:rsidR="00F76F8E" w:rsidRDefault="00BC21FB">
      <w:r>
        <w:t>opakování vlastní barvy dvojitým skokem</w:t>
      </w:r>
      <w:r>
        <w:tab/>
        <w:t>zóna 19-21b., 6+list</w:t>
      </w:r>
    </w:p>
    <w:p w14:paraId="32C3E910" w14:textId="77777777" w:rsidR="00F76F8E" w:rsidRDefault="00F76F8E">
      <w:pPr>
        <w:jc w:val="both"/>
      </w:pPr>
    </w:p>
    <w:p w14:paraId="20D0D405" w14:textId="77777777" w:rsidR="00F76F8E" w:rsidRDefault="00BC21FB">
      <w:pPr>
        <w:jc w:val="both"/>
      </w:pPr>
      <w:r>
        <w:rPr>
          <w:b/>
          <w:bCs/>
          <w:sz w:val="24"/>
          <w:szCs w:val="24"/>
          <w:u w:val="single"/>
        </w:rPr>
        <w:t>Příklady:</w:t>
      </w:r>
    </w:p>
    <w:p w14:paraId="0662890E" w14:textId="77777777" w:rsidR="00F76F8E" w:rsidRDefault="00BC21FB">
      <w:pPr>
        <w:jc w:val="both"/>
      </w:pPr>
      <w:r>
        <w:t>A2</w:t>
      </w:r>
      <w:r>
        <w:tab/>
      </w:r>
      <w:r>
        <w:tab/>
      </w:r>
      <w:r>
        <w:tab/>
        <w:t>842</w:t>
      </w:r>
      <w:r>
        <w:tab/>
      </w:r>
      <w:r>
        <w:tab/>
      </w:r>
      <w:r>
        <w:tab/>
        <w:t>A75</w:t>
      </w:r>
      <w:r>
        <w:tab/>
      </w:r>
      <w:r>
        <w:tab/>
      </w:r>
      <w:r>
        <w:tab/>
        <w:t>K84</w:t>
      </w:r>
      <w:r>
        <w:tab/>
      </w:r>
      <w:r>
        <w:tab/>
        <w:t>K53</w:t>
      </w:r>
    </w:p>
    <w:p w14:paraId="0D308B45" w14:textId="77777777" w:rsidR="00F76F8E" w:rsidRDefault="00BC21FB">
      <w:pPr>
        <w:jc w:val="both"/>
      </w:pPr>
      <w:r>
        <w:t>AK9863</w:t>
      </w:r>
      <w:r>
        <w:tab/>
      </w:r>
      <w:r>
        <w:tab/>
      </w:r>
      <w:r>
        <w:tab/>
        <w:t>A6</w:t>
      </w:r>
      <w:r>
        <w:tab/>
      </w:r>
      <w:r>
        <w:tab/>
      </w:r>
      <w:r>
        <w:tab/>
        <w:t>QJ</w:t>
      </w:r>
      <w:r>
        <w:tab/>
      </w:r>
      <w:r>
        <w:tab/>
      </w:r>
      <w:r>
        <w:tab/>
        <w:t>QJ10876</w:t>
      </w:r>
      <w:r>
        <w:tab/>
        <w:t>Q2</w:t>
      </w:r>
    </w:p>
    <w:p w14:paraId="1A5B9DDA" w14:textId="77777777" w:rsidR="00F76F8E" w:rsidRDefault="00BC21FB">
      <w:pPr>
        <w:jc w:val="both"/>
      </w:pPr>
      <w:r>
        <w:t>K85</w:t>
      </w:r>
      <w:r>
        <w:tab/>
      </w:r>
      <w:r>
        <w:tab/>
      </w:r>
      <w:r>
        <w:tab/>
        <w:t>KQ10873</w:t>
      </w:r>
      <w:r>
        <w:tab/>
      </w:r>
      <w:r>
        <w:tab/>
        <w:t>A</w:t>
      </w:r>
      <w:r>
        <w:tab/>
      </w:r>
      <w:r>
        <w:tab/>
      </w:r>
      <w:r>
        <w:tab/>
        <w:t>KJ10</w:t>
      </w:r>
      <w:r>
        <w:tab/>
      </w:r>
      <w:r>
        <w:tab/>
        <w:t>AKJ73</w:t>
      </w:r>
    </w:p>
    <w:p w14:paraId="47C3681F" w14:textId="77777777" w:rsidR="00F76F8E" w:rsidRDefault="00BC21FB">
      <w:pPr>
        <w:jc w:val="both"/>
      </w:pPr>
      <w:r>
        <w:t>Q10</w:t>
      </w:r>
      <w:r>
        <w:tab/>
      </w:r>
      <w:r>
        <w:tab/>
      </w:r>
      <w:r>
        <w:tab/>
        <w:t>KJ</w:t>
      </w:r>
      <w:r>
        <w:tab/>
      </w:r>
      <w:r>
        <w:tab/>
      </w:r>
      <w:r>
        <w:tab/>
        <w:t>AQJ8542</w:t>
      </w:r>
      <w:r>
        <w:tab/>
      </w:r>
      <w:r>
        <w:tab/>
        <w:t>A</w:t>
      </w:r>
      <w:r>
        <w:tab/>
      </w:r>
      <w:r>
        <w:tab/>
        <w:t>K42</w:t>
      </w:r>
    </w:p>
    <w:p w14:paraId="2E7E4262" w14:textId="77777777" w:rsidR="00F76F8E" w:rsidRDefault="00F76F8E">
      <w:pPr>
        <w:jc w:val="both"/>
      </w:pPr>
    </w:p>
    <w:p w14:paraId="3CC56A44" w14:textId="77777777" w:rsidR="00F76F8E" w:rsidRDefault="00BC21FB">
      <w:pPr>
        <w:jc w:val="both"/>
      </w:pPr>
      <w:r>
        <w:t>9874</w:t>
      </w:r>
      <w:r>
        <w:tab/>
      </w:r>
      <w:r>
        <w:tab/>
      </w:r>
      <w:r>
        <w:tab/>
        <w:t>KJ65</w:t>
      </w:r>
      <w:r>
        <w:tab/>
      </w:r>
      <w:r>
        <w:tab/>
      </w:r>
      <w:r>
        <w:tab/>
        <w:t>K83</w:t>
      </w:r>
      <w:r>
        <w:tab/>
      </w:r>
      <w:r>
        <w:tab/>
      </w:r>
      <w:r>
        <w:tab/>
        <w:t>Q103</w:t>
      </w:r>
      <w:r>
        <w:tab/>
      </w:r>
      <w:r>
        <w:tab/>
        <w:t>Q862</w:t>
      </w:r>
    </w:p>
    <w:p w14:paraId="7C8A832C" w14:textId="77777777" w:rsidR="00F76F8E" w:rsidRDefault="00BC21FB">
      <w:pPr>
        <w:jc w:val="both"/>
      </w:pPr>
      <w:r>
        <w:t>Q10</w:t>
      </w:r>
      <w:r>
        <w:tab/>
      </w:r>
      <w:r>
        <w:tab/>
      </w:r>
      <w:r>
        <w:tab/>
        <w:t>1074</w:t>
      </w:r>
      <w:r>
        <w:tab/>
      </w:r>
      <w:r>
        <w:tab/>
      </w:r>
      <w:r>
        <w:tab/>
        <w:t>10642</w:t>
      </w:r>
      <w:r>
        <w:tab/>
      </w:r>
      <w:r>
        <w:tab/>
      </w:r>
      <w:r>
        <w:tab/>
        <w:t>94</w:t>
      </w:r>
      <w:r>
        <w:tab/>
      </w:r>
      <w:r>
        <w:tab/>
        <w:t>A75</w:t>
      </w:r>
    </w:p>
    <w:p w14:paraId="68D73255" w14:textId="77777777" w:rsidR="00F76F8E" w:rsidRDefault="00BC21FB">
      <w:pPr>
        <w:jc w:val="both"/>
      </w:pPr>
      <w:r>
        <w:t>AJ3</w:t>
      </w:r>
      <w:r>
        <w:tab/>
      </w:r>
      <w:r>
        <w:tab/>
      </w:r>
      <w:r>
        <w:tab/>
        <w:t>J64</w:t>
      </w:r>
      <w:r>
        <w:tab/>
      </w:r>
      <w:r>
        <w:tab/>
      </w:r>
      <w:r>
        <w:tab/>
        <w:t>Q765</w:t>
      </w:r>
      <w:r>
        <w:tab/>
      </w:r>
      <w:r>
        <w:tab/>
      </w:r>
      <w:r>
        <w:tab/>
        <w:t>A853</w:t>
      </w:r>
      <w:r>
        <w:tab/>
      </w:r>
      <w:r>
        <w:tab/>
        <w:t>Q65</w:t>
      </w:r>
    </w:p>
    <w:p w14:paraId="22B2D0C1" w14:textId="77777777" w:rsidR="00F76F8E" w:rsidRDefault="00BC21FB">
      <w:pPr>
        <w:jc w:val="both"/>
      </w:pPr>
      <w:r>
        <w:t>K984</w:t>
      </w:r>
      <w:r>
        <w:tab/>
      </w:r>
      <w:r>
        <w:tab/>
      </w:r>
      <w:r>
        <w:tab/>
        <w:t>Q95</w:t>
      </w:r>
      <w:r>
        <w:tab/>
      </w:r>
      <w:r>
        <w:tab/>
      </w:r>
      <w:r>
        <w:tab/>
        <w:t>K7</w:t>
      </w:r>
      <w:r>
        <w:tab/>
      </w:r>
      <w:r>
        <w:tab/>
      </w:r>
      <w:r>
        <w:tab/>
        <w:t>J1064</w:t>
      </w:r>
      <w:r>
        <w:tab/>
      </w:r>
      <w:r>
        <w:tab/>
        <w:t>Q108</w:t>
      </w:r>
    </w:p>
    <w:p w14:paraId="40FF48D7" w14:textId="77777777" w:rsidR="00F76F8E" w:rsidRDefault="00F76F8E">
      <w:pPr>
        <w:jc w:val="both"/>
      </w:pPr>
    </w:p>
    <w:p w14:paraId="1C9A39F2" w14:textId="77777777" w:rsidR="00F76F8E" w:rsidRDefault="00BC21FB">
      <w:pPr>
        <w:jc w:val="both"/>
      </w:pPr>
      <w:r>
        <w:t>1♥-1♠</w:t>
      </w:r>
      <w:r>
        <w:tab/>
      </w:r>
      <w:r>
        <w:tab/>
      </w:r>
      <w:r>
        <w:tab/>
        <w:t>1♦-1♠</w:t>
      </w:r>
      <w:r>
        <w:tab/>
      </w:r>
      <w:r>
        <w:tab/>
      </w:r>
      <w:r>
        <w:tab/>
        <w:t>1♣-1♦</w:t>
      </w:r>
      <w:r>
        <w:tab/>
      </w:r>
      <w:r>
        <w:tab/>
      </w:r>
      <w:r>
        <w:tab/>
        <w:t>1♥-1</w:t>
      </w:r>
      <w:r>
        <w:rPr>
          <w:color w:val="000000"/>
        </w:rPr>
        <w:t>ʘ</w:t>
      </w:r>
      <w:r>
        <w:tab/>
      </w:r>
      <w:r>
        <w:tab/>
        <w:t>1♦-1♠</w:t>
      </w:r>
    </w:p>
    <w:p w14:paraId="63ADCA96" w14:textId="77777777" w:rsidR="00F76F8E" w:rsidRDefault="00BC21FB">
      <w:pPr>
        <w:jc w:val="both"/>
      </w:pPr>
      <w:r>
        <w:t>3♥-4♥</w:t>
      </w:r>
      <w:r>
        <w:tab/>
      </w:r>
      <w:r>
        <w:tab/>
      </w:r>
      <w:r>
        <w:tab/>
        <w:t>2♦-pas</w:t>
      </w:r>
      <w:r>
        <w:tab/>
      </w:r>
      <w:r>
        <w:tab/>
      </w:r>
      <w:r>
        <w:tab/>
        <w:t>3♣-pas</w:t>
      </w:r>
      <w:r>
        <w:tab/>
      </w:r>
      <w:r>
        <w:tab/>
      </w:r>
      <w:r>
        <w:tab/>
        <w:t>2♥-pas</w:t>
      </w:r>
      <w:r>
        <w:tab/>
      </w:r>
      <w:r>
        <w:tab/>
        <w:t>2</w:t>
      </w:r>
      <w:r>
        <w:rPr>
          <w:color w:val="000000"/>
        </w:rPr>
        <w:t>ʘ</w:t>
      </w:r>
      <w:r>
        <w:t>-3</w:t>
      </w:r>
      <w:r>
        <w:rPr>
          <w:color w:val="000000"/>
        </w:rPr>
        <w:t>ʘ</w:t>
      </w:r>
    </w:p>
    <w:p w14:paraId="1D41B5E2" w14:textId="77777777" w:rsidR="00F76F8E" w:rsidRDefault="00BC21FB">
      <w:pPr>
        <w:rPr>
          <w:b/>
        </w:rPr>
      </w:pPr>
      <w:r>
        <w:t>pas</w:t>
      </w:r>
      <w:r>
        <w:tab/>
      </w:r>
      <w:r>
        <w:tab/>
      </w:r>
      <w:r>
        <w:tab/>
      </w:r>
      <w:r>
        <w:tab/>
      </w:r>
      <w:r>
        <w:tab/>
      </w:r>
      <w:r>
        <w:tab/>
      </w:r>
      <w:r>
        <w:tab/>
      </w:r>
      <w:r>
        <w:tab/>
      </w:r>
      <w:r>
        <w:tab/>
      </w:r>
      <w:r>
        <w:tab/>
      </w:r>
      <w:r>
        <w:tab/>
        <w:t>pas</w:t>
      </w:r>
    </w:p>
    <w:p w14:paraId="7CEB6D53" w14:textId="77777777" w:rsidR="00F76F8E" w:rsidRDefault="00F76F8E">
      <w:pPr>
        <w:jc w:val="both"/>
        <w:rPr>
          <w:b/>
        </w:rPr>
      </w:pPr>
    </w:p>
    <w:p w14:paraId="6ECDFB44" w14:textId="77777777" w:rsidR="00F76F8E" w:rsidRDefault="00F76F8E">
      <w:pPr>
        <w:rPr>
          <w:b/>
        </w:rPr>
      </w:pPr>
    </w:p>
    <w:p w14:paraId="6F2D521E" w14:textId="77777777" w:rsidR="00F76F8E" w:rsidRDefault="00BC21FB">
      <w:pPr>
        <w:pStyle w:val="Heading1"/>
        <w:pageBreakBefore/>
        <w:jc w:val="center"/>
      </w:pPr>
      <w:bookmarkStart w:id="4" w:name="__RefHeading__9_2008657408"/>
      <w:bookmarkEnd w:id="4"/>
      <w:r>
        <w:rPr>
          <w:color w:val="auto"/>
          <w:sz w:val="36"/>
          <w:szCs w:val="36"/>
        </w:rPr>
        <w:lastRenderedPageBreak/>
        <w:t>11. lekce</w:t>
      </w:r>
      <w:r>
        <w:rPr>
          <w:color w:val="auto"/>
          <w:sz w:val="36"/>
          <w:szCs w:val="36"/>
        </w:rPr>
        <w:tab/>
        <w:t>Základní taktiky obránců</w:t>
      </w:r>
    </w:p>
    <w:p w14:paraId="38B430D3" w14:textId="77777777" w:rsidR="00F76F8E" w:rsidRDefault="00BC21FB">
      <w:pPr>
        <w:jc w:val="both"/>
      </w:pPr>
      <w:r>
        <w:rPr>
          <w:b/>
        </w:rPr>
        <w:tab/>
      </w:r>
      <w:r>
        <w:t>Ve čtvrté a páté lekci dostali nástroje pro zlepšení své hry útočníci a v této lekci by si měli na své přijít i obránci. Také jejich postupy by teď už měly být méně chaotické a náhodné, i když rady pro ně jsou spíše jen souhrnem doporučení než systémem. U každého z nich je nutno se zastavit a alespoň v hrubých rysech vysvětlit jeho účel. Vymezíme pravidla pro přidávání do zdvihu na druhém, třetím a čtvrtém místě a zásadu položení figury na figuru. V beztrumfových hrách doporučíme obráncům především vynášení od dlouhých barev a vracení se do barev svého partnera. V barevných hrách potom zásadu vynášení skrz sílu a využívání informací z odkrytého stolu. Souhrnem z rad je následující šestero</w:t>
      </w:r>
      <w:r>
        <w:rPr>
          <w:color w:val="000000"/>
        </w:rPr>
        <w:t>.</w:t>
      </w:r>
    </w:p>
    <w:p w14:paraId="73C1E617" w14:textId="77777777" w:rsidR="00F76F8E" w:rsidRDefault="00BC21FB">
      <w:pPr>
        <w:ind w:firstLine="708"/>
        <w:jc w:val="both"/>
        <w:rPr>
          <w:color w:val="000000"/>
        </w:rPr>
      </w:pPr>
      <w:r>
        <w:t>Pro každou z těchto rad zkonstruujte jeden nebo dva příklady:</w:t>
      </w:r>
    </w:p>
    <w:p w14:paraId="70A4FF95" w14:textId="77777777" w:rsidR="00F76F8E" w:rsidRDefault="00BC21FB">
      <w:pPr>
        <w:jc w:val="both"/>
        <w:rPr>
          <w:color w:val="000000"/>
        </w:rPr>
      </w:pPr>
      <w:r>
        <w:rPr>
          <w:color w:val="000000"/>
        </w:rPr>
        <w:t>1) Na druhém místě se skrčím, pokud nemohu vzít zdvih domů.</w:t>
      </w:r>
    </w:p>
    <w:p w14:paraId="04EDE175" w14:textId="77777777" w:rsidR="00F76F8E" w:rsidRDefault="00BC21FB">
      <w:pPr>
        <w:jc w:val="both"/>
        <w:rPr>
          <w:color w:val="000000"/>
        </w:rPr>
      </w:pPr>
      <w:r>
        <w:rPr>
          <w:color w:val="000000"/>
        </w:rPr>
        <w:tab/>
        <w:t>Neplýtvám zbytečně vysokými kartami, když nevím, co má hlavní hráč za lubem a ještě je tady partner. Pokud jsem ale druhý, mám dvě a více karet a jedna z nich je nejvyšší a na stole je poslední karta, tak ji samozřejmě položím.</w:t>
      </w:r>
    </w:p>
    <w:p w14:paraId="34EEEF64" w14:textId="77777777" w:rsidR="00F76F8E" w:rsidRDefault="00BC21FB">
      <w:pPr>
        <w:jc w:val="both"/>
        <w:rPr>
          <w:color w:val="000000"/>
        </w:rPr>
      </w:pPr>
      <w:r>
        <w:rPr>
          <w:color w:val="000000"/>
        </w:rPr>
        <w:t>2) Na třetím a čtvrtém místě přiložím nejvyšší, pokud mohu přebít zdvih vydražitele.</w:t>
      </w:r>
    </w:p>
    <w:p w14:paraId="4D629769" w14:textId="77777777" w:rsidR="00F76F8E" w:rsidRDefault="00BC21FB">
      <w:pPr>
        <w:jc w:val="both"/>
        <w:rPr>
          <w:color w:val="000000"/>
        </w:rPr>
      </w:pPr>
      <w:r>
        <w:rPr>
          <w:color w:val="000000"/>
        </w:rPr>
        <w:tab/>
        <w:t>Jsem poslední z naší dvojice, kdo může vzít zdvih, tak se o to pokusím. Zkonstruuji také příklad, kdy na stole je nejvyšší dáma a třetí hráč má v ruce krále a kluka. Která karta mu stačí na přebití, když stůl nedá dámu?</w:t>
      </w:r>
    </w:p>
    <w:p w14:paraId="5A5766F1" w14:textId="77777777" w:rsidR="00F76F8E" w:rsidRDefault="00BC21FB">
      <w:pPr>
        <w:jc w:val="both"/>
        <w:rPr>
          <w:color w:val="000000"/>
        </w:rPr>
      </w:pPr>
      <w:r>
        <w:rPr>
          <w:color w:val="000000"/>
        </w:rPr>
        <w:t>3) Na figuru položím vyšší figuru.</w:t>
      </w:r>
    </w:p>
    <w:p w14:paraId="6615168C" w14:textId="77777777" w:rsidR="00F76F8E" w:rsidRDefault="00BC21FB">
      <w:pPr>
        <w:jc w:val="both"/>
        <w:rPr>
          <w:color w:val="000000"/>
        </w:rPr>
      </w:pPr>
      <w:r>
        <w:rPr>
          <w:color w:val="000000"/>
        </w:rPr>
        <w:tab/>
        <w:t>Platí i pro druhé místo a tedy tato dvě pravidla jsou někdy v rozepři. Přednost má položení figury. Účelem je vyloudit z hlavního hráče dvě figury pomocí jedné (pokud budeme přebiti) nebo získat zdvih.</w:t>
      </w:r>
    </w:p>
    <w:p w14:paraId="520EE162" w14:textId="77777777" w:rsidR="00F76F8E" w:rsidRDefault="00BC21FB">
      <w:pPr>
        <w:jc w:val="both"/>
        <w:rPr>
          <w:color w:val="000000"/>
        </w:rPr>
      </w:pPr>
      <w:r>
        <w:rPr>
          <w:color w:val="000000"/>
        </w:rPr>
        <w:t>4) V beztrumfech vynáším do své nebo partnerovy.</w:t>
      </w:r>
    </w:p>
    <w:p w14:paraId="1FE9555B" w14:textId="77777777" w:rsidR="00F76F8E" w:rsidRDefault="00BC21FB">
      <w:pPr>
        <w:jc w:val="both"/>
        <w:rPr>
          <w:color w:val="000000"/>
        </w:rPr>
      </w:pPr>
      <w:r>
        <w:rPr>
          <w:color w:val="000000"/>
        </w:rPr>
        <w:tab/>
        <w:t>Je to základní taktika hry obrany, velmi se podobá strategii hlavního hráče. Beztrumfová hra je závod o to, kdo dřív uplatní malé karty v dlouhých barvách. Pokud partner dražil a já znám jeho dlouhou barvu, vynesu do ní. Když neznám partnerovu dlouhou barvu, vynesu od své nejdelší barvy.</w:t>
      </w:r>
    </w:p>
    <w:p w14:paraId="557C34FC" w14:textId="77777777" w:rsidR="00F76F8E" w:rsidRDefault="00BC21FB">
      <w:pPr>
        <w:jc w:val="both"/>
        <w:rPr>
          <w:color w:val="000000"/>
        </w:rPr>
      </w:pPr>
      <w:r>
        <w:rPr>
          <w:color w:val="000000"/>
        </w:rPr>
        <w:t>5) V barevné hře vynáším před stolem do jeho síly.</w:t>
      </w:r>
    </w:p>
    <w:p w14:paraId="190998D7" w14:textId="77777777" w:rsidR="00F76F8E" w:rsidRDefault="00BC21FB">
      <w:pPr>
        <w:jc w:val="both"/>
        <w:rPr>
          <w:color w:val="000000"/>
        </w:rPr>
      </w:pPr>
      <w:r>
        <w:rPr>
          <w:color w:val="000000"/>
        </w:rPr>
        <w:tab/>
        <w:t>Můj partner může mít střední figury, které tak uplatní.</w:t>
      </w:r>
    </w:p>
    <w:p w14:paraId="20393C29" w14:textId="77777777" w:rsidR="00F76F8E" w:rsidRDefault="00BC21FB">
      <w:pPr>
        <w:jc w:val="both"/>
        <w:rPr>
          <w:color w:val="000000"/>
        </w:rPr>
      </w:pPr>
      <w:r>
        <w:rPr>
          <w:color w:val="000000"/>
        </w:rPr>
        <w:t>6) V barevné hře vynáším za stolem do jeho slabosti.</w:t>
      </w:r>
    </w:p>
    <w:p w14:paraId="4EC5B262" w14:textId="77777777" w:rsidR="00F76F8E" w:rsidRDefault="00BC21FB">
      <w:pPr>
        <w:jc w:val="both"/>
        <w:rPr>
          <w:color w:val="000000"/>
        </w:rPr>
      </w:pPr>
      <w:r>
        <w:rPr>
          <w:color w:val="000000"/>
        </w:rPr>
        <w:tab/>
      </w:r>
      <w:r>
        <w:t>Na této partii můžete svým svěřencům předvést některé z probraných zásad:</w:t>
      </w:r>
    </w:p>
    <w:p w14:paraId="11592A01" w14:textId="77777777" w:rsidR="00F76F8E" w:rsidRDefault="00BC21FB">
      <w:pPr>
        <w:ind w:left="1416" w:firstLine="708"/>
        <w:jc w:val="both"/>
        <w:rPr>
          <w:color w:val="000000"/>
        </w:rPr>
      </w:pPr>
      <w:r>
        <w:rPr>
          <w:color w:val="000000"/>
        </w:rPr>
        <w:t>10952</w:t>
      </w:r>
    </w:p>
    <w:p w14:paraId="24AD1805" w14:textId="77777777" w:rsidR="00F76F8E" w:rsidRDefault="00BC21FB">
      <w:pPr>
        <w:jc w:val="both"/>
        <w:rPr>
          <w:color w:val="000000"/>
        </w:rPr>
      </w:pPr>
      <w:r>
        <w:rPr>
          <w:color w:val="000000"/>
        </w:rPr>
        <w:tab/>
      </w:r>
      <w:r>
        <w:rPr>
          <w:color w:val="000000"/>
        </w:rPr>
        <w:tab/>
      </w:r>
      <w:r>
        <w:rPr>
          <w:color w:val="000000"/>
        </w:rPr>
        <w:tab/>
        <w:t>AQ7</w:t>
      </w:r>
    </w:p>
    <w:p w14:paraId="1F7F3F60" w14:textId="77777777" w:rsidR="00F76F8E" w:rsidRDefault="00BC21FB">
      <w:pPr>
        <w:jc w:val="both"/>
        <w:rPr>
          <w:color w:val="000000"/>
        </w:rPr>
      </w:pPr>
      <w:r>
        <w:rPr>
          <w:color w:val="000000"/>
        </w:rPr>
        <w:tab/>
      </w:r>
      <w:r>
        <w:rPr>
          <w:color w:val="000000"/>
        </w:rPr>
        <w:tab/>
      </w:r>
      <w:r>
        <w:rPr>
          <w:color w:val="000000"/>
        </w:rPr>
        <w:tab/>
        <w:t>753</w:t>
      </w:r>
    </w:p>
    <w:p w14:paraId="6FAF0B42" w14:textId="77777777" w:rsidR="00F76F8E" w:rsidRDefault="00BC21FB">
      <w:pPr>
        <w:jc w:val="both"/>
        <w:rPr>
          <w:color w:val="000000"/>
        </w:rPr>
      </w:pPr>
      <w:r>
        <w:rPr>
          <w:color w:val="000000"/>
        </w:rPr>
        <w:tab/>
        <w:t>74</w:t>
      </w:r>
      <w:r>
        <w:rPr>
          <w:color w:val="000000"/>
        </w:rPr>
        <w:tab/>
      </w:r>
      <w:r>
        <w:rPr>
          <w:color w:val="000000"/>
        </w:rPr>
        <w:tab/>
        <w:t>Q82</w:t>
      </w:r>
      <w:r>
        <w:rPr>
          <w:color w:val="000000"/>
        </w:rPr>
        <w:tab/>
      </w:r>
      <w:r>
        <w:rPr>
          <w:color w:val="000000"/>
        </w:rPr>
        <w:tab/>
        <w:t>Q6</w:t>
      </w:r>
    </w:p>
    <w:p w14:paraId="294FC476" w14:textId="77777777" w:rsidR="00F76F8E" w:rsidRDefault="00BC21FB">
      <w:pPr>
        <w:jc w:val="both"/>
        <w:rPr>
          <w:color w:val="000000"/>
        </w:rPr>
      </w:pPr>
      <w:r>
        <w:rPr>
          <w:color w:val="000000"/>
        </w:rPr>
        <w:tab/>
        <w:t>983</w:t>
      </w:r>
      <w:r>
        <w:rPr>
          <w:color w:val="000000"/>
        </w:rPr>
        <w:tab/>
      </w:r>
      <w:r>
        <w:rPr>
          <w:color w:val="000000"/>
        </w:rPr>
        <w:tab/>
      </w:r>
      <w:r>
        <w:rPr>
          <w:color w:val="000000"/>
        </w:rPr>
        <w:tab/>
      </w:r>
      <w:r>
        <w:rPr>
          <w:color w:val="000000"/>
        </w:rPr>
        <w:tab/>
        <w:t>KJ42</w:t>
      </w:r>
    </w:p>
    <w:p w14:paraId="7430A27A" w14:textId="77777777" w:rsidR="00F76F8E" w:rsidRDefault="00BC21FB">
      <w:pPr>
        <w:jc w:val="both"/>
        <w:rPr>
          <w:color w:val="000000"/>
        </w:rPr>
      </w:pPr>
      <w:r>
        <w:rPr>
          <w:color w:val="000000"/>
        </w:rPr>
        <w:tab/>
        <w:t>AQ10</w:t>
      </w:r>
      <w:r>
        <w:rPr>
          <w:color w:val="000000"/>
        </w:rPr>
        <w:tab/>
      </w:r>
      <w:r>
        <w:rPr>
          <w:color w:val="000000"/>
        </w:rPr>
        <w:tab/>
      </w:r>
      <w:r>
        <w:rPr>
          <w:color w:val="000000"/>
        </w:rPr>
        <w:tab/>
      </w:r>
      <w:r>
        <w:rPr>
          <w:color w:val="000000"/>
        </w:rPr>
        <w:tab/>
        <w:t>864</w:t>
      </w:r>
    </w:p>
    <w:p w14:paraId="08D62AB2" w14:textId="77777777" w:rsidR="00F76F8E" w:rsidRDefault="00BC21FB">
      <w:pPr>
        <w:jc w:val="both"/>
        <w:rPr>
          <w:color w:val="000000"/>
        </w:rPr>
      </w:pPr>
      <w:r>
        <w:rPr>
          <w:color w:val="000000"/>
        </w:rPr>
        <w:tab/>
        <w:t>AKJ64</w:t>
      </w:r>
      <w:r>
        <w:rPr>
          <w:color w:val="000000"/>
        </w:rPr>
        <w:tab/>
      </w:r>
      <w:r>
        <w:rPr>
          <w:color w:val="000000"/>
        </w:rPr>
        <w:tab/>
        <w:t>AKJ83</w:t>
      </w:r>
      <w:r>
        <w:rPr>
          <w:color w:val="000000"/>
        </w:rPr>
        <w:tab/>
      </w:r>
      <w:r>
        <w:rPr>
          <w:color w:val="000000"/>
        </w:rPr>
        <w:tab/>
        <w:t>10975</w:t>
      </w:r>
    </w:p>
    <w:p w14:paraId="1B309242" w14:textId="77777777" w:rsidR="00F76F8E" w:rsidRDefault="00BC21FB">
      <w:pPr>
        <w:jc w:val="both"/>
        <w:rPr>
          <w:color w:val="000000"/>
        </w:rPr>
      </w:pPr>
      <w:r>
        <w:rPr>
          <w:color w:val="000000"/>
        </w:rPr>
        <w:tab/>
      </w:r>
      <w:r>
        <w:rPr>
          <w:color w:val="000000"/>
        </w:rPr>
        <w:tab/>
      </w:r>
      <w:r>
        <w:rPr>
          <w:color w:val="000000"/>
        </w:rPr>
        <w:tab/>
        <w:t>1065</w:t>
      </w:r>
      <w:r>
        <w:rPr>
          <w:color w:val="000000"/>
        </w:rPr>
        <w:tab/>
      </w:r>
    </w:p>
    <w:p w14:paraId="3167AC2B" w14:textId="77777777" w:rsidR="00F76F8E" w:rsidRDefault="00BC21FB">
      <w:pPr>
        <w:jc w:val="both"/>
        <w:rPr>
          <w:color w:val="000000"/>
        </w:rPr>
      </w:pPr>
      <w:r>
        <w:rPr>
          <w:color w:val="000000"/>
        </w:rPr>
        <w:tab/>
      </w:r>
      <w:r>
        <w:rPr>
          <w:color w:val="000000"/>
        </w:rPr>
        <w:tab/>
      </w:r>
      <w:r>
        <w:rPr>
          <w:color w:val="000000"/>
        </w:rPr>
        <w:tab/>
        <w:t>KJ92</w:t>
      </w:r>
      <w:r>
        <w:rPr>
          <w:color w:val="000000"/>
        </w:rPr>
        <w:tab/>
      </w:r>
    </w:p>
    <w:p w14:paraId="7144BE51" w14:textId="77777777" w:rsidR="00F76F8E" w:rsidRDefault="00BC21FB">
      <w:pPr>
        <w:jc w:val="both"/>
      </w:pPr>
      <w:r>
        <w:rPr>
          <w:color w:val="000000"/>
        </w:rPr>
        <w:tab/>
      </w:r>
      <w:r>
        <w:rPr>
          <w:color w:val="000000"/>
        </w:rPr>
        <w:tab/>
      </w:r>
      <w:r>
        <w:rPr>
          <w:color w:val="000000"/>
        </w:rPr>
        <w:tab/>
        <w:t>3</w:t>
      </w:r>
    </w:p>
    <w:p w14:paraId="75461B50" w14:textId="77777777" w:rsidR="00F76F8E" w:rsidRDefault="00BC21FB">
      <w:pPr>
        <w:jc w:val="both"/>
      </w:pPr>
      <w:r>
        <w:tab/>
        <w:t xml:space="preserve">Závazek 2♠, výnos ♣K. </w:t>
      </w:r>
    </w:p>
    <w:p w14:paraId="1D92CFDD" w14:textId="77777777" w:rsidR="00F76F8E" w:rsidRDefault="00BC21FB">
      <w:pPr>
        <w:jc w:val="both"/>
      </w:pPr>
      <w:r>
        <w:tab/>
        <w:t xml:space="preserve">Na tomto rozdání demonstrujte postupy obrany. Král vezme zdvih a ve druhém zdvihu nese obránce srdci skrz sílu stolu. </w:t>
      </w:r>
      <w:r>
        <w:rPr>
          <w:color w:val="000000"/>
        </w:rPr>
        <w:t xml:space="preserve">Partner bude moci vzít králem, když hlavní </w:t>
      </w:r>
      <w:r>
        <w:t>hráč položí dámu. Partner pak vynese do slabosti stolu káro, na které dá hlavní hráč kluka a Západ dámu a pokračuje v srdcích. Hlavní hráč bere esem, vytrumfuje a nese po vytrumfování další srdci. Západ poté, co se na srdci dostane do zdvihu, znovu vynese káro, čímž je závazek poražen. Obránci mají tři kára, tref a dvě srdce.</w:t>
      </w:r>
    </w:p>
    <w:p w14:paraId="243D183F" w14:textId="77777777" w:rsidR="00F76F8E" w:rsidRDefault="00BC21FB">
      <w:pPr>
        <w:jc w:val="both"/>
        <w:rPr>
          <w:color w:val="000000"/>
          <w:u w:val="single"/>
        </w:rPr>
      </w:pPr>
      <w:r>
        <w:tab/>
        <w:t>Nejdůležitější součástí lekce je ovšem přirozeně vlastní hra do soutěže, v níž budou stále úspěšnější ti, kteří budou lépe využívat teoreticky nabytých vědomostí v praxi.</w:t>
      </w:r>
    </w:p>
    <w:p w14:paraId="56D7DCE3" w14:textId="77777777" w:rsidR="00F76F8E" w:rsidRDefault="00F76F8E">
      <w:pPr>
        <w:rPr>
          <w:color w:val="000000"/>
          <w:u w:val="single"/>
        </w:rPr>
      </w:pPr>
    </w:p>
    <w:p w14:paraId="3241CC8E" w14:textId="77777777" w:rsidR="00F76F8E" w:rsidRDefault="00BC21FB">
      <w:r>
        <w:rPr>
          <w:color w:val="000000"/>
          <w:u w:val="single"/>
        </w:rPr>
        <w:t>Literatura:</w:t>
      </w:r>
      <w:r>
        <w:rPr>
          <w:color w:val="000000"/>
        </w:rPr>
        <w:tab/>
        <w:t>J. Hájek</w:t>
      </w:r>
      <w:r>
        <w:rPr>
          <w:color w:val="000000"/>
        </w:rPr>
        <w:tab/>
      </w:r>
      <w:r>
        <w:rPr>
          <w:color w:val="000000"/>
        </w:rPr>
        <w:tab/>
        <w:t>Bridžová školka</w:t>
      </w:r>
      <w:r>
        <w:rPr>
          <w:color w:val="000000"/>
        </w:rPr>
        <w:tab/>
      </w:r>
      <w:r>
        <w:rPr>
          <w:color w:val="000000"/>
        </w:rPr>
        <w:tab/>
        <w:t>16. lekce</w:t>
      </w:r>
    </w:p>
    <w:p w14:paraId="21512021" w14:textId="77777777" w:rsidR="00F76F8E" w:rsidRDefault="00BC21FB">
      <w:r>
        <w:tab/>
      </w:r>
      <w:r>
        <w:tab/>
        <w:t>E. Kaplan</w:t>
      </w:r>
      <w:r>
        <w:tab/>
        <w:t>Základy sehrávky</w:t>
      </w:r>
      <w:r>
        <w:tab/>
        <w:t>str. 25-28, 33-35</w:t>
      </w:r>
    </w:p>
    <w:p w14:paraId="404A62D6" w14:textId="77777777" w:rsidR="00F76F8E" w:rsidRDefault="00BC21FB">
      <w:r>
        <w:tab/>
      </w:r>
      <w:r>
        <w:tab/>
        <w:t>A. Sheinwold</w:t>
      </w:r>
      <w:r>
        <w:tab/>
        <w:t>Sehrávka</w:t>
      </w:r>
      <w:r>
        <w:tab/>
      </w:r>
      <w:r>
        <w:tab/>
        <w:t>str. 297-306</w:t>
      </w:r>
    </w:p>
    <w:p w14:paraId="00BE8536" w14:textId="77777777" w:rsidR="00F76F8E" w:rsidRDefault="00BC21FB">
      <w:r>
        <w:tab/>
      </w:r>
      <w:r>
        <w:tab/>
        <w:t>P. Mokráň</w:t>
      </w:r>
      <w:r>
        <w:tab/>
        <w:t>Bridž rýchlo a dobře</w:t>
      </w:r>
      <w:r>
        <w:tab/>
        <w:t>str. 256-267</w:t>
      </w:r>
    </w:p>
    <w:p w14:paraId="28091773" w14:textId="77777777" w:rsidR="00F76F8E" w:rsidRDefault="00BC21FB">
      <w:r>
        <w:tab/>
      </w:r>
      <w:r>
        <w:tab/>
        <w:t>J. Fišer</w:t>
      </w:r>
      <w:r>
        <w:tab/>
      </w:r>
      <w:r>
        <w:tab/>
      </w:r>
      <w:r>
        <w:rPr>
          <w:color w:val="000000"/>
        </w:rPr>
        <w:t>Jak se hraje bridž</w:t>
      </w:r>
      <w:r>
        <w:tab/>
      </w:r>
      <w:r>
        <w:tab/>
        <w:t>str. 61-67</w:t>
      </w:r>
    </w:p>
    <w:p w14:paraId="7FD55E68" w14:textId="77777777" w:rsidR="00F76F8E" w:rsidRDefault="00BC21FB">
      <w:r>
        <w:tab/>
      </w:r>
      <w:r>
        <w:tab/>
        <w:t>J. Sedlář</w:t>
      </w:r>
      <w:r>
        <w:tab/>
      </w:r>
      <w:r>
        <w:tab/>
        <w:t>Základy teorie bridže</w:t>
      </w:r>
      <w:r>
        <w:tab/>
        <w:t>str. 33-37</w:t>
      </w:r>
    </w:p>
    <w:p w14:paraId="3793BA00" w14:textId="77777777" w:rsidR="00F76F8E" w:rsidRDefault="00BC21FB">
      <w:pPr>
        <w:rPr>
          <w:b/>
        </w:rPr>
      </w:pPr>
      <w:r>
        <w:tab/>
      </w:r>
      <w:r>
        <w:tab/>
        <w:t>P. Cronier a spol.</w:t>
      </w:r>
      <w:r>
        <w:tab/>
        <w:t>Minibridž</w:t>
      </w:r>
      <w:r>
        <w:tab/>
      </w:r>
      <w:r>
        <w:tab/>
        <w:t>11., 19. lekce</w:t>
      </w:r>
    </w:p>
    <w:p w14:paraId="395357C2" w14:textId="77777777" w:rsidR="00F76F8E" w:rsidRDefault="00F76F8E">
      <w:pPr>
        <w:jc w:val="both"/>
        <w:rPr>
          <w:b/>
        </w:rPr>
      </w:pPr>
    </w:p>
    <w:p w14:paraId="4D5A8B70" w14:textId="77777777" w:rsidR="00F76F8E" w:rsidRDefault="00F76F8E">
      <w:pPr>
        <w:jc w:val="both"/>
        <w:rPr>
          <w:b/>
        </w:rPr>
      </w:pPr>
    </w:p>
    <w:p w14:paraId="25A418FD" w14:textId="77777777" w:rsidR="00F76F8E" w:rsidRDefault="00F76F8E">
      <w:pPr>
        <w:jc w:val="both"/>
        <w:rPr>
          <w:b/>
        </w:rPr>
      </w:pPr>
    </w:p>
    <w:p w14:paraId="235F5876" w14:textId="77777777" w:rsidR="00F76F8E" w:rsidRDefault="00BC21FB">
      <w:pPr>
        <w:pStyle w:val="Heading1"/>
        <w:pageBreakBefore/>
        <w:jc w:val="center"/>
        <w:rPr>
          <w:color w:val="000000"/>
        </w:rPr>
      </w:pPr>
      <w:bookmarkStart w:id="5" w:name="__RefHeading__11_2008657408"/>
      <w:bookmarkEnd w:id="5"/>
      <w:r>
        <w:rPr>
          <w:color w:val="auto"/>
          <w:sz w:val="36"/>
          <w:szCs w:val="36"/>
        </w:rPr>
        <w:lastRenderedPageBreak/>
        <w:t>12. lekce</w:t>
      </w:r>
      <w:r>
        <w:rPr>
          <w:color w:val="auto"/>
          <w:sz w:val="36"/>
          <w:szCs w:val="36"/>
        </w:rPr>
        <w:tab/>
        <w:t>Princip forcingu</w:t>
      </w:r>
    </w:p>
    <w:p w14:paraId="1BD16356" w14:textId="77777777" w:rsidR="00F76F8E" w:rsidRDefault="00BC21FB">
      <w:pPr>
        <w:ind w:firstLine="708"/>
        <w:rPr>
          <w:color w:val="000000"/>
        </w:rPr>
      </w:pPr>
      <w:r>
        <w:rPr>
          <w:color w:val="000000"/>
        </w:rPr>
        <w:t>Na počátku doporučuji na několika kvízech shrnout učivo předcházející lekce:</w:t>
      </w:r>
    </w:p>
    <w:p w14:paraId="4ADCA41F" w14:textId="77777777" w:rsidR="00F76F8E" w:rsidRDefault="00BC21FB">
      <w:pPr>
        <w:jc w:val="both"/>
        <w:rPr>
          <w:color w:val="000000"/>
        </w:rPr>
      </w:pPr>
      <w:r>
        <w:rPr>
          <w:color w:val="000000"/>
        </w:rPr>
        <w:t xml:space="preserve">1) Hraje se beztrumfový závazek, partner vynesl ♠7, která byla vzata domů vydražitelovým esem z ruky, nato vydražitel hodil ♦Q, ze stolu nepřebil a vy jste ji vzal esem. </w:t>
      </w:r>
    </w:p>
    <w:p w14:paraId="0D9116DA" w14:textId="77777777" w:rsidR="00F76F8E" w:rsidRDefault="00BC21FB">
      <w:pPr>
        <w:jc w:val="both"/>
        <w:rPr>
          <w:color w:val="000000"/>
        </w:rPr>
      </w:pPr>
      <w:r>
        <w:rPr>
          <w:color w:val="000000"/>
        </w:rPr>
        <w:t xml:space="preserve">Na stole jsou tyto karty: </w:t>
      </w:r>
      <w:r>
        <w:rPr>
          <w:color w:val="000000"/>
        </w:rPr>
        <w:tab/>
        <w:t xml:space="preserve">                 86             a v ruce máte: </w:t>
      </w:r>
      <w:r>
        <w:rPr>
          <w:color w:val="000000"/>
        </w:rPr>
        <w:tab/>
        <w:t>104</w:t>
      </w:r>
    </w:p>
    <w:p w14:paraId="122657A7" w14:textId="77777777" w:rsidR="00F76F8E" w:rsidRDefault="00BC21FB">
      <w:pPr>
        <w:jc w:val="both"/>
        <w:rPr>
          <w:color w:val="000000"/>
        </w:rPr>
      </w:pPr>
      <w:r>
        <w:rPr>
          <w:color w:val="000000"/>
        </w:rPr>
        <w:tab/>
      </w:r>
      <w:r>
        <w:rPr>
          <w:color w:val="000000"/>
        </w:rPr>
        <w:tab/>
      </w:r>
      <w:r>
        <w:rPr>
          <w:color w:val="000000"/>
        </w:rPr>
        <w:tab/>
        <w:t xml:space="preserve">                 AQ43</w:t>
      </w:r>
      <w:r>
        <w:rPr>
          <w:color w:val="000000"/>
        </w:rPr>
        <w:tab/>
      </w:r>
      <w:r>
        <w:rPr>
          <w:color w:val="000000"/>
        </w:rPr>
        <w:tab/>
        <w:t xml:space="preserve">      </w:t>
      </w:r>
      <w:r>
        <w:rPr>
          <w:color w:val="000000"/>
        </w:rPr>
        <w:tab/>
      </w:r>
      <w:r>
        <w:rPr>
          <w:color w:val="000000"/>
        </w:rPr>
        <w:tab/>
        <w:t>752</w:t>
      </w:r>
    </w:p>
    <w:p w14:paraId="63FD6CD2" w14:textId="77777777" w:rsidR="00F76F8E" w:rsidRDefault="00BC21FB">
      <w:pPr>
        <w:jc w:val="both"/>
        <w:rPr>
          <w:color w:val="000000"/>
        </w:rPr>
      </w:pPr>
      <w:r>
        <w:rPr>
          <w:color w:val="000000"/>
        </w:rPr>
        <w:tab/>
      </w:r>
      <w:r>
        <w:rPr>
          <w:color w:val="000000"/>
        </w:rPr>
        <w:tab/>
      </w:r>
      <w:r>
        <w:rPr>
          <w:color w:val="000000"/>
        </w:rPr>
        <w:tab/>
        <w:t xml:space="preserve">                 KJ10</w:t>
      </w:r>
      <w:r>
        <w:rPr>
          <w:color w:val="000000"/>
        </w:rPr>
        <w:tab/>
      </w:r>
      <w:r>
        <w:rPr>
          <w:color w:val="000000"/>
        </w:rPr>
        <w:tab/>
        <w:t xml:space="preserve">       </w:t>
      </w:r>
      <w:r>
        <w:rPr>
          <w:color w:val="000000"/>
        </w:rPr>
        <w:tab/>
      </w:r>
      <w:r>
        <w:rPr>
          <w:color w:val="000000"/>
        </w:rPr>
        <w:tab/>
        <w:t>9</w:t>
      </w:r>
    </w:p>
    <w:p w14:paraId="0C449540" w14:textId="77777777" w:rsidR="00F76F8E" w:rsidRDefault="00BC21FB">
      <w:pPr>
        <w:jc w:val="both"/>
        <w:rPr>
          <w:color w:val="000000"/>
        </w:rPr>
      </w:pPr>
      <w:r>
        <w:rPr>
          <w:color w:val="000000"/>
        </w:rPr>
        <w:tab/>
      </w:r>
      <w:r>
        <w:rPr>
          <w:color w:val="000000"/>
        </w:rPr>
        <w:tab/>
      </w:r>
      <w:r>
        <w:rPr>
          <w:color w:val="000000"/>
        </w:rPr>
        <w:tab/>
        <w:t xml:space="preserve">                 K3</w:t>
      </w:r>
      <w:r>
        <w:rPr>
          <w:color w:val="000000"/>
        </w:rPr>
        <w:tab/>
      </w:r>
      <w:r>
        <w:rPr>
          <w:color w:val="000000"/>
        </w:rPr>
        <w:tab/>
        <w:t xml:space="preserve">        </w:t>
      </w:r>
      <w:r>
        <w:rPr>
          <w:color w:val="000000"/>
        </w:rPr>
        <w:tab/>
      </w:r>
      <w:r>
        <w:rPr>
          <w:color w:val="000000"/>
        </w:rPr>
        <w:tab/>
        <w:t>QJ1084</w:t>
      </w:r>
    </w:p>
    <w:p w14:paraId="3E1E6D60" w14:textId="77777777" w:rsidR="00F76F8E" w:rsidRDefault="00BC21FB">
      <w:pPr>
        <w:jc w:val="both"/>
        <w:rPr>
          <w:color w:val="000000"/>
        </w:rPr>
      </w:pPr>
      <w:r>
        <w:rPr>
          <w:color w:val="000000"/>
        </w:rPr>
        <w:t>Co ponesete?</w:t>
      </w:r>
    </w:p>
    <w:p w14:paraId="3056CD66" w14:textId="77777777" w:rsidR="00F76F8E" w:rsidRDefault="00F76F8E">
      <w:pPr>
        <w:jc w:val="both"/>
        <w:rPr>
          <w:color w:val="000000"/>
        </w:rPr>
      </w:pPr>
    </w:p>
    <w:p w14:paraId="0D128D83" w14:textId="77777777" w:rsidR="00F76F8E" w:rsidRDefault="00BC21FB">
      <w:pPr>
        <w:jc w:val="both"/>
        <w:rPr>
          <w:color w:val="000000"/>
        </w:rPr>
      </w:pPr>
      <w:r>
        <w:rPr>
          <w:color w:val="000000"/>
        </w:rPr>
        <w:t xml:space="preserve">2) Vynesl jste ♥4, kterou vzal vydražitel králem z ruky. Ten potom vynesl ♦5. Co přiložíte, máte-li tyto karty: </w:t>
      </w:r>
      <w:r>
        <w:rPr>
          <w:color w:val="000000"/>
        </w:rPr>
        <w:tab/>
      </w:r>
      <w:r>
        <w:rPr>
          <w:color w:val="000000"/>
        </w:rPr>
        <w:tab/>
      </w:r>
      <w:r>
        <w:rPr>
          <w:color w:val="000000"/>
        </w:rPr>
        <w:tab/>
        <w:t>J73</w:t>
      </w:r>
    </w:p>
    <w:p w14:paraId="1BCB8AB2" w14:textId="77777777" w:rsidR="00F76F8E" w:rsidRDefault="00BC21FB">
      <w:pPr>
        <w:ind w:left="1416" w:firstLine="708"/>
        <w:rPr>
          <w:color w:val="000000"/>
        </w:rPr>
      </w:pPr>
      <w:r>
        <w:rPr>
          <w:color w:val="000000"/>
        </w:rPr>
        <w:t>AJ7</w:t>
      </w:r>
    </w:p>
    <w:p w14:paraId="6A9499AA" w14:textId="77777777" w:rsidR="00F76F8E" w:rsidRDefault="00BC21FB">
      <w:pPr>
        <w:ind w:left="1416" w:firstLine="708"/>
        <w:rPr>
          <w:color w:val="000000"/>
        </w:rPr>
      </w:pPr>
      <w:r>
        <w:rPr>
          <w:color w:val="000000"/>
        </w:rPr>
        <w:t>K82</w:t>
      </w:r>
    </w:p>
    <w:p w14:paraId="61D80824" w14:textId="77777777" w:rsidR="00F76F8E" w:rsidRDefault="00BC21FB">
      <w:pPr>
        <w:ind w:left="1416" w:firstLine="708"/>
        <w:rPr>
          <w:color w:val="000000"/>
        </w:rPr>
      </w:pPr>
      <w:r>
        <w:rPr>
          <w:color w:val="000000"/>
        </w:rPr>
        <w:t>Q104</w:t>
      </w:r>
    </w:p>
    <w:p w14:paraId="37BD30CF" w14:textId="77777777" w:rsidR="00F76F8E" w:rsidRDefault="00F76F8E">
      <w:pPr>
        <w:ind w:left="1416" w:firstLine="708"/>
        <w:rPr>
          <w:color w:val="000000"/>
        </w:rPr>
      </w:pPr>
    </w:p>
    <w:p w14:paraId="700645F8" w14:textId="77777777" w:rsidR="00F76F8E" w:rsidRDefault="00BC21FB">
      <w:pPr>
        <w:rPr>
          <w:color w:val="000000"/>
        </w:rPr>
      </w:pPr>
      <w:r>
        <w:rPr>
          <w:color w:val="000000"/>
        </w:rPr>
        <w:t>3) Partner vynesl nejdříve ♥6, stůl přidal ♥4 a vy máte v srdcích tyto karty: Q72. Co přidáte do zdvihu?</w:t>
      </w:r>
    </w:p>
    <w:p w14:paraId="3BB733F4" w14:textId="77777777" w:rsidR="00F76F8E" w:rsidRDefault="00F76F8E">
      <w:pPr>
        <w:rPr>
          <w:color w:val="000000"/>
        </w:rPr>
      </w:pPr>
    </w:p>
    <w:p w14:paraId="7E50F107" w14:textId="77777777" w:rsidR="00F76F8E" w:rsidRDefault="00BC21FB">
      <w:pPr>
        <w:rPr>
          <w:color w:val="000000"/>
        </w:rPr>
      </w:pPr>
      <w:r>
        <w:rPr>
          <w:color w:val="000000"/>
        </w:rPr>
        <w:t xml:space="preserve">4) Partner z prvního výnosu proti čtyřem pikům vynesl ♥2, kterou jste vzal domů esem. Na stole je: </w:t>
      </w:r>
    </w:p>
    <w:p w14:paraId="023B8E23" w14:textId="77777777" w:rsidR="00F76F8E" w:rsidRDefault="00BC21FB">
      <w:pPr>
        <w:ind w:left="708"/>
        <w:rPr>
          <w:color w:val="000000"/>
        </w:rPr>
      </w:pPr>
      <w:r>
        <w:rPr>
          <w:color w:val="000000"/>
        </w:rPr>
        <w:t>QJ43</w:t>
      </w:r>
      <w:r>
        <w:rPr>
          <w:color w:val="000000"/>
        </w:rPr>
        <w:tab/>
      </w:r>
      <w:r>
        <w:rPr>
          <w:color w:val="000000"/>
        </w:rPr>
        <w:tab/>
        <w:t xml:space="preserve">a vy máte: </w:t>
      </w:r>
      <w:r>
        <w:rPr>
          <w:color w:val="000000"/>
        </w:rPr>
        <w:tab/>
      </w:r>
      <w:r>
        <w:rPr>
          <w:color w:val="000000"/>
        </w:rPr>
        <w:tab/>
        <w:t>752</w:t>
      </w:r>
      <w:r>
        <w:rPr>
          <w:color w:val="000000"/>
        </w:rPr>
        <w:tab/>
      </w:r>
      <w:r>
        <w:rPr>
          <w:color w:val="000000"/>
        </w:rPr>
        <w:tab/>
        <w:t>Co ponesete?</w:t>
      </w:r>
    </w:p>
    <w:p w14:paraId="41C87A1B" w14:textId="77777777" w:rsidR="00F76F8E" w:rsidRDefault="00BC21FB">
      <w:pPr>
        <w:ind w:firstLine="708"/>
        <w:rPr>
          <w:color w:val="000000"/>
        </w:rPr>
      </w:pPr>
      <w:r>
        <w:rPr>
          <w:color w:val="000000"/>
        </w:rPr>
        <w:t>QJ7</w:t>
      </w:r>
      <w:r>
        <w:rPr>
          <w:color w:val="000000"/>
        </w:rPr>
        <w:tab/>
      </w:r>
      <w:r>
        <w:rPr>
          <w:color w:val="000000"/>
        </w:rPr>
        <w:tab/>
      </w:r>
      <w:r>
        <w:rPr>
          <w:color w:val="000000"/>
        </w:rPr>
        <w:tab/>
        <w:t xml:space="preserve"> </w:t>
      </w:r>
      <w:r>
        <w:rPr>
          <w:color w:val="000000"/>
        </w:rPr>
        <w:tab/>
      </w:r>
      <w:r>
        <w:rPr>
          <w:color w:val="000000"/>
        </w:rPr>
        <w:tab/>
        <w:t>43</w:t>
      </w:r>
    </w:p>
    <w:p w14:paraId="430129CA" w14:textId="77777777" w:rsidR="00F76F8E" w:rsidRDefault="00BC21FB">
      <w:pPr>
        <w:ind w:firstLine="708"/>
        <w:rPr>
          <w:color w:val="000000"/>
        </w:rPr>
      </w:pPr>
      <w:r>
        <w:rPr>
          <w:color w:val="000000"/>
        </w:rPr>
        <w:t>63</w:t>
      </w:r>
      <w:r>
        <w:rPr>
          <w:color w:val="000000"/>
        </w:rPr>
        <w:tab/>
      </w:r>
      <w:r>
        <w:rPr>
          <w:color w:val="000000"/>
        </w:rPr>
        <w:tab/>
      </w:r>
      <w:r>
        <w:rPr>
          <w:color w:val="000000"/>
        </w:rPr>
        <w:tab/>
        <w:t xml:space="preserve"> </w:t>
      </w:r>
      <w:r>
        <w:rPr>
          <w:color w:val="000000"/>
        </w:rPr>
        <w:tab/>
      </w:r>
      <w:r>
        <w:rPr>
          <w:color w:val="000000"/>
        </w:rPr>
        <w:tab/>
        <w:t>1085</w:t>
      </w:r>
    </w:p>
    <w:p w14:paraId="1EACFBE8" w14:textId="77777777" w:rsidR="00F76F8E" w:rsidRDefault="00BC21FB">
      <w:pPr>
        <w:ind w:firstLine="708"/>
        <w:rPr>
          <w:color w:val="000000"/>
        </w:rPr>
      </w:pPr>
      <w:r>
        <w:rPr>
          <w:color w:val="000000"/>
        </w:rPr>
        <w:t>AQ2</w:t>
      </w:r>
      <w:r>
        <w:rPr>
          <w:color w:val="000000"/>
        </w:rPr>
        <w:tab/>
      </w:r>
      <w:r>
        <w:rPr>
          <w:color w:val="000000"/>
        </w:rPr>
        <w:tab/>
      </w:r>
      <w:r>
        <w:rPr>
          <w:color w:val="000000"/>
        </w:rPr>
        <w:tab/>
        <w:t xml:space="preserve"> </w:t>
      </w:r>
      <w:r>
        <w:rPr>
          <w:color w:val="000000"/>
        </w:rPr>
        <w:tab/>
      </w:r>
      <w:r>
        <w:rPr>
          <w:color w:val="000000"/>
        </w:rPr>
        <w:tab/>
        <w:t>K986</w:t>
      </w:r>
    </w:p>
    <w:p w14:paraId="6D48BEBB" w14:textId="77777777" w:rsidR="00F76F8E" w:rsidRDefault="00F76F8E">
      <w:pPr>
        <w:ind w:firstLine="708"/>
        <w:rPr>
          <w:color w:val="000000"/>
        </w:rPr>
      </w:pPr>
    </w:p>
    <w:p w14:paraId="1ACA08C4" w14:textId="77777777" w:rsidR="00F76F8E" w:rsidRDefault="00BC21FB">
      <w:pPr>
        <w:rPr>
          <w:color w:val="000000"/>
        </w:rPr>
      </w:pPr>
      <w:r>
        <w:rPr>
          <w:color w:val="000000"/>
        </w:rPr>
        <w:t>5) Partner z prvního výnosu dal ♦4, stůl ji přikryl dámou, vy máte v kárech: K103. Co položíte?</w:t>
      </w:r>
    </w:p>
    <w:p w14:paraId="53BF125B" w14:textId="77777777" w:rsidR="00F76F8E" w:rsidRDefault="00F76F8E">
      <w:pPr>
        <w:rPr>
          <w:color w:val="000000"/>
        </w:rPr>
      </w:pPr>
    </w:p>
    <w:p w14:paraId="64300E04" w14:textId="77777777" w:rsidR="00F76F8E" w:rsidRDefault="00BC21FB">
      <w:pPr>
        <w:rPr>
          <w:color w:val="000000"/>
        </w:rPr>
      </w:pPr>
      <w:r>
        <w:rPr>
          <w:color w:val="000000"/>
        </w:rPr>
        <w:t xml:space="preserve">6) Hrají se srdce a vy máte v ruce: </w:t>
      </w:r>
      <w:r>
        <w:rPr>
          <w:color w:val="000000"/>
        </w:rPr>
        <w:tab/>
        <w:t>AK</w:t>
      </w:r>
    </w:p>
    <w:p w14:paraId="22968AF1" w14:textId="77777777" w:rsidR="00F76F8E" w:rsidRDefault="00BC21FB">
      <w:pPr>
        <w:rPr>
          <w:color w:val="000000"/>
        </w:rPr>
      </w:pPr>
      <w:r>
        <w:rPr>
          <w:color w:val="000000"/>
        </w:rPr>
        <w:tab/>
      </w:r>
      <w:r>
        <w:rPr>
          <w:color w:val="000000"/>
        </w:rPr>
        <w:tab/>
      </w:r>
      <w:r>
        <w:rPr>
          <w:color w:val="000000"/>
        </w:rPr>
        <w:tab/>
        <w:t xml:space="preserve">     </w:t>
      </w:r>
      <w:r>
        <w:rPr>
          <w:color w:val="000000"/>
        </w:rPr>
        <w:tab/>
        <w:t>743</w:t>
      </w:r>
    </w:p>
    <w:p w14:paraId="045D1114" w14:textId="77777777" w:rsidR="00F76F8E" w:rsidRDefault="00BC21FB">
      <w:pPr>
        <w:rPr>
          <w:color w:val="000000"/>
        </w:rPr>
      </w:pPr>
      <w:r>
        <w:rPr>
          <w:color w:val="000000"/>
        </w:rPr>
        <w:tab/>
      </w:r>
      <w:r>
        <w:rPr>
          <w:color w:val="000000"/>
        </w:rPr>
        <w:tab/>
      </w:r>
      <w:r>
        <w:rPr>
          <w:color w:val="000000"/>
        </w:rPr>
        <w:tab/>
        <w:t xml:space="preserve">     </w:t>
      </w:r>
      <w:r>
        <w:rPr>
          <w:color w:val="000000"/>
        </w:rPr>
        <w:tab/>
        <w:t>10652</w:t>
      </w:r>
    </w:p>
    <w:p w14:paraId="0164D15C" w14:textId="77777777" w:rsidR="00F76F8E" w:rsidRDefault="00BC21FB">
      <w:pPr>
        <w:rPr>
          <w:color w:val="000000"/>
        </w:rPr>
      </w:pPr>
      <w:r>
        <w:rPr>
          <w:color w:val="000000"/>
        </w:rPr>
        <w:tab/>
      </w:r>
      <w:r>
        <w:rPr>
          <w:color w:val="000000"/>
        </w:rPr>
        <w:tab/>
      </w:r>
      <w:r>
        <w:rPr>
          <w:color w:val="000000"/>
        </w:rPr>
        <w:tab/>
        <w:t xml:space="preserve">     </w:t>
      </w:r>
      <w:r>
        <w:rPr>
          <w:color w:val="000000"/>
        </w:rPr>
        <w:tab/>
        <w:t>10852</w:t>
      </w:r>
    </w:p>
    <w:p w14:paraId="13C06687" w14:textId="77777777" w:rsidR="00F76F8E" w:rsidRDefault="00BC21FB">
      <w:pPr>
        <w:rPr>
          <w:color w:val="000000"/>
        </w:rPr>
      </w:pPr>
      <w:r>
        <w:rPr>
          <w:color w:val="000000"/>
        </w:rPr>
        <w:t xml:space="preserve">Vynesl jste ♠A a poté ještě ♠K. Co ponesete dále vidíte-li na stole toto: </w:t>
      </w:r>
      <w:r>
        <w:rPr>
          <w:color w:val="000000"/>
        </w:rPr>
        <w:tab/>
        <w:t>6</w:t>
      </w:r>
    </w:p>
    <w:p w14:paraId="572A140C" w14:textId="77777777" w:rsidR="00F76F8E" w:rsidRDefault="00BC21FB">
      <w:pPr>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AJ43</w:t>
      </w:r>
    </w:p>
    <w:p w14:paraId="044FEEE3" w14:textId="77777777" w:rsidR="00F76F8E" w:rsidRDefault="00BC21FB">
      <w:pPr>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Q107</w:t>
      </w:r>
    </w:p>
    <w:p w14:paraId="098C2015" w14:textId="77777777" w:rsidR="00F76F8E" w:rsidRDefault="00BC21FB">
      <w:pPr>
        <w:rPr>
          <w:color w:val="000000"/>
          <w:u w:val="single"/>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AQ3</w:t>
      </w:r>
    </w:p>
    <w:p w14:paraId="5FB78025" w14:textId="77777777" w:rsidR="00F76F8E" w:rsidRDefault="00BC21FB">
      <w:pPr>
        <w:rPr>
          <w:color w:val="000000"/>
        </w:rPr>
      </w:pPr>
      <w:r>
        <w:rPr>
          <w:color w:val="000000"/>
          <w:u w:val="single"/>
        </w:rPr>
        <w:t>Odpovědi:</w:t>
      </w:r>
    </w:p>
    <w:p w14:paraId="1DBC0654" w14:textId="77777777" w:rsidR="00F76F8E" w:rsidRDefault="00BC21FB">
      <w:pPr>
        <w:numPr>
          <w:ilvl w:val="0"/>
          <w:numId w:val="11"/>
        </w:numPr>
        <w:rPr>
          <w:color w:val="000000"/>
        </w:rPr>
      </w:pPr>
      <w:r>
        <w:rPr>
          <w:color w:val="000000"/>
        </w:rPr>
        <w:t>♠10 (vracím nejvyšší do barvy partnera)</w:t>
      </w:r>
    </w:p>
    <w:p w14:paraId="514B73CB" w14:textId="77777777" w:rsidR="00F76F8E" w:rsidRDefault="00BC21FB">
      <w:pPr>
        <w:numPr>
          <w:ilvl w:val="0"/>
          <w:numId w:val="11"/>
        </w:numPr>
        <w:rPr>
          <w:color w:val="000000"/>
        </w:rPr>
      </w:pPr>
      <w:r>
        <w:rPr>
          <w:color w:val="000000"/>
        </w:rPr>
        <w:t>♦2 (druhý malou)</w:t>
      </w:r>
    </w:p>
    <w:p w14:paraId="56A62430" w14:textId="77777777" w:rsidR="00F76F8E" w:rsidRDefault="00BC21FB">
      <w:pPr>
        <w:numPr>
          <w:ilvl w:val="0"/>
          <w:numId w:val="11"/>
        </w:numPr>
        <w:rPr>
          <w:color w:val="000000"/>
        </w:rPr>
      </w:pPr>
      <w:r>
        <w:rPr>
          <w:color w:val="000000"/>
        </w:rPr>
        <w:t>♥Q (třetí dá nejvyšší)</w:t>
      </w:r>
    </w:p>
    <w:p w14:paraId="3EC71F6D" w14:textId="77777777" w:rsidR="00F76F8E" w:rsidRDefault="00BC21FB">
      <w:pPr>
        <w:numPr>
          <w:ilvl w:val="0"/>
          <w:numId w:val="11"/>
        </w:numPr>
        <w:rPr>
          <w:color w:val="000000"/>
        </w:rPr>
      </w:pPr>
      <w:r>
        <w:rPr>
          <w:color w:val="000000"/>
        </w:rPr>
        <w:t>káro – do slabosti stolu</w:t>
      </w:r>
    </w:p>
    <w:p w14:paraId="780D7834" w14:textId="77777777" w:rsidR="00F76F8E" w:rsidRDefault="00BC21FB">
      <w:pPr>
        <w:numPr>
          <w:ilvl w:val="0"/>
          <w:numId w:val="11"/>
        </w:numPr>
        <w:rPr>
          <w:color w:val="000000"/>
        </w:rPr>
      </w:pPr>
      <w:r>
        <w:rPr>
          <w:color w:val="000000"/>
        </w:rPr>
        <w:t>krále – na honéra honéra</w:t>
      </w:r>
    </w:p>
    <w:p w14:paraId="37C95A67" w14:textId="77777777" w:rsidR="00F76F8E" w:rsidRDefault="00BC21FB">
      <w:pPr>
        <w:numPr>
          <w:ilvl w:val="0"/>
          <w:numId w:val="11"/>
        </w:numPr>
        <w:rPr>
          <w:b/>
        </w:rPr>
      </w:pPr>
      <w:r>
        <w:rPr>
          <w:color w:val="000000"/>
        </w:rPr>
        <w:t>tref – do síly stolu</w:t>
      </w:r>
    </w:p>
    <w:p w14:paraId="429DF078" w14:textId="77777777" w:rsidR="00F76F8E" w:rsidRDefault="00F76F8E">
      <w:pPr>
        <w:jc w:val="both"/>
        <w:rPr>
          <w:b/>
        </w:rPr>
      </w:pPr>
    </w:p>
    <w:p w14:paraId="401EF746" w14:textId="77777777" w:rsidR="00F76F8E" w:rsidRDefault="00BC21FB">
      <w:pPr>
        <w:ind w:firstLine="708"/>
        <w:jc w:val="both"/>
      </w:pPr>
      <w:r>
        <w:t>Pokud jsme nenašli v prvních dvou hláškách fit a nemůžeme teď partnerovi nabídnout 6-list v naší barvě, poohlédneme se po nabídce nové barvy. Dražíme ji na nejnižším možném stupni. Nabídku skokem jako gameforcing si necháme na vysvětlení až poté, kdy budou žáci vědět, co je to manše. Barva, kterou nabídneme, musí být nejméně 4-listá. Pokud jdeme na vyšší dražební stupeň, než se právě nacházíme, musíme dodržet hranici bezpečnosti. Nabídka nové barvy je vždy forcing. Je to další pevný princip naší dražby. Pro tento rok bez výjimek, a tak ho neustále připomínejte. Tady je několik příkladů k probrání při lekci.</w:t>
      </w:r>
    </w:p>
    <w:p w14:paraId="7F00FD6F" w14:textId="77777777" w:rsidR="00F76F8E" w:rsidRDefault="00BC21FB">
      <w:pPr>
        <w:jc w:val="both"/>
      </w:pPr>
      <w:r>
        <w:t>Příklady:</w:t>
      </w:r>
    </w:p>
    <w:p w14:paraId="640796B0" w14:textId="77777777" w:rsidR="00F76F8E" w:rsidRDefault="00F76F8E">
      <w:pPr>
        <w:jc w:val="both"/>
      </w:pPr>
    </w:p>
    <w:p w14:paraId="122CD873" w14:textId="77777777" w:rsidR="00F76F8E" w:rsidRDefault="00BC21FB">
      <w:pPr>
        <w:jc w:val="both"/>
      </w:pPr>
      <w:r>
        <w:t>AJ843</w:t>
      </w:r>
      <w:r>
        <w:tab/>
      </w:r>
      <w:r>
        <w:tab/>
      </w:r>
      <w:r>
        <w:tab/>
        <w:t>7</w:t>
      </w:r>
      <w:r>
        <w:tab/>
      </w:r>
      <w:r>
        <w:tab/>
      </w:r>
      <w:r>
        <w:tab/>
        <w:t>K5</w:t>
      </w:r>
      <w:r>
        <w:tab/>
      </w:r>
      <w:r>
        <w:tab/>
      </w:r>
      <w:r>
        <w:tab/>
        <w:t>1096</w:t>
      </w:r>
    </w:p>
    <w:p w14:paraId="5D786694" w14:textId="77777777" w:rsidR="00F76F8E" w:rsidRDefault="00BC21FB">
      <w:pPr>
        <w:jc w:val="both"/>
      </w:pPr>
      <w:r>
        <w:t>KQ86</w:t>
      </w:r>
      <w:r>
        <w:tab/>
      </w:r>
      <w:r>
        <w:tab/>
      </w:r>
      <w:r>
        <w:tab/>
        <w:t>A1065</w:t>
      </w:r>
      <w:r>
        <w:tab/>
      </w:r>
      <w:r>
        <w:tab/>
      </w:r>
      <w:r>
        <w:tab/>
        <w:t>QJ10</w:t>
      </w:r>
      <w:r>
        <w:tab/>
      </w:r>
      <w:r>
        <w:tab/>
      </w:r>
      <w:r>
        <w:tab/>
        <w:t>Q753</w:t>
      </w:r>
    </w:p>
    <w:p w14:paraId="6F041B72" w14:textId="77777777" w:rsidR="00F76F8E" w:rsidRDefault="00BC21FB">
      <w:pPr>
        <w:jc w:val="both"/>
      </w:pPr>
      <w:r>
        <w:t>J7</w:t>
      </w:r>
      <w:r>
        <w:tab/>
      </w:r>
      <w:r>
        <w:tab/>
      </w:r>
      <w:r>
        <w:tab/>
        <w:t>A62</w:t>
      </w:r>
      <w:r>
        <w:tab/>
      </w:r>
      <w:r>
        <w:tab/>
      </w:r>
      <w:r>
        <w:tab/>
        <w:t>AQ106</w:t>
      </w:r>
      <w:r>
        <w:tab/>
      </w:r>
      <w:r>
        <w:tab/>
      </w:r>
      <w:r>
        <w:tab/>
        <w:t>KJ</w:t>
      </w:r>
    </w:p>
    <w:p w14:paraId="0B9DE2E6" w14:textId="77777777" w:rsidR="00F76F8E" w:rsidRDefault="00BC21FB">
      <w:pPr>
        <w:jc w:val="both"/>
      </w:pPr>
      <w:r>
        <w:t>AQ</w:t>
      </w:r>
      <w:r>
        <w:tab/>
      </w:r>
      <w:r>
        <w:tab/>
      </w:r>
      <w:r>
        <w:tab/>
        <w:t>AKJ76</w:t>
      </w:r>
      <w:r>
        <w:tab/>
      </w:r>
      <w:r>
        <w:tab/>
      </w:r>
      <w:r>
        <w:tab/>
        <w:t>AK74</w:t>
      </w:r>
      <w:r>
        <w:tab/>
      </w:r>
      <w:r>
        <w:tab/>
      </w:r>
      <w:r>
        <w:tab/>
        <w:t>AQJ4</w:t>
      </w:r>
    </w:p>
    <w:p w14:paraId="4316360B" w14:textId="77777777" w:rsidR="00F76F8E" w:rsidRDefault="00F76F8E">
      <w:pPr>
        <w:jc w:val="both"/>
      </w:pPr>
    </w:p>
    <w:p w14:paraId="46242F71" w14:textId="77777777" w:rsidR="00F76F8E" w:rsidRDefault="00BC21FB">
      <w:pPr>
        <w:jc w:val="both"/>
      </w:pPr>
      <w:r>
        <w:t>Q5</w:t>
      </w:r>
      <w:r>
        <w:tab/>
      </w:r>
      <w:r>
        <w:tab/>
      </w:r>
      <w:r>
        <w:tab/>
        <w:t>KQ832</w:t>
      </w:r>
      <w:r>
        <w:tab/>
      </w:r>
      <w:r>
        <w:tab/>
      </w:r>
      <w:r>
        <w:tab/>
        <w:t>Q432</w:t>
      </w:r>
      <w:r>
        <w:tab/>
      </w:r>
      <w:r>
        <w:tab/>
      </w:r>
      <w:r>
        <w:tab/>
        <w:t>K843</w:t>
      </w:r>
    </w:p>
    <w:p w14:paraId="753CEE05" w14:textId="77777777" w:rsidR="00F76F8E" w:rsidRDefault="00BC21FB">
      <w:pPr>
        <w:jc w:val="both"/>
      </w:pPr>
      <w:r>
        <w:t>J1052</w:t>
      </w:r>
      <w:r>
        <w:tab/>
      </w:r>
      <w:r>
        <w:tab/>
      </w:r>
      <w:r>
        <w:tab/>
        <w:t>983</w:t>
      </w:r>
      <w:r>
        <w:tab/>
      </w:r>
      <w:r>
        <w:tab/>
      </w:r>
      <w:r>
        <w:tab/>
        <w:t>K5</w:t>
      </w:r>
      <w:r>
        <w:tab/>
      </w:r>
      <w:r>
        <w:tab/>
      </w:r>
      <w:r>
        <w:tab/>
        <w:t>J6</w:t>
      </w:r>
    </w:p>
    <w:p w14:paraId="3D842C34" w14:textId="77777777" w:rsidR="00F76F8E" w:rsidRDefault="00BC21FB">
      <w:pPr>
        <w:jc w:val="both"/>
      </w:pPr>
      <w:r>
        <w:t>K943</w:t>
      </w:r>
      <w:r>
        <w:tab/>
      </w:r>
      <w:r>
        <w:tab/>
      </w:r>
      <w:r>
        <w:tab/>
        <w:t>Q84</w:t>
      </w:r>
      <w:r>
        <w:tab/>
      </w:r>
      <w:r>
        <w:tab/>
      </w:r>
      <w:r>
        <w:tab/>
        <w:t>753</w:t>
      </w:r>
      <w:r>
        <w:tab/>
      </w:r>
      <w:r>
        <w:tab/>
      </w:r>
      <w:r>
        <w:tab/>
        <w:t>Q952</w:t>
      </w:r>
    </w:p>
    <w:p w14:paraId="12A0A06F" w14:textId="77777777" w:rsidR="00F76F8E" w:rsidRDefault="00BC21FB">
      <w:pPr>
        <w:jc w:val="both"/>
      </w:pPr>
      <w:r>
        <w:t>J98</w:t>
      </w:r>
      <w:r>
        <w:tab/>
      </w:r>
      <w:r>
        <w:tab/>
      </w:r>
      <w:r>
        <w:tab/>
        <w:t>83</w:t>
      </w:r>
      <w:r>
        <w:tab/>
      </w:r>
      <w:r>
        <w:tab/>
      </w:r>
      <w:r>
        <w:tab/>
        <w:t>Q862</w:t>
      </w:r>
      <w:r>
        <w:tab/>
      </w:r>
      <w:r>
        <w:tab/>
      </w:r>
      <w:r>
        <w:tab/>
        <w:t>K85</w:t>
      </w:r>
    </w:p>
    <w:p w14:paraId="37377820" w14:textId="77777777" w:rsidR="00F76F8E" w:rsidRDefault="00BC21FB">
      <w:pPr>
        <w:jc w:val="both"/>
      </w:pPr>
      <w:r>
        <w:t>1♠-1</w:t>
      </w:r>
      <w:r>
        <w:rPr>
          <w:color w:val="000000"/>
        </w:rPr>
        <w:t>ʘ</w:t>
      </w:r>
      <w:r>
        <w:tab/>
      </w:r>
      <w:r>
        <w:tab/>
      </w:r>
      <w:r>
        <w:tab/>
        <w:t>1♣-1♠</w:t>
      </w:r>
      <w:r>
        <w:tab/>
      </w:r>
      <w:r>
        <w:tab/>
      </w:r>
      <w:r>
        <w:tab/>
        <w:t>1♦-1♠</w:t>
      </w:r>
      <w:r>
        <w:tab/>
      </w:r>
      <w:r>
        <w:tab/>
      </w:r>
      <w:r>
        <w:tab/>
        <w:t>1♣-1♦</w:t>
      </w:r>
    </w:p>
    <w:p w14:paraId="66082722" w14:textId="77777777" w:rsidR="00F76F8E" w:rsidRDefault="00BC21FB">
      <w:pPr>
        <w:jc w:val="both"/>
      </w:pPr>
      <w:r>
        <w:t>2♥-3♥</w:t>
      </w:r>
      <w:r>
        <w:tab/>
      </w:r>
      <w:r>
        <w:tab/>
      </w:r>
      <w:r>
        <w:tab/>
        <w:t>2♥-2♠</w:t>
      </w:r>
      <w:r>
        <w:tab/>
      </w:r>
      <w:r>
        <w:tab/>
      </w:r>
      <w:r>
        <w:tab/>
        <w:t>2♣-3♣</w:t>
      </w:r>
      <w:r>
        <w:tab/>
      </w:r>
      <w:r>
        <w:tab/>
      </w:r>
      <w:r>
        <w:tab/>
        <w:t>1♥-1♠</w:t>
      </w:r>
    </w:p>
    <w:p w14:paraId="61D23671" w14:textId="77777777" w:rsidR="00F76F8E" w:rsidRDefault="00BC21FB">
      <w:pPr>
        <w:jc w:val="both"/>
      </w:pPr>
      <w:r>
        <w:t>pas</w:t>
      </w:r>
      <w:r>
        <w:tab/>
      </w:r>
      <w:r>
        <w:tab/>
      </w:r>
      <w:r>
        <w:tab/>
        <w:t>2</w:t>
      </w:r>
      <w:r>
        <w:rPr>
          <w:color w:val="000000"/>
        </w:rPr>
        <w:t>ʘ</w:t>
      </w:r>
      <w:r>
        <w:t>-pas</w:t>
      </w:r>
      <w:r>
        <w:tab/>
      </w:r>
      <w:r>
        <w:tab/>
      </w:r>
      <w:r>
        <w:tab/>
        <w:t>4♣-pas</w:t>
      </w:r>
      <w:r>
        <w:tab/>
      </w:r>
      <w:r>
        <w:tab/>
      </w:r>
      <w:r>
        <w:tab/>
        <w:t>1</w:t>
      </w:r>
      <w:r>
        <w:rPr>
          <w:color w:val="000000"/>
        </w:rPr>
        <w:t>ʘ</w:t>
      </w:r>
      <w:r>
        <w:t>-pas</w:t>
      </w:r>
    </w:p>
    <w:p w14:paraId="587F66E3" w14:textId="77777777" w:rsidR="00F76F8E" w:rsidRDefault="00F76F8E">
      <w:pPr>
        <w:jc w:val="both"/>
      </w:pPr>
    </w:p>
    <w:p w14:paraId="2A9B0A80" w14:textId="77777777" w:rsidR="00F76F8E" w:rsidRDefault="00F76F8E">
      <w:pPr>
        <w:jc w:val="both"/>
        <w:rPr>
          <w:b/>
        </w:rPr>
      </w:pPr>
    </w:p>
    <w:p w14:paraId="18EEA9E4" w14:textId="77777777" w:rsidR="00F76F8E" w:rsidRDefault="00BC21FB">
      <w:pPr>
        <w:jc w:val="both"/>
        <w:rPr>
          <w:b/>
        </w:rPr>
      </w:pPr>
      <w:r>
        <w:rPr>
          <w:b/>
        </w:rPr>
        <w:lastRenderedPageBreak/>
        <w:t>První příklad</w:t>
      </w:r>
      <w:r>
        <w:t>: Ukážeme, jak připočítáváme body za fit, nezapomeneme připomenout princip okamžitého fitu.</w:t>
      </w:r>
    </w:p>
    <w:p w14:paraId="16F85E0E" w14:textId="77777777" w:rsidR="00F76F8E" w:rsidRDefault="00BC21FB">
      <w:pPr>
        <w:jc w:val="both"/>
        <w:rPr>
          <w:b/>
        </w:rPr>
      </w:pPr>
      <w:r>
        <w:rPr>
          <w:b/>
        </w:rPr>
        <w:t>Druhý příklad</w:t>
      </w:r>
      <w:r>
        <w:t>: Nabídneme srdce, i když je partner svou dražbou popřel, dává to možnost dobře popsat partnerovi i mně své karty. Opakování piků znamená 5-list, další princip dražby – každé opakování barvy, kterou jsem již dražil, znamená o kartu více, než jsem původně slíbil. 2</w:t>
      </w:r>
      <w:r>
        <w:rPr>
          <w:color w:val="000000"/>
        </w:rPr>
        <w:t>ʘ</w:t>
      </w:r>
      <w:r>
        <w:t xml:space="preserve"> je opřeno o hranici bezpečnosti.</w:t>
      </w:r>
    </w:p>
    <w:p w14:paraId="513D0AD6" w14:textId="77777777" w:rsidR="00F76F8E" w:rsidRDefault="00BC21FB">
      <w:pPr>
        <w:jc w:val="both"/>
        <w:rPr>
          <w:b/>
        </w:rPr>
      </w:pPr>
      <w:r>
        <w:rPr>
          <w:b/>
        </w:rPr>
        <w:t>Třetí příklad</w:t>
      </w:r>
      <w:r>
        <w:t>: Hláška 2♣ říká také o kárech, že to byl alespoň 4-list, protože platí princip zahájení Lepší levná. Při vysvětlování vezměte jeden tref odpovídajícímu a dejte mu místo toho jedno káro, jestli přijdou žáci na to, že taková dražba ukazuje fit kárový.</w:t>
      </w:r>
    </w:p>
    <w:p w14:paraId="2DD5A616" w14:textId="77777777" w:rsidR="00F76F8E" w:rsidRDefault="00BC21FB">
      <w:pPr>
        <w:jc w:val="both"/>
      </w:pPr>
      <w:r>
        <w:rPr>
          <w:b/>
        </w:rPr>
        <w:t>Čtvrtý příklad</w:t>
      </w:r>
      <w:r>
        <w:t>: Nenalezneme-li fit, nezbývá než hrát bez trumfů.</w:t>
      </w:r>
    </w:p>
    <w:p w14:paraId="78515482" w14:textId="77777777" w:rsidR="00F76F8E" w:rsidRDefault="00F76F8E">
      <w:pPr>
        <w:jc w:val="both"/>
      </w:pPr>
    </w:p>
    <w:p w14:paraId="6323FA1B" w14:textId="77777777" w:rsidR="00F76F8E" w:rsidRDefault="00BC21FB">
      <w:pPr>
        <w:pStyle w:val="Heading1"/>
        <w:pageBreakBefore/>
        <w:jc w:val="center"/>
      </w:pPr>
      <w:bookmarkStart w:id="6" w:name="__RefHeading__13_2008657408"/>
      <w:bookmarkEnd w:id="6"/>
      <w:r>
        <w:rPr>
          <w:color w:val="auto"/>
          <w:sz w:val="36"/>
          <w:szCs w:val="36"/>
        </w:rPr>
        <w:lastRenderedPageBreak/>
        <w:t>13. lekce</w:t>
      </w:r>
      <w:r>
        <w:rPr>
          <w:color w:val="auto"/>
          <w:sz w:val="36"/>
          <w:szCs w:val="36"/>
        </w:rPr>
        <w:tab/>
        <w:t>Princip bilancování na základě hranic bezpečnosti</w:t>
      </w:r>
    </w:p>
    <w:p w14:paraId="763ED9D0" w14:textId="77777777" w:rsidR="00F76F8E" w:rsidRDefault="00BC21FB">
      <w:pPr>
        <w:jc w:val="both"/>
      </w:pPr>
      <w:r>
        <w:rPr>
          <w:b/>
        </w:rPr>
        <w:tab/>
      </w:r>
      <w:r>
        <w:t>Poslední příklad z minulé lekce je spojovacím mostem k této lekci. Zopakujeme základní postupy při konstruktivní dražbě. První zásadou je princip okamžitého fitu, pokud fit nemám, nabízím další barvu, kterou podle hranic bezpečnosti nabídnout mohu, taková hláška nesmí být zapasována, protože je to forcing, mohu také nabídnout svou již nabízenou barvu, pokud ji mám delší, než jsem původně slíbil, protože při takovéto dražbě ukazuji i své bodové ohraničení, je tato hláška pasovatelná. Když nic z toho nejde dražit, dražím hlášku bez trumfů na odpovídající úrovni při opírání se o hranici bezpečnosti. Tento postup je třeba neustále připomínat. Zde jsou další příklady k dražbě:</w:t>
      </w:r>
    </w:p>
    <w:p w14:paraId="6436F201" w14:textId="77777777" w:rsidR="00F76F8E" w:rsidRDefault="00F76F8E">
      <w:pPr>
        <w:jc w:val="both"/>
      </w:pPr>
    </w:p>
    <w:p w14:paraId="2AEEEA81" w14:textId="77777777" w:rsidR="00F76F8E" w:rsidRDefault="00BC21FB">
      <w:pPr>
        <w:jc w:val="both"/>
      </w:pPr>
      <w:r>
        <w:t>K10965</w:t>
      </w:r>
      <w:r>
        <w:tab/>
      </w:r>
      <w:r>
        <w:tab/>
      </w:r>
      <w:r>
        <w:tab/>
        <w:t>KQ106</w:t>
      </w:r>
      <w:r>
        <w:tab/>
      </w:r>
      <w:r>
        <w:tab/>
      </w:r>
      <w:r>
        <w:tab/>
        <w:t>A6</w:t>
      </w:r>
      <w:r>
        <w:tab/>
      </w:r>
      <w:r>
        <w:tab/>
      </w:r>
      <w:r>
        <w:tab/>
        <w:t>AQJ873</w:t>
      </w:r>
    </w:p>
    <w:p w14:paraId="2AA71E0C" w14:textId="77777777" w:rsidR="00F76F8E" w:rsidRDefault="00BC21FB">
      <w:pPr>
        <w:jc w:val="both"/>
      </w:pPr>
      <w:r>
        <w:t>A4</w:t>
      </w:r>
      <w:r>
        <w:tab/>
      </w:r>
      <w:r>
        <w:tab/>
      </w:r>
      <w:r>
        <w:tab/>
        <w:t>AK54</w:t>
      </w:r>
      <w:r>
        <w:tab/>
      </w:r>
      <w:r>
        <w:tab/>
      </w:r>
      <w:r>
        <w:tab/>
        <w:t>KQJ108</w:t>
      </w:r>
      <w:r>
        <w:tab/>
      </w:r>
      <w:r>
        <w:tab/>
      </w:r>
      <w:r>
        <w:tab/>
        <w:t>K</w:t>
      </w:r>
    </w:p>
    <w:p w14:paraId="68387B43" w14:textId="77777777" w:rsidR="00F76F8E" w:rsidRDefault="00BC21FB">
      <w:pPr>
        <w:jc w:val="both"/>
      </w:pPr>
      <w:r>
        <w:t>QJ6</w:t>
      </w:r>
      <w:r>
        <w:tab/>
      </w:r>
      <w:r>
        <w:tab/>
      </w:r>
      <w:r>
        <w:tab/>
        <w:t>AQ</w:t>
      </w:r>
      <w:r>
        <w:tab/>
      </w:r>
      <w:r>
        <w:tab/>
      </w:r>
      <w:r>
        <w:tab/>
        <w:t>A86</w:t>
      </w:r>
      <w:r>
        <w:tab/>
      </w:r>
      <w:r>
        <w:tab/>
      </w:r>
      <w:r>
        <w:tab/>
        <w:t>Q106</w:t>
      </w:r>
    </w:p>
    <w:p w14:paraId="59DDAF6D" w14:textId="77777777" w:rsidR="00F76F8E" w:rsidRDefault="00BC21FB">
      <w:pPr>
        <w:jc w:val="both"/>
      </w:pPr>
      <w:r>
        <w:t>KJ5</w:t>
      </w:r>
      <w:r>
        <w:tab/>
      </w:r>
      <w:r>
        <w:tab/>
      </w:r>
      <w:r>
        <w:tab/>
        <w:t>KQ4</w:t>
      </w:r>
      <w:r>
        <w:tab/>
      </w:r>
      <w:r>
        <w:tab/>
      </w:r>
      <w:r>
        <w:tab/>
        <w:t>QJ5</w:t>
      </w:r>
      <w:r>
        <w:tab/>
      </w:r>
      <w:r>
        <w:tab/>
      </w:r>
      <w:r>
        <w:tab/>
        <w:t>AJ5</w:t>
      </w:r>
    </w:p>
    <w:p w14:paraId="289FCCA1" w14:textId="77777777" w:rsidR="00F76F8E" w:rsidRDefault="00F76F8E">
      <w:pPr>
        <w:jc w:val="both"/>
      </w:pPr>
    </w:p>
    <w:p w14:paraId="157A02C6" w14:textId="77777777" w:rsidR="00F76F8E" w:rsidRDefault="00BC21FB">
      <w:pPr>
        <w:jc w:val="both"/>
      </w:pPr>
      <w:r>
        <w:t>84</w:t>
      </w:r>
      <w:r>
        <w:tab/>
      </w:r>
      <w:r>
        <w:tab/>
      </w:r>
      <w:r>
        <w:tab/>
        <w:t>A52</w:t>
      </w:r>
      <w:r>
        <w:tab/>
      </w:r>
      <w:r>
        <w:tab/>
      </w:r>
      <w:r>
        <w:tab/>
        <w:t>KJ85</w:t>
      </w:r>
      <w:r>
        <w:tab/>
      </w:r>
      <w:r>
        <w:tab/>
      </w:r>
      <w:r>
        <w:tab/>
        <w:t>5</w:t>
      </w:r>
    </w:p>
    <w:p w14:paraId="04C927F2" w14:textId="77777777" w:rsidR="00F76F8E" w:rsidRDefault="00BC21FB">
      <w:pPr>
        <w:jc w:val="both"/>
      </w:pPr>
      <w:r>
        <w:t>K762</w:t>
      </w:r>
      <w:r>
        <w:tab/>
      </w:r>
      <w:r>
        <w:tab/>
      </w:r>
      <w:r>
        <w:tab/>
        <w:t>Q76</w:t>
      </w:r>
      <w:r>
        <w:tab/>
      </w:r>
      <w:r>
        <w:tab/>
      </w:r>
      <w:r>
        <w:tab/>
        <w:t>94</w:t>
      </w:r>
      <w:r>
        <w:tab/>
      </w:r>
      <w:r>
        <w:tab/>
      </w:r>
      <w:r>
        <w:tab/>
        <w:t>Q1084</w:t>
      </w:r>
    </w:p>
    <w:p w14:paraId="340E235D" w14:textId="77777777" w:rsidR="00F76F8E" w:rsidRDefault="00BC21FB">
      <w:pPr>
        <w:jc w:val="both"/>
      </w:pPr>
      <w:r>
        <w:t>A983</w:t>
      </w:r>
      <w:r>
        <w:tab/>
      </w:r>
      <w:r>
        <w:tab/>
      </w:r>
      <w:r>
        <w:tab/>
        <w:t>J1043</w:t>
      </w:r>
      <w:r>
        <w:tab/>
      </w:r>
      <w:r>
        <w:tab/>
      </w:r>
      <w:r>
        <w:tab/>
        <w:t>K954</w:t>
      </w:r>
      <w:r>
        <w:tab/>
      </w:r>
      <w:r>
        <w:tab/>
      </w:r>
      <w:r>
        <w:tab/>
        <w:t>K752</w:t>
      </w:r>
    </w:p>
    <w:p w14:paraId="1D6F8652" w14:textId="77777777" w:rsidR="00F76F8E" w:rsidRDefault="00BC21FB">
      <w:pPr>
        <w:jc w:val="both"/>
      </w:pPr>
      <w:r>
        <w:t>A64</w:t>
      </w:r>
      <w:r>
        <w:tab/>
      </w:r>
      <w:r>
        <w:tab/>
      </w:r>
      <w:r>
        <w:tab/>
        <w:t>862</w:t>
      </w:r>
      <w:r>
        <w:tab/>
      </w:r>
      <w:r>
        <w:tab/>
      </w:r>
      <w:r>
        <w:tab/>
        <w:t>K106</w:t>
      </w:r>
      <w:r>
        <w:tab/>
      </w:r>
      <w:r>
        <w:tab/>
      </w:r>
      <w:r>
        <w:tab/>
        <w:t>KQ93</w:t>
      </w:r>
    </w:p>
    <w:p w14:paraId="5A80C1F7" w14:textId="77777777" w:rsidR="00F76F8E" w:rsidRDefault="00F76F8E">
      <w:pPr>
        <w:jc w:val="both"/>
      </w:pPr>
    </w:p>
    <w:p w14:paraId="189E1A31" w14:textId="77777777" w:rsidR="00F76F8E" w:rsidRDefault="00BC21FB">
      <w:pPr>
        <w:jc w:val="both"/>
      </w:pPr>
      <w:r>
        <w:t>1♠-2♦</w:t>
      </w:r>
      <w:r>
        <w:tab/>
      </w:r>
      <w:r>
        <w:tab/>
      </w:r>
      <w:r>
        <w:tab/>
        <w:t>1♣-1♦</w:t>
      </w:r>
      <w:r>
        <w:tab/>
      </w:r>
      <w:r>
        <w:tab/>
      </w:r>
      <w:r>
        <w:tab/>
        <w:t>1♥-1♠</w:t>
      </w:r>
      <w:r>
        <w:tab/>
      </w:r>
      <w:r>
        <w:tab/>
      </w:r>
      <w:r>
        <w:tab/>
        <w:t>1♠-2♣</w:t>
      </w:r>
    </w:p>
    <w:p w14:paraId="045F8E24" w14:textId="77777777" w:rsidR="00F76F8E" w:rsidRDefault="00BC21FB">
      <w:pPr>
        <w:jc w:val="both"/>
      </w:pPr>
      <w:r>
        <w:t>2</w:t>
      </w:r>
      <w:r>
        <w:rPr>
          <w:color w:val="000000"/>
        </w:rPr>
        <w:t>ʘ</w:t>
      </w:r>
      <w:r>
        <w:t>-pas</w:t>
      </w:r>
      <w:r>
        <w:tab/>
      </w:r>
      <w:r>
        <w:tab/>
      </w:r>
      <w:r>
        <w:tab/>
        <w:t>1♥-1</w:t>
      </w:r>
      <w:r>
        <w:rPr>
          <w:color w:val="000000"/>
        </w:rPr>
        <w:t>ʘ</w:t>
      </w:r>
      <w:r>
        <w:tab/>
      </w:r>
      <w:r>
        <w:tab/>
      </w:r>
      <w:r>
        <w:tab/>
        <w:t>2</w:t>
      </w:r>
      <w:r>
        <w:rPr>
          <w:color w:val="000000"/>
        </w:rPr>
        <w:t>ʘ</w:t>
      </w:r>
      <w:r>
        <w:t>-3</w:t>
      </w:r>
      <w:r>
        <w:rPr>
          <w:color w:val="000000"/>
        </w:rPr>
        <w:t>ʘ</w:t>
      </w:r>
      <w:r>
        <w:tab/>
      </w:r>
      <w:r>
        <w:tab/>
      </w:r>
      <w:r>
        <w:tab/>
        <w:t>3♠-3</w:t>
      </w:r>
      <w:r>
        <w:rPr>
          <w:color w:val="000000"/>
        </w:rPr>
        <w:t>ʘ</w:t>
      </w:r>
    </w:p>
    <w:p w14:paraId="60DCA15D" w14:textId="77777777" w:rsidR="00F76F8E" w:rsidRDefault="00BC21FB">
      <w:pPr>
        <w:jc w:val="both"/>
        <w:rPr>
          <w:b/>
        </w:rPr>
      </w:pPr>
      <w:r>
        <w:tab/>
      </w:r>
      <w:r>
        <w:tab/>
      </w:r>
      <w:r>
        <w:tab/>
        <w:t>4</w:t>
      </w:r>
      <w:r>
        <w:rPr>
          <w:color w:val="000000"/>
        </w:rPr>
        <w:t>ʘ</w:t>
      </w:r>
      <w:r>
        <w:t>-pas</w:t>
      </w:r>
      <w:r>
        <w:tab/>
      </w:r>
      <w:r>
        <w:tab/>
      </w:r>
      <w:r>
        <w:tab/>
        <w:t>pas</w:t>
      </w:r>
      <w:r>
        <w:tab/>
      </w:r>
      <w:r>
        <w:tab/>
      </w:r>
      <w:r>
        <w:tab/>
        <w:t>pas</w:t>
      </w:r>
    </w:p>
    <w:p w14:paraId="0B276606" w14:textId="77777777" w:rsidR="00F76F8E" w:rsidRDefault="00F76F8E">
      <w:pPr>
        <w:jc w:val="both"/>
        <w:rPr>
          <w:b/>
        </w:rPr>
      </w:pPr>
    </w:p>
    <w:p w14:paraId="0181A39D" w14:textId="77777777" w:rsidR="00F76F8E" w:rsidRDefault="00BC21FB">
      <w:pPr>
        <w:jc w:val="both"/>
      </w:pPr>
      <w:r>
        <w:rPr>
          <w:b/>
        </w:rPr>
        <w:t>Druhý příklad</w:t>
      </w:r>
      <w:r>
        <w:t>: Zatím nevysvětlujeme nesmyslnost finální hlášky, opíráme se pouze o body.</w:t>
      </w:r>
    </w:p>
    <w:p w14:paraId="656E70AF" w14:textId="77777777" w:rsidR="00F76F8E" w:rsidRDefault="00F76F8E">
      <w:pPr>
        <w:jc w:val="both"/>
      </w:pPr>
    </w:p>
    <w:p w14:paraId="58E5E1AF" w14:textId="77777777" w:rsidR="00F76F8E" w:rsidRDefault="00F76F8E">
      <w:pPr>
        <w:rPr>
          <w:b/>
        </w:rPr>
      </w:pPr>
    </w:p>
    <w:p w14:paraId="060FE266" w14:textId="77777777" w:rsidR="00F76F8E" w:rsidRDefault="00F76F8E">
      <w:pPr>
        <w:rPr>
          <w:b/>
        </w:rPr>
      </w:pPr>
    </w:p>
    <w:p w14:paraId="2A6D2525" w14:textId="77777777" w:rsidR="00F76F8E" w:rsidRDefault="00BC21FB">
      <w:pPr>
        <w:pStyle w:val="Heading1"/>
        <w:pageBreakBefore/>
        <w:jc w:val="center"/>
      </w:pPr>
      <w:bookmarkStart w:id="7" w:name="__RefHeading__15_2008657408"/>
      <w:bookmarkEnd w:id="7"/>
      <w:r>
        <w:rPr>
          <w:color w:val="auto"/>
          <w:sz w:val="36"/>
          <w:szCs w:val="36"/>
        </w:rPr>
        <w:lastRenderedPageBreak/>
        <w:t>14. lekce</w:t>
      </w:r>
      <w:r>
        <w:rPr>
          <w:color w:val="auto"/>
          <w:sz w:val="36"/>
          <w:szCs w:val="36"/>
        </w:rPr>
        <w:tab/>
        <w:t>Hodnocení partie společenského bridže I</w:t>
      </w:r>
    </w:p>
    <w:p w14:paraId="3836B7DC" w14:textId="77777777" w:rsidR="00F76F8E" w:rsidRDefault="00BC21FB">
      <w:pPr>
        <w:ind w:firstLine="708"/>
        <w:jc w:val="both"/>
      </w:pPr>
      <w:r>
        <w:t>V této a příští lekci nás čeká náročný a pro děti dost nudný úkol. Musíme uvést na pravou míru správné vypočítávání výsledků. Porozumět a dobře počítat dosažené výsledky je pro děti velmi náročné a nebudou to ještě dlouho bezpečně umět. Začneme od pojmu rabr a na paralele s tenisovým nebo volejbalovým utkáním vysvětlíme pojem manše neboli hry, kdy manše je vlastně jeden set zápasu, hraný na dva vítězné sety. Všem dodáme předtištěné tabulky se všemi položkami hodnocení, nakreslíme bridžový kříž a snažíme se všechny položky podrobně a názorně vysvětlit.  Neučíme už děti připočítávat body za honéry s ohledem na to, že naším cílem je hrát soutěžní bridž. Ovšem položku prémie za rabr ponecháme. Také jim objasníme pojem velký a malý slem. Bodování je důležité i z hlediska taktiky celé hry.</w:t>
      </w:r>
    </w:p>
    <w:p w14:paraId="26384E56" w14:textId="77777777" w:rsidR="00F76F8E" w:rsidRDefault="00BC21FB">
      <w:pPr>
        <w:ind w:firstLine="708"/>
        <w:jc w:val="both"/>
      </w:pPr>
      <w:r>
        <w:t>Bridžovému utkání ve společenském bridži se říká rabr. Zahajujeme-li rabr, jeden z hráčů, který bude zapisovatelem (obvykle Sever), si na papír udělá tzv. bridžový kříž a nadepíše jeho kolonky jmény partnerů. Např.</w:t>
      </w:r>
    </w:p>
    <w:p w14:paraId="592203CB" w14:textId="6F1338BF" w:rsidR="00F76F8E" w:rsidRDefault="003338FB">
      <w:pPr>
        <w:ind w:firstLine="708"/>
        <w:jc w:val="both"/>
      </w:pPr>
      <w:r>
        <w:rPr>
          <w:noProof/>
        </w:rPr>
        <mc:AlternateContent>
          <mc:Choice Requires="wps">
            <w:drawing>
              <wp:anchor distT="0" distB="0" distL="114300" distR="114300" simplePos="0" relativeHeight="251650048" behindDoc="0" locked="0" layoutInCell="1" allowOverlap="1" wp14:anchorId="5353A4D3" wp14:editId="4F18376D">
                <wp:simplePos x="0" y="0"/>
                <wp:positionH relativeFrom="column">
                  <wp:posOffset>1209040</wp:posOffset>
                </wp:positionH>
                <wp:positionV relativeFrom="paragraph">
                  <wp:posOffset>107950</wp:posOffset>
                </wp:positionV>
                <wp:extent cx="0" cy="1828800"/>
                <wp:effectExtent l="13335" t="10795" r="5715" b="8255"/>
                <wp:wrapNone/>
                <wp:docPr id="20"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4DC8BD3" id="Line 9"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2pt,8.5pt" to="95.2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" strokeweight=".26mm">
                <v:stroke joinstyle="miter" endcap="square"/>
              </v:line>
            </w:pict>
          </mc:Fallback>
        </mc:AlternateContent>
      </w:r>
      <w:r>
        <w:rPr>
          <w:noProof/>
        </w:rPr>
        <mc:AlternateContent>
          <mc:Choice Requires="wps">
            <w:drawing>
              <wp:anchor distT="0" distB="0" distL="114300" distR="114300" simplePos="0" relativeHeight="251651072" behindDoc="0" locked="0" layoutInCell="1" allowOverlap="1" wp14:anchorId="4AE706CC" wp14:editId="77F312AF">
                <wp:simplePos x="0" y="0"/>
                <wp:positionH relativeFrom="column">
                  <wp:posOffset>1209040</wp:posOffset>
                </wp:positionH>
                <wp:positionV relativeFrom="paragraph">
                  <wp:posOffset>107950</wp:posOffset>
                </wp:positionV>
                <wp:extent cx="0" cy="1828800"/>
                <wp:effectExtent l="13335" t="10795" r="5715" b="8255"/>
                <wp:wrapNone/>
                <wp:docPr id="19"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3D7F95A" id="Line 10"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2pt,8.5pt" to="95.2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" strokeweight=".26mm">
                <v:stroke joinstyle="miter" endcap="square"/>
              </v:line>
            </w:pict>
          </mc:Fallback>
        </mc:AlternateContent>
      </w:r>
      <w:r>
        <w:rPr>
          <w:noProof/>
        </w:rPr>
        <mc:AlternateContent>
          <mc:Choice Requires="wps">
            <w:drawing>
              <wp:anchor distT="0" distB="0" distL="114300" distR="114300" simplePos="0" relativeHeight="251652096" behindDoc="0" locked="0" layoutInCell="1" allowOverlap="1" wp14:anchorId="1BFC9947" wp14:editId="0E5EBF05">
                <wp:simplePos x="0" y="0"/>
                <wp:positionH relativeFrom="column">
                  <wp:posOffset>1209040</wp:posOffset>
                </wp:positionH>
                <wp:positionV relativeFrom="paragraph">
                  <wp:posOffset>107950</wp:posOffset>
                </wp:positionV>
                <wp:extent cx="0" cy="1828800"/>
                <wp:effectExtent l="13335" t="10795" r="5715" b="8255"/>
                <wp:wrapNone/>
                <wp:docPr id="18"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B353BC0" id="Line 11"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2pt,8.5pt" to="95.2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" strokeweight=".26mm">
                <v:stroke joinstyle="miter" endcap="square"/>
              </v:line>
            </w:pict>
          </mc:Fallback>
        </mc:AlternateContent>
      </w:r>
      <w:r>
        <w:rPr>
          <w:noProof/>
        </w:rPr>
        <mc:AlternateContent>
          <mc:Choice Requires="wps">
            <w:drawing>
              <wp:anchor distT="0" distB="0" distL="114300" distR="114300" simplePos="0" relativeHeight="251653120" behindDoc="0" locked="0" layoutInCell="1" allowOverlap="1" wp14:anchorId="4490F21D" wp14:editId="071B39E8">
                <wp:simplePos x="0" y="0"/>
                <wp:positionH relativeFrom="column">
                  <wp:posOffset>1209040</wp:posOffset>
                </wp:positionH>
                <wp:positionV relativeFrom="paragraph">
                  <wp:posOffset>107950</wp:posOffset>
                </wp:positionV>
                <wp:extent cx="0" cy="1714500"/>
                <wp:effectExtent l="13335" t="10795" r="5715" b="8255"/>
                <wp:wrapNone/>
                <wp:docPr id="17"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1450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A84438A" id="Line 12"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2pt,8.5pt" to="95.2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" strokeweight=".26mm">
                <v:stroke joinstyle="miter" endcap="square"/>
              </v:line>
            </w:pict>
          </mc:Fallback>
        </mc:AlternateContent>
      </w:r>
      <w:r w:rsidR="00BC21FB">
        <w:rPr>
          <w:color w:val="000000"/>
        </w:rPr>
        <w:t>Petr + Pavel</w:t>
      </w:r>
      <w:r w:rsidR="00BC21FB">
        <w:rPr>
          <w:color w:val="000000"/>
        </w:rPr>
        <w:tab/>
        <w:t>Radek + Tomáš</w:t>
      </w:r>
    </w:p>
    <w:p w14:paraId="08F878B0" w14:textId="4EB87E6E" w:rsidR="00F76F8E" w:rsidRDefault="003338FB">
      <w:pPr>
        <w:jc w:val="both"/>
        <w:rPr>
          <w:color w:val="000000"/>
          <w:lang w:val="en-GB" w:eastAsia="en-GB"/>
        </w:rPr>
      </w:pPr>
      <w:r>
        <w:rPr>
          <w:noProof/>
        </w:rPr>
        <mc:AlternateContent>
          <mc:Choice Requires="wps">
            <w:drawing>
              <wp:anchor distT="0" distB="0" distL="114300" distR="114300" simplePos="0" relativeHeight="251654144" behindDoc="0" locked="0" layoutInCell="1" allowOverlap="1" wp14:anchorId="07A51AA8" wp14:editId="5A461C4C">
                <wp:simplePos x="0" y="0"/>
                <wp:positionH relativeFrom="column">
                  <wp:posOffset>408940</wp:posOffset>
                </wp:positionH>
                <wp:positionV relativeFrom="paragraph">
                  <wp:posOffset>76200</wp:posOffset>
                </wp:positionV>
                <wp:extent cx="1714500" cy="0"/>
                <wp:effectExtent l="13335" t="10795" r="5715" b="8255"/>
                <wp:wrapNone/>
                <wp:docPr id="16"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0"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720277D" id="Line 13"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2pt,6pt" to="167.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" strokeweight=".26mm">
                <v:stroke joinstyle="miter" endcap="square"/>
              </v:line>
            </w:pict>
          </mc:Fallback>
        </mc:AlternateContent>
      </w:r>
    </w:p>
    <w:p w14:paraId="3F3AA7AB" w14:textId="77777777" w:rsidR="00F76F8E" w:rsidRDefault="00F76F8E">
      <w:pPr>
        <w:jc w:val="both"/>
        <w:rPr>
          <w:color w:val="000000"/>
        </w:rPr>
      </w:pPr>
    </w:p>
    <w:p w14:paraId="483F19A5" w14:textId="77777777" w:rsidR="00F76F8E" w:rsidRDefault="00F76F8E">
      <w:pPr>
        <w:jc w:val="both"/>
        <w:rPr>
          <w:color w:val="000000"/>
        </w:rPr>
      </w:pPr>
    </w:p>
    <w:p w14:paraId="37C7B691" w14:textId="77777777" w:rsidR="00F76F8E" w:rsidRDefault="00F76F8E">
      <w:pPr>
        <w:jc w:val="both"/>
        <w:rPr>
          <w:color w:val="000000"/>
        </w:rPr>
      </w:pPr>
    </w:p>
    <w:p w14:paraId="03B3BA89" w14:textId="77777777" w:rsidR="00F76F8E" w:rsidRDefault="00F76F8E">
      <w:pPr>
        <w:jc w:val="both"/>
        <w:rPr>
          <w:color w:val="000000"/>
        </w:rPr>
      </w:pPr>
    </w:p>
    <w:p w14:paraId="2107D5CA" w14:textId="77777777" w:rsidR="00F76F8E" w:rsidRDefault="00F76F8E">
      <w:pPr>
        <w:jc w:val="both"/>
        <w:rPr>
          <w:color w:val="000000"/>
        </w:rPr>
      </w:pPr>
    </w:p>
    <w:p w14:paraId="44A16CD1" w14:textId="77777777" w:rsidR="00F76F8E" w:rsidRDefault="00F76F8E">
      <w:pPr>
        <w:jc w:val="both"/>
        <w:rPr>
          <w:color w:val="000000"/>
        </w:rPr>
      </w:pPr>
    </w:p>
    <w:p w14:paraId="7FD85DDF" w14:textId="3F27B5BE" w:rsidR="00F76F8E" w:rsidRDefault="003338FB">
      <w:pPr>
        <w:jc w:val="both"/>
        <w:rPr>
          <w:color w:val="000000"/>
          <w:lang w:val="en-GB" w:eastAsia="en-GB"/>
        </w:rPr>
      </w:pPr>
      <w:r>
        <w:rPr>
          <w:noProof/>
        </w:rPr>
        <mc:AlternateContent>
          <mc:Choice Requires="wps">
            <w:drawing>
              <wp:anchor distT="0" distB="0" distL="114300" distR="114300" simplePos="0" relativeHeight="251655168" behindDoc="0" locked="0" layoutInCell="1" allowOverlap="1" wp14:anchorId="63FC4385" wp14:editId="4ABC9187">
                <wp:simplePos x="0" y="0"/>
                <wp:positionH relativeFrom="column">
                  <wp:posOffset>408940</wp:posOffset>
                </wp:positionH>
                <wp:positionV relativeFrom="paragraph">
                  <wp:posOffset>82550</wp:posOffset>
                </wp:positionV>
                <wp:extent cx="1714500" cy="0"/>
                <wp:effectExtent l="13335" t="10795" r="5715" b="8255"/>
                <wp:wrapNone/>
                <wp:docPr id="15"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0"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41978C4" id="Line 1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2pt,6.5pt" to="167.2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" strokeweight=".26mm">
                <v:stroke joinstyle="miter" endcap="square"/>
              </v:line>
            </w:pict>
          </mc:Fallback>
        </mc:AlternateContent>
      </w:r>
    </w:p>
    <w:p w14:paraId="2A962CF3" w14:textId="77777777" w:rsidR="00F76F8E" w:rsidRDefault="00F76F8E">
      <w:pPr>
        <w:jc w:val="both"/>
        <w:rPr>
          <w:color w:val="000000"/>
        </w:rPr>
      </w:pPr>
    </w:p>
    <w:p w14:paraId="5E472058" w14:textId="77777777" w:rsidR="00F76F8E" w:rsidRDefault="00F76F8E">
      <w:pPr>
        <w:jc w:val="both"/>
        <w:rPr>
          <w:color w:val="000000"/>
        </w:rPr>
      </w:pPr>
    </w:p>
    <w:p w14:paraId="69B0C767" w14:textId="77777777" w:rsidR="00F76F8E" w:rsidRDefault="00F76F8E">
      <w:pPr>
        <w:jc w:val="both"/>
        <w:rPr>
          <w:color w:val="000000"/>
        </w:rPr>
      </w:pPr>
    </w:p>
    <w:p w14:paraId="3DDEA8CA" w14:textId="77777777" w:rsidR="00F76F8E" w:rsidRDefault="00F76F8E">
      <w:pPr>
        <w:jc w:val="both"/>
        <w:rPr>
          <w:color w:val="000000"/>
        </w:rPr>
      </w:pPr>
    </w:p>
    <w:p w14:paraId="21FE1637" w14:textId="77777777" w:rsidR="00F76F8E" w:rsidRDefault="00F76F8E">
      <w:pPr>
        <w:jc w:val="both"/>
        <w:rPr>
          <w:color w:val="000000"/>
        </w:rPr>
      </w:pPr>
    </w:p>
    <w:p w14:paraId="2BA704BD" w14:textId="77777777" w:rsidR="00F76F8E" w:rsidRDefault="00BC21FB">
      <w:pPr>
        <w:ind w:firstLine="708"/>
        <w:jc w:val="both"/>
      </w:pPr>
      <w:r>
        <w:t>Do dolní části kříže se zapisuje jen vylicitovaný a uhraný závazek (tedy ne to, co uhrajeme navíc). Rabr se hraje na dvě vítězné manše (v tenise by se řeklo na dva sety). To znamená, že rabr může skončit 2:0 nebo 2:1 na manše. Manši dosáhne dvojice tak, že se jí podaří uhrát 100 nebo více bodů. Kde je ale vzít? Každý trik v levné barvě je hodnocen 20 body, každý trik v drahé barvě 30 body, první trik v beztrumfové hře 40 body a každý další 30 body. Pokud tedy splním závazek 3♥ napíšu si pod čáru 90 bodů (3x30, protože srdce jsou drahá barva), za splněný závazek 3♦ si pod čáru napíšu 60 bodů (3x20, protože kára jsou levná barva) a za splněný závazek 3</w:t>
      </w:r>
      <w:r>
        <w:rPr>
          <w:color w:val="000000"/>
        </w:rPr>
        <w:t>ʘ</w:t>
      </w:r>
      <w:r>
        <w:t xml:space="preserve"> si pod čáru napíšu 100 bodů (první trik v BT je za 40 bodů a zbývající dva za 30). V prvních dvou případech bude tedy manše pokračovat dál a bude se o body bojovat v dalších rozdáních, protože dvojice ještě kýžené stovky nedosáhla, ale může už taktizovat, neboť jí k uhraní manše zbývá méně bodů a nemusí to tedy s výší závazku přehánět. Ve třetím případě začnou obě dvojice od nuly, protože 100 bodů znamená vítězství v první manši. V takovém případě zapisovatel podtrhne spodní část kříže a přeškrtne manšový výsledek. Takto:</w:t>
      </w:r>
    </w:p>
    <w:p w14:paraId="416D8873" w14:textId="0AA10312" w:rsidR="00F76F8E" w:rsidRDefault="003338FB">
      <w:pPr>
        <w:ind w:firstLine="708"/>
        <w:jc w:val="both"/>
        <w:rPr>
          <w:color w:val="000000"/>
        </w:rPr>
      </w:pPr>
      <w:r>
        <w:rPr>
          <w:noProof/>
        </w:rPr>
        <mc:AlternateContent>
          <mc:Choice Requires="wps">
            <w:drawing>
              <wp:anchor distT="0" distB="0" distL="114300" distR="114300" simplePos="0" relativeHeight="251656192" behindDoc="0" locked="0" layoutInCell="1" allowOverlap="1" wp14:anchorId="5FB730C3" wp14:editId="253558EB">
                <wp:simplePos x="0" y="0"/>
                <wp:positionH relativeFrom="column">
                  <wp:posOffset>1209040</wp:posOffset>
                </wp:positionH>
                <wp:positionV relativeFrom="paragraph">
                  <wp:posOffset>4445</wp:posOffset>
                </wp:positionV>
                <wp:extent cx="0" cy="914400"/>
                <wp:effectExtent l="13335" t="5080" r="5715" b="13970"/>
                <wp:wrapNone/>
                <wp:docPr id="14"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A2F0CD0" id="Line 1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2pt,.35pt" to="95.2pt,7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" strokeweight=".26mm">
                <v:stroke joinstyle="miter" endcap="square"/>
              </v:line>
            </w:pict>
          </mc:Fallback>
        </mc:AlternateContent>
      </w:r>
      <w:r>
        <w:rPr>
          <w:noProof/>
        </w:rPr>
        <mc:AlternateContent>
          <mc:Choice Requires="wps">
            <w:drawing>
              <wp:anchor distT="0" distB="0" distL="114300" distR="114300" simplePos="0" relativeHeight="251657216" behindDoc="0" locked="0" layoutInCell="1" allowOverlap="1" wp14:anchorId="11D694D1" wp14:editId="11D9E297">
                <wp:simplePos x="0" y="0"/>
                <wp:positionH relativeFrom="column">
                  <wp:posOffset>1209040</wp:posOffset>
                </wp:positionH>
                <wp:positionV relativeFrom="paragraph">
                  <wp:posOffset>118745</wp:posOffset>
                </wp:positionV>
                <wp:extent cx="0" cy="685800"/>
                <wp:effectExtent l="13335" t="5080" r="5715" b="13970"/>
                <wp:wrapNone/>
                <wp:docPr id="13"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207A804" id="Line 16"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2pt,9.35pt" to="95.2pt,6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" strokeweight=".26mm">
                <v:stroke joinstyle="miter" endcap="square"/>
              </v:line>
            </w:pict>
          </mc:Fallback>
        </mc:AlternateContent>
      </w:r>
      <w:r>
        <w:rPr>
          <w:noProof/>
        </w:rPr>
        <mc:AlternateContent>
          <mc:Choice Requires="wps">
            <w:drawing>
              <wp:anchor distT="0" distB="0" distL="114300" distR="114300" simplePos="0" relativeHeight="251658240" behindDoc="0" locked="0" layoutInCell="1" allowOverlap="1" wp14:anchorId="7017BF95" wp14:editId="10533441">
                <wp:simplePos x="0" y="0"/>
                <wp:positionH relativeFrom="column">
                  <wp:posOffset>408940</wp:posOffset>
                </wp:positionH>
                <wp:positionV relativeFrom="paragraph">
                  <wp:posOffset>118745</wp:posOffset>
                </wp:positionV>
                <wp:extent cx="1828800" cy="0"/>
                <wp:effectExtent l="13335" t="5080" r="5715" b="13970"/>
                <wp:wrapNone/>
                <wp:docPr id="1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8A57205" id="Line 1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2pt,9.35pt" to="176.2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" strokeweight=".26mm">
                <v:stroke joinstyle="miter" endcap="square"/>
              </v:line>
            </w:pict>
          </mc:Fallback>
        </mc:AlternateContent>
      </w:r>
      <w:r w:rsidR="00BC21FB">
        <w:rPr>
          <w:color w:val="000000"/>
        </w:rPr>
        <w:t>Petr + Pavel           Radek + Tomáš</w:t>
      </w:r>
    </w:p>
    <w:p w14:paraId="221869B0" w14:textId="77777777" w:rsidR="00F76F8E" w:rsidRDefault="00F76F8E">
      <w:pPr>
        <w:jc w:val="both"/>
        <w:rPr>
          <w:color w:val="000000"/>
        </w:rPr>
      </w:pPr>
    </w:p>
    <w:p w14:paraId="1D9B4A79" w14:textId="77777777" w:rsidR="00F76F8E" w:rsidRDefault="00F76F8E">
      <w:pPr>
        <w:jc w:val="both"/>
        <w:rPr>
          <w:color w:val="000000"/>
        </w:rPr>
      </w:pPr>
    </w:p>
    <w:p w14:paraId="6984CD03" w14:textId="6847397A" w:rsidR="00F76F8E" w:rsidRDefault="003338FB">
      <w:pPr>
        <w:jc w:val="both"/>
        <w:rPr>
          <w:color w:val="000000"/>
          <w:lang w:val="en-GB" w:eastAsia="en-GB"/>
        </w:rPr>
      </w:pPr>
      <w:r>
        <w:rPr>
          <w:noProof/>
        </w:rPr>
        <mc:AlternateContent>
          <mc:Choice Requires="wps">
            <w:drawing>
              <wp:anchor distT="0" distB="0" distL="114300" distR="114300" simplePos="0" relativeHeight="251659264" behindDoc="0" locked="0" layoutInCell="1" allowOverlap="1" wp14:anchorId="5A1DB708" wp14:editId="3CA3858D">
                <wp:simplePos x="0" y="0"/>
                <wp:positionH relativeFrom="column">
                  <wp:posOffset>408940</wp:posOffset>
                </wp:positionH>
                <wp:positionV relativeFrom="paragraph">
                  <wp:posOffset>137795</wp:posOffset>
                </wp:positionV>
                <wp:extent cx="1943100" cy="0"/>
                <wp:effectExtent l="13335" t="5080" r="5715" b="13970"/>
                <wp:wrapNone/>
                <wp:docPr id="11"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C547083" id="Line 1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2pt,10.85pt" to="185.2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" strokeweight=".26mm">
                <v:stroke joinstyle="miter" endcap="square"/>
              </v:line>
            </w:pict>
          </mc:Fallback>
        </mc:AlternateContent>
      </w:r>
      <w:r>
        <w:rPr>
          <w:noProof/>
        </w:rPr>
        <mc:AlternateContent>
          <mc:Choice Requires="wps">
            <w:drawing>
              <wp:anchor distT="0" distB="0" distL="114300" distR="114300" simplePos="0" relativeHeight="251660288" behindDoc="0" locked="0" layoutInCell="1" allowOverlap="1" wp14:anchorId="41038A25" wp14:editId="60EB85A2">
                <wp:simplePos x="0" y="0"/>
                <wp:positionH relativeFrom="column">
                  <wp:posOffset>408940</wp:posOffset>
                </wp:positionH>
                <wp:positionV relativeFrom="paragraph">
                  <wp:posOffset>137795</wp:posOffset>
                </wp:positionV>
                <wp:extent cx="342900" cy="114300"/>
                <wp:effectExtent l="13335" t="5080" r="5715" b="13970"/>
                <wp:wrapNone/>
                <wp:docPr id="10"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2900" cy="11430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C4E011B" id="Line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2pt,10.85pt" to="59.2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" strokeweight=".26mm">
                <v:stroke joinstyle="miter" endcap="square"/>
              </v:line>
            </w:pict>
          </mc:Fallback>
        </mc:AlternateContent>
      </w:r>
      <w:r>
        <w:rPr>
          <w:noProof/>
        </w:rPr>
        <mc:AlternateContent>
          <mc:Choice Requires="wps">
            <w:drawing>
              <wp:anchor distT="0" distB="0" distL="114300" distR="114300" simplePos="0" relativeHeight="251661312" behindDoc="0" locked="0" layoutInCell="1" allowOverlap="1" wp14:anchorId="3FD777EC" wp14:editId="215DAA18">
                <wp:simplePos x="0" y="0"/>
                <wp:positionH relativeFrom="column">
                  <wp:posOffset>408940</wp:posOffset>
                </wp:positionH>
                <wp:positionV relativeFrom="paragraph">
                  <wp:posOffset>137795</wp:posOffset>
                </wp:positionV>
                <wp:extent cx="228600" cy="114300"/>
                <wp:effectExtent l="13335" t="5080" r="5715" b="13970"/>
                <wp:wrapNone/>
                <wp:docPr id="9"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11430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893E89D" id="Line 20"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2pt,10.85pt" to="50.2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" strokeweight=".26mm">
                <v:stroke joinstyle="miter" endcap="square"/>
              </v:line>
            </w:pict>
          </mc:Fallback>
        </mc:AlternateContent>
      </w:r>
    </w:p>
    <w:p w14:paraId="26B9C9C1" w14:textId="77777777" w:rsidR="00F76F8E" w:rsidRDefault="00BC21FB">
      <w:pPr>
        <w:ind w:firstLine="708"/>
        <w:jc w:val="both"/>
        <w:rPr>
          <w:color w:val="000000"/>
        </w:rPr>
      </w:pPr>
      <w:r>
        <w:rPr>
          <w:color w:val="000000"/>
        </w:rPr>
        <w:t>100</w:t>
      </w:r>
    </w:p>
    <w:p w14:paraId="407DA68A" w14:textId="77777777" w:rsidR="00F76F8E" w:rsidRDefault="00F76F8E">
      <w:pPr>
        <w:jc w:val="both"/>
        <w:rPr>
          <w:color w:val="000000"/>
        </w:rPr>
      </w:pPr>
    </w:p>
    <w:p w14:paraId="2F6AC32B" w14:textId="77777777" w:rsidR="00F76F8E" w:rsidRDefault="00BC21FB">
      <w:pPr>
        <w:ind w:firstLine="708"/>
        <w:jc w:val="both"/>
      </w:pPr>
      <w:r>
        <w:t>Dvojice, která manši uhrála se dostává do druhé manše (v ní je bodování v některých ohledech přísnější) a dvojice, která manši neuhrála, zůstává v první manši. Znovu však připomínám, že i ona začíná od nuly. Pokud je stav po druhé manši 1:1, pak poslední manši hrají obě dvojice v druhé manši. Po stavu 2:0 nebo 2:1 rabr končí a nastává konečné zúčtování. Body pod čarou tedy ukazují, která dvojice je v které manši a jak má daleko k dovršení rabru a to je pro průběh a taktiku hry velice důležité a je nutné to sledovat. Mám-li např. pod čarou 30 bodů a partner navrhl závazek 2</w:t>
      </w:r>
      <w:r>
        <w:rPr>
          <w:color w:val="000000"/>
        </w:rPr>
        <w:t>ʘ</w:t>
      </w:r>
      <w:r>
        <w:t xml:space="preserve"> nebudu jej zbytečně zvyšovat i s velmi dobrými kartami, protože 70 bodů za splnění závazku 2</w:t>
      </w:r>
      <w:r>
        <w:rPr>
          <w:color w:val="000000"/>
        </w:rPr>
        <w:t>ʘ</w:t>
      </w:r>
      <w:r>
        <w:t xml:space="preserve"> mi k uhrání manše stačí. </w:t>
      </w:r>
    </w:p>
    <w:p w14:paraId="2DCE0397" w14:textId="77777777" w:rsidR="00F76F8E" w:rsidRDefault="00BC21FB">
      <w:pPr>
        <w:ind w:firstLine="708"/>
        <w:jc w:val="both"/>
      </w:pPr>
      <w:r>
        <w:t>Pokud se domníváš, že vydražitelův závazek je příliš smělý a on ho neuhraje, můžeš zahlásit kontra. Myslí-li si vydražitel, že i tak ho uhraje, může zahlásit rekontra. Pod čáru si pak při splnění kontrovaného závazku připíše vydražitel dvojnásobný počet bodů a při rekontra čtyřnásobný počet bodů. Za uhraný závazek    1♥ si vydražitel píše pod čáru 30 bodů, za stejný kontrovaný uhraný závazek 60 bodů a rekontrovaný 120 bodů. To by bylo vše o bodech pod čarou.</w:t>
      </w:r>
    </w:p>
    <w:p w14:paraId="536C8FD2" w14:textId="77777777" w:rsidR="00F76F8E" w:rsidRDefault="00BC21FB">
      <w:pPr>
        <w:ind w:firstLine="708"/>
        <w:jc w:val="both"/>
      </w:pPr>
      <w:r>
        <w:t>Celkový výsledek je však vidět v bridžovém kříži nahoře. Za uhraný závazek si připíšeme body také tam, ale připíšeme si i body za triky, které jsme splnili navíc – těm se říká nadzdvihy. V první i druhé manši má nadzdvih v nekontrovaném závazku hodnotu té barvy, ve které hrajeme (v trefech a kárech 20 bodů, v srdcích, pikách a beztrumfech 30 bodů). Každý kontrovaný nadzdvih má v první hře hodnotu 100 bodů a ve druhé hře 200 bodů. Každý rekontrovaný nadzdvih má v první hře hodnotu 200 bodů a ve druhé hře 400 bodů.</w:t>
      </w:r>
    </w:p>
    <w:p w14:paraId="06D64E93" w14:textId="77777777" w:rsidR="00F76F8E" w:rsidRDefault="00BC21FB">
      <w:pPr>
        <w:ind w:firstLine="708"/>
        <w:jc w:val="both"/>
      </w:pPr>
      <w:r>
        <w:t>Nad čáru se ale připisují i jiné bodové prémie. Prémie za splnění kontrovaného závazku je 50 bodů a rekontrovaného závazku je 100 bodů.</w:t>
      </w:r>
    </w:p>
    <w:p w14:paraId="6691045D" w14:textId="77777777" w:rsidR="00F76F8E" w:rsidRDefault="00BC21FB">
      <w:pPr>
        <w:ind w:firstLine="708"/>
        <w:jc w:val="both"/>
      </w:pPr>
      <w:r>
        <w:t>Prémie za uhrání rabru, ve kterém soupeři neuhráli manši je 700 bodů, pokud soupeři manši uhráli, tak 500 bodů. Když byl rabr předčasně skončen, připíše si strana, která má manši 300 bodů. Pokud žádná z dvojic ještě manši nemá, pak dvojice, která má částečný nápis, dostane 50 bodů.</w:t>
      </w:r>
    </w:p>
    <w:p w14:paraId="64614F01" w14:textId="77777777" w:rsidR="00F76F8E" w:rsidRDefault="00BC21FB">
      <w:pPr>
        <w:ind w:firstLine="708"/>
        <w:jc w:val="both"/>
      </w:pPr>
      <w:r>
        <w:lastRenderedPageBreak/>
        <w:t>Zvlášť vydatnou prémii můžete dostat za uhrání vylicitovaného slemu. Vylicitujete-li si závazek 6 v libovolné barvě nebo v BT, říkáme, že jste vylicitovali malý slem. Pokud vylicitujete závazek 7 v libovolné barvě nebo v BT, pak jste vylicitovali velký slem. Za uhraný malý slem v první hře dostanete 500 bodů, ve druhé hře 1 000 bodů, za uhraný velký slem dostanete v první hře 750 bodů, ve druhé hře 1 500 bodů. Pozor! Když slem sice uhrajete, ale předtím jste ho nevylicitovali, nemáte na tuto prémii nárok.</w:t>
      </w:r>
    </w:p>
    <w:p w14:paraId="0420D6CC" w14:textId="77777777" w:rsidR="00F76F8E" w:rsidRDefault="00BC21FB">
      <w:pPr>
        <w:ind w:firstLine="708"/>
        <w:jc w:val="both"/>
      </w:pPr>
      <w:r>
        <w:t xml:space="preserve">Poslední položkou jsou body za pády. Neuhraje-li vydražitel svůj závazek, připíší si body obránci. Ne však dolů, ale pouze nahoru. V první hře dostanete za každý nekontrovaný pád 50 bodů, za první kontrovaný pád 100 bodů a za každý další 200 bodů, za první rekontrovaný pád 200 bodů a za každý další 400 bodů. Ve druhé hře dostanete za každý nekontrovaný pád 100 bodů, za první kontrovaný 200 bodů a za každý další 300 bodů, za první rekontrovaný 400 bodů a za každý další 600 bodů. </w:t>
      </w:r>
    </w:p>
    <w:p w14:paraId="7ADD0621" w14:textId="77777777" w:rsidR="00F76F8E" w:rsidRDefault="00BC21FB">
      <w:pPr>
        <w:ind w:firstLine="708"/>
        <w:jc w:val="both"/>
        <w:rPr>
          <w:color w:val="000000"/>
        </w:rPr>
      </w:pPr>
      <w:r>
        <w:t>Na konci každého rabru se tedy sečtou body za všechny prémie a ty určí vítěze.</w:t>
      </w:r>
    </w:p>
    <w:p w14:paraId="0C411EC5" w14:textId="77777777" w:rsidR="00F76F8E" w:rsidRDefault="00F76F8E">
      <w:pPr>
        <w:jc w:val="both"/>
        <w:rPr>
          <w:color w:val="000000"/>
        </w:rPr>
      </w:pPr>
    </w:p>
    <w:p w14:paraId="39462BEE" w14:textId="77777777" w:rsidR="00F76F8E" w:rsidRDefault="00F76F8E">
      <w:pPr>
        <w:jc w:val="both"/>
        <w:rPr>
          <w:color w:val="000000"/>
        </w:rPr>
      </w:pPr>
    </w:p>
    <w:p w14:paraId="5410246C" w14:textId="77777777" w:rsidR="00F76F8E" w:rsidRDefault="00F76F8E">
      <w:pPr>
        <w:pageBreakBefore/>
        <w:jc w:val="both"/>
        <w:rPr>
          <w:color w:val="000000"/>
        </w:rPr>
      </w:pPr>
    </w:p>
    <w:p w14:paraId="0A5230B5" w14:textId="77777777" w:rsidR="00F76F8E" w:rsidRDefault="00BC21FB">
      <w:pPr>
        <w:pStyle w:val="Title"/>
        <w:spacing w:line="360" w:lineRule="auto"/>
        <w:rPr>
          <w:sz w:val="20"/>
          <w:lang w:val="cs-CZ"/>
        </w:rPr>
      </w:pPr>
      <w:r>
        <w:rPr>
          <w:sz w:val="52"/>
          <w:lang w:val="cs-CZ"/>
        </w:rPr>
        <w:t>Tabulka sazeb</w:t>
      </w:r>
    </w:p>
    <w:p w14:paraId="0E2351B2" w14:textId="77777777" w:rsidR="00F76F8E" w:rsidRDefault="00F76F8E">
      <w:pPr>
        <w:pStyle w:val="Title"/>
        <w:spacing w:line="360" w:lineRule="auto"/>
        <w:rPr>
          <w:sz w:val="20"/>
          <w:lang w:val="cs-CZ"/>
        </w:rPr>
      </w:pPr>
    </w:p>
    <w:p w14:paraId="7C01C724" w14:textId="77777777" w:rsidR="00F76F8E" w:rsidRDefault="00BC21FB">
      <w:pPr>
        <w:spacing w:line="360" w:lineRule="auto"/>
        <w:rPr>
          <w:color w:val="000000"/>
        </w:rPr>
      </w:pPr>
      <w:r>
        <w:rPr>
          <w:color w:val="000000"/>
          <w:sz w:val="28"/>
          <w:u w:val="single"/>
        </w:rPr>
        <w:t>1) Body za triky:</w:t>
      </w:r>
      <w:r>
        <w:rPr>
          <w:color w:val="000000"/>
          <w:sz w:val="32"/>
        </w:rPr>
        <w:tab/>
      </w:r>
      <w:r>
        <w:rPr>
          <w:color w:val="000000"/>
          <w:sz w:val="32"/>
        </w:rPr>
        <w:tab/>
      </w:r>
      <w:r>
        <w:rPr>
          <w:color w:val="000000"/>
        </w:rPr>
        <w:t xml:space="preserve">levné barvy               </w:t>
      </w:r>
      <w:r>
        <w:rPr>
          <w:color w:val="000000"/>
        </w:rPr>
        <w:tab/>
        <w:t>20 bodů</w:t>
      </w:r>
    </w:p>
    <w:p w14:paraId="6B41BA18" w14:textId="77777777" w:rsidR="00F76F8E" w:rsidRDefault="00BC21FB">
      <w:pPr>
        <w:spacing w:line="360" w:lineRule="auto"/>
        <w:ind w:left="2124" w:firstLine="708"/>
        <w:rPr>
          <w:color w:val="000000"/>
        </w:rPr>
      </w:pPr>
      <w:r>
        <w:rPr>
          <w:color w:val="000000"/>
        </w:rPr>
        <w:t xml:space="preserve">drahé barvy               </w:t>
      </w:r>
      <w:r>
        <w:rPr>
          <w:color w:val="000000"/>
        </w:rPr>
        <w:tab/>
        <w:t>30 bodů</w:t>
      </w:r>
    </w:p>
    <w:p w14:paraId="538D1B09" w14:textId="77777777" w:rsidR="00F76F8E" w:rsidRDefault="00BC21FB">
      <w:pPr>
        <w:spacing w:line="360" w:lineRule="auto"/>
        <w:ind w:left="2124" w:firstLine="708"/>
        <w:rPr>
          <w:color w:val="000000"/>
        </w:rPr>
      </w:pPr>
      <w:r>
        <w:rPr>
          <w:color w:val="000000"/>
        </w:rPr>
        <w:t xml:space="preserve">první trik v BT          </w:t>
      </w:r>
      <w:r>
        <w:rPr>
          <w:color w:val="000000"/>
        </w:rPr>
        <w:tab/>
        <w:t>40 bodů</w:t>
      </w:r>
    </w:p>
    <w:p w14:paraId="67530CE5" w14:textId="77777777" w:rsidR="00F76F8E" w:rsidRDefault="00BC21FB">
      <w:pPr>
        <w:spacing w:line="360" w:lineRule="auto"/>
        <w:ind w:left="2124" w:firstLine="708"/>
        <w:rPr>
          <w:color w:val="000000"/>
        </w:rPr>
      </w:pPr>
      <w:r>
        <w:rPr>
          <w:color w:val="000000"/>
        </w:rPr>
        <w:t xml:space="preserve">každý další trik v BT  </w:t>
      </w:r>
      <w:r>
        <w:rPr>
          <w:color w:val="000000"/>
        </w:rPr>
        <w:tab/>
        <w:t>30 bodů</w:t>
      </w:r>
    </w:p>
    <w:p w14:paraId="7822AB38" w14:textId="77777777" w:rsidR="00F76F8E" w:rsidRDefault="00F76F8E">
      <w:pPr>
        <w:spacing w:line="360" w:lineRule="auto"/>
        <w:rPr>
          <w:color w:val="000000"/>
        </w:rPr>
      </w:pPr>
    </w:p>
    <w:p w14:paraId="650F711D" w14:textId="77777777" w:rsidR="00F76F8E" w:rsidRDefault="00BC21FB">
      <w:pPr>
        <w:spacing w:line="360" w:lineRule="auto"/>
        <w:rPr>
          <w:color w:val="000000"/>
        </w:rPr>
      </w:pPr>
      <w:r>
        <w:rPr>
          <w:color w:val="000000"/>
          <w:sz w:val="28"/>
          <w:u w:val="single"/>
        </w:rPr>
        <w:t>2) Prémie za slam:</w:t>
      </w:r>
      <w:r>
        <w:rPr>
          <w:color w:val="000000"/>
        </w:rPr>
        <w:tab/>
      </w:r>
      <w:r>
        <w:rPr>
          <w:color w:val="000000"/>
        </w:rPr>
        <w:tab/>
      </w:r>
      <w:r>
        <w:rPr>
          <w:color w:val="000000"/>
        </w:rPr>
        <w:tab/>
      </w:r>
      <w:r>
        <w:rPr>
          <w:color w:val="000000"/>
        </w:rPr>
        <w:tab/>
        <w:t>1. hra</w:t>
      </w:r>
      <w:r>
        <w:rPr>
          <w:color w:val="000000"/>
        </w:rPr>
        <w:tab/>
      </w:r>
      <w:r>
        <w:rPr>
          <w:color w:val="000000"/>
        </w:rPr>
        <w:tab/>
        <w:t>2. hra</w:t>
      </w:r>
    </w:p>
    <w:p w14:paraId="1C73436C" w14:textId="77777777" w:rsidR="00F76F8E" w:rsidRDefault="00BC21FB">
      <w:pPr>
        <w:spacing w:line="360" w:lineRule="auto"/>
        <w:ind w:left="1416" w:firstLine="708"/>
        <w:rPr>
          <w:color w:val="000000"/>
        </w:rPr>
      </w:pPr>
      <w:r>
        <w:rPr>
          <w:color w:val="000000"/>
        </w:rPr>
        <w:t>malý slam</w:t>
      </w:r>
      <w:r>
        <w:rPr>
          <w:color w:val="000000"/>
        </w:rPr>
        <w:tab/>
      </w:r>
      <w:r>
        <w:rPr>
          <w:color w:val="000000"/>
        </w:rPr>
        <w:tab/>
        <w:t>500 bodů</w:t>
      </w:r>
      <w:r>
        <w:rPr>
          <w:color w:val="000000"/>
        </w:rPr>
        <w:tab/>
        <w:t>750 bodů</w:t>
      </w:r>
    </w:p>
    <w:p w14:paraId="0CEE5091" w14:textId="77777777" w:rsidR="00F76F8E" w:rsidRDefault="00BC21FB">
      <w:pPr>
        <w:spacing w:line="360" w:lineRule="auto"/>
        <w:ind w:left="1416" w:firstLine="708"/>
        <w:rPr>
          <w:color w:val="000000"/>
        </w:rPr>
      </w:pPr>
      <w:r>
        <w:rPr>
          <w:color w:val="000000"/>
        </w:rPr>
        <w:t>velký slam</w:t>
      </w:r>
      <w:r>
        <w:rPr>
          <w:color w:val="000000"/>
        </w:rPr>
        <w:tab/>
      </w:r>
      <w:r>
        <w:rPr>
          <w:color w:val="000000"/>
        </w:rPr>
        <w:tab/>
        <w:t xml:space="preserve">1 000 bodů </w:t>
      </w:r>
      <w:r>
        <w:rPr>
          <w:color w:val="000000"/>
        </w:rPr>
        <w:tab/>
        <w:t>1 500 bodů</w:t>
      </w:r>
    </w:p>
    <w:p w14:paraId="2D958559" w14:textId="77777777" w:rsidR="00F76F8E" w:rsidRDefault="00F76F8E">
      <w:pPr>
        <w:spacing w:line="360" w:lineRule="auto"/>
        <w:rPr>
          <w:color w:val="000000"/>
        </w:rPr>
      </w:pPr>
    </w:p>
    <w:p w14:paraId="5C29636C" w14:textId="77777777" w:rsidR="00F76F8E" w:rsidRDefault="00BC21FB">
      <w:pPr>
        <w:spacing w:line="360" w:lineRule="auto"/>
        <w:rPr>
          <w:color w:val="000000"/>
        </w:rPr>
      </w:pPr>
      <w:r>
        <w:rPr>
          <w:color w:val="000000"/>
          <w:sz w:val="28"/>
          <w:u w:val="single"/>
        </w:rPr>
        <w:t>3) Prémie za rabr:</w:t>
      </w:r>
      <w:r>
        <w:rPr>
          <w:color w:val="000000"/>
        </w:rPr>
        <w:tab/>
        <w:t xml:space="preserve">když soupeři nemají manši </w:t>
      </w:r>
      <w:r>
        <w:rPr>
          <w:color w:val="000000"/>
        </w:rPr>
        <w:tab/>
      </w:r>
      <w:r>
        <w:rPr>
          <w:color w:val="000000"/>
        </w:rPr>
        <w:tab/>
      </w:r>
      <w:r>
        <w:rPr>
          <w:color w:val="000000"/>
        </w:rPr>
        <w:tab/>
        <w:t>700 bodů</w:t>
      </w:r>
    </w:p>
    <w:p w14:paraId="3AD81A00" w14:textId="77777777" w:rsidR="00F76F8E" w:rsidRDefault="00BC21FB">
      <w:pPr>
        <w:spacing w:line="360" w:lineRule="auto"/>
        <w:ind w:left="1416" w:firstLine="708"/>
        <w:rPr>
          <w:color w:val="000000"/>
        </w:rPr>
      </w:pPr>
      <w:r>
        <w:rPr>
          <w:color w:val="000000"/>
        </w:rPr>
        <w:t>když soupeři mají manši</w:t>
      </w:r>
      <w:r>
        <w:rPr>
          <w:color w:val="000000"/>
        </w:rPr>
        <w:tab/>
      </w:r>
      <w:r>
        <w:rPr>
          <w:color w:val="000000"/>
        </w:rPr>
        <w:tab/>
      </w:r>
      <w:r>
        <w:rPr>
          <w:color w:val="000000"/>
        </w:rPr>
        <w:tab/>
      </w:r>
      <w:r>
        <w:rPr>
          <w:color w:val="000000"/>
        </w:rPr>
        <w:tab/>
        <w:t>500 bodů</w:t>
      </w:r>
    </w:p>
    <w:p w14:paraId="0F6A3DD5" w14:textId="77777777" w:rsidR="00F76F8E" w:rsidRDefault="00BC21FB">
      <w:pPr>
        <w:spacing w:line="360" w:lineRule="auto"/>
        <w:ind w:left="1416" w:firstLine="708"/>
        <w:rPr>
          <w:color w:val="000000"/>
        </w:rPr>
      </w:pPr>
      <w:r>
        <w:rPr>
          <w:color w:val="000000"/>
        </w:rPr>
        <w:t>nedokončený rabr – strana, která má manši</w:t>
      </w:r>
      <w:r>
        <w:rPr>
          <w:color w:val="000000"/>
        </w:rPr>
        <w:tab/>
      </w:r>
      <w:r>
        <w:rPr>
          <w:color w:val="000000"/>
        </w:rPr>
        <w:tab/>
        <w:t>300 bodů</w:t>
      </w:r>
    </w:p>
    <w:p w14:paraId="79D2C0F5" w14:textId="77777777" w:rsidR="00F76F8E" w:rsidRDefault="00BC21FB">
      <w:pPr>
        <w:spacing w:line="360" w:lineRule="auto"/>
        <w:ind w:left="1416" w:firstLine="708"/>
        <w:rPr>
          <w:color w:val="000000"/>
        </w:rPr>
      </w:pPr>
      <w:r>
        <w:rPr>
          <w:color w:val="000000"/>
        </w:rPr>
        <w:t xml:space="preserve">nedokončený rabr, ani jedna strana </w:t>
      </w:r>
    </w:p>
    <w:p w14:paraId="25417A21" w14:textId="77777777" w:rsidR="00F76F8E" w:rsidRDefault="00BC21FB">
      <w:pPr>
        <w:spacing w:line="360" w:lineRule="auto"/>
        <w:ind w:left="1416" w:firstLine="708"/>
        <w:rPr>
          <w:color w:val="000000"/>
        </w:rPr>
      </w:pPr>
      <w:r>
        <w:rPr>
          <w:color w:val="000000"/>
        </w:rPr>
        <w:t>nemá manši – strana, která má částečný nápis</w:t>
      </w:r>
      <w:r>
        <w:rPr>
          <w:color w:val="000000"/>
        </w:rPr>
        <w:tab/>
        <w:t>50 bodů</w:t>
      </w:r>
    </w:p>
    <w:p w14:paraId="5BF71908" w14:textId="77777777" w:rsidR="00F76F8E" w:rsidRDefault="00F76F8E">
      <w:pPr>
        <w:spacing w:line="360" w:lineRule="auto"/>
        <w:rPr>
          <w:color w:val="000000"/>
        </w:rPr>
      </w:pPr>
    </w:p>
    <w:p w14:paraId="318827F7" w14:textId="77777777" w:rsidR="00F76F8E" w:rsidRDefault="00BC21FB">
      <w:pPr>
        <w:spacing w:line="360" w:lineRule="auto"/>
        <w:rPr>
          <w:color w:val="000000"/>
        </w:rPr>
      </w:pPr>
      <w:r>
        <w:rPr>
          <w:color w:val="000000"/>
          <w:sz w:val="28"/>
          <w:u w:val="single"/>
        </w:rPr>
        <w:t>4) Prémie za splnění kontrovaného  závazku:</w:t>
      </w:r>
      <w:r>
        <w:rPr>
          <w:color w:val="000000"/>
        </w:rPr>
        <w:tab/>
        <w:t>50 bodů</w:t>
      </w:r>
    </w:p>
    <w:p w14:paraId="4F720353" w14:textId="77777777" w:rsidR="00F76F8E" w:rsidRDefault="00F76F8E">
      <w:pPr>
        <w:spacing w:line="360" w:lineRule="auto"/>
        <w:rPr>
          <w:color w:val="000000"/>
        </w:rPr>
      </w:pPr>
    </w:p>
    <w:p w14:paraId="63F663C3" w14:textId="77777777" w:rsidR="00F76F8E" w:rsidRDefault="00BC21FB">
      <w:pPr>
        <w:spacing w:line="360" w:lineRule="auto"/>
        <w:rPr>
          <w:color w:val="000000"/>
        </w:rPr>
      </w:pPr>
      <w:r>
        <w:rPr>
          <w:color w:val="000000"/>
          <w:sz w:val="28"/>
          <w:u w:val="single"/>
        </w:rPr>
        <w:t>5) Prémie za splnění rekontrovaného  závazku:</w:t>
      </w:r>
      <w:r>
        <w:rPr>
          <w:color w:val="000000"/>
        </w:rPr>
        <w:tab/>
        <w:t>100 bodů</w:t>
      </w:r>
    </w:p>
    <w:p w14:paraId="7E5E1D28" w14:textId="77777777" w:rsidR="00F76F8E" w:rsidRDefault="00F76F8E">
      <w:pPr>
        <w:spacing w:line="360" w:lineRule="auto"/>
        <w:rPr>
          <w:color w:val="000000"/>
        </w:rPr>
      </w:pPr>
    </w:p>
    <w:p w14:paraId="7B918841" w14:textId="77777777" w:rsidR="00F76F8E" w:rsidRDefault="00BC21FB">
      <w:pPr>
        <w:spacing w:line="360" w:lineRule="auto"/>
        <w:rPr>
          <w:color w:val="000000"/>
        </w:rPr>
      </w:pPr>
      <w:r>
        <w:rPr>
          <w:color w:val="000000"/>
          <w:sz w:val="28"/>
          <w:u w:val="single"/>
        </w:rPr>
        <w:t>6) Prémie za nadzdvihy:</w:t>
      </w:r>
      <w:r>
        <w:rPr>
          <w:color w:val="000000"/>
        </w:rPr>
        <w:tab/>
      </w:r>
      <w:r>
        <w:rPr>
          <w:color w:val="000000"/>
        </w:rPr>
        <w:tab/>
      </w:r>
      <w:r>
        <w:rPr>
          <w:color w:val="000000"/>
        </w:rPr>
        <w:tab/>
        <w:t>1. hra</w:t>
      </w:r>
      <w:r>
        <w:rPr>
          <w:color w:val="000000"/>
        </w:rPr>
        <w:tab/>
      </w:r>
      <w:r>
        <w:rPr>
          <w:color w:val="000000"/>
        </w:rPr>
        <w:tab/>
        <w:t>2. hra</w:t>
      </w:r>
    </w:p>
    <w:p w14:paraId="19252837" w14:textId="77777777" w:rsidR="00F76F8E" w:rsidRDefault="00BC21FB">
      <w:pPr>
        <w:spacing w:line="360" w:lineRule="auto"/>
        <w:ind w:left="2124"/>
        <w:rPr>
          <w:color w:val="000000"/>
        </w:rPr>
      </w:pPr>
      <w:r>
        <w:rPr>
          <w:color w:val="000000"/>
        </w:rPr>
        <w:t>nekontrovaný</w:t>
      </w:r>
      <w:r>
        <w:rPr>
          <w:color w:val="000000"/>
        </w:rPr>
        <w:tab/>
      </w:r>
      <w:r>
        <w:rPr>
          <w:color w:val="000000"/>
        </w:rPr>
        <w:tab/>
        <w:t>hodnota triku</w:t>
      </w:r>
      <w:r>
        <w:rPr>
          <w:color w:val="000000"/>
        </w:rPr>
        <w:tab/>
        <w:t>hodnota triku</w:t>
      </w:r>
    </w:p>
    <w:p w14:paraId="41849089" w14:textId="77777777" w:rsidR="00F76F8E" w:rsidRDefault="00BC21FB">
      <w:pPr>
        <w:spacing w:line="360" w:lineRule="auto"/>
        <w:ind w:left="1416" w:firstLine="708"/>
        <w:rPr>
          <w:color w:val="000000"/>
        </w:rPr>
      </w:pPr>
      <w:r>
        <w:rPr>
          <w:color w:val="000000"/>
        </w:rPr>
        <w:t>kontrovaný</w:t>
      </w:r>
      <w:r>
        <w:rPr>
          <w:color w:val="000000"/>
        </w:rPr>
        <w:tab/>
      </w:r>
      <w:r>
        <w:rPr>
          <w:color w:val="000000"/>
        </w:rPr>
        <w:tab/>
        <w:t>100 bodů</w:t>
      </w:r>
      <w:r>
        <w:rPr>
          <w:color w:val="000000"/>
        </w:rPr>
        <w:tab/>
        <w:t>200 bodů</w:t>
      </w:r>
    </w:p>
    <w:p w14:paraId="15A9A759" w14:textId="77777777" w:rsidR="00F76F8E" w:rsidRDefault="00BC21FB">
      <w:pPr>
        <w:spacing w:line="360" w:lineRule="auto"/>
        <w:ind w:left="1416" w:firstLine="708"/>
        <w:rPr>
          <w:color w:val="000000"/>
        </w:rPr>
      </w:pPr>
      <w:r>
        <w:rPr>
          <w:color w:val="000000"/>
        </w:rPr>
        <w:t>rekontrovaný</w:t>
      </w:r>
      <w:r>
        <w:rPr>
          <w:color w:val="000000"/>
        </w:rPr>
        <w:tab/>
      </w:r>
      <w:r>
        <w:rPr>
          <w:color w:val="000000"/>
        </w:rPr>
        <w:tab/>
        <w:t>200 bodů</w:t>
      </w:r>
      <w:r>
        <w:rPr>
          <w:color w:val="000000"/>
        </w:rPr>
        <w:tab/>
        <w:t>400 bodů</w:t>
      </w:r>
    </w:p>
    <w:p w14:paraId="2885B110" w14:textId="77777777" w:rsidR="00F76F8E" w:rsidRDefault="00F76F8E">
      <w:pPr>
        <w:spacing w:line="360" w:lineRule="auto"/>
        <w:rPr>
          <w:color w:val="000000"/>
        </w:rPr>
      </w:pPr>
    </w:p>
    <w:p w14:paraId="2BE68157" w14:textId="77777777" w:rsidR="00F76F8E" w:rsidRDefault="00BC21FB">
      <w:pPr>
        <w:spacing w:line="360" w:lineRule="auto"/>
        <w:rPr>
          <w:color w:val="000000"/>
        </w:rPr>
      </w:pPr>
      <w:r>
        <w:rPr>
          <w:color w:val="000000"/>
          <w:sz w:val="28"/>
          <w:u w:val="single"/>
        </w:rPr>
        <w:t>7) Prémie za pády</w:t>
      </w:r>
      <w:r>
        <w:rPr>
          <w:color w:val="000000"/>
        </w:rPr>
        <w:tab/>
      </w:r>
      <w:r>
        <w:rPr>
          <w:color w:val="000000"/>
        </w:rPr>
        <w:tab/>
      </w:r>
      <w:r>
        <w:rPr>
          <w:color w:val="000000"/>
        </w:rPr>
        <w:tab/>
      </w:r>
      <w:r>
        <w:rPr>
          <w:color w:val="000000"/>
        </w:rPr>
        <w:tab/>
        <w:t>1. hra</w:t>
      </w:r>
      <w:r>
        <w:rPr>
          <w:color w:val="000000"/>
        </w:rPr>
        <w:tab/>
      </w:r>
      <w:r>
        <w:rPr>
          <w:color w:val="000000"/>
        </w:rPr>
        <w:tab/>
        <w:t>2. hra</w:t>
      </w:r>
    </w:p>
    <w:p w14:paraId="44FCA7DE" w14:textId="77777777" w:rsidR="00F76F8E" w:rsidRDefault="00BC21FB">
      <w:pPr>
        <w:spacing w:line="360" w:lineRule="auto"/>
        <w:rPr>
          <w:color w:val="000000"/>
        </w:rPr>
      </w:pPr>
      <w:r>
        <w:rPr>
          <w:color w:val="000000"/>
        </w:rPr>
        <w:t xml:space="preserve">nekontrovaný závazek </w:t>
      </w:r>
      <w:r>
        <w:rPr>
          <w:color w:val="000000"/>
        </w:rPr>
        <w:tab/>
        <w:t>– každý pád</w:t>
      </w:r>
      <w:r>
        <w:rPr>
          <w:color w:val="000000"/>
        </w:rPr>
        <w:tab/>
      </w:r>
      <w:r>
        <w:rPr>
          <w:color w:val="000000"/>
        </w:rPr>
        <w:tab/>
        <w:t>50 bodů</w:t>
      </w:r>
      <w:r>
        <w:rPr>
          <w:color w:val="000000"/>
        </w:rPr>
        <w:tab/>
      </w:r>
      <w:r>
        <w:rPr>
          <w:color w:val="000000"/>
        </w:rPr>
        <w:tab/>
        <w:t>100 bodů</w:t>
      </w:r>
    </w:p>
    <w:p w14:paraId="2BC0D182" w14:textId="77777777" w:rsidR="00F76F8E" w:rsidRDefault="00BC21FB">
      <w:pPr>
        <w:spacing w:line="360" w:lineRule="auto"/>
        <w:rPr>
          <w:color w:val="000000"/>
        </w:rPr>
      </w:pPr>
      <w:r>
        <w:rPr>
          <w:color w:val="000000"/>
        </w:rPr>
        <w:t>kontrovaný závazek</w:t>
      </w:r>
      <w:r>
        <w:rPr>
          <w:color w:val="000000"/>
        </w:rPr>
        <w:tab/>
        <w:t>– první pád</w:t>
      </w:r>
      <w:r>
        <w:rPr>
          <w:color w:val="000000"/>
        </w:rPr>
        <w:tab/>
      </w:r>
      <w:r>
        <w:rPr>
          <w:color w:val="000000"/>
        </w:rPr>
        <w:tab/>
        <w:t>100 bodů</w:t>
      </w:r>
      <w:r>
        <w:rPr>
          <w:color w:val="000000"/>
        </w:rPr>
        <w:tab/>
        <w:t>200 bodů</w:t>
      </w:r>
    </w:p>
    <w:p w14:paraId="1F32243F" w14:textId="77777777" w:rsidR="00F76F8E" w:rsidRDefault="00BC21FB">
      <w:pPr>
        <w:spacing w:line="360" w:lineRule="auto"/>
        <w:ind w:left="1416" w:firstLine="708"/>
        <w:rPr>
          <w:color w:val="000000"/>
        </w:rPr>
      </w:pPr>
      <w:r>
        <w:rPr>
          <w:color w:val="000000"/>
        </w:rPr>
        <w:t>– druhý a třetí pád</w:t>
      </w:r>
      <w:r>
        <w:rPr>
          <w:color w:val="000000"/>
        </w:rPr>
        <w:tab/>
        <w:t>200 bodů</w:t>
      </w:r>
      <w:r>
        <w:rPr>
          <w:color w:val="000000"/>
        </w:rPr>
        <w:tab/>
        <w:t>300 bodů</w:t>
      </w:r>
    </w:p>
    <w:p w14:paraId="61A54B51" w14:textId="77777777" w:rsidR="00F76F8E" w:rsidRDefault="00BC21FB">
      <w:pPr>
        <w:spacing w:line="360" w:lineRule="auto"/>
        <w:rPr>
          <w:color w:val="000000"/>
        </w:rPr>
      </w:pPr>
      <w:r>
        <w:rPr>
          <w:color w:val="000000"/>
        </w:rPr>
        <w:t>kontrovaný závazek</w:t>
      </w:r>
      <w:r>
        <w:rPr>
          <w:color w:val="000000"/>
        </w:rPr>
        <w:tab/>
        <w:t>– každý další pád</w:t>
      </w:r>
      <w:r>
        <w:rPr>
          <w:color w:val="000000"/>
        </w:rPr>
        <w:tab/>
      </w:r>
      <w:r>
        <w:rPr>
          <w:color w:val="000000"/>
        </w:rPr>
        <w:tab/>
        <w:t>300 bodů</w:t>
      </w:r>
      <w:r>
        <w:rPr>
          <w:color w:val="000000"/>
        </w:rPr>
        <w:tab/>
        <w:t>300 bodů</w:t>
      </w:r>
    </w:p>
    <w:p w14:paraId="1D4758BD" w14:textId="77777777" w:rsidR="00F76F8E" w:rsidRDefault="00BC21FB">
      <w:pPr>
        <w:spacing w:line="360" w:lineRule="auto"/>
        <w:rPr>
          <w:color w:val="000000"/>
        </w:rPr>
      </w:pPr>
      <w:r>
        <w:rPr>
          <w:color w:val="000000"/>
        </w:rPr>
        <w:t>rekontrovaný závazek</w:t>
      </w:r>
      <w:r>
        <w:rPr>
          <w:color w:val="000000"/>
        </w:rPr>
        <w:tab/>
        <w:t>– první pád</w:t>
      </w:r>
      <w:r>
        <w:rPr>
          <w:color w:val="000000"/>
        </w:rPr>
        <w:tab/>
      </w:r>
      <w:r>
        <w:rPr>
          <w:color w:val="000000"/>
        </w:rPr>
        <w:tab/>
        <w:t>200 bodů</w:t>
      </w:r>
      <w:r>
        <w:rPr>
          <w:color w:val="000000"/>
        </w:rPr>
        <w:tab/>
        <w:t>400 bodů</w:t>
      </w:r>
    </w:p>
    <w:p w14:paraId="55241D3B" w14:textId="77777777" w:rsidR="00F76F8E" w:rsidRDefault="00BC21FB">
      <w:pPr>
        <w:spacing w:line="360" w:lineRule="auto"/>
      </w:pPr>
      <w:r>
        <w:rPr>
          <w:color w:val="000000"/>
        </w:rPr>
        <w:t>rekontrovaný závazek</w:t>
      </w:r>
      <w:r>
        <w:rPr>
          <w:color w:val="000000"/>
        </w:rPr>
        <w:tab/>
        <w:t>– druhý a třetí pád</w:t>
      </w:r>
      <w:r>
        <w:rPr>
          <w:color w:val="000000"/>
        </w:rPr>
        <w:tab/>
        <w:t>400 bodů</w:t>
      </w:r>
      <w:r>
        <w:rPr>
          <w:color w:val="000000"/>
        </w:rPr>
        <w:tab/>
        <w:t>600 bodů</w:t>
      </w:r>
    </w:p>
    <w:p w14:paraId="658240B7" w14:textId="77777777" w:rsidR="00F76F8E" w:rsidRDefault="00BC21FB">
      <w:pPr>
        <w:spacing w:line="360" w:lineRule="auto"/>
      </w:pPr>
      <w:r>
        <w:t>rekontrovaný závazek</w:t>
      </w:r>
      <w:r>
        <w:tab/>
        <w:t>– každý další pád</w:t>
      </w:r>
      <w:r>
        <w:tab/>
      </w:r>
      <w:r>
        <w:tab/>
        <w:t>600 bodů</w:t>
      </w:r>
      <w:r>
        <w:tab/>
        <w:t>600 bodů</w:t>
      </w:r>
    </w:p>
    <w:p w14:paraId="50F995FB" w14:textId="77777777" w:rsidR="00F76F8E" w:rsidRDefault="00F76F8E">
      <w:pPr>
        <w:jc w:val="both"/>
      </w:pPr>
    </w:p>
    <w:p w14:paraId="11FB8E6F" w14:textId="77777777" w:rsidR="00F76F8E" w:rsidRDefault="00F76F8E">
      <w:pPr>
        <w:jc w:val="both"/>
      </w:pPr>
    </w:p>
    <w:p w14:paraId="7A940067" w14:textId="77777777" w:rsidR="00F76F8E" w:rsidRDefault="00F76F8E">
      <w:pPr>
        <w:jc w:val="both"/>
      </w:pPr>
    </w:p>
    <w:p w14:paraId="1AE06595" w14:textId="77777777" w:rsidR="00F76F8E" w:rsidRDefault="00F76F8E">
      <w:pPr>
        <w:jc w:val="both"/>
      </w:pPr>
    </w:p>
    <w:p w14:paraId="2DA5C9D7" w14:textId="77777777" w:rsidR="00F76F8E" w:rsidRDefault="00BC21FB">
      <w:pPr>
        <w:ind w:firstLine="708"/>
        <w:jc w:val="both"/>
      </w:pPr>
      <w:r>
        <w:lastRenderedPageBreak/>
        <w:t>Tohle je pořádně těžká nálož. S pomocí tabulky zkusíme zapisovat výsledky utkání tohoto zápasu. Vyzkoušejte to nejlépe na tabuli pro všechny, ale neříkejte jim, co mají kam zapisovat a nechte je říct to samotné, když se spletou, nechte je hledat dál správné řešení.</w:t>
      </w:r>
    </w:p>
    <w:p w14:paraId="4C3D063C" w14:textId="77777777" w:rsidR="00F76F8E" w:rsidRDefault="00BC21FB">
      <w:pPr>
        <w:ind w:firstLine="708"/>
        <w:jc w:val="both"/>
      </w:pPr>
      <w:r>
        <w:t>Udělejte si bridžový kříž, nad první kolonku si napište Petr a Pavel, nad druhou Tomáš a Jirka a zapisujte do nich tyto výsledky jednotlivých rozdání. V prvním rozdání vylicitovali Jirka s Tomášem závazek     3♠, ale dvakrát z něj padli, přičemž závazek nebyl kontrován. Ve druhém rozdání hráli opět Jirka s Tomášem, vylicitovali tentokrát 5♦, Petr s Pavlem zakontrovali a úspěšně, protože Jirka s Tomášem opět padli, tentokrát třikrát. Ve třetím rozdání vylicitovali Petr s Pavlem 2♦ a závazek, který nebyl kontrován splnili s dvěma nadzdvihy. Ve čtvrtém rozdání vylicitovali Jirka s Tomášem závazek 3</w:t>
      </w:r>
      <w:r>
        <w:rPr>
          <w:color w:val="000000"/>
        </w:rPr>
        <w:t>ʘ</w:t>
      </w:r>
      <w:r>
        <w:t>, ten nebyl kontrován a oni jej splnili. V pátém rozdání hráli Jirka s Tomášem opět 3</w:t>
      </w:r>
      <w:r>
        <w:rPr>
          <w:color w:val="000000"/>
        </w:rPr>
        <w:t>ʘ</w:t>
      </w:r>
      <w:r>
        <w:t>, které jim soupeři zakontrovali, ale oni si věřili a závazek rekontrovali, padli však dvakrát. Nakonec hráli Jirka s Tomášem závazek 2♥, který jim soupeři opět kontrovali, ale oni jej uhráli dokonce s nadzdvihem. Jak skončil tento rabr?</w:t>
      </w:r>
    </w:p>
    <w:p w14:paraId="5C25106D" w14:textId="77777777" w:rsidR="00F76F8E" w:rsidRDefault="00BC21FB">
      <w:pPr>
        <w:ind w:firstLine="708"/>
        <w:jc w:val="both"/>
      </w:pPr>
      <w:r>
        <w:t xml:space="preserve">Pak už děti necháváme hrát i zapisovat výsledky. Učíme je, že se o to stará Sever, ale že je v zájmu všech jeho zápisy kontrolovat. Je samozřejmě potřeba na děti dohlížet, pomáhat jim a objasňovat jejich omyly. Není důležité, aby zpaměti znaly všechna přesná vyčíslení, ale měly by se umět v tabulkách orientovat a s jejich pomocí zapsat libovolný výsledek a vyhodnotit utkání. </w:t>
      </w:r>
    </w:p>
    <w:p w14:paraId="14F3FD44" w14:textId="77777777" w:rsidR="00F76F8E" w:rsidRDefault="00BC21FB">
      <w:pPr>
        <w:ind w:firstLine="708"/>
        <w:jc w:val="both"/>
        <w:rPr>
          <w:u w:val="single"/>
        </w:rPr>
      </w:pPr>
      <w:r>
        <w:t>Od této lekce navrhuji začít dlouhodobou soutěž v rabrovém bridži (do 23. lekce), kdy si vítězná dvojice u stolu připočte vždy dva body, při remíze všichni po jednom. Jako jemnější rozlišovací hledisko pak může být použit počet bodů v rabrovém kříži. Rozhodně je dobré, aby byly výsledky zveřejňovány a děti o nich měly rychlý a nepřetržitý přehled. Soutěživost je třeba živit co nejdříve.</w:t>
      </w:r>
    </w:p>
    <w:p w14:paraId="6F47E11B" w14:textId="77777777" w:rsidR="00F76F8E" w:rsidRDefault="00F76F8E">
      <w:pPr>
        <w:rPr>
          <w:u w:val="single"/>
        </w:rPr>
      </w:pPr>
    </w:p>
    <w:p w14:paraId="3393CCFC" w14:textId="77777777" w:rsidR="00F76F8E" w:rsidRDefault="00BC21FB">
      <w:r>
        <w:rPr>
          <w:u w:val="single"/>
        </w:rPr>
        <w:t>Literatura:</w:t>
      </w:r>
      <w:r>
        <w:tab/>
        <w:t>J. Hájek</w:t>
      </w:r>
      <w:r>
        <w:tab/>
      </w:r>
      <w:r>
        <w:tab/>
        <w:t>Bridžová školka</w:t>
      </w:r>
      <w:r>
        <w:tab/>
      </w:r>
      <w:r>
        <w:tab/>
        <w:t>3. lekce</w:t>
      </w:r>
    </w:p>
    <w:p w14:paraId="482BA2E8" w14:textId="77777777" w:rsidR="00F76F8E" w:rsidRDefault="00BC21FB">
      <w:r>
        <w:tab/>
      </w:r>
      <w:r>
        <w:tab/>
        <w:t>P. Hebák</w:t>
      </w:r>
      <w:r>
        <w:tab/>
        <w:t>Bridž pro každého</w:t>
      </w:r>
      <w:r>
        <w:tab/>
        <w:t>str. 22-26</w:t>
      </w:r>
    </w:p>
    <w:p w14:paraId="4D15836F" w14:textId="77777777" w:rsidR="00F76F8E" w:rsidRDefault="00BC21FB">
      <w:r>
        <w:tab/>
      </w:r>
      <w:r>
        <w:tab/>
        <w:t>P. Mokráň</w:t>
      </w:r>
      <w:r>
        <w:tab/>
        <w:t>Bridž rýchlo a dobre</w:t>
      </w:r>
      <w:r>
        <w:tab/>
        <w:t>str. 10-13</w:t>
      </w:r>
    </w:p>
    <w:p w14:paraId="4D601B68" w14:textId="77777777" w:rsidR="00F76F8E" w:rsidRDefault="00BC21FB">
      <w:r>
        <w:tab/>
      </w:r>
      <w:r>
        <w:tab/>
        <w:t>J. Fišer</w:t>
      </w:r>
      <w:r>
        <w:tab/>
      </w:r>
      <w:r>
        <w:tab/>
      </w:r>
      <w:r>
        <w:rPr>
          <w:color w:val="000000"/>
        </w:rPr>
        <w:t>Jak se hraje bridž</w:t>
      </w:r>
      <w:r>
        <w:tab/>
      </w:r>
      <w:r>
        <w:tab/>
        <w:t>str. 7-11</w:t>
      </w:r>
    </w:p>
    <w:p w14:paraId="7B0835B3" w14:textId="77777777" w:rsidR="00F76F8E" w:rsidRDefault="00BC21FB">
      <w:r>
        <w:tab/>
      </w:r>
      <w:r>
        <w:tab/>
        <w:t>L. Batela</w:t>
      </w:r>
      <w:r>
        <w:tab/>
        <w:t>Základy bridže</w:t>
      </w:r>
      <w:r>
        <w:tab/>
      </w:r>
      <w:r>
        <w:tab/>
        <w:t>5., 9. krok</w:t>
      </w:r>
    </w:p>
    <w:p w14:paraId="05011AD4" w14:textId="77777777" w:rsidR="00F76F8E" w:rsidRDefault="00BC21FB">
      <w:r>
        <w:tab/>
      </w:r>
      <w:r>
        <w:tab/>
        <w:t>P. Cronier a spol.</w:t>
      </w:r>
      <w:r>
        <w:tab/>
        <w:t>Minibridž</w:t>
      </w:r>
      <w:r>
        <w:tab/>
      </w:r>
      <w:r>
        <w:tab/>
        <w:t>7. lekce</w:t>
      </w:r>
    </w:p>
    <w:p w14:paraId="166EE1CD" w14:textId="77777777" w:rsidR="00F76F8E" w:rsidRDefault="00BC21FB">
      <w:r>
        <w:tab/>
      </w:r>
      <w:r>
        <w:tab/>
        <w:t>?</w:t>
      </w:r>
      <w:r>
        <w:tab/>
      </w:r>
      <w:r>
        <w:tab/>
        <w:t>Přirozený licitační systém</w:t>
      </w:r>
      <w:r>
        <w:tab/>
        <w:t>str. 2-3</w:t>
      </w:r>
    </w:p>
    <w:p w14:paraId="36D94473" w14:textId="77777777" w:rsidR="00F76F8E" w:rsidRDefault="00BC21FB">
      <w:r>
        <w:tab/>
      </w:r>
      <w:r>
        <w:tab/>
        <w:t>ČBS</w:t>
      </w:r>
      <w:r>
        <w:tab/>
      </w:r>
      <w:r>
        <w:tab/>
        <w:t>Pravidla bridže</w:t>
      </w:r>
      <w:r>
        <w:tab/>
      </w:r>
      <w:r>
        <w:tab/>
        <w:t>str. 64</w:t>
      </w:r>
    </w:p>
    <w:p w14:paraId="4823B47D" w14:textId="77777777" w:rsidR="00F76F8E" w:rsidRDefault="00BC21FB">
      <w:pPr>
        <w:ind w:left="708" w:firstLine="708"/>
        <w:jc w:val="both"/>
      </w:pPr>
      <w:r>
        <w:t>Bridžová revue 2/91</w:t>
      </w:r>
      <w:r>
        <w:tab/>
        <w:t>str. 7-9</w:t>
      </w:r>
    </w:p>
    <w:p w14:paraId="1CCFE88B" w14:textId="77777777" w:rsidR="00F76F8E" w:rsidRDefault="00F76F8E">
      <w:pPr>
        <w:jc w:val="both"/>
      </w:pPr>
    </w:p>
    <w:p w14:paraId="6F18DAC2" w14:textId="77777777" w:rsidR="00F76F8E" w:rsidRDefault="00F76F8E">
      <w:pPr>
        <w:rPr>
          <w:b/>
        </w:rPr>
      </w:pPr>
    </w:p>
    <w:p w14:paraId="278D4282" w14:textId="77777777" w:rsidR="00F76F8E" w:rsidRDefault="00BC21FB">
      <w:pPr>
        <w:pStyle w:val="Heading1"/>
        <w:pageBreakBefore/>
        <w:jc w:val="center"/>
      </w:pPr>
      <w:bookmarkStart w:id="8" w:name="__RefHeading__17_2008657408"/>
      <w:bookmarkEnd w:id="8"/>
      <w:r>
        <w:rPr>
          <w:color w:val="auto"/>
          <w:sz w:val="36"/>
          <w:szCs w:val="36"/>
        </w:rPr>
        <w:lastRenderedPageBreak/>
        <w:t>15. lekce</w:t>
      </w:r>
      <w:r>
        <w:rPr>
          <w:color w:val="auto"/>
          <w:sz w:val="36"/>
          <w:szCs w:val="36"/>
        </w:rPr>
        <w:tab/>
        <w:t>Hodnocení partie společenského bridže II</w:t>
      </w:r>
    </w:p>
    <w:p w14:paraId="713D3CC8" w14:textId="77777777" w:rsidR="00F76F8E" w:rsidRDefault="00BC21FB">
      <w:pPr>
        <w:ind w:firstLine="708"/>
        <w:jc w:val="both"/>
        <w:rPr>
          <w:color w:val="000000"/>
        </w:rPr>
      </w:pPr>
      <w:r>
        <w:t>V této lekci nepůjdeme nikam dál, protože hodnocení partie společenského bridže je rozhodně to nejtěžší, s čím se dosud vaši svěřenci setkali. Společně vyhodnoťte dva zápasy družstev Oni a My.</w:t>
      </w:r>
    </w:p>
    <w:p w14:paraId="5551B067" w14:textId="77777777" w:rsidR="00F76F8E" w:rsidRDefault="00BC21FB">
      <w:pPr>
        <w:rPr>
          <w:color w:val="000000"/>
        </w:rPr>
      </w:pPr>
      <w:r>
        <w:rPr>
          <w:color w:val="000000"/>
        </w:rPr>
        <w:t>1) Zapisujte výsledky tohoto rabru:</w:t>
      </w:r>
    </w:p>
    <w:p w14:paraId="39E9410D" w14:textId="77777777" w:rsidR="00F76F8E" w:rsidRDefault="00BC21FB">
      <w:pPr>
        <w:rPr>
          <w:color w:val="000000"/>
        </w:rPr>
      </w:pPr>
      <w:r>
        <w:rPr>
          <w:color w:val="000000"/>
        </w:rPr>
        <w:t>1. rozdání – my jsme vydražili 6♥ a splnili s nadzdvihem</w:t>
      </w:r>
    </w:p>
    <w:p w14:paraId="44715D33" w14:textId="77777777" w:rsidR="00F76F8E" w:rsidRDefault="00BC21FB">
      <w:pPr>
        <w:rPr>
          <w:color w:val="000000"/>
        </w:rPr>
      </w:pPr>
      <w:r>
        <w:rPr>
          <w:color w:val="000000"/>
        </w:rPr>
        <w:t>2. rozdání – oni vydražili 2ʘ a splnili aku</w:t>
      </w:r>
    </w:p>
    <w:p w14:paraId="4C114053" w14:textId="77777777" w:rsidR="00F76F8E" w:rsidRDefault="00BC21FB">
      <w:pPr>
        <w:rPr>
          <w:color w:val="000000"/>
        </w:rPr>
      </w:pPr>
      <w:r>
        <w:rPr>
          <w:color w:val="000000"/>
        </w:rPr>
        <w:t>3. rozdání – my jsme vydražili a splnili jsme aku 3ʘ</w:t>
      </w:r>
    </w:p>
    <w:p w14:paraId="4CDD7EFA" w14:textId="77777777" w:rsidR="00F76F8E" w:rsidRDefault="00F76F8E">
      <w:pPr>
        <w:rPr>
          <w:color w:val="000000"/>
        </w:rPr>
      </w:pPr>
    </w:p>
    <w:p w14:paraId="685D19F4" w14:textId="77777777" w:rsidR="00F76F8E" w:rsidRDefault="00BC21FB">
      <w:pPr>
        <w:rPr>
          <w:color w:val="000000"/>
        </w:rPr>
      </w:pPr>
      <w:r>
        <w:rPr>
          <w:color w:val="000000"/>
        </w:rPr>
        <w:t>2) Zapisujte výsledky tohoto rabru:</w:t>
      </w:r>
    </w:p>
    <w:p w14:paraId="56B99D60" w14:textId="77777777" w:rsidR="00F76F8E" w:rsidRDefault="00BC21FB">
      <w:pPr>
        <w:rPr>
          <w:color w:val="000000"/>
        </w:rPr>
      </w:pPr>
      <w:r>
        <w:rPr>
          <w:color w:val="000000"/>
        </w:rPr>
        <w:t>1. rozdání – my jsme vydražili 2♣ a splnili s jedním nadzdvihem</w:t>
      </w:r>
    </w:p>
    <w:p w14:paraId="29D74FC2" w14:textId="77777777" w:rsidR="00F76F8E" w:rsidRDefault="00BC21FB">
      <w:pPr>
        <w:rPr>
          <w:color w:val="000000"/>
        </w:rPr>
      </w:pPr>
      <w:r>
        <w:rPr>
          <w:color w:val="000000"/>
        </w:rPr>
        <w:t>2. rozdání – my jsme jedenkrát spadli ze 3ʘ</w:t>
      </w:r>
    </w:p>
    <w:p w14:paraId="441B7DD3" w14:textId="77777777" w:rsidR="00F76F8E" w:rsidRDefault="00BC21FB">
      <w:pPr>
        <w:rPr>
          <w:color w:val="000000"/>
        </w:rPr>
      </w:pPr>
      <w:r>
        <w:rPr>
          <w:color w:val="000000"/>
        </w:rPr>
        <w:t>3. rozdání – oni vydražili a splnili 3♥</w:t>
      </w:r>
    </w:p>
    <w:p w14:paraId="6DB6D1E7" w14:textId="77777777" w:rsidR="00F76F8E" w:rsidRDefault="00BC21FB">
      <w:pPr>
        <w:rPr>
          <w:color w:val="000000"/>
        </w:rPr>
      </w:pPr>
      <w:r>
        <w:rPr>
          <w:color w:val="000000"/>
        </w:rPr>
        <w:t>4. rozdání – my jsme vydražili 2ʘ a splnili s jedním nadzdvihem</w:t>
      </w:r>
    </w:p>
    <w:p w14:paraId="199F8B59" w14:textId="77777777" w:rsidR="00F76F8E" w:rsidRDefault="00BC21FB">
      <w:pPr>
        <w:rPr>
          <w:color w:val="000000"/>
        </w:rPr>
      </w:pPr>
      <w:r>
        <w:rPr>
          <w:color w:val="000000"/>
        </w:rPr>
        <w:t>5. rozdání – oni vydražili a splnili 6♥</w:t>
      </w:r>
    </w:p>
    <w:p w14:paraId="18B195B3" w14:textId="77777777" w:rsidR="00F76F8E" w:rsidRDefault="00BC21FB">
      <w:pPr>
        <w:rPr>
          <w:color w:val="000000"/>
        </w:rPr>
      </w:pPr>
      <w:r>
        <w:rPr>
          <w:color w:val="000000"/>
        </w:rPr>
        <w:t>6. rozdání – oni spadli čtyřikrát kontrovaně z 5♦</w:t>
      </w:r>
    </w:p>
    <w:p w14:paraId="6FC8A8A0" w14:textId="77777777" w:rsidR="00F76F8E" w:rsidRDefault="00BC21FB">
      <w:pPr>
        <w:rPr>
          <w:color w:val="000000"/>
        </w:rPr>
      </w:pPr>
      <w:r>
        <w:rPr>
          <w:color w:val="000000"/>
        </w:rPr>
        <w:t>7. rozdání – my jsme vydražili 4♠ a splnili s nadzdvihem</w:t>
      </w:r>
    </w:p>
    <w:p w14:paraId="7FF9EF97" w14:textId="77777777" w:rsidR="00F76F8E" w:rsidRDefault="00F76F8E">
      <w:pPr>
        <w:rPr>
          <w:color w:val="000000"/>
        </w:rPr>
      </w:pPr>
    </w:p>
    <w:p w14:paraId="32698298" w14:textId="77777777" w:rsidR="00F76F8E" w:rsidRDefault="00F76F8E">
      <w:pPr>
        <w:rPr>
          <w:color w:val="000000"/>
        </w:rPr>
      </w:pPr>
    </w:p>
    <w:p w14:paraId="14C3DC1C" w14:textId="42666C01" w:rsidR="00F76F8E" w:rsidRDefault="003338FB">
      <w:pPr>
        <w:rPr>
          <w:color w:val="000000"/>
        </w:rPr>
      </w:pPr>
      <w:r>
        <w:rPr>
          <w:noProof/>
        </w:rPr>
        <mc:AlternateContent>
          <mc:Choice Requires="wps">
            <w:drawing>
              <wp:anchor distT="0" distB="0" distL="114300" distR="114300" simplePos="0" relativeHeight="251642880" behindDoc="0" locked="0" layoutInCell="1" allowOverlap="1" wp14:anchorId="48206157" wp14:editId="490AE7AB">
                <wp:simplePos x="0" y="0"/>
                <wp:positionH relativeFrom="column">
                  <wp:posOffset>1020445</wp:posOffset>
                </wp:positionH>
                <wp:positionV relativeFrom="paragraph">
                  <wp:posOffset>4445</wp:posOffset>
                </wp:positionV>
                <wp:extent cx="4445" cy="1236980"/>
                <wp:effectExtent l="5715" t="12065" r="8890" b="8255"/>
                <wp:wrapNone/>
                <wp:docPr id="8"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5" cy="1236980"/>
                        </a:xfrm>
                        <a:custGeom>
                          <a:avLst/>
                          <a:gdLst>
                            <a:gd name="T0" fmla="*/ 0 w 7"/>
                            <a:gd name="T1" fmla="*/ 0 h 1948"/>
                            <a:gd name="T2" fmla="*/ 7 w 7"/>
                            <a:gd name="T3" fmla="*/ 1948 h 1948"/>
                          </a:gdLst>
                          <a:ahLst/>
                          <a:cxnLst>
                            <a:cxn ang="0">
                              <a:pos x="T0" y="T1"/>
                            </a:cxn>
                            <a:cxn ang="0">
                              <a:pos x="T2" y="T3"/>
                            </a:cxn>
                          </a:cxnLst>
                          <a:rect l="0" t="0" r="r" b="b"/>
                          <a:pathLst>
                            <a:path w="7" h="1948">
                              <a:moveTo>
                                <a:pt x="0" y="0"/>
                              </a:moveTo>
                              <a:lnTo>
                                <a:pt x="7" y="1948"/>
                              </a:lnTo>
                            </a:path>
                          </a:pathLst>
                        </a:custGeom>
                        <a:noFill/>
                        <a:ln w="9360" cap="sq">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polyline w14:anchorId="695E1E7C" id="Freeform 2" o:spid="_x0000_s1026" style="position:absolute;z-index:2516428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points="80.35pt,.35pt,80.7pt,97.75pt" coordsize="7,19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" filled="f" strokeweight=".26mm">
                <v:stroke endcap="square"/>
                <v:path o:connecttype="custom" o:connectlocs="0,0;4445,1236980" o:connectangles="0,0"/>
              </v:polyline>
            </w:pict>
          </mc:Fallback>
        </mc:AlternateContent>
      </w:r>
      <w:r w:rsidR="00BC21FB">
        <w:rPr>
          <w:color w:val="000000"/>
        </w:rPr>
        <w:t>1)</w:t>
      </w:r>
      <w:r w:rsidR="00BC21FB">
        <w:rPr>
          <w:color w:val="000000"/>
        </w:rPr>
        <w:tab/>
        <w:t>My</w:t>
      </w:r>
      <w:r w:rsidR="00BC21FB">
        <w:rPr>
          <w:color w:val="000000"/>
        </w:rPr>
        <w:tab/>
      </w:r>
      <w:r w:rsidR="00BC21FB">
        <w:rPr>
          <w:color w:val="000000"/>
        </w:rPr>
        <w:tab/>
        <w:t>Oni</w:t>
      </w:r>
    </w:p>
    <w:p w14:paraId="38DFDE50" w14:textId="77777777" w:rsidR="00F76F8E" w:rsidRDefault="00BC21FB">
      <w:pPr>
        <w:numPr>
          <w:ilvl w:val="0"/>
          <w:numId w:val="6"/>
        </w:numPr>
        <w:rPr>
          <w:color w:val="000000"/>
        </w:rPr>
      </w:pPr>
      <w:r>
        <w:rPr>
          <w:color w:val="000000"/>
        </w:rPr>
        <w:t>70</w:t>
      </w:r>
    </w:p>
    <w:p w14:paraId="7F60691E" w14:textId="77777777" w:rsidR="00F76F8E" w:rsidRDefault="00BC21FB">
      <w:pPr>
        <w:ind w:left="705"/>
        <w:rPr>
          <w:color w:val="000000"/>
        </w:rPr>
      </w:pPr>
      <w:r>
        <w:rPr>
          <w:color w:val="000000"/>
        </w:rPr>
        <w:t>810</w:t>
      </w:r>
    </w:p>
    <w:p w14:paraId="30AD9DBC" w14:textId="77777777" w:rsidR="00F76F8E" w:rsidRDefault="00BC21FB">
      <w:pPr>
        <w:ind w:left="705"/>
      </w:pPr>
      <w:r>
        <w:rPr>
          <w:color w:val="000000"/>
        </w:rPr>
        <w:t>1510</w:t>
      </w:r>
    </w:p>
    <w:p w14:paraId="0F88F643" w14:textId="27CE8C8E" w:rsidR="00F76F8E" w:rsidRDefault="003338FB">
      <w:pPr>
        <w:ind w:left="705"/>
        <w:rPr>
          <w:color w:val="000000"/>
          <w:lang w:val="en-GB" w:eastAsia="en-GB"/>
        </w:rPr>
      </w:pPr>
      <w:r>
        <w:rPr>
          <w:noProof/>
        </w:rPr>
        <mc:AlternateContent>
          <mc:Choice Requires="wps">
            <w:drawing>
              <wp:anchor distT="0" distB="0" distL="114300" distR="114300" simplePos="0" relativeHeight="251643904" behindDoc="0" locked="0" layoutInCell="1" allowOverlap="1" wp14:anchorId="1D4320D2" wp14:editId="1566E792">
                <wp:simplePos x="0" y="0"/>
                <wp:positionH relativeFrom="column">
                  <wp:posOffset>300355</wp:posOffset>
                </wp:positionH>
                <wp:positionV relativeFrom="paragraph">
                  <wp:posOffset>113665</wp:posOffset>
                </wp:positionV>
                <wp:extent cx="1320165" cy="3810"/>
                <wp:effectExtent l="9525" t="10160" r="13335" b="5080"/>
                <wp:wrapNone/>
                <wp:docPr id="7"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0165" cy="3810"/>
                        </a:xfrm>
                        <a:custGeom>
                          <a:avLst/>
                          <a:gdLst>
                            <a:gd name="T0" fmla="*/ 0 w 2079"/>
                            <a:gd name="T1" fmla="*/ 0 h 6"/>
                            <a:gd name="T2" fmla="*/ 2079 w 2079"/>
                            <a:gd name="T3" fmla="*/ 6 h 6"/>
                          </a:gdLst>
                          <a:ahLst/>
                          <a:cxnLst>
                            <a:cxn ang="0">
                              <a:pos x="T0" y="T1"/>
                            </a:cxn>
                            <a:cxn ang="0">
                              <a:pos x="T2" y="T3"/>
                            </a:cxn>
                          </a:cxnLst>
                          <a:rect l="0" t="0" r="r" b="b"/>
                          <a:pathLst>
                            <a:path w="2079" h="6">
                              <a:moveTo>
                                <a:pt x="0" y="0"/>
                              </a:moveTo>
                              <a:lnTo>
                                <a:pt x="2079" y="6"/>
                              </a:lnTo>
                            </a:path>
                          </a:pathLst>
                        </a:custGeom>
                        <a:noFill/>
                        <a:ln w="9360" cap="sq">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polyline w14:anchorId="7DC96DAB" id="Freeform 3" o:spid="_x0000_s1026" style="position:absolute;z-index:2516439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points="23.65pt,8.95pt,127.6pt,9.25pt" coordsize="20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" filled="f" strokeweight=".26mm">
                <v:stroke endcap="square"/>
                <v:path o:connecttype="custom" o:connectlocs="0,0;1320165,3810" o:connectangles="0,0"/>
              </v:polyline>
            </w:pict>
          </mc:Fallback>
        </mc:AlternateContent>
      </w:r>
    </w:p>
    <w:p w14:paraId="145C2E53" w14:textId="77777777" w:rsidR="00F76F8E" w:rsidRDefault="00BC21FB">
      <w:pPr>
        <w:ind w:left="705"/>
      </w:pPr>
      <w:r>
        <w:rPr>
          <w:color w:val="000000"/>
        </w:rPr>
        <w:t>180</w:t>
      </w:r>
    </w:p>
    <w:p w14:paraId="2F69F2A8" w14:textId="1BBD53EC" w:rsidR="00F76F8E" w:rsidRDefault="003338FB">
      <w:pPr>
        <w:ind w:left="2121" w:firstLine="3"/>
        <w:rPr>
          <w:color w:val="000000"/>
        </w:rPr>
      </w:pPr>
      <w:r>
        <w:rPr>
          <w:noProof/>
        </w:rPr>
        <mc:AlternateContent>
          <mc:Choice Requires="wps">
            <w:drawing>
              <wp:anchor distT="0" distB="0" distL="114300" distR="114300" simplePos="0" relativeHeight="251644928" behindDoc="0" locked="0" layoutInCell="1" allowOverlap="1" wp14:anchorId="334EE671" wp14:editId="16C842F4">
                <wp:simplePos x="0" y="0"/>
                <wp:positionH relativeFrom="column">
                  <wp:posOffset>342900</wp:posOffset>
                </wp:positionH>
                <wp:positionV relativeFrom="paragraph">
                  <wp:posOffset>11430</wp:posOffset>
                </wp:positionV>
                <wp:extent cx="1097280" cy="0"/>
                <wp:effectExtent l="13970" t="8890" r="12700" b="10160"/>
                <wp:wrapNone/>
                <wp:docPr id="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7280"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A05B663" id="Line 4"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9pt" to="113.4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" strokeweight=".26mm">
                <v:stroke joinstyle="miter" endcap="square"/>
              </v:line>
            </w:pict>
          </mc:Fallback>
        </mc:AlternateContent>
      </w:r>
      <w:r>
        <w:rPr>
          <w:noProof/>
        </w:rPr>
        <mc:AlternateContent>
          <mc:Choice Requires="wps">
            <w:drawing>
              <wp:anchor distT="0" distB="0" distL="114300" distR="114300" simplePos="0" relativeHeight="251672576" behindDoc="0" locked="0" layoutInCell="1" allowOverlap="1" wp14:anchorId="74EB41D5" wp14:editId="1D0DECAA">
                <wp:simplePos x="0" y="0"/>
                <wp:positionH relativeFrom="column">
                  <wp:posOffset>342900</wp:posOffset>
                </wp:positionH>
                <wp:positionV relativeFrom="paragraph">
                  <wp:posOffset>125730</wp:posOffset>
                </wp:positionV>
                <wp:extent cx="1028700" cy="0"/>
                <wp:effectExtent l="13970" t="8890" r="5080" b="10160"/>
                <wp:wrapNone/>
                <wp:docPr id="5"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206A654" id="Line 31"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9.9pt" to="108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" strokeweight=".26mm">
                <v:stroke joinstyle="miter" endcap="square"/>
              </v:line>
            </w:pict>
          </mc:Fallback>
        </mc:AlternateContent>
      </w:r>
      <w:r w:rsidR="00BC21FB">
        <w:rPr>
          <w:color w:val="000000"/>
        </w:rPr>
        <w:t>70</w:t>
      </w:r>
    </w:p>
    <w:p w14:paraId="0E8EDBF8" w14:textId="77777777" w:rsidR="00F76F8E" w:rsidRDefault="00BC21FB">
      <w:pPr>
        <w:ind w:left="705"/>
        <w:rPr>
          <w:color w:val="000000"/>
        </w:rPr>
      </w:pPr>
      <w:r>
        <w:rPr>
          <w:color w:val="000000"/>
        </w:rPr>
        <w:t>100</w:t>
      </w:r>
    </w:p>
    <w:p w14:paraId="199970C5" w14:textId="77777777" w:rsidR="00F76F8E" w:rsidRDefault="00F76F8E">
      <w:pPr>
        <w:ind w:left="705"/>
        <w:rPr>
          <w:color w:val="000000"/>
        </w:rPr>
      </w:pPr>
    </w:p>
    <w:p w14:paraId="2E87E778" w14:textId="77777777" w:rsidR="00F76F8E" w:rsidRDefault="00F76F8E">
      <w:pPr>
        <w:ind w:left="705"/>
        <w:rPr>
          <w:color w:val="000000"/>
        </w:rPr>
      </w:pPr>
    </w:p>
    <w:p w14:paraId="2EC7BF63" w14:textId="77777777" w:rsidR="00F76F8E" w:rsidRDefault="00F76F8E">
      <w:pPr>
        <w:ind w:left="705"/>
        <w:rPr>
          <w:color w:val="000000"/>
        </w:rPr>
      </w:pPr>
    </w:p>
    <w:p w14:paraId="4005F5CF" w14:textId="5BD63687" w:rsidR="00F76F8E" w:rsidRDefault="003338FB">
      <w:pPr>
        <w:rPr>
          <w:color w:val="000000"/>
        </w:rPr>
      </w:pPr>
      <w:r>
        <w:rPr>
          <w:noProof/>
        </w:rPr>
        <mc:AlternateContent>
          <mc:Choice Requires="wps">
            <w:drawing>
              <wp:anchor distT="0" distB="0" distL="114300" distR="114300" simplePos="0" relativeHeight="251645952" behindDoc="0" locked="0" layoutInCell="1" allowOverlap="1" wp14:anchorId="00497ED8" wp14:editId="02038371">
                <wp:simplePos x="0" y="0"/>
                <wp:positionH relativeFrom="column">
                  <wp:posOffset>929005</wp:posOffset>
                </wp:positionH>
                <wp:positionV relativeFrom="paragraph">
                  <wp:posOffset>116840</wp:posOffset>
                </wp:positionV>
                <wp:extent cx="635" cy="1879600"/>
                <wp:effectExtent l="9525" t="6350" r="8890" b="9525"/>
                <wp:wrapNone/>
                <wp:docPr id="4"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 cy="1879600"/>
                        </a:xfrm>
                        <a:custGeom>
                          <a:avLst/>
                          <a:gdLst>
                            <a:gd name="T0" fmla="*/ 0 w 1"/>
                            <a:gd name="T1" fmla="*/ 0 h 2960"/>
                            <a:gd name="T2" fmla="*/ 0 w 1"/>
                            <a:gd name="T3" fmla="*/ 2960 h 2960"/>
                          </a:gdLst>
                          <a:ahLst/>
                          <a:cxnLst>
                            <a:cxn ang="0">
                              <a:pos x="T0" y="T1"/>
                            </a:cxn>
                            <a:cxn ang="0">
                              <a:pos x="T2" y="T3"/>
                            </a:cxn>
                          </a:cxnLst>
                          <a:rect l="0" t="0" r="r" b="b"/>
                          <a:pathLst>
                            <a:path w="1" h="2960">
                              <a:moveTo>
                                <a:pt x="0" y="0"/>
                              </a:moveTo>
                              <a:lnTo>
                                <a:pt x="0" y="2960"/>
                              </a:lnTo>
                            </a:path>
                          </a:pathLst>
                        </a:custGeom>
                        <a:noFill/>
                        <a:ln w="9360" cap="sq">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polyline w14:anchorId="1064859B" id="Freeform 5" o:spid="_x0000_s1026" style="position:absolute;z-index:2516459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points="73.15pt,9.2pt,73.15pt,157.2pt" coordsize="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" filled="f" strokeweight=".26mm">
                <v:stroke endcap="square"/>
                <v:path o:connecttype="custom" o:connectlocs="0,0;0,1879600" o:connectangles="0,0"/>
              </v:polyline>
            </w:pict>
          </mc:Fallback>
        </mc:AlternateContent>
      </w:r>
      <w:r w:rsidR="00BC21FB">
        <w:rPr>
          <w:color w:val="000000"/>
        </w:rPr>
        <w:t>2)</w:t>
      </w:r>
      <w:r w:rsidR="00BC21FB">
        <w:rPr>
          <w:color w:val="000000"/>
        </w:rPr>
        <w:tab/>
        <w:t>My</w:t>
      </w:r>
      <w:r w:rsidR="00BC21FB">
        <w:rPr>
          <w:color w:val="000000"/>
        </w:rPr>
        <w:tab/>
      </w:r>
      <w:r w:rsidR="00BC21FB">
        <w:rPr>
          <w:color w:val="000000"/>
        </w:rPr>
        <w:tab/>
        <w:t>Oni</w:t>
      </w:r>
    </w:p>
    <w:p w14:paraId="3FB3CC8F" w14:textId="77777777" w:rsidR="00F76F8E" w:rsidRDefault="00BC21FB">
      <w:pPr>
        <w:numPr>
          <w:ilvl w:val="0"/>
          <w:numId w:val="3"/>
        </w:numPr>
        <w:rPr>
          <w:color w:val="000000"/>
        </w:rPr>
      </w:pPr>
      <w:r>
        <w:rPr>
          <w:color w:val="000000"/>
        </w:rPr>
        <w:t>50</w:t>
      </w:r>
    </w:p>
    <w:p w14:paraId="6FBB52ED" w14:textId="77777777" w:rsidR="00F76F8E" w:rsidRDefault="00BC21FB">
      <w:pPr>
        <w:numPr>
          <w:ilvl w:val="0"/>
          <w:numId w:val="5"/>
        </w:numPr>
        <w:rPr>
          <w:color w:val="000000"/>
        </w:rPr>
      </w:pPr>
      <w:r>
        <w:rPr>
          <w:color w:val="000000"/>
        </w:rPr>
        <w:t>140</w:t>
      </w:r>
    </w:p>
    <w:p w14:paraId="00694B28" w14:textId="77777777" w:rsidR="00F76F8E" w:rsidRDefault="00BC21FB">
      <w:pPr>
        <w:numPr>
          <w:ilvl w:val="0"/>
          <w:numId w:val="10"/>
        </w:numPr>
        <w:rPr>
          <w:color w:val="000000"/>
        </w:rPr>
      </w:pPr>
      <w:r>
        <w:rPr>
          <w:color w:val="000000"/>
        </w:rPr>
        <w:t>820</w:t>
      </w:r>
    </w:p>
    <w:p w14:paraId="6274F726" w14:textId="77777777" w:rsidR="00F76F8E" w:rsidRDefault="00BC21FB">
      <w:pPr>
        <w:ind w:left="705"/>
        <w:rPr>
          <w:color w:val="000000"/>
        </w:rPr>
      </w:pPr>
      <w:r>
        <w:rPr>
          <w:color w:val="000000"/>
        </w:rPr>
        <w:t>1410</w:t>
      </w:r>
    </w:p>
    <w:p w14:paraId="3C3A60CC" w14:textId="77777777" w:rsidR="00F76F8E" w:rsidRDefault="00BC21FB">
      <w:pPr>
        <w:ind w:left="705"/>
      </w:pPr>
      <w:r>
        <w:rPr>
          <w:color w:val="000000"/>
        </w:rPr>
        <w:t>1910</w:t>
      </w:r>
    </w:p>
    <w:p w14:paraId="26A03ADE" w14:textId="59D5C835" w:rsidR="00F76F8E" w:rsidRDefault="003338FB">
      <w:pPr>
        <w:ind w:left="705"/>
        <w:rPr>
          <w:color w:val="000000"/>
          <w:lang w:val="en-GB" w:eastAsia="en-GB"/>
        </w:rPr>
      </w:pPr>
      <w:r>
        <w:rPr>
          <w:noProof/>
        </w:rPr>
        <mc:AlternateContent>
          <mc:Choice Requires="wps">
            <w:drawing>
              <wp:anchor distT="0" distB="0" distL="114300" distR="114300" simplePos="0" relativeHeight="251646976" behindDoc="0" locked="0" layoutInCell="1" allowOverlap="1" wp14:anchorId="1E93DEB1" wp14:editId="6A7D092C">
                <wp:simplePos x="0" y="0"/>
                <wp:positionH relativeFrom="column">
                  <wp:posOffset>380365</wp:posOffset>
                </wp:positionH>
                <wp:positionV relativeFrom="paragraph">
                  <wp:posOffset>100330</wp:posOffset>
                </wp:positionV>
                <wp:extent cx="1280160" cy="0"/>
                <wp:effectExtent l="13335" t="8890" r="11430" b="10160"/>
                <wp:wrapNone/>
                <wp:docPr id="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0160"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719B453" id="Line 6"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95pt,7.9pt" to="130.7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" strokeweight=".26mm">
                <v:stroke joinstyle="miter" endcap="square"/>
              </v:line>
            </w:pict>
          </mc:Fallback>
        </mc:AlternateContent>
      </w:r>
    </w:p>
    <w:p w14:paraId="6BFF186F" w14:textId="77777777" w:rsidR="00F76F8E" w:rsidRDefault="00BC21FB">
      <w:pPr>
        <w:numPr>
          <w:ilvl w:val="0"/>
          <w:numId w:val="8"/>
        </w:numPr>
        <w:rPr>
          <w:color w:val="000000"/>
        </w:rPr>
      </w:pPr>
      <w:r>
        <w:rPr>
          <w:color w:val="000000"/>
        </w:rPr>
        <w:t>90</w:t>
      </w:r>
    </w:p>
    <w:p w14:paraId="34594699" w14:textId="77777777" w:rsidR="00F76F8E" w:rsidRDefault="00BC21FB">
      <w:pPr>
        <w:ind w:left="705"/>
      </w:pPr>
      <w:r>
        <w:rPr>
          <w:color w:val="000000"/>
        </w:rPr>
        <w:t>110</w:t>
      </w:r>
    </w:p>
    <w:p w14:paraId="5FF62130" w14:textId="6226A053" w:rsidR="00F76F8E" w:rsidRDefault="003338FB">
      <w:pPr>
        <w:ind w:left="705"/>
        <w:rPr>
          <w:color w:val="000000"/>
          <w:lang w:val="en-GB" w:eastAsia="en-GB"/>
        </w:rPr>
      </w:pPr>
      <w:r>
        <w:rPr>
          <w:noProof/>
        </w:rPr>
        <mc:AlternateContent>
          <mc:Choice Requires="wps">
            <w:drawing>
              <wp:anchor distT="0" distB="0" distL="114300" distR="114300" simplePos="0" relativeHeight="251648000" behindDoc="0" locked="0" layoutInCell="1" allowOverlap="1" wp14:anchorId="29D2E4F3" wp14:editId="096AD2D3">
                <wp:simplePos x="0" y="0"/>
                <wp:positionH relativeFrom="column">
                  <wp:posOffset>408940</wp:posOffset>
                </wp:positionH>
                <wp:positionV relativeFrom="paragraph">
                  <wp:posOffset>90805</wp:posOffset>
                </wp:positionV>
                <wp:extent cx="1188720" cy="0"/>
                <wp:effectExtent l="13335" t="8890" r="7620" b="10160"/>
                <wp:wrapNone/>
                <wp:docPr id="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8720"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D55B79F" id="Line 7"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2pt,7.15pt" to="125.8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" strokeweight=".26mm">
                <v:stroke joinstyle="miter" endcap="square"/>
              </v:line>
            </w:pict>
          </mc:Fallback>
        </mc:AlternateContent>
      </w:r>
    </w:p>
    <w:p w14:paraId="006424D4" w14:textId="77777777" w:rsidR="00F76F8E" w:rsidRDefault="00BC21FB">
      <w:pPr>
        <w:ind w:left="705"/>
      </w:pPr>
      <w:r>
        <w:rPr>
          <w:color w:val="000000"/>
        </w:rPr>
        <w:tab/>
      </w:r>
      <w:r>
        <w:rPr>
          <w:color w:val="000000"/>
        </w:rPr>
        <w:tab/>
      </w:r>
      <w:r>
        <w:rPr>
          <w:color w:val="000000"/>
        </w:rPr>
        <w:tab/>
        <w:t>180</w:t>
      </w:r>
    </w:p>
    <w:p w14:paraId="1CE58C32" w14:textId="0D7428A7" w:rsidR="00F76F8E" w:rsidRDefault="003338FB">
      <w:pPr>
        <w:ind w:left="705"/>
        <w:rPr>
          <w:color w:val="000000"/>
          <w:lang w:val="en-GB" w:eastAsia="en-GB"/>
        </w:rPr>
      </w:pPr>
      <w:r>
        <w:rPr>
          <w:noProof/>
        </w:rPr>
        <mc:AlternateContent>
          <mc:Choice Requires="wps">
            <w:drawing>
              <wp:anchor distT="0" distB="0" distL="114300" distR="114300" simplePos="0" relativeHeight="251649024" behindDoc="0" locked="0" layoutInCell="1" allowOverlap="1" wp14:anchorId="1AA60C6E" wp14:editId="3F2F1CE4">
                <wp:simplePos x="0" y="0"/>
                <wp:positionH relativeFrom="column">
                  <wp:posOffset>294640</wp:posOffset>
                </wp:positionH>
                <wp:positionV relativeFrom="paragraph">
                  <wp:posOffset>59055</wp:posOffset>
                </wp:positionV>
                <wp:extent cx="1457325" cy="0"/>
                <wp:effectExtent l="13335" t="12065" r="5715" b="6985"/>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57325"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53781B9" id="Line 8"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2pt,4.65pt" to="137.9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" strokeweight=".26mm">
                <v:stroke joinstyle="miter" endcap="square"/>
              </v:line>
            </w:pict>
          </mc:Fallback>
        </mc:AlternateContent>
      </w:r>
    </w:p>
    <w:p w14:paraId="2D400FF7" w14:textId="77777777" w:rsidR="00F76F8E" w:rsidRDefault="00BC21FB">
      <w:pPr>
        <w:ind w:left="705"/>
      </w:pPr>
      <w:r>
        <w:rPr>
          <w:color w:val="000000"/>
        </w:rPr>
        <w:t>120</w:t>
      </w:r>
    </w:p>
    <w:p w14:paraId="0DB148A1" w14:textId="77777777" w:rsidR="00F76F8E" w:rsidRDefault="00F76F8E"/>
    <w:p w14:paraId="653C106B" w14:textId="77777777" w:rsidR="00F76F8E" w:rsidRDefault="00BC21FB">
      <w:pPr>
        <w:rPr>
          <w:u w:val="single"/>
        </w:rPr>
      </w:pPr>
      <w:r>
        <w:tab/>
        <w:t>Teď se pusťte do hry.</w:t>
      </w:r>
    </w:p>
    <w:p w14:paraId="4C4EC119" w14:textId="77777777" w:rsidR="00F76F8E" w:rsidRDefault="00F76F8E">
      <w:pPr>
        <w:rPr>
          <w:u w:val="single"/>
        </w:rPr>
      </w:pPr>
    </w:p>
    <w:p w14:paraId="0452A8F6" w14:textId="77777777" w:rsidR="00F76F8E" w:rsidRDefault="00BC21FB">
      <w:r>
        <w:rPr>
          <w:u w:val="single"/>
        </w:rPr>
        <w:t>Literatura:</w:t>
      </w:r>
      <w:r>
        <w:tab/>
        <w:t>J. Hájek</w:t>
      </w:r>
      <w:r>
        <w:tab/>
      </w:r>
      <w:r>
        <w:tab/>
        <w:t>Bridžová školka</w:t>
      </w:r>
      <w:r>
        <w:tab/>
      </w:r>
      <w:r>
        <w:tab/>
        <w:t>3. lekce</w:t>
      </w:r>
    </w:p>
    <w:p w14:paraId="7228A6C7" w14:textId="77777777" w:rsidR="00F76F8E" w:rsidRDefault="00BC21FB">
      <w:r>
        <w:tab/>
      </w:r>
      <w:r>
        <w:tab/>
        <w:t>P. Hebák</w:t>
      </w:r>
      <w:r>
        <w:tab/>
        <w:t>Bridž pro každého</w:t>
      </w:r>
      <w:r>
        <w:tab/>
        <w:t>str. 22-26</w:t>
      </w:r>
    </w:p>
    <w:p w14:paraId="1C931017" w14:textId="77777777" w:rsidR="00F76F8E" w:rsidRDefault="00BC21FB">
      <w:r>
        <w:tab/>
      </w:r>
      <w:r>
        <w:tab/>
        <w:t>P. Mokráň</w:t>
      </w:r>
      <w:r>
        <w:tab/>
        <w:t>Bridž rýchlo a dobre</w:t>
      </w:r>
      <w:r>
        <w:tab/>
        <w:t>str. 10-13</w:t>
      </w:r>
    </w:p>
    <w:p w14:paraId="50DCF621" w14:textId="77777777" w:rsidR="00F76F8E" w:rsidRDefault="00BC21FB">
      <w:r>
        <w:tab/>
      </w:r>
      <w:r>
        <w:tab/>
        <w:t>J. Fišer</w:t>
      </w:r>
      <w:r>
        <w:tab/>
      </w:r>
      <w:r>
        <w:tab/>
      </w:r>
      <w:r>
        <w:rPr>
          <w:color w:val="000000"/>
        </w:rPr>
        <w:t>Jak se hraje bridž</w:t>
      </w:r>
      <w:r>
        <w:tab/>
      </w:r>
      <w:r>
        <w:tab/>
        <w:t>str. 7-11</w:t>
      </w:r>
    </w:p>
    <w:p w14:paraId="47DB3D89" w14:textId="77777777" w:rsidR="00F76F8E" w:rsidRDefault="00BC21FB">
      <w:r>
        <w:tab/>
      </w:r>
      <w:r>
        <w:tab/>
        <w:t>L. Batela</w:t>
      </w:r>
      <w:r>
        <w:tab/>
        <w:t>Základy bridže</w:t>
      </w:r>
      <w:r>
        <w:tab/>
      </w:r>
      <w:r>
        <w:tab/>
        <w:t>5., 9. krok</w:t>
      </w:r>
    </w:p>
    <w:p w14:paraId="40D479AD" w14:textId="77777777" w:rsidR="00F76F8E" w:rsidRDefault="00BC21FB">
      <w:r>
        <w:tab/>
      </w:r>
      <w:r>
        <w:tab/>
        <w:t>P. Cronier a spol.</w:t>
      </w:r>
      <w:r>
        <w:tab/>
        <w:t>Minibridž</w:t>
      </w:r>
      <w:r>
        <w:tab/>
      </w:r>
      <w:r>
        <w:tab/>
        <w:t>7. lekce</w:t>
      </w:r>
    </w:p>
    <w:p w14:paraId="324CB193" w14:textId="77777777" w:rsidR="00F76F8E" w:rsidRDefault="00BC21FB">
      <w:r>
        <w:tab/>
      </w:r>
      <w:r>
        <w:tab/>
        <w:t>?</w:t>
      </w:r>
      <w:r>
        <w:tab/>
      </w:r>
      <w:r>
        <w:tab/>
        <w:t>Přirozený licitační systém</w:t>
      </w:r>
      <w:r>
        <w:tab/>
        <w:t>str. 2-3</w:t>
      </w:r>
    </w:p>
    <w:p w14:paraId="43451212" w14:textId="77777777" w:rsidR="00F76F8E" w:rsidRDefault="00BC21FB">
      <w:r>
        <w:tab/>
      </w:r>
      <w:r>
        <w:tab/>
        <w:t>ČBS</w:t>
      </w:r>
      <w:r>
        <w:tab/>
      </w:r>
      <w:r>
        <w:tab/>
        <w:t>Pravidla bridže</w:t>
      </w:r>
      <w:r>
        <w:tab/>
      </w:r>
      <w:r>
        <w:tab/>
        <w:t>str. 64</w:t>
      </w:r>
    </w:p>
    <w:p w14:paraId="4BD302D2" w14:textId="77777777" w:rsidR="00F76F8E" w:rsidRDefault="00BC21FB">
      <w:pPr>
        <w:ind w:left="708" w:firstLine="708"/>
        <w:jc w:val="both"/>
      </w:pPr>
      <w:r>
        <w:t>Bridžová revue 2/91</w:t>
      </w:r>
      <w:r>
        <w:tab/>
        <w:t>str. 7-9</w:t>
      </w:r>
    </w:p>
    <w:p w14:paraId="79201AA9" w14:textId="77777777" w:rsidR="00F76F8E" w:rsidRDefault="00F76F8E">
      <w:pPr>
        <w:jc w:val="both"/>
      </w:pPr>
    </w:p>
    <w:p w14:paraId="5FABC692" w14:textId="77777777" w:rsidR="00F76F8E" w:rsidRDefault="00BC21FB">
      <w:pPr>
        <w:pStyle w:val="Heading1"/>
        <w:pageBreakBefore/>
        <w:jc w:val="center"/>
      </w:pPr>
      <w:bookmarkStart w:id="9" w:name="__RefHeading__19_2008657408"/>
      <w:bookmarkEnd w:id="9"/>
      <w:r>
        <w:rPr>
          <w:color w:val="auto"/>
          <w:sz w:val="36"/>
          <w:szCs w:val="36"/>
        </w:rPr>
        <w:lastRenderedPageBreak/>
        <w:t>16. lekce</w:t>
      </w:r>
      <w:r>
        <w:rPr>
          <w:color w:val="auto"/>
          <w:sz w:val="36"/>
          <w:szCs w:val="36"/>
        </w:rPr>
        <w:tab/>
        <w:t>Zahájení jedna v drahé</w:t>
      </w:r>
    </w:p>
    <w:p w14:paraId="5BEDAE92" w14:textId="77777777" w:rsidR="00F76F8E" w:rsidRDefault="00BC21FB">
      <w:pPr>
        <w:jc w:val="both"/>
      </w:pPr>
      <w:r>
        <w:tab/>
        <w:t>V této lekci se zaměříme na postupy po otevření jedna v drahé. Nejdříve ukážeme hranice jednotlivých závazků odpovídajícího hráče při okamžitém fitu v barvě zahájení:</w:t>
      </w:r>
    </w:p>
    <w:p w14:paraId="484F0795" w14:textId="77777777" w:rsidR="00F76F8E" w:rsidRDefault="00BC21FB">
      <w:pPr>
        <w:jc w:val="both"/>
      </w:pPr>
      <w:r>
        <w:t>7-9 bodů</w:t>
      </w:r>
      <w:r>
        <w:tab/>
        <w:t>2 v barvě zahájení</w:t>
      </w:r>
    </w:p>
    <w:p w14:paraId="1AE2B23A" w14:textId="77777777" w:rsidR="00F76F8E" w:rsidRDefault="00BC21FB">
      <w:pPr>
        <w:jc w:val="both"/>
      </w:pPr>
      <w:r>
        <w:t>10-11 bodů</w:t>
      </w:r>
      <w:r>
        <w:tab/>
        <w:t>3 v barvě zahájení</w:t>
      </w:r>
    </w:p>
    <w:p w14:paraId="05DC1F69" w14:textId="77777777" w:rsidR="00F76F8E" w:rsidRDefault="00BC21FB">
      <w:pPr>
        <w:jc w:val="both"/>
      </w:pPr>
      <w:r>
        <w:t>12-17 bodů</w:t>
      </w:r>
      <w:r>
        <w:tab/>
        <w:t>4 v barvě zahájení</w:t>
      </w:r>
    </w:p>
    <w:p w14:paraId="68ADA56E" w14:textId="77777777" w:rsidR="00F76F8E" w:rsidRDefault="00BC21FB">
      <w:pPr>
        <w:ind w:firstLine="708"/>
        <w:jc w:val="both"/>
      </w:pPr>
      <w:r>
        <w:t>Pokud nevidíme fit, pokoušíme se nabídnout novou barvu, jestli mi to dovolí hranice bezpečnosti. Protože již známe pojem manše, nebudeme se už vyhýbat pojmu gameforcing. Každý skok novou barvou musí být gameforcing (nový pojem) a zavazuje oba hráče nepasovat dražbu pod úrovní manše.</w:t>
      </w:r>
    </w:p>
    <w:p w14:paraId="68B06631" w14:textId="77777777" w:rsidR="00F76F8E" w:rsidRDefault="00BC21FB">
      <w:pPr>
        <w:jc w:val="both"/>
      </w:pPr>
      <w:r>
        <w:t>nová barva bez skoku = 7+b., 4+list</w:t>
      </w:r>
    </w:p>
    <w:p w14:paraId="524D61F5" w14:textId="77777777" w:rsidR="00F76F8E" w:rsidRDefault="00BC21FB">
      <w:pPr>
        <w:jc w:val="both"/>
      </w:pPr>
      <w:r>
        <w:t>nová barva skokem = 12+b., 5+list</w:t>
      </w:r>
    </w:p>
    <w:p w14:paraId="7DB3CD04" w14:textId="77777777" w:rsidR="00F76F8E" w:rsidRDefault="00BC21FB">
      <w:pPr>
        <w:ind w:firstLine="708"/>
        <w:jc w:val="both"/>
      </w:pPr>
      <w:r>
        <w:t>Když nemohu nabídnout novou barvu, dražím bez trumfů na úrovni, kterou mi přikazuje hranice bezpečnosti.</w:t>
      </w:r>
    </w:p>
    <w:p w14:paraId="75CD0A8F" w14:textId="77777777" w:rsidR="00F76F8E" w:rsidRDefault="00BC21FB">
      <w:pPr>
        <w:jc w:val="both"/>
      </w:pPr>
      <w:r>
        <w:t>1</w:t>
      </w:r>
      <w:r>
        <w:rPr>
          <w:color w:val="000000"/>
        </w:rPr>
        <w:t>ʘ</w:t>
      </w:r>
      <w:r>
        <w:t xml:space="preserve"> = 7-10b.</w:t>
      </w:r>
    </w:p>
    <w:p w14:paraId="561B16BF" w14:textId="77777777" w:rsidR="00F76F8E" w:rsidRDefault="00BC21FB">
      <w:pPr>
        <w:jc w:val="both"/>
      </w:pPr>
      <w:r>
        <w:t>2</w:t>
      </w:r>
      <w:r>
        <w:rPr>
          <w:color w:val="000000"/>
        </w:rPr>
        <w:t>ʘ</w:t>
      </w:r>
      <w:r>
        <w:t xml:space="preserve"> = 11-12b.</w:t>
      </w:r>
    </w:p>
    <w:p w14:paraId="68446E88" w14:textId="77777777" w:rsidR="00F76F8E" w:rsidRDefault="00BC21FB">
      <w:pPr>
        <w:jc w:val="both"/>
      </w:pPr>
      <w:r>
        <w:t>3</w:t>
      </w:r>
      <w:r>
        <w:rPr>
          <w:color w:val="000000"/>
        </w:rPr>
        <w:t>ʘ</w:t>
      </w:r>
      <w:r>
        <w:t xml:space="preserve"> = 13-16b.</w:t>
      </w:r>
    </w:p>
    <w:p w14:paraId="24514CBF" w14:textId="77777777" w:rsidR="00F76F8E" w:rsidRDefault="00BC21FB">
      <w:pPr>
        <w:jc w:val="both"/>
      </w:pPr>
      <w:r>
        <w:tab/>
        <w:t>Dále dražba pokračuje podle nám již známých principů okamžitého fitu, forcingu novou barvou, delšího listu při opakování vlastní barvy a bilancování na základě hranic bezpečnosti bez fitu a dělení třemi s fitem.</w:t>
      </w:r>
    </w:p>
    <w:p w14:paraId="5DFA0018" w14:textId="77777777" w:rsidR="00F76F8E" w:rsidRDefault="00F76F8E">
      <w:pPr>
        <w:jc w:val="both"/>
      </w:pPr>
    </w:p>
    <w:p w14:paraId="5AE28836" w14:textId="77777777" w:rsidR="00F76F8E" w:rsidRDefault="00BC21FB">
      <w:pPr>
        <w:jc w:val="both"/>
      </w:pPr>
      <w:r>
        <w:rPr>
          <w:b/>
          <w:bCs/>
          <w:sz w:val="24"/>
          <w:szCs w:val="24"/>
          <w:u w:val="single"/>
        </w:rPr>
        <w:t>Příklady:</w:t>
      </w:r>
    </w:p>
    <w:p w14:paraId="3F90643F" w14:textId="77777777" w:rsidR="00F76F8E" w:rsidRDefault="00F76F8E">
      <w:pPr>
        <w:jc w:val="both"/>
      </w:pPr>
    </w:p>
    <w:p w14:paraId="21629C8E" w14:textId="77777777" w:rsidR="00F76F8E" w:rsidRDefault="00BC21FB">
      <w:pPr>
        <w:jc w:val="both"/>
      </w:pPr>
      <w:r>
        <w:t>K7654</w:t>
      </w:r>
      <w:r>
        <w:tab/>
      </w:r>
      <w:r>
        <w:tab/>
      </w:r>
      <w:r>
        <w:tab/>
        <w:t>K103</w:t>
      </w:r>
      <w:r>
        <w:tab/>
      </w:r>
      <w:r>
        <w:tab/>
      </w:r>
      <w:r>
        <w:tab/>
        <w:t>A743</w:t>
      </w:r>
      <w:r>
        <w:tab/>
      </w:r>
      <w:r>
        <w:tab/>
      </w:r>
      <w:r>
        <w:tab/>
        <w:t>AK6543</w:t>
      </w:r>
      <w:r>
        <w:tab/>
      </w:r>
      <w:r>
        <w:tab/>
        <w:t>Q75</w:t>
      </w:r>
    </w:p>
    <w:p w14:paraId="5F1CBAFE" w14:textId="77777777" w:rsidR="00F76F8E" w:rsidRDefault="00BC21FB">
      <w:pPr>
        <w:jc w:val="both"/>
      </w:pPr>
      <w:r>
        <w:t>QJ109</w:t>
      </w:r>
      <w:r>
        <w:tab/>
      </w:r>
      <w:r>
        <w:tab/>
      </w:r>
      <w:r>
        <w:tab/>
        <w:t>AQ632</w:t>
      </w:r>
      <w:r>
        <w:tab/>
      </w:r>
      <w:r>
        <w:tab/>
      </w:r>
      <w:r>
        <w:tab/>
        <w:t>KQ1065</w:t>
      </w:r>
      <w:r>
        <w:tab/>
      </w:r>
      <w:r>
        <w:tab/>
      </w:r>
      <w:r>
        <w:tab/>
        <w:t>Q5</w:t>
      </w:r>
      <w:r>
        <w:tab/>
      </w:r>
      <w:r>
        <w:tab/>
        <w:t>KJ1064</w:t>
      </w:r>
    </w:p>
    <w:p w14:paraId="6C3E8015" w14:textId="77777777" w:rsidR="00F76F8E" w:rsidRDefault="00BC21FB">
      <w:pPr>
        <w:jc w:val="both"/>
      </w:pPr>
      <w:r>
        <w:t>A8</w:t>
      </w:r>
      <w:r>
        <w:tab/>
      </w:r>
      <w:r>
        <w:tab/>
      </w:r>
      <w:r>
        <w:tab/>
        <w:t>KQ4</w:t>
      </w:r>
      <w:r>
        <w:tab/>
      </w:r>
      <w:r>
        <w:tab/>
      </w:r>
      <w:r>
        <w:tab/>
        <w:t>AJ</w:t>
      </w:r>
      <w:r>
        <w:tab/>
      </w:r>
      <w:r>
        <w:tab/>
      </w:r>
      <w:r>
        <w:tab/>
        <w:t>J103</w:t>
      </w:r>
      <w:r>
        <w:tab/>
      </w:r>
      <w:r>
        <w:tab/>
        <w:t>QJ4</w:t>
      </w:r>
    </w:p>
    <w:p w14:paraId="34C48F5B" w14:textId="77777777" w:rsidR="00F76F8E" w:rsidRDefault="00BC21FB">
      <w:pPr>
        <w:jc w:val="both"/>
      </w:pPr>
      <w:r>
        <w:t>K7</w:t>
      </w:r>
      <w:r>
        <w:tab/>
      </w:r>
      <w:r>
        <w:tab/>
      </w:r>
      <w:r>
        <w:tab/>
        <w:t>J8</w:t>
      </w:r>
      <w:r>
        <w:tab/>
      </w:r>
      <w:r>
        <w:tab/>
      </w:r>
      <w:r>
        <w:tab/>
        <w:t>K5</w:t>
      </w:r>
      <w:r>
        <w:tab/>
      </w:r>
      <w:r>
        <w:tab/>
      </w:r>
      <w:r>
        <w:tab/>
        <w:t>K6</w:t>
      </w:r>
      <w:r>
        <w:tab/>
      </w:r>
      <w:r>
        <w:tab/>
        <w:t>A108</w:t>
      </w:r>
    </w:p>
    <w:p w14:paraId="73BC54EC" w14:textId="77777777" w:rsidR="00F76F8E" w:rsidRDefault="00F76F8E">
      <w:pPr>
        <w:jc w:val="both"/>
      </w:pPr>
    </w:p>
    <w:p w14:paraId="1B12CAC9" w14:textId="77777777" w:rsidR="00F76F8E" w:rsidRDefault="00BC21FB">
      <w:pPr>
        <w:jc w:val="both"/>
      </w:pPr>
      <w:r>
        <w:t>83</w:t>
      </w:r>
      <w:r>
        <w:tab/>
      </w:r>
      <w:r>
        <w:tab/>
      </w:r>
      <w:r>
        <w:tab/>
        <w:t>Q84</w:t>
      </w:r>
      <w:r>
        <w:tab/>
      </w:r>
      <w:r>
        <w:tab/>
      </w:r>
      <w:r>
        <w:tab/>
        <w:t>Q952</w:t>
      </w:r>
      <w:r>
        <w:tab/>
      </w:r>
      <w:r>
        <w:tab/>
      </w:r>
      <w:r>
        <w:tab/>
        <w:t>J8</w:t>
      </w:r>
      <w:r>
        <w:tab/>
      </w:r>
      <w:r>
        <w:tab/>
        <w:t>J93</w:t>
      </w:r>
    </w:p>
    <w:p w14:paraId="3AFA4DF9" w14:textId="77777777" w:rsidR="00F76F8E" w:rsidRDefault="00BC21FB">
      <w:pPr>
        <w:jc w:val="both"/>
      </w:pPr>
      <w:r>
        <w:t>AK862</w:t>
      </w:r>
      <w:r>
        <w:tab/>
      </w:r>
      <w:r>
        <w:tab/>
      </w:r>
      <w:r>
        <w:tab/>
        <w:t>K104</w:t>
      </w:r>
      <w:r>
        <w:tab/>
      </w:r>
      <w:r>
        <w:tab/>
      </w:r>
      <w:r>
        <w:tab/>
        <w:t>J4</w:t>
      </w:r>
      <w:r>
        <w:tab/>
      </w:r>
      <w:r>
        <w:tab/>
      </w:r>
      <w:r>
        <w:tab/>
        <w:t>K642</w:t>
      </w:r>
      <w:r>
        <w:tab/>
      </w:r>
      <w:r>
        <w:tab/>
        <w:t>Q8</w:t>
      </w:r>
    </w:p>
    <w:p w14:paraId="2F8E11D7" w14:textId="77777777" w:rsidR="00F76F8E" w:rsidRDefault="00BC21FB">
      <w:pPr>
        <w:jc w:val="both"/>
      </w:pPr>
      <w:r>
        <w:t>KQ75</w:t>
      </w:r>
      <w:r>
        <w:tab/>
      </w:r>
      <w:r>
        <w:tab/>
      </w:r>
      <w:r>
        <w:tab/>
        <w:t>10652</w:t>
      </w:r>
      <w:r>
        <w:tab/>
      </w:r>
      <w:r>
        <w:tab/>
      </w:r>
      <w:r>
        <w:tab/>
        <w:t>KQ73</w:t>
      </w:r>
      <w:r>
        <w:tab/>
      </w:r>
      <w:r>
        <w:tab/>
      </w:r>
      <w:r>
        <w:tab/>
        <w:t>Q75</w:t>
      </w:r>
      <w:r>
        <w:tab/>
      </w:r>
      <w:r>
        <w:tab/>
        <w:t>K1073</w:t>
      </w:r>
    </w:p>
    <w:p w14:paraId="784F2A69" w14:textId="77777777" w:rsidR="00F76F8E" w:rsidRDefault="00BC21FB">
      <w:pPr>
        <w:jc w:val="both"/>
      </w:pPr>
      <w:r>
        <w:t>Q6</w:t>
      </w:r>
      <w:r>
        <w:tab/>
      </w:r>
      <w:r>
        <w:tab/>
      </w:r>
      <w:r>
        <w:tab/>
        <w:t>KQ6</w:t>
      </w:r>
      <w:r>
        <w:tab/>
      </w:r>
      <w:r>
        <w:tab/>
      </w:r>
      <w:r>
        <w:tab/>
        <w:t>Q86</w:t>
      </w:r>
      <w:r>
        <w:tab/>
      </w:r>
      <w:r>
        <w:tab/>
      </w:r>
      <w:r>
        <w:tab/>
        <w:t>J1094</w:t>
      </w:r>
      <w:r>
        <w:tab/>
      </w:r>
      <w:r>
        <w:tab/>
        <w:t>J632</w:t>
      </w:r>
    </w:p>
    <w:p w14:paraId="101AFF06" w14:textId="77777777" w:rsidR="00F76F8E" w:rsidRDefault="00F76F8E">
      <w:pPr>
        <w:jc w:val="both"/>
      </w:pPr>
    </w:p>
    <w:p w14:paraId="76B64CD6" w14:textId="77777777" w:rsidR="00F76F8E" w:rsidRDefault="00BC21FB">
      <w:pPr>
        <w:jc w:val="both"/>
      </w:pPr>
      <w:r>
        <w:t>1♠-3♥</w:t>
      </w:r>
      <w:r>
        <w:tab/>
      </w:r>
      <w:r>
        <w:tab/>
      </w:r>
      <w:r>
        <w:tab/>
        <w:t>1♥-3♥</w:t>
      </w:r>
      <w:r>
        <w:tab/>
      </w:r>
      <w:r>
        <w:tab/>
      </w:r>
      <w:r>
        <w:tab/>
        <w:t>1♥-1♠</w:t>
      </w:r>
      <w:r>
        <w:tab/>
      </w:r>
      <w:r>
        <w:tab/>
      </w:r>
      <w:r>
        <w:tab/>
        <w:t>1♠-1</w:t>
      </w:r>
      <w:r>
        <w:rPr>
          <w:color w:val="000000"/>
        </w:rPr>
        <w:t>ʘ</w:t>
      </w:r>
      <w:r>
        <w:tab/>
      </w:r>
      <w:r>
        <w:tab/>
        <w:t>1♥-1</w:t>
      </w:r>
      <w:r>
        <w:rPr>
          <w:color w:val="000000"/>
        </w:rPr>
        <w:t>ʘ</w:t>
      </w:r>
    </w:p>
    <w:p w14:paraId="4AAEAEC5" w14:textId="77777777" w:rsidR="00F76F8E" w:rsidRDefault="00BC21FB">
      <w:pPr>
        <w:jc w:val="both"/>
      </w:pPr>
      <w:r>
        <w:t>4♥-pas</w:t>
      </w:r>
      <w:r>
        <w:tab/>
      </w:r>
      <w:r>
        <w:tab/>
      </w:r>
      <w:r>
        <w:tab/>
        <w:t>4♥-pas</w:t>
      </w:r>
      <w:r>
        <w:tab/>
      </w:r>
      <w:r>
        <w:tab/>
      </w:r>
      <w:r>
        <w:tab/>
        <w:t>3♠-4♠</w:t>
      </w:r>
      <w:r>
        <w:tab/>
      </w:r>
      <w:r>
        <w:tab/>
      </w:r>
      <w:r>
        <w:tab/>
        <w:t>2♠-pas</w:t>
      </w:r>
      <w:r>
        <w:tab/>
      </w:r>
      <w:r>
        <w:tab/>
        <w:t>pas</w:t>
      </w:r>
    </w:p>
    <w:p w14:paraId="2A738D51" w14:textId="77777777" w:rsidR="00F76F8E" w:rsidRDefault="00BC21FB">
      <w:pPr>
        <w:jc w:val="both"/>
        <w:rPr>
          <w:b/>
        </w:rPr>
      </w:pPr>
      <w:r>
        <w:tab/>
      </w:r>
      <w:r>
        <w:tab/>
      </w:r>
      <w:r>
        <w:tab/>
      </w:r>
      <w:r>
        <w:tab/>
      </w:r>
      <w:r>
        <w:tab/>
      </w:r>
      <w:r>
        <w:tab/>
        <w:t>pas</w:t>
      </w:r>
    </w:p>
    <w:p w14:paraId="2E01166C" w14:textId="77777777" w:rsidR="00F76F8E" w:rsidRDefault="00F76F8E">
      <w:pPr>
        <w:jc w:val="both"/>
        <w:rPr>
          <w:b/>
        </w:rPr>
      </w:pPr>
    </w:p>
    <w:p w14:paraId="7AC5F756" w14:textId="77777777" w:rsidR="00F76F8E" w:rsidRDefault="00BC21FB">
      <w:pPr>
        <w:jc w:val="both"/>
        <w:rPr>
          <w:b/>
        </w:rPr>
      </w:pPr>
      <w:r>
        <w:rPr>
          <w:b/>
        </w:rPr>
        <w:t>První příklad</w:t>
      </w:r>
      <w:r>
        <w:t>: 2♥ by nebyly skok, znovu osvětlit přesně pojem skok, při přechodu na novou úroveň ještě nemusím skočit, 3♥ je GF. Zahajitel spočítá 12b. zahajitele, 13 svých, 5b. za fit a 2b. za jednu kartu nad fit. Odpovídající nemá nic navíc.</w:t>
      </w:r>
    </w:p>
    <w:p w14:paraId="17AE90BC" w14:textId="77777777" w:rsidR="00F76F8E" w:rsidRDefault="00BC21FB">
      <w:pPr>
        <w:jc w:val="both"/>
        <w:rPr>
          <w:b/>
        </w:rPr>
      </w:pPr>
      <w:r>
        <w:rPr>
          <w:b/>
        </w:rPr>
        <w:t>Druhý příklad</w:t>
      </w:r>
      <w:r>
        <w:t xml:space="preserve">: Ještě nedozrál čas pro vysvětlení principu výzvy, vše je zatím založeno pouze na bodech. </w:t>
      </w:r>
    </w:p>
    <w:p w14:paraId="1EF344C1" w14:textId="77777777" w:rsidR="00F76F8E" w:rsidRDefault="00BC21FB">
      <w:pPr>
        <w:jc w:val="both"/>
        <w:rPr>
          <w:b/>
        </w:rPr>
      </w:pPr>
      <w:r>
        <w:rPr>
          <w:b/>
        </w:rPr>
        <w:t>Třetí příklad</w:t>
      </w:r>
      <w:r>
        <w:t>: 3♠ – 7b. partnera, 17 mých a 5 b. za fit, celkem 29. Odpovídající nemusí už nic znovu přepočítávat, ale uvažuje takto, partner počítá s mými 7b. a 4-listem pikovým, já mám o 3b. více, zvýším tedy o jednu úroveň.</w:t>
      </w:r>
    </w:p>
    <w:p w14:paraId="75A16C63" w14:textId="77777777" w:rsidR="00F76F8E" w:rsidRDefault="00BC21FB">
      <w:pPr>
        <w:jc w:val="both"/>
      </w:pPr>
      <w:r>
        <w:rPr>
          <w:b/>
        </w:rPr>
        <w:t>Čtvrtý příklad</w:t>
      </w:r>
      <w:r>
        <w:t>: Hláška 2♠ je povinná, ale odporuje vlastně zásadě hranice bezpečnosti, poukažte na tento případ a vysvětlete, že hledání fitu (a při 6-listu je jeho pravděpodobnost vysoká) je opravdu důležitá věc.</w:t>
      </w:r>
    </w:p>
    <w:p w14:paraId="4CC80EB8" w14:textId="77777777" w:rsidR="00F76F8E" w:rsidRDefault="00F76F8E">
      <w:pPr>
        <w:jc w:val="both"/>
      </w:pPr>
    </w:p>
    <w:p w14:paraId="31E99351" w14:textId="77777777" w:rsidR="00F76F8E" w:rsidRDefault="00BC21FB">
      <w:pPr>
        <w:pStyle w:val="Heading1"/>
        <w:pageBreakBefore/>
        <w:jc w:val="center"/>
      </w:pPr>
      <w:bookmarkStart w:id="10" w:name="__RefHeading__21_2008657408"/>
      <w:bookmarkEnd w:id="10"/>
      <w:r>
        <w:rPr>
          <w:color w:val="auto"/>
          <w:sz w:val="36"/>
          <w:szCs w:val="36"/>
        </w:rPr>
        <w:lastRenderedPageBreak/>
        <w:t>17. lekce</w:t>
      </w:r>
      <w:r>
        <w:rPr>
          <w:color w:val="auto"/>
          <w:sz w:val="36"/>
          <w:szCs w:val="36"/>
        </w:rPr>
        <w:tab/>
        <w:t>Získávání zdvihů na vysoké karty</w:t>
      </w:r>
    </w:p>
    <w:p w14:paraId="68C56889" w14:textId="77777777" w:rsidR="00F76F8E" w:rsidRDefault="00BC21FB">
      <w:pPr>
        <w:jc w:val="both"/>
      </w:pPr>
      <w:r>
        <w:tab/>
        <w:t>Nejsnadněji se získají zdvihy vynesením vysokých karet. Je však jistě potěšitelnější a estetičtější získat zdvih na trojku než na eso, a jak uvidíme ještě později, vynesení všech vašich vysokých karet by bylo obvykle tou nejhorší metodou k získání zdvihů navíc. Jsou však rozdání, při nichž je toto vše, co můžete učinit pro to, abyste svůj závazek splnili. Podívejme se na jeden takovýto příklad:</w:t>
      </w:r>
    </w:p>
    <w:p w14:paraId="78482F00" w14:textId="77777777" w:rsidR="00F76F8E" w:rsidRDefault="00F76F8E">
      <w:pPr>
        <w:jc w:val="both"/>
      </w:pPr>
    </w:p>
    <w:p w14:paraId="04400E09" w14:textId="77777777" w:rsidR="00F76F8E" w:rsidRDefault="00BC21FB">
      <w:pPr>
        <w:jc w:val="both"/>
      </w:pPr>
      <w:r>
        <w:t>Váš list</w:t>
      </w:r>
      <w:r>
        <w:tab/>
      </w:r>
      <w:r>
        <w:tab/>
      </w:r>
      <w:r>
        <w:tab/>
        <w:t>Stůl</w:t>
      </w:r>
    </w:p>
    <w:p w14:paraId="28672CA3" w14:textId="77777777" w:rsidR="00F76F8E" w:rsidRDefault="00BC21FB">
      <w:pPr>
        <w:jc w:val="both"/>
      </w:pPr>
      <w:r>
        <w:t>KQ5</w:t>
      </w:r>
      <w:r>
        <w:tab/>
      </w:r>
      <w:r>
        <w:tab/>
      </w:r>
      <w:r>
        <w:tab/>
        <w:t>AJ42</w:t>
      </w:r>
    </w:p>
    <w:p w14:paraId="192839FE" w14:textId="77777777" w:rsidR="00F76F8E" w:rsidRDefault="00BC21FB">
      <w:pPr>
        <w:jc w:val="both"/>
      </w:pPr>
      <w:r>
        <w:t>AQ1073</w:t>
      </w:r>
      <w:r>
        <w:tab/>
      </w:r>
      <w:r>
        <w:tab/>
      </w:r>
      <w:r>
        <w:tab/>
        <w:t>KJ8</w:t>
      </w:r>
    </w:p>
    <w:p w14:paraId="37457168" w14:textId="77777777" w:rsidR="00F76F8E" w:rsidRDefault="00BC21FB">
      <w:pPr>
        <w:jc w:val="both"/>
      </w:pPr>
      <w:r>
        <w:t>A4</w:t>
      </w:r>
      <w:r>
        <w:tab/>
      </w:r>
      <w:r>
        <w:tab/>
      </w:r>
      <w:r>
        <w:tab/>
        <w:t>963</w:t>
      </w:r>
    </w:p>
    <w:p w14:paraId="7E1C7C18" w14:textId="77777777" w:rsidR="00F76F8E" w:rsidRDefault="00BC21FB">
      <w:pPr>
        <w:jc w:val="both"/>
      </w:pPr>
      <w:r>
        <w:t>1082</w:t>
      </w:r>
      <w:r>
        <w:tab/>
      </w:r>
      <w:r>
        <w:tab/>
      </w:r>
      <w:r>
        <w:tab/>
        <w:t>754</w:t>
      </w:r>
    </w:p>
    <w:p w14:paraId="25D19257" w14:textId="77777777" w:rsidR="00F76F8E" w:rsidRDefault="00F76F8E">
      <w:pPr>
        <w:jc w:val="both"/>
      </w:pPr>
    </w:p>
    <w:p w14:paraId="73E7E38D" w14:textId="77777777" w:rsidR="00F76F8E" w:rsidRDefault="00BC21FB">
      <w:pPr>
        <w:jc w:val="both"/>
      </w:pPr>
      <w:r>
        <w:tab/>
        <w:t>Hrajete 4♥. Prvním výnosem byl ♦K. Jaké máte vyhlídky?</w:t>
      </w:r>
    </w:p>
    <w:p w14:paraId="22119129" w14:textId="77777777" w:rsidR="00F76F8E" w:rsidRDefault="00BC21FB">
      <w:pPr>
        <w:jc w:val="both"/>
        <w:rPr>
          <w:sz w:val="24"/>
          <w:szCs w:val="24"/>
        </w:rPr>
      </w:pPr>
      <w:r>
        <w:tab/>
        <w:t>Neměli byste mít potíže s uhráním závazku, protože máte deset zdvihů ve vysokých kartách – pět nejvyšších srdcí, čtyři nejvyšší piky a eso kárové. Jsou zde však dvě nebezpečí, na něž si musíte dát pozor: protivníci by mohli přebít trumfem (snapovat) jednu z Vašich vysokých karet, nemohli byste vynést jednu z Vašich vysokých karet, protože předcházející zdvih byl získán nesprávnou rukou. Prvnímu nebezpečí se vyhnete tak, že včas vytrumfujete – to už umíte.</w:t>
      </w:r>
    </w:p>
    <w:p w14:paraId="16FA8BF7" w14:textId="77777777" w:rsidR="00F76F8E" w:rsidRDefault="00F76F8E">
      <w:pPr>
        <w:pStyle w:val="Heading4"/>
        <w:rPr>
          <w:b w:val="0"/>
          <w:sz w:val="24"/>
          <w:szCs w:val="24"/>
        </w:rPr>
      </w:pPr>
    </w:p>
    <w:p w14:paraId="24D853CE" w14:textId="77777777" w:rsidR="00F76F8E" w:rsidRDefault="00BC21FB">
      <w:pPr>
        <w:pStyle w:val="Heading4"/>
      </w:pPr>
      <w:r>
        <w:rPr>
          <w:b w:val="0"/>
          <w:sz w:val="24"/>
          <w:szCs w:val="24"/>
        </w:rPr>
        <w:t>Které honéry zahrát dříve?</w:t>
      </w:r>
    </w:p>
    <w:p w14:paraId="1A13CDD8" w14:textId="77777777" w:rsidR="00F76F8E" w:rsidRDefault="00BC21FB">
      <w:pPr>
        <w:jc w:val="both"/>
      </w:pPr>
      <w:r>
        <w:tab/>
        <w:t>Všimněte si pořadí, v němž vezmete domů své honéry v srdcích:</w:t>
      </w:r>
    </w:p>
    <w:p w14:paraId="04CCA04E" w14:textId="77777777" w:rsidR="00F76F8E" w:rsidRDefault="00BC21FB">
      <w:pPr>
        <w:jc w:val="both"/>
      </w:pPr>
      <w:r>
        <w:t>Vy: AQ1073</w:t>
      </w:r>
      <w:r>
        <w:tab/>
      </w:r>
      <w:r>
        <w:tab/>
        <w:t>Stůl: KJ8</w:t>
      </w:r>
    </w:p>
    <w:p w14:paraId="392E72BB" w14:textId="77777777" w:rsidR="00F76F8E" w:rsidRDefault="00BC21FB">
      <w:pPr>
        <w:jc w:val="both"/>
      </w:pPr>
      <w:r>
        <w:tab/>
        <w:t>Kdybyste vynesli nejdříve své eso, pak převzali klukem a potřetí vynesli krále ze stolu, nemohli byste vynést srdce počtvrté, kdyby se to ukázalo být potřebným. Proč? Protože jste získali třetí zdvih na stole a tam pak již nebude další srdce, které by mohlo být vyneseno. Jsou-li Vaše honéry rovnocenné – tj. jsou-li ve sledu, takže kterýkoliv z nich je stejně vysoký (hodnotný) jako ostatní – nejdříve hrajte honéry z té ruky, která má v této barvě méně karet. Tak získáte poslední zdvih na straně, která je v dané barvě dlouhá a udržíte se u výnosu této barvy, budete-li ji chtít dále vynést.</w:t>
      </w:r>
    </w:p>
    <w:p w14:paraId="45F431B8" w14:textId="77777777" w:rsidR="00F76F8E" w:rsidRDefault="00BC21FB">
      <w:pPr>
        <w:jc w:val="both"/>
      </w:pPr>
      <w:r>
        <w:tab/>
        <w:t>Tento způsob hry může být velmi důležitý rovněž ve vedlejších barvách. Po vytrumfování protivníků v našem případě jsou Vaše zbývající karty tyto:</w:t>
      </w:r>
    </w:p>
    <w:p w14:paraId="44244C1D" w14:textId="77777777" w:rsidR="00F76F8E" w:rsidRDefault="00F76F8E">
      <w:pPr>
        <w:jc w:val="both"/>
      </w:pPr>
    </w:p>
    <w:p w14:paraId="3F88E06F" w14:textId="77777777" w:rsidR="00F76F8E" w:rsidRDefault="00BC21FB">
      <w:pPr>
        <w:jc w:val="both"/>
      </w:pPr>
      <w:r>
        <w:t>Váš list</w:t>
      </w:r>
      <w:r>
        <w:tab/>
      </w:r>
      <w:r>
        <w:tab/>
      </w:r>
      <w:r>
        <w:tab/>
        <w:t>Stůl</w:t>
      </w:r>
    </w:p>
    <w:p w14:paraId="0116CB62" w14:textId="77777777" w:rsidR="00F76F8E" w:rsidRDefault="00BC21FB">
      <w:pPr>
        <w:jc w:val="both"/>
      </w:pPr>
      <w:r>
        <w:t>KQ5</w:t>
      </w:r>
      <w:r>
        <w:tab/>
      </w:r>
      <w:r>
        <w:tab/>
      </w:r>
      <w:r>
        <w:tab/>
        <w:t>AJ42</w:t>
      </w:r>
    </w:p>
    <w:p w14:paraId="628525E6" w14:textId="77777777" w:rsidR="00F76F8E" w:rsidRDefault="00BC21FB">
      <w:pPr>
        <w:jc w:val="both"/>
      </w:pPr>
      <w:r>
        <w:t>Q10</w:t>
      </w:r>
      <w:r>
        <w:tab/>
      </w:r>
      <w:r>
        <w:tab/>
      </w:r>
      <w:r>
        <w:tab/>
        <w:t>-</w:t>
      </w:r>
    </w:p>
    <w:p w14:paraId="290BC458" w14:textId="77777777" w:rsidR="00F76F8E" w:rsidRDefault="00BC21FB">
      <w:pPr>
        <w:jc w:val="both"/>
      </w:pPr>
      <w:r>
        <w:t>4</w:t>
      </w:r>
      <w:r>
        <w:tab/>
      </w:r>
      <w:r>
        <w:tab/>
      </w:r>
      <w:r>
        <w:tab/>
        <w:t>96</w:t>
      </w:r>
    </w:p>
    <w:p w14:paraId="43783677" w14:textId="77777777" w:rsidR="00F76F8E" w:rsidRDefault="00BC21FB">
      <w:pPr>
        <w:jc w:val="both"/>
      </w:pPr>
      <w:r>
        <w:t>1082</w:t>
      </w:r>
      <w:r>
        <w:tab/>
      </w:r>
      <w:r>
        <w:tab/>
      </w:r>
      <w:r>
        <w:tab/>
        <w:t>754</w:t>
      </w:r>
    </w:p>
    <w:p w14:paraId="75CE4C8B" w14:textId="77777777" w:rsidR="00F76F8E" w:rsidRDefault="00BC21FB">
      <w:pPr>
        <w:jc w:val="both"/>
      </w:pPr>
      <w:r>
        <w:tab/>
      </w:r>
    </w:p>
    <w:p w14:paraId="065B5E1F" w14:textId="77777777" w:rsidR="00F76F8E" w:rsidRDefault="00BC21FB">
      <w:pPr>
        <w:ind w:firstLine="708"/>
        <w:jc w:val="both"/>
      </w:pPr>
      <w:r>
        <w:t>Nyní chcete získat Vaše čtyři zdvihy pikové. Vynesete-li svou ♠5 proti esu stolu, pak dvojku ke králi a pak svou ♠Q, uděláte jen tři pikové zdvihy a na stole zůstane ležet ještě vysoký ♠J, ale Vy po této hře budete muset vynést z ruky a nikdy se již nedostanete k tomu, abyste mohli vynést ze stolu poslední pik, protože stůl už nebude moci udělat žádný zdvih a dostat se tak do výnosu.</w:t>
      </w:r>
    </w:p>
    <w:p w14:paraId="7A3674D8" w14:textId="77777777" w:rsidR="00F76F8E" w:rsidRDefault="00BC21FB">
      <w:pPr>
        <w:jc w:val="both"/>
      </w:pPr>
      <w:r>
        <w:tab/>
        <w:t>Samozřejmě že budete muset z ruky vynést nejdříve své pikové honéry, protože Váš list má kratší piky než stůl. Uděláte-li zdvih nejdříve na svého krále, druhý na svou dámu a třetí na eso stolu, bude pak na výnose stůl, takže bude moci vzít domů i pikového kluka jako čtvrtý pikový zdvih.</w:t>
      </w:r>
    </w:p>
    <w:p w14:paraId="162D7B68" w14:textId="77777777" w:rsidR="00F76F8E" w:rsidRDefault="00BC21FB">
      <w:pPr>
        <w:pStyle w:val="Zkladntext2"/>
        <w:ind w:firstLine="708"/>
        <w:rPr>
          <w:color w:val="000000"/>
        </w:rPr>
      </w:pPr>
      <w:r>
        <w:t>Připravíme několik příkladů, na kterých tento princip osvětlíme. Např. j</w:t>
      </w:r>
      <w:r>
        <w:rPr>
          <w:color w:val="000000"/>
        </w:rPr>
        <w:t>ak budete odehrávat tyto barvy:</w:t>
      </w:r>
    </w:p>
    <w:p w14:paraId="69E3FED9" w14:textId="77777777" w:rsidR="00F76F8E" w:rsidRDefault="00BC21FB">
      <w:pPr>
        <w:ind w:left="2124" w:firstLine="708"/>
        <w:rPr>
          <w:color w:val="000000"/>
        </w:rPr>
      </w:pPr>
      <w:r>
        <w:rPr>
          <w:color w:val="000000"/>
        </w:rPr>
        <w:t>K3</w:t>
      </w:r>
    </w:p>
    <w:p w14:paraId="6AB4C244" w14:textId="77777777" w:rsidR="00F76F8E" w:rsidRDefault="00BC21FB">
      <w:pPr>
        <w:rPr>
          <w:color w:val="000000"/>
        </w:rPr>
      </w:pPr>
      <w:r>
        <w:rPr>
          <w:color w:val="000000"/>
        </w:rPr>
        <w:t xml:space="preserve"> </w:t>
      </w:r>
      <w:r>
        <w:rPr>
          <w:color w:val="000000"/>
        </w:rPr>
        <w:tab/>
      </w:r>
      <w:r>
        <w:rPr>
          <w:color w:val="000000"/>
        </w:rPr>
        <w:tab/>
      </w:r>
      <w:r>
        <w:rPr>
          <w:color w:val="000000"/>
        </w:rPr>
        <w:tab/>
        <w:t>J2</w:t>
      </w:r>
      <w:r>
        <w:rPr>
          <w:color w:val="000000"/>
        </w:rPr>
        <w:tab/>
      </w:r>
      <w:r>
        <w:rPr>
          <w:color w:val="000000"/>
        </w:rPr>
        <w:tab/>
        <w:t>106</w:t>
      </w:r>
    </w:p>
    <w:p w14:paraId="338D9913" w14:textId="77777777" w:rsidR="00F76F8E" w:rsidRDefault="00BC21FB">
      <w:pPr>
        <w:ind w:left="2124" w:firstLine="708"/>
        <w:rPr>
          <w:color w:val="000000"/>
        </w:rPr>
      </w:pPr>
      <w:r>
        <w:rPr>
          <w:color w:val="000000"/>
        </w:rPr>
        <w:t>AQ98754</w:t>
      </w:r>
    </w:p>
    <w:p w14:paraId="5A3636BB" w14:textId="77777777" w:rsidR="00F76F8E" w:rsidRDefault="00F76F8E">
      <w:pPr>
        <w:rPr>
          <w:color w:val="000000"/>
        </w:rPr>
      </w:pPr>
    </w:p>
    <w:p w14:paraId="6CDE930D" w14:textId="77777777" w:rsidR="00F76F8E" w:rsidRDefault="00BC21FB">
      <w:pPr>
        <w:ind w:left="2124" w:firstLine="708"/>
        <w:rPr>
          <w:color w:val="000000"/>
        </w:rPr>
      </w:pPr>
      <w:r>
        <w:rPr>
          <w:color w:val="000000"/>
        </w:rPr>
        <w:t>AKJ8</w:t>
      </w:r>
    </w:p>
    <w:p w14:paraId="31BC41E0" w14:textId="77777777" w:rsidR="00F76F8E" w:rsidRDefault="00BC21FB">
      <w:pPr>
        <w:ind w:left="1416" w:firstLine="708"/>
        <w:rPr>
          <w:color w:val="000000"/>
        </w:rPr>
      </w:pPr>
      <w:r>
        <w:rPr>
          <w:color w:val="000000"/>
        </w:rPr>
        <w:t>964</w:t>
      </w:r>
      <w:r>
        <w:rPr>
          <w:color w:val="000000"/>
        </w:rPr>
        <w:tab/>
      </w:r>
      <w:r>
        <w:rPr>
          <w:color w:val="000000"/>
        </w:rPr>
        <w:tab/>
        <w:t>1052</w:t>
      </w:r>
    </w:p>
    <w:p w14:paraId="1E37F46F" w14:textId="77777777" w:rsidR="00F76F8E" w:rsidRDefault="00BC21FB">
      <w:pPr>
        <w:ind w:left="2124" w:firstLine="708"/>
      </w:pPr>
      <w:r>
        <w:rPr>
          <w:color w:val="000000"/>
        </w:rPr>
        <w:t>Q73</w:t>
      </w:r>
    </w:p>
    <w:p w14:paraId="63A919CB" w14:textId="77777777" w:rsidR="00F76F8E" w:rsidRDefault="00BC21FB">
      <w:pPr>
        <w:jc w:val="both"/>
      </w:pPr>
      <w:r>
        <w:tab/>
      </w:r>
    </w:p>
    <w:p w14:paraId="694F67EC" w14:textId="77777777" w:rsidR="00F76F8E" w:rsidRDefault="00BC21FB">
      <w:pPr>
        <w:jc w:val="both"/>
        <w:rPr>
          <w:b/>
        </w:rPr>
      </w:pPr>
      <w:r>
        <w:t>Při získávání zdvihů na vysoké karty je tedy třeba se řídit těmito dvěma zásadami:</w:t>
      </w:r>
    </w:p>
    <w:p w14:paraId="2652A725" w14:textId="77777777" w:rsidR="00F76F8E" w:rsidRDefault="00BC21FB">
      <w:pPr>
        <w:numPr>
          <w:ilvl w:val="0"/>
          <w:numId w:val="9"/>
        </w:numPr>
        <w:jc w:val="both"/>
        <w:rPr>
          <w:b/>
        </w:rPr>
      </w:pPr>
      <w:r>
        <w:rPr>
          <w:b/>
        </w:rPr>
        <w:t>Dříve než budeš chtít uhrát zdvihy na vysoké honéry ve vedlejších barvách, vytrumfuj protivníky!</w:t>
      </w:r>
    </w:p>
    <w:p w14:paraId="4BE30B2F" w14:textId="77777777" w:rsidR="00F76F8E" w:rsidRDefault="00BC21FB">
      <w:pPr>
        <w:numPr>
          <w:ilvl w:val="0"/>
          <w:numId w:val="9"/>
        </w:numPr>
        <w:jc w:val="both"/>
        <w:rPr>
          <w:b/>
        </w:rPr>
      </w:pPr>
      <w:r>
        <w:rPr>
          <w:b/>
        </w:rPr>
        <w:t>Nejdříve udělej zdvihy na vysoké karty z kratšího listu!</w:t>
      </w:r>
    </w:p>
    <w:p w14:paraId="6030F49F" w14:textId="77777777" w:rsidR="00F76F8E" w:rsidRDefault="00F76F8E">
      <w:pPr>
        <w:ind w:left="360"/>
        <w:jc w:val="both"/>
        <w:rPr>
          <w:b/>
        </w:rPr>
      </w:pPr>
    </w:p>
    <w:p w14:paraId="51255CD7" w14:textId="77777777" w:rsidR="00F76F8E" w:rsidRDefault="00BC21FB">
      <w:pPr>
        <w:jc w:val="both"/>
        <w:rPr>
          <w:sz w:val="36"/>
          <w:szCs w:val="36"/>
        </w:rPr>
      </w:pPr>
      <w:r>
        <w:rPr>
          <w:u w:val="single"/>
        </w:rPr>
        <w:t>Literatura:</w:t>
      </w:r>
      <w:r>
        <w:tab/>
        <w:t>E. Kaplan</w:t>
      </w:r>
      <w:r>
        <w:tab/>
        <w:t>Základy sehrávky</w:t>
      </w:r>
    </w:p>
    <w:p w14:paraId="21677F38" w14:textId="77777777" w:rsidR="00F76F8E" w:rsidRDefault="00BC21FB">
      <w:pPr>
        <w:pStyle w:val="Heading1"/>
        <w:pageBreakBefore/>
        <w:jc w:val="center"/>
      </w:pPr>
      <w:bookmarkStart w:id="11" w:name="__RefHeading__23_2008657408"/>
      <w:bookmarkEnd w:id="11"/>
      <w:r>
        <w:rPr>
          <w:color w:val="auto"/>
          <w:sz w:val="36"/>
          <w:szCs w:val="36"/>
        </w:rPr>
        <w:lastRenderedPageBreak/>
        <w:t>18. lekce</w:t>
      </w:r>
      <w:r>
        <w:rPr>
          <w:color w:val="auto"/>
          <w:sz w:val="36"/>
          <w:szCs w:val="36"/>
        </w:rPr>
        <w:tab/>
        <w:t>Zahájení bez 5-listu</w:t>
      </w:r>
    </w:p>
    <w:p w14:paraId="1A885C64" w14:textId="77777777" w:rsidR="00F76F8E" w:rsidRDefault="00BC21FB">
      <w:r>
        <w:rPr>
          <w:b/>
        </w:rPr>
        <w:t>bez 5-listu</w:t>
      </w:r>
    </w:p>
    <w:p w14:paraId="7C4D2205" w14:textId="77777777" w:rsidR="00F76F8E" w:rsidRDefault="00BC21FB">
      <w:r>
        <w:t>13-14b.</w:t>
      </w:r>
      <w:r>
        <w:tab/>
      </w:r>
      <w:r>
        <w:tab/>
        <w:t>1 v lepší levné</w:t>
      </w:r>
    </w:p>
    <w:p w14:paraId="361F14C6" w14:textId="77777777" w:rsidR="00F76F8E" w:rsidRDefault="00BC21FB">
      <w:r>
        <w:t>15-17b.</w:t>
      </w:r>
      <w:r>
        <w:tab/>
      </w:r>
      <w:r>
        <w:tab/>
        <w:t>1</w:t>
      </w:r>
      <w:r>
        <w:rPr>
          <w:color w:val="000000"/>
        </w:rPr>
        <w:t>ʘ</w:t>
      </w:r>
    </w:p>
    <w:p w14:paraId="616CCC9D" w14:textId="77777777" w:rsidR="00F76F8E" w:rsidRDefault="00BC21FB">
      <w:r>
        <w:t>18-19b.</w:t>
      </w:r>
      <w:r>
        <w:tab/>
      </w:r>
      <w:r>
        <w:tab/>
        <w:t>1v lepší levné</w:t>
      </w:r>
    </w:p>
    <w:p w14:paraId="25F29753" w14:textId="77777777" w:rsidR="00F76F8E" w:rsidRDefault="00BC21FB">
      <w:r>
        <w:t>20-21b.</w:t>
      </w:r>
      <w:r>
        <w:tab/>
      </w:r>
      <w:r>
        <w:tab/>
        <w:t>2</w:t>
      </w:r>
      <w:r>
        <w:rPr>
          <w:color w:val="000000"/>
        </w:rPr>
        <w:t>ʘ</w:t>
      </w:r>
    </w:p>
    <w:p w14:paraId="66A42165" w14:textId="77777777" w:rsidR="00F76F8E" w:rsidRDefault="00BC21FB">
      <w:r>
        <w:t>22-23b.</w:t>
      </w:r>
      <w:r>
        <w:tab/>
      </w:r>
      <w:r>
        <w:tab/>
        <w:t>1v lepší levné</w:t>
      </w:r>
    </w:p>
    <w:p w14:paraId="41A1FC27" w14:textId="77777777" w:rsidR="00F76F8E" w:rsidRDefault="00BC21FB">
      <w:r>
        <w:t>24b.</w:t>
      </w:r>
      <w:r>
        <w:tab/>
      </w:r>
      <w:r>
        <w:tab/>
        <w:t>2♣ !</w:t>
      </w:r>
    </w:p>
    <w:p w14:paraId="7E53438C" w14:textId="77777777" w:rsidR="00F76F8E" w:rsidRDefault="00BC21FB">
      <w:r>
        <w:t>při 4-4 v levných zahajuji1♦, při 3-3 v levných zahajuji 1♣</w:t>
      </w:r>
    </w:p>
    <w:p w14:paraId="5B535AD4" w14:textId="77777777" w:rsidR="00F76F8E" w:rsidRDefault="00BC21FB">
      <w:pPr>
        <w:ind w:firstLine="708"/>
        <w:jc w:val="both"/>
      </w:pPr>
      <w:r>
        <w:t xml:space="preserve">List, v němž nemám žádný 5-list, budu nazývat beztrumfový. Pro letošek to bude i sloha 4-4-4-1. Takovéto listy dražíme buď hláškou v BT nebo přes lepší levnou barvu. Zatím nebudeme probírat speciální postupy po zahájení jeden nebo dva bez trumfů, a proto nabídka barev bude zcela přirozená. Nabízíme alespoň 4-list a bilancujeme buď s fitem dělením třemi nebo bez fitu podle hranic bezpečnosti. </w:t>
      </w:r>
    </w:p>
    <w:p w14:paraId="27D0525B" w14:textId="77777777" w:rsidR="00F76F8E" w:rsidRDefault="00BC21FB">
      <w:pPr>
        <w:jc w:val="both"/>
      </w:pPr>
      <w:r>
        <w:tab/>
        <w:t xml:space="preserve">Když zahájíme v levné barvě a nemáme 5-list, pak po odpovědi partnera, pokud nevidíme fit a nemůžeme nabídnout drahou barvu, dražíme BT. Při 13-14b. zůstaneme na aktuální úrovni v BT, při 18-19 dražíme BT skokem a při 22-23 dvojitým skokem. </w:t>
      </w:r>
    </w:p>
    <w:p w14:paraId="7DF430A4" w14:textId="77777777" w:rsidR="00F76F8E" w:rsidRDefault="00F76F8E"/>
    <w:p w14:paraId="1BFAFDA4" w14:textId="77777777" w:rsidR="00F76F8E" w:rsidRDefault="00BC21FB">
      <w:r>
        <w:rPr>
          <w:b/>
          <w:bCs/>
          <w:sz w:val="24"/>
          <w:szCs w:val="24"/>
          <w:u w:val="single"/>
        </w:rPr>
        <w:t>Příklady:</w:t>
      </w:r>
    </w:p>
    <w:p w14:paraId="06E12C03" w14:textId="77777777" w:rsidR="00F76F8E" w:rsidRDefault="00F76F8E"/>
    <w:p w14:paraId="076221BF" w14:textId="77777777" w:rsidR="00F76F8E" w:rsidRDefault="00BC21FB">
      <w:r>
        <w:t>KQ7</w:t>
      </w:r>
      <w:r>
        <w:tab/>
      </w:r>
      <w:r>
        <w:tab/>
        <w:t>AJ43</w:t>
      </w:r>
      <w:r>
        <w:tab/>
      </w:r>
      <w:r>
        <w:tab/>
        <w:t>K752</w:t>
      </w:r>
      <w:r>
        <w:tab/>
      </w:r>
      <w:r>
        <w:tab/>
        <w:t>AKQJ</w:t>
      </w:r>
      <w:r>
        <w:tab/>
      </w:r>
      <w:r>
        <w:tab/>
        <w:t>KJ</w:t>
      </w:r>
      <w:r>
        <w:tab/>
      </w:r>
      <w:r>
        <w:tab/>
        <w:t>Q106</w:t>
      </w:r>
    </w:p>
    <w:p w14:paraId="5AB547C5" w14:textId="77777777" w:rsidR="00F76F8E" w:rsidRDefault="00BC21FB">
      <w:r>
        <w:t>J106</w:t>
      </w:r>
      <w:r>
        <w:tab/>
      </w:r>
      <w:r>
        <w:tab/>
        <w:t>K73</w:t>
      </w:r>
      <w:r>
        <w:tab/>
      </w:r>
      <w:r>
        <w:tab/>
        <w:t>Q1065</w:t>
      </w:r>
      <w:r>
        <w:tab/>
      </w:r>
      <w:r>
        <w:tab/>
        <w:t>K106</w:t>
      </w:r>
      <w:r>
        <w:tab/>
      </w:r>
      <w:r>
        <w:tab/>
        <w:t>QJ106</w:t>
      </w:r>
      <w:r>
        <w:tab/>
      </w:r>
      <w:r>
        <w:tab/>
        <w:t>KJ75</w:t>
      </w:r>
    </w:p>
    <w:p w14:paraId="778F30EC" w14:textId="77777777" w:rsidR="00F76F8E" w:rsidRDefault="00BC21FB">
      <w:r>
        <w:t>AQJ4</w:t>
      </w:r>
      <w:r>
        <w:tab/>
      </w:r>
      <w:r>
        <w:tab/>
        <w:t>QJ106</w:t>
      </w:r>
      <w:r>
        <w:tab/>
      </w:r>
      <w:r>
        <w:tab/>
        <w:t>A2</w:t>
      </w:r>
      <w:r>
        <w:tab/>
      </w:r>
      <w:r>
        <w:tab/>
        <w:t>QJ8</w:t>
      </w:r>
      <w:r>
        <w:tab/>
      </w:r>
      <w:r>
        <w:tab/>
        <w:t>AK7</w:t>
      </w:r>
      <w:r>
        <w:tab/>
      </w:r>
      <w:r>
        <w:tab/>
        <w:t>A1074</w:t>
      </w:r>
    </w:p>
    <w:p w14:paraId="4B54BE34" w14:textId="77777777" w:rsidR="00F76F8E" w:rsidRDefault="00BC21FB">
      <w:r>
        <w:t>AJ4</w:t>
      </w:r>
      <w:r>
        <w:tab/>
      </w:r>
      <w:r>
        <w:tab/>
        <w:t>KQ</w:t>
      </w:r>
      <w:r>
        <w:tab/>
      </w:r>
      <w:r>
        <w:tab/>
        <w:t>AJ8</w:t>
      </w:r>
      <w:r>
        <w:tab/>
      </w:r>
      <w:r>
        <w:tab/>
        <w:t>A105</w:t>
      </w:r>
      <w:r>
        <w:tab/>
      </w:r>
      <w:r>
        <w:tab/>
        <w:t>AKQ8</w:t>
      </w:r>
      <w:r>
        <w:tab/>
      </w:r>
      <w:r>
        <w:tab/>
        <w:t>KJ</w:t>
      </w:r>
    </w:p>
    <w:p w14:paraId="0D119D19" w14:textId="77777777" w:rsidR="00F76F8E" w:rsidRDefault="00F76F8E"/>
    <w:p w14:paraId="77C47124" w14:textId="77777777" w:rsidR="00F76F8E" w:rsidRDefault="00BC21FB">
      <w:r>
        <w:t>J654</w:t>
      </w:r>
      <w:r>
        <w:tab/>
      </w:r>
      <w:r>
        <w:tab/>
        <w:t>Q85</w:t>
      </w:r>
      <w:r>
        <w:tab/>
      </w:r>
      <w:r>
        <w:tab/>
        <w:t>Q863</w:t>
      </w:r>
      <w:r>
        <w:tab/>
      </w:r>
      <w:r>
        <w:tab/>
        <w:t>10653</w:t>
      </w:r>
      <w:r>
        <w:tab/>
      </w:r>
      <w:r>
        <w:tab/>
        <w:t>Q732</w:t>
      </w:r>
      <w:r>
        <w:tab/>
      </w:r>
      <w:r>
        <w:tab/>
        <w:t>K9873</w:t>
      </w:r>
    </w:p>
    <w:p w14:paraId="46356099" w14:textId="77777777" w:rsidR="00F76F8E" w:rsidRDefault="00BC21FB">
      <w:r>
        <w:t>K7</w:t>
      </w:r>
      <w:r>
        <w:tab/>
      </w:r>
      <w:r>
        <w:tab/>
        <w:t>A654</w:t>
      </w:r>
      <w:r>
        <w:tab/>
      </w:r>
      <w:r>
        <w:tab/>
        <w:t>A9</w:t>
      </w:r>
      <w:r>
        <w:tab/>
      </w:r>
      <w:r>
        <w:tab/>
        <w:t>Q843</w:t>
      </w:r>
      <w:r>
        <w:tab/>
      </w:r>
      <w:r>
        <w:tab/>
        <w:t>K52</w:t>
      </w:r>
      <w:r>
        <w:tab/>
      </w:r>
      <w:r>
        <w:tab/>
        <w:t>Q10</w:t>
      </w:r>
    </w:p>
    <w:p w14:paraId="08C7A46D" w14:textId="77777777" w:rsidR="00F76F8E" w:rsidRDefault="00BC21FB">
      <w:r>
        <w:t>K865</w:t>
      </w:r>
      <w:r>
        <w:tab/>
      </w:r>
      <w:r>
        <w:tab/>
        <w:t>A8</w:t>
      </w:r>
      <w:r>
        <w:tab/>
      </w:r>
      <w:r>
        <w:tab/>
        <w:t>KJ104</w:t>
      </w:r>
      <w:r>
        <w:tab/>
      </w:r>
      <w:r>
        <w:tab/>
        <w:t>K5</w:t>
      </w:r>
      <w:r>
        <w:tab/>
      </w:r>
      <w:r>
        <w:tab/>
        <w:t>J83</w:t>
      </w:r>
      <w:r>
        <w:tab/>
      </w:r>
      <w:r>
        <w:tab/>
        <w:t>KJ6</w:t>
      </w:r>
    </w:p>
    <w:p w14:paraId="6DFBB114" w14:textId="77777777" w:rsidR="00F76F8E" w:rsidRDefault="00BC21FB">
      <w:r>
        <w:t>Q86</w:t>
      </w:r>
      <w:r>
        <w:tab/>
      </w:r>
      <w:r>
        <w:tab/>
        <w:t>J932</w:t>
      </w:r>
      <w:r>
        <w:tab/>
      </w:r>
      <w:r>
        <w:tab/>
        <w:t>Q53</w:t>
      </w:r>
      <w:r>
        <w:tab/>
      </w:r>
      <w:r>
        <w:tab/>
        <w:t>J74</w:t>
      </w:r>
      <w:r>
        <w:tab/>
      </w:r>
      <w:r>
        <w:tab/>
        <w:t>J52</w:t>
      </w:r>
      <w:r>
        <w:tab/>
      </w:r>
      <w:r>
        <w:tab/>
        <w:t>Q108</w:t>
      </w:r>
    </w:p>
    <w:p w14:paraId="6BC5310B" w14:textId="77777777" w:rsidR="00F76F8E" w:rsidRDefault="00F76F8E"/>
    <w:p w14:paraId="06F758AD" w14:textId="77777777" w:rsidR="00F76F8E" w:rsidRDefault="00BC21FB">
      <w:r>
        <w:t>1♦-1♠</w:t>
      </w:r>
      <w:r>
        <w:tab/>
      </w:r>
      <w:r>
        <w:tab/>
        <w:t>1</w:t>
      </w:r>
      <w:r>
        <w:rPr>
          <w:color w:val="000000"/>
        </w:rPr>
        <w:t>ʘ</w:t>
      </w:r>
      <w:r>
        <w:t>-2♣</w:t>
      </w:r>
      <w:r>
        <w:tab/>
      </w:r>
      <w:r>
        <w:tab/>
        <w:t>1♣-1♦</w:t>
      </w:r>
      <w:r>
        <w:tab/>
      </w:r>
      <w:r>
        <w:tab/>
        <w:t>2</w:t>
      </w:r>
      <w:r>
        <w:rPr>
          <w:color w:val="000000"/>
        </w:rPr>
        <w:t>ʘ</w:t>
      </w:r>
      <w:r>
        <w:t>-3♥</w:t>
      </w:r>
      <w:r>
        <w:tab/>
      </w:r>
      <w:r>
        <w:tab/>
        <w:t>1♣-1♠</w:t>
      </w:r>
      <w:r>
        <w:tab/>
      </w:r>
      <w:r>
        <w:tab/>
        <w:t>1♦-1♠</w:t>
      </w:r>
    </w:p>
    <w:p w14:paraId="5A11AB0E" w14:textId="77777777" w:rsidR="00F76F8E" w:rsidRDefault="00BC21FB">
      <w:r>
        <w:t>2</w:t>
      </w:r>
      <w:r>
        <w:rPr>
          <w:color w:val="000000"/>
        </w:rPr>
        <w:t>ʘ</w:t>
      </w:r>
      <w:r>
        <w:t>-3</w:t>
      </w:r>
      <w:r>
        <w:rPr>
          <w:color w:val="000000"/>
        </w:rPr>
        <w:t>ʘ</w:t>
      </w:r>
      <w:r>
        <w:rPr>
          <w:color w:val="000000"/>
        </w:rPr>
        <w:tab/>
      </w:r>
      <w:r>
        <w:tab/>
        <w:t>2♦-2♥</w:t>
      </w:r>
      <w:r>
        <w:tab/>
      </w:r>
      <w:r>
        <w:tab/>
        <w:t>1♥-1♠</w:t>
      </w:r>
      <w:r>
        <w:tab/>
      </w:r>
      <w:r>
        <w:tab/>
        <w:t>3♠-4♠</w:t>
      </w:r>
      <w:r>
        <w:tab/>
      </w:r>
      <w:r>
        <w:tab/>
        <w:t>3</w:t>
      </w:r>
      <w:r>
        <w:rPr>
          <w:color w:val="000000"/>
        </w:rPr>
        <w:t>ʘ</w:t>
      </w:r>
      <w:r>
        <w:t>-4</w:t>
      </w:r>
      <w:r>
        <w:rPr>
          <w:color w:val="000000"/>
        </w:rPr>
        <w:t>ʘ</w:t>
      </w:r>
      <w:r>
        <w:rPr>
          <w:color w:val="000000"/>
        </w:rPr>
        <w:tab/>
      </w:r>
      <w:r>
        <w:tab/>
        <w:t>1</w:t>
      </w:r>
      <w:r>
        <w:rPr>
          <w:color w:val="000000"/>
        </w:rPr>
        <w:t>ʘ</w:t>
      </w:r>
      <w:r>
        <w:t>-2♠</w:t>
      </w:r>
    </w:p>
    <w:p w14:paraId="72DC197D" w14:textId="77777777" w:rsidR="00F76F8E" w:rsidRDefault="00BC21FB">
      <w:r>
        <w:t>pas</w:t>
      </w:r>
      <w:r>
        <w:tab/>
      </w:r>
      <w:r>
        <w:tab/>
        <w:t>2♠-3</w:t>
      </w:r>
      <w:r>
        <w:rPr>
          <w:color w:val="000000"/>
        </w:rPr>
        <w:t>ʘ</w:t>
      </w:r>
      <w:r>
        <w:tab/>
      </w:r>
      <w:r>
        <w:tab/>
        <w:t>2♠-4♠</w:t>
      </w:r>
      <w:r>
        <w:tab/>
      </w:r>
      <w:r>
        <w:tab/>
        <w:t>pas</w:t>
      </w:r>
      <w:r>
        <w:tab/>
      </w:r>
      <w:r>
        <w:tab/>
        <w:t>pas</w:t>
      </w:r>
      <w:r>
        <w:tab/>
      </w:r>
      <w:r>
        <w:tab/>
        <w:t>3♠-pas</w:t>
      </w:r>
    </w:p>
    <w:p w14:paraId="00CAD5B6" w14:textId="77777777" w:rsidR="00F76F8E" w:rsidRDefault="00BC21FB">
      <w:r>
        <w:tab/>
      </w:r>
      <w:r>
        <w:tab/>
        <w:t>pas</w:t>
      </w:r>
      <w:r>
        <w:tab/>
      </w:r>
      <w:r>
        <w:tab/>
        <w:t>pas</w:t>
      </w:r>
    </w:p>
    <w:p w14:paraId="00755FFE" w14:textId="77777777" w:rsidR="00F76F8E" w:rsidRDefault="00F76F8E"/>
    <w:p w14:paraId="31F04195" w14:textId="77777777" w:rsidR="00F76F8E" w:rsidRDefault="00BC21FB">
      <w:r>
        <w:tab/>
        <w:t>U pátého příkladu ukažme nesmyslnost hlášky 4</w:t>
      </w:r>
      <w:r>
        <w:rPr>
          <w:color w:val="000000"/>
        </w:rPr>
        <w:t>ʘ</w:t>
      </w:r>
      <w:r>
        <w:t xml:space="preserve"> a uveďme to na pravou míru.</w:t>
      </w:r>
    </w:p>
    <w:p w14:paraId="6910B9D8" w14:textId="77777777" w:rsidR="00F76F8E" w:rsidRDefault="00F76F8E"/>
    <w:p w14:paraId="41B67450" w14:textId="77777777" w:rsidR="00F76F8E" w:rsidRDefault="00BC21FB">
      <w:pPr>
        <w:pStyle w:val="Heading1"/>
        <w:pageBreakBefore/>
        <w:jc w:val="center"/>
      </w:pPr>
      <w:bookmarkStart w:id="12" w:name="__RefHeading__25_2008657408"/>
      <w:bookmarkEnd w:id="12"/>
      <w:r>
        <w:rPr>
          <w:color w:val="auto"/>
          <w:sz w:val="36"/>
          <w:szCs w:val="36"/>
        </w:rPr>
        <w:lastRenderedPageBreak/>
        <w:t>19. lekce</w:t>
      </w:r>
      <w:r>
        <w:rPr>
          <w:color w:val="auto"/>
          <w:sz w:val="36"/>
          <w:szCs w:val="36"/>
        </w:rPr>
        <w:tab/>
        <w:t>Zahájení 1 tref</w:t>
      </w:r>
    </w:p>
    <w:p w14:paraId="0F990552" w14:textId="77777777" w:rsidR="00F76F8E" w:rsidRDefault="00BC21FB">
      <w:pPr>
        <w:ind w:firstLine="708"/>
        <w:jc w:val="both"/>
      </w:pPr>
      <w:r>
        <w:t>Co může toto zahájení znamenat? Buď 13-21 s 5-listem trefovým, nebo 13-14,18-19, 22-23 bez 5-listu. Ve druhém případě jsou trefy delší než kára nebo jsou levné barvy 3-3. Při slohách 4-4-2-3, 4-3-3-3 a 3-4-3-3 může mít zahajitel jen 3-list, takže je nutné tuto hlášku zaklepat. Vyplývá z toho, že tato hláška v případě, že je bez 5-listu, téměř vylučuje kárový 4-list (jen ve spojení s 5-listem trefovým).</w:t>
      </w:r>
    </w:p>
    <w:p w14:paraId="7C6DCF9C" w14:textId="77777777" w:rsidR="00F76F8E" w:rsidRDefault="00BC21FB">
      <w:pPr>
        <w:jc w:val="both"/>
      </w:pPr>
      <w:r>
        <w:tab/>
        <w:t>První starostí je okamžitý fit. Na ten musí mít odpovídající 5-list. Druhá starost je nabídka nové barvy skokem, má-li odpovídající svůj 5-list s 12+b. To by byl GF. Pokud nešlo dražit tak ani onak, přijde nejčastější cesta, nabídka barvy na prvním stupni, je to forcing. Poslední varianta je dražba BT na úrovni dané hranicemi bezpečnosti. Tato hláška ukazuje minimálně 4-list trefový. Když tuto hlášku učiní zahajitel po odpovědi na prvním stupni, tak dražba 1</w:t>
      </w:r>
      <w:r>
        <w:rPr>
          <w:color w:val="000000"/>
        </w:rPr>
        <w:t>ʘ</w:t>
      </w:r>
      <w:r>
        <w:t xml:space="preserve"> ukazuje 13-14 bodů, dražba skokem na 2</w:t>
      </w:r>
      <w:r>
        <w:rPr>
          <w:color w:val="000000"/>
        </w:rPr>
        <w:t>ʘ</w:t>
      </w:r>
      <w:r>
        <w:t xml:space="preserve"> 18-19 bodů a dražba dvojitým skokem na 3</w:t>
      </w:r>
      <w:r>
        <w:rPr>
          <w:color w:val="000000"/>
        </w:rPr>
        <w:t>ʘ</w:t>
      </w:r>
      <w:r>
        <w:t xml:space="preserve"> 22-23 bodů.</w:t>
      </w:r>
    </w:p>
    <w:p w14:paraId="1BC2960D" w14:textId="77777777" w:rsidR="00F76F8E" w:rsidRDefault="00F76F8E"/>
    <w:p w14:paraId="1303264D" w14:textId="77777777" w:rsidR="00F76F8E" w:rsidRDefault="00BC21FB">
      <w:r>
        <w:rPr>
          <w:b/>
          <w:sz w:val="24"/>
          <w:szCs w:val="24"/>
          <w:u w:val="single"/>
        </w:rPr>
        <w:t>Příklady:</w:t>
      </w:r>
    </w:p>
    <w:p w14:paraId="7AE10693" w14:textId="77777777" w:rsidR="00F76F8E" w:rsidRDefault="00F76F8E"/>
    <w:p w14:paraId="25C634DB" w14:textId="77777777" w:rsidR="00F76F8E" w:rsidRDefault="00BC21FB">
      <w:r>
        <w:t>K1087</w:t>
      </w:r>
      <w:r>
        <w:tab/>
      </w:r>
      <w:r>
        <w:tab/>
        <w:t>KQ76</w:t>
      </w:r>
      <w:r>
        <w:tab/>
      </w:r>
      <w:r>
        <w:tab/>
        <w:t>Q108</w:t>
      </w:r>
      <w:r>
        <w:tab/>
      </w:r>
      <w:r>
        <w:tab/>
        <w:t>K2</w:t>
      </w:r>
      <w:r>
        <w:tab/>
      </w:r>
      <w:r>
        <w:tab/>
        <w:t>Q1075</w:t>
      </w:r>
      <w:r>
        <w:tab/>
      </w:r>
      <w:r>
        <w:tab/>
        <w:t>4</w:t>
      </w:r>
    </w:p>
    <w:p w14:paraId="3FE68E59" w14:textId="77777777" w:rsidR="00F76F8E" w:rsidRDefault="00BC21FB">
      <w:r>
        <w:t>7652</w:t>
      </w:r>
      <w:r>
        <w:tab/>
      </w:r>
      <w:r>
        <w:tab/>
        <w:t>AQJ</w:t>
      </w:r>
      <w:r>
        <w:tab/>
      </w:r>
      <w:r>
        <w:tab/>
        <w:t>K75</w:t>
      </w:r>
      <w:r>
        <w:tab/>
      </w:r>
      <w:r>
        <w:tab/>
        <w:t>QJ75</w:t>
      </w:r>
      <w:r>
        <w:tab/>
      </w:r>
      <w:r>
        <w:tab/>
        <w:t>A43</w:t>
      </w:r>
      <w:r>
        <w:tab/>
      </w:r>
      <w:r>
        <w:tab/>
        <w:t>A87</w:t>
      </w:r>
    </w:p>
    <w:p w14:paraId="0AEFCF8A" w14:textId="77777777" w:rsidR="00F76F8E" w:rsidRDefault="00BC21FB">
      <w:r>
        <w:t>AQ</w:t>
      </w:r>
      <w:r>
        <w:tab/>
      </w:r>
      <w:r>
        <w:tab/>
        <w:t>QJ4</w:t>
      </w:r>
      <w:r>
        <w:tab/>
      </w:r>
      <w:r>
        <w:tab/>
        <w:t>A106</w:t>
      </w:r>
      <w:r>
        <w:tab/>
      </w:r>
      <w:r>
        <w:tab/>
        <w:t>J84</w:t>
      </w:r>
      <w:r>
        <w:tab/>
      </w:r>
      <w:r>
        <w:tab/>
        <w:t>109</w:t>
      </w:r>
      <w:r>
        <w:tab/>
      </w:r>
      <w:r>
        <w:tab/>
        <w:t>Q63</w:t>
      </w:r>
    </w:p>
    <w:p w14:paraId="2CF9A77E" w14:textId="77777777" w:rsidR="00F76F8E" w:rsidRDefault="00BC21FB">
      <w:r>
        <w:t>KJ7</w:t>
      </w:r>
      <w:r>
        <w:tab/>
      </w:r>
      <w:r>
        <w:tab/>
        <w:t>A32</w:t>
      </w:r>
      <w:r>
        <w:tab/>
      </w:r>
      <w:r>
        <w:tab/>
        <w:t>KJ83</w:t>
      </w:r>
      <w:r>
        <w:tab/>
      </w:r>
      <w:r>
        <w:tab/>
        <w:t>AQJ3</w:t>
      </w:r>
      <w:r>
        <w:tab/>
      </w:r>
      <w:r>
        <w:tab/>
        <w:t>AKJ6</w:t>
      </w:r>
      <w:r>
        <w:tab/>
      </w:r>
      <w:r>
        <w:tab/>
        <w:t>AQJ743</w:t>
      </w:r>
    </w:p>
    <w:p w14:paraId="009B55C2" w14:textId="77777777" w:rsidR="00F76F8E" w:rsidRDefault="00F76F8E"/>
    <w:p w14:paraId="6235A3CE" w14:textId="77777777" w:rsidR="00F76F8E" w:rsidRDefault="00BC21FB">
      <w:r>
        <w:t>A5</w:t>
      </w:r>
      <w:r>
        <w:tab/>
      </w:r>
      <w:r>
        <w:tab/>
        <w:t>A5</w:t>
      </w:r>
      <w:r>
        <w:tab/>
      </w:r>
      <w:r>
        <w:tab/>
        <w:t>K3</w:t>
      </w:r>
      <w:r>
        <w:tab/>
      </w:r>
      <w:r>
        <w:tab/>
        <w:t>QJ103</w:t>
      </w:r>
      <w:r>
        <w:tab/>
      </w:r>
      <w:r>
        <w:tab/>
        <w:t>K3</w:t>
      </w:r>
      <w:r>
        <w:tab/>
      </w:r>
      <w:r>
        <w:tab/>
        <w:t>AQ85</w:t>
      </w:r>
    </w:p>
    <w:p w14:paraId="3ED9F5BF" w14:textId="77777777" w:rsidR="00F76F8E" w:rsidRDefault="00BC21FB">
      <w:r>
        <w:t>QJ84</w:t>
      </w:r>
      <w:r>
        <w:tab/>
      </w:r>
      <w:r>
        <w:tab/>
        <w:t>K1082</w:t>
      </w:r>
      <w:r>
        <w:tab/>
      </w:r>
      <w:r>
        <w:tab/>
        <w:t>J64</w:t>
      </w:r>
      <w:r>
        <w:tab/>
      </w:r>
      <w:r>
        <w:tab/>
        <w:t>K6</w:t>
      </w:r>
      <w:r>
        <w:tab/>
      </w:r>
      <w:r>
        <w:tab/>
        <w:t>KQ1065</w:t>
      </w:r>
      <w:r>
        <w:tab/>
        <w:t>K32</w:t>
      </w:r>
    </w:p>
    <w:p w14:paraId="4AB57282" w14:textId="77777777" w:rsidR="00F76F8E" w:rsidRDefault="00BC21FB">
      <w:r>
        <w:t>10862</w:t>
      </w:r>
      <w:r>
        <w:tab/>
      </w:r>
      <w:r>
        <w:tab/>
        <w:t>8753</w:t>
      </w:r>
      <w:r>
        <w:tab/>
      </w:r>
      <w:r>
        <w:tab/>
        <w:t>KQ7</w:t>
      </w:r>
      <w:r>
        <w:tab/>
      </w:r>
      <w:r>
        <w:tab/>
        <w:t>A753</w:t>
      </w:r>
      <w:r>
        <w:tab/>
      </w:r>
      <w:r>
        <w:tab/>
        <w:t>AJ73</w:t>
      </w:r>
      <w:r>
        <w:tab/>
      </w:r>
      <w:r>
        <w:tab/>
        <w:t>1054</w:t>
      </w:r>
    </w:p>
    <w:p w14:paraId="2DF6C210" w14:textId="77777777" w:rsidR="00F76F8E" w:rsidRDefault="00BC21FB">
      <w:r>
        <w:t>Q104</w:t>
      </w:r>
      <w:r>
        <w:tab/>
      </w:r>
      <w:r>
        <w:tab/>
        <w:t>K106</w:t>
      </w:r>
      <w:r>
        <w:tab/>
      </w:r>
      <w:r>
        <w:tab/>
        <w:t>Q9642</w:t>
      </w:r>
      <w:r>
        <w:tab/>
      </w:r>
      <w:r>
        <w:tab/>
        <w:t>K62</w:t>
      </w:r>
      <w:r>
        <w:tab/>
      </w:r>
      <w:r>
        <w:tab/>
        <w:t>Q8</w:t>
      </w:r>
      <w:r>
        <w:tab/>
      </w:r>
      <w:r>
        <w:tab/>
        <w:t>1092</w:t>
      </w:r>
    </w:p>
    <w:p w14:paraId="6E7FBBAC" w14:textId="77777777" w:rsidR="00F76F8E" w:rsidRDefault="00F76F8E"/>
    <w:p w14:paraId="354FA9D9" w14:textId="77777777" w:rsidR="00F76F8E" w:rsidRDefault="00BC21FB">
      <w:r>
        <w:t>1♣-1♦</w:t>
      </w:r>
      <w:r>
        <w:tab/>
      </w:r>
      <w:r>
        <w:tab/>
        <w:t>1♣-1♦</w:t>
      </w:r>
      <w:r>
        <w:tab/>
      </w:r>
      <w:r>
        <w:tab/>
        <w:t>1♣-3♣</w:t>
      </w:r>
      <w:r>
        <w:tab/>
      </w:r>
      <w:r>
        <w:tab/>
        <w:t>1♣-1♦</w:t>
      </w:r>
      <w:r>
        <w:tab/>
      </w:r>
      <w:r>
        <w:tab/>
        <w:t>1♣-2♥</w:t>
      </w:r>
      <w:r>
        <w:tab/>
      </w:r>
      <w:r>
        <w:tab/>
        <w:t>1♣-1♠</w:t>
      </w:r>
    </w:p>
    <w:p w14:paraId="4C33C71E" w14:textId="77777777" w:rsidR="00F76F8E" w:rsidRDefault="00BC21FB">
      <w:r>
        <w:t>1♥-2♥</w:t>
      </w:r>
      <w:r>
        <w:tab/>
      </w:r>
      <w:r>
        <w:tab/>
        <w:t>1♠-2</w:t>
      </w:r>
      <w:r>
        <w:rPr>
          <w:color w:val="000000"/>
        </w:rPr>
        <w:t>ʘ</w:t>
      </w:r>
      <w:r>
        <w:tab/>
      </w:r>
      <w:r>
        <w:tab/>
        <w:t>pas</w:t>
      </w:r>
      <w:r>
        <w:tab/>
      </w:r>
      <w:r>
        <w:tab/>
        <w:t>1♥-1♠</w:t>
      </w:r>
      <w:r>
        <w:tab/>
      </w:r>
      <w:r>
        <w:tab/>
        <w:t>4♥-5♥</w:t>
      </w:r>
      <w:r>
        <w:tab/>
      </w:r>
      <w:r>
        <w:tab/>
        <w:t>2♣-3♣</w:t>
      </w:r>
    </w:p>
    <w:p w14:paraId="796AA934" w14:textId="77777777" w:rsidR="00F76F8E" w:rsidRDefault="00BC21FB">
      <w:r>
        <w:t>pas</w:t>
      </w:r>
      <w:r>
        <w:tab/>
      </w:r>
      <w:r>
        <w:tab/>
        <w:t>4</w:t>
      </w:r>
      <w:r>
        <w:rPr>
          <w:color w:val="000000"/>
        </w:rPr>
        <w:t>ʘ</w:t>
      </w:r>
      <w:r>
        <w:t>-pas</w:t>
      </w:r>
      <w:r>
        <w:tab/>
      </w:r>
      <w:r>
        <w:tab/>
      </w:r>
      <w:r>
        <w:tab/>
      </w:r>
      <w:r>
        <w:tab/>
        <w:t>1</w:t>
      </w:r>
      <w:r>
        <w:rPr>
          <w:color w:val="000000"/>
        </w:rPr>
        <w:t>ʘ</w:t>
      </w:r>
      <w:r>
        <w:t>-3</w:t>
      </w:r>
      <w:r>
        <w:rPr>
          <w:color w:val="000000"/>
        </w:rPr>
        <w:t>ʘ</w:t>
      </w:r>
      <w:r>
        <w:rPr>
          <w:color w:val="000000"/>
        </w:rPr>
        <w:tab/>
      </w:r>
      <w:r>
        <w:tab/>
        <w:t>pas</w:t>
      </w:r>
      <w:r>
        <w:tab/>
      </w:r>
      <w:r>
        <w:tab/>
        <w:t>pas</w:t>
      </w:r>
    </w:p>
    <w:p w14:paraId="0BEA31E5" w14:textId="77777777" w:rsidR="00F76F8E" w:rsidRDefault="00BC21FB">
      <w:r>
        <w:tab/>
      </w:r>
      <w:r>
        <w:tab/>
      </w:r>
      <w:r>
        <w:tab/>
      </w:r>
      <w:r>
        <w:tab/>
      </w:r>
      <w:r>
        <w:tab/>
      </w:r>
      <w:r>
        <w:tab/>
        <w:t>pas</w:t>
      </w:r>
    </w:p>
    <w:p w14:paraId="3288D75D" w14:textId="77777777" w:rsidR="00F76F8E" w:rsidRDefault="00F76F8E"/>
    <w:p w14:paraId="46BAD4F7" w14:textId="77777777" w:rsidR="00F76F8E" w:rsidRDefault="00BC21FB">
      <w:r>
        <w:t>Upozornit na:</w:t>
      </w:r>
    </w:p>
    <w:p w14:paraId="0888DAD4" w14:textId="77777777" w:rsidR="00F76F8E" w:rsidRDefault="00BC21FB">
      <w:r>
        <w:t>Ve druhém příkladu nesmyslnost dražby 4</w:t>
      </w:r>
      <w:r>
        <w:rPr>
          <w:color w:val="000000"/>
        </w:rPr>
        <w:t>ʘ</w:t>
      </w:r>
      <w:r>
        <w:t xml:space="preserve"> a proč hráči draží jen 3</w:t>
      </w:r>
      <w:r>
        <w:rPr>
          <w:color w:val="000000"/>
        </w:rPr>
        <w:t>ʘ</w:t>
      </w:r>
      <w:r>
        <w:t>.</w:t>
      </w:r>
    </w:p>
    <w:p w14:paraId="053FBB5B" w14:textId="77777777" w:rsidR="00F76F8E" w:rsidRDefault="00BC21FB">
      <w:r>
        <w:t>V pátém příkladu tentýž důvod pro dražbu 5♥.</w:t>
      </w:r>
    </w:p>
    <w:p w14:paraId="79033858" w14:textId="77777777" w:rsidR="00F76F8E" w:rsidRDefault="00BC21FB">
      <w:r>
        <w:t>V šestém příkladu na správnost pasu po 2♣ (fit a tedy barvu jsme našli, manši dosáhnout nemůžeme)</w:t>
      </w:r>
    </w:p>
    <w:p w14:paraId="0B958135" w14:textId="77777777" w:rsidR="00F76F8E" w:rsidRDefault="00BC21FB">
      <w:r>
        <w:tab/>
      </w:r>
      <w:r>
        <w:tab/>
      </w:r>
      <w:r>
        <w:tab/>
      </w:r>
      <w:r>
        <w:tab/>
      </w:r>
      <w:r>
        <w:tab/>
      </w:r>
      <w:r>
        <w:tab/>
      </w:r>
    </w:p>
    <w:p w14:paraId="018A7DD6" w14:textId="77777777" w:rsidR="00F76F8E" w:rsidRDefault="00F76F8E"/>
    <w:p w14:paraId="390A3B55" w14:textId="77777777" w:rsidR="00F76F8E" w:rsidRDefault="00F76F8E">
      <w:pPr>
        <w:rPr>
          <w:b/>
        </w:rPr>
      </w:pPr>
    </w:p>
    <w:p w14:paraId="5892F562" w14:textId="77777777" w:rsidR="00F76F8E" w:rsidRDefault="00F76F8E">
      <w:pPr>
        <w:rPr>
          <w:b/>
        </w:rPr>
      </w:pPr>
    </w:p>
    <w:p w14:paraId="18DC9D2D" w14:textId="77777777" w:rsidR="00F76F8E" w:rsidRDefault="00F76F8E">
      <w:pPr>
        <w:rPr>
          <w:b/>
        </w:rPr>
      </w:pPr>
    </w:p>
    <w:p w14:paraId="62868264" w14:textId="77777777" w:rsidR="00F76F8E" w:rsidRDefault="00BC21FB">
      <w:pPr>
        <w:pStyle w:val="Heading1"/>
        <w:pageBreakBefore/>
        <w:jc w:val="center"/>
      </w:pPr>
      <w:bookmarkStart w:id="13" w:name="__RefHeading__27_2008657408"/>
      <w:bookmarkEnd w:id="13"/>
      <w:r>
        <w:rPr>
          <w:color w:val="auto"/>
          <w:sz w:val="36"/>
          <w:szCs w:val="36"/>
        </w:rPr>
        <w:lastRenderedPageBreak/>
        <w:t>20. lekce</w:t>
      </w:r>
      <w:r>
        <w:rPr>
          <w:color w:val="auto"/>
          <w:sz w:val="36"/>
          <w:szCs w:val="36"/>
        </w:rPr>
        <w:tab/>
        <w:t>Finesy</w:t>
      </w:r>
    </w:p>
    <w:p w14:paraId="5D451543" w14:textId="77777777" w:rsidR="00F76F8E" w:rsidRDefault="00BC21FB">
      <w:pPr>
        <w:ind w:firstLine="708"/>
        <w:jc w:val="both"/>
      </w:pPr>
      <w:r>
        <w:t>Naučíme žáky základní variantu expasu a impasu. Opravdu nic víc než základní varianty uvedené v této lekci. Říká se, že impas je duší hry. Používání těchto technik znamená pro začátečníky neuvěřitelný skok dopředu. Řekneme jim pojmenování těchto fines, ale není bezpodmínečně důležité, aby ho znali, lepší je, když je budou umět zahrát.</w:t>
      </w:r>
    </w:p>
    <w:p w14:paraId="3E4D8A80" w14:textId="77777777" w:rsidR="00F76F8E" w:rsidRDefault="00BC21FB">
      <w:pPr>
        <w:ind w:firstLine="708"/>
        <w:jc w:val="both"/>
      </w:pPr>
      <w:r>
        <w:t>Je snadné získat zdvihy na vysoké honéry nebo na honéry ve sledu. Naproti tomu je třeba více chytrosti a také trochu štěstí udělat zdvih na osamoceného krále, dámu nebo kluka. Podívejme se, co dělat, je-li rozložena barva takto:</w:t>
      </w:r>
    </w:p>
    <w:p w14:paraId="3FC71E33" w14:textId="77777777" w:rsidR="00F76F8E" w:rsidRDefault="00BC21FB">
      <w:pPr>
        <w:jc w:val="both"/>
      </w:pPr>
      <w:r>
        <w:t>Vy: K2</w:t>
      </w:r>
      <w:r>
        <w:tab/>
      </w:r>
      <w:r>
        <w:tab/>
        <w:t>Stůl: 85</w:t>
      </w:r>
    </w:p>
    <w:p w14:paraId="54DE723A" w14:textId="77777777" w:rsidR="00F76F8E" w:rsidRDefault="00BC21FB">
      <w:pPr>
        <w:jc w:val="both"/>
      </w:pPr>
      <w:r>
        <w:tab/>
        <w:t>V této barvě může udělat váš král zdvih, přestože protivníci mají všechny ostatní honéry. Jak? Způsob, jak na takového krále udělat zdvih, je ten, že ho musíte přihodit do zdvihu po protivníkovi, který drží eso. Nesmíte svého krále vynést, musíte to zařídit tak, aby bylo vyneseno proti němu.</w:t>
      </w:r>
    </w:p>
    <w:p w14:paraId="74D103E4" w14:textId="77777777" w:rsidR="00F76F8E" w:rsidRDefault="00BC21FB">
      <w:pPr>
        <w:jc w:val="both"/>
      </w:pPr>
      <w:r>
        <w:tab/>
        <w:t xml:space="preserve">Tento způsob hry, výnos proti honéru, který je téměř vysoký, v naději, že vysoký nepřátelský honér je v ruce, která musí zahrát do zdvihu dříve – se nazývá expas. </w:t>
      </w:r>
    </w:p>
    <w:p w14:paraId="118F4674" w14:textId="77777777" w:rsidR="00F76F8E" w:rsidRDefault="00BC21FB">
      <w:pPr>
        <w:jc w:val="both"/>
      </w:pPr>
      <w:r>
        <w:tab/>
        <w:t>Představte si, že byste měli takovouto rozlohu karet v nějaké barvě:</w:t>
      </w:r>
    </w:p>
    <w:p w14:paraId="408E9719" w14:textId="77777777" w:rsidR="00F76F8E" w:rsidRDefault="00BC21FB">
      <w:pPr>
        <w:jc w:val="both"/>
      </w:pPr>
      <w:r>
        <w:t>Vy: AQ</w:t>
      </w:r>
      <w:r>
        <w:tab/>
      </w:r>
      <w:r>
        <w:tab/>
        <w:t>Stůl: 9843</w:t>
      </w:r>
    </w:p>
    <w:p w14:paraId="39477472" w14:textId="77777777" w:rsidR="00F76F8E" w:rsidRDefault="00BC21FB">
      <w:pPr>
        <w:jc w:val="both"/>
      </w:pPr>
      <w:r>
        <w:tab/>
        <w:t>Určitě uhrajete eso, ale možná by šlo uhrát zdvih i na dámu. Jak na to? Této pozici se říká vidlička, protože mezi dámou a esem je chybějící karta. Rozehrajte barvu naproti vidličky, v našem případě ze stolu. Pokud první z obránců dá malou, položte jen dámu, doufáte, že měl krále právě on a vaše dáma udělá zdvih navíc. Obránci by nepomohlo položit krále, protože toho byste pokryli esem a dáma by byla opět vysoká. Pokud má krále obránce za vidličkou, pak finesa neuspěje.</w:t>
      </w:r>
    </w:p>
    <w:p w14:paraId="054B1581" w14:textId="77777777" w:rsidR="00F76F8E" w:rsidRDefault="00BC21FB">
      <w:pPr>
        <w:pStyle w:val="Zkladntext2"/>
        <w:rPr>
          <w:u w:val="single"/>
        </w:rPr>
      </w:pPr>
      <w:r>
        <w:tab/>
        <w:t>Samozřejmě že finesy spočívají jen na naději. Scházející honér může být i u protivníka, který hraje po vás, leží tudíž za vámi, nikoliv před vámi. V tomto případě se finesa nezdaří. Přece však výnos proti honéru vám dává aspoň 50% naději, že na něj uděláte zdvih, zatímco jeho vynesením na něj zdvih nezískáte.</w:t>
      </w:r>
    </w:p>
    <w:p w14:paraId="2C84B268" w14:textId="77777777" w:rsidR="00F76F8E" w:rsidRDefault="00F76F8E">
      <w:pPr>
        <w:rPr>
          <w:u w:val="single"/>
        </w:rPr>
      </w:pPr>
    </w:p>
    <w:p w14:paraId="79BD10A0" w14:textId="77777777" w:rsidR="00F76F8E" w:rsidRDefault="00BC21FB">
      <w:r>
        <w:rPr>
          <w:u w:val="single"/>
        </w:rPr>
        <w:t>Literatura:</w:t>
      </w:r>
      <w:r>
        <w:tab/>
        <w:t>E. Kaplan</w:t>
      </w:r>
      <w:r>
        <w:tab/>
        <w:t>Základy sehrávky</w:t>
      </w:r>
    </w:p>
    <w:p w14:paraId="6533C9F3" w14:textId="77777777" w:rsidR="00F76F8E" w:rsidRDefault="00F76F8E"/>
    <w:p w14:paraId="0ED76AFD" w14:textId="77777777" w:rsidR="00F76F8E" w:rsidRDefault="00BC21FB">
      <w:pPr>
        <w:pStyle w:val="Heading1"/>
        <w:pageBreakBefore/>
        <w:jc w:val="center"/>
      </w:pPr>
      <w:bookmarkStart w:id="14" w:name="__RefHeading__29_2008657408"/>
      <w:bookmarkEnd w:id="14"/>
      <w:r>
        <w:rPr>
          <w:color w:val="auto"/>
          <w:sz w:val="36"/>
          <w:szCs w:val="36"/>
        </w:rPr>
        <w:lastRenderedPageBreak/>
        <w:t>21. lekce</w:t>
      </w:r>
      <w:r>
        <w:rPr>
          <w:color w:val="auto"/>
          <w:sz w:val="36"/>
          <w:szCs w:val="36"/>
        </w:rPr>
        <w:tab/>
        <w:t>Zahájení 1 káro</w:t>
      </w:r>
    </w:p>
    <w:p w14:paraId="79301B1D" w14:textId="77777777" w:rsidR="00F76F8E" w:rsidRDefault="00BC21FB">
      <w:pPr>
        <w:jc w:val="both"/>
      </w:pPr>
      <w:r>
        <w:rPr>
          <w:b/>
        </w:rPr>
        <w:tab/>
      </w:r>
      <w:r>
        <w:t>Zahájení 1♦ slibuje kárový 4-list kromě případu slohy 4-4-3-2, což je jediná možnost zahájení na kárový 3-list. Na sfitování je ale potřeba při první odpovědi 5-list.</w:t>
      </w:r>
    </w:p>
    <w:p w14:paraId="458D1202" w14:textId="77777777" w:rsidR="00F76F8E" w:rsidRDefault="00BC21FB">
      <w:pPr>
        <w:jc w:val="both"/>
      </w:pPr>
      <w:r>
        <w:tab/>
        <w:t>Postup je stále stejný, nejdříve okamžitý fit, pak nabídka barvy skokem, pak beze skoku, a když nic nejde tak bez trumfů. Všechny principy jsou zachovány a je třeba je důsledně dodržovat.</w:t>
      </w:r>
    </w:p>
    <w:p w14:paraId="4FF8B4E9" w14:textId="77777777" w:rsidR="00F76F8E" w:rsidRDefault="00F76F8E"/>
    <w:p w14:paraId="134134DA" w14:textId="77777777" w:rsidR="00F76F8E" w:rsidRDefault="00BC21FB">
      <w:r>
        <w:rPr>
          <w:b/>
          <w:bCs/>
          <w:sz w:val="24"/>
          <w:szCs w:val="24"/>
          <w:u w:val="single"/>
        </w:rPr>
        <w:t>Příklady:</w:t>
      </w:r>
    </w:p>
    <w:p w14:paraId="47953961" w14:textId="77777777" w:rsidR="00F76F8E" w:rsidRDefault="00F76F8E"/>
    <w:p w14:paraId="42C72231" w14:textId="77777777" w:rsidR="00F76F8E" w:rsidRDefault="00BC21FB">
      <w:r>
        <w:t>Q10</w:t>
      </w:r>
      <w:r>
        <w:tab/>
      </w:r>
      <w:r>
        <w:tab/>
        <w:t>J742</w:t>
      </w:r>
      <w:r>
        <w:tab/>
      </w:r>
      <w:r>
        <w:tab/>
        <w:t>76</w:t>
      </w:r>
      <w:r>
        <w:tab/>
      </w:r>
      <w:r>
        <w:tab/>
        <w:t>Q73</w:t>
      </w:r>
      <w:r>
        <w:tab/>
      </w:r>
      <w:r>
        <w:tab/>
        <w:t>7</w:t>
      </w:r>
      <w:r>
        <w:tab/>
      </w:r>
      <w:r>
        <w:tab/>
        <w:t>K1095</w:t>
      </w:r>
    </w:p>
    <w:p w14:paraId="6C77977A" w14:textId="77777777" w:rsidR="00F76F8E" w:rsidRDefault="00BC21FB">
      <w:r>
        <w:t>KJ6</w:t>
      </w:r>
      <w:r>
        <w:tab/>
      </w:r>
      <w:r>
        <w:tab/>
        <w:t>QJ10</w:t>
      </w:r>
      <w:r>
        <w:tab/>
      </w:r>
      <w:r>
        <w:tab/>
        <w:t>Q72</w:t>
      </w:r>
      <w:r>
        <w:tab/>
      </w:r>
      <w:r>
        <w:tab/>
        <w:t>108</w:t>
      </w:r>
      <w:r>
        <w:tab/>
      </w:r>
      <w:r>
        <w:tab/>
        <w:t>J52</w:t>
      </w:r>
      <w:r>
        <w:tab/>
      </w:r>
      <w:r>
        <w:tab/>
        <w:t>QJ86</w:t>
      </w:r>
    </w:p>
    <w:p w14:paraId="42FB0FD1" w14:textId="77777777" w:rsidR="00F76F8E" w:rsidRDefault="00BC21FB">
      <w:r>
        <w:t>AQ753</w:t>
      </w:r>
      <w:r>
        <w:tab/>
      </w:r>
      <w:r>
        <w:tab/>
        <w:t>K652</w:t>
      </w:r>
      <w:r>
        <w:tab/>
      </w:r>
      <w:r>
        <w:tab/>
        <w:t>AKQJ</w:t>
      </w:r>
      <w:r>
        <w:tab/>
      </w:r>
      <w:r>
        <w:tab/>
        <w:t>AKJ86</w:t>
      </w:r>
      <w:r>
        <w:tab/>
      </w:r>
      <w:r>
        <w:tab/>
        <w:t>AKQ762</w:t>
      </w:r>
      <w:r>
        <w:tab/>
        <w:t>A54</w:t>
      </w:r>
    </w:p>
    <w:p w14:paraId="349A9F5E" w14:textId="77777777" w:rsidR="00F76F8E" w:rsidRDefault="00BC21FB">
      <w:r>
        <w:t>KQJ</w:t>
      </w:r>
      <w:r>
        <w:tab/>
      </w:r>
      <w:r>
        <w:tab/>
        <w:t>AQ</w:t>
      </w:r>
      <w:r>
        <w:tab/>
      </w:r>
      <w:r>
        <w:tab/>
        <w:t>AKQJ</w:t>
      </w:r>
      <w:r>
        <w:tab/>
      </w:r>
      <w:r>
        <w:tab/>
        <w:t>KJ6</w:t>
      </w:r>
      <w:r>
        <w:tab/>
      </w:r>
      <w:r>
        <w:tab/>
        <w:t>KQ4</w:t>
      </w:r>
      <w:r>
        <w:tab/>
      </w:r>
      <w:r>
        <w:tab/>
        <w:t>QJ</w:t>
      </w:r>
    </w:p>
    <w:p w14:paraId="2AE095D8" w14:textId="77777777" w:rsidR="00F76F8E" w:rsidRDefault="00F76F8E"/>
    <w:p w14:paraId="04E137E5" w14:textId="77777777" w:rsidR="00F76F8E" w:rsidRDefault="00BC21FB">
      <w:r>
        <w:t>K743</w:t>
      </w:r>
      <w:r>
        <w:tab/>
      </w:r>
      <w:r>
        <w:tab/>
        <w:t>K3</w:t>
      </w:r>
      <w:r>
        <w:tab/>
      </w:r>
      <w:r>
        <w:tab/>
        <w:t>KJ543</w:t>
      </w:r>
      <w:r>
        <w:tab/>
      </w:r>
      <w:r>
        <w:tab/>
        <w:t>KJ1095</w:t>
      </w:r>
      <w:r>
        <w:tab/>
      </w:r>
      <w:r>
        <w:tab/>
        <w:t>KQ83</w:t>
      </w:r>
      <w:r>
        <w:tab/>
      </w:r>
      <w:r>
        <w:tab/>
        <w:t>Q432</w:t>
      </w:r>
    </w:p>
    <w:p w14:paraId="4F29F70D" w14:textId="77777777" w:rsidR="00F76F8E" w:rsidRDefault="00BC21FB">
      <w:r>
        <w:t>Q9</w:t>
      </w:r>
      <w:r>
        <w:tab/>
      </w:r>
      <w:r>
        <w:tab/>
        <w:t>K84</w:t>
      </w:r>
      <w:r>
        <w:tab/>
      </w:r>
      <w:r>
        <w:tab/>
        <w:t>K8</w:t>
      </w:r>
      <w:r>
        <w:tab/>
      </w:r>
      <w:r>
        <w:tab/>
        <w:t>Q93</w:t>
      </w:r>
      <w:r>
        <w:tab/>
      </w:r>
      <w:r>
        <w:tab/>
        <w:t>Q103</w:t>
      </w:r>
      <w:r>
        <w:tab/>
      </w:r>
      <w:r>
        <w:tab/>
        <w:t>A75</w:t>
      </w:r>
    </w:p>
    <w:p w14:paraId="17F783AB" w14:textId="77777777" w:rsidR="00F76F8E" w:rsidRDefault="00BC21FB">
      <w:r>
        <w:t>J6</w:t>
      </w:r>
      <w:r>
        <w:tab/>
      </w:r>
      <w:r>
        <w:tab/>
        <w:t>QJ974</w:t>
      </w:r>
      <w:r>
        <w:tab/>
      </w:r>
      <w:r>
        <w:tab/>
        <w:t>752</w:t>
      </w:r>
      <w:r>
        <w:tab/>
      </w:r>
      <w:r>
        <w:tab/>
        <w:t>Q10</w:t>
      </w:r>
      <w:r>
        <w:tab/>
      </w:r>
      <w:r>
        <w:tab/>
        <w:t>J84</w:t>
      </w:r>
      <w:r>
        <w:tab/>
      </w:r>
      <w:r>
        <w:tab/>
        <w:t>KQ86</w:t>
      </w:r>
    </w:p>
    <w:p w14:paraId="0D82F7B6" w14:textId="77777777" w:rsidR="00F76F8E" w:rsidRDefault="00BC21FB">
      <w:r>
        <w:t>A8643</w:t>
      </w:r>
      <w:r>
        <w:tab/>
      </w:r>
      <w:r>
        <w:tab/>
        <w:t>1085</w:t>
      </w:r>
      <w:r>
        <w:tab/>
      </w:r>
      <w:r>
        <w:tab/>
        <w:t>643</w:t>
      </w:r>
      <w:r>
        <w:tab/>
      </w:r>
      <w:r>
        <w:tab/>
        <w:t>A103</w:t>
      </w:r>
      <w:r>
        <w:tab/>
      </w:r>
      <w:r>
        <w:tab/>
        <w:t>1086</w:t>
      </w:r>
      <w:r>
        <w:tab/>
      </w:r>
      <w:r>
        <w:tab/>
        <w:t>62</w:t>
      </w:r>
    </w:p>
    <w:p w14:paraId="7465CA9E" w14:textId="77777777" w:rsidR="00F76F8E" w:rsidRDefault="00F76F8E"/>
    <w:p w14:paraId="001B16DF" w14:textId="77777777" w:rsidR="00F76F8E" w:rsidRDefault="00BC21FB">
      <w:r>
        <w:t>1♦-1♠</w:t>
      </w:r>
      <w:r>
        <w:tab/>
      </w:r>
      <w:r>
        <w:tab/>
        <w:t>1♦-3♦</w:t>
      </w:r>
      <w:r>
        <w:tab/>
      </w:r>
      <w:r>
        <w:tab/>
        <w:t>1♦-1♠</w:t>
      </w:r>
      <w:r>
        <w:tab/>
      </w:r>
      <w:r>
        <w:tab/>
        <w:t>1♦-2♠</w:t>
      </w:r>
      <w:r>
        <w:tab/>
      </w:r>
      <w:r>
        <w:tab/>
        <w:t>1♦-1♠</w:t>
      </w:r>
      <w:r>
        <w:tab/>
      </w:r>
      <w:r>
        <w:tab/>
        <w:t>1♦-1♠</w:t>
      </w:r>
    </w:p>
    <w:p w14:paraId="2A492C13" w14:textId="77777777" w:rsidR="00F76F8E" w:rsidRDefault="00BC21FB">
      <w:r>
        <w:t>2</w:t>
      </w:r>
      <w:r>
        <w:rPr>
          <w:color w:val="000000"/>
        </w:rPr>
        <w:t>ʘ</w:t>
      </w:r>
      <w:r>
        <w:t>-3♣</w:t>
      </w:r>
      <w:r>
        <w:tab/>
      </w:r>
      <w:r>
        <w:tab/>
        <w:t>pas</w:t>
      </w:r>
      <w:r>
        <w:tab/>
      </w:r>
      <w:r>
        <w:tab/>
        <w:t>2♣-2♠</w:t>
      </w:r>
      <w:r>
        <w:tab/>
      </w:r>
      <w:r>
        <w:tab/>
        <w:t>4♠-pas</w:t>
      </w:r>
      <w:r>
        <w:tab/>
      </w:r>
      <w:r>
        <w:tab/>
        <w:t>2♦-3♦</w:t>
      </w:r>
      <w:r>
        <w:tab/>
      </w:r>
      <w:r>
        <w:tab/>
        <w:t>2♠-3♠</w:t>
      </w:r>
    </w:p>
    <w:p w14:paraId="542C9E2F" w14:textId="77777777" w:rsidR="00F76F8E" w:rsidRDefault="00BC21FB">
      <w:r>
        <w:t>3</w:t>
      </w:r>
      <w:r>
        <w:rPr>
          <w:color w:val="000000"/>
        </w:rPr>
        <w:t>ʘ</w:t>
      </w:r>
      <w:r>
        <w:t>-pas</w:t>
      </w:r>
      <w:r>
        <w:tab/>
      </w:r>
      <w:r>
        <w:tab/>
      </w:r>
      <w:r>
        <w:tab/>
      </w:r>
      <w:r>
        <w:tab/>
        <w:t>4</w:t>
      </w:r>
      <w:r>
        <w:rPr>
          <w:color w:val="000000"/>
        </w:rPr>
        <w:t>ʘ</w:t>
      </w:r>
      <w:r>
        <w:t>-pas</w:t>
      </w:r>
      <w:r>
        <w:tab/>
      </w:r>
      <w:r>
        <w:tab/>
      </w:r>
      <w:r>
        <w:tab/>
      </w:r>
      <w:r>
        <w:tab/>
        <w:t>pas</w:t>
      </w:r>
      <w:r>
        <w:tab/>
      </w:r>
      <w:r>
        <w:tab/>
        <w:t>pas</w:t>
      </w:r>
    </w:p>
    <w:p w14:paraId="4EBD4BA9" w14:textId="77777777" w:rsidR="00F76F8E" w:rsidRDefault="00F76F8E"/>
    <w:p w14:paraId="4F0C8363" w14:textId="77777777" w:rsidR="00F76F8E" w:rsidRDefault="00F76F8E">
      <w:pPr>
        <w:rPr>
          <w:b/>
        </w:rPr>
      </w:pPr>
    </w:p>
    <w:p w14:paraId="2E194382" w14:textId="77777777" w:rsidR="00F76F8E" w:rsidRDefault="00BC21FB">
      <w:pPr>
        <w:pStyle w:val="Heading1"/>
        <w:pageBreakBefore/>
        <w:jc w:val="center"/>
      </w:pPr>
      <w:bookmarkStart w:id="15" w:name="__RefHeading__31_2008657408"/>
      <w:bookmarkEnd w:id="15"/>
      <w:r>
        <w:rPr>
          <w:color w:val="auto"/>
          <w:sz w:val="36"/>
          <w:szCs w:val="36"/>
        </w:rPr>
        <w:lastRenderedPageBreak/>
        <w:t>22. lekce</w:t>
      </w:r>
      <w:r>
        <w:rPr>
          <w:color w:val="auto"/>
          <w:sz w:val="36"/>
          <w:szCs w:val="36"/>
        </w:rPr>
        <w:tab/>
        <w:t>Vypracovávání</w:t>
      </w:r>
    </w:p>
    <w:p w14:paraId="1A3FA433" w14:textId="77777777" w:rsidR="00F76F8E" w:rsidRDefault="00BC21FB">
      <w:pPr>
        <w:jc w:val="both"/>
      </w:pPr>
      <w:r>
        <w:tab/>
        <w:t>Nejčastěji nebudete mít v obou listech dost jistých zdvihů, abyste jen na ně mohli uhrát svůj závazek. Budete však mít tu a tam honéry, které jsou téměř vysoké a na něž budete moci při správné hře získat zdvihy. Předpokládejme, že jste vydražiteli závazku dva piky s těmito listy:</w:t>
      </w:r>
    </w:p>
    <w:p w14:paraId="168B076E" w14:textId="77777777" w:rsidR="00F76F8E" w:rsidRDefault="00BC21FB">
      <w:pPr>
        <w:jc w:val="both"/>
      </w:pPr>
      <w:r>
        <w:t>KQJ84</w:t>
      </w:r>
      <w:r>
        <w:tab/>
      </w:r>
      <w:r>
        <w:tab/>
        <w:t>9763</w:t>
      </w:r>
    </w:p>
    <w:p w14:paraId="6EA8C4B3" w14:textId="77777777" w:rsidR="00F76F8E" w:rsidRDefault="00BC21FB">
      <w:pPr>
        <w:jc w:val="both"/>
      </w:pPr>
      <w:r>
        <w:t>K2</w:t>
      </w:r>
      <w:r>
        <w:tab/>
      </w:r>
      <w:r>
        <w:tab/>
        <w:t>85</w:t>
      </w:r>
    </w:p>
    <w:p w14:paraId="5B8EFAA4" w14:textId="77777777" w:rsidR="00F76F8E" w:rsidRDefault="00BC21FB">
      <w:pPr>
        <w:jc w:val="both"/>
      </w:pPr>
      <w:r>
        <w:t>J1065</w:t>
      </w:r>
      <w:r>
        <w:tab/>
      </w:r>
      <w:r>
        <w:tab/>
        <w:t>KQ4</w:t>
      </w:r>
    </w:p>
    <w:p w14:paraId="173249E9" w14:textId="77777777" w:rsidR="00F76F8E" w:rsidRDefault="00BC21FB">
      <w:pPr>
        <w:jc w:val="both"/>
      </w:pPr>
      <w:r>
        <w:t>K7</w:t>
      </w:r>
      <w:r>
        <w:tab/>
      </w:r>
      <w:r>
        <w:tab/>
        <w:t>J843</w:t>
      </w:r>
    </w:p>
    <w:p w14:paraId="7F4A2B6F" w14:textId="77777777" w:rsidR="00F76F8E" w:rsidRDefault="00BC21FB">
      <w:pPr>
        <w:jc w:val="both"/>
      </w:pPr>
      <w:r>
        <w:tab/>
        <w:t>V tomto případě mají protivníci všechna čtyři esa, takže ani jedna karta v ani jednom z vašich listů není vysoká. Máte však hodně králů, dam a kluků, abyste dali dohromady potřebné body, můžete na ně udělat zdvihy, ale musíte si je vypracovat.</w:t>
      </w:r>
    </w:p>
    <w:p w14:paraId="5B713F94" w14:textId="77777777" w:rsidR="00F76F8E" w:rsidRDefault="00BC21FB">
      <w:pPr>
        <w:jc w:val="both"/>
      </w:pPr>
      <w:r>
        <w:tab/>
        <w:t>Tato práce je nejsnazší, když máte tři nebo více honérů ve sledu jako vaše KQJ v pikách nebo v obou listech kombinaci KQJ10 v kárech. Můžete vynést kteréhokoliv z těchto králů, který bude přebit esem protivníků. Pak se vaše nižší honéry stanou vysokými. Všimněte si, že vám v tomto směru nebude nic platné vynést krále srdcového nebo trefového, protivníci by ho přebili svým esem, a pak by se staly vysokými jejich nižší honéry. Prvním výnosem protivníka po vaší levici je malé srdce, protivník po vaší pravici udělá zdvih na ♥A a vynese další srdce, na něž získáte zdvih svým ♥K. Co ponesete pak? Vynesete svého ♠K, čímž vypracujete své nižší pikové honéry na jisté zdvihy a počnete vytrumfovávat protivníky. V tomto rozdání máte devět trumfů – protivníci mají čtyři, přiznají-li oba, zbudou jim dva. Protivník po vaší levici udělá zdvih na ♠A a vynese malého trumfa, všichni přiznají a vy uděláte zdvih na pikového kluka. Stav je pak tento:</w:t>
      </w:r>
    </w:p>
    <w:p w14:paraId="22A0ED28" w14:textId="77777777" w:rsidR="00F76F8E" w:rsidRDefault="00BC21FB">
      <w:pPr>
        <w:jc w:val="both"/>
      </w:pPr>
      <w:r>
        <w:t>Q84</w:t>
      </w:r>
      <w:r>
        <w:tab/>
      </w:r>
      <w:r>
        <w:tab/>
        <w:t>97</w:t>
      </w:r>
    </w:p>
    <w:p w14:paraId="12B6C996" w14:textId="77777777" w:rsidR="00F76F8E" w:rsidRDefault="00BC21FB">
      <w:pPr>
        <w:jc w:val="both"/>
      </w:pPr>
      <w:r>
        <w:t>-</w:t>
      </w:r>
      <w:r>
        <w:tab/>
      </w:r>
      <w:r>
        <w:tab/>
        <w:t>-</w:t>
      </w:r>
    </w:p>
    <w:p w14:paraId="09603FDC" w14:textId="77777777" w:rsidR="00F76F8E" w:rsidRDefault="00BC21FB">
      <w:pPr>
        <w:jc w:val="both"/>
      </w:pPr>
      <w:r>
        <w:t>J1065</w:t>
      </w:r>
      <w:r>
        <w:tab/>
      </w:r>
      <w:r>
        <w:tab/>
        <w:t>KQ4</w:t>
      </w:r>
    </w:p>
    <w:p w14:paraId="4C7E8F85" w14:textId="77777777" w:rsidR="00F76F8E" w:rsidRDefault="00BC21FB">
      <w:pPr>
        <w:jc w:val="both"/>
      </w:pPr>
      <w:r>
        <w:t>K7</w:t>
      </w:r>
      <w:r>
        <w:tab/>
      </w:r>
      <w:r>
        <w:tab/>
        <w:t>J843</w:t>
      </w:r>
    </w:p>
    <w:p w14:paraId="2E54CECA" w14:textId="77777777" w:rsidR="00F76F8E" w:rsidRDefault="00BC21FB">
      <w:pPr>
        <w:jc w:val="both"/>
      </w:pPr>
      <w:r>
        <w:tab/>
        <w:t>Protivníci již nemají žádné trumfy a začnete tedy vypracovávat svá kára. Můžete k tomu použít jednoho honéra, aby vyhnal nepřátelské eso a aby Vám pak zůstaly tři vysoké nepřátelské honéry. Jelikož jste získali již dva zdvihy, Vaše tři trumfy a tři zdvihy na kára Vám zaručují, že svůj osmizdvihový závazek splníte. Nezapomeňte při odehrávání kár hrát nejdříve honéry z krátké strany, tedy ze stolu.</w:t>
      </w:r>
    </w:p>
    <w:p w14:paraId="068DDD53" w14:textId="77777777" w:rsidR="00F76F8E" w:rsidRDefault="00BC21FB">
      <w:pPr>
        <w:jc w:val="both"/>
      </w:pPr>
      <w:r>
        <w:tab/>
        <w:t>Jak byste postupovali, abyste získali ještě zdvih na svého trefového krále a udělali tak jeden nadzdvih? Nemůžete tohoto krále vynést, protože protivníci mají jak dámu, tak i eso. Zde musíte použít jiné techniky, kterou už znáte - expas.</w:t>
      </w:r>
    </w:p>
    <w:p w14:paraId="0B7066A3" w14:textId="77777777" w:rsidR="00F76F8E" w:rsidRDefault="00F76F8E">
      <w:pPr>
        <w:jc w:val="both"/>
      </w:pPr>
    </w:p>
    <w:p w14:paraId="721E3881" w14:textId="77777777" w:rsidR="00F76F8E" w:rsidRDefault="00BC21FB">
      <w:pPr>
        <w:jc w:val="both"/>
        <w:rPr>
          <w:b/>
        </w:rPr>
      </w:pPr>
      <w:r>
        <w:tab/>
      </w:r>
      <w:r>
        <w:rPr>
          <w:u w:val="single"/>
        </w:rPr>
        <w:t>Pravidlo k zapamatování:</w:t>
      </w:r>
      <w:r>
        <w:t xml:space="preserve"> </w:t>
      </w:r>
    </w:p>
    <w:p w14:paraId="0C6A9D09" w14:textId="77777777" w:rsidR="00F76F8E" w:rsidRDefault="00BC21FB">
      <w:pPr>
        <w:pStyle w:val="Zkladntext2"/>
      </w:pPr>
      <w:r>
        <w:rPr>
          <w:b/>
        </w:rPr>
        <w:t>Vynášej honéra k vyražení vysoké karty protivníka jen ze sledu s dvěma dalšími!</w:t>
      </w:r>
    </w:p>
    <w:p w14:paraId="71171298" w14:textId="77777777" w:rsidR="00F76F8E" w:rsidRDefault="00BC21FB">
      <w:pPr>
        <w:jc w:val="both"/>
      </w:pPr>
      <w:r>
        <w:tab/>
        <w:t>Tuto techniku uplatníme v beztrumfech i v trumfové hře. V druhém případě je samozřejmě nutné včas vytrumfovat a vyeliminovat tím trumfovou barvu.</w:t>
      </w:r>
    </w:p>
    <w:p w14:paraId="1D31577E" w14:textId="77777777" w:rsidR="00F76F8E" w:rsidRDefault="00BC21FB">
      <w:pPr>
        <w:ind w:firstLine="708"/>
        <w:jc w:val="both"/>
      </w:pPr>
      <w:r>
        <w:t>Nejtypičtější příklad vypracovávání je tento:</w:t>
      </w:r>
    </w:p>
    <w:p w14:paraId="08F6436F" w14:textId="77777777" w:rsidR="00F76F8E" w:rsidRDefault="00BC21FB">
      <w:pPr>
        <w:jc w:val="both"/>
      </w:pPr>
      <w:r>
        <w:t>Sever: KQJ83</w:t>
      </w:r>
    </w:p>
    <w:p w14:paraId="6A85B7D0" w14:textId="77777777" w:rsidR="00F76F8E" w:rsidRDefault="00BC21FB">
      <w:pPr>
        <w:jc w:val="both"/>
        <w:rPr>
          <w:color w:val="000000"/>
        </w:rPr>
      </w:pPr>
      <w:r>
        <w:t>Jih: 654</w:t>
      </w:r>
    </w:p>
    <w:p w14:paraId="26E99323" w14:textId="77777777" w:rsidR="00F76F8E" w:rsidRDefault="00BC21FB">
      <w:pPr>
        <w:ind w:firstLine="708"/>
        <w:jc w:val="both"/>
        <w:rPr>
          <w:color w:val="000000"/>
        </w:rPr>
      </w:pPr>
      <w:r>
        <w:rPr>
          <w:color w:val="000000"/>
        </w:rPr>
        <w:t>V některé barvě mám tyto karty, chtěl bych toho využít a uhrát v ní co nejvíce zdvihů. Jak na to? Ponesu ze Severu krále a čekám, zda vypadne eso. Pokud ano, pak jsou dáma a kluk nejvyšší karty, říkáme, že jsou vypracované a navíc je velmi pravděpodobné, že i ostatní malé karty se stanou vysokými poté, co dáma s klukem vezmou domů své zdvihy. Když soupeři na krále eso nehodí, pak celou akci opakujeme s dámou a dostaneme se do zcela stejné situace. Vypracovávání je tedy vynášení nejvyšších ze sledu téměř vysokých karet, aby se mé následující karty staly vysokými. Zcela špatné by v tomto příkladě bylo vynést ze Severu trojku nebo osmičku, protože pak by udělala zdvih devítka nebo desítka soupeřů, která by při naší správné hře na ukořistění zdvihu pravděpodobně neměla šanci.</w:t>
      </w:r>
    </w:p>
    <w:p w14:paraId="69BE60C2" w14:textId="77777777" w:rsidR="00F76F8E" w:rsidRDefault="00BC21FB">
      <w:pPr>
        <w:ind w:firstLine="708"/>
        <w:rPr>
          <w:color w:val="000000"/>
        </w:rPr>
      </w:pPr>
      <w:r>
        <w:rPr>
          <w:color w:val="000000"/>
        </w:rPr>
        <w:t>Při takovéto sloze:</w:t>
      </w:r>
    </w:p>
    <w:p w14:paraId="4792D169" w14:textId="77777777" w:rsidR="00F76F8E" w:rsidRDefault="00BC21FB">
      <w:pPr>
        <w:rPr>
          <w:color w:val="000000"/>
        </w:rPr>
      </w:pPr>
      <w:r>
        <w:rPr>
          <w:color w:val="000000"/>
        </w:rPr>
        <w:t>QJ8</w:t>
      </w:r>
    </w:p>
    <w:p w14:paraId="6678884D" w14:textId="77777777" w:rsidR="00F76F8E" w:rsidRDefault="00BC21FB">
      <w:pPr>
        <w:rPr>
          <w:color w:val="000000"/>
        </w:rPr>
      </w:pPr>
      <w:r>
        <w:rPr>
          <w:color w:val="000000"/>
        </w:rPr>
        <w:t>K107432</w:t>
      </w:r>
    </w:p>
    <w:p w14:paraId="3911E60A" w14:textId="77777777" w:rsidR="00F76F8E" w:rsidRDefault="00BC21FB">
      <w:pPr>
        <w:ind w:firstLine="708"/>
        <w:jc w:val="both"/>
        <w:rPr>
          <w:color w:val="000000"/>
        </w:rPr>
      </w:pPr>
      <w:r>
        <w:rPr>
          <w:color w:val="000000"/>
        </w:rPr>
        <w:t xml:space="preserve">je nutno uvědomit si, jak to s mými téměř vysokými kartami je. Mám KQJ10 v kombinaci karet stolu a ruky a tedy sled po sobě jdoucích téměř vysokých karet, který láká k vypracování, ale musím se snažit nezablokovat. Odehraji tedy nejdříve dámu z krátké strany a čekám, zda vypadne nebo nevypadne eso, poté odehraji kluka a teprve potom krále z dlouhé strany. Tento postup je stejný jako u odehrávání vysokých karet. </w:t>
      </w:r>
    </w:p>
    <w:p w14:paraId="7EB2CEF7" w14:textId="77777777" w:rsidR="00F76F8E" w:rsidRDefault="00BC21FB">
      <w:pPr>
        <w:ind w:firstLine="708"/>
        <w:rPr>
          <w:color w:val="000000"/>
        </w:rPr>
      </w:pPr>
      <w:r>
        <w:rPr>
          <w:color w:val="000000"/>
        </w:rPr>
        <w:t>I sledy, které jsou vedené dámou, obvykle stojí za vypracování, jako například tento:</w:t>
      </w:r>
    </w:p>
    <w:p w14:paraId="2CBAE8EC" w14:textId="77777777" w:rsidR="00F76F8E" w:rsidRDefault="00BC21FB">
      <w:pPr>
        <w:rPr>
          <w:color w:val="000000"/>
        </w:rPr>
      </w:pPr>
      <w:r>
        <w:rPr>
          <w:color w:val="000000"/>
        </w:rPr>
        <w:t>753</w:t>
      </w:r>
    </w:p>
    <w:p w14:paraId="19865DB5" w14:textId="77777777" w:rsidR="00F76F8E" w:rsidRDefault="00BC21FB">
      <w:pPr>
        <w:rPr>
          <w:color w:val="000000"/>
        </w:rPr>
      </w:pPr>
      <w:r>
        <w:rPr>
          <w:color w:val="000000"/>
        </w:rPr>
        <w:t>QJ10862</w:t>
      </w:r>
    </w:p>
    <w:p w14:paraId="52C5B687" w14:textId="77777777" w:rsidR="00F76F8E" w:rsidRDefault="00BC21FB">
      <w:pPr>
        <w:ind w:firstLine="708"/>
        <w:rPr>
          <w:color w:val="000000"/>
        </w:rPr>
      </w:pPr>
      <w:r>
        <w:rPr>
          <w:color w:val="000000"/>
        </w:rPr>
        <w:t>Musíme sice čekat, až vypadnou dvě figury (eso a král), ale i tak to stojí za to.</w:t>
      </w:r>
    </w:p>
    <w:p w14:paraId="05F847B7" w14:textId="77777777" w:rsidR="00F76F8E" w:rsidRDefault="00BC21FB">
      <w:pPr>
        <w:ind w:firstLine="708"/>
        <w:jc w:val="both"/>
        <w:rPr>
          <w:color w:val="000000"/>
        </w:rPr>
      </w:pPr>
      <w:r>
        <w:rPr>
          <w:color w:val="000000"/>
        </w:rPr>
        <w:t xml:space="preserve">Nakonec je třeba ještě připomenout, jaký okamžik je nejvhodnější k zahájení vypracovávání sledů. Pokud se jedná o beztrumfovou hru, pak okamžitě, když k tomu dostanete příležitost. Pokud se ale jedná o barevnou hru, je samozřejmě rozumné nejdříve vytrumfovat. </w:t>
      </w:r>
    </w:p>
    <w:p w14:paraId="20E3F5D3" w14:textId="77777777" w:rsidR="00F76F8E" w:rsidRDefault="00F76F8E">
      <w:pPr>
        <w:ind w:firstLine="708"/>
        <w:rPr>
          <w:color w:val="000000"/>
        </w:rPr>
      </w:pPr>
    </w:p>
    <w:p w14:paraId="645A57EC" w14:textId="77777777" w:rsidR="00F76F8E" w:rsidRDefault="00F76F8E">
      <w:pPr>
        <w:ind w:firstLine="708"/>
        <w:rPr>
          <w:color w:val="000000"/>
        </w:rPr>
      </w:pPr>
    </w:p>
    <w:p w14:paraId="78EBE261" w14:textId="77777777" w:rsidR="00F76F8E" w:rsidRDefault="00BC21FB">
      <w:pPr>
        <w:ind w:firstLine="708"/>
        <w:rPr>
          <w:color w:val="000000"/>
        </w:rPr>
      </w:pPr>
      <w:r>
        <w:rPr>
          <w:color w:val="000000"/>
        </w:rPr>
        <w:t>A zde jsou tři úlohy na samostatné řešení:</w:t>
      </w:r>
    </w:p>
    <w:p w14:paraId="0C58A7CA" w14:textId="77777777" w:rsidR="00F76F8E" w:rsidRDefault="00BC21FB">
      <w:pPr>
        <w:rPr>
          <w:color w:val="000000"/>
        </w:rPr>
      </w:pPr>
      <w:r>
        <w:rPr>
          <w:color w:val="000000"/>
        </w:rPr>
        <w:lastRenderedPageBreak/>
        <w:t>Jakým způsobem budete odehrávat kárové karty:</w:t>
      </w:r>
    </w:p>
    <w:p w14:paraId="4029B04C" w14:textId="77777777" w:rsidR="00F76F8E" w:rsidRDefault="00BC21FB">
      <w:pPr>
        <w:rPr>
          <w:color w:val="000000"/>
        </w:rPr>
      </w:pPr>
      <w:r>
        <w:rPr>
          <w:color w:val="000000"/>
        </w:rPr>
        <w:t xml:space="preserve">1) Ruka: A7             </w:t>
      </w:r>
      <w:r>
        <w:rPr>
          <w:color w:val="000000"/>
        </w:rPr>
        <w:tab/>
        <w:t xml:space="preserve">Stůl: </w:t>
      </w:r>
      <w:r>
        <w:rPr>
          <w:color w:val="000000"/>
        </w:rPr>
        <w:tab/>
        <w:t>K43</w:t>
      </w:r>
    </w:p>
    <w:p w14:paraId="1A5D2B21" w14:textId="77777777" w:rsidR="00F76F8E" w:rsidRDefault="00BC21FB">
      <w:pPr>
        <w:rPr>
          <w:color w:val="000000"/>
        </w:rPr>
      </w:pPr>
      <w:r>
        <w:rPr>
          <w:color w:val="000000"/>
        </w:rPr>
        <w:t xml:space="preserve">             </w:t>
      </w:r>
      <w:r>
        <w:rPr>
          <w:color w:val="000000"/>
        </w:rPr>
        <w:tab/>
        <w:t xml:space="preserve">1064                 </w:t>
      </w:r>
      <w:r>
        <w:rPr>
          <w:color w:val="000000"/>
        </w:rPr>
        <w:tab/>
      </w:r>
      <w:r>
        <w:rPr>
          <w:color w:val="000000"/>
        </w:rPr>
        <w:tab/>
        <w:t>Q983</w:t>
      </w:r>
    </w:p>
    <w:p w14:paraId="034C4A76" w14:textId="77777777" w:rsidR="00F76F8E" w:rsidRDefault="00BC21FB">
      <w:pPr>
        <w:rPr>
          <w:color w:val="000000"/>
        </w:rPr>
      </w:pPr>
      <w:r>
        <w:rPr>
          <w:color w:val="000000"/>
        </w:rPr>
        <w:t xml:space="preserve">             </w:t>
      </w:r>
      <w:r>
        <w:rPr>
          <w:color w:val="000000"/>
        </w:rPr>
        <w:tab/>
        <w:t xml:space="preserve">QJ1074                </w:t>
      </w:r>
      <w:r>
        <w:rPr>
          <w:color w:val="000000"/>
        </w:rPr>
        <w:tab/>
        <w:t>K93</w:t>
      </w:r>
    </w:p>
    <w:p w14:paraId="20D1508F" w14:textId="77777777" w:rsidR="00F76F8E" w:rsidRDefault="00BC21FB">
      <w:pPr>
        <w:rPr>
          <w:color w:val="000000"/>
        </w:rPr>
      </w:pPr>
      <w:r>
        <w:rPr>
          <w:color w:val="000000"/>
        </w:rPr>
        <w:t xml:space="preserve">             </w:t>
      </w:r>
      <w:r>
        <w:rPr>
          <w:color w:val="000000"/>
        </w:rPr>
        <w:tab/>
        <w:t xml:space="preserve">KJ8                    </w:t>
      </w:r>
      <w:r>
        <w:rPr>
          <w:color w:val="000000"/>
        </w:rPr>
        <w:tab/>
      </w:r>
      <w:r>
        <w:rPr>
          <w:color w:val="000000"/>
        </w:rPr>
        <w:tab/>
        <w:t>AQ7</w:t>
      </w:r>
    </w:p>
    <w:p w14:paraId="190C4091" w14:textId="77777777" w:rsidR="00F76F8E" w:rsidRDefault="00BC21FB">
      <w:pPr>
        <w:rPr>
          <w:color w:val="000000"/>
        </w:rPr>
      </w:pPr>
      <w:r>
        <w:rPr>
          <w:color w:val="000000"/>
        </w:rPr>
        <w:t>Závazek je 3ʘ, výnos ♠Q. Jak hrát?</w:t>
      </w:r>
    </w:p>
    <w:p w14:paraId="0615B127" w14:textId="77777777" w:rsidR="00F76F8E" w:rsidRDefault="00F76F8E">
      <w:pPr>
        <w:rPr>
          <w:color w:val="000000"/>
        </w:rPr>
      </w:pPr>
    </w:p>
    <w:p w14:paraId="0939DAAC" w14:textId="77777777" w:rsidR="00F76F8E" w:rsidRDefault="00BC21FB">
      <w:pPr>
        <w:rPr>
          <w:color w:val="000000"/>
        </w:rPr>
      </w:pPr>
      <w:r>
        <w:rPr>
          <w:color w:val="000000"/>
        </w:rPr>
        <w:t xml:space="preserve">2) </w:t>
      </w:r>
      <w:r>
        <w:rPr>
          <w:color w:val="000000"/>
        </w:rPr>
        <w:tab/>
        <w:t>543</w:t>
      </w:r>
      <w:r>
        <w:rPr>
          <w:color w:val="000000"/>
        </w:rPr>
        <w:tab/>
      </w:r>
      <w:r>
        <w:rPr>
          <w:color w:val="000000"/>
        </w:rPr>
        <w:tab/>
      </w:r>
      <w:r>
        <w:rPr>
          <w:color w:val="000000"/>
        </w:rPr>
        <w:tab/>
        <w:t>AK2</w:t>
      </w:r>
    </w:p>
    <w:p w14:paraId="0B86A020" w14:textId="77777777" w:rsidR="00F76F8E" w:rsidRDefault="00BC21FB">
      <w:pPr>
        <w:rPr>
          <w:color w:val="000000"/>
        </w:rPr>
      </w:pPr>
      <w:r>
        <w:rPr>
          <w:color w:val="000000"/>
        </w:rPr>
        <w:tab/>
        <w:t>K3</w:t>
      </w:r>
      <w:r>
        <w:rPr>
          <w:color w:val="000000"/>
        </w:rPr>
        <w:tab/>
      </w:r>
      <w:r>
        <w:rPr>
          <w:color w:val="000000"/>
        </w:rPr>
        <w:tab/>
      </w:r>
      <w:r>
        <w:rPr>
          <w:color w:val="000000"/>
        </w:rPr>
        <w:tab/>
        <w:t>AQ42</w:t>
      </w:r>
    </w:p>
    <w:p w14:paraId="46B9A279" w14:textId="77777777" w:rsidR="00F76F8E" w:rsidRDefault="00BC21FB">
      <w:pPr>
        <w:rPr>
          <w:color w:val="000000"/>
        </w:rPr>
      </w:pPr>
      <w:r>
        <w:rPr>
          <w:color w:val="000000"/>
        </w:rPr>
        <w:tab/>
        <w:t>QJ1092</w:t>
      </w:r>
      <w:r>
        <w:rPr>
          <w:color w:val="000000"/>
        </w:rPr>
        <w:tab/>
      </w:r>
      <w:r>
        <w:rPr>
          <w:color w:val="000000"/>
        </w:rPr>
        <w:tab/>
      </w:r>
      <w:r>
        <w:rPr>
          <w:color w:val="000000"/>
        </w:rPr>
        <w:tab/>
        <w:t>K43</w:t>
      </w:r>
    </w:p>
    <w:p w14:paraId="5A9AD44C" w14:textId="77777777" w:rsidR="00F76F8E" w:rsidRDefault="00BC21FB">
      <w:r>
        <w:rPr>
          <w:color w:val="000000"/>
        </w:rPr>
        <w:tab/>
        <w:t>432</w:t>
      </w:r>
      <w:r>
        <w:rPr>
          <w:color w:val="000000"/>
        </w:rPr>
        <w:tab/>
      </w:r>
      <w:r>
        <w:rPr>
          <w:color w:val="000000"/>
        </w:rPr>
        <w:tab/>
      </w:r>
      <w:r>
        <w:rPr>
          <w:color w:val="000000"/>
        </w:rPr>
        <w:tab/>
        <w:t>A65</w:t>
      </w:r>
    </w:p>
    <w:p w14:paraId="00CF475F" w14:textId="77777777" w:rsidR="00F76F8E" w:rsidRDefault="00BC21FB">
      <w:pPr>
        <w:rPr>
          <w:u w:val="single"/>
        </w:rPr>
      </w:pPr>
      <w:r>
        <w:t>Stejný závazek, stejný výnos.</w:t>
      </w:r>
    </w:p>
    <w:p w14:paraId="2AF1C03C" w14:textId="77777777" w:rsidR="00F76F8E" w:rsidRDefault="00F76F8E">
      <w:pPr>
        <w:rPr>
          <w:u w:val="single"/>
        </w:rPr>
      </w:pPr>
    </w:p>
    <w:p w14:paraId="17688488" w14:textId="77777777" w:rsidR="00F76F8E" w:rsidRDefault="00BC21FB">
      <w:pPr>
        <w:rPr>
          <w:b/>
        </w:rPr>
      </w:pPr>
      <w:r>
        <w:rPr>
          <w:u w:val="single"/>
        </w:rPr>
        <w:t>Literatura:</w:t>
      </w:r>
      <w:r>
        <w:tab/>
        <w:t>E. Kaplan</w:t>
      </w:r>
      <w:r>
        <w:tab/>
        <w:t>Základy sehrávky</w:t>
      </w:r>
    </w:p>
    <w:p w14:paraId="1FB1265E" w14:textId="77777777" w:rsidR="00F76F8E" w:rsidRDefault="00F76F8E">
      <w:pPr>
        <w:rPr>
          <w:b/>
        </w:rPr>
      </w:pPr>
    </w:p>
    <w:p w14:paraId="6A19B4E2" w14:textId="77777777" w:rsidR="00F76F8E" w:rsidRDefault="00BC21FB">
      <w:pPr>
        <w:pStyle w:val="Heading1"/>
        <w:pageBreakBefore/>
        <w:jc w:val="center"/>
      </w:pPr>
      <w:bookmarkStart w:id="16" w:name="__RefHeading__33_2008657408"/>
      <w:bookmarkEnd w:id="16"/>
      <w:r>
        <w:rPr>
          <w:color w:val="auto"/>
          <w:sz w:val="36"/>
          <w:szCs w:val="36"/>
        </w:rPr>
        <w:lastRenderedPageBreak/>
        <w:t>23. lekce</w:t>
      </w:r>
      <w:r>
        <w:rPr>
          <w:color w:val="auto"/>
          <w:sz w:val="36"/>
          <w:szCs w:val="36"/>
        </w:rPr>
        <w:tab/>
        <w:t>Zahájení 1BT</w:t>
      </w:r>
    </w:p>
    <w:p w14:paraId="773D244B" w14:textId="77777777" w:rsidR="00F76F8E" w:rsidRDefault="00BC21FB">
      <w:pPr>
        <w:ind w:firstLine="708"/>
        <w:jc w:val="both"/>
      </w:pPr>
      <w:r>
        <w:t>Tentokrát budeme odpovídat až při 8 bodech (hranice bezpečnosti). Do 7b. pasujeme.</w:t>
      </w:r>
    </w:p>
    <w:p w14:paraId="7FA63FD6" w14:textId="77777777" w:rsidR="00F76F8E" w:rsidRDefault="00BC21FB">
      <w:pPr>
        <w:ind w:firstLine="708"/>
        <w:jc w:val="both"/>
      </w:pPr>
      <w:r>
        <w:t>S náležitým počtem bodů a 5-listem budeme odpovídat přirozeně. Dražba barvou nebude transfer! Dražba barvou je založena na hranici bezpečnosti a tedy dražíme od 8b., je to forcing (nová barva) a ne hláška do pasu. Pozor, bude to změna oproti tomu, co draží dosud. Zatím byla každá barva 4-list, je třeba na to upozornit!</w:t>
      </w:r>
    </w:p>
    <w:p w14:paraId="27EBF8D8" w14:textId="77777777" w:rsidR="00F76F8E" w:rsidRDefault="00BC21FB">
      <w:pPr>
        <w:ind w:firstLine="708"/>
        <w:jc w:val="both"/>
      </w:pPr>
      <w:r>
        <w:t>2♦/♥/♠/3♣</w:t>
      </w:r>
      <w:r>
        <w:tab/>
      </w:r>
      <w:r>
        <w:tab/>
      </w:r>
      <w:r>
        <w:tab/>
        <w:t>5+list, 8+b.</w:t>
      </w:r>
    </w:p>
    <w:p w14:paraId="22B632F0" w14:textId="77777777" w:rsidR="00F76F8E" w:rsidRDefault="00BC21FB">
      <w:pPr>
        <w:ind w:firstLine="709"/>
        <w:jc w:val="both"/>
      </w:pPr>
      <w:r>
        <w:t xml:space="preserve">Dozrál čas naučit děti první opravdovou konvenci. Budiž jí Stayman při odpovědi bez 5-listu (libovolného), který dražíme přirozeně, ale s drahým 4-listem. Pokusíme se dětem vysvětlit, k čemu celý ten kejkl slouží (aby hrála silnější ruka) a proč je to tak lepší. </w:t>
      </w:r>
    </w:p>
    <w:p w14:paraId="42CCEB11" w14:textId="77777777" w:rsidR="00F76F8E" w:rsidRDefault="00BC21FB">
      <w:r>
        <w:t>2♣</w:t>
      </w:r>
      <w:r>
        <w:tab/>
      </w:r>
      <w:r>
        <w:tab/>
      </w:r>
      <w:r>
        <w:tab/>
        <w:t>Stayman, tj. 8+ s alespoň jedním drahým 4-listem (bez libovolného 5-listu)</w:t>
      </w:r>
    </w:p>
    <w:p w14:paraId="4A62C8C3" w14:textId="77777777" w:rsidR="00F76F8E" w:rsidRDefault="00BC21FB">
      <w:r>
        <w:t>Postup po něm bude ten nejjednodušší a nejpoužívanější:</w:t>
      </w:r>
    </w:p>
    <w:p w14:paraId="4ABCB5A9" w14:textId="77777777" w:rsidR="00F76F8E" w:rsidRDefault="00BC21FB">
      <w:r>
        <w:t>2♥</w:t>
      </w:r>
      <w:r>
        <w:tab/>
      </w:r>
      <w:r>
        <w:tab/>
      </w:r>
      <w:r>
        <w:tab/>
        <w:t>srdcový 4-list (může být i pikový)</w:t>
      </w:r>
    </w:p>
    <w:p w14:paraId="4491DF8C" w14:textId="77777777" w:rsidR="00F76F8E" w:rsidRDefault="00BC21FB">
      <w:r>
        <w:t>2♠</w:t>
      </w:r>
      <w:r>
        <w:tab/>
      </w:r>
      <w:r>
        <w:tab/>
      </w:r>
      <w:r>
        <w:tab/>
        <w:t>pikový 4-list (vylučuje srdcový)</w:t>
      </w:r>
    </w:p>
    <w:p w14:paraId="2B39DED1" w14:textId="77777777" w:rsidR="00F76F8E" w:rsidRDefault="00BC21FB">
      <w:r>
        <w:t>2</w:t>
      </w:r>
      <w:r>
        <w:rPr>
          <w:color w:val="000000"/>
        </w:rPr>
        <w:t>ʘ</w:t>
      </w:r>
      <w:r>
        <w:tab/>
      </w:r>
      <w:r>
        <w:tab/>
      </w:r>
      <w:r>
        <w:tab/>
        <w:t>bez drahého 4-listu</w:t>
      </w:r>
    </w:p>
    <w:p w14:paraId="6625D369" w14:textId="77777777" w:rsidR="00F76F8E" w:rsidRDefault="00BC21FB">
      <w:r>
        <w:t>žádná jiná odpověď neexistuje.</w:t>
      </w:r>
    </w:p>
    <w:p w14:paraId="542C5B07" w14:textId="77777777" w:rsidR="00F76F8E" w:rsidRDefault="00BC21FB">
      <w:pPr>
        <w:jc w:val="both"/>
      </w:pPr>
      <w:r>
        <w:tab/>
        <w:t>Bez 5-listu a bez drahého 4-listu dražíme při 8-9b. 2</w:t>
      </w:r>
      <w:r>
        <w:rPr>
          <w:color w:val="000000"/>
        </w:rPr>
        <w:t>ʘ</w:t>
      </w:r>
      <w:r>
        <w:t>, při 10+b. 3</w:t>
      </w:r>
      <w:r>
        <w:rPr>
          <w:color w:val="000000"/>
        </w:rPr>
        <w:t>ʘ</w:t>
      </w:r>
      <w:r>
        <w:t>. Odpovědi po 2</w:t>
      </w:r>
      <w:r>
        <w:rPr>
          <w:color w:val="000000"/>
        </w:rPr>
        <w:t xml:space="preserve">ʘ </w:t>
      </w:r>
      <w:r>
        <w:t>budou s minimem pas, s maximem 3</w:t>
      </w:r>
      <w:r>
        <w:rPr>
          <w:color w:val="000000"/>
        </w:rPr>
        <w:t>ʘ</w:t>
      </w:r>
      <w:r>
        <w:t xml:space="preserve"> a při 16b. rozhodněte podle středních karet (víc než dvě 10 a 9). Je nutné dát jim do ruky nějaké rozhodovací pravidlo!</w:t>
      </w:r>
    </w:p>
    <w:p w14:paraId="44AD0D5C" w14:textId="77777777" w:rsidR="00F76F8E" w:rsidRDefault="00BC21FB">
      <w:r>
        <w:t>2</w:t>
      </w:r>
      <w:r>
        <w:rPr>
          <w:color w:val="000000"/>
        </w:rPr>
        <w:t>ʘ</w:t>
      </w:r>
      <w:r>
        <w:tab/>
      </w:r>
      <w:r>
        <w:tab/>
      </w:r>
      <w:r>
        <w:tab/>
        <w:t>8-9b. (bez drahého 4-listu a levného 5-listu)</w:t>
      </w:r>
    </w:p>
    <w:p w14:paraId="3DE658E4" w14:textId="77777777" w:rsidR="00F76F8E" w:rsidRDefault="00BC21FB">
      <w:r>
        <w:t>3</w:t>
      </w:r>
      <w:r>
        <w:rPr>
          <w:color w:val="000000"/>
        </w:rPr>
        <w:t>ʘ</w:t>
      </w:r>
      <w:r>
        <w:tab/>
      </w:r>
      <w:r>
        <w:tab/>
      </w:r>
      <w:r>
        <w:tab/>
        <w:t>10+b. (bez drahého 4-listu a levného 5-listu)</w:t>
      </w:r>
    </w:p>
    <w:p w14:paraId="48ECEDD5" w14:textId="77777777" w:rsidR="00F76F8E" w:rsidRDefault="00F76F8E"/>
    <w:p w14:paraId="446CD766" w14:textId="77777777" w:rsidR="00F76F8E" w:rsidRDefault="00BC21FB">
      <w:r>
        <w:rPr>
          <w:b/>
          <w:bCs/>
          <w:sz w:val="24"/>
          <w:szCs w:val="24"/>
          <w:u w:val="single"/>
        </w:rPr>
        <w:t>Příklady:</w:t>
      </w:r>
    </w:p>
    <w:p w14:paraId="1E9047C9" w14:textId="77777777" w:rsidR="00F76F8E" w:rsidRDefault="00F76F8E"/>
    <w:p w14:paraId="201EBACB" w14:textId="77777777" w:rsidR="00F76F8E" w:rsidRDefault="00BC21FB">
      <w:r>
        <w:t>AJ3</w:t>
      </w:r>
      <w:r>
        <w:tab/>
      </w:r>
      <w:r>
        <w:tab/>
        <w:t>AQ82</w:t>
      </w:r>
      <w:r>
        <w:tab/>
      </w:r>
      <w:r>
        <w:tab/>
        <w:t>KQ5</w:t>
      </w:r>
      <w:r>
        <w:tab/>
      </w:r>
      <w:r>
        <w:tab/>
        <w:t>A5</w:t>
      </w:r>
      <w:r>
        <w:tab/>
      </w:r>
      <w:r>
        <w:tab/>
        <w:t>KJ7</w:t>
      </w:r>
      <w:r>
        <w:tab/>
      </w:r>
      <w:r>
        <w:tab/>
        <w:t>AQ43</w:t>
      </w:r>
    </w:p>
    <w:p w14:paraId="55F0D03E" w14:textId="77777777" w:rsidR="00F76F8E" w:rsidRDefault="00BC21FB">
      <w:r>
        <w:t>KQ104</w:t>
      </w:r>
      <w:r>
        <w:tab/>
      </w:r>
      <w:r>
        <w:tab/>
        <w:t>K102</w:t>
      </w:r>
      <w:r>
        <w:tab/>
      </w:r>
      <w:r>
        <w:tab/>
        <w:t>Q9</w:t>
      </w:r>
      <w:r>
        <w:tab/>
      </w:r>
      <w:r>
        <w:tab/>
        <w:t>QJ98</w:t>
      </w:r>
      <w:r>
        <w:tab/>
      </w:r>
      <w:r>
        <w:tab/>
        <w:t>Q986</w:t>
      </w:r>
      <w:r>
        <w:tab/>
      </w:r>
      <w:r>
        <w:tab/>
        <w:t>KJ8</w:t>
      </w:r>
    </w:p>
    <w:p w14:paraId="1271B3D7" w14:textId="77777777" w:rsidR="00F76F8E" w:rsidRDefault="00BC21FB">
      <w:r>
        <w:t>A3</w:t>
      </w:r>
      <w:r>
        <w:tab/>
      </w:r>
      <w:r>
        <w:tab/>
        <w:t>QJ6</w:t>
      </w:r>
      <w:r>
        <w:tab/>
      </w:r>
      <w:r>
        <w:tab/>
        <w:t>AJ83</w:t>
      </w:r>
      <w:r>
        <w:tab/>
      </w:r>
      <w:r>
        <w:tab/>
        <w:t>A92</w:t>
      </w:r>
      <w:r>
        <w:tab/>
      </w:r>
      <w:r>
        <w:tab/>
        <w:t>AK</w:t>
      </w:r>
      <w:r>
        <w:tab/>
      </w:r>
      <w:r>
        <w:tab/>
        <w:t>QJ75</w:t>
      </w:r>
    </w:p>
    <w:p w14:paraId="2F0D065D" w14:textId="77777777" w:rsidR="00F76F8E" w:rsidRDefault="00BC21FB">
      <w:r>
        <w:t>Q852</w:t>
      </w:r>
      <w:r>
        <w:tab/>
      </w:r>
      <w:r>
        <w:tab/>
        <w:t>QJ7</w:t>
      </w:r>
      <w:r>
        <w:tab/>
      </w:r>
      <w:r>
        <w:tab/>
        <w:t>KJ92</w:t>
      </w:r>
      <w:r>
        <w:tab/>
      </w:r>
      <w:r>
        <w:tab/>
        <w:t>KQ106</w:t>
      </w:r>
      <w:r>
        <w:tab/>
      </w:r>
      <w:r>
        <w:tab/>
        <w:t>Q1096</w:t>
      </w:r>
      <w:r>
        <w:tab/>
      </w:r>
      <w:r>
        <w:tab/>
        <w:t>Q8</w:t>
      </w:r>
    </w:p>
    <w:p w14:paraId="21B9EDA9" w14:textId="77777777" w:rsidR="00F76F8E" w:rsidRDefault="00F76F8E"/>
    <w:p w14:paraId="74DF37FF" w14:textId="77777777" w:rsidR="00F76F8E" w:rsidRDefault="00BC21FB">
      <w:r>
        <w:t>K76</w:t>
      </w:r>
      <w:r>
        <w:tab/>
      </w:r>
      <w:r>
        <w:tab/>
        <w:t>10753</w:t>
      </w:r>
      <w:r>
        <w:tab/>
      </w:r>
      <w:r>
        <w:tab/>
        <w:t>J976</w:t>
      </w:r>
      <w:r>
        <w:tab/>
      </w:r>
      <w:r>
        <w:tab/>
        <w:t>7</w:t>
      </w:r>
      <w:r>
        <w:tab/>
      </w:r>
      <w:r>
        <w:tab/>
        <w:t>Q643</w:t>
      </w:r>
      <w:r>
        <w:tab/>
      </w:r>
      <w:r>
        <w:tab/>
        <w:t>752</w:t>
      </w:r>
    </w:p>
    <w:p w14:paraId="3274160B" w14:textId="77777777" w:rsidR="00F76F8E" w:rsidRDefault="00BC21FB">
      <w:r>
        <w:t>J84</w:t>
      </w:r>
      <w:r>
        <w:tab/>
      </w:r>
      <w:r>
        <w:tab/>
        <w:t>QJ76</w:t>
      </w:r>
      <w:r>
        <w:tab/>
      </w:r>
      <w:r>
        <w:tab/>
        <w:t>A85</w:t>
      </w:r>
      <w:r>
        <w:tab/>
      </w:r>
      <w:r>
        <w:tab/>
        <w:t>K10732</w:t>
      </w:r>
      <w:r>
        <w:tab/>
      </w:r>
      <w:r>
        <w:tab/>
        <w:t>102</w:t>
      </w:r>
      <w:r>
        <w:tab/>
      </w:r>
      <w:r>
        <w:tab/>
        <w:t>Q106</w:t>
      </w:r>
    </w:p>
    <w:p w14:paraId="2A7E66C2" w14:textId="77777777" w:rsidR="00F76F8E" w:rsidRDefault="00BC21FB">
      <w:r>
        <w:t>K1064</w:t>
      </w:r>
      <w:r>
        <w:tab/>
      </w:r>
      <w:r>
        <w:tab/>
        <w:t>K8</w:t>
      </w:r>
      <w:r>
        <w:tab/>
      </w:r>
      <w:r>
        <w:tab/>
        <w:t>K1076</w:t>
      </w:r>
      <w:r>
        <w:tab/>
      </w:r>
      <w:r>
        <w:tab/>
        <w:t>KQ64</w:t>
      </w:r>
      <w:r>
        <w:tab/>
      </w:r>
      <w:r>
        <w:tab/>
        <w:t>Q73</w:t>
      </w:r>
      <w:r>
        <w:tab/>
      </w:r>
      <w:r>
        <w:tab/>
        <w:t>K84</w:t>
      </w:r>
    </w:p>
    <w:p w14:paraId="4E38F43F" w14:textId="77777777" w:rsidR="00F76F8E" w:rsidRDefault="00BC21FB">
      <w:r>
        <w:t>J96</w:t>
      </w:r>
      <w:r>
        <w:tab/>
      </w:r>
      <w:r>
        <w:tab/>
        <w:t>K32</w:t>
      </w:r>
      <w:r>
        <w:tab/>
      </w:r>
      <w:r>
        <w:tab/>
        <w:t>A3</w:t>
      </w:r>
      <w:r>
        <w:tab/>
      </w:r>
      <w:r>
        <w:tab/>
        <w:t>942</w:t>
      </w:r>
      <w:r>
        <w:tab/>
      </w:r>
      <w:r>
        <w:tab/>
        <w:t>AJ52</w:t>
      </w:r>
      <w:r>
        <w:tab/>
      </w:r>
      <w:r>
        <w:tab/>
        <w:t>K962</w:t>
      </w:r>
    </w:p>
    <w:p w14:paraId="79FEF192" w14:textId="77777777" w:rsidR="00F76F8E" w:rsidRDefault="00F76F8E"/>
    <w:p w14:paraId="44866254" w14:textId="77777777" w:rsidR="00F76F8E" w:rsidRDefault="00BC21FB">
      <w:r>
        <w:t>1</w:t>
      </w:r>
      <w:r>
        <w:rPr>
          <w:color w:val="000000"/>
        </w:rPr>
        <w:t>ʘ</w:t>
      </w:r>
      <w:r>
        <w:t>-2</w:t>
      </w:r>
      <w:r>
        <w:rPr>
          <w:color w:val="000000"/>
        </w:rPr>
        <w:t>ʘ</w:t>
      </w:r>
      <w:r>
        <w:rPr>
          <w:color w:val="000000"/>
        </w:rPr>
        <w:tab/>
      </w:r>
      <w:r>
        <w:tab/>
        <w:t>1</w:t>
      </w:r>
      <w:r>
        <w:rPr>
          <w:color w:val="000000"/>
        </w:rPr>
        <w:t>ʘ</w:t>
      </w:r>
      <w:r>
        <w:t>-2♣</w:t>
      </w:r>
      <w:r>
        <w:tab/>
      </w:r>
      <w:r>
        <w:tab/>
        <w:t>1</w:t>
      </w:r>
      <w:r>
        <w:rPr>
          <w:color w:val="000000"/>
        </w:rPr>
        <w:t>ʘ</w:t>
      </w:r>
      <w:r>
        <w:t>-2♣</w:t>
      </w:r>
      <w:r>
        <w:tab/>
      </w:r>
      <w:r>
        <w:tab/>
        <w:t>1</w:t>
      </w:r>
      <w:r>
        <w:rPr>
          <w:color w:val="000000"/>
        </w:rPr>
        <w:t>ʘ</w:t>
      </w:r>
      <w:r>
        <w:t>-2♥</w:t>
      </w:r>
      <w:r>
        <w:tab/>
      </w:r>
      <w:r>
        <w:tab/>
        <w:t>1</w:t>
      </w:r>
      <w:r>
        <w:rPr>
          <w:color w:val="000000"/>
        </w:rPr>
        <w:t>ʘ</w:t>
      </w:r>
      <w:r>
        <w:t>-2♣</w:t>
      </w:r>
      <w:r>
        <w:tab/>
      </w:r>
      <w:r>
        <w:tab/>
        <w:t>1</w:t>
      </w:r>
      <w:r>
        <w:rPr>
          <w:color w:val="000000"/>
        </w:rPr>
        <w:t>ʘ</w:t>
      </w:r>
      <w:r>
        <w:t>-2</w:t>
      </w:r>
      <w:r>
        <w:rPr>
          <w:color w:val="000000"/>
        </w:rPr>
        <w:t>ʘ</w:t>
      </w:r>
    </w:p>
    <w:p w14:paraId="727706C1" w14:textId="77777777" w:rsidR="00F76F8E" w:rsidRDefault="00BC21FB">
      <w:r>
        <w:t>pas</w:t>
      </w:r>
      <w:r>
        <w:tab/>
      </w:r>
      <w:r>
        <w:tab/>
        <w:t>2♠-3♠</w:t>
      </w:r>
      <w:r>
        <w:tab/>
      </w:r>
      <w:r>
        <w:tab/>
        <w:t>2</w:t>
      </w:r>
      <w:r>
        <w:rPr>
          <w:color w:val="000000"/>
        </w:rPr>
        <w:t>ʘ</w:t>
      </w:r>
      <w:r>
        <w:t>-3</w:t>
      </w:r>
      <w:r>
        <w:rPr>
          <w:color w:val="000000"/>
        </w:rPr>
        <w:t>ʘ</w:t>
      </w:r>
      <w:r>
        <w:tab/>
      </w:r>
      <w:r>
        <w:tab/>
        <w:t>4♥-pas</w:t>
      </w:r>
      <w:r>
        <w:tab/>
      </w:r>
      <w:r>
        <w:tab/>
        <w:t>2♥-2♠</w:t>
      </w:r>
      <w:r>
        <w:tab/>
      </w:r>
      <w:r>
        <w:tab/>
        <w:t>pas</w:t>
      </w:r>
    </w:p>
    <w:p w14:paraId="5B4B1CF0" w14:textId="77777777" w:rsidR="00F76F8E" w:rsidRDefault="00BC21FB">
      <w:pPr>
        <w:rPr>
          <w:lang w:val="pl-PL"/>
        </w:rPr>
      </w:pPr>
      <w:r>
        <w:tab/>
      </w:r>
      <w:r>
        <w:tab/>
        <w:t>pas</w:t>
      </w:r>
      <w:r>
        <w:tab/>
      </w:r>
      <w:r>
        <w:tab/>
        <w:t>pas</w:t>
      </w:r>
      <w:r>
        <w:tab/>
      </w:r>
      <w:r>
        <w:tab/>
      </w:r>
      <w:r>
        <w:tab/>
      </w:r>
      <w:r>
        <w:tab/>
        <w:t>2</w:t>
      </w:r>
      <w:r>
        <w:rPr>
          <w:color w:val="000000"/>
        </w:rPr>
        <w:t>ʘ</w:t>
      </w:r>
      <w:r>
        <w:t>-pas</w:t>
      </w:r>
    </w:p>
    <w:p w14:paraId="6BA202B8" w14:textId="77777777" w:rsidR="00F76F8E" w:rsidRDefault="00F76F8E">
      <w:pPr>
        <w:rPr>
          <w:lang w:val="pl-PL"/>
        </w:rPr>
      </w:pPr>
    </w:p>
    <w:p w14:paraId="414F3D63" w14:textId="77777777" w:rsidR="00F76F8E" w:rsidRDefault="00F76F8E">
      <w:pPr>
        <w:rPr>
          <w:b/>
        </w:rPr>
      </w:pPr>
    </w:p>
    <w:p w14:paraId="17F2D237" w14:textId="77777777" w:rsidR="00F76F8E" w:rsidRDefault="00BC21FB">
      <w:pPr>
        <w:pStyle w:val="Heading1"/>
        <w:pageBreakBefore/>
        <w:jc w:val="center"/>
      </w:pPr>
      <w:r>
        <w:rPr>
          <w:color w:val="auto"/>
          <w:sz w:val="36"/>
          <w:szCs w:val="36"/>
        </w:rPr>
        <w:lastRenderedPageBreak/>
        <w:t>24. lekce</w:t>
      </w:r>
      <w:r>
        <w:rPr>
          <w:color w:val="auto"/>
          <w:sz w:val="36"/>
          <w:szCs w:val="36"/>
        </w:rPr>
        <w:tab/>
        <w:t>Sportovní bridž</w:t>
      </w:r>
    </w:p>
    <w:p w14:paraId="597733E3" w14:textId="77777777" w:rsidR="00F76F8E" w:rsidRDefault="00BC21FB">
      <w:pPr>
        <w:jc w:val="both"/>
      </w:pPr>
      <w:r>
        <w:rPr>
          <w:b/>
        </w:rPr>
        <w:tab/>
      </w:r>
      <w:r>
        <w:t>Pro tuto lekci doporučuji raději nějaký delší čas, nejlépe to vidím na sobotní dopoledne nebo odpoledne se zorganizováním jednokolového turnaje nejméně na dva stoly zhruba tak na 20 rozdání. Z mých zkušeností vyplývá, že běžná kola na třicet rozdání jsou pro začátečníky příliš dlouhá. Děti by se měly v této lekci seznámit s rozdílem mezi společenským bridžem hraným na rabry a bridžovou soutěží. Mělo by jim být vysvětleno, že do této doby na dobré výsledky stále stačilo, aby jim přišly dobré karty. Někteří s nimi umí hrát trochu lépe, někteří trochu hůře, ale pokud dvojice dostane špatné karty, se kterými nemá možnost zasáhnout do licitace ani sehrávky, body si budou připisovat soupeři, ať jsou sebehorší. Sportovní bridž má prostředky, které tento nedostatek vylepšují a dělají z této hry vzrušující souboj inteligence a představivosti. Protože při sportovním bridži hrají jednotlivá rozdání postupně na různých stolech všechny dvojice, srovnává se váš výsledek pouze s výsledkem stejné linky, tedy hráčů se stejně ubohými nebo skvělými, ale hlavně naprosto identickými kartami. To je nutné, aby děti pochopily. Potom je také nezbytné, aby se naučily používat jednotlivé pomůcky, tedy biddingboxy, zápisové lístky, krabice a rozpisy turnajů. Je třeba jim vysvětlit pokládání a ukládání hlášek z biddingboxů, jak se s nimi alertuje. Každý Sever zapisuje správně spočítané výsledky do zápisových lístků. Tady je nutno zmínit, že ve sportovním bridži neexistují prémie za rabr, protože se každá krabice hraje a hodnotí zvlášť a připočítávají se přímo body za splnění manše (1. hra 300, 2. hra 500) nebo za částečný závazek 50. Barvy na krabicích určují, která dvojice je v jaké hře, na krabici je též vyznačeno, kdo je dealer neboli zahajitel dražby. Rozpisy ukazují, které dvojice mají u stolu sedět, na které lince a které krabice mají sehrávat, případně kde budou hrát v dalším kole, kam poputují odehrané krabice a odkud přinést ty, s nimiž se bude hrát následující kolo. Nejlepší samozřejmě je, aby děti měly možnost zakusit si turnajovou hru prakticky a viděly, jakým způsobem se počítají a zpracovávají výsledky.</w:t>
      </w:r>
    </w:p>
    <w:p w14:paraId="4D0E763D" w14:textId="77777777" w:rsidR="00F76F8E" w:rsidRDefault="00F76F8E">
      <w:pPr>
        <w:jc w:val="both"/>
      </w:pPr>
    </w:p>
    <w:p w14:paraId="3EDAD5C8" w14:textId="77777777" w:rsidR="00F76F8E" w:rsidRDefault="00BC21FB">
      <w:pPr>
        <w:ind w:firstLine="708"/>
        <w:rPr>
          <w:color w:val="000000"/>
        </w:rPr>
      </w:pPr>
      <w:r>
        <w:rPr>
          <w:color w:val="000000"/>
        </w:rPr>
        <w:t>Pro ukázku výpočtu výsledků jedné krabice můžeme dětem ukázat třeba tento příklad:</w:t>
      </w:r>
    </w:p>
    <w:p w14:paraId="6C482867" w14:textId="77777777" w:rsidR="00F76F8E" w:rsidRDefault="00F76F8E">
      <w:pPr>
        <w:rPr>
          <w:color w:val="000000"/>
        </w:rPr>
      </w:pPr>
    </w:p>
    <w:p w14:paraId="2742F3F3" w14:textId="77777777" w:rsidR="00F76F8E" w:rsidRDefault="00BC21FB">
      <w:pPr>
        <w:rPr>
          <w:color w:val="000000"/>
        </w:rPr>
      </w:pPr>
      <w:r>
        <w:rPr>
          <w:color w:val="000000"/>
        </w:rPr>
        <w:t xml:space="preserve">Páry           Závazek     </w:t>
      </w:r>
      <w:r>
        <w:rPr>
          <w:color w:val="000000"/>
        </w:rPr>
        <w:tab/>
        <w:t xml:space="preserve">Kdo    </w:t>
      </w:r>
      <w:r>
        <w:rPr>
          <w:color w:val="000000"/>
        </w:rPr>
        <w:tab/>
        <w:t>Jak            Výsledek</w:t>
      </w:r>
    </w:p>
    <w:p w14:paraId="4E9586EB" w14:textId="77777777" w:rsidR="00F76F8E" w:rsidRDefault="00BC21FB">
      <w:pPr>
        <w:rPr>
          <w:color w:val="000000"/>
        </w:rPr>
      </w:pPr>
      <w:r>
        <w:rPr>
          <w:color w:val="000000"/>
        </w:rPr>
        <w:t xml:space="preserve">NS     EW                                                      NS        </w:t>
      </w:r>
      <w:r>
        <w:rPr>
          <w:color w:val="000000"/>
        </w:rPr>
        <w:tab/>
        <w:t>EW</w:t>
      </w:r>
    </w:p>
    <w:p w14:paraId="5965D6D0" w14:textId="77777777" w:rsidR="00F76F8E" w:rsidRDefault="00BC21FB">
      <w:pPr>
        <w:rPr>
          <w:color w:val="000000"/>
        </w:rPr>
      </w:pPr>
      <w:r>
        <w:rPr>
          <w:color w:val="000000"/>
        </w:rPr>
        <w:t xml:space="preserve">5         7             </w:t>
      </w:r>
      <w:r>
        <w:rPr>
          <w:color w:val="000000"/>
        </w:rPr>
        <w:tab/>
        <w:t xml:space="preserve">2♠         </w:t>
      </w:r>
      <w:r>
        <w:rPr>
          <w:color w:val="000000"/>
        </w:rPr>
        <w:tab/>
        <w:t xml:space="preserve">Z          +1                         </w:t>
      </w:r>
      <w:r>
        <w:rPr>
          <w:color w:val="000000"/>
        </w:rPr>
        <w:tab/>
        <w:t>140</w:t>
      </w:r>
    </w:p>
    <w:p w14:paraId="32EEC38D" w14:textId="77777777" w:rsidR="00F76F8E" w:rsidRDefault="00BC21FB">
      <w:pPr>
        <w:rPr>
          <w:color w:val="000000"/>
        </w:rPr>
      </w:pPr>
      <w:r>
        <w:rPr>
          <w:color w:val="000000"/>
        </w:rPr>
        <w:t xml:space="preserve">4         10           </w:t>
      </w:r>
      <w:r>
        <w:rPr>
          <w:color w:val="000000"/>
        </w:rPr>
        <w:tab/>
        <w:t xml:space="preserve">4♠     </w:t>
      </w:r>
      <w:r>
        <w:rPr>
          <w:color w:val="000000"/>
        </w:rPr>
        <w:tab/>
        <w:t xml:space="preserve">Z           =                          </w:t>
      </w:r>
      <w:r>
        <w:rPr>
          <w:color w:val="000000"/>
        </w:rPr>
        <w:tab/>
        <w:t>420</w:t>
      </w:r>
    </w:p>
    <w:p w14:paraId="0CD0D7D6" w14:textId="77777777" w:rsidR="00F76F8E" w:rsidRDefault="00BC21FB">
      <w:pPr>
        <w:rPr>
          <w:color w:val="000000"/>
        </w:rPr>
      </w:pPr>
      <w:r>
        <w:rPr>
          <w:color w:val="000000"/>
        </w:rPr>
        <w:t xml:space="preserve">6          1          </w:t>
      </w:r>
      <w:r>
        <w:rPr>
          <w:color w:val="000000"/>
        </w:rPr>
        <w:tab/>
        <w:t xml:space="preserve">3ʘ*  </w:t>
      </w:r>
      <w:r>
        <w:rPr>
          <w:color w:val="000000"/>
        </w:rPr>
        <w:tab/>
        <w:t>V         -2           300</w:t>
      </w:r>
    </w:p>
    <w:p w14:paraId="42F4D787" w14:textId="77777777" w:rsidR="00F76F8E" w:rsidRDefault="00BC21FB">
      <w:pPr>
        <w:rPr>
          <w:color w:val="000000"/>
        </w:rPr>
      </w:pPr>
      <w:r>
        <w:rPr>
          <w:color w:val="000000"/>
        </w:rPr>
        <w:t xml:space="preserve">8          3             </w:t>
      </w:r>
      <w:r>
        <w:rPr>
          <w:color w:val="000000"/>
        </w:rPr>
        <w:tab/>
        <w:t xml:space="preserve">3♠       </w:t>
      </w:r>
      <w:r>
        <w:rPr>
          <w:color w:val="000000"/>
        </w:rPr>
        <w:tab/>
        <w:t xml:space="preserve">V         +1                        </w:t>
      </w:r>
      <w:r>
        <w:rPr>
          <w:color w:val="000000"/>
        </w:rPr>
        <w:tab/>
        <w:t>170</w:t>
      </w:r>
    </w:p>
    <w:p w14:paraId="45FD2504" w14:textId="77777777" w:rsidR="00F76F8E" w:rsidRDefault="00BC21FB">
      <w:pPr>
        <w:rPr>
          <w:color w:val="000000"/>
        </w:rPr>
      </w:pPr>
      <w:r>
        <w:rPr>
          <w:color w:val="000000"/>
        </w:rPr>
        <w:t xml:space="preserve">2          9             </w:t>
      </w:r>
      <w:r>
        <w:rPr>
          <w:color w:val="000000"/>
        </w:rPr>
        <w:tab/>
        <w:t xml:space="preserve">4♠        </w:t>
      </w:r>
      <w:r>
        <w:rPr>
          <w:color w:val="000000"/>
        </w:rPr>
        <w:tab/>
        <w:t>V         -1             50</w:t>
      </w:r>
    </w:p>
    <w:p w14:paraId="1B81F587" w14:textId="77777777" w:rsidR="00F76F8E" w:rsidRDefault="00F76F8E">
      <w:pPr>
        <w:ind w:firstLine="708"/>
        <w:jc w:val="both"/>
        <w:rPr>
          <w:color w:val="000000"/>
        </w:rPr>
      </w:pPr>
    </w:p>
    <w:p w14:paraId="63B5052C" w14:textId="77777777" w:rsidR="00F76F8E" w:rsidRDefault="00BC21FB">
      <w:pPr>
        <w:ind w:firstLine="708"/>
        <w:jc w:val="both"/>
        <w:rPr>
          <w:color w:val="000000"/>
        </w:rPr>
      </w:pPr>
      <w:r>
        <w:rPr>
          <w:color w:val="000000"/>
        </w:rPr>
        <w:t>A můžeme z něj vyčíst následující informace. Nejdříve hrály toto rozdání dvojice 5 a 7 a dvojice číslo 7, která seděla na lince Východ-Západ, sehrávala závazek 2♠. Hlavním hráčem byl Západ a uhrál tento závazek s jedním nadzdvihem, za což inkasoval 140 bodů (60 za triky, 30 za nekontrovaný nadzdvih a 50 za splnění částečného závazku). V druhém řádku se dočteme, že hlavním hráčem byl opět Západ z dvojice číslo 10, která vylicitovala 4♠, jež Západ uhrál přesně, bridžisté říkají aku, a inkasovala za to 420 bodů (120 za triky a 300 za manši, dvojice č. 10 tedy musela být v první manši a jejich barva na krabičce musela být modrá). Ve třetím řádku se dočteme, že Východ z dvojice číslo 1 sehrával závazek 3ʘ, který byl kontrován – to je ta hvězdička – a spadl dvakrát, za což jejich soupeři inkasovali 300 bodů, protože za první kontrovaný pád v první hře je 100 bodů a za každý další 200 bodů, při dvou pádech tedy 300 bodů. Ve čtvrtém řádku se dočteme, že Východ z dvojice číslo 3 sehrával závazek 3♠, který uhrál s jedním nadzdvihem a inkasoval za něj 170 bodů (90 za triky, 30 za nekontrovaný nadzdvih a 50 za splnění částečného závazku – body za dosažení manše by mohl dostat jen kdyby ji vylicitoval). Poslední řádek pak podává informaci o tom, že Východ z dvojice číslo 9 sehrával závazek 4♠, z něhož jednou spadl a dvojice číslo 2 tak inkasovala 50 bodů za jeden nekontrovaný pád v první hře.</w:t>
      </w:r>
    </w:p>
    <w:p w14:paraId="32944D9D" w14:textId="77777777" w:rsidR="00F76F8E" w:rsidRDefault="00BC21FB">
      <w:pPr>
        <w:ind w:firstLine="708"/>
        <w:jc w:val="both"/>
        <w:rPr>
          <w:color w:val="000000"/>
        </w:rPr>
      </w:pPr>
      <w:r>
        <w:rPr>
          <w:color w:val="000000"/>
        </w:rPr>
        <w:t xml:space="preserve">V tomto rozdání mezi sebou soupeřily dvojice s čísly 5,4,6,8,2, protože seděly na stejné lince a podíváme-li se do sloupečku s jejich výsledky, zjistíme, že nejméně úspěšný byl pár číslo 4, který nezískal žádný bod a dovolil svým soupeřům uhrát 420 bodů a do výsledkové turnajové listiny si připíše za toto rozdání nulu. Každý další lepší pár si připisuje vždy o 2 body více. Dva body si tedy připíše pár číslo 8, čtyři body pár číslo 5, šest bodů pár číslo 2 a osm bodů pár číslo 6. Dále spolu soupeřily páry 7,10,1,3,9, které si do výsledkové listiny zapíšou tyto výsledky. Pár číslo 1 nula bodů, pár číslo 9 dva body, pár číslo 7 čtyři body, pár číslo 3 šest bodů a pár číslo 10 osm bodů. </w:t>
      </w:r>
    </w:p>
    <w:p w14:paraId="7E7257B3" w14:textId="77777777" w:rsidR="00F76F8E" w:rsidRDefault="00BC21FB">
      <w:pPr>
        <w:ind w:firstLine="708"/>
        <w:jc w:val="both"/>
        <w:rPr>
          <w:color w:val="000000"/>
        </w:rPr>
      </w:pPr>
      <w:r>
        <w:rPr>
          <w:color w:val="000000"/>
        </w:rPr>
        <w:t>Bridžový turnaj je vždy dramatický a chuť vítězství je samozřejmě překrásná. Doufáme, že to děti naplno pocítí, a pak už je touha hrát bridž neopustí. Při vlastní hře nesmíme zapomenout na to, jakým způsobem bridžisté pokládají a ukládají své karty, aby je mohli uložit do krabice ve stejné podobě, v jaké je dostali. Také zmíníme, že výhodu mají stálé a sehrané dvojice a budeme k tomuto cíli směřovat i své svěřence.</w:t>
      </w:r>
    </w:p>
    <w:p w14:paraId="039B5BCD" w14:textId="77777777" w:rsidR="00F76F8E" w:rsidRDefault="00F76F8E">
      <w:pPr>
        <w:ind w:firstLine="708"/>
        <w:rPr>
          <w:color w:val="000000"/>
        </w:rPr>
      </w:pPr>
    </w:p>
    <w:p w14:paraId="7A1D7EFE" w14:textId="77777777" w:rsidR="00F76F8E" w:rsidRDefault="00F76F8E">
      <w:pPr>
        <w:ind w:firstLine="708"/>
        <w:rPr>
          <w:color w:val="000000"/>
        </w:rPr>
      </w:pPr>
    </w:p>
    <w:p w14:paraId="589DC6F7" w14:textId="77777777" w:rsidR="00F76F8E" w:rsidRDefault="00F76F8E">
      <w:pPr>
        <w:ind w:firstLine="708"/>
        <w:rPr>
          <w:color w:val="000000"/>
        </w:rPr>
      </w:pPr>
    </w:p>
    <w:p w14:paraId="37E6D2C3" w14:textId="77777777" w:rsidR="00F76F8E" w:rsidRDefault="00F76F8E">
      <w:pPr>
        <w:ind w:firstLine="708"/>
        <w:rPr>
          <w:color w:val="000000"/>
        </w:rPr>
      </w:pPr>
    </w:p>
    <w:p w14:paraId="2D30654C" w14:textId="77777777" w:rsidR="00F76F8E" w:rsidRDefault="00F76F8E">
      <w:pPr>
        <w:ind w:firstLine="708"/>
        <w:rPr>
          <w:color w:val="000000"/>
        </w:rPr>
      </w:pPr>
    </w:p>
    <w:p w14:paraId="34AAE203" w14:textId="77777777" w:rsidR="00F76F8E" w:rsidRDefault="00F76F8E">
      <w:pPr>
        <w:ind w:firstLine="708"/>
        <w:rPr>
          <w:color w:val="000000"/>
        </w:rPr>
      </w:pPr>
    </w:p>
    <w:p w14:paraId="1AAD58EB" w14:textId="77777777" w:rsidR="00F76F8E" w:rsidRDefault="00F76F8E">
      <w:pPr>
        <w:ind w:firstLine="708"/>
        <w:rPr>
          <w:color w:val="000000"/>
        </w:rPr>
      </w:pPr>
    </w:p>
    <w:p w14:paraId="07390252" w14:textId="77777777" w:rsidR="00F76F8E" w:rsidRDefault="00BC21FB">
      <w:pPr>
        <w:ind w:firstLine="708"/>
        <w:rPr>
          <w:color w:val="000000"/>
        </w:rPr>
      </w:pPr>
      <w:r>
        <w:rPr>
          <w:color w:val="000000"/>
        </w:rPr>
        <w:t>Nakonec nebo ještě spíše na doma je určen tento malý úkol (není to samozřejmě povinné):</w:t>
      </w:r>
    </w:p>
    <w:p w14:paraId="311ABA30" w14:textId="77777777" w:rsidR="00F76F8E" w:rsidRDefault="00BC21FB">
      <w:pPr>
        <w:rPr>
          <w:color w:val="000000"/>
        </w:rPr>
      </w:pPr>
      <w:r>
        <w:rPr>
          <w:color w:val="000000"/>
        </w:rPr>
        <w:lastRenderedPageBreak/>
        <w:t>Doplňte lístek a určete pořadí. Linka NS byla ve 2. hře a linka EW v 1. hře</w:t>
      </w:r>
    </w:p>
    <w:p w14:paraId="69659854" w14:textId="77777777" w:rsidR="00F76F8E" w:rsidRDefault="00F76F8E">
      <w:pPr>
        <w:rPr>
          <w:color w:val="000000"/>
        </w:rPr>
      </w:pPr>
    </w:p>
    <w:p w14:paraId="7991C6FF" w14:textId="77777777" w:rsidR="00F76F8E" w:rsidRDefault="00BC21FB">
      <w:pPr>
        <w:rPr>
          <w:color w:val="000000"/>
        </w:rPr>
      </w:pPr>
      <w:r>
        <w:rPr>
          <w:color w:val="000000"/>
        </w:rPr>
        <w:t>Páry</w:t>
      </w:r>
      <w:r>
        <w:rPr>
          <w:color w:val="000000"/>
        </w:rPr>
        <w:tab/>
      </w:r>
      <w:r>
        <w:rPr>
          <w:color w:val="000000"/>
        </w:rPr>
        <w:tab/>
        <w:t>Závazek</w:t>
      </w:r>
      <w:r>
        <w:rPr>
          <w:color w:val="000000"/>
        </w:rPr>
        <w:tab/>
        <w:t xml:space="preserve"> Kdo</w:t>
      </w:r>
      <w:r>
        <w:rPr>
          <w:color w:val="000000"/>
        </w:rPr>
        <w:tab/>
        <w:t xml:space="preserve"> Jak</w:t>
      </w:r>
      <w:r>
        <w:rPr>
          <w:color w:val="000000"/>
        </w:rPr>
        <w:tab/>
        <w:t>Výsledek</w:t>
      </w:r>
    </w:p>
    <w:p w14:paraId="688C27D6" w14:textId="77777777" w:rsidR="00F76F8E" w:rsidRDefault="00BC21FB">
      <w:pPr>
        <w:rPr>
          <w:color w:val="000000"/>
        </w:rPr>
      </w:pPr>
      <w:r>
        <w:rPr>
          <w:color w:val="000000"/>
        </w:rPr>
        <w:t>NS</w:t>
      </w:r>
      <w:r>
        <w:rPr>
          <w:color w:val="000000"/>
        </w:rPr>
        <w:tab/>
        <w:t>EW</w:t>
      </w:r>
      <w:r>
        <w:rPr>
          <w:color w:val="000000"/>
        </w:rPr>
        <w:tab/>
      </w:r>
      <w:r>
        <w:rPr>
          <w:color w:val="000000"/>
        </w:rPr>
        <w:tab/>
      </w:r>
      <w:r>
        <w:rPr>
          <w:color w:val="000000"/>
        </w:rPr>
        <w:tab/>
      </w:r>
      <w:r>
        <w:rPr>
          <w:color w:val="000000"/>
        </w:rPr>
        <w:tab/>
        <w:t>NS</w:t>
      </w:r>
      <w:r>
        <w:rPr>
          <w:color w:val="000000"/>
        </w:rPr>
        <w:tab/>
        <w:t>EW</w:t>
      </w:r>
    </w:p>
    <w:p w14:paraId="63E118AD" w14:textId="77777777" w:rsidR="00F76F8E" w:rsidRDefault="00BC21FB">
      <w:pPr>
        <w:rPr>
          <w:color w:val="000000"/>
        </w:rPr>
      </w:pPr>
      <w:r>
        <w:rPr>
          <w:color w:val="000000"/>
        </w:rPr>
        <w:t>1</w:t>
      </w:r>
      <w:r>
        <w:rPr>
          <w:color w:val="000000"/>
        </w:rPr>
        <w:tab/>
        <w:t>4</w:t>
      </w:r>
      <w:r>
        <w:rPr>
          <w:color w:val="000000"/>
        </w:rPr>
        <w:tab/>
        <w:t>4♠</w:t>
      </w:r>
      <w:r>
        <w:rPr>
          <w:color w:val="000000"/>
        </w:rPr>
        <w:tab/>
        <w:t>S</w:t>
      </w:r>
      <w:r>
        <w:rPr>
          <w:color w:val="000000"/>
        </w:rPr>
        <w:tab/>
        <w:t xml:space="preserve">+2                         </w:t>
      </w:r>
    </w:p>
    <w:p w14:paraId="4D7CA02E" w14:textId="77777777" w:rsidR="00F76F8E" w:rsidRDefault="00BC21FB">
      <w:pPr>
        <w:rPr>
          <w:color w:val="000000"/>
        </w:rPr>
      </w:pPr>
      <w:r>
        <w:rPr>
          <w:color w:val="000000"/>
        </w:rPr>
        <w:t>9</w:t>
      </w:r>
      <w:r>
        <w:rPr>
          <w:color w:val="000000"/>
        </w:rPr>
        <w:tab/>
        <w:t>6</w:t>
      </w:r>
      <w:r>
        <w:rPr>
          <w:color w:val="000000"/>
        </w:rPr>
        <w:tab/>
        <w:t>6♠</w:t>
      </w:r>
      <w:r>
        <w:rPr>
          <w:color w:val="000000"/>
        </w:rPr>
        <w:tab/>
        <w:t>S</w:t>
      </w:r>
      <w:r>
        <w:rPr>
          <w:color w:val="000000"/>
        </w:rPr>
        <w:tab/>
        <w:t xml:space="preserve">=         </w:t>
      </w:r>
    </w:p>
    <w:p w14:paraId="4119DDCD" w14:textId="77777777" w:rsidR="00F76F8E" w:rsidRDefault="00BC21FB">
      <w:pPr>
        <w:rPr>
          <w:color w:val="000000"/>
        </w:rPr>
      </w:pPr>
      <w:r>
        <w:rPr>
          <w:color w:val="000000"/>
        </w:rPr>
        <w:t>10</w:t>
      </w:r>
      <w:r>
        <w:rPr>
          <w:color w:val="000000"/>
        </w:rPr>
        <w:tab/>
        <w:t>3</w:t>
      </w:r>
      <w:r>
        <w:rPr>
          <w:color w:val="000000"/>
        </w:rPr>
        <w:tab/>
        <w:t>5♣*</w:t>
      </w:r>
      <w:r>
        <w:rPr>
          <w:color w:val="000000"/>
        </w:rPr>
        <w:tab/>
        <w:t>Z</w:t>
      </w:r>
      <w:r>
        <w:rPr>
          <w:color w:val="000000"/>
        </w:rPr>
        <w:tab/>
        <w:t xml:space="preserve">-3           </w:t>
      </w:r>
    </w:p>
    <w:p w14:paraId="185EDA31" w14:textId="77777777" w:rsidR="00F76F8E" w:rsidRDefault="00BC21FB">
      <w:pPr>
        <w:rPr>
          <w:color w:val="000000"/>
        </w:rPr>
      </w:pPr>
      <w:r>
        <w:rPr>
          <w:color w:val="000000"/>
        </w:rPr>
        <w:t>7</w:t>
      </w:r>
      <w:r>
        <w:rPr>
          <w:color w:val="000000"/>
        </w:rPr>
        <w:tab/>
        <w:t>2</w:t>
      </w:r>
      <w:r>
        <w:rPr>
          <w:color w:val="000000"/>
        </w:rPr>
        <w:tab/>
        <w:t>5♠</w:t>
      </w:r>
      <w:r>
        <w:rPr>
          <w:color w:val="000000"/>
        </w:rPr>
        <w:tab/>
        <w:t>J</w:t>
      </w:r>
      <w:r>
        <w:rPr>
          <w:color w:val="000000"/>
        </w:rPr>
        <w:tab/>
        <w:t xml:space="preserve">=                        </w:t>
      </w:r>
    </w:p>
    <w:p w14:paraId="09E53FAE" w14:textId="77777777" w:rsidR="00F76F8E" w:rsidRDefault="00BC21FB">
      <w:pPr>
        <w:rPr>
          <w:color w:val="000000"/>
        </w:rPr>
      </w:pPr>
      <w:r>
        <w:rPr>
          <w:color w:val="000000"/>
        </w:rPr>
        <w:t>5</w:t>
      </w:r>
      <w:r>
        <w:rPr>
          <w:color w:val="000000"/>
        </w:rPr>
        <w:tab/>
        <w:t>8</w:t>
      </w:r>
      <w:r>
        <w:rPr>
          <w:color w:val="000000"/>
        </w:rPr>
        <w:tab/>
        <w:t>6♠</w:t>
      </w:r>
      <w:r>
        <w:rPr>
          <w:color w:val="000000"/>
        </w:rPr>
        <w:tab/>
        <w:t>J</w:t>
      </w:r>
      <w:r>
        <w:rPr>
          <w:color w:val="000000"/>
        </w:rPr>
        <w:tab/>
        <w:t xml:space="preserve"> -1</w:t>
      </w:r>
    </w:p>
    <w:p w14:paraId="3AC89A54" w14:textId="77777777" w:rsidR="00F76F8E" w:rsidRDefault="00F76F8E">
      <w:pPr>
        <w:rPr>
          <w:color w:val="000000"/>
        </w:rPr>
      </w:pPr>
    </w:p>
    <w:p w14:paraId="3CD5511F" w14:textId="77777777" w:rsidR="00F76F8E" w:rsidRDefault="00BC21FB">
      <w:pPr>
        <w:rPr>
          <w:color w:val="000000"/>
        </w:rPr>
      </w:pPr>
      <w:r>
        <w:rPr>
          <w:color w:val="000000"/>
        </w:rPr>
        <w:t>Doplňte lístek a určete pořadí. Linka NS byla ve 2. hře a linka EW v 1. hře</w:t>
      </w:r>
    </w:p>
    <w:p w14:paraId="5E95EC79" w14:textId="77777777" w:rsidR="00F76F8E" w:rsidRDefault="00F76F8E">
      <w:pPr>
        <w:rPr>
          <w:color w:val="000000"/>
        </w:rPr>
      </w:pPr>
    </w:p>
    <w:p w14:paraId="389DD279" w14:textId="77777777" w:rsidR="00F76F8E" w:rsidRDefault="00BC21FB">
      <w:pPr>
        <w:rPr>
          <w:color w:val="000000"/>
          <w:u w:val="single"/>
        </w:rPr>
      </w:pPr>
      <w:r>
        <w:rPr>
          <w:color w:val="000000"/>
          <w:u w:val="single"/>
        </w:rPr>
        <w:t>Řešení:</w:t>
      </w:r>
    </w:p>
    <w:p w14:paraId="19A030BE" w14:textId="77777777" w:rsidR="00F76F8E" w:rsidRDefault="00F76F8E">
      <w:pPr>
        <w:rPr>
          <w:color w:val="000000"/>
          <w:u w:val="single"/>
        </w:rPr>
      </w:pPr>
    </w:p>
    <w:tbl>
      <w:tblPr>
        <w:tblW w:w="0" w:type="auto"/>
        <w:tblInd w:w="-120" w:type="dxa"/>
        <w:tblLayout w:type="fixed"/>
        <w:tblCellMar>
          <w:left w:w="70" w:type="dxa"/>
          <w:right w:w="70" w:type="dxa"/>
        </w:tblCellMar>
        <w:tblLook w:val="0000" w:firstRow="0" w:lastRow="0" w:firstColumn="0" w:lastColumn="0" w:noHBand="0" w:noVBand="0"/>
      </w:tblPr>
      <w:tblGrid>
        <w:gridCol w:w="637"/>
        <w:gridCol w:w="567"/>
        <w:gridCol w:w="993"/>
        <w:gridCol w:w="992"/>
        <w:gridCol w:w="850"/>
        <w:gridCol w:w="993"/>
        <w:gridCol w:w="1090"/>
      </w:tblGrid>
      <w:tr w:rsidR="00F76F8E" w14:paraId="0267C8AF" w14:textId="77777777">
        <w:tc>
          <w:tcPr>
            <w:tcW w:w="637" w:type="dxa"/>
            <w:tcBorders>
              <w:top w:val="single" w:sz="4" w:space="0" w:color="000000"/>
              <w:left w:val="single" w:sz="4" w:space="0" w:color="000000"/>
              <w:bottom w:val="single" w:sz="4" w:space="0" w:color="000000"/>
            </w:tcBorders>
            <w:shd w:val="clear" w:color="auto" w:fill="auto"/>
          </w:tcPr>
          <w:p w14:paraId="317AB91F" w14:textId="77777777" w:rsidR="00F76F8E" w:rsidRDefault="00BC21FB">
            <w:pPr>
              <w:snapToGrid w:val="0"/>
              <w:rPr>
                <w:color w:val="000000"/>
              </w:rPr>
            </w:pPr>
            <w:r>
              <w:rPr>
                <w:color w:val="000000"/>
              </w:rPr>
              <w:t>NS</w:t>
            </w:r>
          </w:p>
        </w:tc>
        <w:tc>
          <w:tcPr>
            <w:tcW w:w="567" w:type="dxa"/>
            <w:tcBorders>
              <w:top w:val="single" w:sz="4" w:space="0" w:color="000000"/>
              <w:left w:val="single" w:sz="4" w:space="0" w:color="000000"/>
              <w:bottom w:val="single" w:sz="4" w:space="0" w:color="000000"/>
            </w:tcBorders>
            <w:shd w:val="clear" w:color="auto" w:fill="auto"/>
          </w:tcPr>
          <w:p w14:paraId="4C1CBAC5" w14:textId="77777777" w:rsidR="00F76F8E" w:rsidRDefault="00BC21FB">
            <w:pPr>
              <w:snapToGrid w:val="0"/>
              <w:rPr>
                <w:color w:val="000000"/>
              </w:rPr>
            </w:pPr>
            <w:r>
              <w:rPr>
                <w:color w:val="000000"/>
              </w:rPr>
              <w:t>EW</w:t>
            </w:r>
          </w:p>
        </w:tc>
        <w:tc>
          <w:tcPr>
            <w:tcW w:w="993" w:type="dxa"/>
            <w:tcBorders>
              <w:top w:val="single" w:sz="4" w:space="0" w:color="000000"/>
              <w:left w:val="single" w:sz="4" w:space="0" w:color="000000"/>
              <w:bottom w:val="single" w:sz="4" w:space="0" w:color="000000"/>
            </w:tcBorders>
            <w:shd w:val="clear" w:color="auto" w:fill="auto"/>
          </w:tcPr>
          <w:p w14:paraId="0535EF9C" w14:textId="77777777" w:rsidR="00F76F8E" w:rsidRDefault="00F76F8E">
            <w:pPr>
              <w:snapToGrid w:val="0"/>
              <w:rPr>
                <w:color w:val="000000"/>
              </w:rPr>
            </w:pPr>
          </w:p>
        </w:tc>
        <w:tc>
          <w:tcPr>
            <w:tcW w:w="992" w:type="dxa"/>
            <w:tcBorders>
              <w:top w:val="single" w:sz="4" w:space="0" w:color="000000"/>
              <w:left w:val="single" w:sz="4" w:space="0" w:color="000000"/>
              <w:bottom w:val="single" w:sz="4" w:space="0" w:color="000000"/>
            </w:tcBorders>
            <w:shd w:val="clear" w:color="auto" w:fill="auto"/>
          </w:tcPr>
          <w:p w14:paraId="0135F790" w14:textId="77777777" w:rsidR="00F76F8E" w:rsidRDefault="00F76F8E">
            <w:pPr>
              <w:snapToGrid w:val="0"/>
              <w:rPr>
                <w:color w:val="000000"/>
              </w:rPr>
            </w:pPr>
          </w:p>
        </w:tc>
        <w:tc>
          <w:tcPr>
            <w:tcW w:w="850" w:type="dxa"/>
            <w:tcBorders>
              <w:top w:val="single" w:sz="4" w:space="0" w:color="000000"/>
              <w:left w:val="single" w:sz="4" w:space="0" w:color="000000"/>
              <w:bottom w:val="single" w:sz="4" w:space="0" w:color="000000"/>
            </w:tcBorders>
            <w:shd w:val="clear" w:color="auto" w:fill="auto"/>
          </w:tcPr>
          <w:p w14:paraId="0E66F228" w14:textId="77777777" w:rsidR="00F76F8E" w:rsidRDefault="00F76F8E">
            <w:pPr>
              <w:snapToGrid w:val="0"/>
              <w:rPr>
                <w:color w:val="000000"/>
              </w:rPr>
            </w:pPr>
          </w:p>
        </w:tc>
        <w:tc>
          <w:tcPr>
            <w:tcW w:w="993" w:type="dxa"/>
            <w:tcBorders>
              <w:top w:val="single" w:sz="4" w:space="0" w:color="000000"/>
              <w:left w:val="single" w:sz="4" w:space="0" w:color="000000"/>
              <w:bottom w:val="single" w:sz="4" w:space="0" w:color="000000"/>
            </w:tcBorders>
            <w:shd w:val="clear" w:color="auto" w:fill="auto"/>
          </w:tcPr>
          <w:p w14:paraId="1E64ADC5" w14:textId="77777777" w:rsidR="00F76F8E" w:rsidRDefault="00BC21FB">
            <w:pPr>
              <w:rPr>
                <w:color w:val="000000"/>
              </w:rPr>
            </w:pPr>
            <w:r>
              <w:rPr>
                <w:color w:val="000000"/>
              </w:rPr>
              <w:t>NS</w:t>
            </w: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14:paraId="176B1741" w14:textId="77777777" w:rsidR="00F76F8E" w:rsidRDefault="00BC21FB">
            <w:r>
              <w:rPr>
                <w:color w:val="000000"/>
              </w:rPr>
              <w:t>EW</w:t>
            </w:r>
          </w:p>
        </w:tc>
      </w:tr>
      <w:tr w:rsidR="00F76F8E" w14:paraId="265DF17C" w14:textId="77777777">
        <w:tc>
          <w:tcPr>
            <w:tcW w:w="637" w:type="dxa"/>
            <w:tcBorders>
              <w:top w:val="single" w:sz="4" w:space="0" w:color="000000"/>
              <w:left w:val="single" w:sz="4" w:space="0" w:color="000000"/>
              <w:bottom w:val="single" w:sz="4" w:space="0" w:color="000000"/>
            </w:tcBorders>
            <w:shd w:val="clear" w:color="auto" w:fill="auto"/>
          </w:tcPr>
          <w:p w14:paraId="628A95E9" w14:textId="77777777" w:rsidR="00F76F8E" w:rsidRDefault="00BC21FB">
            <w:pPr>
              <w:rPr>
                <w:color w:val="000000"/>
              </w:rPr>
            </w:pPr>
            <w:r>
              <w:rPr>
                <w:color w:val="000000"/>
              </w:rPr>
              <w:t>1</w:t>
            </w:r>
          </w:p>
        </w:tc>
        <w:tc>
          <w:tcPr>
            <w:tcW w:w="567" w:type="dxa"/>
            <w:tcBorders>
              <w:top w:val="single" w:sz="4" w:space="0" w:color="000000"/>
              <w:left w:val="single" w:sz="4" w:space="0" w:color="000000"/>
              <w:bottom w:val="single" w:sz="4" w:space="0" w:color="000000"/>
            </w:tcBorders>
            <w:shd w:val="clear" w:color="auto" w:fill="auto"/>
          </w:tcPr>
          <w:p w14:paraId="79A5F3E8" w14:textId="77777777" w:rsidR="00F76F8E" w:rsidRDefault="00BC21FB">
            <w:pPr>
              <w:rPr>
                <w:color w:val="000000"/>
              </w:rPr>
            </w:pPr>
            <w:r>
              <w:rPr>
                <w:color w:val="000000"/>
              </w:rPr>
              <w:t>4</w:t>
            </w:r>
          </w:p>
        </w:tc>
        <w:tc>
          <w:tcPr>
            <w:tcW w:w="993" w:type="dxa"/>
            <w:tcBorders>
              <w:top w:val="single" w:sz="4" w:space="0" w:color="000000"/>
              <w:left w:val="single" w:sz="4" w:space="0" w:color="000000"/>
              <w:bottom w:val="single" w:sz="4" w:space="0" w:color="000000"/>
            </w:tcBorders>
            <w:shd w:val="clear" w:color="auto" w:fill="auto"/>
          </w:tcPr>
          <w:p w14:paraId="6E8B05C9" w14:textId="77777777" w:rsidR="00F76F8E" w:rsidRDefault="00BC21FB">
            <w:pPr>
              <w:rPr>
                <w:color w:val="000000"/>
              </w:rPr>
            </w:pPr>
            <w:r>
              <w:rPr>
                <w:color w:val="000000"/>
              </w:rPr>
              <w:t>4♠</w:t>
            </w:r>
          </w:p>
        </w:tc>
        <w:tc>
          <w:tcPr>
            <w:tcW w:w="992" w:type="dxa"/>
            <w:tcBorders>
              <w:top w:val="single" w:sz="4" w:space="0" w:color="000000"/>
              <w:left w:val="single" w:sz="4" w:space="0" w:color="000000"/>
              <w:bottom w:val="single" w:sz="4" w:space="0" w:color="000000"/>
            </w:tcBorders>
            <w:shd w:val="clear" w:color="auto" w:fill="auto"/>
          </w:tcPr>
          <w:p w14:paraId="6669EF9F" w14:textId="77777777" w:rsidR="00F76F8E" w:rsidRDefault="00BC21FB">
            <w:pPr>
              <w:rPr>
                <w:color w:val="000000"/>
              </w:rPr>
            </w:pPr>
            <w:r>
              <w:rPr>
                <w:color w:val="000000"/>
              </w:rPr>
              <w:t>S</w:t>
            </w:r>
          </w:p>
        </w:tc>
        <w:tc>
          <w:tcPr>
            <w:tcW w:w="850" w:type="dxa"/>
            <w:tcBorders>
              <w:top w:val="single" w:sz="4" w:space="0" w:color="000000"/>
              <w:left w:val="single" w:sz="4" w:space="0" w:color="000000"/>
              <w:bottom w:val="single" w:sz="4" w:space="0" w:color="000000"/>
            </w:tcBorders>
            <w:shd w:val="clear" w:color="auto" w:fill="auto"/>
          </w:tcPr>
          <w:p w14:paraId="091A8D7E" w14:textId="77777777" w:rsidR="00F76F8E" w:rsidRDefault="00BC21FB">
            <w:pPr>
              <w:rPr>
                <w:color w:val="000000"/>
              </w:rPr>
            </w:pPr>
            <w:r>
              <w:rPr>
                <w:color w:val="000000"/>
              </w:rPr>
              <w:t>+2</w:t>
            </w:r>
          </w:p>
        </w:tc>
        <w:tc>
          <w:tcPr>
            <w:tcW w:w="993" w:type="dxa"/>
            <w:tcBorders>
              <w:top w:val="single" w:sz="4" w:space="0" w:color="000000"/>
              <w:left w:val="single" w:sz="4" w:space="0" w:color="000000"/>
              <w:bottom w:val="single" w:sz="4" w:space="0" w:color="000000"/>
            </w:tcBorders>
            <w:shd w:val="clear" w:color="auto" w:fill="auto"/>
          </w:tcPr>
          <w:p w14:paraId="5AB2CF5F" w14:textId="77777777" w:rsidR="00F76F8E" w:rsidRDefault="00BC21FB">
            <w:pPr>
              <w:rPr>
                <w:color w:val="000000"/>
              </w:rPr>
            </w:pPr>
            <w:r>
              <w:rPr>
                <w:color w:val="000000"/>
              </w:rPr>
              <w:t>680</w:t>
            </w: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14:paraId="18CA5CFC" w14:textId="77777777" w:rsidR="00F76F8E" w:rsidRDefault="00F76F8E">
            <w:pPr>
              <w:snapToGrid w:val="0"/>
              <w:rPr>
                <w:color w:val="000000"/>
              </w:rPr>
            </w:pPr>
          </w:p>
        </w:tc>
      </w:tr>
      <w:tr w:rsidR="00F76F8E" w14:paraId="5C8F5FFD" w14:textId="77777777">
        <w:tc>
          <w:tcPr>
            <w:tcW w:w="637" w:type="dxa"/>
            <w:tcBorders>
              <w:top w:val="single" w:sz="4" w:space="0" w:color="000000"/>
              <w:left w:val="single" w:sz="4" w:space="0" w:color="000000"/>
              <w:bottom w:val="single" w:sz="4" w:space="0" w:color="000000"/>
            </w:tcBorders>
            <w:shd w:val="clear" w:color="auto" w:fill="auto"/>
          </w:tcPr>
          <w:p w14:paraId="7D05F5E3" w14:textId="77777777" w:rsidR="00F76F8E" w:rsidRDefault="00BC21FB">
            <w:pPr>
              <w:rPr>
                <w:color w:val="000000"/>
              </w:rPr>
            </w:pPr>
            <w:r>
              <w:rPr>
                <w:color w:val="000000"/>
              </w:rPr>
              <w:t>9</w:t>
            </w:r>
          </w:p>
        </w:tc>
        <w:tc>
          <w:tcPr>
            <w:tcW w:w="567" w:type="dxa"/>
            <w:tcBorders>
              <w:top w:val="single" w:sz="4" w:space="0" w:color="000000"/>
              <w:left w:val="single" w:sz="4" w:space="0" w:color="000000"/>
              <w:bottom w:val="single" w:sz="4" w:space="0" w:color="000000"/>
            </w:tcBorders>
            <w:shd w:val="clear" w:color="auto" w:fill="auto"/>
          </w:tcPr>
          <w:p w14:paraId="68B70F7B" w14:textId="77777777" w:rsidR="00F76F8E" w:rsidRDefault="00BC21FB">
            <w:pPr>
              <w:rPr>
                <w:color w:val="000000"/>
              </w:rPr>
            </w:pPr>
            <w:r>
              <w:rPr>
                <w:color w:val="000000"/>
              </w:rPr>
              <w:t>6</w:t>
            </w:r>
          </w:p>
        </w:tc>
        <w:tc>
          <w:tcPr>
            <w:tcW w:w="993" w:type="dxa"/>
            <w:tcBorders>
              <w:top w:val="single" w:sz="4" w:space="0" w:color="000000"/>
              <w:left w:val="single" w:sz="4" w:space="0" w:color="000000"/>
              <w:bottom w:val="single" w:sz="4" w:space="0" w:color="000000"/>
            </w:tcBorders>
            <w:shd w:val="clear" w:color="auto" w:fill="auto"/>
          </w:tcPr>
          <w:p w14:paraId="51D9D200" w14:textId="77777777" w:rsidR="00F76F8E" w:rsidRDefault="00BC21FB">
            <w:pPr>
              <w:rPr>
                <w:color w:val="000000"/>
              </w:rPr>
            </w:pPr>
            <w:r>
              <w:rPr>
                <w:color w:val="000000"/>
              </w:rPr>
              <w:t>6♠</w:t>
            </w:r>
          </w:p>
        </w:tc>
        <w:tc>
          <w:tcPr>
            <w:tcW w:w="992" w:type="dxa"/>
            <w:tcBorders>
              <w:top w:val="single" w:sz="4" w:space="0" w:color="000000"/>
              <w:left w:val="single" w:sz="4" w:space="0" w:color="000000"/>
              <w:bottom w:val="single" w:sz="4" w:space="0" w:color="000000"/>
            </w:tcBorders>
            <w:shd w:val="clear" w:color="auto" w:fill="auto"/>
          </w:tcPr>
          <w:p w14:paraId="2C5A2E8E" w14:textId="77777777" w:rsidR="00F76F8E" w:rsidRDefault="00BC21FB">
            <w:pPr>
              <w:rPr>
                <w:color w:val="000000"/>
              </w:rPr>
            </w:pPr>
            <w:r>
              <w:rPr>
                <w:color w:val="000000"/>
              </w:rPr>
              <w:t>S</w:t>
            </w:r>
          </w:p>
        </w:tc>
        <w:tc>
          <w:tcPr>
            <w:tcW w:w="850" w:type="dxa"/>
            <w:tcBorders>
              <w:top w:val="single" w:sz="4" w:space="0" w:color="000000"/>
              <w:left w:val="single" w:sz="4" w:space="0" w:color="000000"/>
              <w:bottom w:val="single" w:sz="4" w:space="0" w:color="000000"/>
            </w:tcBorders>
            <w:shd w:val="clear" w:color="auto" w:fill="auto"/>
          </w:tcPr>
          <w:p w14:paraId="1AB8CE49" w14:textId="77777777" w:rsidR="00F76F8E" w:rsidRDefault="00BC21FB">
            <w:pPr>
              <w:rPr>
                <w:color w:val="000000"/>
              </w:rPr>
            </w:pPr>
            <w:r>
              <w:rPr>
                <w:color w:val="000000"/>
              </w:rPr>
              <w:t>=</w:t>
            </w:r>
          </w:p>
        </w:tc>
        <w:tc>
          <w:tcPr>
            <w:tcW w:w="993" w:type="dxa"/>
            <w:tcBorders>
              <w:top w:val="single" w:sz="4" w:space="0" w:color="000000"/>
              <w:left w:val="single" w:sz="4" w:space="0" w:color="000000"/>
              <w:bottom w:val="single" w:sz="4" w:space="0" w:color="000000"/>
            </w:tcBorders>
            <w:shd w:val="clear" w:color="auto" w:fill="auto"/>
          </w:tcPr>
          <w:p w14:paraId="3ECE920C" w14:textId="77777777" w:rsidR="00F76F8E" w:rsidRDefault="00BC21FB">
            <w:pPr>
              <w:rPr>
                <w:color w:val="000000"/>
              </w:rPr>
            </w:pPr>
            <w:r>
              <w:rPr>
                <w:color w:val="000000"/>
              </w:rPr>
              <w:t>1430</w:t>
            </w: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14:paraId="15C5B3CC" w14:textId="77777777" w:rsidR="00F76F8E" w:rsidRDefault="00F76F8E">
            <w:pPr>
              <w:snapToGrid w:val="0"/>
              <w:rPr>
                <w:color w:val="000000"/>
              </w:rPr>
            </w:pPr>
          </w:p>
        </w:tc>
      </w:tr>
      <w:tr w:rsidR="00F76F8E" w14:paraId="6018A78C" w14:textId="77777777">
        <w:tc>
          <w:tcPr>
            <w:tcW w:w="637" w:type="dxa"/>
            <w:tcBorders>
              <w:top w:val="single" w:sz="4" w:space="0" w:color="000000"/>
              <w:left w:val="single" w:sz="4" w:space="0" w:color="000000"/>
              <w:bottom w:val="single" w:sz="4" w:space="0" w:color="000000"/>
            </w:tcBorders>
            <w:shd w:val="clear" w:color="auto" w:fill="auto"/>
          </w:tcPr>
          <w:p w14:paraId="036266AC" w14:textId="77777777" w:rsidR="00F76F8E" w:rsidRDefault="00BC21FB">
            <w:pPr>
              <w:rPr>
                <w:color w:val="000000"/>
              </w:rPr>
            </w:pPr>
            <w:r>
              <w:rPr>
                <w:color w:val="000000"/>
              </w:rPr>
              <w:t>10</w:t>
            </w:r>
          </w:p>
        </w:tc>
        <w:tc>
          <w:tcPr>
            <w:tcW w:w="567" w:type="dxa"/>
            <w:tcBorders>
              <w:top w:val="single" w:sz="4" w:space="0" w:color="000000"/>
              <w:left w:val="single" w:sz="4" w:space="0" w:color="000000"/>
              <w:bottom w:val="single" w:sz="4" w:space="0" w:color="000000"/>
            </w:tcBorders>
            <w:shd w:val="clear" w:color="auto" w:fill="auto"/>
          </w:tcPr>
          <w:p w14:paraId="71098E54" w14:textId="77777777" w:rsidR="00F76F8E" w:rsidRDefault="00BC21FB">
            <w:pPr>
              <w:rPr>
                <w:color w:val="000000"/>
              </w:rPr>
            </w:pPr>
            <w:r>
              <w:rPr>
                <w:color w:val="000000"/>
              </w:rPr>
              <w:t>3</w:t>
            </w:r>
          </w:p>
        </w:tc>
        <w:tc>
          <w:tcPr>
            <w:tcW w:w="993" w:type="dxa"/>
            <w:tcBorders>
              <w:top w:val="single" w:sz="4" w:space="0" w:color="000000"/>
              <w:left w:val="single" w:sz="4" w:space="0" w:color="000000"/>
              <w:bottom w:val="single" w:sz="4" w:space="0" w:color="000000"/>
            </w:tcBorders>
            <w:shd w:val="clear" w:color="auto" w:fill="auto"/>
          </w:tcPr>
          <w:p w14:paraId="16A60F0D" w14:textId="77777777" w:rsidR="00F76F8E" w:rsidRDefault="00BC21FB">
            <w:pPr>
              <w:rPr>
                <w:color w:val="000000"/>
              </w:rPr>
            </w:pPr>
            <w:r>
              <w:rPr>
                <w:color w:val="000000"/>
              </w:rPr>
              <w:t>♣*</w:t>
            </w:r>
          </w:p>
        </w:tc>
        <w:tc>
          <w:tcPr>
            <w:tcW w:w="992" w:type="dxa"/>
            <w:tcBorders>
              <w:top w:val="single" w:sz="4" w:space="0" w:color="000000"/>
              <w:left w:val="single" w:sz="4" w:space="0" w:color="000000"/>
              <w:bottom w:val="single" w:sz="4" w:space="0" w:color="000000"/>
            </w:tcBorders>
            <w:shd w:val="clear" w:color="auto" w:fill="auto"/>
          </w:tcPr>
          <w:p w14:paraId="7B9C13CD" w14:textId="77777777" w:rsidR="00F76F8E" w:rsidRDefault="00BC21FB">
            <w:pPr>
              <w:rPr>
                <w:color w:val="000000"/>
              </w:rPr>
            </w:pPr>
            <w:r>
              <w:rPr>
                <w:color w:val="000000"/>
              </w:rPr>
              <w:t>Z</w:t>
            </w:r>
          </w:p>
        </w:tc>
        <w:tc>
          <w:tcPr>
            <w:tcW w:w="850" w:type="dxa"/>
            <w:tcBorders>
              <w:top w:val="single" w:sz="4" w:space="0" w:color="000000"/>
              <w:left w:val="single" w:sz="4" w:space="0" w:color="000000"/>
              <w:bottom w:val="single" w:sz="4" w:space="0" w:color="000000"/>
            </w:tcBorders>
            <w:shd w:val="clear" w:color="auto" w:fill="auto"/>
          </w:tcPr>
          <w:p w14:paraId="2DB09483" w14:textId="77777777" w:rsidR="00F76F8E" w:rsidRDefault="00BC21FB">
            <w:pPr>
              <w:rPr>
                <w:color w:val="000000"/>
              </w:rPr>
            </w:pPr>
            <w:r>
              <w:rPr>
                <w:color w:val="000000"/>
              </w:rPr>
              <w:t>-3</w:t>
            </w:r>
          </w:p>
        </w:tc>
        <w:tc>
          <w:tcPr>
            <w:tcW w:w="993" w:type="dxa"/>
            <w:tcBorders>
              <w:top w:val="single" w:sz="4" w:space="0" w:color="000000"/>
              <w:left w:val="single" w:sz="4" w:space="0" w:color="000000"/>
              <w:bottom w:val="single" w:sz="4" w:space="0" w:color="000000"/>
            </w:tcBorders>
            <w:shd w:val="clear" w:color="auto" w:fill="auto"/>
          </w:tcPr>
          <w:p w14:paraId="6A3E34F0" w14:textId="77777777" w:rsidR="00F76F8E" w:rsidRDefault="00BC21FB">
            <w:pPr>
              <w:rPr>
                <w:color w:val="000000"/>
              </w:rPr>
            </w:pPr>
            <w:r>
              <w:rPr>
                <w:color w:val="000000"/>
              </w:rPr>
              <w:t>500</w:t>
            </w: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14:paraId="6F81C2BC" w14:textId="77777777" w:rsidR="00F76F8E" w:rsidRDefault="00F76F8E">
            <w:pPr>
              <w:snapToGrid w:val="0"/>
              <w:rPr>
                <w:color w:val="000000"/>
              </w:rPr>
            </w:pPr>
          </w:p>
        </w:tc>
      </w:tr>
      <w:tr w:rsidR="00F76F8E" w14:paraId="1AF222E9" w14:textId="77777777">
        <w:tc>
          <w:tcPr>
            <w:tcW w:w="637" w:type="dxa"/>
            <w:tcBorders>
              <w:top w:val="single" w:sz="4" w:space="0" w:color="000000"/>
              <w:left w:val="single" w:sz="4" w:space="0" w:color="000000"/>
              <w:bottom w:val="single" w:sz="4" w:space="0" w:color="000000"/>
            </w:tcBorders>
            <w:shd w:val="clear" w:color="auto" w:fill="auto"/>
          </w:tcPr>
          <w:p w14:paraId="2CE08C70" w14:textId="77777777" w:rsidR="00F76F8E" w:rsidRDefault="00BC21FB">
            <w:pPr>
              <w:rPr>
                <w:color w:val="000000"/>
              </w:rPr>
            </w:pPr>
            <w:r>
              <w:rPr>
                <w:color w:val="000000"/>
              </w:rPr>
              <w:t>7</w:t>
            </w:r>
          </w:p>
        </w:tc>
        <w:tc>
          <w:tcPr>
            <w:tcW w:w="567" w:type="dxa"/>
            <w:tcBorders>
              <w:top w:val="single" w:sz="4" w:space="0" w:color="000000"/>
              <w:left w:val="single" w:sz="4" w:space="0" w:color="000000"/>
              <w:bottom w:val="single" w:sz="4" w:space="0" w:color="000000"/>
            </w:tcBorders>
            <w:shd w:val="clear" w:color="auto" w:fill="auto"/>
          </w:tcPr>
          <w:p w14:paraId="3D7871B7" w14:textId="77777777" w:rsidR="00F76F8E" w:rsidRDefault="00BC21FB">
            <w:pPr>
              <w:rPr>
                <w:color w:val="000000"/>
              </w:rPr>
            </w:pPr>
            <w:r>
              <w:rPr>
                <w:color w:val="000000"/>
              </w:rPr>
              <w:t>2</w:t>
            </w:r>
          </w:p>
        </w:tc>
        <w:tc>
          <w:tcPr>
            <w:tcW w:w="993" w:type="dxa"/>
            <w:tcBorders>
              <w:top w:val="single" w:sz="4" w:space="0" w:color="000000"/>
              <w:left w:val="single" w:sz="4" w:space="0" w:color="000000"/>
              <w:bottom w:val="single" w:sz="4" w:space="0" w:color="000000"/>
            </w:tcBorders>
            <w:shd w:val="clear" w:color="auto" w:fill="auto"/>
          </w:tcPr>
          <w:p w14:paraId="50AF48D4" w14:textId="77777777" w:rsidR="00F76F8E" w:rsidRDefault="00BC21FB">
            <w:pPr>
              <w:rPr>
                <w:color w:val="000000"/>
              </w:rPr>
            </w:pPr>
            <w:r>
              <w:rPr>
                <w:color w:val="000000"/>
              </w:rPr>
              <w:t>5♠</w:t>
            </w:r>
          </w:p>
        </w:tc>
        <w:tc>
          <w:tcPr>
            <w:tcW w:w="992" w:type="dxa"/>
            <w:tcBorders>
              <w:top w:val="single" w:sz="4" w:space="0" w:color="000000"/>
              <w:left w:val="single" w:sz="4" w:space="0" w:color="000000"/>
              <w:bottom w:val="single" w:sz="4" w:space="0" w:color="000000"/>
            </w:tcBorders>
            <w:shd w:val="clear" w:color="auto" w:fill="auto"/>
          </w:tcPr>
          <w:p w14:paraId="6F89D490" w14:textId="77777777" w:rsidR="00F76F8E" w:rsidRDefault="00BC21FB">
            <w:pPr>
              <w:rPr>
                <w:color w:val="000000"/>
              </w:rPr>
            </w:pPr>
            <w:r>
              <w:rPr>
                <w:color w:val="000000"/>
              </w:rPr>
              <w:t>J</w:t>
            </w:r>
          </w:p>
        </w:tc>
        <w:tc>
          <w:tcPr>
            <w:tcW w:w="850" w:type="dxa"/>
            <w:tcBorders>
              <w:top w:val="single" w:sz="4" w:space="0" w:color="000000"/>
              <w:left w:val="single" w:sz="4" w:space="0" w:color="000000"/>
              <w:bottom w:val="single" w:sz="4" w:space="0" w:color="000000"/>
            </w:tcBorders>
            <w:shd w:val="clear" w:color="auto" w:fill="auto"/>
          </w:tcPr>
          <w:p w14:paraId="15AC9991" w14:textId="77777777" w:rsidR="00F76F8E" w:rsidRDefault="00BC21FB">
            <w:pPr>
              <w:rPr>
                <w:color w:val="000000"/>
              </w:rPr>
            </w:pPr>
            <w:r>
              <w:rPr>
                <w:color w:val="000000"/>
              </w:rPr>
              <w:t>=</w:t>
            </w:r>
          </w:p>
        </w:tc>
        <w:tc>
          <w:tcPr>
            <w:tcW w:w="993" w:type="dxa"/>
            <w:tcBorders>
              <w:top w:val="single" w:sz="4" w:space="0" w:color="000000"/>
              <w:left w:val="single" w:sz="4" w:space="0" w:color="000000"/>
              <w:bottom w:val="single" w:sz="4" w:space="0" w:color="000000"/>
            </w:tcBorders>
            <w:shd w:val="clear" w:color="auto" w:fill="auto"/>
          </w:tcPr>
          <w:p w14:paraId="198C0FE4" w14:textId="77777777" w:rsidR="00F76F8E" w:rsidRDefault="00BC21FB">
            <w:pPr>
              <w:rPr>
                <w:color w:val="000000"/>
              </w:rPr>
            </w:pPr>
            <w:r>
              <w:rPr>
                <w:color w:val="000000"/>
              </w:rPr>
              <w:t>650</w:t>
            </w: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14:paraId="2D4A6ADB" w14:textId="77777777" w:rsidR="00F76F8E" w:rsidRDefault="00F76F8E">
            <w:pPr>
              <w:snapToGrid w:val="0"/>
              <w:rPr>
                <w:color w:val="000000"/>
              </w:rPr>
            </w:pPr>
          </w:p>
        </w:tc>
      </w:tr>
      <w:tr w:rsidR="00F76F8E" w14:paraId="099C0615" w14:textId="77777777">
        <w:tc>
          <w:tcPr>
            <w:tcW w:w="637" w:type="dxa"/>
            <w:tcBorders>
              <w:top w:val="single" w:sz="4" w:space="0" w:color="000000"/>
              <w:left w:val="single" w:sz="4" w:space="0" w:color="000000"/>
              <w:bottom w:val="single" w:sz="4" w:space="0" w:color="000000"/>
            </w:tcBorders>
            <w:shd w:val="clear" w:color="auto" w:fill="auto"/>
          </w:tcPr>
          <w:p w14:paraId="563205D5" w14:textId="77777777" w:rsidR="00F76F8E" w:rsidRDefault="00BC21FB">
            <w:pPr>
              <w:rPr>
                <w:color w:val="000000"/>
              </w:rPr>
            </w:pPr>
            <w:r>
              <w:rPr>
                <w:color w:val="000000"/>
              </w:rPr>
              <w:t>5</w:t>
            </w:r>
          </w:p>
        </w:tc>
        <w:tc>
          <w:tcPr>
            <w:tcW w:w="567" w:type="dxa"/>
            <w:tcBorders>
              <w:top w:val="single" w:sz="4" w:space="0" w:color="000000"/>
              <w:left w:val="single" w:sz="4" w:space="0" w:color="000000"/>
              <w:bottom w:val="single" w:sz="4" w:space="0" w:color="000000"/>
            </w:tcBorders>
            <w:shd w:val="clear" w:color="auto" w:fill="auto"/>
          </w:tcPr>
          <w:p w14:paraId="58169744" w14:textId="77777777" w:rsidR="00F76F8E" w:rsidRDefault="00BC21FB">
            <w:pPr>
              <w:rPr>
                <w:color w:val="000000"/>
              </w:rPr>
            </w:pPr>
            <w:r>
              <w:rPr>
                <w:color w:val="000000"/>
              </w:rPr>
              <w:t>8</w:t>
            </w:r>
          </w:p>
        </w:tc>
        <w:tc>
          <w:tcPr>
            <w:tcW w:w="993" w:type="dxa"/>
            <w:tcBorders>
              <w:top w:val="single" w:sz="4" w:space="0" w:color="000000"/>
              <w:left w:val="single" w:sz="4" w:space="0" w:color="000000"/>
              <w:bottom w:val="single" w:sz="4" w:space="0" w:color="000000"/>
            </w:tcBorders>
            <w:shd w:val="clear" w:color="auto" w:fill="auto"/>
          </w:tcPr>
          <w:p w14:paraId="75B5F234" w14:textId="77777777" w:rsidR="00F76F8E" w:rsidRDefault="00BC21FB">
            <w:pPr>
              <w:rPr>
                <w:color w:val="000000"/>
              </w:rPr>
            </w:pPr>
            <w:r>
              <w:rPr>
                <w:color w:val="000000"/>
              </w:rPr>
              <w:t>6♠</w:t>
            </w:r>
          </w:p>
        </w:tc>
        <w:tc>
          <w:tcPr>
            <w:tcW w:w="992" w:type="dxa"/>
            <w:tcBorders>
              <w:top w:val="single" w:sz="4" w:space="0" w:color="000000"/>
              <w:left w:val="single" w:sz="4" w:space="0" w:color="000000"/>
              <w:bottom w:val="single" w:sz="4" w:space="0" w:color="000000"/>
            </w:tcBorders>
            <w:shd w:val="clear" w:color="auto" w:fill="auto"/>
          </w:tcPr>
          <w:p w14:paraId="6019A14F" w14:textId="77777777" w:rsidR="00F76F8E" w:rsidRDefault="00BC21FB">
            <w:pPr>
              <w:rPr>
                <w:color w:val="000000"/>
              </w:rPr>
            </w:pPr>
            <w:r>
              <w:rPr>
                <w:color w:val="000000"/>
              </w:rPr>
              <w:t>J</w:t>
            </w:r>
          </w:p>
        </w:tc>
        <w:tc>
          <w:tcPr>
            <w:tcW w:w="850" w:type="dxa"/>
            <w:tcBorders>
              <w:top w:val="single" w:sz="4" w:space="0" w:color="000000"/>
              <w:left w:val="single" w:sz="4" w:space="0" w:color="000000"/>
              <w:bottom w:val="single" w:sz="4" w:space="0" w:color="000000"/>
            </w:tcBorders>
            <w:shd w:val="clear" w:color="auto" w:fill="auto"/>
          </w:tcPr>
          <w:p w14:paraId="524E4D9B" w14:textId="77777777" w:rsidR="00F76F8E" w:rsidRDefault="00BC21FB">
            <w:pPr>
              <w:rPr>
                <w:color w:val="000000"/>
              </w:rPr>
            </w:pPr>
            <w:r>
              <w:rPr>
                <w:color w:val="000000"/>
              </w:rPr>
              <w:t>-1</w:t>
            </w:r>
          </w:p>
        </w:tc>
        <w:tc>
          <w:tcPr>
            <w:tcW w:w="993" w:type="dxa"/>
            <w:tcBorders>
              <w:top w:val="single" w:sz="4" w:space="0" w:color="000000"/>
              <w:left w:val="single" w:sz="4" w:space="0" w:color="000000"/>
              <w:bottom w:val="single" w:sz="4" w:space="0" w:color="000000"/>
            </w:tcBorders>
            <w:shd w:val="clear" w:color="auto" w:fill="auto"/>
          </w:tcPr>
          <w:p w14:paraId="21042175" w14:textId="77777777" w:rsidR="00F76F8E" w:rsidRDefault="00F76F8E">
            <w:pPr>
              <w:snapToGrid w:val="0"/>
              <w:rPr>
                <w:color w:val="000000"/>
              </w:rPr>
            </w:pP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14:paraId="3684396E" w14:textId="77777777" w:rsidR="00F76F8E" w:rsidRDefault="00BC21FB">
            <w:r>
              <w:rPr>
                <w:color w:val="000000"/>
              </w:rPr>
              <w:t>100</w:t>
            </w:r>
          </w:p>
        </w:tc>
      </w:tr>
    </w:tbl>
    <w:p w14:paraId="41A2144B" w14:textId="77777777" w:rsidR="00F76F8E" w:rsidRDefault="00F76F8E"/>
    <w:p w14:paraId="01F151B9" w14:textId="77777777" w:rsidR="00F76F8E" w:rsidRDefault="00BC21FB">
      <w:pPr>
        <w:rPr>
          <w:u w:val="single"/>
        </w:rPr>
      </w:pPr>
      <w:r>
        <w:rPr>
          <w:color w:val="000000"/>
        </w:rPr>
        <w:tab/>
        <w:t xml:space="preserve"> </w:t>
      </w:r>
    </w:p>
    <w:p w14:paraId="21D8DCD5" w14:textId="77777777" w:rsidR="00F76F8E" w:rsidRDefault="00BC21FB">
      <w:r>
        <w:rPr>
          <w:u w:val="single"/>
        </w:rPr>
        <w:t>Literatura:</w:t>
      </w:r>
      <w:r>
        <w:tab/>
        <w:t>J. Hájek</w:t>
      </w:r>
      <w:r>
        <w:tab/>
      </w:r>
      <w:r>
        <w:tab/>
        <w:t>Bridžová školka</w:t>
      </w:r>
      <w:r>
        <w:tab/>
      </w:r>
      <w:r>
        <w:tab/>
        <w:t>17. lekce</w:t>
      </w:r>
    </w:p>
    <w:p w14:paraId="179C9AD2" w14:textId="77777777" w:rsidR="00F76F8E" w:rsidRDefault="00BC21FB">
      <w:r>
        <w:tab/>
      </w:r>
      <w:r>
        <w:tab/>
        <w:t>J. Fišer</w:t>
      </w:r>
      <w:r>
        <w:tab/>
      </w:r>
      <w:r>
        <w:tab/>
      </w:r>
      <w:r>
        <w:rPr>
          <w:color w:val="000000"/>
        </w:rPr>
        <w:t>Jak se hraje bridž</w:t>
      </w:r>
      <w:r>
        <w:tab/>
      </w:r>
      <w:r>
        <w:tab/>
        <w:t>str. 68-69</w:t>
      </w:r>
    </w:p>
    <w:p w14:paraId="6DEC20AF" w14:textId="77777777" w:rsidR="00F76F8E" w:rsidRDefault="00BC21FB">
      <w:r>
        <w:tab/>
      </w:r>
      <w:r>
        <w:tab/>
        <w:t>P. Mokráň</w:t>
      </w:r>
      <w:r>
        <w:tab/>
        <w:t>Bridž snadno a rýchlo</w:t>
      </w:r>
      <w:r>
        <w:tab/>
        <w:t>str. 328-332</w:t>
      </w:r>
    </w:p>
    <w:p w14:paraId="16AED4D6" w14:textId="77777777" w:rsidR="00F76F8E" w:rsidRDefault="00BC21FB">
      <w:r>
        <w:tab/>
      </w:r>
      <w:r>
        <w:tab/>
        <w:t>ČBS</w:t>
      </w:r>
      <w:r>
        <w:tab/>
      </w:r>
      <w:r>
        <w:tab/>
        <w:t>Pravidla bridže</w:t>
      </w:r>
      <w:r>
        <w:tab/>
      </w:r>
      <w:r>
        <w:tab/>
        <w:t>str. 65</w:t>
      </w:r>
    </w:p>
    <w:p w14:paraId="4C27C193" w14:textId="77777777" w:rsidR="00F76F8E" w:rsidRDefault="00BC21FB">
      <w:pPr>
        <w:rPr>
          <w:sz w:val="36"/>
          <w:szCs w:val="36"/>
        </w:rPr>
      </w:pPr>
      <w:r>
        <w:tab/>
      </w:r>
      <w:r>
        <w:tab/>
        <w:t>Bridžová revue roč. 94 Mimořádné číslo</w:t>
      </w:r>
      <w:r>
        <w:tab/>
        <w:t>str. 4, 52</w:t>
      </w:r>
    </w:p>
    <w:p w14:paraId="2C3A0835" w14:textId="77777777" w:rsidR="00F76F8E" w:rsidRDefault="00BC21FB">
      <w:pPr>
        <w:pStyle w:val="Heading1"/>
        <w:pageBreakBefore/>
        <w:jc w:val="center"/>
        <w:rPr>
          <w:color w:val="000000"/>
        </w:rPr>
      </w:pPr>
      <w:bookmarkStart w:id="17" w:name="__RefHeading__35_2008657408"/>
      <w:bookmarkEnd w:id="17"/>
      <w:r>
        <w:rPr>
          <w:color w:val="auto"/>
          <w:sz w:val="36"/>
          <w:szCs w:val="36"/>
        </w:rPr>
        <w:lastRenderedPageBreak/>
        <w:t>25. lekce</w:t>
      </w:r>
      <w:r>
        <w:rPr>
          <w:color w:val="auto"/>
          <w:sz w:val="36"/>
          <w:szCs w:val="36"/>
        </w:rPr>
        <w:tab/>
        <w:t>Snapování</w:t>
      </w:r>
    </w:p>
    <w:p w14:paraId="4959B0FF" w14:textId="77777777" w:rsidR="00F76F8E" w:rsidRDefault="00BC21FB">
      <w:pPr>
        <w:ind w:firstLine="708"/>
        <w:jc w:val="both"/>
        <w:rPr>
          <w:color w:val="000000"/>
        </w:rPr>
      </w:pPr>
      <w:r>
        <w:rPr>
          <w:color w:val="000000"/>
        </w:rPr>
        <w:t xml:space="preserve">Poslední základní hráčskou technikou je snapování neboli přebíjení trumfy. Připomeňme si nejprve mechanismus vytrumfování a sledujme na příkladu, oč jde: </w:t>
      </w:r>
    </w:p>
    <w:p w14:paraId="10E7F504" w14:textId="77777777" w:rsidR="00F76F8E" w:rsidRDefault="00F76F8E">
      <w:pPr>
        <w:rPr>
          <w:color w:val="000000"/>
        </w:rPr>
      </w:pPr>
    </w:p>
    <w:p w14:paraId="2DAF4DC8" w14:textId="77777777" w:rsidR="00F76F8E" w:rsidRDefault="00BC21FB">
      <w:pPr>
        <w:rPr>
          <w:color w:val="000000"/>
        </w:rPr>
      </w:pPr>
      <w:r>
        <w:rPr>
          <w:color w:val="000000"/>
        </w:rPr>
        <w:t xml:space="preserve">                           </w:t>
      </w:r>
      <w:r>
        <w:rPr>
          <w:color w:val="000000"/>
        </w:rPr>
        <w:tab/>
        <w:t>AK8</w:t>
      </w:r>
    </w:p>
    <w:p w14:paraId="3947B564" w14:textId="77777777" w:rsidR="00F76F8E" w:rsidRDefault="00BC21FB">
      <w:pPr>
        <w:rPr>
          <w:color w:val="000000"/>
        </w:rPr>
      </w:pPr>
      <w:r>
        <w:rPr>
          <w:color w:val="000000"/>
        </w:rPr>
        <w:tab/>
      </w:r>
      <w:r>
        <w:rPr>
          <w:color w:val="000000"/>
        </w:rPr>
        <w:tab/>
        <w:t>10643</w:t>
      </w:r>
    </w:p>
    <w:p w14:paraId="0F069EF7" w14:textId="77777777" w:rsidR="00F76F8E" w:rsidRDefault="00BC21FB">
      <w:pPr>
        <w:rPr>
          <w:color w:val="000000"/>
        </w:rPr>
      </w:pPr>
      <w:r>
        <w:rPr>
          <w:color w:val="000000"/>
        </w:rPr>
        <w:tab/>
      </w:r>
      <w:r>
        <w:rPr>
          <w:color w:val="000000"/>
        </w:rPr>
        <w:tab/>
        <w:t>732</w:t>
      </w:r>
    </w:p>
    <w:p w14:paraId="0C0D10D9" w14:textId="77777777" w:rsidR="00F76F8E" w:rsidRDefault="00BC21FB">
      <w:pPr>
        <w:rPr>
          <w:color w:val="000000"/>
        </w:rPr>
      </w:pPr>
      <w:r>
        <w:rPr>
          <w:color w:val="000000"/>
        </w:rPr>
        <w:tab/>
      </w:r>
      <w:r>
        <w:rPr>
          <w:color w:val="000000"/>
        </w:rPr>
        <w:tab/>
        <w:t>Q96</w:t>
      </w:r>
    </w:p>
    <w:p w14:paraId="6C4C0143" w14:textId="77777777" w:rsidR="00F76F8E" w:rsidRDefault="00BC21FB">
      <w:pPr>
        <w:rPr>
          <w:color w:val="000000"/>
        </w:rPr>
      </w:pPr>
      <w:r>
        <w:rPr>
          <w:color w:val="000000"/>
        </w:rPr>
        <w:tab/>
      </w:r>
    </w:p>
    <w:p w14:paraId="3AD95C87" w14:textId="77777777" w:rsidR="00F76F8E" w:rsidRDefault="00BC21FB">
      <w:pPr>
        <w:ind w:left="708" w:firstLine="708"/>
        <w:rPr>
          <w:color w:val="000000"/>
        </w:rPr>
      </w:pPr>
      <w:r>
        <w:rPr>
          <w:color w:val="000000"/>
        </w:rPr>
        <w:t>Q9432</w:t>
      </w:r>
    </w:p>
    <w:p w14:paraId="3FBF842E" w14:textId="77777777" w:rsidR="00F76F8E" w:rsidRDefault="00BC21FB">
      <w:pPr>
        <w:rPr>
          <w:color w:val="000000"/>
        </w:rPr>
      </w:pPr>
      <w:r>
        <w:rPr>
          <w:color w:val="000000"/>
        </w:rPr>
        <w:tab/>
      </w:r>
      <w:r>
        <w:rPr>
          <w:color w:val="000000"/>
        </w:rPr>
        <w:tab/>
        <w:t>A7</w:t>
      </w:r>
    </w:p>
    <w:p w14:paraId="313EAA16" w14:textId="77777777" w:rsidR="00F76F8E" w:rsidRDefault="00BC21FB">
      <w:pPr>
        <w:rPr>
          <w:color w:val="000000"/>
        </w:rPr>
      </w:pPr>
      <w:r>
        <w:rPr>
          <w:color w:val="000000"/>
        </w:rPr>
        <w:tab/>
      </w:r>
      <w:r>
        <w:rPr>
          <w:color w:val="000000"/>
        </w:rPr>
        <w:tab/>
        <w:t>KJ8</w:t>
      </w:r>
    </w:p>
    <w:p w14:paraId="4C0FCB82" w14:textId="77777777" w:rsidR="00F76F8E" w:rsidRDefault="00BC21FB">
      <w:pPr>
        <w:rPr>
          <w:color w:val="000000"/>
        </w:rPr>
      </w:pPr>
      <w:r>
        <w:rPr>
          <w:color w:val="000000"/>
        </w:rPr>
        <w:tab/>
      </w:r>
      <w:r>
        <w:rPr>
          <w:color w:val="000000"/>
        </w:rPr>
        <w:tab/>
        <w:t>AJ8</w:t>
      </w:r>
    </w:p>
    <w:p w14:paraId="14FF18F0" w14:textId="77777777" w:rsidR="00F76F8E" w:rsidRDefault="00F76F8E">
      <w:pPr>
        <w:ind w:firstLine="708"/>
        <w:jc w:val="both"/>
        <w:rPr>
          <w:color w:val="000000"/>
        </w:rPr>
      </w:pPr>
    </w:p>
    <w:p w14:paraId="196C7972" w14:textId="77777777" w:rsidR="00F76F8E" w:rsidRDefault="00BC21FB">
      <w:pPr>
        <w:ind w:firstLine="708"/>
        <w:jc w:val="both"/>
        <w:rPr>
          <w:color w:val="000000"/>
        </w:rPr>
      </w:pPr>
      <w:r>
        <w:rPr>
          <w:color w:val="000000"/>
        </w:rPr>
        <w:t>Trumfovou barvou jsou piky a srdcová barva se zdá být vhodná ke snapování, protože je na jedné straně dost krátká. Když shodím eso a sedmičku srdcovou, budu moci další srdce z druhé strany snapovat neboli přebíjet trumfem, zdá se to tedy být dobrá taktika a dobrý způsob k získání dalších zdvihů, protože snapovat mohu v tomhle případě dvakrát. Ale chyba lávky, snapování nám takhle nedá nic navíc. Uvědomme si totiž, jak bude situace vypadat, když začneme vytrumfovávat. Soupeři mají pět trumfů, a proto zřejmě po třetím opakování trumfové barvy už nebudou mít žádný, protože je nejpravděpodobnější, že jeden bude mít dva trumfy a druhý tři. Nám pak na jedné straně nezbudou žádné trumfy a na druhé dva. A to právě na té, kde mám krátké srdce, takže tyto zdvihy stejně nakonec po vytrumfování udělám. Jsou to sice snapy, ale takové, které nám nepřinesou další nové zdvihy.</w:t>
      </w:r>
    </w:p>
    <w:p w14:paraId="717BBE1D" w14:textId="77777777" w:rsidR="00F76F8E" w:rsidRDefault="00BC21FB">
      <w:pPr>
        <w:ind w:firstLine="708"/>
        <w:rPr>
          <w:color w:val="000000"/>
        </w:rPr>
      </w:pPr>
      <w:r>
        <w:rPr>
          <w:color w:val="000000"/>
        </w:rPr>
        <w:t>Naproti tomu v takovéto situaci nám snapy mohou dát další zdvihy:</w:t>
      </w:r>
    </w:p>
    <w:p w14:paraId="3339451D" w14:textId="77777777" w:rsidR="00F76F8E" w:rsidRDefault="00F76F8E">
      <w:pPr>
        <w:rPr>
          <w:color w:val="000000"/>
        </w:rPr>
      </w:pPr>
    </w:p>
    <w:p w14:paraId="371D36A3" w14:textId="77777777" w:rsidR="00F76F8E" w:rsidRDefault="00BC21FB">
      <w:pPr>
        <w:rPr>
          <w:color w:val="000000"/>
        </w:rPr>
      </w:pPr>
      <w:r>
        <w:rPr>
          <w:color w:val="000000"/>
        </w:rPr>
        <w:tab/>
      </w:r>
      <w:r>
        <w:rPr>
          <w:color w:val="000000"/>
        </w:rPr>
        <w:tab/>
        <w:t>A96</w:t>
      </w:r>
    </w:p>
    <w:p w14:paraId="76C5E187" w14:textId="77777777" w:rsidR="00F76F8E" w:rsidRDefault="00BC21FB">
      <w:pPr>
        <w:rPr>
          <w:color w:val="000000"/>
        </w:rPr>
      </w:pPr>
      <w:r>
        <w:rPr>
          <w:color w:val="000000"/>
        </w:rPr>
        <w:tab/>
      </w:r>
      <w:r>
        <w:rPr>
          <w:color w:val="000000"/>
        </w:rPr>
        <w:tab/>
        <w:t>J1084</w:t>
      </w:r>
    </w:p>
    <w:p w14:paraId="206A01D7" w14:textId="77777777" w:rsidR="00F76F8E" w:rsidRDefault="00BC21FB">
      <w:pPr>
        <w:rPr>
          <w:color w:val="000000"/>
        </w:rPr>
      </w:pPr>
      <w:r>
        <w:rPr>
          <w:color w:val="000000"/>
        </w:rPr>
        <w:tab/>
      </w:r>
      <w:r>
        <w:rPr>
          <w:color w:val="000000"/>
        </w:rPr>
        <w:tab/>
        <w:t>73</w:t>
      </w:r>
    </w:p>
    <w:p w14:paraId="1DD54A15" w14:textId="77777777" w:rsidR="00F76F8E" w:rsidRDefault="00BC21FB">
      <w:pPr>
        <w:rPr>
          <w:color w:val="000000"/>
        </w:rPr>
      </w:pPr>
      <w:r>
        <w:rPr>
          <w:color w:val="000000"/>
        </w:rPr>
        <w:tab/>
      </w:r>
      <w:r>
        <w:rPr>
          <w:color w:val="000000"/>
        </w:rPr>
        <w:tab/>
        <w:t>KQ93</w:t>
      </w:r>
    </w:p>
    <w:p w14:paraId="1A87CB38" w14:textId="77777777" w:rsidR="00F76F8E" w:rsidRDefault="00F76F8E">
      <w:pPr>
        <w:rPr>
          <w:color w:val="000000"/>
        </w:rPr>
      </w:pPr>
    </w:p>
    <w:p w14:paraId="668BD0AC" w14:textId="77777777" w:rsidR="00F76F8E" w:rsidRDefault="00BC21FB">
      <w:pPr>
        <w:ind w:left="708" w:firstLine="708"/>
        <w:rPr>
          <w:color w:val="000000"/>
        </w:rPr>
      </w:pPr>
      <w:r>
        <w:rPr>
          <w:color w:val="000000"/>
        </w:rPr>
        <w:t>QJ872</w:t>
      </w:r>
    </w:p>
    <w:p w14:paraId="1CD15291" w14:textId="77777777" w:rsidR="00F76F8E" w:rsidRDefault="00BC21FB">
      <w:pPr>
        <w:rPr>
          <w:color w:val="000000"/>
        </w:rPr>
      </w:pPr>
      <w:r>
        <w:rPr>
          <w:color w:val="000000"/>
        </w:rPr>
        <w:tab/>
      </w:r>
      <w:r>
        <w:rPr>
          <w:color w:val="000000"/>
        </w:rPr>
        <w:tab/>
        <w:t>A93</w:t>
      </w:r>
    </w:p>
    <w:p w14:paraId="255956B9" w14:textId="77777777" w:rsidR="00F76F8E" w:rsidRDefault="00BC21FB">
      <w:pPr>
        <w:rPr>
          <w:color w:val="000000"/>
        </w:rPr>
      </w:pPr>
      <w:r>
        <w:rPr>
          <w:color w:val="000000"/>
        </w:rPr>
        <w:tab/>
      </w:r>
      <w:r>
        <w:rPr>
          <w:color w:val="000000"/>
        </w:rPr>
        <w:tab/>
        <w:t>AK8</w:t>
      </w:r>
    </w:p>
    <w:p w14:paraId="6F60CD13" w14:textId="77777777" w:rsidR="00F76F8E" w:rsidRDefault="00BC21FB">
      <w:pPr>
        <w:rPr>
          <w:color w:val="000000"/>
        </w:rPr>
      </w:pPr>
      <w:r>
        <w:rPr>
          <w:color w:val="000000"/>
        </w:rPr>
        <w:tab/>
      </w:r>
      <w:r>
        <w:rPr>
          <w:color w:val="000000"/>
        </w:rPr>
        <w:tab/>
        <w:t>J10</w:t>
      </w:r>
    </w:p>
    <w:p w14:paraId="6FA831E2" w14:textId="77777777" w:rsidR="00F76F8E" w:rsidRDefault="00F76F8E">
      <w:pPr>
        <w:ind w:firstLine="708"/>
        <w:jc w:val="both"/>
        <w:rPr>
          <w:color w:val="000000"/>
        </w:rPr>
      </w:pPr>
    </w:p>
    <w:p w14:paraId="228E9F2B" w14:textId="77777777" w:rsidR="00F76F8E" w:rsidRDefault="00BC21FB">
      <w:pPr>
        <w:ind w:firstLine="708"/>
        <w:jc w:val="both"/>
        <w:rPr>
          <w:color w:val="000000"/>
        </w:rPr>
      </w:pPr>
      <w:r>
        <w:rPr>
          <w:color w:val="000000"/>
        </w:rPr>
        <w:t>Trumfy jsou opět piky a snapovatelná barva jsou tentokrát kára. Když vneseme dvakrát do kár a vyneseme je potřetí, mohu pak snapnout a tento zdvih bude navíc, protože trumfy potom mohu opakovat stále pětkrát. Rozdíl je v tom, že jsem si nezkrátil svou dlouhou trumfovou barvu. Snap mi tedy přinese zdvih navíc, jen když ho mohu realizovat z krátké strany. V takovém případě bude ale většinou nutné odložit vytrumfování, aby mi na krátké straně nějaký ten trumf zbyl. Takže pokud vidím šanci snapnout z krátké strany, odložím vytrumfování a vytrumfuji teprve až po realizaci snapu. Je to první zásadní úprava základní taktiky hlavního hráče, a tak věnujte dostatečnou pozornost tomu, jak poznat, že právě teď je třeba zahrát jinak – je to snapovatelná krátkost u kratší strany trumfů.</w:t>
      </w:r>
    </w:p>
    <w:p w14:paraId="547CF608" w14:textId="77777777" w:rsidR="00F76F8E" w:rsidRDefault="00BC21FB">
      <w:pPr>
        <w:ind w:firstLine="708"/>
        <w:jc w:val="both"/>
        <w:rPr>
          <w:color w:val="000000"/>
        </w:rPr>
      </w:pPr>
      <w:r>
        <w:rPr>
          <w:color w:val="000000"/>
        </w:rPr>
        <w:t>Další zásadou je snapovat nejvyšším nepotřebným trumfem. V následujícím případě, kdy trumfy jsou piky, snapuji srdce velkými piky, protože po dvojím vynesení srdcí, budou mít soupeři už jen tři a mohli by nás přesnapovat. Pokud ovšem položím v prvním kole osmičku a v druhém dámu, nemají soupeři nárok, protože tyto karty přesnapovat nelze jednoduše proto, že soupeři vyšší trumfy nemají:</w:t>
      </w:r>
      <w:r>
        <w:rPr>
          <w:color w:val="000000"/>
        </w:rPr>
        <w:tab/>
      </w:r>
      <w:r>
        <w:rPr>
          <w:color w:val="000000"/>
        </w:rPr>
        <w:tab/>
      </w:r>
    </w:p>
    <w:p w14:paraId="58F780B3" w14:textId="77777777" w:rsidR="00F76F8E" w:rsidRDefault="00F76F8E">
      <w:pPr>
        <w:ind w:firstLine="708"/>
        <w:jc w:val="both"/>
        <w:rPr>
          <w:color w:val="000000"/>
        </w:rPr>
      </w:pPr>
    </w:p>
    <w:p w14:paraId="2A112D2B" w14:textId="77777777" w:rsidR="00F76F8E" w:rsidRDefault="00BC21FB">
      <w:pPr>
        <w:ind w:firstLine="708"/>
        <w:jc w:val="both"/>
        <w:rPr>
          <w:color w:val="000000"/>
        </w:rPr>
      </w:pPr>
      <w:r>
        <w:rPr>
          <w:color w:val="000000"/>
        </w:rPr>
        <w:t>Q83</w:t>
      </w:r>
    </w:p>
    <w:p w14:paraId="6FFE91CD" w14:textId="77777777" w:rsidR="00F76F8E" w:rsidRDefault="00BC21FB">
      <w:pPr>
        <w:rPr>
          <w:color w:val="000000"/>
        </w:rPr>
      </w:pPr>
      <w:r>
        <w:rPr>
          <w:color w:val="000000"/>
        </w:rPr>
        <w:tab/>
        <w:t>A7</w:t>
      </w:r>
    </w:p>
    <w:p w14:paraId="142C54BF" w14:textId="77777777" w:rsidR="00F76F8E" w:rsidRDefault="00BC21FB">
      <w:pPr>
        <w:rPr>
          <w:color w:val="000000"/>
        </w:rPr>
      </w:pPr>
      <w:r>
        <w:rPr>
          <w:color w:val="000000"/>
        </w:rPr>
        <w:tab/>
        <w:t>KJ64</w:t>
      </w:r>
    </w:p>
    <w:p w14:paraId="03BBCCD3" w14:textId="77777777" w:rsidR="00F76F8E" w:rsidRDefault="00BC21FB">
      <w:pPr>
        <w:rPr>
          <w:color w:val="000000"/>
        </w:rPr>
      </w:pPr>
      <w:r>
        <w:rPr>
          <w:color w:val="000000"/>
        </w:rPr>
        <w:tab/>
        <w:t>10742</w:t>
      </w:r>
    </w:p>
    <w:p w14:paraId="56AD7F49" w14:textId="77777777" w:rsidR="00F76F8E" w:rsidRDefault="00F76F8E">
      <w:pPr>
        <w:rPr>
          <w:color w:val="000000"/>
        </w:rPr>
      </w:pPr>
    </w:p>
    <w:p w14:paraId="58F8FC0B" w14:textId="77777777" w:rsidR="00F76F8E" w:rsidRDefault="00BC21FB">
      <w:pPr>
        <w:ind w:left="708"/>
        <w:rPr>
          <w:color w:val="000000"/>
        </w:rPr>
      </w:pPr>
      <w:r>
        <w:rPr>
          <w:color w:val="000000"/>
        </w:rPr>
        <w:t>AKJ109</w:t>
      </w:r>
    </w:p>
    <w:p w14:paraId="62EA1ABE" w14:textId="77777777" w:rsidR="00F76F8E" w:rsidRDefault="00BC21FB">
      <w:pPr>
        <w:rPr>
          <w:color w:val="000000"/>
        </w:rPr>
      </w:pPr>
      <w:r>
        <w:rPr>
          <w:color w:val="000000"/>
        </w:rPr>
        <w:tab/>
        <w:t>K843</w:t>
      </w:r>
    </w:p>
    <w:p w14:paraId="4A10E8AE" w14:textId="77777777" w:rsidR="00F76F8E" w:rsidRDefault="00BC21FB">
      <w:pPr>
        <w:rPr>
          <w:color w:val="000000"/>
        </w:rPr>
      </w:pPr>
      <w:r>
        <w:rPr>
          <w:color w:val="000000"/>
        </w:rPr>
        <w:tab/>
        <w:t>105</w:t>
      </w:r>
    </w:p>
    <w:p w14:paraId="05BB2625" w14:textId="77777777" w:rsidR="00F76F8E" w:rsidRDefault="00BC21FB">
      <w:pPr>
        <w:rPr>
          <w:color w:val="000000"/>
        </w:rPr>
      </w:pPr>
      <w:r>
        <w:rPr>
          <w:color w:val="000000"/>
        </w:rPr>
        <w:tab/>
        <w:t>A8</w:t>
      </w:r>
    </w:p>
    <w:p w14:paraId="77B2FF21" w14:textId="77777777" w:rsidR="00F76F8E" w:rsidRDefault="00F76F8E">
      <w:pPr>
        <w:rPr>
          <w:color w:val="000000"/>
        </w:rPr>
      </w:pPr>
    </w:p>
    <w:p w14:paraId="28F27CD7" w14:textId="77777777" w:rsidR="00F76F8E" w:rsidRDefault="00BC21FB">
      <w:pPr>
        <w:ind w:firstLine="708"/>
        <w:jc w:val="both"/>
        <w:rPr>
          <w:color w:val="000000"/>
        </w:rPr>
      </w:pPr>
      <w:r>
        <w:rPr>
          <w:color w:val="000000"/>
        </w:rPr>
        <w:t>Bylo by nanejvýš trapné snapnout v prvním kole trojkou a být přesnapován, když mám tolik nepotřebných vysokých trumfů.</w:t>
      </w:r>
    </w:p>
    <w:p w14:paraId="79AC14A6" w14:textId="77777777" w:rsidR="00F76F8E" w:rsidRDefault="00F76F8E">
      <w:pPr>
        <w:ind w:firstLine="708"/>
        <w:jc w:val="both"/>
        <w:rPr>
          <w:color w:val="000000"/>
        </w:rPr>
      </w:pPr>
    </w:p>
    <w:p w14:paraId="59A12E9F" w14:textId="77777777" w:rsidR="00F76F8E" w:rsidRDefault="00F76F8E">
      <w:pPr>
        <w:ind w:firstLine="708"/>
        <w:jc w:val="both"/>
        <w:rPr>
          <w:color w:val="000000"/>
        </w:rPr>
      </w:pPr>
    </w:p>
    <w:p w14:paraId="17866F98" w14:textId="77777777" w:rsidR="00F76F8E" w:rsidRDefault="00F76F8E">
      <w:pPr>
        <w:ind w:firstLine="708"/>
        <w:jc w:val="both"/>
        <w:rPr>
          <w:color w:val="000000"/>
        </w:rPr>
      </w:pPr>
    </w:p>
    <w:p w14:paraId="1B73C7ED" w14:textId="77777777" w:rsidR="00F76F8E" w:rsidRDefault="00BC21FB">
      <w:pPr>
        <w:ind w:firstLine="708"/>
        <w:jc w:val="both"/>
        <w:rPr>
          <w:color w:val="000000"/>
        </w:rPr>
      </w:pPr>
      <w:r>
        <w:rPr>
          <w:color w:val="000000"/>
        </w:rPr>
        <w:t>V dalším rozdání hrajete čtyři piky a soupeři vynesli ♥Q:</w:t>
      </w:r>
    </w:p>
    <w:p w14:paraId="43C9A14B" w14:textId="77777777" w:rsidR="00F76F8E" w:rsidRDefault="00BC21FB">
      <w:pPr>
        <w:jc w:val="both"/>
        <w:rPr>
          <w:color w:val="000000"/>
        </w:rPr>
      </w:pPr>
      <w:r>
        <w:rPr>
          <w:color w:val="000000"/>
        </w:rPr>
        <w:tab/>
      </w:r>
      <w:r>
        <w:rPr>
          <w:color w:val="000000"/>
        </w:rPr>
        <w:tab/>
        <w:t>10973</w:t>
      </w:r>
    </w:p>
    <w:p w14:paraId="293D9E0D" w14:textId="77777777" w:rsidR="00F76F8E" w:rsidRDefault="00BC21FB">
      <w:pPr>
        <w:jc w:val="both"/>
        <w:rPr>
          <w:color w:val="000000"/>
        </w:rPr>
      </w:pPr>
      <w:r>
        <w:rPr>
          <w:color w:val="000000"/>
        </w:rPr>
        <w:lastRenderedPageBreak/>
        <w:tab/>
      </w:r>
      <w:r>
        <w:rPr>
          <w:color w:val="000000"/>
        </w:rPr>
        <w:tab/>
        <w:t>2</w:t>
      </w:r>
    </w:p>
    <w:p w14:paraId="3BE53077" w14:textId="77777777" w:rsidR="00F76F8E" w:rsidRDefault="00BC21FB">
      <w:pPr>
        <w:jc w:val="both"/>
        <w:rPr>
          <w:color w:val="000000"/>
        </w:rPr>
      </w:pPr>
      <w:r>
        <w:rPr>
          <w:color w:val="000000"/>
        </w:rPr>
        <w:tab/>
      </w:r>
      <w:r>
        <w:rPr>
          <w:color w:val="000000"/>
        </w:rPr>
        <w:tab/>
        <w:t>8652</w:t>
      </w:r>
    </w:p>
    <w:p w14:paraId="6281139B" w14:textId="77777777" w:rsidR="00F76F8E" w:rsidRDefault="00BC21FB">
      <w:pPr>
        <w:jc w:val="both"/>
        <w:rPr>
          <w:color w:val="000000"/>
        </w:rPr>
      </w:pPr>
      <w:r>
        <w:rPr>
          <w:color w:val="000000"/>
        </w:rPr>
        <w:tab/>
      </w:r>
      <w:r>
        <w:rPr>
          <w:color w:val="000000"/>
        </w:rPr>
        <w:tab/>
        <w:t>9843</w:t>
      </w:r>
    </w:p>
    <w:p w14:paraId="0CD9FB00" w14:textId="77777777" w:rsidR="00F76F8E" w:rsidRDefault="00F76F8E">
      <w:pPr>
        <w:ind w:firstLine="708"/>
        <w:jc w:val="both"/>
        <w:rPr>
          <w:color w:val="000000"/>
        </w:rPr>
      </w:pPr>
    </w:p>
    <w:p w14:paraId="217EF2BD" w14:textId="77777777" w:rsidR="00F76F8E" w:rsidRDefault="00BC21FB">
      <w:pPr>
        <w:jc w:val="both"/>
        <w:rPr>
          <w:color w:val="000000"/>
        </w:rPr>
      </w:pPr>
      <w:r>
        <w:rPr>
          <w:color w:val="000000"/>
        </w:rPr>
        <w:tab/>
      </w:r>
      <w:r>
        <w:rPr>
          <w:color w:val="000000"/>
        </w:rPr>
        <w:tab/>
        <w:t>AKQJ6</w:t>
      </w:r>
    </w:p>
    <w:p w14:paraId="1E32F7EE" w14:textId="77777777" w:rsidR="00F76F8E" w:rsidRDefault="00BC21FB">
      <w:pPr>
        <w:ind w:firstLine="708"/>
        <w:jc w:val="both"/>
        <w:rPr>
          <w:color w:val="000000"/>
        </w:rPr>
      </w:pPr>
      <w:r>
        <w:rPr>
          <w:color w:val="000000"/>
        </w:rPr>
        <w:tab/>
        <w:t>A1084</w:t>
      </w:r>
    </w:p>
    <w:p w14:paraId="245E32F0" w14:textId="77777777" w:rsidR="00F76F8E" w:rsidRDefault="00BC21FB">
      <w:pPr>
        <w:jc w:val="both"/>
        <w:rPr>
          <w:color w:val="000000"/>
        </w:rPr>
      </w:pPr>
      <w:r>
        <w:rPr>
          <w:color w:val="000000"/>
        </w:rPr>
        <w:tab/>
      </w:r>
      <w:r>
        <w:rPr>
          <w:color w:val="000000"/>
        </w:rPr>
        <w:tab/>
        <w:t>AK</w:t>
      </w:r>
    </w:p>
    <w:p w14:paraId="4CD4F3FC" w14:textId="77777777" w:rsidR="00F76F8E" w:rsidRDefault="00BC21FB">
      <w:pPr>
        <w:jc w:val="both"/>
      </w:pPr>
      <w:r>
        <w:rPr>
          <w:color w:val="000000"/>
        </w:rPr>
        <w:tab/>
      </w:r>
      <w:r>
        <w:rPr>
          <w:color w:val="000000"/>
        </w:rPr>
        <w:tab/>
        <w:t>K6</w:t>
      </w:r>
    </w:p>
    <w:p w14:paraId="20A0D960" w14:textId="77777777" w:rsidR="00F76F8E" w:rsidRDefault="00BC21FB">
      <w:pPr>
        <w:pStyle w:val="BodyText"/>
        <w:jc w:val="both"/>
      </w:pPr>
      <w:r>
        <w:tab/>
      </w:r>
    </w:p>
    <w:p w14:paraId="55BFEEA6" w14:textId="77777777" w:rsidR="00F76F8E" w:rsidRDefault="00BC21FB">
      <w:pPr>
        <w:pStyle w:val="BodyText"/>
        <w:ind w:firstLine="708"/>
        <w:jc w:val="both"/>
        <w:rPr>
          <w:color w:val="000000"/>
        </w:rPr>
      </w:pPr>
      <w:r>
        <w:t>Nejlépe bude vzít ji esem a poprvé snapnout srdci sedmičkou, potom přejít do ruky kárem, snapnout devítkou, opět se vrátíme kárem do ruky, snapneme poslední srdci desítkou a můžeme využít posledního okamžiku, kdy jsme na stole a pokusit se o trefový expas. Naším výsledkem bude jedenáct nebo dvanáct zdvihů.</w:t>
      </w:r>
    </w:p>
    <w:p w14:paraId="3F3327AD" w14:textId="77777777" w:rsidR="00F76F8E" w:rsidRDefault="00F76F8E">
      <w:pPr>
        <w:jc w:val="both"/>
        <w:rPr>
          <w:color w:val="000000"/>
        </w:rPr>
      </w:pPr>
    </w:p>
    <w:p w14:paraId="2885FBBB" w14:textId="77777777" w:rsidR="00F76F8E" w:rsidRDefault="00BC21FB">
      <w:pPr>
        <w:jc w:val="both"/>
      </w:pPr>
      <w:r>
        <w:tab/>
        <w:t>Občas je možno pojistit se proti přesnapování tím, že předtím, než se do snapů pustím, částečně vytrumfujeme. Umožní nám to obvykle přítomnost vysokých trumfů v našem listu. Závazek je 4♠ a soupeř nejdříve udělali tři trefové zdvihy, poté vynesli do srdcí. Co teď?</w:t>
      </w:r>
    </w:p>
    <w:p w14:paraId="3716ED48" w14:textId="77777777" w:rsidR="00F76F8E" w:rsidRDefault="00BC21FB">
      <w:pPr>
        <w:jc w:val="both"/>
      </w:pPr>
      <w:r>
        <w:tab/>
      </w:r>
      <w:r>
        <w:tab/>
      </w:r>
    </w:p>
    <w:p w14:paraId="0599AD6A" w14:textId="77777777" w:rsidR="00F76F8E" w:rsidRDefault="00BC21FB">
      <w:pPr>
        <w:ind w:left="708" w:firstLine="708"/>
        <w:jc w:val="both"/>
      </w:pPr>
      <w:r>
        <w:t>K82</w:t>
      </w:r>
    </w:p>
    <w:p w14:paraId="739E6F35" w14:textId="77777777" w:rsidR="00F76F8E" w:rsidRDefault="00BC21FB">
      <w:pPr>
        <w:jc w:val="both"/>
      </w:pPr>
      <w:r>
        <w:tab/>
      </w:r>
      <w:r>
        <w:tab/>
        <w:t>65</w:t>
      </w:r>
    </w:p>
    <w:p w14:paraId="201D2AD5" w14:textId="77777777" w:rsidR="00F76F8E" w:rsidRDefault="00BC21FB">
      <w:pPr>
        <w:jc w:val="both"/>
      </w:pPr>
      <w:r>
        <w:tab/>
      </w:r>
      <w:r>
        <w:tab/>
        <w:t>K8753</w:t>
      </w:r>
    </w:p>
    <w:p w14:paraId="1A00FA7C" w14:textId="77777777" w:rsidR="00F76F8E" w:rsidRDefault="00BC21FB">
      <w:pPr>
        <w:jc w:val="both"/>
        <w:rPr>
          <w:color w:val="000000"/>
        </w:rPr>
      </w:pPr>
      <w:r>
        <w:t>10754</w:t>
      </w:r>
      <w:r>
        <w:tab/>
      </w:r>
      <w:r>
        <w:tab/>
      </w:r>
      <w:r>
        <w:rPr>
          <w:color w:val="000000"/>
        </w:rPr>
        <w:t>1082</w:t>
      </w:r>
      <w:r>
        <w:rPr>
          <w:color w:val="000000"/>
        </w:rPr>
        <w:tab/>
      </w:r>
      <w:r>
        <w:rPr>
          <w:color w:val="000000"/>
        </w:rPr>
        <w:tab/>
        <w:t>9</w:t>
      </w:r>
    </w:p>
    <w:p w14:paraId="32961701" w14:textId="77777777" w:rsidR="00F76F8E" w:rsidRDefault="00BC21FB">
      <w:pPr>
        <w:rPr>
          <w:color w:val="000000"/>
        </w:rPr>
      </w:pPr>
      <w:r>
        <w:rPr>
          <w:color w:val="000000"/>
        </w:rPr>
        <w:t>Q108432</w:t>
      </w:r>
      <w:r>
        <w:rPr>
          <w:color w:val="000000"/>
        </w:rPr>
        <w:tab/>
      </w:r>
      <w:r>
        <w:rPr>
          <w:color w:val="000000"/>
        </w:rPr>
        <w:tab/>
      </w:r>
      <w:r>
        <w:rPr>
          <w:color w:val="000000"/>
        </w:rPr>
        <w:tab/>
        <w:t>J9</w:t>
      </w:r>
    </w:p>
    <w:p w14:paraId="42FD3E6E" w14:textId="77777777" w:rsidR="00F76F8E" w:rsidRDefault="00BC21FB">
      <w:pPr>
        <w:rPr>
          <w:color w:val="000000"/>
        </w:rPr>
      </w:pPr>
      <w:r>
        <w:rPr>
          <w:color w:val="000000"/>
        </w:rPr>
        <w:t>94</w:t>
      </w:r>
      <w:r>
        <w:rPr>
          <w:color w:val="000000"/>
        </w:rPr>
        <w:tab/>
      </w:r>
      <w:r>
        <w:rPr>
          <w:color w:val="000000"/>
        </w:rPr>
        <w:tab/>
      </w:r>
      <w:r>
        <w:rPr>
          <w:color w:val="000000"/>
        </w:rPr>
        <w:tab/>
      </w:r>
      <w:r>
        <w:rPr>
          <w:color w:val="000000"/>
        </w:rPr>
        <w:tab/>
        <w:t>QJ102</w:t>
      </w:r>
      <w:r>
        <w:rPr>
          <w:color w:val="000000"/>
        </w:rPr>
        <w:tab/>
      </w:r>
    </w:p>
    <w:p w14:paraId="0850DD3A" w14:textId="77777777" w:rsidR="00F76F8E" w:rsidRDefault="00BC21FB">
      <w:pPr>
        <w:rPr>
          <w:color w:val="000000"/>
        </w:rPr>
      </w:pPr>
      <w:r>
        <w:rPr>
          <w:color w:val="000000"/>
        </w:rPr>
        <w:t>Q</w:t>
      </w:r>
      <w:r>
        <w:rPr>
          <w:color w:val="000000"/>
        </w:rPr>
        <w:tab/>
      </w:r>
      <w:r>
        <w:rPr>
          <w:color w:val="000000"/>
        </w:rPr>
        <w:tab/>
        <w:t>AQJ63</w:t>
      </w:r>
      <w:r>
        <w:rPr>
          <w:color w:val="000000"/>
        </w:rPr>
        <w:tab/>
      </w:r>
      <w:r>
        <w:rPr>
          <w:color w:val="000000"/>
        </w:rPr>
        <w:tab/>
        <w:t>AKJ653</w:t>
      </w:r>
    </w:p>
    <w:p w14:paraId="2143B6B1" w14:textId="77777777" w:rsidR="00F76F8E" w:rsidRDefault="00BC21FB">
      <w:pPr>
        <w:rPr>
          <w:color w:val="000000"/>
        </w:rPr>
      </w:pPr>
      <w:r>
        <w:rPr>
          <w:color w:val="000000"/>
        </w:rPr>
        <w:tab/>
      </w:r>
      <w:r>
        <w:rPr>
          <w:color w:val="000000"/>
        </w:rPr>
        <w:tab/>
        <w:t>AK7</w:t>
      </w:r>
    </w:p>
    <w:p w14:paraId="3DC455C1" w14:textId="77777777" w:rsidR="00F76F8E" w:rsidRDefault="00BC21FB">
      <w:pPr>
        <w:rPr>
          <w:color w:val="000000"/>
        </w:rPr>
      </w:pPr>
      <w:r>
        <w:rPr>
          <w:color w:val="000000"/>
        </w:rPr>
        <w:tab/>
      </w:r>
      <w:r>
        <w:rPr>
          <w:color w:val="000000"/>
        </w:rPr>
        <w:tab/>
        <w:t>A6</w:t>
      </w:r>
    </w:p>
    <w:p w14:paraId="301AA275" w14:textId="77777777" w:rsidR="00F76F8E" w:rsidRDefault="00BC21FB">
      <w:r>
        <w:rPr>
          <w:color w:val="000000"/>
        </w:rPr>
        <w:tab/>
      </w:r>
      <w:r>
        <w:rPr>
          <w:color w:val="000000"/>
        </w:rPr>
        <w:tab/>
        <w:t>974</w:t>
      </w:r>
    </w:p>
    <w:p w14:paraId="08D73813" w14:textId="77777777" w:rsidR="00F76F8E" w:rsidRDefault="00BC21FB">
      <w:pPr>
        <w:jc w:val="both"/>
      </w:pPr>
      <w:r>
        <w:tab/>
      </w:r>
    </w:p>
    <w:p w14:paraId="438EF503" w14:textId="77777777" w:rsidR="00F76F8E" w:rsidRDefault="00BC21FB">
      <w:pPr>
        <w:ind w:firstLine="708"/>
        <w:jc w:val="both"/>
        <w:rPr>
          <w:u w:val="single"/>
        </w:rPr>
      </w:pPr>
      <w:r>
        <w:t>Odložím vytrumfování jen částečně tím, že trumfnu jen dvakrát, obehraji dvakrát srdce, přejdu kárem do ruky, dotrumfuji a obehraji své vysoké káro. Kdybychom dvakrát netrumfli, Východ by náš krásný plán mohl pokazit tím, že by přesnapl svým jediným trumfem. Pokud bychom se pojistili tím, že snapneme králem, udělala by nakonec zdvih Západova ♠10.</w:t>
      </w:r>
    </w:p>
    <w:p w14:paraId="5E5A5233" w14:textId="77777777" w:rsidR="00F76F8E" w:rsidRDefault="00F76F8E">
      <w:pPr>
        <w:jc w:val="both"/>
        <w:rPr>
          <w:u w:val="single"/>
        </w:rPr>
      </w:pPr>
    </w:p>
    <w:p w14:paraId="4A104DC3" w14:textId="77777777" w:rsidR="00F76F8E" w:rsidRDefault="00BC21FB">
      <w:pPr>
        <w:jc w:val="both"/>
      </w:pPr>
      <w:r>
        <w:rPr>
          <w:u w:val="single"/>
        </w:rPr>
        <w:t>Literatura:</w:t>
      </w:r>
      <w:r>
        <w:tab/>
        <w:t>E. Kaplan</w:t>
      </w:r>
      <w:r>
        <w:tab/>
        <w:t>Základy sehrávky</w:t>
      </w:r>
    </w:p>
    <w:p w14:paraId="6E840682" w14:textId="77777777" w:rsidR="00F76F8E" w:rsidRDefault="00F76F8E"/>
    <w:p w14:paraId="59FA8CCE" w14:textId="77777777" w:rsidR="00F76F8E" w:rsidRDefault="00BC21FB">
      <w:pPr>
        <w:pStyle w:val="Heading1"/>
        <w:pageBreakBefore/>
        <w:jc w:val="center"/>
      </w:pPr>
      <w:bookmarkStart w:id="18" w:name="__RefHeading__37_2008657408"/>
      <w:bookmarkEnd w:id="18"/>
      <w:r>
        <w:rPr>
          <w:color w:val="auto"/>
          <w:sz w:val="36"/>
          <w:szCs w:val="36"/>
        </w:rPr>
        <w:lastRenderedPageBreak/>
        <w:t>26. lekce</w:t>
      </w:r>
      <w:r>
        <w:rPr>
          <w:color w:val="auto"/>
          <w:sz w:val="36"/>
          <w:szCs w:val="36"/>
        </w:rPr>
        <w:tab/>
        <w:t>Zahájení 2BT</w:t>
      </w:r>
    </w:p>
    <w:p w14:paraId="7BF8A41B" w14:textId="77777777" w:rsidR="00F76F8E" w:rsidRDefault="00BC21FB">
      <w:pPr>
        <w:ind w:firstLine="360"/>
      </w:pPr>
      <w:r>
        <w:t>Takto zahajujeme s 20-21 body bez 5-listu.</w:t>
      </w:r>
    </w:p>
    <w:p w14:paraId="0CBCA7E2" w14:textId="77777777" w:rsidR="00F76F8E" w:rsidRDefault="00BC21FB">
      <w:pPr>
        <w:ind w:firstLine="360"/>
        <w:jc w:val="both"/>
      </w:pPr>
      <w:r>
        <w:t>Vše bude velmi podobné zahájení 1</w:t>
      </w:r>
      <w:r>
        <w:rPr>
          <w:color w:val="000000"/>
        </w:rPr>
        <w:t>ʘ</w:t>
      </w:r>
      <w:r>
        <w:t>, takže by to mělo být víceméně opakování. Jen základní hranice je snížena na 6b. vzhledem k síle zahajitele a z toho vyplývající hranice bezpečnosti. Hláška odpovídajícího 3♣ je Stayman, 3♦/♥/♠ od 6b. s 5-listem a 3</w:t>
      </w:r>
      <w:r>
        <w:rPr>
          <w:color w:val="000000"/>
        </w:rPr>
        <w:t>ʘ</w:t>
      </w:r>
      <w:r>
        <w:t xml:space="preserve"> bez drahého 4-listu.</w:t>
      </w:r>
    </w:p>
    <w:p w14:paraId="3C81372F" w14:textId="77777777" w:rsidR="00F76F8E" w:rsidRDefault="00F76F8E"/>
    <w:p w14:paraId="442ED4C0" w14:textId="77777777" w:rsidR="00F76F8E" w:rsidRDefault="00BC21FB">
      <w:r>
        <w:rPr>
          <w:b/>
          <w:bCs/>
          <w:sz w:val="24"/>
          <w:szCs w:val="24"/>
          <w:u w:val="single"/>
        </w:rPr>
        <w:t>Příklady:</w:t>
      </w:r>
    </w:p>
    <w:p w14:paraId="53A498F3" w14:textId="77777777" w:rsidR="00F76F8E" w:rsidRDefault="00F76F8E"/>
    <w:p w14:paraId="6C8C7BE4" w14:textId="77777777" w:rsidR="00F76F8E" w:rsidRDefault="00BC21FB">
      <w:r>
        <w:t>KJ106</w:t>
      </w:r>
      <w:r>
        <w:tab/>
      </w:r>
      <w:r>
        <w:tab/>
        <w:t>KQJ</w:t>
      </w:r>
      <w:r>
        <w:tab/>
      </w:r>
      <w:r>
        <w:tab/>
        <w:t>KQ32</w:t>
      </w:r>
      <w:r>
        <w:tab/>
      </w:r>
      <w:r>
        <w:tab/>
        <w:t>QJ98</w:t>
      </w:r>
      <w:r>
        <w:tab/>
      </w:r>
      <w:r>
        <w:tab/>
        <w:t>AQ106</w:t>
      </w:r>
      <w:r>
        <w:tab/>
      </w:r>
      <w:r>
        <w:tab/>
        <w:t>A5</w:t>
      </w:r>
    </w:p>
    <w:p w14:paraId="6479BCF5" w14:textId="77777777" w:rsidR="00F76F8E" w:rsidRDefault="00BC21FB">
      <w:r>
        <w:t>AQ3</w:t>
      </w:r>
      <w:r>
        <w:tab/>
      </w:r>
      <w:r>
        <w:tab/>
        <w:t>A86</w:t>
      </w:r>
      <w:r>
        <w:tab/>
      </w:r>
      <w:r>
        <w:tab/>
        <w:t>AJ106</w:t>
      </w:r>
      <w:r>
        <w:tab/>
      </w:r>
      <w:r>
        <w:tab/>
        <w:t>AK</w:t>
      </w:r>
      <w:r>
        <w:tab/>
      </w:r>
      <w:r>
        <w:tab/>
        <w:t>K8</w:t>
      </w:r>
      <w:r>
        <w:tab/>
      </w:r>
      <w:r>
        <w:tab/>
        <w:t>KQ73</w:t>
      </w:r>
    </w:p>
    <w:p w14:paraId="2D52E8D5" w14:textId="77777777" w:rsidR="00F76F8E" w:rsidRDefault="00BC21FB">
      <w:r>
        <w:t>KQ106</w:t>
      </w:r>
      <w:r>
        <w:tab/>
      </w:r>
      <w:r>
        <w:tab/>
        <w:t>J109</w:t>
      </w:r>
      <w:r>
        <w:tab/>
      </w:r>
      <w:r>
        <w:tab/>
        <w:t>K10</w:t>
      </w:r>
      <w:r>
        <w:tab/>
      </w:r>
      <w:r>
        <w:tab/>
        <w:t>Q109</w:t>
      </w:r>
      <w:r>
        <w:tab/>
      </w:r>
      <w:r>
        <w:tab/>
        <w:t>QJ109</w:t>
      </w:r>
      <w:r>
        <w:tab/>
      </w:r>
      <w:r>
        <w:tab/>
        <w:t>KJ8</w:t>
      </w:r>
    </w:p>
    <w:p w14:paraId="60BB0772" w14:textId="77777777" w:rsidR="00F76F8E" w:rsidRDefault="00BC21FB">
      <w:r>
        <w:t>AJ</w:t>
      </w:r>
      <w:r>
        <w:tab/>
      </w:r>
      <w:r>
        <w:tab/>
        <w:t>AKQJ</w:t>
      </w:r>
      <w:r>
        <w:tab/>
      </w:r>
      <w:r>
        <w:tab/>
        <w:t>AQJ</w:t>
      </w:r>
      <w:r>
        <w:tab/>
      </w:r>
      <w:r>
        <w:tab/>
        <w:t>AKJ6</w:t>
      </w:r>
      <w:r>
        <w:tab/>
      </w:r>
      <w:r>
        <w:tab/>
        <w:t>AKQ</w:t>
      </w:r>
      <w:r>
        <w:tab/>
      </w:r>
      <w:r>
        <w:tab/>
        <w:t>AQJ4</w:t>
      </w:r>
    </w:p>
    <w:p w14:paraId="021998FA" w14:textId="77777777" w:rsidR="00F76F8E" w:rsidRDefault="00F76F8E"/>
    <w:p w14:paraId="2B0E6C43" w14:textId="77777777" w:rsidR="00F76F8E" w:rsidRDefault="00BC21FB">
      <w:r>
        <w:t>Q3</w:t>
      </w:r>
      <w:r>
        <w:tab/>
      </w:r>
      <w:r>
        <w:tab/>
        <w:t>A543</w:t>
      </w:r>
      <w:r>
        <w:tab/>
      </w:r>
      <w:r>
        <w:tab/>
        <w:t>J64</w:t>
      </w:r>
      <w:r>
        <w:tab/>
      </w:r>
      <w:r>
        <w:tab/>
        <w:t>K42</w:t>
      </w:r>
      <w:r>
        <w:tab/>
      </w:r>
      <w:r>
        <w:tab/>
        <w:t>KJ73</w:t>
      </w:r>
      <w:r>
        <w:tab/>
      </w:r>
      <w:r>
        <w:tab/>
        <w:t>KQJ82</w:t>
      </w:r>
    </w:p>
    <w:p w14:paraId="635C1E15" w14:textId="77777777" w:rsidR="00F76F8E" w:rsidRDefault="00BC21FB">
      <w:r>
        <w:t>K10872</w:t>
      </w:r>
      <w:r>
        <w:tab/>
      </w:r>
      <w:r>
        <w:tab/>
        <w:t>Q7</w:t>
      </w:r>
      <w:r>
        <w:tab/>
      </w:r>
      <w:r>
        <w:tab/>
        <w:t>K7</w:t>
      </w:r>
      <w:r>
        <w:tab/>
      </w:r>
      <w:r>
        <w:tab/>
        <w:t>Q874</w:t>
      </w:r>
      <w:r>
        <w:tab/>
      </w:r>
      <w:r>
        <w:tab/>
        <w:t>A106</w:t>
      </w:r>
      <w:r>
        <w:tab/>
      </w:r>
      <w:r>
        <w:tab/>
        <w:t>J4</w:t>
      </w:r>
    </w:p>
    <w:p w14:paraId="5FFAF101" w14:textId="77777777" w:rsidR="00F76F8E" w:rsidRDefault="00BC21FB">
      <w:r>
        <w:t>J43</w:t>
      </w:r>
      <w:r>
        <w:tab/>
      </w:r>
      <w:r>
        <w:tab/>
        <w:t>Q863</w:t>
      </w:r>
      <w:r>
        <w:tab/>
      </w:r>
      <w:r>
        <w:tab/>
        <w:t>QJ8</w:t>
      </w:r>
      <w:r>
        <w:tab/>
      </w:r>
      <w:r>
        <w:tab/>
        <w:t>J85</w:t>
      </w:r>
      <w:r>
        <w:tab/>
      </w:r>
      <w:r>
        <w:tab/>
        <w:t>K754</w:t>
      </w:r>
      <w:r>
        <w:tab/>
      </w:r>
      <w:r>
        <w:tab/>
        <w:t>1063</w:t>
      </w:r>
    </w:p>
    <w:p w14:paraId="38FCAA5A" w14:textId="77777777" w:rsidR="00F76F8E" w:rsidRDefault="00BC21FB">
      <w:r>
        <w:t>1053</w:t>
      </w:r>
      <w:r>
        <w:tab/>
      </w:r>
      <w:r>
        <w:tab/>
        <w:t>752</w:t>
      </w:r>
      <w:r>
        <w:tab/>
      </w:r>
      <w:r>
        <w:tab/>
        <w:t>107652</w:t>
      </w:r>
      <w:r>
        <w:tab/>
      </w:r>
      <w:r>
        <w:tab/>
        <w:t>Q42</w:t>
      </w:r>
      <w:r>
        <w:tab/>
      </w:r>
      <w:r>
        <w:tab/>
        <w:t>32</w:t>
      </w:r>
      <w:r>
        <w:tab/>
      </w:r>
      <w:r>
        <w:tab/>
        <w:t>752</w:t>
      </w:r>
    </w:p>
    <w:p w14:paraId="50200341" w14:textId="77777777" w:rsidR="00F76F8E" w:rsidRDefault="00F76F8E"/>
    <w:p w14:paraId="7729B62B" w14:textId="77777777" w:rsidR="00F76F8E" w:rsidRDefault="00BC21FB">
      <w:r>
        <w:t>2</w:t>
      </w:r>
      <w:r>
        <w:rPr>
          <w:color w:val="000000"/>
        </w:rPr>
        <w:t>ʘ</w:t>
      </w:r>
      <w:r>
        <w:t>-3♥</w:t>
      </w:r>
      <w:r>
        <w:tab/>
      </w:r>
      <w:r>
        <w:tab/>
        <w:t>2</w:t>
      </w:r>
      <w:r>
        <w:rPr>
          <w:color w:val="000000"/>
        </w:rPr>
        <w:t>ʘ</w:t>
      </w:r>
      <w:r>
        <w:t>-3♣</w:t>
      </w:r>
      <w:r>
        <w:tab/>
      </w:r>
      <w:r>
        <w:tab/>
        <w:t>2</w:t>
      </w:r>
      <w:r>
        <w:rPr>
          <w:color w:val="000000"/>
        </w:rPr>
        <w:t>ʘ</w:t>
      </w:r>
      <w:r>
        <w:t>-3</w:t>
      </w:r>
      <w:r>
        <w:rPr>
          <w:color w:val="000000"/>
        </w:rPr>
        <w:t>ʘ</w:t>
      </w:r>
      <w:r>
        <w:tab/>
      </w:r>
      <w:r>
        <w:tab/>
        <w:t>2</w:t>
      </w:r>
      <w:r>
        <w:rPr>
          <w:color w:val="000000"/>
        </w:rPr>
        <w:t>ʘ</w:t>
      </w:r>
      <w:r>
        <w:t>-3♣</w:t>
      </w:r>
      <w:r>
        <w:tab/>
      </w:r>
      <w:r>
        <w:tab/>
        <w:t>2</w:t>
      </w:r>
      <w:r>
        <w:rPr>
          <w:color w:val="000000"/>
        </w:rPr>
        <w:t>ʘ</w:t>
      </w:r>
      <w:r>
        <w:t>-3♣</w:t>
      </w:r>
      <w:r>
        <w:tab/>
      </w:r>
      <w:r>
        <w:tab/>
        <w:t>2</w:t>
      </w:r>
      <w:r>
        <w:rPr>
          <w:color w:val="000000"/>
        </w:rPr>
        <w:t>ʘ</w:t>
      </w:r>
      <w:r>
        <w:t>-3♠</w:t>
      </w:r>
    </w:p>
    <w:p w14:paraId="163E7C7F" w14:textId="77777777" w:rsidR="00F76F8E" w:rsidRDefault="00BC21FB">
      <w:r>
        <w:t>4♥-pas</w:t>
      </w:r>
      <w:r>
        <w:tab/>
      </w:r>
      <w:r>
        <w:tab/>
        <w:t>3</w:t>
      </w:r>
      <w:r>
        <w:rPr>
          <w:color w:val="000000"/>
        </w:rPr>
        <w:t>ʘ</w:t>
      </w:r>
      <w:r>
        <w:t>-pas</w:t>
      </w:r>
      <w:r>
        <w:tab/>
      </w:r>
      <w:r>
        <w:tab/>
        <w:t>pas</w:t>
      </w:r>
      <w:r>
        <w:tab/>
      </w:r>
      <w:r>
        <w:tab/>
        <w:t>3♠-3</w:t>
      </w:r>
      <w:r>
        <w:rPr>
          <w:color w:val="000000"/>
        </w:rPr>
        <w:t>ʘ</w:t>
      </w:r>
      <w:r>
        <w:tab/>
      </w:r>
      <w:r>
        <w:tab/>
        <w:t>3♠-6♠</w:t>
      </w:r>
      <w:r>
        <w:tab/>
      </w:r>
      <w:r>
        <w:tab/>
        <w:t>3</w:t>
      </w:r>
      <w:r>
        <w:rPr>
          <w:color w:val="000000"/>
        </w:rPr>
        <w:t>ʘ</w:t>
      </w:r>
      <w:r>
        <w:t>-pas</w:t>
      </w:r>
    </w:p>
    <w:p w14:paraId="763AC4C3" w14:textId="77777777" w:rsidR="00F76F8E" w:rsidRDefault="00BC21FB">
      <w:r>
        <w:tab/>
      </w:r>
      <w:r>
        <w:tab/>
      </w:r>
      <w:r>
        <w:tab/>
      </w:r>
      <w:r>
        <w:tab/>
      </w:r>
      <w:r>
        <w:tab/>
      </w:r>
      <w:r>
        <w:tab/>
        <w:t>pas</w:t>
      </w:r>
      <w:r>
        <w:tab/>
      </w:r>
      <w:r>
        <w:tab/>
        <w:t>pas</w:t>
      </w:r>
    </w:p>
    <w:p w14:paraId="479B689F" w14:textId="77777777" w:rsidR="00F76F8E" w:rsidRDefault="00F76F8E"/>
    <w:p w14:paraId="3009784D" w14:textId="77777777" w:rsidR="00F76F8E" w:rsidRDefault="00F76F8E">
      <w:pPr>
        <w:rPr>
          <w:b/>
        </w:rPr>
      </w:pPr>
    </w:p>
    <w:p w14:paraId="7658E1F5" w14:textId="77777777" w:rsidR="00F76F8E" w:rsidRDefault="00BC21FB">
      <w:pPr>
        <w:pStyle w:val="Heading1"/>
        <w:pageBreakBefore/>
        <w:jc w:val="center"/>
      </w:pPr>
      <w:bookmarkStart w:id="19" w:name="__RefHeading__39_2008657408"/>
      <w:bookmarkEnd w:id="19"/>
      <w:r>
        <w:rPr>
          <w:color w:val="auto"/>
          <w:sz w:val="36"/>
          <w:szCs w:val="36"/>
        </w:rPr>
        <w:lastRenderedPageBreak/>
        <w:t>27. lekce</w:t>
      </w:r>
      <w:r>
        <w:rPr>
          <w:color w:val="auto"/>
          <w:sz w:val="36"/>
          <w:szCs w:val="36"/>
        </w:rPr>
        <w:tab/>
        <w:t>První výnos</w:t>
      </w:r>
    </w:p>
    <w:p w14:paraId="4AE178DA" w14:textId="77777777" w:rsidR="00F76F8E" w:rsidRDefault="00BC21FB">
      <w:pPr>
        <w:jc w:val="both"/>
        <w:rPr>
          <w:color w:val="000000"/>
        </w:rPr>
      </w:pPr>
      <w:r>
        <w:rPr>
          <w:b/>
        </w:rPr>
        <w:tab/>
      </w:r>
      <w:r>
        <w:t>Výhoda hlavního hráče je, že vidí své karty i karty partnera a může tedy snadněji a přesněji plánovat, kde získat své kýžené zdvihy. Naproti tomu obránci mají výhodu prvního výnosu. Možná se to zdá nicotné, ale opak je pravdou. Sami v budoucnosti poznáte, že není málo partií, kde je rozhodnuto o výsledku okamžitě po výnosu. Umět dobře vynést, poznat z průběhu dražby a svých karet, jestli bude lépe držet se při zdi nebo okamžitě zaútočit a jak tu nebo onu akci prakticky provést, je znakem bridžového experta. Pro začátek stačí dětem předestřít tabulku nejlepších výnosů, založených na zkušenosti. Měli bychom své svěřence vést k rozlišení výnosů do barevné a beztrumfové hry.</w:t>
      </w:r>
    </w:p>
    <w:p w14:paraId="46E61EFB" w14:textId="77777777" w:rsidR="00F76F8E" w:rsidRDefault="00BC21FB">
      <w:pPr>
        <w:ind w:firstLine="708"/>
        <w:jc w:val="both"/>
        <w:rPr>
          <w:color w:val="000000"/>
        </w:rPr>
      </w:pPr>
      <w:r>
        <w:rPr>
          <w:color w:val="000000"/>
        </w:rPr>
        <w:t xml:space="preserve">V beztrumfové hře se budeme jako obránci snažit najít svoji dlouhou barvu a hrát ji tolikrát, až z toho hlavního hráče rozbolí hlava. Vynáším-li tedy do beztrumfů, měl bych především vynést do barvy svého partnera, pokud nějakou dražil, nejvyšší kartou. Nejvyšší proto, abych ctil princip odblokování, tedy že nejdříve se odehrávají honéry z kratší strany. Pokud můj partner do licitace nezasahoval, pak bych měl vynést od své nejdelší, pokud možno nelicitované, barvy čtvrtou shora. Čtvrtou shora nevynesu jen tehdy, mám-li svou dlouhou barvu vedenou honérovým sledem (alespoň tři po sobě jdoucí karty, např. KQJ nebo QJ10 nebo J109) nebo přerušeným honérovým sledem (KQ10 nebo QJ9). V takovémto případě vynesu svou nejvyšší kartu, abych svou barvu co nejrychleji vypracoval. </w:t>
      </w:r>
    </w:p>
    <w:p w14:paraId="053F7095" w14:textId="77777777" w:rsidR="00F76F8E" w:rsidRDefault="00BC21FB">
      <w:pPr>
        <w:ind w:firstLine="708"/>
        <w:jc w:val="both"/>
        <w:rPr>
          <w:color w:val="000000"/>
        </w:rPr>
      </w:pPr>
      <w:r>
        <w:rPr>
          <w:color w:val="000000"/>
        </w:rPr>
        <w:t>Vynášení do barevné hry je daleko složitější. Víc než na dlouhých barvách zde záleží na figurách. Tato problematika je už značně složitá a je proto možné spokojit se pro začátek s touto tabulkou výnosů:</w:t>
      </w:r>
    </w:p>
    <w:p w14:paraId="6DCEBF18" w14:textId="77777777" w:rsidR="00F76F8E" w:rsidRDefault="00BC21FB">
      <w:pPr>
        <w:jc w:val="both"/>
        <w:rPr>
          <w:color w:val="000000"/>
        </w:rPr>
      </w:pPr>
      <w:r>
        <w:rPr>
          <w:color w:val="000000"/>
        </w:rPr>
        <w:t xml:space="preserve">1) Od netrumfové barvy, v níž mám eso i krále, </w:t>
      </w:r>
      <w:r>
        <w:rPr>
          <w:color w:val="000000"/>
          <w:u w:val="single"/>
        </w:rPr>
        <w:t>králem</w:t>
      </w:r>
      <w:r>
        <w:rPr>
          <w:color w:val="000000"/>
        </w:rPr>
        <w:t>.</w:t>
      </w:r>
    </w:p>
    <w:p w14:paraId="2F85FA0D" w14:textId="77777777" w:rsidR="00F76F8E" w:rsidRDefault="00BC21FB">
      <w:pPr>
        <w:jc w:val="both"/>
        <w:rPr>
          <w:color w:val="000000"/>
        </w:rPr>
      </w:pPr>
      <w:r>
        <w:rPr>
          <w:color w:val="000000"/>
        </w:rPr>
        <w:t xml:space="preserve">2) Od netrumfové barvy, v níž mám honérový sled (tj. </w:t>
      </w:r>
      <w:r>
        <w:rPr>
          <w:color w:val="000000"/>
          <w:u w:val="single"/>
        </w:rPr>
        <w:t>K</w:t>
      </w:r>
      <w:r>
        <w:rPr>
          <w:color w:val="000000"/>
        </w:rPr>
        <w:t xml:space="preserve">QJ nebo, </w:t>
      </w:r>
      <w:r>
        <w:rPr>
          <w:color w:val="000000"/>
          <w:u w:val="single"/>
        </w:rPr>
        <w:t>Q</w:t>
      </w:r>
      <w:r>
        <w:rPr>
          <w:color w:val="000000"/>
        </w:rPr>
        <w:t xml:space="preserve">J10 nebo </w:t>
      </w:r>
      <w:r>
        <w:rPr>
          <w:color w:val="000000"/>
          <w:u w:val="single"/>
        </w:rPr>
        <w:t>J</w:t>
      </w:r>
      <w:r>
        <w:rPr>
          <w:color w:val="000000"/>
        </w:rPr>
        <w:t>109) nebo přerušený honérový sled (</w:t>
      </w:r>
      <w:r>
        <w:rPr>
          <w:color w:val="000000"/>
          <w:u w:val="single"/>
        </w:rPr>
        <w:t>K</w:t>
      </w:r>
      <w:r>
        <w:rPr>
          <w:color w:val="000000"/>
        </w:rPr>
        <w:t xml:space="preserve">Q10 nebo </w:t>
      </w:r>
      <w:r>
        <w:rPr>
          <w:color w:val="000000"/>
          <w:u w:val="single"/>
        </w:rPr>
        <w:t>Q</w:t>
      </w:r>
      <w:r>
        <w:rPr>
          <w:color w:val="000000"/>
        </w:rPr>
        <w:t>J9), nejvyšší ze sledu.</w:t>
      </w:r>
    </w:p>
    <w:p w14:paraId="41D681CA" w14:textId="77777777" w:rsidR="00F76F8E" w:rsidRDefault="00BC21FB">
      <w:pPr>
        <w:jc w:val="both"/>
        <w:rPr>
          <w:color w:val="000000"/>
        </w:rPr>
      </w:pPr>
      <w:r>
        <w:rPr>
          <w:color w:val="000000"/>
        </w:rPr>
        <w:t>3) Od netrumfového singlu.</w:t>
      </w:r>
    </w:p>
    <w:p w14:paraId="5D3DFDA5" w14:textId="77777777" w:rsidR="00F76F8E" w:rsidRDefault="00BC21FB">
      <w:pPr>
        <w:jc w:val="both"/>
        <w:rPr>
          <w:color w:val="000000"/>
        </w:rPr>
      </w:pPr>
      <w:r>
        <w:rPr>
          <w:color w:val="000000"/>
        </w:rPr>
        <w:t xml:space="preserve">4) Od barvy s honérem nebo dvěma honéry vedle sebe </w:t>
      </w:r>
      <w:r>
        <w:rPr>
          <w:color w:val="000000"/>
          <w:u w:val="single"/>
        </w:rPr>
        <w:t>čtvrtou</w:t>
      </w:r>
      <w:r>
        <w:rPr>
          <w:color w:val="000000"/>
        </w:rPr>
        <w:t xml:space="preserve">, pokud mám jen 3-list, tak </w:t>
      </w:r>
      <w:r>
        <w:rPr>
          <w:color w:val="000000"/>
          <w:u w:val="single"/>
        </w:rPr>
        <w:t>nejmenší</w:t>
      </w:r>
      <w:r>
        <w:rPr>
          <w:color w:val="000000"/>
        </w:rPr>
        <w:t xml:space="preserve">. </w:t>
      </w:r>
    </w:p>
    <w:p w14:paraId="2E3885EC" w14:textId="77777777" w:rsidR="00F76F8E" w:rsidRDefault="00BC21FB">
      <w:pPr>
        <w:jc w:val="both"/>
        <w:rPr>
          <w:color w:val="000000"/>
        </w:rPr>
      </w:pPr>
      <w:r>
        <w:rPr>
          <w:color w:val="000000"/>
        </w:rPr>
        <w:t xml:space="preserve">5) Od netrumfového dublu </w:t>
      </w:r>
      <w:r>
        <w:rPr>
          <w:color w:val="000000"/>
          <w:u w:val="single"/>
        </w:rPr>
        <w:t>vyšší kartou</w:t>
      </w:r>
      <w:r>
        <w:rPr>
          <w:color w:val="000000"/>
        </w:rPr>
        <w:t xml:space="preserve">. </w:t>
      </w:r>
    </w:p>
    <w:p w14:paraId="4976868D" w14:textId="77777777" w:rsidR="00F76F8E" w:rsidRDefault="00BC21FB">
      <w:pPr>
        <w:jc w:val="both"/>
        <w:rPr>
          <w:color w:val="000000"/>
        </w:rPr>
      </w:pPr>
      <w:r>
        <w:rPr>
          <w:color w:val="000000"/>
        </w:rPr>
        <w:t xml:space="preserve">6) Z netrumfového 3- a více-listu bez figury </w:t>
      </w:r>
      <w:r>
        <w:rPr>
          <w:color w:val="000000"/>
          <w:u w:val="single"/>
        </w:rPr>
        <w:t>nejvyšší</w:t>
      </w:r>
      <w:r>
        <w:rPr>
          <w:color w:val="000000"/>
        </w:rPr>
        <w:t>.</w:t>
      </w:r>
      <w:r>
        <w:rPr>
          <w:color w:val="000000"/>
        </w:rPr>
        <w:tab/>
      </w:r>
    </w:p>
    <w:p w14:paraId="6314A490" w14:textId="77777777" w:rsidR="00F76F8E" w:rsidRDefault="00BC21FB">
      <w:pPr>
        <w:ind w:firstLine="708"/>
        <w:jc w:val="both"/>
      </w:pPr>
      <w:r>
        <w:rPr>
          <w:color w:val="000000"/>
        </w:rPr>
        <w:t>Nejdůležitější je zapamatovat si, že výnos od figur, které nejsou ve sledu, bývá obvykle špatný, protože často zadává zdvih a dále, že nízká karta slibuje figuru, kdežto vysoká zase krátkost nebo, že v ní partner nemá nic.</w:t>
      </w:r>
    </w:p>
    <w:p w14:paraId="29FA243F" w14:textId="77777777" w:rsidR="00F76F8E" w:rsidRDefault="00BC21FB">
      <w:pPr>
        <w:pStyle w:val="BodyText"/>
        <w:jc w:val="both"/>
      </w:pPr>
      <w:r>
        <w:tab/>
        <w:t xml:space="preserve">Pro začátek jsou to více než dobré rady a se zmíněnou tabulkou lze pracovat tak, že postupně </w:t>
      </w:r>
      <w:r>
        <w:rPr>
          <w:color w:val="000000"/>
        </w:rPr>
        <w:t xml:space="preserve">prozkoumáváme bod po bodu a vyneseme podle prvního možného, který souhlasí s naším listem. Toto je samozřejmě příliš automatické a později bude nutno u výnosu více přemýšlet, ale pro začátek je to dobré. </w:t>
      </w:r>
      <w:r>
        <w:t>Tabulku je možno používat, ale časem by měla přejít do krve a hlavně do paměti. Pro ověření pochopení tématu a kontroly orientace v tabulce předkládám několik kvízů:</w:t>
      </w:r>
    </w:p>
    <w:p w14:paraId="7C4D48FE" w14:textId="77777777" w:rsidR="00F76F8E" w:rsidRDefault="00BC21FB">
      <w:r>
        <w:t>1) N </w:t>
      </w:r>
      <w:r>
        <w:tab/>
        <w:t>E </w:t>
      </w:r>
      <w:r>
        <w:tab/>
        <w:t>S</w:t>
      </w:r>
      <w:r>
        <w:tab/>
        <w:t>W</w:t>
      </w:r>
      <w:r>
        <w:tab/>
      </w:r>
      <w:r>
        <w:tab/>
        <w:t>2) N</w:t>
      </w:r>
      <w:r>
        <w:tab/>
        <w:t>E</w:t>
      </w:r>
      <w:r>
        <w:tab/>
        <w:t>S</w:t>
      </w:r>
      <w:r>
        <w:tab/>
        <w:t>W</w:t>
      </w:r>
    </w:p>
    <w:p w14:paraId="3BF63CBF" w14:textId="77777777" w:rsidR="00F76F8E" w:rsidRDefault="00BC21FB">
      <w:pPr>
        <w:ind w:firstLine="708"/>
      </w:pPr>
      <w:r>
        <w:t>pas</w:t>
      </w:r>
      <w:r>
        <w:tab/>
        <w:t>1♣</w:t>
      </w:r>
      <w:r>
        <w:tab/>
        <w:t xml:space="preserve">2♦      </w:t>
      </w:r>
      <w:r>
        <w:tab/>
      </w:r>
      <w:r>
        <w:tab/>
      </w:r>
      <w:r>
        <w:tab/>
      </w:r>
      <w:r>
        <w:tab/>
        <w:t>pas</w:t>
      </w:r>
      <w:r>
        <w:tab/>
        <w:t>pas</w:t>
      </w:r>
    </w:p>
    <w:p w14:paraId="70854A9E" w14:textId="77777777" w:rsidR="00F76F8E" w:rsidRDefault="00BC21FB">
      <w:pPr>
        <w:rPr>
          <w:color w:val="000000"/>
        </w:rPr>
      </w:pPr>
      <w:r>
        <w:t>2♠</w:t>
      </w:r>
      <w:r>
        <w:tab/>
        <w:t>pas</w:t>
      </w:r>
      <w:r>
        <w:tab/>
        <w:t>3♣</w:t>
      </w:r>
      <w:r>
        <w:rPr>
          <w:color w:val="000000"/>
        </w:rPr>
        <w:tab/>
        <w:t>pas</w:t>
      </w:r>
      <w:r>
        <w:rPr>
          <w:color w:val="000000"/>
        </w:rPr>
        <w:tab/>
      </w:r>
      <w:r>
        <w:rPr>
          <w:color w:val="000000"/>
        </w:rPr>
        <w:tab/>
        <w:t>1ʘ</w:t>
      </w:r>
      <w:r>
        <w:rPr>
          <w:color w:val="000000"/>
        </w:rPr>
        <w:tab/>
        <w:t>pas</w:t>
      </w:r>
      <w:r>
        <w:rPr>
          <w:color w:val="000000"/>
        </w:rPr>
        <w:tab/>
        <w:t>3ʘ</w:t>
      </w:r>
      <w:r>
        <w:rPr>
          <w:color w:val="000000"/>
        </w:rPr>
        <w:tab/>
        <w:t>pas</w:t>
      </w:r>
    </w:p>
    <w:p w14:paraId="448C8A6E" w14:textId="77777777" w:rsidR="00F76F8E" w:rsidRDefault="00BC21FB">
      <w:pPr>
        <w:rPr>
          <w:color w:val="000000"/>
        </w:rPr>
      </w:pPr>
      <w:r>
        <w:rPr>
          <w:color w:val="000000"/>
        </w:rPr>
        <w:t>3ʘ</w:t>
      </w:r>
      <w:r>
        <w:rPr>
          <w:color w:val="000000"/>
        </w:rPr>
        <w:tab/>
        <w:t>pas</w:t>
      </w:r>
      <w:r>
        <w:rPr>
          <w:color w:val="000000"/>
        </w:rPr>
        <w:tab/>
        <w:t>pas</w:t>
      </w:r>
      <w:r>
        <w:rPr>
          <w:color w:val="000000"/>
        </w:rPr>
        <w:tab/>
        <w:t>pas</w:t>
      </w:r>
      <w:r>
        <w:rPr>
          <w:color w:val="000000"/>
        </w:rPr>
        <w:tab/>
      </w:r>
      <w:r>
        <w:rPr>
          <w:color w:val="000000"/>
        </w:rPr>
        <w:tab/>
        <w:t>pas</w:t>
      </w:r>
      <w:r>
        <w:rPr>
          <w:color w:val="000000"/>
        </w:rPr>
        <w:tab/>
        <w:t>pas</w:t>
      </w:r>
    </w:p>
    <w:p w14:paraId="5EA781B0" w14:textId="77777777" w:rsidR="00F76F8E" w:rsidRDefault="00BC21FB">
      <w:pPr>
        <w:rPr>
          <w:color w:val="000000"/>
        </w:rPr>
      </w:pPr>
      <w:r>
        <w:rPr>
          <w:color w:val="000000"/>
        </w:rPr>
        <w:t>Co ponese Východ z těchto karet?</w:t>
      </w:r>
      <w:r>
        <w:rPr>
          <w:color w:val="000000"/>
        </w:rPr>
        <w:tab/>
      </w:r>
      <w:r>
        <w:rPr>
          <w:color w:val="000000"/>
        </w:rPr>
        <w:tab/>
        <w:t>Co ponese Východ z těchto karet?</w:t>
      </w:r>
    </w:p>
    <w:p w14:paraId="5B273412" w14:textId="77777777" w:rsidR="00F76F8E" w:rsidRDefault="00F76F8E">
      <w:pPr>
        <w:rPr>
          <w:color w:val="000000"/>
        </w:rPr>
      </w:pPr>
    </w:p>
    <w:p w14:paraId="0A058F67" w14:textId="77777777" w:rsidR="00F76F8E" w:rsidRDefault="00BC21FB">
      <w:pPr>
        <w:rPr>
          <w:color w:val="000000"/>
        </w:rPr>
      </w:pPr>
      <w:r>
        <w:rPr>
          <w:color w:val="000000"/>
        </w:rPr>
        <w:t>J10932</w:t>
      </w:r>
      <w:r>
        <w:rPr>
          <w:color w:val="000000"/>
        </w:rPr>
        <w:tab/>
      </w:r>
      <w:r>
        <w:rPr>
          <w:color w:val="000000"/>
        </w:rPr>
        <w:tab/>
      </w:r>
      <w:r>
        <w:rPr>
          <w:color w:val="000000"/>
        </w:rPr>
        <w:tab/>
      </w:r>
      <w:r>
        <w:rPr>
          <w:color w:val="000000"/>
        </w:rPr>
        <w:tab/>
      </w:r>
      <w:r>
        <w:rPr>
          <w:color w:val="000000"/>
        </w:rPr>
        <w:tab/>
        <w:t>Q107</w:t>
      </w:r>
    </w:p>
    <w:p w14:paraId="125B155F" w14:textId="77777777" w:rsidR="00F76F8E" w:rsidRDefault="00BC21FB">
      <w:pPr>
        <w:rPr>
          <w:color w:val="000000"/>
        </w:rPr>
      </w:pPr>
      <w:r>
        <w:rPr>
          <w:color w:val="000000"/>
        </w:rPr>
        <w:t>864</w:t>
      </w:r>
      <w:r>
        <w:rPr>
          <w:color w:val="000000"/>
        </w:rPr>
        <w:tab/>
      </w:r>
      <w:r>
        <w:rPr>
          <w:color w:val="000000"/>
        </w:rPr>
        <w:tab/>
      </w:r>
      <w:r>
        <w:rPr>
          <w:color w:val="000000"/>
        </w:rPr>
        <w:tab/>
      </w:r>
      <w:r>
        <w:rPr>
          <w:color w:val="000000"/>
        </w:rPr>
        <w:tab/>
      </w:r>
      <w:r>
        <w:rPr>
          <w:color w:val="000000"/>
        </w:rPr>
        <w:tab/>
        <w:t>K4</w:t>
      </w:r>
    </w:p>
    <w:p w14:paraId="4B4FA4C5" w14:textId="77777777" w:rsidR="00F76F8E" w:rsidRDefault="00BC21FB">
      <w:pPr>
        <w:rPr>
          <w:color w:val="000000"/>
        </w:rPr>
      </w:pPr>
      <w:r>
        <w:rPr>
          <w:color w:val="000000"/>
        </w:rPr>
        <w:t>Q2</w:t>
      </w:r>
      <w:r>
        <w:rPr>
          <w:color w:val="000000"/>
        </w:rPr>
        <w:tab/>
      </w:r>
      <w:r>
        <w:rPr>
          <w:color w:val="000000"/>
        </w:rPr>
        <w:tab/>
      </w:r>
      <w:r>
        <w:rPr>
          <w:color w:val="000000"/>
        </w:rPr>
        <w:tab/>
      </w:r>
      <w:r>
        <w:rPr>
          <w:color w:val="000000"/>
        </w:rPr>
        <w:tab/>
      </w:r>
      <w:r>
        <w:rPr>
          <w:color w:val="000000"/>
        </w:rPr>
        <w:tab/>
        <w:t>1086</w:t>
      </w:r>
    </w:p>
    <w:p w14:paraId="4970E971" w14:textId="77777777" w:rsidR="00F76F8E" w:rsidRDefault="00BC21FB">
      <w:pPr>
        <w:rPr>
          <w:color w:val="000000"/>
        </w:rPr>
      </w:pPr>
      <w:r>
        <w:rPr>
          <w:color w:val="000000"/>
        </w:rPr>
        <w:t>1074</w:t>
      </w:r>
      <w:r>
        <w:rPr>
          <w:color w:val="000000"/>
        </w:rPr>
        <w:tab/>
      </w:r>
      <w:r>
        <w:rPr>
          <w:color w:val="000000"/>
        </w:rPr>
        <w:tab/>
      </w:r>
      <w:r>
        <w:rPr>
          <w:color w:val="000000"/>
        </w:rPr>
        <w:tab/>
      </w:r>
      <w:r>
        <w:rPr>
          <w:color w:val="000000"/>
        </w:rPr>
        <w:tab/>
      </w:r>
      <w:r>
        <w:rPr>
          <w:color w:val="000000"/>
        </w:rPr>
        <w:tab/>
        <w:t>AJ752</w:t>
      </w:r>
    </w:p>
    <w:p w14:paraId="0BB85FA8" w14:textId="77777777" w:rsidR="00F76F8E" w:rsidRDefault="00F76F8E">
      <w:pPr>
        <w:rPr>
          <w:color w:val="000000"/>
        </w:rPr>
      </w:pPr>
    </w:p>
    <w:p w14:paraId="3B3A6E13" w14:textId="77777777" w:rsidR="00F76F8E" w:rsidRDefault="00BC21FB">
      <w:pPr>
        <w:rPr>
          <w:color w:val="000000"/>
        </w:rPr>
      </w:pPr>
      <w:r>
        <w:rPr>
          <w:color w:val="000000"/>
        </w:rPr>
        <w:t>3) N</w:t>
      </w:r>
      <w:r>
        <w:rPr>
          <w:color w:val="000000"/>
        </w:rPr>
        <w:tab/>
        <w:t>E</w:t>
      </w:r>
      <w:r>
        <w:rPr>
          <w:color w:val="000000"/>
        </w:rPr>
        <w:tab/>
        <w:t>S</w:t>
      </w:r>
      <w:r>
        <w:rPr>
          <w:color w:val="000000"/>
        </w:rPr>
        <w:tab/>
        <w:t>W</w:t>
      </w:r>
      <w:r>
        <w:rPr>
          <w:color w:val="000000"/>
        </w:rPr>
        <w:tab/>
      </w:r>
      <w:r>
        <w:rPr>
          <w:color w:val="000000"/>
        </w:rPr>
        <w:tab/>
        <w:t>4) N</w:t>
      </w:r>
      <w:r>
        <w:rPr>
          <w:color w:val="000000"/>
        </w:rPr>
        <w:tab/>
        <w:t>E</w:t>
      </w:r>
      <w:r>
        <w:rPr>
          <w:color w:val="000000"/>
        </w:rPr>
        <w:tab/>
        <w:t>S</w:t>
      </w:r>
      <w:r>
        <w:rPr>
          <w:color w:val="000000"/>
        </w:rPr>
        <w:tab/>
        <w:t>W</w:t>
      </w:r>
    </w:p>
    <w:p w14:paraId="4B9D91AA" w14:textId="77777777" w:rsidR="00F76F8E" w:rsidRDefault="00BC21FB">
      <w:pPr>
        <w:ind w:left="2124"/>
        <w:rPr>
          <w:color w:val="000000"/>
        </w:rPr>
      </w:pPr>
      <w:r>
        <w:rPr>
          <w:color w:val="000000"/>
        </w:rPr>
        <w:t>1♠</w:t>
      </w:r>
      <w:r>
        <w:rPr>
          <w:color w:val="000000"/>
        </w:rPr>
        <w:tab/>
      </w:r>
      <w:r>
        <w:rPr>
          <w:color w:val="000000"/>
        </w:rPr>
        <w:tab/>
        <w:t>pas</w:t>
      </w:r>
      <w:r>
        <w:rPr>
          <w:color w:val="000000"/>
        </w:rPr>
        <w:tab/>
        <w:t>1♥</w:t>
      </w:r>
      <w:r>
        <w:rPr>
          <w:color w:val="000000"/>
        </w:rPr>
        <w:tab/>
        <w:t>pas</w:t>
      </w:r>
      <w:r>
        <w:rPr>
          <w:color w:val="000000"/>
        </w:rPr>
        <w:tab/>
        <w:t>1♠</w:t>
      </w:r>
    </w:p>
    <w:p w14:paraId="76E9FA86" w14:textId="77777777" w:rsidR="00F76F8E" w:rsidRDefault="00BC21FB">
      <w:pPr>
        <w:rPr>
          <w:color w:val="000000"/>
        </w:rPr>
      </w:pPr>
      <w:r>
        <w:rPr>
          <w:color w:val="000000"/>
        </w:rPr>
        <w:t>pas</w:t>
      </w:r>
      <w:r>
        <w:rPr>
          <w:color w:val="000000"/>
        </w:rPr>
        <w:tab/>
        <w:t>2♦</w:t>
      </w:r>
      <w:r>
        <w:rPr>
          <w:color w:val="000000"/>
        </w:rPr>
        <w:tab/>
        <w:t>pas</w:t>
      </w:r>
      <w:r>
        <w:rPr>
          <w:color w:val="000000"/>
        </w:rPr>
        <w:tab/>
        <w:t>2♠</w:t>
      </w:r>
      <w:r>
        <w:rPr>
          <w:color w:val="000000"/>
        </w:rPr>
        <w:tab/>
      </w:r>
      <w:r>
        <w:rPr>
          <w:color w:val="000000"/>
        </w:rPr>
        <w:tab/>
        <w:t>pas</w:t>
      </w:r>
      <w:r>
        <w:rPr>
          <w:color w:val="000000"/>
        </w:rPr>
        <w:tab/>
        <w:t>2♦</w:t>
      </w:r>
      <w:r>
        <w:rPr>
          <w:color w:val="000000"/>
        </w:rPr>
        <w:tab/>
        <w:t>pas</w:t>
      </w:r>
      <w:r>
        <w:rPr>
          <w:color w:val="000000"/>
        </w:rPr>
        <w:tab/>
        <w:t>2♥</w:t>
      </w:r>
    </w:p>
    <w:p w14:paraId="093CE9BC" w14:textId="77777777" w:rsidR="00F76F8E" w:rsidRDefault="00BC21FB">
      <w:pPr>
        <w:rPr>
          <w:color w:val="000000"/>
        </w:rPr>
      </w:pPr>
      <w:r>
        <w:rPr>
          <w:color w:val="000000"/>
        </w:rPr>
        <w:t>pas</w:t>
      </w:r>
      <w:r>
        <w:rPr>
          <w:color w:val="000000"/>
        </w:rPr>
        <w:tab/>
        <w:t>4♠</w:t>
      </w:r>
      <w:r>
        <w:rPr>
          <w:color w:val="000000"/>
        </w:rPr>
        <w:tab/>
        <w:t>pas</w:t>
      </w:r>
      <w:r>
        <w:rPr>
          <w:color w:val="000000"/>
        </w:rPr>
        <w:tab/>
        <w:t>pas</w:t>
      </w:r>
      <w:r>
        <w:rPr>
          <w:color w:val="000000"/>
        </w:rPr>
        <w:tab/>
      </w:r>
      <w:r>
        <w:rPr>
          <w:color w:val="000000"/>
        </w:rPr>
        <w:tab/>
        <w:t>pas</w:t>
      </w:r>
      <w:r>
        <w:rPr>
          <w:color w:val="000000"/>
        </w:rPr>
        <w:tab/>
        <w:t>3♥</w:t>
      </w:r>
      <w:r>
        <w:rPr>
          <w:color w:val="000000"/>
        </w:rPr>
        <w:tab/>
        <w:t>pas</w:t>
      </w:r>
      <w:r>
        <w:rPr>
          <w:color w:val="000000"/>
        </w:rPr>
        <w:tab/>
        <w:t>pas</w:t>
      </w:r>
    </w:p>
    <w:p w14:paraId="00DF78F0" w14:textId="77777777" w:rsidR="00F76F8E" w:rsidRDefault="00BC21FB">
      <w:pPr>
        <w:rPr>
          <w:color w:val="000000"/>
        </w:rPr>
      </w:pPr>
      <w:r>
        <w:rPr>
          <w:color w:val="000000"/>
        </w:rPr>
        <w:t>pas</w:t>
      </w:r>
      <w:r>
        <w:rPr>
          <w:color w:val="000000"/>
        </w:rPr>
        <w:tab/>
      </w:r>
      <w:r>
        <w:rPr>
          <w:color w:val="000000"/>
        </w:rPr>
        <w:tab/>
      </w:r>
      <w:r>
        <w:rPr>
          <w:color w:val="000000"/>
        </w:rPr>
        <w:tab/>
      </w:r>
      <w:r>
        <w:rPr>
          <w:color w:val="000000"/>
        </w:rPr>
        <w:tab/>
      </w:r>
      <w:r>
        <w:rPr>
          <w:color w:val="000000"/>
        </w:rPr>
        <w:tab/>
        <w:t>pas</w:t>
      </w:r>
    </w:p>
    <w:p w14:paraId="182F460A" w14:textId="77777777" w:rsidR="00F76F8E" w:rsidRDefault="00BC21FB">
      <w:pPr>
        <w:rPr>
          <w:color w:val="000000"/>
        </w:rPr>
      </w:pPr>
      <w:r>
        <w:rPr>
          <w:color w:val="000000"/>
        </w:rPr>
        <w:t>Co ponese Sever z těchto karet?</w:t>
      </w:r>
      <w:r>
        <w:rPr>
          <w:color w:val="000000"/>
        </w:rPr>
        <w:tab/>
      </w:r>
      <w:r>
        <w:rPr>
          <w:color w:val="000000"/>
        </w:rPr>
        <w:tab/>
        <w:t>Co ponese Jih z těchto karet?</w:t>
      </w:r>
    </w:p>
    <w:p w14:paraId="689E9F9C" w14:textId="77777777" w:rsidR="00F76F8E" w:rsidRDefault="00F76F8E">
      <w:pPr>
        <w:rPr>
          <w:color w:val="000000"/>
        </w:rPr>
      </w:pPr>
    </w:p>
    <w:p w14:paraId="285E0EEF" w14:textId="77777777" w:rsidR="00F76F8E" w:rsidRDefault="00BC21FB">
      <w:pPr>
        <w:rPr>
          <w:color w:val="000000"/>
        </w:rPr>
      </w:pPr>
      <w:r>
        <w:rPr>
          <w:color w:val="000000"/>
        </w:rPr>
        <w:t>A2</w:t>
      </w:r>
      <w:r>
        <w:rPr>
          <w:color w:val="000000"/>
        </w:rPr>
        <w:tab/>
      </w:r>
      <w:r>
        <w:rPr>
          <w:color w:val="000000"/>
        </w:rPr>
        <w:tab/>
      </w:r>
      <w:r>
        <w:rPr>
          <w:color w:val="000000"/>
        </w:rPr>
        <w:tab/>
      </w:r>
      <w:r>
        <w:rPr>
          <w:color w:val="000000"/>
        </w:rPr>
        <w:tab/>
      </w:r>
      <w:r>
        <w:rPr>
          <w:color w:val="000000"/>
        </w:rPr>
        <w:tab/>
        <w:t>KJ6</w:t>
      </w:r>
    </w:p>
    <w:p w14:paraId="3B6FAE28" w14:textId="77777777" w:rsidR="00F76F8E" w:rsidRDefault="00BC21FB">
      <w:pPr>
        <w:rPr>
          <w:color w:val="000000"/>
        </w:rPr>
      </w:pPr>
      <w:r>
        <w:rPr>
          <w:color w:val="000000"/>
        </w:rPr>
        <w:t>Q65</w:t>
      </w:r>
      <w:r>
        <w:rPr>
          <w:color w:val="000000"/>
        </w:rPr>
        <w:tab/>
      </w:r>
      <w:r>
        <w:rPr>
          <w:color w:val="000000"/>
        </w:rPr>
        <w:tab/>
      </w:r>
      <w:r>
        <w:rPr>
          <w:color w:val="000000"/>
        </w:rPr>
        <w:tab/>
      </w:r>
      <w:r>
        <w:rPr>
          <w:color w:val="000000"/>
        </w:rPr>
        <w:tab/>
      </w:r>
      <w:r>
        <w:rPr>
          <w:color w:val="000000"/>
        </w:rPr>
        <w:tab/>
        <w:t>753</w:t>
      </w:r>
    </w:p>
    <w:p w14:paraId="46790B60" w14:textId="77777777" w:rsidR="00F76F8E" w:rsidRDefault="00BC21FB">
      <w:pPr>
        <w:rPr>
          <w:color w:val="000000"/>
        </w:rPr>
      </w:pPr>
      <w:r>
        <w:rPr>
          <w:color w:val="000000"/>
        </w:rPr>
        <w:t>8432</w:t>
      </w:r>
      <w:r>
        <w:rPr>
          <w:color w:val="000000"/>
        </w:rPr>
        <w:tab/>
      </w:r>
      <w:r>
        <w:rPr>
          <w:color w:val="000000"/>
        </w:rPr>
        <w:tab/>
      </w:r>
      <w:r>
        <w:rPr>
          <w:color w:val="000000"/>
        </w:rPr>
        <w:tab/>
      </w:r>
      <w:r>
        <w:rPr>
          <w:color w:val="000000"/>
        </w:rPr>
        <w:tab/>
      </w:r>
      <w:r>
        <w:rPr>
          <w:color w:val="000000"/>
        </w:rPr>
        <w:tab/>
        <w:t>104</w:t>
      </w:r>
    </w:p>
    <w:p w14:paraId="2CB6295C" w14:textId="77777777" w:rsidR="00F76F8E" w:rsidRDefault="00BC21FB">
      <w:pPr>
        <w:rPr>
          <w:color w:val="000000"/>
          <w:u w:val="single"/>
        </w:rPr>
      </w:pPr>
      <w:r>
        <w:rPr>
          <w:color w:val="000000"/>
        </w:rPr>
        <w:t>QJ103</w:t>
      </w:r>
      <w:r>
        <w:rPr>
          <w:color w:val="000000"/>
        </w:rPr>
        <w:tab/>
      </w:r>
      <w:r>
        <w:rPr>
          <w:color w:val="000000"/>
        </w:rPr>
        <w:tab/>
      </w:r>
      <w:r>
        <w:rPr>
          <w:color w:val="000000"/>
        </w:rPr>
        <w:tab/>
      </w:r>
      <w:r>
        <w:rPr>
          <w:color w:val="000000"/>
        </w:rPr>
        <w:tab/>
      </w:r>
      <w:r>
        <w:rPr>
          <w:color w:val="000000"/>
        </w:rPr>
        <w:tab/>
        <w:t>Q10542</w:t>
      </w:r>
    </w:p>
    <w:p w14:paraId="635D6CD6" w14:textId="77777777" w:rsidR="00F76F8E" w:rsidRDefault="00BC21FB">
      <w:pPr>
        <w:rPr>
          <w:color w:val="000000"/>
        </w:rPr>
      </w:pPr>
      <w:r>
        <w:rPr>
          <w:color w:val="000000"/>
          <w:u w:val="single"/>
        </w:rPr>
        <w:t>Odpovědi:</w:t>
      </w:r>
    </w:p>
    <w:p w14:paraId="12253359" w14:textId="77777777" w:rsidR="00F76F8E" w:rsidRDefault="00BC21FB">
      <w:pPr>
        <w:numPr>
          <w:ilvl w:val="0"/>
          <w:numId w:val="4"/>
        </w:numPr>
        <w:rPr>
          <w:color w:val="000000"/>
        </w:rPr>
      </w:pPr>
      <w:r>
        <w:rPr>
          <w:color w:val="000000"/>
        </w:rPr>
        <w:t>♦Q (nejvyšší do partnerovy barvy)</w:t>
      </w:r>
    </w:p>
    <w:p w14:paraId="382F9C7F" w14:textId="77777777" w:rsidR="00F76F8E" w:rsidRDefault="00BC21FB">
      <w:pPr>
        <w:numPr>
          <w:ilvl w:val="0"/>
          <w:numId w:val="4"/>
        </w:numPr>
        <w:rPr>
          <w:color w:val="000000"/>
        </w:rPr>
      </w:pPr>
      <w:r>
        <w:rPr>
          <w:color w:val="000000"/>
        </w:rPr>
        <w:t>♣5 (čtvrtá shora od nejdelší barvy)</w:t>
      </w:r>
    </w:p>
    <w:p w14:paraId="159392B3" w14:textId="77777777" w:rsidR="00F76F8E" w:rsidRDefault="00BC21FB">
      <w:pPr>
        <w:numPr>
          <w:ilvl w:val="0"/>
          <w:numId w:val="4"/>
        </w:numPr>
        <w:rPr>
          <w:color w:val="000000"/>
        </w:rPr>
      </w:pPr>
      <w:r>
        <w:rPr>
          <w:color w:val="000000"/>
        </w:rPr>
        <w:t>♣Q (nejvyšší ze sledu)</w:t>
      </w:r>
    </w:p>
    <w:p w14:paraId="596F9958" w14:textId="77777777" w:rsidR="00F76F8E" w:rsidRDefault="00BC21FB">
      <w:pPr>
        <w:numPr>
          <w:ilvl w:val="0"/>
          <w:numId w:val="4"/>
        </w:numPr>
        <w:rPr>
          <w:u w:val="single"/>
        </w:rPr>
      </w:pPr>
      <w:r>
        <w:rPr>
          <w:color w:val="000000"/>
        </w:rPr>
        <w:t>♦10 (netrumfový dubl)</w:t>
      </w:r>
    </w:p>
    <w:p w14:paraId="295AA747" w14:textId="77777777" w:rsidR="00F76F8E" w:rsidRDefault="00F76F8E">
      <w:pPr>
        <w:jc w:val="both"/>
        <w:rPr>
          <w:u w:val="single"/>
        </w:rPr>
      </w:pPr>
    </w:p>
    <w:p w14:paraId="15D00E43" w14:textId="77777777" w:rsidR="00F76F8E" w:rsidRDefault="00BC21FB">
      <w:pPr>
        <w:jc w:val="both"/>
        <w:rPr>
          <w:sz w:val="36"/>
          <w:szCs w:val="36"/>
        </w:rPr>
      </w:pPr>
      <w:r>
        <w:rPr>
          <w:u w:val="single"/>
        </w:rPr>
        <w:t>Literatura:</w:t>
      </w:r>
      <w:r>
        <w:tab/>
        <w:t>E. Kaplan</w:t>
      </w:r>
      <w:r>
        <w:tab/>
        <w:t>Základy sehrávky</w:t>
      </w:r>
    </w:p>
    <w:p w14:paraId="69BFCE0B" w14:textId="77777777" w:rsidR="00F76F8E" w:rsidRDefault="00BC21FB">
      <w:pPr>
        <w:pStyle w:val="Heading1"/>
        <w:jc w:val="center"/>
      </w:pPr>
      <w:bookmarkStart w:id="20" w:name="__RefHeading__41_2008657408"/>
      <w:bookmarkEnd w:id="20"/>
      <w:r>
        <w:rPr>
          <w:color w:val="auto"/>
          <w:sz w:val="36"/>
          <w:szCs w:val="36"/>
        </w:rPr>
        <w:lastRenderedPageBreak/>
        <w:t>28. lekce</w:t>
      </w:r>
      <w:r>
        <w:rPr>
          <w:color w:val="auto"/>
          <w:sz w:val="36"/>
          <w:szCs w:val="36"/>
        </w:rPr>
        <w:tab/>
        <w:t>Zahájení 2 trefy</w:t>
      </w:r>
    </w:p>
    <w:p w14:paraId="7E50748D" w14:textId="77777777" w:rsidR="00F76F8E" w:rsidRDefault="00BC21FB">
      <w:pPr>
        <w:pStyle w:val="Header"/>
        <w:tabs>
          <w:tab w:val="clear" w:pos="4536"/>
          <w:tab w:val="clear" w:pos="9072"/>
        </w:tabs>
        <w:jc w:val="both"/>
      </w:pPr>
      <w:r>
        <w:rPr>
          <w:b/>
        </w:rPr>
        <w:tab/>
      </w:r>
      <w:r>
        <w:t>Nyní budeme předpokládat, že jste bridžový šťastlivec a dostali jste extrémně silný list. Hláška 2♣ prakticky znamená téměř GF. Pouze s minimem a po negativní odpovědi lze nedojít do hry. Hranice pro odpověď je opravdu velmi nízko. Je stanovena na 4 body. Do tří bodů budete dražit konvenční 2♦, která znamenají, mám 0-3 bodů. Od 4 bodů s 5-listem dražíte 2♥/♠,3♣/♦, bez 5-listu pak se 4-6b. 2</w:t>
      </w:r>
      <w:r>
        <w:rPr>
          <w:color w:val="000000"/>
        </w:rPr>
        <w:t>ʘ</w:t>
      </w:r>
      <w:r>
        <w:t>, 7-9b. 3</w:t>
      </w:r>
      <w:r>
        <w:rPr>
          <w:color w:val="000000"/>
        </w:rPr>
        <w:t>ʘ</w:t>
      </w:r>
      <w:r>
        <w:t xml:space="preserve"> a s 10+b. 4</w:t>
      </w:r>
      <w:r>
        <w:rPr>
          <w:color w:val="000000"/>
        </w:rPr>
        <w:t>ʘ</w:t>
      </w:r>
      <w:r>
        <w:t>. Další dražba se řídí obvyklými pravidly.</w:t>
      </w:r>
    </w:p>
    <w:p w14:paraId="6F944F63" w14:textId="77777777" w:rsidR="00F76F8E" w:rsidRDefault="00F76F8E">
      <w:pPr>
        <w:pStyle w:val="Header"/>
        <w:tabs>
          <w:tab w:val="clear" w:pos="4536"/>
          <w:tab w:val="clear" w:pos="9072"/>
        </w:tabs>
      </w:pPr>
    </w:p>
    <w:p w14:paraId="27B68712" w14:textId="77777777" w:rsidR="00F76F8E" w:rsidRDefault="00BC21FB">
      <w:pPr>
        <w:pStyle w:val="Header"/>
        <w:tabs>
          <w:tab w:val="clear" w:pos="4536"/>
          <w:tab w:val="clear" w:pos="9072"/>
        </w:tabs>
      </w:pPr>
      <w:r>
        <w:rPr>
          <w:b/>
          <w:bCs/>
          <w:u w:val="single"/>
        </w:rPr>
        <w:t>Odpovědi:</w:t>
      </w:r>
    </w:p>
    <w:p w14:paraId="20688BFE" w14:textId="77777777" w:rsidR="00F76F8E" w:rsidRDefault="00BC21FB">
      <w:r>
        <w:t>2♦ !</w:t>
      </w:r>
      <w:r>
        <w:tab/>
      </w:r>
      <w:r>
        <w:tab/>
      </w:r>
      <w:r>
        <w:tab/>
        <w:t>0-3b.</w:t>
      </w:r>
    </w:p>
    <w:p w14:paraId="65CF4991" w14:textId="77777777" w:rsidR="00F76F8E" w:rsidRDefault="00BC21FB">
      <w:r>
        <w:t>2♥/♠,3♣/♦</w:t>
      </w:r>
      <w:r>
        <w:tab/>
      </w:r>
      <w:r>
        <w:tab/>
        <w:t>5+list, 4+b.</w:t>
      </w:r>
    </w:p>
    <w:p w14:paraId="5C4625A7" w14:textId="77777777" w:rsidR="00F76F8E" w:rsidRDefault="00BC21FB">
      <w:r>
        <w:t>2</w:t>
      </w:r>
      <w:r>
        <w:rPr>
          <w:color w:val="000000"/>
        </w:rPr>
        <w:t>ʘ</w:t>
      </w:r>
      <w:r>
        <w:tab/>
      </w:r>
      <w:r>
        <w:tab/>
      </w:r>
      <w:r>
        <w:tab/>
        <w:t>4-6b. bez 5-listu</w:t>
      </w:r>
    </w:p>
    <w:p w14:paraId="0A1F59AE" w14:textId="77777777" w:rsidR="00F76F8E" w:rsidRDefault="00BC21FB">
      <w:r>
        <w:t>3</w:t>
      </w:r>
      <w:r>
        <w:rPr>
          <w:color w:val="000000"/>
        </w:rPr>
        <w:t>ʘ</w:t>
      </w:r>
      <w:r>
        <w:tab/>
      </w:r>
      <w:r>
        <w:tab/>
      </w:r>
      <w:r>
        <w:tab/>
        <w:t>7-9b. bez 5-listu</w:t>
      </w:r>
    </w:p>
    <w:p w14:paraId="6FC00BCD" w14:textId="77777777" w:rsidR="00F76F8E" w:rsidRDefault="00BC21FB">
      <w:r>
        <w:t>4</w:t>
      </w:r>
      <w:r>
        <w:rPr>
          <w:color w:val="000000"/>
        </w:rPr>
        <w:t>ʘ</w:t>
      </w:r>
      <w:r>
        <w:tab/>
      </w:r>
      <w:r>
        <w:tab/>
      </w:r>
      <w:r>
        <w:tab/>
        <w:t>10+b. bez 5-listu</w:t>
      </w:r>
    </w:p>
    <w:p w14:paraId="35919C07" w14:textId="77777777" w:rsidR="00F76F8E" w:rsidRDefault="00F76F8E"/>
    <w:p w14:paraId="2E1B8964" w14:textId="77777777" w:rsidR="00F76F8E" w:rsidRDefault="00BC21FB">
      <w:r>
        <w:rPr>
          <w:b/>
          <w:bCs/>
          <w:sz w:val="24"/>
          <w:szCs w:val="24"/>
          <w:u w:val="single"/>
        </w:rPr>
        <w:t>Příklady:</w:t>
      </w:r>
    </w:p>
    <w:p w14:paraId="71729ACA" w14:textId="77777777" w:rsidR="00F76F8E" w:rsidRDefault="00BC21FB">
      <w:r>
        <w:t>AKJ752</w:t>
      </w:r>
      <w:r>
        <w:tab/>
      </w:r>
      <w:r>
        <w:tab/>
        <w:t>AKJ10</w:t>
      </w:r>
      <w:r>
        <w:tab/>
      </w:r>
      <w:r>
        <w:tab/>
        <w:t>KJ5</w:t>
      </w:r>
      <w:r>
        <w:tab/>
      </w:r>
      <w:r>
        <w:tab/>
        <w:t>A5</w:t>
      </w:r>
      <w:r>
        <w:tab/>
      </w:r>
      <w:r>
        <w:tab/>
        <w:t>KQJ</w:t>
      </w:r>
      <w:r>
        <w:tab/>
      </w:r>
      <w:r>
        <w:tab/>
        <w:t>KQ</w:t>
      </w:r>
    </w:p>
    <w:p w14:paraId="54A932F0" w14:textId="77777777" w:rsidR="00F76F8E" w:rsidRDefault="00BC21FB">
      <w:r>
        <w:t>KQ4</w:t>
      </w:r>
      <w:r>
        <w:tab/>
      </w:r>
      <w:r>
        <w:tab/>
        <w:t>AQ3</w:t>
      </w:r>
      <w:r>
        <w:tab/>
      </w:r>
      <w:r>
        <w:tab/>
        <w:t>QJ10</w:t>
      </w:r>
      <w:r>
        <w:tab/>
      </w:r>
      <w:r>
        <w:tab/>
        <w:t>KQ3</w:t>
      </w:r>
      <w:r>
        <w:tab/>
      </w:r>
      <w:r>
        <w:tab/>
        <w:t>AQ</w:t>
      </w:r>
      <w:r>
        <w:tab/>
      </w:r>
      <w:r>
        <w:tab/>
        <w:t>KQJ106</w:t>
      </w:r>
    </w:p>
    <w:p w14:paraId="7A140F41" w14:textId="77777777" w:rsidR="00F76F8E" w:rsidRDefault="00BC21FB">
      <w:pPr>
        <w:pStyle w:val="Header"/>
        <w:tabs>
          <w:tab w:val="clear" w:pos="4536"/>
          <w:tab w:val="clear" w:pos="9072"/>
        </w:tabs>
      </w:pPr>
      <w:r>
        <w:t>A4</w:t>
      </w:r>
      <w:r>
        <w:tab/>
      </w:r>
      <w:r>
        <w:tab/>
        <w:t>KQJ10</w:t>
      </w:r>
      <w:r>
        <w:tab/>
      </w:r>
      <w:r>
        <w:tab/>
        <w:t>AQJ83</w:t>
      </w:r>
      <w:r>
        <w:tab/>
      </w:r>
      <w:r>
        <w:tab/>
        <w:t>AQ</w:t>
      </w:r>
      <w:r>
        <w:tab/>
      </w:r>
      <w:r>
        <w:tab/>
        <w:t>AKJ2</w:t>
      </w:r>
      <w:r>
        <w:tab/>
      </w:r>
      <w:r>
        <w:tab/>
        <w:t>AQJ</w:t>
      </w:r>
    </w:p>
    <w:p w14:paraId="6E9A2A4B" w14:textId="77777777" w:rsidR="00F76F8E" w:rsidRDefault="00BC21FB">
      <w:pPr>
        <w:pStyle w:val="Header"/>
        <w:tabs>
          <w:tab w:val="clear" w:pos="4536"/>
          <w:tab w:val="clear" w:pos="9072"/>
        </w:tabs>
      </w:pPr>
      <w:r>
        <w:t>AQ</w:t>
      </w:r>
      <w:r>
        <w:tab/>
      </w:r>
      <w:r>
        <w:tab/>
        <w:t>AK</w:t>
      </w:r>
      <w:r>
        <w:tab/>
      </w:r>
      <w:r>
        <w:tab/>
        <w:t>AKJ</w:t>
      </w:r>
      <w:r>
        <w:tab/>
      </w:r>
      <w:r>
        <w:tab/>
        <w:t>AKQ1085</w:t>
      </w:r>
      <w:r>
        <w:tab/>
        <w:t>AK82</w:t>
      </w:r>
      <w:r>
        <w:tab/>
      </w:r>
      <w:r>
        <w:tab/>
        <w:t>AK5</w:t>
      </w:r>
    </w:p>
    <w:p w14:paraId="2B557EDA" w14:textId="77777777" w:rsidR="00F76F8E" w:rsidRDefault="00F76F8E">
      <w:pPr>
        <w:pStyle w:val="Header"/>
        <w:tabs>
          <w:tab w:val="clear" w:pos="4536"/>
          <w:tab w:val="clear" w:pos="9072"/>
        </w:tabs>
      </w:pPr>
    </w:p>
    <w:p w14:paraId="09F03190" w14:textId="77777777" w:rsidR="00F76F8E" w:rsidRDefault="00BC21FB">
      <w:pPr>
        <w:pStyle w:val="Header"/>
        <w:tabs>
          <w:tab w:val="clear" w:pos="4536"/>
          <w:tab w:val="clear" w:pos="9072"/>
        </w:tabs>
      </w:pPr>
      <w:r>
        <w:t>104</w:t>
      </w:r>
      <w:r>
        <w:tab/>
      </w:r>
      <w:r>
        <w:tab/>
        <w:t>85</w:t>
      </w:r>
      <w:r>
        <w:tab/>
      </w:r>
      <w:r>
        <w:tab/>
        <w:t>1073</w:t>
      </w:r>
      <w:r>
        <w:tab/>
      </w:r>
      <w:r>
        <w:tab/>
        <w:t>KJ742</w:t>
      </w:r>
      <w:r>
        <w:tab/>
      </w:r>
      <w:r>
        <w:tab/>
        <w:t>A843</w:t>
      </w:r>
      <w:r>
        <w:tab/>
      </w:r>
      <w:r>
        <w:tab/>
        <w:t>J873</w:t>
      </w:r>
    </w:p>
    <w:p w14:paraId="5EAA15E9" w14:textId="77777777" w:rsidR="00F76F8E" w:rsidRDefault="00BC21FB">
      <w:pPr>
        <w:pStyle w:val="Header"/>
        <w:tabs>
          <w:tab w:val="clear" w:pos="4536"/>
          <w:tab w:val="clear" w:pos="9072"/>
        </w:tabs>
      </w:pPr>
      <w:r>
        <w:t xml:space="preserve">J653 </w:t>
      </w:r>
      <w:r>
        <w:tab/>
      </w:r>
      <w:r>
        <w:tab/>
        <w:t>K9542</w:t>
      </w:r>
      <w:r>
        <w:tab/>
      </w:r>
      <w:r>
        <w:tab/>
        <w:t>965</w:t>
      </w:r>
      <w:r>
        <w:tab/>
      </w:r>
      <w:r>
        <w:tab/>
        <w:t>J8</w:t>
      </w:r>
      <w:r>
        <w:tab/>
      </w:r>
      <w:r>
        <w:tab/>
        <w:t>K63</w:t>
      </w:r>
      <w:r>
        <w:tab/>
      </w:r>
      <w:r>
        <w:tab/>
        <w:t>752</w:t>
      </w:r>
    </w:p>
    <w:p w14:paraId="3E17791D" w14:textId="77777777" w:rsidR="00F76F8E" w:rsidRDefault="00BC21FB">
      <w:pPr>
        <w:pStyle w:val="Header"/>
        <w:tabs>
          <w:tab w:val="clear" w:pos="4536"/>
          <w:tab w:val="clear" w:pos="9072"/>
        </w:tabs>
      </w:pPr>
      <w:r>
        <w:t>K1082</w:t>
      </w:r>
      <w:r>
        <w:tab/>
      </w:r>
      <w:r>
        <w:tab/>
        <w:t>A32</w:t>
      </w:r>
      <w:r>
        <w:tab/>
      </w:r>
      <w:r>
        <w:tab/>
        <w:t>8542</w:t>
      </w:r>
      <w:r>
        <w:tab/>
      </w:r>
      <w:r>
        <w:tab/>
        <w:t>J63</w:t>
      </w:r>
      <w:r>
        <w:tab/>
      </w:r>
      <w:r>
        <w:tab/>
        <w:t>Q75</w:t>
      </w:r>
      <w:r>
        <w:tab/>
      </w:r>
      <w:r>
        <w:tab/>
        <w:t>8643</w:t>
      </w:r>
    </w:p>
    <w:p w14:paraId="258E35D6" w14:textId="77777777" w:rsidR="00F76F8E" w:rsidRDefault="00BC21FB">
      <w:pPr>
        <w:pStyle w:val="Header"/>
        <w:tabs>
          <w:tab w:val="clear" w:pos="4536"/>
          <w:tab w:val="clear" w:pos="9072"/>
        </w:tabs>
      </w:pPr>
      <w:r>
        <w:t>973</w:t>
      </w:r>
      <w:r>
        <w:tab/>
      </w:r>
      <w:r>
        <w:tab/>
        <w:t>106</w:t>
      </w:r>
      <w:r>
        <w:tab/>
      </w:r>
      <w:r>
        <w:tab/>
        <w:t>1073</w:t>
      </w:r>
      <w:r>
        <w:tab/>
      </w:r>
      <w:r>
        <w:tab/>
        <w:t>J72</w:t>
      </w:r>
      <w:r>
        <w:tab/>
      </w:r>
      <w:r>
        <w:tab/>
        <w:t>J32</w:t>
      </w:r>
      <w:r>
        <w:tab/>
      </w:r>
      <w:r>
        <w:tab/>
        <w:t>J7</w:t>
      </w:r>
    </w:p>
    <w:p w14:paraId="5BB42696" w14:textId="77777777" w:rsidR="00F76F8E" w:rsidRDefault="00F76F8E">
      <w:pPr>
        <w:pStyle w:val="Header"/>
        <w:tabs>
          <w:tab w:val="clear" w:pos="4536"/>
          <w:tab w:val="clear" w:pos="9072"/>
        </w:tabs>
      </w:pPr>
    </w:p>
    <w:p w14:paraId="29392C26" w14:textId="77777777" w:rsidR="00F76F8E" w:rsidRDefault="00BC21FB">
      <w:pPr>
        <w:pStyle w:val="Header"/>
        <w:tabs>
          <w:tab w:val="clear" w:pos="4536"/>
          <w:tab w:val="clear" w:pos="9072"/>
        </w:tabs>
      </w:pPr>
      <w:r>
        <w:t>2♣-2</w:t>
      </w:r>
      <w:r>
        <w:rPr>
          <w:color w:val="000000"/>
        </w:rPr>
        <w:t>ʘ</w:t>
      </w:r>
      <w:r>
        <w:tab/>
      </w:r>
      <w:r>
        <w:tab/>
        <w:t>2♣-2♥</w:t>
      </w:r>
      <w:r>
        <w:tab/>
      </w:r>
      <w:r>
        <w:tab/>
        <w:t>2♣-2♦</w:t>
      </w:r>
      <w:r>
        <w:tab/>
      </w:r>
      <w:r>
        <w:tab/>
        <w:t>2♣-2♠</w:t>
      </w:r>
      <w:r>
        <w:tab/>
      </w:r>
      <w:r>
        <w:tab/>
        <w:t>2♣-3</w:t>
      </w:r>
      <w:r>
        <w:rPr>
          <w:color w:val="000000"/>
        </w:rPr>
        <w:t>ʘ</w:t>
      </w:r>
      <w:r>
        <w:tab/>
      </w:r>
      <w:r>
        <w:tab/>
        <w:t>2♣-2♦</w:t>
      </w:r>
    </w:p>
    <w:p w14:paraId="115F779D" w14:textId="77777777" w:rsidR="00F76F8E" w:rsidRDefault="00BC21FB">
      <w:pPr>
        <w:pStyle w:val="Header"/>
        <w:tabs>
          <w:tab w:val="clear" w:pos="4536"/>
          <w:tab w:val="clear" w:pos="9072"/>
        </w:tabs>
      </w:pPr>
      <w:r>
        <w:t>3♠-3</w:t>
      </w:r>
      <w:r>
        <w:rPr>
          <w:color w:val="000000"/>
        </w:rPr>
        <w:t>ʘ</w:t>
      </w:r>
      <w:r>
        <w:tab/>
      </w:r>
      <w:r>
        <w:tab/>
        <w:t>6♥-7♥</w:t>
      </w:r>
      <w:r>
        <w:tab/>
      </w:r>
      <w:r>
        <w:tab/>
        <w:t>3♦-4♦</w:t>
      </w:r>
      <w:r>
        <w:tab/>
      </w:r>
      <w:r>
        <w:tab/>
        <w:t>3♣-5♣</w:t>
      </w:r>
      <w:r>
        <w:tab/>
      </w:r>
      <w:r>
        <w:tab/>
        <w:t>6</w:t>
      </w:r>
      <w:r>
        <w:rPr>
          <w:color w:val="000000"/>
        </w:rPr>
        <w:t>ʘ</w:t>
      </w:r>
      <w:r>
        <w:t>-pas</w:t>
      </w:r>
      <w:r>
        <w:tab/>
      </w:r>
      <w:r>
        <w:tab/>
        <w:t>2♥-3♥</w:t>
      </w:r>
    </w:p>
    <w:p w14:paraId="167C724B" w14:textId="77777777" w:rsidR="00F76F8E" w:rsidRDefault="00BC21FB">
      <w:pPr>
        <w:pStyle w:val="Header"/>
        <w:tabs>
          <w:tab w:val="clear" w:pos="4536"/>
          <w:tab w:val="clear" w:pos="9072"/>
        </w:tabs>
      </w:pPr>
      <w:r>
        <w:t>pas</w:t>
      </w:r>
      <w:r>
        <w:tab/>
      </w:r>
      <w:r>
        <w:tab/>
        <w:t>pas</w:t>
      </w:r>
      <w:r>
        <w:tab/>
      </w:r>
      <w:r>
        <w:tab/>
        <w:t>pas</w:t>
      </w:r>
      <w:r>
        <w:tab/>
      </w:r>
      <w:r>
        <w:tab/>
        <w:t>6♣-pas</w:t>
      </w:r>
      <w:r>
        <w:tab/>
      </w:r>
      <w:r>
        <w:tab/>
      </w:r>
      <w:r>
        <w:tab/>
      </w:r>
      <w:r>
        <w:tab/>
        <w:t>4♥-pas</w:t>
      </w:r>
    </w:p>
    <w:p w14:paraId="3F3959D3" w14:textId="77777777" w:rsidR="00F76F8E" w:rsidRDefault="00F76F8E">
      <w:pPr>
        <w:pStyle w:val="Header"/>
        <w:tabs>
          <w:tab w:val="clear" w:pos="4536"/>
          <w:tab w:val="clear" w:pos="9072"/>
        </w:tabs>
      </w:pPr>
    </w:p>
    <w:p w14:paraId="1637BE6F" w14:textId="77777777" w:rsidR="00F76F8E" w:rsidRDefault="00F76F8E">
      <w:pPr>
        <w:rPr>
          <w:b/>
        </w:rPr>
      </w:pPr>
    </w:p>
    <w:p w14:paraId="73916670" w14:textId="77777777" w:rsidR="00F76F8E" w:rsidRDefault="00BC21FB">
      <w:pPr>
        <w:pStyle w:val="Heading1"/>
        <w:pageBreakBefore/>
        <w:jc w:val="center"/>
      </w:pPr>
      <w:bookmarkStart w:id="21" w:name="__RefHeading__45_2008657408"/>
      <w:bookmarkEnd w:id="21"/>
      <w:r>
        <w:rPr>
          <w:color w:val="auto"/>
          <w:sz w:val="36"/>
          <w:szCs w:val="36"/>
        </w:rPr>
        <w:lastRenderedPageBreak/>
        <w:t>29. lekce</w:t>
      </w:r>
      <w:r>
        <w:rPr>
          <w:color w:val="auto"/>
          <w:sz w:val="36"/>
          <w:szCs w:val="36"/>
        </w:rPr>
        <w:tab/>
        <w:t>Taktika a etika</w:t>
      </w:r>
    </w:p>
    <w:p w14:paraId="2C13C6C8" w14:textId="77777777" w:rsidR="00F76F8E" w:rsidRDefault="00BC21FB">
      <w:pPr>
        <w:jc w:val="both"/>
      </w:pPr>
      <w:r>
        <w:tab/>
        <w:t>Soutěžní bridž a jeho hodnocení nás nutí myslet takticky. Jsou situace, kdy stojí za to trochu zariskovat a přikrášlit svůj list.</w:t>
      </w:r>
    </w:p>
    <w:p w14:paraId="0DBDB64F" w14:textId="77777777" w:rsidR="00F76F8E" w:rsidRDefault="00BC21FB">
      <w:pPr>
        <w:ind w:firstLine="708"/>
        <w:jc w:val="both"/>
        <w:rPr>
          <w:color w:val="000000"/>
        </w:rPr>
      </w:pPr>
      <w:r>
        <w:t xml:space="preserve">Představme si takovouto situaci. Můj partner došel k závazku 2♥. Já jsem přepočítal všechny body a mým konečným spočítaným číslem je 26. Ke zvýšení na třetí stupeň mi chybí 1 bod. Mám riskovat? Když řeknu 3♥ a my je neuhrajeme, body si připíší soupeři. Jestliže nechám závazek 2♥ a uhraji 3♥, připíši si na své konto ve sportovním bridži naprosto stejný počet bodů jako za 2♥ s jedním nadzdvihem. Neexistuje tedy žádný rozumný důvod, proč se v takové situaci uchýlit k šizení. </w:t>
      </w:r>
    </w:p>
    <w:p w14:paraId="4207AB66" w14:textId="77777777" w:rsidR="00F76F8E" w:rsidRDefault="00BC21FB">
      <w:pPr>
        <w:ind w:firstLine="708"/>
        <w:jc w:val="both"/>
        <w:rPr>
          <w:color w:val="000000"/>
        </w:rPr>
      </w:pPr>
      <w:r>
        <w:rPr>
          <w:color w:val="000000"/>
        </w:rPr>
        <w:t xml:space="preserve">Jiné to ale bude, když mi bude chybět 1 bod a já se budu rozhodovat mezi závazkem 3♥ a 4♥. V čem že je rozdíl? V pro bridžisty přímo magickém slovu manše. Závazek 4♥ je na úrovni manše a za ni je tučný prémiový „příplatek“, který už rozhodně za riziko stojí. V takovémhle případě se z devadesáti pěti procent rozhodnu ve prospěch rizika a svou licitaci mírně „přikrášlím“. </w:t>
      </w:r>
    </w:p>
    <w:p w14:paraId="3B473276" w14:textId="77777777" w:rsidR="00F76F8E" w:rsidRDefault="00BC21FB">
      <w:pPr>
        <w:ind w:firstLine="708"/>
        <w:jc w:val="both"/>
        <w:rPr>
          <w:color w:val="000000"/>
        </w:rPr>
      </w:pPr>
      <w:r>
        <w:rPr>
          <w:color w:val="000000"/>
        </w:rPr>
        <w:t>Podceňovat není radno ani poměr manší. Zkušení bridžisté totiž občas využijí rafinované taktiky obranné hry. Ta tkví v pro začátečníky nepochopitelném faktu, že se v určitých situacích vyplatí hrát i závazek, ze kterého spadneme. Pokuste se pozorně sledovat následující úvahu. Soupeři vylicitovali závazek 4♥ a jsou ve druhé hře. Pokud jej uhrají, připíší si na své konto 620 bodů. My jsme s partnerem v první hře a jsme výrazně slabší. Máme ovšem dobrou rozlohovou kartu s dlouhými káry. Zalicitujeme 5♦ a soupeři nám je zakontrují. Padneme třikrát a světe div se, vyplatilo se nám to, protože takhle naši soupeři připsali místo 620 bodů za svůj závazek jen 500 bodů za tři kontrované pády v první hře. Připravili jsme je tak o 120 bodů, což z našeho hlediska není špatný počin. Této možnosti se ve sportovním bridži skutečně užívá. Důležité je důsledně sledovat poměr her. V takovémto případě totiž budou soupeři závazek kontrovat a my musíme mít představu, kolik pádů se nám vyplatí. Jestliže jsme v první hře a soupeři v druhé (to je pro tento způsob hry nejlepší konstelace), vyplatí se nám ještě tři kontrované pády. Pokud jsou obě dvojice ve stejné hře, ať už první nebo druhé, vyplatí se dva kontrované pády a když jsme my ve druhé hře a soupeři v první hře, vyplatí se pouze jeden kontrovaný pád. Základním předpokladem ale je, že soupeři mají na své lince manši. Zatím však takové akce nepodnikejte!</w:t>
      </w:r>
    </w:p>
    <w:p w14:paraId="35679A81" w14:textId="77777777" w:rsidR="00F76F8E" w:rsidRDefault="00BC21FB">
      <w:pPr>
        <w:jc w:val="both"/>
        <w:rPr>
          <w:color w:val="000000"/>
        </w:rPr>
      </w:pPr>
      <w:r>
        <w:rPr>
          <w:color w:val="000000"/>
        </w:rPr>
        <w:tab/>
        <w:t>Velkou pozornost musíme věnovat i etice hry a snažit se co nejdříve potírat všechny možné nešvary, neduhy, pochybení nebo dokonce schválnosti. Bridž by rozhodně měla být hra džentlmenů a mozků. Zde je několik častých pochybení hráčů:</w:t>
      </w:r>
    </w:p>
    <w:p w14:paraId="629F2532" w14:textId="77777777" w:rsidR="00F76F8E" w:rsidRDefault="00BC21FB">
      <w:pPr>
        <w:rPr>
          <w:color w:val="000000"/>
        </w:rPr>
      </w:pPr>
      <w:r>
        <w:rPr>
          <w:color w:val="000000"/>
        </w:rPr>
        <w:t>- nevyjadřovat spokojenost či nespokojenost</w:t>
      </w:r>
    </w:p>
    <w:p w14:paraId="0E62E34E" w14:textId="77777777" w:rsidR="00F76F8E" w:rsidRDefault="00BC21FB">
      <w:pPr>
        <w:rPr>
          <w:color w:val="000000"/>
        </w:rPr>
      </w:pPr>
      <w:r>
        <w:rPr>
          <w:color w:val="000000"/>
        </w:rPr>
        <w:t>- hrát plynule</w:t>
      </w:r>
    </w:p>
    <w:p w14:paraId="02B6EFA5" w14:textId="77777777" w:rsidR="00F76F8E" w:rsidRDefault="00BC21FB">
      <w:pPr>
        <w:rPr>
          <w:color w:val="000000"/>
        </w:rPr>
      </w:pPr>
      <w:r>
        <w:rPr>
          <w:color w:val="000000"/>
        </w:rPr>
        <w:t>- nebrat do ruky karty dříve než na mě přijde řada</w:t>
      </w:r>
    </w:p>
    <w:p w14:paraId="3F144B48" w14:textId="77777777" w:rsidR="00F76F8E" w:rsidRDefault="00BC21FB">
      <w:pPr>
        <w:rPr>
          <w:color w:val="000000"/>
        </w:rPr>
      </w:pPr>
      <w:r>
        <w:rPr>
          <w:color w:val="000000"/>
        </w:rPr>
        <w:t>- nemluvit, nedívat se, odkud je karta hrána</w:t>
      </w:r>
    </w:p>
    <w:p w14:paraId="0898E7CC" w14:textId="77777777" w:rsidR="00F76F8E" w:rsidRDefault="00BC21FB">
      <w:pPr>
        <w:rPr>
          <w:color w:val="000000"/>
        </w:rPr>
      </w:pPr>
      <w:r>
        <w:rPr>
          <w:color w:val="000000"/>
        </w:rPr>
        <w:t>- nedávat důraz na hlášky ani na pokládání karet</w:t>
      </w:r>
    </w:p>
    <w:p w14:paraId="6D013108" w14:textId="77777777" w:rsidR="00F76F8E" w:rsidRDefault="00BC21FB">
      <w:pPr>
        <w:rPr>
          <w:color w:val="000000"/>
        </w:rPr>
      </w:pPr>
      <w:r>
        <w:rPr>
          <w:color w:val="000000"/>
        </w:rPr>
        <w:t>- nerušit křikem a hádkami</w:t>
      </w:r>
    </w:p>
    <w:p w14:paraId="61C2FB63" w14:textId="77777777" w:rsidR="00F76F8E" w:rsidRDefault="00BC21FB">
      <w:pPr>
        <w:rPr>
          <w:color w:val="000000"/>
        </w:rPr>
      </w:pPr>
      <w:r>
        <w:rPr>
          <w:color w:val="000000"/>
        </w:rPr>
        <w:t>- zdvořilé chování</w:t>
      </w:r>
    </w:p>
    <w:p w14:paraId="1032EBFF" w14:textId="77777777" w:rsidR="00F76F8E" w:rsidRDefault="00BC21FB">
      <w:pPr>
        <w:rPr>
          <w:color w:val="000000"/>
        </w:rPr>
      </w:pPr>
      <w:r>
        <w:rPr>
          <w:color w:val="000000"/>
        </w:rPr>
        <w:t>- nekomentovat dražbu a sehrávku</w:t>
      </w:r>
    </w:p>
    <w:p w14:paraId="0C943FC0" w14:textId="77777777" w:rsidR="00F76F8E" w:rsidRDefault="00BC21FB">
      <w:pPr>
        <w:rPr>
          <w:color w:val="000000"/>
        </w:rPr>
      </w:pPr>
      <w:r>
        <w:rPr>
          <w:color w:val="000000"/>
        </w:rPr>
        <w:t>- tichý hráč neodchází od stolu a nesmí zasahovat do sehrávky</w:t>
      </w:r>
    </w:p>
    <w:p w14:paraId="2E5E5F60" w14:textId="77777777" w:rsidR="00F76F8E" w:rsidRDefault="00BC21FB">
      <w:pPr>
        <w:rPr>
          <w:color w:val="000000"/>
          <w:u w:val="single"/>
        </w:rPr>
      </w:pPr>
      <w:r>
        <w:rPr>
          <w:color w:val="000000"/>
        </w:rPr>
        <w:t>- chování okolo výnosu (kdo a kdy se smí ptát na dražbu, výnos lícem dolů)</w:t>
      </w:r>
    </w:p>
    <w:p w14:paraId="757DA94F" w14:textId="77777777" w:rsidR="00F76F8E" w:rsidRDefault="00F76F8E">
      <w:pPr>
        <w:jc w:val="both"/>
        <w:rPr>
          <w:color w:val="000000"/>
          <w:u w:val="single"/>
        </w:rPr>
      </w:pPr>
    </w:p>
    <w:p w14:paraId="70D527D1" w14:textId="77777777" w:rsidR="00F76F8E" w:rsidRDefault="00BC21FB">
      <w:pPr>
        <w:jc w:val="both"/>
        <w:rPr>
          <w:color w:val="000000"/>
        </w:rPr>
      </w:pPr>
      <w:r>
        <w:rPr>
          <w:color w:val="000000"/>
          <w:u w:val="single"/>
        </w:rPr>
        <w:t>Literatura:</w:t>
      </w:r>
      <w:r>
        <w:rPr>
          <w:color w:val="000000"/>
        </w:rPr>
        <w:tab/>
        <w:t>J. Hájek</w:t>
      </w:r>
      <w:r>
        <w:rPr>
          <w:color w:val="000000"/>
        </w:rPr>
        <w:tab/>
      </w:r>
      <w:r>
        <w:rPr>
          <w:color w:val="000000"/>
        </w:rPr>
        <w:tab/>
        <w:t>Bridžová školka</w:t>
      </w:r>
      <w:r>
        <w:rPr>
          <w:color w:val="000000"/>
        </w:rPr>
        <w:tab/>
      </w:r>
      <w:r>
        <w:rPr>
          <w:color w:val="000000"/>
        </w:rPr>
        <w:tab/>
        <w:t>35. lekce</w:t>
      </w:r>
    </w:p>
    <w:p w14:paraId="3C658153" w14:textId="77777777" w:rsidR="00F76F8E" w:rsidRDefault="00BC21FB">
      <w:pPr>
        <w:rPr>
          <w:color w:val="000000"/>
        </w:rPr>
      </w:pPr>
      <w:r>
        <w:rPr>
          <w:color w:val="000000"/>
        </w:rPr>
        <w:tab/>
      </w:r>
      <w:r>
        <w:rPr>
          <w:color w:val="000000"/>
        </w:rPr>
        <w:tab/>
        <w:t>A. Sheinwold</w:t>
      </w:r>
      <w:r>
        <w:rPr>
          <w:color w:val="000000"/>
        </w:rPr>
        <w:tab/>
        <w:t>Sehrávka</w:t>
      </w:r>
      <w:r>
        <w:rPr>
          <w:color w:val="000000"/>
        </w:rPr>
        <w:tab/>
      </w:r>
      <w:r>
        <w:rPr>
          <w:color w:val="000000"/>
        </w:rPr>
        <w:tab/>
        <w:t>str. 322-326</w:t>
      </w:r>
    </w:p>
    <w:p w14:paraId="1D1F257F" w14:textId="77777777" w:rsidR="00F76F8E" w:rsidRDefault="00BC21FB">
      <w:pPr>
        <w:rPr>
          <w:color w:val="000000"/>
        </w:rPr>
      </w:pPr>
      <w:r>
        <w:rPr>
          <w:color w:val="000000"/>
        </w:rPr>
        <w:tab/>
      </w:r>
      <w:r>
        <w:rPr>
          <w:color w:val="000000"/>
        </w:rPr>
        <w:tab/>
        <w:t>J. Sedlář</w:t>
      </w:r>
      <w:r>
        <w:rPr>
          <w:color w:val="000000"/>
        </w:rPr>
        <w:tab/>
      </w:r>
      <w:r>
        <w:rPr>
          <w:color w:val="000000"/>
        </w:rPr>
        <w:tab/>
        <w:t>Základy teorie bridže</w:t>
      </w:r>
      <w:r>
        <w:rPr>
          <w:color w:val="000000"/>
        </w:rPr>
        <w:tab/>
        <w:t>str. 50-51</w:t>
      </w:r>
    </w:p>
    <w:p w14:paraId="4EEE3288" w14:textId="77777777" w:rsidR="00F76F8E" w:rsidRDefault="00BC21FB">
      <w:pPr>
        <w:rPr>
          <w:color w:val="000000"/>
        </w:rPr>
      </w:pPr>
      <w:r>
        <w:rPr>
          <w:color w:val="000000"/>
        </w:rPr>
        <w:tab/>
      </w:r>
      <w:r>
        <w:rPr>
          <w:color w:val="000000"/>
        </w:rPr>
        <w:tab/>
        <w:t>ČBS</w:t>
      </w:r>
      <w:r>
        <w:rPr>
          <w:color w:val="000000"/>
        </w:rPr>
        <w:tab/>
      </w:r>
      <w:r>
        <w:rPr>
          <w:color w:val="000000"/>
        </w:rPr>
        <w:tab/>
        <w:t>Pravidla soutěžního bridže str. 58-63</w:t>
      </w:r>
    </w:p>
    <w:p w14:paraId="23156A7E" w14:textId="77777777" w:rsidR="00F76F8E" w:rsidRDefault="00BC21FB">
      <w:pPr>
        <w:rPr>
          <w:color w:val="000000"/>
        </w:rPr>
      </w:pPr>
      <w:r>
        <w:rPr>
          <w:color w:val="000000"/>
        </w:rPr>
        <w:tab/>
      </w:r>
      <w:r>
        <w:rPr>
          <w:color w:val="000000"/>
        </w:rPr>
        <w:tab/>
        <w:t>ČBS</w:t>
      </w:r>
      <w:r>
        <w:rPr>
          <w:color w:val="000000"/>
        </w:rPr>
        <w:tab/>
      </w:r>
      <w:r>
        <w:rPr>
          <w:color w:val="000000"/>
        </w:rPr>
        <w:tab/>
        <w:t>Soutěžní řád</w:t>
      </w:r>
      <w:r>
        <w:rPr>
          <w:color w:val="000000"/>
        </w:rPr>
        <w:tab/>
      </w:r>
      <w:r>
        <w:rPr>
          <w:color w:val="000000"/>
        </w:rPr>
        <w:tab/>
        <w:t>str.6-7, 11-13</w:t>
      </w:r>
    </w:p>
    <w:p w14:paraId="07A32A82" w14:textId="77777777" w:rsidR="00F76F8E" w:rsidRDefault="00F76F8E">
      <w:pPr>
        <w:rPr>
          <w:color w:val="000000"/>
        </w:rPr>
      </w:pPr>
    </w:p>
    <w:p w14:paraId="19A282B0" w14:textId="77777777" w:rsidR="00F76F8E" w:rsidRDefault="00BC21FB">
      <w:pPr>
        <w:pStyle w:val="Heading1"/>
        <w:pageBreakBefore/>
        <w:jc w:val="center"/>
        <w:rPr>
          <w:bCs/>
        </w:rPr>
      </w:pPr>
      <w:bookmarkStart w:id="22" w:name="__RefHeading__47_2008657408"/>
      <w:bookmarkEnd w:id="22"/>
      <w:r>
        <w:rPr>
          <w:color w:val="auto"/>
          <w:sz w:val="36"/>
          <w:szCs w:val="36"/>
        </w:rPr>
        <w:lastRenderedPageBreak/>
        <w:t>30. lekce</w:t>
      </w:r>
      <w:r>
        <w:rPr>
          <w:color w:val="auto"/>
          <w:sz w:val="36"/>
          <w:szCs w:val="36"/>
        </w:rPr>
        <w:tab/>
        <w:t>Pokročilejší finesy I - expasy</w:t>
      </w:r>
    </w:p>
    <w:p w14:paraId="0A7C5C07" w14:textId="77777777" w:rsidR="00F76F8E" w:rsidRDefault="00BC21FB">
      <w:pPr>
        <w:jc w:val="both"/>
      </w:pPr>
      <w:r>
        <w:rPr>
          <w:bCs/>
        </w:rPr>
        <w:tab/>
        <w:t>V této lekci si důkladně probereme další jemnější možnosti expasů.</w:t>
      </w:r>
    </w:p>
    <w:p w14:paraId="5FE333F6" w14:textId="77777777" w:rsidR="00F76F8E" w:rsidRDefault="00BC21FB">
      <w:pPr>
        <w:jc w:val="both"/>
      </w:pPr>
      <w:r>
        <w:tab/>
        <w:t>Příklad vynesení proti králi, který jsme již probrali, je nejzákladnějším příkladem expasu. Nejdříve si ho pro osvěžení připomeňte. Zde jsou další jednoduché kombinace karet:</w:t>
      </w:r>
    </w:p>
    <w:p w14:paraId="2A4D3FC8" w14:textId="77777777" w:rsidR="00F76F8E" w:rsidRDefault="00BC21FB">
      <w:pPr>
        <w:jc w:val="both"/>
      </w:pPr>
      <w:r>
        <w:t>(2) Vy: Q74</w:t>
      </w:r>
      <w:r>
        <w:tab/>
      </w:r>
      <w:r>
        <w:tab/>
        <w:t>Stůl: A65</w:t>
      </w:r>
    </w:p>
    <w:p w14:paraId="7094A635" w14:textId="77777777" w:rsidR="00F76F8E" w:rsidRDefault="00BC21FB">
      <w:pPr>
        <w:jc w:val="both"/>
      </w:pPr>
      <w:r>
        <w:tab/>
        <w:t>Jak můžeme udělat zdvih na svou dámu? Vynesením malé karty ze stolu proti dámě, nachází-li se král protivníků před vámi. Nejprve vezmete domů eso, to pro případ, že by byl král singl a že by tudíž vypadl, pak vynesete ze stolu malou proti téměř vysokému honéru.</w:t>
      </w:r>
    </w:p>
    <w:p w14:paraId="11B93532" w14:textId="77777777" w:rsidR="00F76F8E" w:rsidRDefault="00BC21FB">
      <w:pPr>
        <w:jc w:val="both"/>
      </w:pPr>
      <w:r>
        <w:t>(3) Vy: AK3</w:t>
      </w:r>
      <w:r>
        <w:tab/>
      </w:r>
      <w:r>
        <w:tab/>
        <w:t>Stůl: J762</w:t>
      </w:r>
    </w:p>
    <w:p w14:paraId="093A6F0C" w14:textId="77777777" w:rsidR="00F76F8E" w:rsidRDefault="00BC21FB">
      <w:pPr>
        <w:jc w:val="both"/>
      </w:pPr>
      <w:r>
        <w:t xml:space="preserve">Můžete se pokusit udělat zdvih na kluka tím, že vynesete proti němu doufajíce, že chybějící dáma leží po vaší levici před klukem. I zde byste měli nejdříve vzít domů své eso a krále s tím, že může dáma vypadnout. </w:t>
      </w:r>
    </w:p>
    <w:p w14:paraId="21C2D576" w14:textId="77777777" w:rsidR="00F76F8E" w:rsidRDefault="00BC21FB">
      <w:pPr>
        <w:ind w:firstLine="708"/>
        <w:jc w:val="both"/>
      </w:pPr>
      <w:r>
        <w:t>Tento typ finesy má variaci, při níž můžete expasovat proti chybějícímu honéru dvakrát.</w:t>
      </w:r>
    </w:p>
    <w:p w14:paraId="4A83C8E3" w14:textId="77777777" w:rsidR="00F76F8E" w:rsidRDefault="00BC21FB">
      <w:pPr>
        <w:jc w:val="both"/>
      </w:pPr>
      <w:r>
        <w:t>(4) Vy: 842</w:t>
      </w:r>
      <w:r>
        <w:tab/>
      </w:r>
      <w:r>
        <w:tab/>
        <w:t>Stůl: KQ6</w:t>
      </w:r>
    </w:p>
    <w:p w14:paraId="3CBE8F12" w14:textId="77777777" w:rsidR="00F76F8E" w:rsidRDefault="00BC21FB">
      <w:pPr>
        <w:jc w:val="both"/>
      </w:pPr>
      <w:r>
        <w:tab/>
        <w:t>Musíte pustit zdvih na eso, ale můžete předejít tomu, aby vám přebilo některého honéra stolu, bude-li muset být položeno před nimi. Vynesete dvojku proti dámě stolu. Získá-li dáma zdvih, zahrajete některou jinou barvu, abyste se dostali znovu do ruky. Pak expas opakujete tím, že vynesete čtyřku proti králi. V jiné variaci můžete expasovat proti dvěma chybějícím honérům, např.:</w:t>
      </w:r>
    </w:p>
    <w:p w14:paraId="758380E0" w14:textId="77777777" w:rsidR="00F76F8E" w:rsidRDefault="00BC21FB">
      <w:pPr>
        <w:jc w:val="both"/>
      </w:pPr>
      <w:r>
        <w:t>(5) Vy: QJ5</w:t>
      </w:r>
      <w:r>
        <w:tab/>
      </w:r>
      <w:r>
        <w:tab/>
        <w:t>Stůl: 832</w:t>
      </w:r>
    </w:p>
    <w:p w14:paraId="50F3FB53" w14:textId="77777777" w:rsidR="00F76F8E" w:rsidRDefault="00BC21FB">
      <w:pPr>
        <w:jc w:val="both"/>
      </w:pPr>
      <w:r>
        <w:tab/>
        <w:t>V tomto případě musíte vynést dvakrát ze stolu proti svým honérům. Je-li kterýkoliv z nepřátelských honérů po vaší pravici (před QJ), můžete na ně udělat zdvih.</w:t>
      </w:r>
    </w:p>
    <w:p w14:paraId="3AFD72FF" w14:textId="77777777" w:rsidR="00F76F8E" w:rsidRDefault="00BC21FB">
      <w:pPr>
        <w:jc w:val="both"/>
      </w:pPr>
      <w:r>
        <w:tab/>
        <w:t xml:space="preserve">Všimněte si, že v uvedených příkladech </w:t>
      </w:r>
      <w:r>
        <w:rPr>
          <w:u w:val="single"/>
        </w:rPr>
        <w:t>chcete</w:t>
      </w:r>
      <w:r>
        <w:t xml:space="preserve"> pustit jeden zdvih na chybějícího honéra, který je u protivníků. Váš expas je pokusem o to, abyste zabránili přebití vašeho nižšího honéra vyšším honérem protivníků. Později získáte na svého honéra také zdvih. Předpokládejme, že celá barva v našem pátém příkladě je rozložena takto:</w:t>
      </w:r>
    </w:p>
    <w:p w14:paraId="2831844B" w14:textId="77777777" w:rsidR="00F76F8E" w:rsidRDefault="00BC21FB">
      <w:pPr>
        <w:jc w:val="both"/>
      </w:pPr>
      <w:r>
        <w:tab/>
      </w:r>
      <w:r>
        <w:tab/>
      </w:r>
      <w:r>
        <w:tab/>
        <w:t>Protivník po vaší levici</w:t>
      </w:r>
    </w:p>
    <w:p w14:paraId="0EACFB0E" w14:textId="77777777" w:rsidR="00F76F8E" w:rsidRDefault="00BC21FB">
      <w:pPr>
        <w:ind w:firstLine="708"/>
        <w:jc w:val="both"/>
      </w:pPr>
      <w:r>
        <w:t>Vy:</w:t>
      </w:r>
      <w:r>
        <w:tab/>
      </w:r>
      <w:r>
        <w:tab/>
        <w:t>K1074</w:t>
      </w:r>
      <w:r>
        <w:tab/>
      </w:r>
      <w:r>
        <w:tab/>
      </w:r>
      <w:r>
        <w:tab/>
      </w:r>
      <w:r>
        <w:tab/>
        <w:t>Stůl:</w:t>
      </w:r>
    </w:p>
    <w:p w14:paraId="1D27F858" w14:textId="77777777" w:rsidR="00F76F8E" w:rsidRDefault="00BC21FB">
      <w:pPr>
        <w:ind w:firstLine="708"/>
        <w:jc w:val="both"/>
      </w:pPr>
      <w:r>
        <w:t>QJ5</w:t>
      </w:r>
      <w:r>
        <w:tab/>
      </w:r>
      <w:r>
        <w:tab/>
      </w:r>
      <w:r>
        <w:tab/>
      </w:r>
      <w:r>
        <w:tab/>
      </w:r>
      <w:r>
        <w:tab/>
      </w:r>
      <w:r>
        <w:tab/>
        <w:t>832</w:t>
      </w:r>
    </w:p>
    <w:p w14:paraId="216EFA8C" w14:textId="77777777" w:rsidR="00F76F8E" w:rsidRDefault="00BC21FB">
      <w:pPr>
        <w:ind w:firstLine="708"/>
        <w:jc w:val="both"/>
      </w:pPr>
      <w:r>
        <w:tab/>
      </w:r>
      <w:r>
        <w:tab/>
        <w:t>Protivník po vaší pravici</w:t>
      </w:r>
    </w:p>
    <w:p w14:paraId="398E97A3" w14:textId="77777777" w:rsidR="00F76F8E" w:rsidRDefault="00BC21FB">
      <w:pPr>
        <w:ind w:firstLine="708"/>
        <w:jc w:val="both"/>
      </w:pPr>
      <w:r>
        <w:tab/>
      </w:r>
      <w:r>
        <w:tab/>
        <w:t>A96</w:t>
      </w:r>
    </w:p>
    <w:p w14:paraId="2E5C2CB2" w14:textId="77777777" w:rsidR="00F76F8E" w:rsidRDefault="00BC21FB">
      <w:pPr>
        <w:jc w:val="both"/>
        <w:rPr>
          <w:u w:val="single"/>
        </w:rPr>
      </w:pPr>
      <w:r>
        <w:tab/>
        <w:t>Vynesete dvojku ze stolu, protivník před vámi dá šestku a váš kluk bude chycen králem protivníka za vámi. Tento expas se nezdařil. Avšak když stůl příště získá zdvih a dostane se tak znovu do výnosu, zahrajete z něj trojku proti své dámě. Získá-li tento zdvih eso před vámi, přiznáte pětku a uděláte zdvih na svou dámu později, jinak ji uhrajete hned. Eso nemůže chytit vaši dámu (hrajete-li správně), protože musí být položeno před ní – tento expas se zdaří. Protivníci získají dva zdvihy na své vysoké honéry, ale vy v této barvě získáte také zdvih. Kdybyste v prvním zdvihu vynesli dámu, vezme si ji král a po výnosu klukem, kterého schramstne eso, nezískáte v této barvě ani jediný zdvih.</w:t>
      </w:r>
    </w:p>
    <w:p w14:paraId="212B7265" w14:textId="77777777" w:rsidR="00F76F8E" w:rsidRDefault="00F76F8E">
      <w:pPr>
        <w:jc w:val="both"/>
        <w:rPr>
          <w:u w:val="single"/>
        </w:rPr>
      </w:pPr>
    </w:p>
    <w:p w14:paraId="1AD05C58" w14:textId="77777777" w:rsidR="00F76F8E" w:rsidRDefault="00BC21FB">
      <w:pPr>
        <w:jc w:val="both"/>
        <w:rPr>
          <w:b/>
        </w:rPr>
      </w:pPr>
      <w:r>
        <w:rPr>
          <w:u w:val="single"/>
        </w:rPr>
        <w:t>Literatura:</w:t>
      </w:r>
      <w:r>
        <w:tab/>
        <w:t>E. Kaplan</w:t>
      </w:r>
      <w:r>
        <w:tab/>
        <w:t>Základy sehrávky</w:t>
      </w:r>
    </w:p>
    <w:p w14:paraId="467352AB" w14:textId="77777777" w:rsidR="00F76F8E" w:rsidRDefault="00F76F8E">
      <w:pPr>
        <w:rPr>
          <w:b/>
        </w:rPr>
      </w:pPr>
    </w:p>
    <w:p w14:paraId="51373486" w14:textId="77777777" w:rsidR="00F76F8E" w:rsidRDefault="00BC21FB">
      <w:pPr>
        <w:pStyle w:val="Heading1"/>
        <w:pageBreakBefore/>
        <w:jc w:val="center"/>
      </w:pPr>
      <w:bookmarkStart w:id="23" w:name="__RefHeading__49_2008657408"/>
      <w:bookmarkEnd w:id="23"/>
      <w:r>
        <w:rPr>
          <w:color w:val="auto"/>
          <w:sz w:val="36"/>
          <w:szCs w:val="36"/>
        </w:rPr>
        <w:lastRenderedPageBreak/>
        <w:t>31. lekce</w:t>
      </w:r>
      <w:r>
        <w:rPr>
          <w:color w:val="auto"/>
          <w:sz w:val="36"/>
          <w:szCs w:val="36"/>
        </w:rPr>
        <w:tab/>
        <w:t>Zásahy do dražby</w:t>
      </w:r>
    </w:p>
    <w:p w14:paraId="4DE6E0AE" w14:textId="77777777" w:rsidR="00F76F8E" w:rsidRDefault="00BC21FB">
      <w:pPr>
        <w:spacing w:line="240" w:lineRule="atLeast"/>
        <w:ind w:firstLine="567"/>
        <w:jc w:val="both"/>
      </w:pPr>
      <w:r>
        <w:tab/>
        <w:t>Doposud děti dražily tak, že pokud soupeři před nimi zahájili dražbu, každá hláška znamenala totéž, co zahájení. V této lekci jim dáme do ruky zbraň se jménem zásahy do dražby. Zdůrazníme přitom, že když zasahujeme barvou, musí být tato barva dobrá (alespoň dvě figury), protože polovičním důvodem zásahu je oznámení barvy, kterou má partner vynést, pokud závazek vydraží soupeři. Vysvětlíme pořádně dvojznačnost kontra (pobídkové, informační), nutnost jeho alertování a základní postupy po něm. Zásah v BT znamená totéž, co zahájení. Kontra je tedy nepasovatelné (lze pasovat jen, dražil-li druhý soupeř) a musí se alertovat.</w:t>
      </w:r>
    </w:p>
    <w:p w14:paraId="2D46518C" w14:textId="77777777" w:rsidR="00F76F8E" w:rsidRDefault="00BC21FB">
      <w:pPr>
        <w:spacing w:line="240" w:lineRule="atLeast"/>
        <w:ind w:firstLine="567"/>
      </w:pPr>
      <w:r>
        <w:tab/>
        <w:t>Na následujících krabicích můžete ukázat pravděpodobný průběh dražby a způsob počítání a uvažování:</w:t>
      </w:r>
    </w:p>
    <w:p w14:paraId="7DB335A2" w14:textId="77777777" w:rsidR="00F76F8E" w:rsidRDefault="00F76F8E">
      <w:pPr>
        <w:spacing w:line="240" w:lineRule="atLeast"/>
        <w:ind w:firstLine="567"/>
      </w:pPr>
    </w:p>
    <w:p w14:paraId="5F1D7685" w14:textId="77777777" w:rsidR="00F76F8E" w:rsidRDefault="00BC21FB">
      <w:pPr>
        <w:spacing w:line="240" w:lineRule="atLeast"/>
        <w:ind w:firstLine="567"/>
      </w:pPr>
      <w:r>
        <w:tab/>
      </w:r>
      <w:r>
        <w:tab/>
        <w:t>K65</w:t>
      </w:r>
      <w:r>
        <w:tab/>
      </w:r>
      <w:r>
        <w:tab/>
      </w:r>
      <w:r>
        <w:tab/>
      </w:r>
      <w:r>
        <w:tab/>
      </w:r>
      <w:r>
        <w:tab/>
      </w:r>
      <w:r>
        <w:tab/>
      </w:r>
      <w:r>
        <w:tab/>
        <w:t>A98</w:t>
      </w:r>
    </w:p>
    <w:p w14:paraId="0858B119" w14:textId="77777777" w:rsidR="00F76F8E" w:rsidRDefault="00BC21FB">
      <w:pPr>
        <w:spacing w:line="240" w:lineRule="atLeast"/>
        <w:ind w:firstLine="567"/>
      </w:pPr>
      <w:r>
        <w:tab/>
      </w:r>
      <w:r>
        <w:tab/>
        <w:t>A75</w:t>
      </w:r>
      <w:r>
        <w:tab/>
      </w:r>
      <w:r>
        <w:tab/>
      </w:r>
      <w:r>
        <w:tab/>
      </w:r>
      <w:r>
        <w:tab/>
      </w:r>
      <w:r>
        <w:tab/>
      </w:r>
      <w:r>
        <w:tab/>
      </w:r>
      <w:r>
        <w:tab/>
        <w:t>Q8763</w:t>
      </w:r>
    </w:p>
    <w:p w14:paraId="4D8ECB52" w14:textId="77777777" w:rsidR="00F76F8E" w:rsidRDefault="00BC21FB">
      <w:pPr>
        <w:spacing w:line="240" w:lineRule="atLeast"/>
        <w:ind w:firstLine="567"/>
      </w:pPr>
      <w:r>
        <w:tab/>
      </w:r>
      <w:r>
        <w:tab/>
        <w:t>AQ82</w:t>
      </w:r>
      <w:r>
        <w:tab/>
      </w:r>
      <w:r>
        <w:tab/>
      </w:r>
      <w:r>
        <w:tab/>
      </w:r>
      <w:r>
        <w:tab/>
      </w:r>
      <w:r>
        <w:tab/>
      </w:r>
      <w:r>
        <w:tab/>
      </w:r>
      <w:r>
        <w:tab/>
        <w:t>AK5</w:t>
      </w:r>
    </w:p>
    <w:p w14:paraId="7A1AEE50" w14:textId="77777777" w:rsidR="00F76F8E" w:rsidRDefault="00BC21FB">
      <w:pPr>
        <w:spacing w:line="240" w:lineRule="atLeast"/>
      </w:pPr>
      <w:r>
        <w:t>1084</w:t>
      </w:r>
      <w:r>
        <w:tab/>
      </w:r>
      <w:r>
        <w:tab/>
        <w:t>J92</w:t>
      </w:r>
      <w:r>
        <w:tab/>
      </w:r>
      <w:r>
        <w:tab/>
        <w:t>QJ972</w:t>
      </w:r>
      <w:r>
        <w:tab/>
      </w:r>
      <w:r>
        <w:tab/>
      </w:r>
      <w:r>
        <w:tab/>
        <w:t>Q7643</w:t>
      </w:r>
      <w:r>
        <w:tab/>
      </w:r>
      <w:r>
        <w:tab/>
        <w:t>Q6</w:t>
      </w:r>
      <w:r>
        <w:tab/>
      </w:r>
      <w:r>
        <w:tab/>
        <w:t>KJ10</w:t>
      </w:r>
    </w:p>
    <w:p w14:paraId="763577FB" w14:textId="77777777" w:rsidR="00F76F8E" w:rsidRDefault="00BC21FB">
      <w:pPr>
        <w:spacing w:line="240" w:lineRule="atLeast"/>
      </w:pPr>
      <w:r>
        <w:t>K106</w:t>
      </w:r>
      <w:r>
        <w:tab/>
      </w:r>
      <w:r>
        <w:tab/>
      </w:r>
      <w:r>
        <w:tab/>
      </w:r>
      <w:r>
        <w:tab/>
        <w:t>QJ8</w:t>
      </w:r>
      <w:r>
        <w:tab/>
      </w:r>
      <w:r>
        <w:tab/>
      </w:r>
      <w:r>
        <w:tab/>
        <w:t>952</w:t>
      </w:r>
      <w:r>
        <w:tab/>
      </w:r>
      <w:r>
        <w:tab/>
      </w:r>
      <w:r>
        <w:tab/>
      </w:r>
      <w:r>
        <w:tab/>
        <w:t>A4</w:t>
      </w:r>
    </w:p>
    <w:p w14:paraId="7C48E160" w14:textId="77777777" w:rsidR="00F76F8E" w:rsidRDefault="00BC21FB">
      <w:pPr>
        <w:spacing w:line="240" w:lineRule="atLeast"/>
      </w:pPr>
      <w:r>
        <w:t>K73</w:t>
      </w:r>
      <w:r>
        <w:tab/>
      </w:r>
      <w:r>
        <w:tab/>
      </w:r>
      <w:r>
        <w:tab/>
      </w:r>
      <w:r>
        <w:tab/>
        <w:t>J64</w:t>
      </w:r>
      <w:r>
        <w:tab/>
      </w:r>
      <w:r>
        <w:tab/>
      </w:r>
      <w:r>
        <w:tab/>
        <w:t>87</w:t>
      </w:r>
      <w:r>
        <w:tab/>
      </w:r>
      <w:r>
        <w:tab/>
      </w:r>
      <w:r>
        <w:tab/>
      </w:r>
      <w:r>
        <w:tab/>
        <w:t>QJ94</w:t>
      </w:r>
    </w:p>
    <w:p w14:paraId="12FB1032" w14:textId="77777777" w:rsidR="00F76F8E" w:rsidRDefault="00BC21FB">
      <w:pPr>
        <w:spacing w:line="240" w:lineRule="atLeast"/>
      </w:pPr>
      <w:r>
        <w:t>KQ73</w:t>
      </w:r>
      <w:r>
        <w:tab/>
      </w:r>
      <w:r>
        <w:tab/>
        <w:t>A3</w:t>
      </w:r>
      <w:r>
        <w:tab/>
      </w:r>
      <w:r>
        <w:tab/>
        <w:t>A6</w:t>
      </w:r>
      <w:r>
        <w:tab/>
      </w:r>
      <w:r>
        <w:tab/>
      </w:r>
      <w:r>
        <w:tab/>
        <w:t>KJ7</w:t>
      </w:r>
      <w:r>
        <w:tab/>
      </w:r>
      <w:r>
        <w:tab/>
        <w:t>52</w:t>
      </w:r>
      <w:r>
        <w:tab/>
      </w:r>
      <w:r>
        <w:tab/>
        <w:t>A832</w:t>
      </w:r>
      <w:r>
        <w:tab/>
      </w:r>
      <w:r>
        <w:tab/>
      </w:r>
      <w:r>
        <w:tab/>
        <w:t>9432</w:t>
      </w:r>
      <w:r>
        <w:tab/>
      </w:r>
      <w:r>
        <w:tab/>
      </w:r>
      <w:r>
        <w:tab/>
      </w:r>
      <w:r>
        <w:tab/>
      </w:r>
      <w:r>
        <w:tab/>
      </w:r>
      <w:r>
        <w:tab/>
      </w:r>
      <w:r>
        <w:tab/>
        <w:t>KJ10</w:t>
      </w:r>
      <w:r>
        <w:tab/>
      </w:r>
      <w:r>
        <w:tab/>
      </w:r>
      <w:r>
        <w:tab/>
      </w:r>
      <w:r>
        <w:tab/>
      </w:r>
      <w:r>
        <w:tab/>
        <w:t>1095</w:t>
      </w:r>
      <w:r>
        <w:tab/>
      </w:r>
      <w:r>
        <w:tab/>
      </w:r>
      <w:r>
        <w:tab/>
      </w:r>
      <w:r>
        <w:tab/>
      </w:r>
      <w:r>
        <w:tab/>
      </w:r>
      <w:r>
        <w:tab/>
      </w:r>
      <w:r>
        <w:tab/>
        <w:t>10632</w:t>
      </w:r>
    </w:p>
    <w:p w14:paraId="44A90C6E" w14:textId="77777777" w:rsidR="00F76F8E" w:rsidRDefault="00BC21FB">
      <w:pPr>
        <w:spacing w:line="240" w:lineRule="atLeast"/>
        <w:ind w:firstLine="567"/>
      </w:pPr>
      <w:r>
        <w:tab/>
      </w:r>
      <w:r>
        <w:tab/>
        <w:t>10854</w:t>
      </w:r>
      <w:r>
        <w:tab/>
      </w:r>
      <w:r>
        <w:tab/>
      </w:r>
      <w:r>
        <w:tab/>
      </w:r>
      <w:r>
        <w:tab/>
      </w:r>
      <w:r>
        <w:tab/>
      </w:r>
      <w:r>
        <w:tab/>
      </w:r>
      <w:r>
        <w:tab/>
        <w:t>10954</w:t>
      </w:r>
    </w:p>
    <w:p w14:paraId="244EAFA1" w14:textId="77777777" w:rsidR="00F76F8E" w:rsidRDefault="00F76F8E">
      <w:pPr>
        <w:spacing w:line="240" w:lineRule="atLeast"/>
        <w:ind w:firstLine="567"/>
      </w:pPr>
    </w:p>
    <w:p w14:paraId="79B47AE4" w14:textId="77777777" w:rsidR="00F76F8E" w:rsidRDefault="00BC21FB">
      <w:pPr>
        <w:spacing w:line="240" w:lineRule="atLeast"/>
        <w:ind w:firstLine="567"/>
      </w:pPr>
      <w:r>
        <w:tab/>
      </w:r>
      <w:r>
        <w:tab/>
        <w:t>oba v první</w:t>
      </w:r>
      <w:r>
        <w:tab/>
      </w:r>
      <w:r>
        <w:tab/>
      </w:r>
      <w:r>
        <w:tab/>
      </w:r>
      <w:r>
        <w:tab/>
      </w:r>
      <w:r>
        <w:tab/>
      </w:r>
      <w:r>
        <w:tab/>
        <w:t>oba v první</w:t>
      </w:r>
    </w:p>
    <w:p w14:paraId="1BDB8101" w14:textId="77777777" w:rsidR="00F76F8E" w:rsidRDefault="00BC21FB">
      <w:pPr>
        <w:spacing w:line="240" w:lineRule="atLeast"/>
        <w:ind w:firstLine="567"/>
      </w:pPr>
      <w:r>
        <w:t>N</w:t>
      </w:r>
      <w:r>
        <w:tab/>
        <w:t>E</w:t>
      </w:r>
      <w:r>
        <w:tab/>
        <w:t>S</w:t>
      </w:r>
      <w:r>
        <w:tab/>
        <w:t>W</w:t>
      </w:r>
      <w:r>
        <w:tab/>
      </w:r>
      <w:r>
        <w:tab/>
      </w:r>
      <w:r>
        <w:tab/>
      </w:r>
      <w:r>
        <w:tab/>
        <w:t>N</w:t>
      </w:r>
      <w:r>
        <w:tab/>
        <w:t>E</w:t>
      </w:r>
      <w:r>
        <w:tab/>
        <w:t>S</w:t>
      </w:r>
      <w:r>
        <w:tab/>
        <w:t>W</w:t>
      </w:r>
    </w:p>
    <w:p w14:paraId="4EF0C6B9" w14:textId="77777777" w:rsidR="00F76F8E" w:rsidRDefault="00BC21FB">
      <w:pPr>
        <w:spacing w:line="240" w:lineRule="atLeast"/>
        <w:ind w:firstLine="567"/>
      </w:pPr>
      <w:r>
        <w:t>1♦</w:t>
      </w:r>
      <w:r>
        <w:tab/>
        <w:t>1♠</w:t>
      </w:r>
      <w:r>
        <w:tab/>
        <w:t>pas</w:t>
      </w:r>
      <w:r>
        <w:tab/>
        <w:t>2♠</w:t>
      </w:r>
      <w:r>
        <w:tab/>
      </w:r>
      <w:r>
        <w:tab/>
      </w:r>
      <w:r>
        <w:tab/>
      </w:r>
      <w:r>
        <w:tab/>
        <w:t>1♥</w:t>
      </w:r>
      <w:r>
        <w:tab/>
        <w:t>*</w:t>
      </w:r>
      <w:r>
        <w:tab/>
        <w:t>pas</w:t>
      </w:r>
      <w:r>
        <w:tab/>
        <w:t>1♠</w:t>
      </w:r>
    </w:p>
    <w:p w14:paraId="06048C5D" w14:textId="77777777" w:rsidR="00F76F8E" w:rsidRDefault="00BC21FB">
      <w:pPr>
        <w:spacing w:line="240" w:lineRule="atLeast"/>
        <w:ind w:firstLine="567"/>
      </w:pPr>
      <w:r>
        <w:t>pas</w:t>
      </w:r>
      <w:r>
        <w:tab/>
        <w:t>pas</w:t>
      </w:r>
      <w:r>
        <w:tab/>
        <w:t>pas</w:t>
      </w:r>
      <w:r>
        <w:tab/>
      </w:r>
      <w:r>
        <w:tab/>
      </w:r>
      <w:r>
        <w:tab/>
      </w:r>
      <w:r>
        <w:tab/>
      </w:r>
      <w:r>
        <w:tab/>
        <w:t>pas</w:t>
      </w:r>
      <w:r>
        <w:tab/>
        <w:t>pas</w:t>
      </w:r>
      <w:r>
        <w:tab/>
        <w:t>pas</w:t>
      </w:r>
    </w:p>
    <w:p w14:paraId="77898780" w14:textId="77777777" w:rsidR="00F76F8E" w:rsidRDefault="00F76F8E">
      <w:pPr>
        <w:spacing w:line="240" w:lineRule="atLeast"/>
        <w:ind w:firstLine="567"/>
      </w:pPr>
    </w:p>
    <w:p w14:paraId="722030C8" w14:textId="77777777" w:rsidR="00F76F8E" w:rsidRDefault="00BC21FB">
      <w:pPr>
        <w:spacing w:line="240" w:lineRule="atLeast"/>
        <w:ind w:firstLine="567"/>
      </w:pPr>
      <w:r>
        <w:t>Pro demonstraci je připraveno také těchto několik kvízů:</w:t>
      </w:r>
    </w:p>
    <w:p w14:paraId="57FC6F73" w14:textId="77777777" w:rsidR="00F76F8E" w:rsidRDefault="00BC21FB">
      <w:pPr>
        <w:spacing w:line="240" w:lineRule="atLeast"/>
        <w:ind w:firstLine="567"/>
      </w:pPr>
      <w:r>
        <w:t>Jak budeš zasahovat s těmito kartami po zahájeních 1♣, 1♦, 1♥, 1♠:</w:t>
      </w:r>
    </w:p>
    <w:p w14:paraId="0A4C864B" w14:textId="77777777" w:rsidR="00F76F8E" w:rsidRDefault="00F76F8E">
      <w:pPr>
        <w:spacing w:line="240" w:lineRule="atLeast"/>
      </w:pPr>
    </w:p>
    <w:p w14:paraId="34C893DC" w14:textId="77777777" w:rsidR="00F76F8E" w:rsidRDefault="00BC21FB">
      <w:pPr>
        <w:spacing w:line="240" w:lineRule="atLeast"/>
      </w:pPr>
      <w:r>
        <w:t xml:space="preserve">1) </w:t>
      </w:r>
      <w:r>
        <w:tab/>
        <w:t xml:space="preserve">KJ108 </w:t>
      </w:r>
      <w:r>
        <w:tab/>
      </w:r>
      <w:r>
        <w:tab/>
        <w:t xml:space="preserve">2) </w:t>
      </w:r>
      <w:r>
        <w:tab/>
        <w:t>Q106</w:t>
      </w:r>
      <w:r>
        <w:tab/>
      </w:r>
      <w:r>
        <w:tab/>
        <w:t xml:space="preserve">3) </w:t>
      </w:r>
      <w:r>
        <w:tab/>
        <w:t>AK75</w:t>
      </w:r>
    </w:p>
    <w:p w14:paraId="0DDD23A2" w14:textId="77777777" w:rsidR="00F76F8E" w:rsidRDefault="00BC21FB">
      <w:pPr>
        <w:spacing w:line="240" w:lineRule="atLeast"/>
        <w:ind w:firstLine="567"/>
      </w:pPr>
      <w:r>
        <w:tab/>
        <w:t>Q109</w:t>
      </w:r>
      <w:r>
        <w:tab/>
      </w:r>
      <w:r>
        <w:tab/>
      </w:r>
      <w:r>
        <w:tab/>
        <w:t>5432</w:t>
      </w:r>
      <w:r>
        <w:tab/>
      </w:r>
      <w:r>
        <w:tab/>
      </w:r>
      <w:r>
        <w:tab/>
        <w:t>QJ10</w:t>
      </w:r>
    </w:p>
    <w:p w14:paraId="77ACC6FA" w14:textId="77777777" w:rsidR="00F76F8E" w:rsidRDefault="00BC21FB">
      <w:pPr>
        <w:spacing w:line="240" w:lineRule="atLeast"/>
        <w:ind w:firstLine="567"/>
      </w:pPr>
      <w:r>
        <w:tab/>
        <w:t>A</w:t>
      </w:r>
      <w:r>
        <w:tab/>
      </w:r>
      <w:r>
        <w:tab/>
      </w:r>
      <w:r>
        <w:tab/>
        <w:t>K97</w:t>
      </w:r>
      <w:r>
        <w:tab/>
      </w:r>
      <w:r>
        <w:tab/>
      </w:r>
      <w:r>
        <w:tab/>
        <w:t>KJ5</w:t>
      </w:r>
    </w:p>
    <w:p w14:paraId="3A5A6FD0" w14:textId="77777777" w:rsidR="00F76F8E" w:rsidRDefault="00BC21FB">
      <w:pPr>
        <w:spacing w:line="240" w:lineRule="atLeast"/>
        <w:ind w:firstLine="567"/>
      </w:pPr>
      <w:r>
        <w:tab/>
        <w:t>AQ1085</w:t>
      </w:r>
      <w:r>
        <w:tab/>
      </w:r>
      <w:r>
        <w:tab/>
      </w:r>
      <w:r>
        <w:tab/>
        <w:t>J109</w:t>
      </w:r>
      <w:r>
        <w:tab/>
      </w:r>
      <w:r>
        <w:tab/>
      </w:r>
      <w:r>
        <w:tab/>
        <w:t>QJ8</w:t>
      </w:r>
    </w:p>
    <w:p w14:paraId="3A80564E" w14:textId="77777777" w:rsidR="00F76F8E" w:rsidRDefault="00F76F8E">
      <w:pPr>
        <w:spacing w:line="240" w:lineRule="atLeast"/>
        <w:ind w:firstLine="567"/>
      </w:pPr>
    </w:p>
    <w:p w14:paraId="687BBCB5" w14:textId="77777777" w:rsidR="00F76F8E" w:rsidRDefault="00BC21FB">
      <w:pPr>
        <w:spacing w:line="240" w:lineRule="atLeast"/>
      </w:pPr>
      <w:r>
        <w:t>4)</w:t>
      </w:r>
      <w:r>
        <w:tab/>
        <w:t>A8</w:t>
      </w:r>
      <w:r>
        <w:tab/>
      </w:r>
      <w:r>
        <w:tab/>
        <w:t>5)</w:t>
      </w:r>
      <w:r>
        <w:tab/>
        <w:t>J83</w:t>
      </w:r>
    </w:p>
    <w:p w14:paraId="6E036BCE" w14:textId="77777777" w:rsidR="00F76F8E" w:rsidRDefault="00BC21FB">
      <w:pPr>
        <w:spacing w:line="240" w:lineRule="atLeast"/>
        <w:ind w:firstLine="567"/>
      </w:pPr>
      <w:r>
        <w:tab/>
        <w:t>K10863</w:t>
      </w:r>
      <w:r>
        <w:tab/>
      </w:r>
      <w:r>
        <w:tab/>
      </w:r>
      <w:r>
        <w:tab/>
        <w:t>K2</w:t>
      </w:r>
    </w:p>
    <w:p w14:paraId="144BA7F0" w14:textId="77777777" w:rsidR="00F76F8E" w:rsidRDefault="00BC21FB">
      <w:pPr>
        <w:spacing w:line="240" w:lineRule="atLeast"/>
        <w:ind w:firstLine="567"/>
      </w:pPr>
      <w:r>
        <w:tab/>
        <w:t>QJ84</w:t>
      </w:r>
      <w:r>
        <w:tab/>
      </w:r>
      <w:r>
        <w:tab/>
      </w:r>
      <w:r>
        <w:tab/>
        <w:t>KJ109</w:t>
      </w:r>
    </w:p>
    <w:p w14:paraId="35765D75" w14:textId="77777777" w:rsidR="00F76F8E" w:rsidRDefault="00BC21FB">
      <w:pPr>
        <w:spacing w:line="240" w:lineRule="atLeast"/>
        <w:ind w:firstLine="567"/>
      </w:pPr>
      <w:r>
        <w:tab/>
        <w:t>Q6</w:t>
      </w:r>
      <w:r>
        <w:tab/>
      </w:r>
      <w:r>
        <w:tab/>
      </w:r>
      <w:r>
        <w:tab/>
        <w:t>A1097</w:t>
      </w:r>
    </w:p>
    <w:p w14:paraId="18EC1EFC" w14:textId="77777777" w:rsidR="00F76F8E" w:rsidRDefault="00F76F8E">
      <w:pPr>
        <w:spacing w:line="240" w:lineRule="atLeast"/>
        <w:ind w:firstLine="567"/>
      </w:pPr>
    </w:p>
    <w:p w14:paraId="356D55FB" w14:textId="77777777" w:rsidR="00F76F8E" w:rsidRDefault="00BC21FB">
      <w:pPr>
        <w:rPr>
          <w:b/>
        </w:rPr>
      </w:pPr>
      <w:r>
        <w:rPr>
          <w:b/>
          <w:sz w:val="24"/>
          <w:szCs w:val="24"/>
        </w:rPr>
        <w:t>Zásah do dražby soupeřů</w:t>
      </w:r>
    </w:p>
    <w:p w14:paraId="3E884D02" w14:textId="77777777" w:rsidR="00F76F8E" w:rsidRDefault="00BC21FB">
      <w:pPr>
        <w:spacing w:line="240" w:lineRule="atLeast"/>
        <w:ind w:left="3119" w:hanging="3119"/>
        <w:rPr>
          <w:b/>
        </w:rPr>
      </w:pPr>
      <w:r>
        <w:rPr>
          <w:b/>
        </w:rPr>
        <w:t>vlastní barva bez skoku</w:t>
      </w:r>
      <w:r>
        <w:t xml:space="preserve"> = 10-15b., 5+list., alespoň dvě figury</w:t>
      </w:r>
    </w:p>
    <w:p w14:paraId="0DFF22DE" w14:textId="77777777" w:rsidR="00F76F8E" w:rsidRDefault="00BC21FB">
      <w:pPr>
        <w:spacing w:line="240" w:lineRule="atLeast"/>
        <w:ind w:left="2835" w:hanging="2835"/>
        <w:rPr>
          <w:b/>
        </w:rPr>
      </w:pPr>
      <w:r>
        <w:rPr>
          <w:b/>
        </w:rPr>
        <w:t>1</w:t>
      </w:r>
      <w:r>
        <w:rPr>
          <w:b/>
          <w:color w:val="000000"/>
        </w:rPr>
        <w:t>ʘ</w:t>
      </w:r>
      <w:r>
        <w:rPr>
          <w:b/>
        </w:rPr>
        <w:t xml:space="preserve">  =</w:t>
      </w:r>
      <w:r>
        <w:t xml:space="preserve">  15-17b. bez 5-listu</w:t>
      </w:r>
    </w:p>
    <w:p w14:paraId="0FE949A9" w14:textId="77777777" w:rsidR="00F76F8E" w:rsidRDefault="00BC21FB">
      <w:pPr>
        <w:spacing w:line="240" w:lineRule="atLeast"/>
        <w:ind w:left="567" w:hanging="567"/>
      </w:pPr>
      <w:r>
        <w:rPr>
          <w:b/>
        </w:rPr>
        <w:t>kontra</w:t>
      </w:r>
      <w:r>
        <w:t xml:space="preserve">  =  dvojznačné: </w:t>
      </w:r>
      <w:r>
        <w:rPr>
          <w:b/>
        </w:rPr>
        <w:t xml:space="preserve">pobídkové </w:t>
      </w:r>
      <w:r>
        <w:t>12-15b. a min. 3-listy ve zbylých barvách</w:t>
      </w:r>
    </w:p>
    <w:p w14:paraId="03BB95EA" w14:textId="77777777" w:rsidR="00F76F8E" w:rsidRDefault="00BC21FB">
      <w:pPr>
        <w:spacing w:line="240" w:lineRule="atLeast"/>
        <w:ind w:left="567" w:hanging="567"/>
      </w:pPr>
      <w:r>
        <w:t xml:space="preserve">                                      </w:t>
      </w:r>
      <w:r>
        <w:rPr>
          <w:b/>
        </w:rPr>
        <w:t xml:space="preserve">informační </w:t>
      </w:r>
      <w:r>
        <w:t>16+b.  (v druhém kole nová barva nebo BT od 18b. vyvážených)</w:t>
      </w:r>
    </w:p>
    <w:p w14:paraId="4E72EA5A" w14:textId="77777777" w:rsidR="00F76F8E" w:rsidRDefault="00BC21FB">
      <w:pPr>
        <w:spacing w:line="240" w:lineRule="atLeast"/>
        <w:ind w:firstLine="567"/>
      </w:pPr>
      <w:r>
        <w:t>Na partnerovo kontra dražíme hlášku z bilance. Pokud partner naši hlášku z bilance zapasuje nebo zvýší námi licitovanou barvu, bylo jeho kontra pobídkové. Když po svém kontra a naší odpovědi z bilance draží svou barvu nebo BT, bylo jeho kontra informační.</w:t>
      </w:r>
    </w:p>
    <w:p w14:paraId="29956F50" w14:textId="77777777" w:rsidR="00F76F8E" w:rsidRDefault="00F76F8E"/>
    <w:p w14:paraId="64DC2A20" w14:textId="77777777" w:rsidR="00F76F8E" w:rsidRDefault="00BC21FB">
      <w:pPr>
        <w:pStyle w:val="Heading1"/>
        <w:pageBreakBefore/>
        <w:jc w:val="center"/>
      </w:pPr>
      <w:bookmarkStart w:id="24" w:name="__RefHeading__51_2008657408"/>
      <w:bookmarkEnd w:id="24"/>
      <w:r>
        <w:rPr>
          <w:color w:val="auto"/>
          <w:sz w:val="36"/>
          <w:szCs w:val="36"/>
        </w:rPr>
        <w:lastRenderedPageBreak/>
        <w:t>32. lekce</w:t>
      </w:r>
      <w:r>
        <w:rPr>
          <w:color w:val="auto"/>
          <w:sz w:val="36"/>
          <w:szCs w:val="36"/>
        </w:rPr>
        <w:tab/>
        <w:t>Pokročilejší finesy II - Impasy</w:t>
      </w:r>
    </w:p>
    <w:p w14:paraId="6D48F433" w14:textId="77777777" w:rsidR="00F76F8E" w:rsidRDefault="00BC21FB">
      <w:pPr>
        <w:ind w:firstLine="708"/>
        <w:jc w:val="both"/>
      </w:pPr>
      <w:r>
        <w:t>V další kapitole budeme jednat o finesách, při nichž se budete snažit, aby chybějící nepřátelský honér zdvih neudělal – tj. o impasech. Impas = výnos proti vidličce.</w:t>
      </w:r>
      <w:r>
        <w:rPr>
          <w:sz w:val="24"/>
        </w:rPr>
        <w:t xml:space="preserve"> </w:t>
      </w:r>
    </w:p>
    <w:p w14:paraId="22CD3BEB" w14:textId="77777777" w:rsidR="00F76F8E" w:rsidRDefault="00BC21FB">
      <w:pPr>
        <w:jc w:val="both"/>
      </w:pPr>
      <w:r>
        <w:tab/>
        <w:t>Nejjednodušší případ impasu je tento (ten už znáte):</w:t>
      </w:r>
    </w:p>
    <w:p w14:paraId="368075B9" w14:textId="77777777" w:rsidR="00F76F8E" w:rsidRDefault="00BC21FB">
      <w:pPr>
        <w:jc w:val="both"/>
      </w:pPr>
      <w:r>
        <w:t>(1) Vy: 73</w:t>
      </w:r>
      <w:r>
        <w:tab/>
      </w:r>
      <w:r>
        <w:tab/>
        <w:t>Stůl: AQ</w:t>
      </w:r>
    </w:p>
    <w:p w14:paraId="7930FB64" w14:textId="77777777" w:rsidR="00F76F8E" w:rsidRDefault="00BC21FB">
      <w:pPr>
        <w:jc w:val="both"/>
      </w:pPr>
      <w:r>
        <w:tab/>
        <w:t xml:space="preserve">V tomto případě má stůl to, co lze nazvat vidličkou, což je termín pro označení dvou honérů, mezi nimiž jeden chybí. Vynesete </w:t>
      </w:r>
      <w:r>
        <w:rPr>
          <w:b/>
          <w:bCs/>
        </w:rPr>
        <w:t>proti</w:t>
      </w:r>
      <w:r>
        <w:t xml:space="preserve"> vidličce a zahrajete z ní nižšího honéra, když protivník před ní přiloží nízkou kartu. V uvedeném příkladě vynesete z ruky trojku a dáte ze stolu dámu (samozřejmě ne, kdyby protivník za vámi, tedy před vidličkou, položil krále). Kdykoliv král leží před AQ, dáma získá zdvih, jediná karta, která může přebít dámu stolu je v ruce, která již do tohoto zdvihu přihodila malou kartu. Zde je totéž v poněkud jiné formě:</w:t>
      </w:r>
    </w:p>
    <w:p w14:paraId="67292C94" w14:textId="77777777" w:rsidR="00F76F8E" w:rsidRDefault="00BC21FB">
      <w:pPr>
        <w:jc w:val="both"/>
      </w:pPr>
      <w:r>
        <w:t>(2) Vy: KJ5</w:t>
      </w:r>
      <w:r>
        <w:tab/>
      </w:r>
      <w:r>
        <w:tab/>
        <w:t>Stůl: A72</w:t>
      </w:r>
    </w:p>
    <w:p w14:paraId="31A01058" w14:textId="77777777" w:rsidR="00F76F8E" w:rsidRDefault="00BC21FB">
      <w:pPr>
        <w:jc w:val="both"/>
      </w:pPr>
      <w:r>
        <w:tab/>
        <w:t>Nyní je vidlička ve vaší ruce – KJ. Má-li dámu protivník po vaší pravici, tedy je-li u toho, který musí přiložit do zdvihu před vámi, můžete na tyto karty získat tři zdvihy. Vezměte domů nejdříve své eso, kdyby na něj náhodou vypadla dáma, nevypadne-li, neste ze stolu dvojku a impasujte svým klukem (když před ním není položena dáma). V polovině případů váš kluk získá zdvih a vyimpasujete tak chybějící dámu. Obdobně můžete udělat impas na kluka:</w:t>
      </w:r>
    </w:p>
    <w:p w14:paraId="649FCCFE" w14:textId="77777777" w:rsidR="00F76F8E" w:rsidRDefault="00BC21FB">
      <w:pPr>
        <w:jc w:val="both"/>
      </w:pPr>
      <w:r>
        <w:t>(3) Vy: K73</w:t>
      </w:r>
      <w:r>
        <w:tab/>
      </w:r>
      <w:r>
        <w:tab/>
        <w:t>Stůl: Q105</w:t>
      </w:r>
    </w:p>
    <w:p w14:paraId="618821FC" w14:textId="77777777" w:rsidR="00F76F8E" w:rsidRDefault="00BC21FB">
      <w:pPr>
        <w:jc w:val="both"/>
      </w:pPr>
      <w:r>
        <w:tab/>
        <w:t>Vidlička je v tomto případě na stole. Zamýšlíte vynést z ruky trojku a ze stolu dát desítku, kdyby se neobjevil kluk. Před tím, než to však učiníte, vyneste ze stolu pětku proti vašemu králi. Všimněte si, že vždy před výnosem proti vidličce (nebo proti osamocenému honéru, jako proti dámě) odehrajete kteroukoliv vysokou kartu v téže barvě, která nepatří k vidličce. A to proto, abyste eventuelně využili i té nepatrné naděje, že vám chybějící honér vypadne na vašeho vysokého honéra, který k tomuto impasu vlastně „není nezbytně nutný“, v tom případě, že by vám chybějící honér byl u některého protivníka jako singl.</w:t>
      </w:r>
    </w:p>
    <w:p w14:paraId="3E8CA819" w14:textId="77777777" w:rsidR="00F76F8E" w:rsidRDefault="00BC21FB">
      <w:pPr>
        <w:jc w:val="both"/>
      </w:pPr>
      <w:r>
        <w:tab/>
        <w:t>Vidíte, jaký je rozdíl mezi expasy a impasy? U expasů mají protivníci vysokého honéra, na nějž musíte odevzdat zdvih, ale pokusíte se předejít tomu, aby vám přebil vašeho nižšího honéra, který je téměř vysoký a který takto později může získat zdvih. U impasů je honér protivníků, budete-li mít štěstí, obklopen vašimi dvěma honéry. Je-li vaše vidlička za chybějícím honérem, můžete zabránit tomu, aby na něj protivníci udělali zdvih, tj. můžete ho vyimpasovat. V Příkladě 1 nemusíte pustit zdvih na krále nebo na dámu v Příkladě 2 nebo na kluka v Příkladě 3. Nemusíte, pokud leží chybějící honér před vaší vidličkou a hrajete-li správně.</w:t>
      </w:r>
    </w:p>
    <w:p w14:paraId="3519A1F9" w14:textId="77777777" w:rsidR="00F76F8E" w:rsidRDefault="00BC21FB">
      <w:pPr>
        <w:ind w:firstLine="708"/>
        <w:jc w:val="both"/>
      </w:pPr>
      <w:r>
        <w:t>Další typ impasu je o něco komplikovanější forma, při níž musíte impasovat dvakrát, např.:</w:t>
      </w:r>
    </w:p>
    <w:p w14:paraId="33678D99" w14:textId="77777777" w:rsidR="00F76F8E" w:rsidRDefault="00BC21FB">
      <w:pPr>
        <w:jc w:val="both"/>
      </w:pPr>
      <w:r>
        <w:t>(4) Vy: 652</w:t>
      </w:r>
      <w:r>
        <w:tab/>
      </w:r>
      <w:r>
        <w:tab/>
        <w:t>Stůl: AJ10</w:t>
      </w:r>
    </w:p>
    <w:p w14:paraId="26AFECA4" w14:textId="77777777" w:rsidR="00F76F8E" w:rsidRDefault="00BC21FB">
      <w:pPr>
        <w:jc w:val="both"/>
      </w:pPr>
      <w:r>
        <w:tab/>
        <w:t xml:space="preserve">Toto je impas proti dvěma honérům, </w:t>
      </w:r>
      <w:r>
        <w:rPr>
          <w:u w:val="single"/>
        </w:rPr>
        <w:t>dvojitý impas</w:t>
      </w:r>
      <w:r>
        <w:t>, při němž se využije vidlička stolu. Vynesete z ruky dvojku a dáte ze stolu desítku, pokud protivník před vámi nepoloží krále nebo dámu. Jestliže ztratíte zdvih na vyššího honéra, dostaňte se znovu do ruky a hrajte proti AJ stolu. Je-li alespoň jeden z chybějících honérů před vaší vidličkou, vyimpasujete ho a získáte tak na tyto karty dva zdvihy. Totéž platí pro tuto kombinaci:</w:t>
      </w:r>
    </w:p>
    <w:p w14:paraId="4616230C" w14:textId="77777777" w:rsidR="00F76F8E" w:rsidRDefault="00BC21FB">
      <w:pPr>
        <w:jc w:val="both"/>
      </w:pPr>
      <w:r>
        <w:t>(5) Vy: 843</w:t>
      </w:r>
      <w:r>
        <w:tab/>
      </w:r>
      <w:r>
        <w:tab/>
        <w:t>Stůl: AQ10</w:t>
      </w:r>
    </w:p>
    <w:p w14:paraId="5A4B6A89" w14:textId="77777777" w:rsidR="00F76F8E" w:rsidRDefault="00BC21FB">
      <w:pPr>
        <w:jc w:val="both"/>
      </w:pPr>
      <w:r>
        <w:tab/>
        <w:t>Vynesete trojku proti desítce na stole, čímž impasujete proti klukovi. Jestliže kluk udělá za vaší desítkou zdvih, impasujete podruhé proti králi. V tomto příkladě uděláte všechny tři zdvihy, leží-li oba vaše honéry před vaší dvojitou vidličkou a dva zdvihy, leží-li před ní jen jeden a druhý je za ní. V dalším příkladě můžete proti chybějícímu honéru impasovat dvakrát:</w:t>
      </w:r>
    </w:p>
    <w:p w14:paraId="1A42E82F" w14:textId="77777777" w:rsidR="00F76F8E" w:rsidRDefault="00BC21FB">
      <w:pPr>
        <w:jc w:val="both"/>
      </w:pPr>
      <w:r>
        <w:t>(6) Vy: AQJ</w:t>
      </w:r>
      <w:r>
        <w:tab/>
      </w:r>
      <w:r>
        <w:tab/>
        <w:t>Stůl: 754</w:t>
      </w:r>
    </w:p>
    <w:p w14:paraId="13D20175" w14:textId="77777777" w:rsidR="00F76F8E" w:rsidRDefault="00BC21FB">
      <w:pPr>
        <w:jc w:val="both"/>
      </w:pPr>
      <w:r>
        <w:tab/>
        <w:t>Zde můžete vyimpasovat chybějícího krále dvakrát, leží-li před vaší vidličkou. Vynesete ze stolu čtyřku proti klukovi. Získá-li kluk zdvih, dostaňte se v jiné barvě na stůl, abyste z něj mohli podruhé vynést pětku a opakovat tak impas proti AQ v ruce. Všimněte si, že budete mít možná s druhým impasem potíže, protože se stůl musí dostat podruhé do výnosu. Existuje nějaký způsob, aby se stůl udržel ve výnosu i po úspěšném impasu? Je to v tomto příkladě:</w:t>
      </w:r>
    </w:p>
    <w:p w14:paraId="7A8EA9AF" w14:textId="77777777" w:rsidR="00F76F8E" w:rsidRDefault="00BC21FB">
      <w:pPr>
        <w:jc w:val="both"/>
      </w:pPr>
      <w:r>
        <w:t>(7) Vy: AQ10</w:t>
      </w:r>
      <w:r>
        <w:tab/>
      </w:r>
      <w:r>
        <w:tab/>
        <w:t>Stůl: J63</w:t>
      </w:r>
    </w:p>
    <w:p w14:paraId="4E10AA04" w14:textId="77777777" w:rsidR="00F76F8E" w:rsidRDefault="00BC21FB">
      <w:pPr>
        <w:jc w:val="both"/>
      </w:pPr>
      <w:r>
        <w:tab/>
        <w:t>Vynesete ze stolu kluka a dá-li protivník před vámi malou kartu, přihodíte z ruky desítku. Je-li chybějící král po vaší pravici, stůl udělá na kluka zdvih a můžete ihned ze stolu impasovat tím, že vynesete šestku proti AQ. Je-li král před vámi, bude na kluka obyčejně položen (jak už víte – zásada na honéra honér). Vy byste však přebili krále esem a vaše dáma i desítka pak budou vysoké. Všimněte si však, že kdybyste měli jen:</w:t>
      </w:r>
    </w:p>
    <w:p w14:paraId="705736A3" w14:textId="77777777" w:rsidR="00F76F8E" w:rsidRDefault="00BC21FB">
      <w:pPr>
        <w:jc w:val="both"/>
      </w:pPr>
      <w:r>
        <w:t>(8) Vy: AQ5</w:t>
      </w:r>
      <w:r>
        <w:tab/>
      </w:r>
      <w:r>
        <w:tab/>
        <w:t>Stůl: J63</w:t>
      </w:r>
    </w:p>
    <w:p w14:paraId="5CD80D97" w14:textId="77777777" w:rsidR="00F76F8E" w:rsidRDefault="00BC21FB">
      <w:pPr>
        <w:jc w:val="both"/>
        <w:rPr>
          <w:u w:val="single"/>
        </w:rPr>
      </w:pPr>
      <w:r>
        <w:tab/>
        <w:t>nebylo by Vám nic platné vynést kluka. Byl by přebit králem, a kdybyste získal zdvih na eso, zůstala by vám již jen jedna vysoká karta v této barvě, která by byla zcela jistým zdvihem. Správně máte za této situace zahrát ze stolu trojku proti své dámě, a kdybyste na ni udělali zdvih, měli byste vzít domů své eso v naději, že král na něj vypadne. Jedině v tomto případě by pak kluk stolu udělal další, třetí zdvih. Nemůžete zde vynášet kluka, protože ho budete potřebovat později. Do impasu můžete podjíždět honérem jen tehdy, držíte-li kolem chybějící nepřátelské karty čtyři honéry. Pak, padnou-li dva z honérů na jeden zdvih, jako ve výše uvedeném příkladě váš kluk přebitý nepřátelským králem a pak vaším esem, zbudou vám ještě dva honéry, na něž pak můžete získat další dva zdvihy.</w:t>
      </w:r>
    </w:p>
    <w:p w14:paraId="678E35CA" w14:textId="77777777" w:rsidR="00F76F8E" w:rsidRDefault="00F76F8E">
      <w:pPr>
        <w:jc w:val="both"/>
        <w:rPr>
          <w:u w:val="single"/>
        </w:rPr>
      </w:pPr>
    </w:p>
    <w:p w14:paraId="55B281B7" w14:textId="77777777" w:rsidR="00F76F8E" w:rsidRDefault="00BC21FB">
      <w:pPr>
        <w:jc w:val="both"/>
        <w:rPr>
          <w:sz w:val="36"/>
          <w:szCs w:val="36"/>
        </w:rPr>
      </w:pPr>
      <w:r>
        <w:rPr>
          <w:u w:val="single"/>
        </w:rPr>
        <w:t>Literatura:</w:t>
      </w:r>
      <w:r>
        <w:tab/>
        <w:t>E. Kaplan</w:t>
      </w:r>
      <w:r>
        <w:tab/>
        <w:t>Základy sehrávky</w:t>
      </w:r>
    </w:p>
    <w:p w14:paraId="3C272292" w14:textId="77777777" w:rsidR="00F76F8E" w:rsidRDefault="00BC21FB">
      <w:pPr>
        <w:pStyle w:val="Heading1"/>
        <w:jc w:val="center"/>
      </w:pPr>
      <w:bookmarkStart w:id="25" w:name="__RefHeading__53_2008657408"/>
      <w:bookmarkEnd w:id="25"/>
      <w:r>
        <w:rPr>
          <w:color w:val="auto"/>
          <w:sz w:val="36"/>
          <w:szCs w:val="36"/>
        </w:rPr>
        <w:lastRenderedPageBreak/>
        <w:t>33. lekce</w:t>
      </w:r>
      <w:r>
        <w:rPr>
          <w:color w:val="auto"/>
          <w:sz w:val="36"/>
          <w:szCs w:val="36"/>
        </w:rPr>
        <w:tab/>
        <w:t>Slemová dražba</w:t>
      </w:r>
    </w:p>
    <w:p w14:paraId="446613C1" w14:textId="77777777" w:rsidR="00F76F8E" w:rsidRDefault="00BC21FB">
      <w:pPr>
        <w:jc w:val="both"/>
        <w:rPr>
          <w:color w:val="000000"/>
        </w:rPr>
      </w:pPr>
      <w:r>
        <w:tab/>
        <w:t>Slem je pro začínajícího bridžistu bájná hranice, o které si myslí, že jí dosáhne možná dvakrát v životě, až bude mít v ruce třináct karet jedné barvy. Tato lekce má trochu zmírnit obavy z tak vysokého závazku a dát do rukou zbraně, jak se slemu zhostit. Nejdříve udáme bodové hranice, při kterých se o slem máme pokoušet. Zatím se nebudeme zabývat rozlohovými slemy. Pokud někdo z partnerů zjistí, že na lince je nejméně 32 bodů, měl by se o slem pokusit. Při nalezení shody stačí 30 figurových bodů (nepočítají se tedy do nich body za fit).</w:t>
      </w:r>
      <w:r>
        <w:tab/>
        <w:t>Teď je třeba dětem vysvětlit, že v těchto případech nás nebude zajímat, kolik karet má partner v které barvě, ale především máme-li dostatečný počet es a králů, abychom nemuseli odevzdat zdvihy okamžitě. K tomuto zjišťování slouží Blackwoodova konvence, která se zahajuje hláškou 4</w:t>
      </w:r>
      <w:r>
        <w:rPr>
          <w:color w:val="000000"/>
        </w:rPr>
        <w:t>ʘ</w:t>
      </w:r>
      <w:r>
        <w:t>. Vysvětlíme, že je to proto, že tato hláška těsně nad manší je jinak prakticky nevyužitá, a tak se k našemu účelu znamenitě hodí, protože si ji nelze s ničím splést. V dalším systému odpovědí je naučíme tu nejzákladnější verzi, se kterou si jistě rok vystačí. Tedy 5♣ je žádný král, 5♦ je jeden, 5♥ dva, 5♠ tři a 5</w:t>
      </w:r>
      <w:r>
        <w:rPr>
          <w:color w:val="000000"/>
        </w:rPr>
        <w:t>ʘ</w:t>
      </w:r>
      <w:r>
        <w:t xml:space="preserve"> čtyři. Pokud má dotazující všechna esa, draží malý slem, pokud mu dvě chybí, zůstane na pátém stupni. Při jednom chybějícím ese, se zatím spolehněte na viděné krále. Pokud jsou u vás tři nebo čtyři, dražte slem, pokud jen dva, dražte jej s alespoň třemi dámami. Při dvou a méně králích se zastavte na pátém stupni. Zatím tedy nebudeme dražit velké slemy. Zde jsou karty pro několik ukázek:</w:t>
      </w:r>
    </w:p>
    <w:p w14:paraId="1B10AF5A" w14:textId="77777777" w:rsidR="00F76F8E" w:rsidRDefault="00F76F8E">
      <w:pPr>
        <w:rPr>
          <w:color w:val="000000"/>
        </w:rPr>
      </w:pPr>
    </w:p>
    <w:p w14:paraId="6A23DA2C" w14:textId="77777777" w:rsidR="00F76F8E" w:rsidRDefault="00BC21FB">
      <w:pPr>
        <w:rPr>
          <w:color w:val="000000"/>
        </w:rPr>
      </w:pPr>
      <w:r>
        <w:rPr>
          <w:b/>
          <w:bCs/>
          <w:color w:val="000000"/>
          <w:sz w:val="24"/>
          <w:szCs w:val="24"/>
          <w:u w:val="single"/>
        </w:rPr>
        <w:t>Příklady</w:t>
      </w:r>
    </w:p>
    <w:p w14:paraId="7C75B8F3" w14:textId="77777777" w:rsidR="00F76F8E" w:rsidRDefault="00BC21FB">
      <w:pPr>
        <w:rPr>
          <w:color w:val="000000"/>
        </w:rPr>
      </w:pPr>
      <w:r>
        <w:rPr>
          <w:color w:val="000000"/>
        </w:rPr>
        <w:t>K65</w:t>
      </w:r>
      <w:r>
        <w:rPr>
          <w:color w:val="000000"/>
        </w:rPr>
        <w:tab/>
      </w:r>
      <w:r>
        <w:rPr>
          <w:color w:val="000000"/>
        </w:rPr>
        <w:tab/>
        <w:t>K876</w:t>
      </w:r>
      <w:r>
        <w:rPr>
          <w:color w:val="000000"/>
        </w:rPr>
        <w:tab/>
      </w:r>
      <w:r>
        <w:rPr>
          <w:color w:val="000000"/>
        </w:rPr>
        <w:tab/>
        <w:t>KQ84</w:t>
      </w:r>
      <w:r>
        <w:rPr>
          <w:color w:val="000000"/>
        </w:rPr>
        <w:tab/>
      </w:r>
      <w:r>
        <w:rPr>
          <w:color w:val="000000"/>
        </w:rPr>
        <w:tab/>
        <w:t>KQJ85</w:t>
      </w:r>
      <w:r>
        <w:rPr>
          <w:color w:val="000000"/>
        </w:rPr>
        <w:tab/>
      </w:r>
      <w:r>
        <w:rPr>
          <w:color w:val="000000"/>
        </w:rPr>
        <w:tab/>
        <w:t>AK84</w:t>
      </w:r>
      <w:r>
        <w:rPr>
          <w:color w:val="000000"/>
        </w:rPr>
        <w:tab/>
        <w:t xml:space="preserve">   </w:t>
      </w:r>
      <w:r>
        <w:rPr>
          <w:color w:val="000000"/>
        </w:rPr>
        <w:tab/>
        <w:t>A82</w:t>
      </w:r>
    </w:p>
    <w:p w14:paraId="4B4542DB" w14:textId="77777777" w:rsidR="00F76F8E" w:rsidRDefault="00BC21FB">
      <w:pPr>
        <w:rPr>
          <w:color w:val="000000"/>
        </w:rPr>
      </w:pPr>
      <w:r>
        <w:rPr>
          <w:color w:val="000000"/>
        </w:rPr>
        <w:t>AQ8</w:t>
      </w:r>
      <w:r>
        <w:rPr>
          <w:color w:val="000000"/>
        </w:rPr>
        <w:tab/>
      </w:r>
      <w:r>
        <w:rPr>
          <w:color w:val="000000"/>
        </w:rPr>
        <w:tab/>
        <w:t>A3</w:t>
      </w:r>
      <w:r>
        <w:rPr>
          <w:color w:val="000000"/>
        </w:rPr>
        <w:tab/>
      </w:r>
      <w:r>
        <w:rPr>
          <w:color w:val="000000"/>
        </w:rPr>
        <w:tab/>
        <w:t>J73</w:t>
      </w:r>
      <w:r>
        <w:rPr>
          <w:color w:val="000000"/>
        </w:rPr>
        <w:tab/>
        <w:t xml:space="preserve">  </w:t>
      </w:r>
      <w:r>
        <w:rPr>
          <w:color w:val="000000"/>
        </w:rPr>
        <w:tab/>
        <w:t>AK</w:t>
      </w:r>
      <w:r>
        <w:rPr>
          <w:color w:val="000000"/>
        </w:rPr>
        <w:tab/>
      </w:r>
      <w:r>
        <w:rPr>
          <w:color w:val="000000"/>
        </w:rPr>
        <w:tab/>
        <w:t>A73</w:t>
      </w:r>
      <w:r>
        <w:rPr>
          <w:color w:val="000000"/>
        </w:rPr>
        <w:tab/>
        <w:t xml:space="preserve">  </w:t>
      </w:r>
      <w:r>
        <w:rPr>
          <w:color w:val="000000"/>
        </w:rPr>
        <w:tab/>
        <w:t>K84</w:t>
      </w:r>
    </w:p>
    <w:p w14:paraId="3B2299B6" w14:textId="77777777" w:rsidR="00F76F8E" w:rsidRDefault="00BC21FB">
      <w:pPr>
        <w:rPr>
          <w:color w:val="000000"/>
        </w:rPr>
      </w:pPr>
      <w:r>
        <w:rPr>
          <w:color w:val="000000"/>
        </w:rPr>
        <w:t>J1032</w:t>
      </w:r>
      <w:r>
        <w:rPr>
          <w:color w:val="000000"/>
        </w:rPr>
        <w:tab/>
      </w:r>
      <w:r>
        <w:rPr>
          <w:color w:val="000000"/>
        </w:rPr>
        <w:tab/>
        <w:t>KQ73</w:t>
      </w:r>
      <w:r>
        <w:rPr>
          <w:color w:val="000000"/>
        </w:rPr>
        <w:tab/>
      </w:r>
      <w:r>
        <w:rPr>
          <w:color w:val="000000"/>
        </w:rPr>
        <w:tab/>
        <w:t>A104</w:t>
      </w:r>
      <w:r>
        <w:rPr>
          <w:color w:val="000000"/>
        </w:rPr>
        <w:tab/>
      </w:r>
      <w:r>
        <w:rPr>
          <w:color w:val="000000"/>
        </w:rPr>
        <w:tab/>
        <w:t>AQ3</w:t>
      </w:r>
      <w:r>
        <w:rPr>
          <w:color w:val="000000"/>
        </w:rPr>
        <w:tab/>
      </w:r>
      <w:r>
        <w:rPr>
          <w:color w:val="000000"/>
        </w:rPr>
        <w:tab/>
        <w:t>Q104</w:t>
      </w:r>
      <w:r>
        <w:rPr>
          <w:color w:val="000000"/>
        </w:rPr>
        <w:tab/>
      </w:r>
      <w:r>
        <w:rPr>
          <w:color w:val="000000"/>
        </w:rPr>
        <w:tab/>
        <w:t>A63</w:t>
      </w:r>
    </w:p>
    <w:p w14:paraId="396F9FE7" w14:textId="77777777" w:rsidR="00F76F8E" w:rsidRDefault="00BC21FB">
      <w:pPr>
        <w:rPr>
          <w:color w:val="000000"/>
        </w:rPr>
      </w:pPr>
      <w:r>
        <w:rPr>
          <w:color w:val="000000"/>
        </w:rPr>
        <w:t>A74</w:t>
      </w:r>
      <w:r>
        <w:rPr>
          <w:color w:val="000000"/>
        </w:rPr>
        <w:tab/>
      </w:r>
      <w:r>
        <w:rPr>
          <w:color w:val="000000"/>
        </w:rPr>
        <w:tab/>
        <w:t>J82</w:t>
      </w:r>
      <w:r>
        <w:rPr>
          <w:color w:val="000000"/>
        </w:rPr>
        <w:tab/>
      </w:r>
      <w:r>
        <w:rPr>
          <w:color w:val="000000"/>
        </w:rPr>
        <w:tab/>
        <w:t>K86</w:t>
      </w:r>
      <w:r>
        <w:rPr>
          <w:color w:val="000000"/>
        </w:rPr>
        <w:tab/>
        <w:t xml:space="preserve">  </w:t>
      </w:r>
      <w:r>
        <w:rPr>
          <w:color w:val="000000"/>
        </w:rPr>
        <w:tab/>
        <w:t>KJ2</w:t>
      </w:r>
      <w:r>
        <w:rPr>
          <w:color w:val="000000"/>
        </w:rPr>
        <w:tab/>
      </w:r>
      <w:r>
        <w:rPr>
          <w:color w:val="000000"/>
        </w:rPr>
        <w:tab/>
        <w:t>A86</w:t>
      </w:r>
      <w:r>
        <w:rPr>
          <w:color w:val="000000"/>
        </w:rPr>
        <w:tab/>
      </w:r>
      <w:r>
        <w:rPr>
          <w:color w:val="000000"/>
        </w:rPr>
        <w:tab/>
        <w:t>AK73</w:t>
      </w:r>
    </w:p>
    <w:p w14:paraId="0A563105" w14:textId="77777777" w:rsidR="00F76F8E" w:rsidRDefault="00F76F8E">
      <w:pPr>
        <w:rPr>
          <w:color w:val="000000"/>
        </w:rPr>
      </w:pPr>
    </w:p>
    <w:p w14:paraId="27A346F6" w14:textId="77777777" w:rsidR="00F76F8E" w:rsidRDefault="00BC21FB">
      <w:pPr>
        <w:rPr>
          <w:color w:val="000000"/>
        </w:rPr>
      </w:pPr>
      <w:r>
        <w:rPr>
          <w:color w:val="000000"/>
        </w:rPr>
        <w:t>AQ7</w:t>
      </w:r>
      <w:r>
        <w:rPr>
          <w:color w:val="000000"/>
        </w:rPr>
        <w:tab/>
      </w:r>
      <w:r>
        <w:rPr>
          <w:color w:val="000000"/>
        </w:rPr>
        <w:tab/>
        <w:t>AQ105</w:t>
      </w:r>
      <w:r>
        <w:rPr>
          <w:color w:val="000000"/>
        </w:rPr>
        <w:tab/>
      </w:r>
      <w:r>
        <w:rPr>
          <w:color w:val="000000"/>
        </w:rPr>
        <w:tab/>
        <w:t>AJ32</w:t>
      </w:r>
      <w:r>
        <w:rPr>
          <w:color w:val="000000"/>
        </w:rPr>
        <w:tab/>
      </w:r>
      <w:r>
        <w:rPr>
          <w:color w:val="000000"/>
        </w:rPr>
        <w:tab/>
        <w:t>A1032</w:t>
      </w:r>
      <w:r>
        <w:rPr>
          <w:color w:val="000000"/>
        </w:rPr>
        <w:tab/>
      </w:r>
      <w:r>
        <w:rPr>
          <w:color w:val="000000"/>
        </w:rPr>
        <w:tab/>
        <w:t>Q32</w:t>
      </w:r>
      <w:r>
        <w:rPr>
          <w:color w:val="000000"/>
        </w:rPr>
        <w:tab/>
      </w:r>
      <w:r>
        <w:rPr>
          <w:color w:val="000000"/>
        </w:rPr>
        <w:tab/>
        <w:t>K7</w:t>
      </w:r>
    </w:p>
    <w:p w14:paraId="3DE62369" w14:textId="77777777" w:rsidR="00F76F8E" w:rsidRDefault="00BC21FB">
      <w:pPr>
        <w:rPr>
          <w:color w:val="000000"/>
        </w:rPr>
      </w:pPr>
      <w:r>
        <w:rPr>
          <w:color w:val="000000"/>
        </w:rPr>
        <w:t>KJ4</w:t>
      </w:r>
      <w:r>
        <w:rPr>
          <w:color w:val="000000"/>
        </w:rPr>
        <w:tab/>
      </w:r>
      <w:r>
        <w:rPr>
          <w:color w:val="000000"/>
        </w:rPr>
        <w:tab/>
        <w:t>KQJ4</w:t>
      </w:r>
      <w:r>
        <w:rPr>
          <w:color w:val="000000"/>
        </w:rPr>
        <w:tab/>
      </w:r>
      <w:r>
        <w:rPr>
          <w:color w:val="000000"/>
        </w:rPr>
        <w:tab/>
        <w:t>KQ84</w:t>
      </w:r>
      <w:r>
        <w:rPr>
          <w:color w:val="000000"/>
        </w:rPr>
        <w:tab/>
      </w:r>
      <w:r>
        <w:rPr>
          <w:color w:val="000000"/>
        </w:rPr>
        <w:tab/>
        <w:t>965</w:t>
      </w:r>
      <w:r>
        <w:rPr>
          <w:color w:val="000000"/>
        </w:rPr>
        <w:tab/>
      </w:r>
      <w:r>
        <w:rPr>
          <w:color w:val="000000"/>
        </w:rPr>
        <w:tab/>
        <w:t>KQ84</w:t>
      </w:r>
      <w:r>
        <w:rPr>
          <w:color w:val="000000"/>
        </w:rPr>
        <w:tab/>
      </w:r>
      <w:r>
        <w:rPr>
          <w:color w:val="000000"/>
        </w:rPr>
        <w:tab/>
        <w:t>AQJ92</w:t>
      </w:r>
    </w:p>
    <w:p w14:paraId="40E93708" w14:textId="77777777" w:rsidR="00F76F8E" w:rsidRDefault="00BC21FB">
      <w:pPr>
        <w:rPr>
          <w:color w:val="000000"/>
        </w:rPr>
      </w:pPr>
      <w:r>
        <w:rPr>
          <w:color w:val="000000"/>
        </w:rPr>
        <w:t>KQ98</w:t>
      </w:r>
      <w:r>
        <w:rPr>
          <w:color w:val="000000"/>
        </w:rPr>
        <w:tab/>
      </w:r>
      <w:r>
        <w:rPr>
          <w:color w:val="000000"/>
        </w:rPr>
        <w:tab/>
        <w:t>A9</w:t>
      </w:r>
      <w:r>
        <w:rPr>
          <w:color w:val="000000"/>
        </w:rPr>
        <w:tab/>
      </w:r>
      <w:r>
        <w:rPr>
          <w:color w:val="000000"/>
        </w:rPr>
        <w:tab/>
        <w:t>KQ</w:t>
      </w:r>
      <w:r>
        <w:rPr>
          <w:color w:val="000000"/>
        </w:rPr>
        <w:tab/>
      </w:r>
      <w:r>
        <w:rPr>
          <w:color w:val="000000"/>
        </w:rPr>
        <w:tab/>
        <w:t>KJ8</w:t>
      </w:r>
      <w:r>
        <w:rPr>
          <w:color w:val="000000"/>
        </w:rPr>
        <w:tab/>
      </w:r>
      <w:r>
        <w:rPr>
          <w:color w:val="000000"/>
        </w:rPr>
        <w:tab/>
        <w:t>AK7</w:t>
      </w:r>
      <w:r>
        <w:rPr>
          <w:color w:val="000000"/>
        </w:rPr>
        <w:tab/>
      </w:r>
      <w:r>
        <w:rPr>
          <w:color w:val="000000"/>
        </w:rPr>
        <w:tab/>
        <w:t>QJ75</w:t>
      </w:r>
    </w:p>
    <w:p w14:paraId="4DF0F71C" w14:textId="77777777" w:rsidR="00F76F8E" w:rsidRDefault="00BC21FB">
      <w:pPr>
        <w:rPr>
          <w:color w:val="000000"/>
        </w:rPr>
      </w:pPr>
      <w:r>
        <w:rPr>
          <w:color w:val="000000"/>
        </w:rPr>
        <w:t>KQ3</w:t>
      </w:r>
      <w:r>
        <w:rPr>
          <w:color w:val="000000"/>
        </w:rPr>
        <w:tab/>
      </w:r>
      <w:r>
        <w:rPr>
          <w:color w:val="000000"/>
        </w:rPr>
        <w:tab/>
        <w:t>KQ3</w:t>
      </w:r>
      <w:r>
        <w:rPr>
          <w:color w:val="000000"/>
        </w:rPr>
        <w:tab/>
      </w:r>
      <w:r>
        <w:rPr>
          <w:color w:val="000000"/>
        </w:rPr>
        <w:tab/>
        <w:t>Q74</w:t>
      </w:r>
      <w:r>
        <w:rPr>
          <w:color w:val="000000"/>
        </w:rPr>
        <w:tab/>
        <w:t xml:space="preserve"> </w:t>
      </w:r>
      <w:r>
        <w:rPr>
          <w:color w:val="000000"/>
        </w:rPr>
        <w:tab/>
        <w:t>AQ3</w:t>
      </w:r>
      <w:r>
        <w:rPr>
          <w:color w:val="000000"/>
        </w:rPr>
        <w:tab/>
      </w:r>
      <w:r>
        <w:rPr>
          <w:color w:val="000000"/>
        </w:rPr>
        <w:tab/>
        <w:t>KJ2</w:t>
      </w:r>
      <w:r>
        <w:rPr>
          <w:color w:val="000000"/>
        </w:rPr>
        <w:tab/>
      </w:r>
      <w:r>
        <w:rPr>
          <w:color w:val="000000"/>
        </w:rPr>
        <w:tab/>
        <w:t>84</w:t>
      </w:r>
    </w:p>
    <w:p w14:paraId="3044D8C5" w14:textId="77777777" w:rsidR="00F76F8E" w:rsidRDefault="00BC21FB">
      <w:pPr>
        <w:rPr>
          <w:color w:val="000000"/>
        </w:rPr>
      </w:pPr>
      <w:r>
        <w:rPr>
          <w:color w:val="000000"/>
        </w:rPr>
        <w:t>1♦-4ʘ</w:t>
      </w:r>
      <w:r>
        <w:rPr>
          <w:color w:val="000000"/>
        </w:rPr>
        <w:tab/>
      </w:r>
      <w:r>
        <w:rPr>
          <w:color w:val="000000"/>
        </w:rPr>
        <w:tab/>
        <w:t>1♦-1♥</w:t>
      </w:r>
      <w:r>
        <w:rPr>
          <w:color w:val="000000"/>
        </w:rPr>
        <w:tab/>
      </w:r>
      <w:r>
        <w:rPr>
          <w:color w:val="000000"/>
        </w:rPr>
        <w:tab/>
        <w:t>1♣-1♥</w:t>
      </w:r>
      <w:r>
        <w:rPr>
          <w:color w:val="000000"/>
        </w:rPr>
        <w:tab/>
      </w:r>
      <w:r>
        <w:rPr>
          <w:color w:val="000000"/>
        </w:rPr>
        <w:tab/>
        <w:t>2♣-4ʘ</w:t>
      </w:r>
      <w:r>
        <w:rPr>
          <w:color w:val="000000"/>
        </w:rPr>
        <w:tab/>
      </w:r>
      <w:r>
        <w:rPr>
          <w:color w:val="000000"/>
        </w:rPr>
        <w:tab/>
        <w:t>1ʘ-2♣</w:t>
      </w:r>
      <w:r>
        <w:rPr>
          <w:color w:val="000000"/>
        </w:rPr>
        <w:tab/>
      </w:r>
      <w:r>
        <w:rPr>
          <w:color w:val="000000"/>
        </w:rPr>
        <w:tab/>
        <w:t>1♣-2♥</w:t>
      </w:r>
    </w:p>
    <w:p w14:paraId="5C3CD11C" w14:textId="77777777" w:rsidR="00F76F8E" w:rsidRDefault="00BC21FB">
      <w:pPr>
        <w:rPr>
          <w:color w:val="000000"/>
        </w:rPr>
      </w:pPr>
      <w:r>
        <w:rPr>
          <w:color w:val="000000"/>
        </w:rPr>
        <w:t>5♥-6ʘ</w:t>
      </w:r>
      <w:r>
        <w:rPr>
          <w:color w:val="000000"/>
        </w:rPr>
        <w:tab/>
      </w:r>
      <w:r>
        <w:rPr>
          <w:color w:val="000000"/>
        </w:rPr>
        <w:tab/>
        <w:t>1♠-4ʘ</w:t>
      </w:r>
      <w:r>
        <w:rPr>
          <w:color w:val="000000"/>
        </w:rPr>
        <w:tab/>
      </w:r>
      <w:r>
        <w:rPr>
          <w:color w:val="000000"/>
        </w:rPr>
        <w:tab/>
        <w:t>1♠-4ʘ</w:t>
      </w:r>
      <w:r>
        <w:rPr>
          <w:color w:val="000000"/>
        </w:rPr>
        <w:tab/>
      </w:r>
      <w:r>
        <w:rPr>
          <w:color w:val="000000"/>
        </w:rPr>
        <w:tab/>
        <w:t>5♥-6ʘ</w:t>
      </w:r>
      <w:r>
        <w:rPr>
          <w:color w:val="000000"/>
        </w:rPr>
        <w:tab/>
      </w:r>
      <w:r>
        <w:rPr>
          <w:color w:val="000000"/>
        </w:rPr>
        <w:tab/>
        <w:t>2♠-4ʘ</w:t>
      </w:r>
      <w:r>
        <w:rPr>
          <w:color w:val="000000"/>
        </w:rPr>
        <w:tab/>
      </w:r>
      <w:r>
        <w:rPr>
          <w:color w:val="000000"/>
        </w:rPr>
        <w:tab/>
        <w:t>4ʘ-5♦</w:t>
      </w:r>
    </w:p>
    <w:p w14:paraId="242F0D52" w14:textId="77777777" w:rsidR="00F76F8E" w:rsidRDefault="00BC21FB">
      <w:r>
        <w:rPr>
          <w:color w:val="000000"/>
        </w:rPr>
        <w:t>pas</w:t>
      </w:r>
      <w:r>
        <w:rPr>
          <w:color w:val="000000"/>
        </w:rPr>
        <w:tab/>
      </w:r>
      <w:r>
        <w:rPr>
          <w:color w:val="000000"/>
        </w:rPr>
        <w:tab/>
        <w:t>5♦-6♠</w:t>
      </w:r>
      <w:r>
        <w:rPr>
          <w:color w:val="000000"/>
        </w:rPr>
        <w:tab/>
      </w:r>
      <w:r>
        <w:rPr>
          <w:color w:val="000000"/>
        </w:rPr>
        <w:tab/>
        <w:t>5♦-5♠</w:t>
      </w:r>
      <w:r>
        <w:rPr>
          <w:color w:val="000000"/>
        </w:rPr>
        <w:tab/>
      </w:r>
      <w:r>
        <w:rPr>
          <w:color w:val="000000"/>
        </w:rPr>
        <w:tab/>
        <w:t>pas</w:t>
      </w:r>
      <w:r>
        <w:rPr>
          <w:color w:val="000000"/>
        </w:rPr>
        <w:tab/>
      </w:r>
      <w:r>
        <w:rPr>
          <w:color w:val="000000"/>
        </w:rPr>
        <w:tab/>
        <w:t>5♠-6ʘ</w:t>
      </w:r>
      <w:r>
        <w:rPr>
          <w:color w:val="000000"/>
        </w:rPr>
        <w:tab/>
      </w:r>
      <w:r>
        <w:rPr>
          <w:color w:val="000000"/>
        </w:rPr>
        <w:tab/>
        <w:t>6♥-pas</w:t>
      </w:r>
    </w:p>
    <w:p w14:paraId="3C1EB6B7" w14:textId="77777777" w:rsidR="00F76F8E" w:rsidRDefault="00BC21FB">
      <w:r>
        <w:tab/>
      </w:r>
      <w:r>
        <w:tab/>
        <w:t>pas</w:t>
      </w:r>
      <w:r>
        <w:tab/>
      </w:r>
      <w:r>
        <w:tab/>
        <w:t>pas</w:t>
      </w:r>
      <w:r>
        <w:tab/>
      </w:r>
      <w:r>
        <w:tab/>
      </w:r>
      <w:r>
        <w:tab/>
      </w:r>
      <w:r>
        <w:tab/>
      </w:r>
      <w:r>
        <w:rPr>
          <w:color w:val="000000"/>
        </w:rPr>
        <w:t>pas</w:t>
      </w:r>
    </w:p>
    <w:p w14:paraId="01545F9A" w14:textId="77777777" w:rsidR="00F76F8E" w:rsidRDefault="00F76F8E"/>
    <w:p w14:paraId="1CE4579C" w14:textId="77777777" w:rsidR="00F76F8E" w:rsidRDefault="00BC21FB">
      <w:pPr>
        <w:pStyle w:val="Heading1"/>
        <w:pageBreakBefore/>
        <w:jc w:val="center"/>
      </w:pPr>
      <w:bookmarkStart w:id="26" w:name="__RefHeading__55_2008657408"/>
      <w:bookmarkEnd w:id="26"/>
      <w:r>
        <w:rPr>
          <w:color w:val="auto"/>
          <w:sz w:val="36"/>
          <w:szCs w:val="36"/>
        </w:rPr>
        <w:lastRenderedPageBreak/>
        <w:t>34. lekce</w:t>
      </w:r>
      <w:r>
        <w:rPr>
          <w:color w:val="auto"/>
          <w:sz w:val="36"/>
          <w:szCs w:val="36"/>
        </w:rPr>
        <w:tab/>
        <w:t>Pokročilejší finesy III - Impas podjížděním</w:t>
      </w:r>
    </w:p>
    <w:p w14:paraId="7F01CC24" w14:textId="77777777" w:rsidR="00F76F8E" w:rsidRDefault="00BC21FB">
      <w:pPr>
        <w:jc w:val="both"/>
      </w:pPr>
      <w:r>
        <w:tab/>
        <w:t>Před dvěma lekcemi jsme narazili na třetí typ finesy. V posledním příkladě jsme se nesnažili udělat expas na krále, ale chytit ho vynesením honéra a jeho přebitím. Zde je obdobná situace:</w:t>
      </w:r>
    </w:p>
    <w:p w14:paraId="03018FEF" w14:textId="77777777" w:rsidR="00F76F8E" w:rsidRDefault="00BC21FB">
      <w:pPr>
        <w:jc w:val="both"/>
      </w:pPr>
      <w:r>
        <w:t>(1) Vy: QJ10</w:t>
      </w:r>
      <w:r>
        <w:tab/>
      </w:r>
      <w:r>
        <w:tab/>
        <w:t>Stůl: A63</w:t>
      </w:r>
    </w:p>
    <w:p w14:paraId="6DFB6FA8" w14:textId="77777777" w:rsidR="00F76F8E" w:rsidRDefault="00BC21FB">
      <w:pPr>
        <w:jc w:val="both"/>
      </w:pPr>
      <w:r>
        <w:tab/>
        <w:t>Vynesete svou dámu v naději, že chytíte nepřátelského krále ležícího mezi vaší dámou a esem stolu. Jestliže protivník pokryje dámu králem, přebijete ho esem a vaše J10 jsou pak vysoké. Jestliže král na dámu nepadne, zahrajete ze stolu trojku a vaše dáma udělá zdvih, leží-li král u toho protivníka, u kterého potřebujete. Pak pokračujete vynesením kluka a opakujete stejný impas. Všimněte si že můžete začít impasovat vynesením honéra, protože máte okolo chybějícího krále čtyři chybějící honéry.</w:t>
      </w:r>
    </w:p>
    <w:p w14:paraId="61F763D6" w14:textId="77777777" w:rsidR="00F76F8E" w:rsidRDefault="00BC21FB">
      <w:pPr>
        <w:jc w:val="both"/>
      </w:pPr>
      <w:r>
        <w:t>(2) Vy: AK5</w:t>
      </w:r>
      <w:r>
        <w:tab/>
      </w:r>
      <w:r>
        <w:tab/>
        <w:t>Stůl: J106</w:t>
      </w:r>
    </w:p>
    <w:p w14:paraId="6ABDF78F" w14:textId="77777777" w:rsidR="00F76F8E" w:rsidRDefault="00BC21FB">
      <w:pPr>
        <w:jc w:val="both"/>
      </w:pPr>
      <w:r>
        <w:tab/>
        <w:t>Stejný typ finesy (impasu), protože je-li dáma před vaším AK, je obklopena vašimi čtyřmi honéry. Vyneste ze stolu J proti vašemu K. Zde je třetí příklad tohoto druhu finesy:</w:t>
      </w:r>
    </w:p>
    <w:p w14:paraId="14CF1B98" w14:textId="77777777" w:rsidR="00F76F8E" w:rsidRDefault="00BC21FB">
      <w:pPr>
        <w:jc w:val="both"/>
      </w:pPr>
      <w:r>
        <w:t>(3) Vy: J1096</w:t>
      </w:r>
      <w:r>
        <w:tab/>
      </w:r>
      <w:r>
        <w:tab/>
        <w:t>Stůl: K842</w:t>
      </w:r>
    </w:p>
    <w:p w14:paraId="6862463F" w14:textId="77777777" w:rsidR="00F76F8E" w:rsidRDefault="00BC21FB">
      <w:pPr>
        <w:jc w:val="both"/>
      </w:pPr>
      <w:r>
        <w:tab/>
        <w:t>Opět vyneste svého kluka proti králi stolu. Je-li přebit dámou, zahrajte krále. Kdyby všechny nejvyšší honéry padly v prvním zdvihu, vaše 1098 by se staly vysokými. Všimněte si, že vaše dáma je opět obklopena čtyřmi vašimi kartami – sled tří karet pod ní a jedna karta nad ní. Máte se pokusit o stejný typ finesy, když vám chybějí dva honéry, jako je tomu v tomto příkladě:</w:t>
      </w:r>
    </w:p>
    <w:p w14:paraId="1D2DC94A" w14:textId="77777777" w:rsidR="00F76F8E" w:rsidRDefault="00BC21FB">
      <w:pPr>
        <w:jc w:val="both"/>
      </w:pPr>
      <w:r>
        <w:t>(4) Vy: A74</w:t>
      </w:r>
      <w:r>
        <w:tab/>
      </w:r>
      <w:r>
        <w:tab/>
        <w:t>Stůl: J109</w:t>
      </w:r>
    </w:p>
    <w:p w14:paraId="008FCCAA" w14:textId="77777777" w:rsidR="00F76F8E" w:rsidRDefault="00BC21FB">
      <w:pPr>
        <w:jc w:val="both"/>
      </w:pPr>
      <w:r>
        <w:tab/>
        <w:t>Vynesete ze stolu klukem, není-li přebit dáte z ruky čtyřku. Předpokládejme, že tento zdvih neuděláte, protože bude získán dámou nebo králem protivníků. Příště, když se znovu dostanete do výnosu na stůl, vynesete z něj desítku a opakujete impas. Leží-li jeden ze dvou chybějících honérů před vaším esem, chytíte ho. Opět můžete podjíždět do impasu honérem, protože máte okolo chybějících dvou honérů čtyři karty.</w:t>
      </w:r>
    </w:p>
    <w:p w14:paraId="27AB52C0" w14:textId="77777777" w:rsidR="00F76F8E" w:rsidRDefault="00BC21FB">
      <w:pPr>
        <w:jc w:val="both"/>
      </w:pPr>
      <w:r>
        <w:tab/>
        <w:t>Podívejme se, jak tyto finesy fungují v tomto příkladu celého rozložení karet:</w:t>
      </w:r>
    </w:p>
    <w:p w14:paraId="7292640B" w14:textId="77777777" w:rsidR="00F76F8E" w:rsidRDefault="00BC21FB">
      <w:pPr>
        <w:jc w:val="both"/>
      </w:pPr>
      <w:r>
        <w:tab/>
      </w:r>
    </w:p>
    <w:p w14:paraId="7514EC99" w14:textId="77777777" w:rsidR="00F76F8E" w:rsidRDefault="00BC21FB">
      <w:pPr>
        <w:ind w:firstLine="708"/>
        <w:jc w:val="both"/>
      </w:pPr>
      <w:r>
        <w:tab/>
        <w:t>A865</w:t>
      </w:r>
    </w:p>
    <w:p w14:paraId="3EC58FB6" w14:textId="77777777" w:rsidR="00F76F8E" w:rsidRDefault="00BC21FB">
      <w:pPr>
        <w:jc w:val="both"/>
      </w:pPr>
      <w:r>
        <w:tab/>
      </w:r>
      <w:r>
        <w:tab/>
        <w:t>A63</w:t>
      </w:r>
    </w:p>
    <w:p w14:paraId="3C2702C6" w14:textId="77777777" w:rsidR="00F76F8E" w:rsidRDefault="00BC21FB">
      <w:pPr>
        <w:jc w:val="both"/>
      </w:pPr>
      <w:r>
        <w:tab/>
      </w:r>
      <w:r>
        <w:tab/>
        <w:t>KJ63</w:t>
      </w:r>
    </w:p>
    <w:p w14:paraId="3FA22E9C" w14:textId="77777777" w:rsidR="00F76F8E" w:rsidRDefault="00BC21FB">
      <w:pPr>
        <w:jc w:val="both"/>
      </w:pPr>
      <w:r>
        <w:t>K92</w:t>
      </w:r>
      <w:r>
        <w:tab/>
      </w:r>
      <w:r>
        <w:tab/>
        <w:t>84</w:t>
      </w:r>
      <w:r>
        <w:tab/>
      </w:r>
      <w:r>
        <w:tab/>
        <w:t>74</w:t>
      </w:r>
    </w:p>
    <w:p w14:paraId="4BE2F7DA" w14:textId="77777777" w:rsidR="00F76F8E" w:rsidRDefault="00BC21FB">
      <w:pPr>
        <w:jc w:val="both"/>
      </w:pPr>
      <w:r>
        <w:t>K</w:t>
      </w:r>
      <w:r>
        <w:tab/>
      </w:r>
      <w:r>
        <w:tab/>
      </w:r>
      <w:r>
        <w:tab/>
      </w:r>
      <w:r>
        <w:tab/>
        <w:t>J10952</w:t>
      </w:r>
    </w:p>
    <w:p w14:paraId="5D4B5696" w14:textId="77777777" w:rsidR="00F76F8E" w:rsidRDefault="00BC21FB">
      <w:pPr>
        <w:jc w:val="both"/>
      </w:pPr>
      <w:r>
        <w:t>Q1074</w:t>
      </w:r>
      <w:r>
        <w:tab/>
      </w:r>
      <w:r>
        <w:tab/>
      </w:r>
      <w:r>
        <w:tab/>
      </w:r>
      <w:r>
        <w:tab/>
        <w:t>92</w:t>
      </w:r>
    </w:p>
    <w:p w14:paraId="2E45A404" w14:textId="77777777" w:rsidR="00F76F8E" w:rsidRDefault="00BC21FB">
      <w:pPr>
        <w:jc w:val="both"/>
      </w:pPr>
      <w:r>
        <w:t>QJ1053</w:t>
      </w:r>
      <w:r>
        <w:tab/>
      </w:r>
      <w:r>
        <w:tab/>
        <w:t>QJ103</w:t>
      </w:r>
      <w:r>
        <w:tab/>
      </w:r>
      <w:r>
        <w:tab/>
        <w:t>K962</w:t>
      </w:r>
    </w:p>
    <w:p w14:paraId="40B1FA08" w14:textId="77777777" w:rsidR="00F76F8E" w:rsidRDefault="00BC21FB">
      <w:pPr>
        <w:jc w:val="both"/>
      </w:pPr>
      <w:r>
        <w:tab/>
      </w:r>
      <w:r>
        <w:tab/>
        <w:t>Q874</w:t>
      </w:r>
    </w:p>
    <w:p w14:paraId="06D1D0D0" w14:textId="77777777" w:rsidR="00F76F8E" w:rsidRDefault="00BC21FB">
      <w:pPr>
        <w:jc w:val="both"/>
      </w:pPr>
      <w:r>
        <w:tab/>
      </w:r>
      <w:r>
        <w:tab/>
        <w:t>A85</w:t>
      </w:r>
    </w:p>
    <w:p w14:paraId="3A446F1D" w14:textId="77777777" w:rsidR="00F76F8E" w:rsidRDefault="00BC21FB">
      <w:pPr>
        <w:jc w:val="both"/>
      </w:pPr>
      <w:r>
        <w:tab/>
      </w:r>
      <w:r>
        <w:tab/>
        <w:t>A7</w:t>
      </w:r>
    </w:p>
    <w:p w14:paraId="6E67842C" w14:textId="77777777" w:rsidR="00F76F8E" w:rsidRDefault="00F76F8E">
      <w:pPr>
        <w:jc w:val="both"/>
      </w:pPr>
    </w:p>
    <w:p w14:paraId="1446879E" w14:textId="77777777" w:rsidR="00F76F8E" w:rsidRDefault="00BC21FB">
      <w:pPr>
        <w:jc w:val="both"/>
      </w:pPr>
      <w:r>
        <w:tab/>
        <w:t>Jste vydražiteli závazku 4♥. Prvním výnosem protivníků je ♣Q, kterou přebijete esem. Jak budete pokračovat?</w:t>
      </w:r>
    </w:p>
    <w:p w14:paraId="70CD8725" w14:textId="77777777" w:rsidR="00F76F8E" w:rsidRDefault="00BC21FB">
      <w:pPr>
        <w:jc w:val="both"/>
      </w:pPr>
      <w:r>
        <w:tab/>
        <w:t>Nejdříve vytrumfujte! Vyneste svou ♠Q do impasu podjetím. Bude-li pokryta králem, přebijte ho esem ze stolu a udělejte dva následující zdvihy na desítku a kluka. Nebude-li dáma pokryta králem, dejte ze stolu malou kartu, vaše dáma udělá zdvih a budete pak pokračovat v impasování klukem.</w:t>
      </w:r>
    </w:p>
    <w:p w14:paraId="17C692FA" w14:textId="77777777" w:rsidR="00F76F8E" w:rsidRDefault="00BC21FB">
      <w:pPr>
        <w:jc w:val="both"/>
      </w:pPr>
      <w:r>
        <w:tab/>
        <w:t>Pak se dejte do kár. Vezměte domů své eso pro případ, že by dáma byla singl, a pak vyneste nízkou kartu proti vidličce stolu. Když dá protivník sedmičku, dejte ze stolu kluka a uděláte na něj zdvih. Vezměte pak tedy domů krále, kdyby přiznali oba protivníci barvu, byla by už šestka vysoká, protivník po vaší levici však již nebude kára mít.</w:t>
      </w:r>
    </w:p>
    <w:p w14:paraId="3801301A" w14:textId="77777777" w:rsidR="00F76F8E" w:rsidRDefault="00BC21FB">
      <w:pPr>
        <w:jc w:val="both"/>
      </w:pPr>
      <w:r>
        <w:tab/>
        <w:t>Nakonec se dejte do srdcí. Zamýšlíte vynést proti své dámě, ale nejdříve vezměte domů své holé eso. Vaše preventivní opatrnost bude odměněna, protože král vypadne a finesa (expas, který by stejně neměl úspěch) se tím stane zbytečnou. Všimněte si, že pouze v pikách můžete do impasu podjíždět honérem. Kdybyste vynesli svou ♥Q, nemohli byste na ni udělat zdvih. Totéž platí pro vašeho ♦J. Vaše ♠Q, kterou vynesete, také neudělá zdvih, ale v této barvě máte ještě tři jiné honéry, na něž můžete udělat zdvihy, takže si můžete dovolit obětovat dámu tím, že ji vynesete.</w:t>
      </w:r>
    </w:p>
    <w:p w14:paraId="209F2087" w14:textId="77777777" w:rsidR="00F76F8E" w:rsidRDefault="00BC21FB">
      <w:pPr>
        <w:jc w:val="both"/>
        <w:rPr>
          <w:sz w:val="28"/>
          <w:u w:val="single"/>
        </w:rPr>
      </w:pPr>
      <w:r>
        <w:tab/>
      </w:r>
    </w:p>
    <w:p w14:paraId="13AF8EAC" w14:textId="77777777" w:rsidR="00F76F8E" w:rsidRDefault="00BC21FB">
      <w:pPr>
        <w:jc w:val="both"/>
        <w:rPr>
          <w:b/>
          <w:bCs/>
        </w:rPr>
      </w:pPr>
      <w:r>
        <w:rPr>
          <w:sz w:val="28"/>
          <w:u w:val="single"/>
        </w:rPr>
        <w:t>Pravidla k zapamatování:</w:t>
      </w:r>
    </w:p>
    <w:p w14:paraId="510115BB" w14:textId="77777777" w:rsidR="00F76F8E" w:rsidRDefault="00BC21FB">
      <w:pPr>
        <w:numPr>
          <w:ilvl w:val="0"/>
          <w:numId w:val="7"/>
        </w:numPr>
        <w:jc w:val="both"/>
        <w:rPr>
          <w:b/>
          <w:bCs/>
        </w:rPr>
      </w:pPr>
      <w:r>
        <w:rPr>
          <w:b/>
          <w:bCs/>
        </w:rPr>
        <w:t>Vynes proti osamocenému honéru (Kx, Qxx) nebo dvakrát proti dvěma honérům ve sledu.</w:t>
      </w:r>
    </w:p>
    <w:p w14:paraId="31AB7815" w14:textId="77777777" w:rsidR="00F76F8E" w:rsidRDefault="00BC21FB">
      <w:pPr>
        <w:numPr>
          <w:ilvl w:val="0"/>
          <w:numId w:val="7"/>
        </w:numPr>
        <w:jc w:val="both"/>
        <w:rPr>
          <w:b/>
          <w:bCs/>
        </w:rPr>
      </w:pPr>
      <w:r>
        <w:rPr>
          <w:b/>
          <w:bCs/>
        </w:rPr>
        <w:t>Vynes proti dvěma honérům, mezi nimiž je mezera (vidlička) a hraj z ní toho nižšího.</w:t>
      </w:r>
    </w:p>
    <w:p w14:paraId="1A2A8C9B" w14:textId="77777777" w:rsidR="00F76F8E" w:rsidRDefault="00BC21FB">
      <w:pPr>
        <w:tabs>
          <w:tab w:val="left" w:pos="720"/>
        </w:tabs>
        <w:ind w:left="720" w:hanging="360"/>
        <w:jc w:val="both"/>
        <w:rPr>
          <w:u w:val="single"/>
        </w:rPr>
      </w:pPr>
      <w:r>
        <w:rPr>
          <w:b/>
          <w:bCs/>
        </w:rPr>
        <w:t>3.     Podjížděj do fines vynesením honéra jen tehdy, když máš okolo chybějícího honéra čtyři karty.</w:t>
      </w:r>
    </w:p>
    <w:p w14:paraId="6D60DB04" w14:textId="77777777" w:rsidR="00F76F8E" w:rsidRDefault="00F76F8E">
      <w:pPr>
        <w:jc w:val="both"/>
        <w:rPr>
          <w:u w:val="single"/>
        </w:rPr>
      </w:pPr>
    </w:p>
    <w:p w14:paraId="37BF17F2" w14:textId="77777777" w:rsidR="00F76F8E" w:rsidRDefault="00BC21FB">
      <w:pPr>
        <w:jc w:val="both"/>
        <w:rPr>
          <w:color w:val="000000"/>
        </w:rPr>
      </w:pPr>
      <w:r>
        <w:rPr>
          <w:u w:val="single"/>
        </w:rPr>
        <w:t>Literatura:</w:t>
      </w:r>
      <w:r>
        <w:tab/>
        <w:t>E. Kaplan</w:t>
      </w:r>
      <w:r>
        <w:tab/>
        <w:t>Základy sehrávky</w:t>
      </w:r>
    </w:p>
    <w:p w14:paraId="3906838B" w14:textId="77777777" w:rsidR="00F76F8E" w:rsidRDefault="00F76F8E">
      <w:pPr>
        <w:rPr>
          <w:color w:val="000000"/>
        </w:rPr>
      </w:pPr>
    </w:p>
    <w:p w14:paraId="49F14329" w14:textId="77777777" w:rsidR="00F76F8E" w:rsidRDefault="00BC21FB">
      <w:pPr>
        <w:pStyle w:val="Heading1"/>
        <w:pageBreakBefore/>
        <w:jc w:val="center"/>
      </w:pPr>
      <w:bookmarkStart w:id="27" w:name="__RefHeading__57_2008657408"/>
      <w:bookmarkEnd w:id="27"/>
      <w:r>
        <w:rPr>
          <w:color w:val="auto"/>
          <w:sz w:val="36"/>
          <w:szCs w:val="36"/>
        </w:rPr>
        <w:lastRenderedPageBreak/>
        <w:t>35. lekce</w:t>
      </w:r>
      <w:r>
        <w:rPr>
          <w:color w:val="auto"/>
          <w:sz w:val="36"/>
          <w:szCs w:val="36"/>
        </w:rPr>
        <w:tab/>
        <w:t>Opakování dražby</w:t>
      </w:r>
    </w:p>
    <w:p w14:paraId="47AA69AA" w14:textId="77777777" w:rsidR="00F76F8E" w:rsidRDefault="00F76F8E"/>
    <w:p w14:paraId="6FA47C91" w14:textId="77777777" w:rsidR="00F76F8E" w:rsidRDefault="00BC21FB">
      <w:r>
        <w:tab/>
        <w:t>V poslední lekci si ještě cvičně zalicitujte:</w:t>
      </w:r>
    </w:p>
    <w:p w14:paraId="144BB067" w14:textId="77777777" w:rsidR="00F76F8E" w:rsidRDefault="00BC21FB">
      <w:r>
        <w:t>10753</w:t>
      </w:r>
      <w:r>
        <w:tab/>
      </w:r>
      <w:r>
        <w:tab/>
        <w:t>KJ5</w:t>
      </w:r>
      <w:r>
        <w:tab/>
      </w:r>
      <w:r>
        <w:tab/>
        <w:t>AK3</w:t>
      </w:r>
      <w:r>
        <w:tab/>
      </w:r>
      <w:r>
        <w:tab/>
        <w:t>82</w:t>
      </w:r>
      <w:r>
        <w:tab/>
      </w:r>
      <w:r>
        <w:tab/>
        <w:t>AKQ3</w:t>
      </w:r>
      <w:r>
        <w:tab/>
      </w:r>
      <w:r>
        <w:tab/>
        <w:t>K10432</w:t>
      </w:r>
    </w:p>
    <w:p w14:paraId="36BB1E49" w14:textId="77777777" w:rsidR="00F76F8E" w:rsidRDefault="00BC21FB">
      <w:r>
        <w:t>KQ6</w:t>
      </w:r>
      <w:r>
        <w:tab/>
      </w:r>
      <w:r>
        <w:tab/>
        <w:t>QJ10965</w:t>
      </w:r>
      <w:r>
        <w:tab/>
        <w:t>QJ5</w:t>
      </w:r>
      <w:r>
        <w:tab/>
      </w:r>
      <w:r>
        <w:tab/>
        <w:t>Q7</w:t>
      </w:r>
      <w:r>
        <w:tab/>
      </w:r>
      <w:r>
        <w:tab/>
        <w:t>KQJ</w:t>
      </w:r>
      <w:r>
        <w:tab/>
      </w:r>
      <w:r>
        <w:tab/>
        <w:t>Q843</w:t>
      </w:r>
    </w:p>
    <w:p w14:paraId="43859935" w14:textId="77777777" w:rsidR="00F76F8E" w:rsidRDefault="00BC21FB">
      <w:r>
        <w:t>AJ84</w:t>
      </w:r>
      <w:r>
        <w:tab/>
      </w:r>
      <w:r>
        <w:tab/>
        <w:t>7</w:t>
      </w:r>
      <w:r>
        <w:tab/>
      </w:r>
      <w:r>
        <w:tab/>
        <w:t>AQJ4</w:t>
      </w:r>
      <w:r>
        <w:tab/>
      </w:r>
      <w:r>
        <w:tab/>
        <w:t>AJ43</w:t>
      </w:r>
      <w:r>
        <w:tab/>
      </w:r>
      <w:r>
        <w:tab/>
        <w:t>AJ83</w:t>
      </w:r>
      <w:r>
        <w:tab/>
      </w:r>
      <w:r>
        <w:tab/>
        <w:t>QJ</w:t>
      </w:r>
    </w:p>
    <w:p w14:paraId="7753530D" w14:textId="77777777" w:rsidR="00F76F8E" w:rsidRDefault="00BC21FB">
      <w:r>
        <w:t>AJ</w:t>
      </w:r>
      <w:r>
        <w:tab/>
      </w:r>
      <w:r>
        <w:tab/>
        <w:t>AKQ</w:t>
      </w:r>
      <w:r>
        <w:tab/>
      </w:r>
      <w:r>
        <w:tab/>
        <w:t>J96</w:t>
      </w:r>
      <w:r>
        <w:tab/>
      </w:r>
      <w:r>
        <w:tab/>
        <w:t>KQJ84</w:t>
      </w:r>
      <w:r>
        <w:tab/>
      </w:r>
      <w:r>
        <w:tab/>
        <w:t>AQ</w:t>
      </w:r>
      <w:r>
        <w:tab/>
      </w:r>
      <w:r>
        <w:tab/>
        <w:t>AJ</w:t>
      </w:r>
    </w:p>
    <w:p w14:paraId="52A620E4" w14:textId="77777777" w:rsidR="00F76F8E" w:rsidRDefault="00F76F8E"/>
    <w:p w14:paraId="4A48BEBE" w14:textId="77777777" w:rsidR="00F76F8E" w:rsidRDefault="00BC21FB">
      <w:r>
        <w:t>KQ84</w:t>
      </w:r>
      <w:r>
        <w:tab/>
      </w:r>
      <w:r>
        <w:tab/>
        <w:t>Q1083</w:t>
      </w:r>
      <w:r>
        <w:tab/>
      </w:r>
      <w:r>
        <w:tab/>
        <w:t>QJ842</w:t>
      </w:r>
      <w:r>
        <w:tab/>
      </w:r>
      <w:r>
        <w:tab/>
        <w:t>K1093</w:t>
      </w:r>
      <w:r>
        <w:tab/>
      </w:r>
      <w:r>
        <w:tab/>
        <w:t>10864</w:t>
      </w:r>
      <w:r>
        <w:tab/>
      </w:r>
      <w:r>
        <w:tab/>
        <w:t>J75</w:t>
      </w:r>
    </w:p>
    <w:p w14:paraId="63CA58C9" w14:textId="77777777" w:rsidR="00F76F8E" w:rsidRDefault="00BC21FB">
      <w:r>
        <w:t>A5</w:t>
      </w:r>
      <w:r>
        <w:tab/>
      </w:r>
      <w:r>
        <w:tab/>
        <w:t>K8</w:t>
      </w:r>
      <w:r>
        <w:tab/>
      </w:r>
      <w:r>
        <w:tab/>
        <w:t>A7</w:t>
      </w:r>
      <w:r>
        <w:tab/>
      </w:r>
      <w:r>
        <w:tab/>
        <w:t>865</w:t>
      </w:r>
      <w:r>
        <w:tab/>
      </w:r>
      <w:r>
        <w:tab/>
        <w:t>73</w:t>
      </w:r>
      <w:r>
        <w:tab/>
      </w:r>
      <w:r>
        <w:tab/>
        <w:t>K1065</w:t>
      </w:r>
    </w:p>
    <w:p w14:paraId="64BD0816" w14:textId="77777777" w:rsidR="00F76F8E" w:rsidRDefault="00BC21FB">
      <w:r>
        <w:t>10632</w:t>
      </w:r>
      <w:r>
        <w:tab/>
      </w:r>
      <w:r>
        <w:tab/>
        <w:t>A653</w:t>
      </w:r>
      <w:r>
        <w:tab/>
      </w:r>
      <w:r>
        <w:tab/>
        <w:t>K102</w:t>
      </w:r>
      <w:r>
        <w:tab/>
      </w:r>
      <w:r>
        <w:tab/>
        <w:t>Q1072</w:t>
      </w:r>
      <w:r>
        <w:tab/>
      </w:r>
      <w:r>
        <w:tab/>
        <w:t>Q754</w:t>
      </w:r>
      <w:r>
        <w:tab/>
      </w:r>
      <w:r>
        <w:tab/>
        <w:t>K954</w:t>
      </w:r>
    </w:p>
    <w:p w14:paraId="42EC1181" w14:textId="77777777" w:rsidR="00F76F8E" w:rsidRDefault="00BC21FB">
      <w:r>
        <w:t>Q87</w:t>
      </w:r>
      <w:r>
        <w:tab/>
      </w:r>
      <w:r>
        <w:tab/>
        <w:t>654</w:t>
      </w:r>
      <w:r>
        <w:tab/>
      </w:r>
      <w:r>
        <w:tab/>
        <w:t>AQ4</w:t>
      </w:r>
      <w:r>
        <w:tab/>
      </w:r>
      <w:r>
        <w:tab/>
        <w:t>A7</w:t>
      </w:r>
      <w:r>
        <w:tab/>
      </w:r>
      <w:r>
        <w:tab/>
        <w:t>K73</w:t>
      </w:r>
      <w:r>
        <w:tab/>
      </w:r>
      <w:r>
        <w:tab/>
        <w:t>Q6</w:t>
      </w:r>
    </w:p>
    <w:p w14:paraId="75684FB6" w14:textId="77777777" w:rsidR="00F76F8E" w:rsidRDefault="00F76F8E"/>
    <w:p w14:paraId="3DC6EEC1" w14:textId="77777777" w:rsidR="00F76F8E" w:rsidRDefault="00BC21FB">
      <w:r>
        <w:t>1</w:t>
      </w:r>
      <w:r>
        <w:rPr>
          <w:color w:val="000000"/>
        </w:rPr>
        <w:t>ʘ</w:t>
      </w:r>
      <w:r>
        <w:t>-2♣</w:t>
      </w:r>
      <w:r>
        <w:tab/>
      </w:r>
      <w:r>
        <w:tab/>
        <w:t>1♥-1♠</w:t>
      </w:r>
      <w:r>
        <w:tab/>
      </w:r>
      <w:r>
        <w:tab/>
        <w:t>1♦-2♠</w:t>
      </w:r>
      <w:r>
        <w:tab/>
      </w:r>
      <w:r>
        <w:tab/>
        <w:t>1♣-1♦</w:t>
      </w:r>
      <w:r>
        <w:tab/>
      </w:r>
      <w:r>
        <w:tab/>
        <w:t>2♣-2</w:t>
      </w:r>
      <w:r>
        <w:rPr>
          <w:color w:val="000000"/>
        </w:rPr>
        <w:t>ʘ</w:t>
      </w:r>
      <w:r>
        <w:tab/>
      </w:r>
      <w:r>
        <w:tab/>
        <w:t>1♠-3♠</w:t>
      </w:r>
    </w:p>
    <w:p w14:paraId="13C242D9" w14:textId="77777777" w:rsidR="00F76F8E" w:rsidRDefault="00BC21FB">
      <w:r>
        <w:t>2♠-4♠</w:t>
      </w:r>
      <w:r>
        <w:tab/>
      </w:r>
      <w:r>
        <w:tab/>
        <w:t>3♥-4♥</w:t>
      </w:r>
      <w:r>
        <w:tab/>
      </w:r>
      <w:r>
        <w:tab/>
        <w:t>4</w:t>
      </w:r>
      <w:r>
        <w:rPr>
          <w:color w:val="000000"/>
        </w:rPr>
        <w:t>ʘ</w:t>
      </w:r>
      <w:r>
        <w:t>-5♠</w:t>
      </w:r>
      <w:r>
        <w:tab/>
      </w:r>
      <w:r>
        <w:tab/>
        <w:t>2♦-pas</w:t>
      </w:r>
      <w:r>
        <w:tab/>
      </w:r>
      <w:r>
        <w:tab/>
        <w:t>3</w:t>
      </w:r>
      <w:r>
        <w:rPr>
          <w:color w:val="000000"/>
        </w:rPr>
        <w:t>ʘ</w:t>
      </w:r>
      <w:r>
        <w:t>-pas</w:t>
      </w:r>
      <w:r>
        <w:tab/>
      </w:r>
      <w:r>
        <w:tab/>
        <w:t>pas</w:t>
      </w:r>
    </w:p>
    <w:p w14:paraId="1E8B456B" w14:textId="0D6A397A" w:rsidR="00F76F8E" w:rsidRDefault="00BC21FB">
      <w:r>
        <w:t>pas</w:t>
      </w:r>
      <w:r>
        <w:tab/>
      </w:r>
      <w:r>
        <w:tab/>
        <w:t>pas</w:t>
      </w:r>
      <w:r>
        <w:tab/>
      </w:r>
      <w:r>
        <w:tab/>
        <w:t>6♠-pas</w:t>
      </w:r>
    </w:p>
    <w:p w14:paraId="0CDC34BF" w14:textId="77777777" w:rsidR="00F56351" w:rsidRPr="00AE6E3C" w:rsidRDefault="00F56351" w:rsidP="00F56351">
      <w:pPr>
        <w:rPr>
          <w:lang w:val="en-GB"/>
        </w:rPr>
      </w:pPr>
      <w:r>
        <w:rPr>
          <w:lang w:val="en-GB"/>
        </w:rPr>
        <w:t>##</w:t>
      </w:r>
    </w:p>
    <w:p w14:paraId="3F2BC2C7" w14:textId="77777777" w:rsidR="00F56351" w:rsidRDefault="00F56351">
      <w:pPr>
        <w:rPr>
          <w:sz w:val="36"/>
          <w:szCs w:val="36"/>
        </w:rPr>
      </w:pPr>
    </w:p>
    <w:p w14:paraId="5FF2D164" w14:textId="77777777" w:rsidR="00F76F8E" w:rsidRDefault="00BC21FB">
      <w:pPr>
        <w:pStyle w:val="Heading1"/>
        <w:pageBreakBefore/>
        <w:jc w:val="center"/>
        <w:rPr>
          <w:sz w:val="36"/>
          <w:szCs w:val="36"/>
          <w:u w:val="single"/>
        </w:rPr>
      </w:pPr>
      <w:bookmarkStart w:id="28" w:name="__RefHeading__59_2008657408"/>
      <w:bookmarkEnd w:id="28"/>
      <w:r>
        <w:rPr>
          <w:color w:val="auto"/>
          <w:sz w:val="36"/>
          <w:szCs w:val="36"/>
        </w:rPr>
        <w:lastRenderedPageBreak/>
        <w:t>Systém Lepší levná – Jesle</w:t>
      </w:r>
      <w:r>
        <w:t xml:space="preserve"> </w:t>
      </w:r>
    </w:p>
    <w:p w14:paraId="0157DA06" w14:textId="77777777" w:rsidR="00F76F8E" w:rsidRDefault="00BC21FB">
      <w:pPr>
        <w:rPr>
          <w:b/>
        </w:rPr>
      </w:pPr>
      <w:r>
        <w:rPr>
          <w:sz w:val="36"/>
          <w:szCs w:val="36"/>
          <w:u w:val="single"/>
        </w:rPr>
        <w:t>Zahájení:</w:t>
      </w:r>
    </w:p>
    <w:p w14:paraId="2253D2DA" w14:textId="77777777" w:rsidR="00F76F8E" w:rsidRDefault="00BC21FB">
      <w:r>
        <w:rPr>
          <w:b/>
        </w:rPr>
        <w:t>s 5+listem</w:t>
      </w:r>
    </w:p>
    <w:p w14:paraId="04CCB14B" w14:textId="77777777" w:rsidR="00F76F8E" w:rsidRDefault="00BC21FB">
      <w:r>
        <w:t>13-21b.</w:t>
      </w:r>
      <w:r>
        <w:tab/>
      </w:r>
      <w:r>
        <w:tab/>
        <w:t>1v barvě 5-listu</w:t>
      </w:r>
    </w:p>
    <w:p w14:paraId="3BBA3CC9" w14:textId="77777777" w:rsidR="00F76F8E" w:rsidRDefault="00BC21FB">
      <w:r>
        <w:t>22+b.</w:t>
      </w:r>
      <w:r>
        <w:tab/>
      </w:r>
      <w:r>
        <w:tab/>
        <w:t>2♣</w:t>
      </w:r>
    </w:p>
    <w:p w14:paraId="72BAC57E" w14:textId="77777777" w:rsidR="00F76F8E" w:rsidRDefault="00BC21FB">
      <w:r>
        <w:t>při dvou 5-5, 6-5, 6-6, 7-5, 7-6 dražíme vždy nejdříve dražší barvu</w:t>
      </w:r>
    </w:p>
    <w:p w14:paraId="02376C76" w14:textId="77777777" w:rsidR="00F76F8E" w:rsidRDefault="00F76F8E"/>
    <w:p w14:paraId="23489DBF" w14:textId="77777777" w:rsidR="00F76F8E" w:rsidRDefault="00BC21FB">
      <w:r>
        <w:rPr>
          <w:b/>
        </w:rPr>
        <w:t>bez 5-listu</w:t>
      </w:r>
    </w:p>
    <w:p w14:paraId="33D868AE" w14:textId="77777777" w:rsidR="00F76F8E" w:rsidRDefault="00BC21FB">
      <w:r>
        <w:t>13-14b.</w:t>
      </w:r>
      <w:r>
        <w:tab/>
      </w:r>
      <w:r>
        <w:tab/>
        <w:t>1 v lepší levné</w:t>
      </w:r>
    </w:p>
    <w:p w14:paraId="10349FD9" w14:textId="77777777" w:rsidR="00F76F8E" w:rsidRDefault="00BC21FB">
      <w:r>
        <w:t>15-17b.</w:t>
      </w:r>
      <w:r>
        <w:tab/>
      </w:r>
      <w:r>
        <w:tab/>
        <w:t>1</w:t>
      </w:r>
      <w:r>
        <w:rPr>
          <w:color w:val="000000"/>
        </w:rPr>
        <w:t>ʘ</w:t>
      </w:r>
    </w:p>
    <w:p w14:paraId="4DE509FE" w14:textId="13D4E3DC" w:rsidR="00F76F8E" w:rsidRDefault="00BC21FB">
      <w:r>
        <w:t>18-19b.</w:t>
      </w:r>
      <w:r>
        <w:tab/>
      </w:r>
      <w:r>
        <w:tab/>
        <w:t>1</w:t>
      </w:r>
      <w:r w:rsidR="00B354C6">
        <w:t xml:space="preserve"> </w:t>
      </w:r>
      <w:r>
        <w:t>v lepší levné</w:t>
      </w:r>
    </w:p>
    <w:p w14:paraId="66BD3E05" w14:textId="77777777" w:rsidR="00F76F8E" w:rsidRDefault="00BC21FB">
      <w:r>
        <w:t>20-21b.</w:t>
      </w:r>
      <w:r>
        <w:tab/>
      </w:r>
      <w:r>
        <w:tab/>
        <w:t>2</w:t>
      </w:r>
      <w:r>
        <w:rPr>
          <w:color w:val="000000"/>
        </w:rPr>
        <w:t>ʘ</w:t>
      </w:r>
    </w:p>
    <w:p w14:paraId="0501437A" w14:textId="693633DB" w:rsidR="00F76F8E" w:rsidRDefault="00BC21FB">
      <w:r>
        <w:t>22-23b.</w:t>
      </w:r>
      <w:r>
        <w:tab/>
      </w:r>
      <w:r>
        <w:tab/>
        <w:t>1</w:t>
      </w:r>
      <w:r w:rsidR="00B354C6">
        <w:t xml:space="preserve"> </w:t>
      </w:r>
      <w:r>
        <w:t>v lepší levné</w:t>
      </w:r>
    </w:p>
    <w:p w14:paraId="1C8643E3" w14:textId="77777777" w:rsidR="00F76F8E" w:rsidRDefault="00BC21FB">
      <w:r>
        <w:t>24b. !</w:t>
      </w:r>
      <w:r>
        <w:tab/>
      </w:r>
      <w:r>
        <w:tab/>
        <w:t>2♣</w:t>
      </w:r>
    </w:p>
    <w:p w14:paraId="65E72784" w14:textId="5F703698" w:rsidR="00F76F8E" w:rsidRDefault="00BC21FB">
      <w:r>
        <w:t>při 4-4 v levných zahajuji</w:t>
      </w:r>
      <w:r w:rsidR="00B354C6">
        <w:t xml:space="preserve"> </w:t>
      </w:r>
      <w:r>
        <w:t>1♦, při 3-3 v levných zahajuji 1♣</w:t>
      </w:r>
    </w:p>
    <w:p w14:paraId="6FE3DACD" w14:textId="77777777" w:rsidR="00F76F8E" w:rsidRDefault="00F76F8E"/>
    <w:p w14:paraId="134DE13D" w14:textId="77777777" w:rsidR="00F76F8E" w:rsidRDefault="00BC21FB">
      <w:r>
        <w:rPr>
          <w:sz w:val="36"/>
          <w:szCs w:val="36"/>
          <w:u w:val="single"/>
        </w:rPr>
        <w:t>První odpovědi:</w:t>
      </w:r>
    </w:p>
    <w:p w14:paraId="2DC690E4" w14:textId="77777777" w:rsidR="00F76F8E" w:rsidRDefault="00BC21FB">
      <w:r>
        <w:t>pas</w:t>
      </w:r>
      <w:r>
        <w:tab/>
      </w:r>
      <w:r>
        <w:tab/>
      </w:r>
      <w:r>
        <w:tab/>
        <w:t>0-6b.</w:t>
      </w:r>
    </w:p>
    <w:p w14:paraId="35B1495B" w14:textId="77777777" w:rsidR="00F76F8E" w:rsidRDefault="00BC21FB">
      <w:r>
        <w:t>barva partnera</w:t>
      </w:r>
      <w:r>
        <w:tab/>
      </w:r>
      <w:r>
        <w:tab/>
        <w:t>sfitování z bilance na základě dělení třemi</w:t>
      </w:r>
    </w:p>
    <w:p w14:paraId="6D57E952" w14:textId="77777777" w:rsidR="00F76F8E" w:rsidRDefault="00BC21FB">
      <w:r>
        <w:t>nová barva v pořadí</w:t>
      </w:r>
      <w:r>
        <w:tab/>
        <w:t>alespoň 4-list, 7+b. (na 2. stupni 10+b.), forcing na jedno kolo</w:t>
      </w:r>
    </w:p>
    <w:p w14:paraId="609ED0A5" w14:textId="77777777" w:rsidR="00F76F8E" w:rsidRDefault="00BC21FB">
      <w:r>
        <w:t>nová barva skokem</w:t>
      </w:r>
      <w:r>
        <w:tab/>
        <w:t>alespoň 5-list, 12+b., gameforcing</w:t>
      </w:r>
    </w:p>
    <w:p w14:paraId="47B72C79" w14:textId="77777777" w:rsidR="00F76F8E" w:rsidRDefault="00BC21FB">
      <w:r>
        <w:t>BT</w:t>
      </w:r>
      <w:r>
        <w:tab/>
      </w:r>
      <w:r>
        <w:tab/>
      </w:r>
      <w:r>
        <w:tab/>
        <w:t>dražba z bilance na základě hranic bezpečnosti</w:t>
      </w:r>
    </w:p>
    <w:p w14:paraId="5931F253" w14:textId="77777777" w:rsidR="00F76F8E" w:rsidRDefault="00F76F8E"/>
    <w:p w14:paraId="6C2A4838" w14:textId="77777777" w:rsidR="00F76F8E" w:rsidRDefault="00BC21FB">
      <w:r>
        <w:rPr>
          <w:sz w:val="36"/>
          <w:szCs w:val="36"/>
          <w:u w:val="single"/>
        </w:rPr>
        <w:t>Zásady další dražby:</w:t>
      </w:r>
    </w:p>
    <w:p w14:paraId="2D218607" w14:textId="77777777" w:rsidR="00F76F8E" w:rsidRDefault="00BC21FB">
      <w:r>
        <w:t>barva partnera</w:t>
      </w:r>
      <w:r>
        <w:tab/>
      </w:r>
      <w:r>
        <w:tab/>
      </w:r>
      <w:r>
        <w:tab/>
      </w:r>
      <w:r>
        <w:tab/>
      </w:r>
      <w:r>
        <w:tab/>
        <w:t>sfitování z bilance na základě dělení třemi</w:t>
      </w:r>
    </w:p>
    <w:p w14:paraId="7A1F93C8" w14:textId="77777777" w:rsidR="00F76F8E" w:rsidRDefault="00BC21FB">
      <w:r>
        <w:t>opakování vlastní barvy v pořadí</w:t>
      </w:r>
      <w:r>
        <w:tab/>
      </w:r>
      <w:r>
        <w:tab/>
      </w:r>
      <w:r>
        <w:tab/>
        <w:t>zóna 13-15b., 6+list</w:t>
      </w:r>
    </w:p>
    <w:p w14:paraId="2875464F" w14:textId="77777777" w:rsidR="00F76F8E" w:rsidRDefault="00BC21FB">
      <w:r>
        <w:t>opakování vlastní barvy skokem</w:t>
      </w:r>
      <w:r>
        <w:tab/>
      </w:r>
      <w:r>
        <w:tab/>
      </w:r>
      <w:r>
        <w:tab/>
        <w:t>zóna 16-18b., 6+list</w:t>
      </w:r>
    </w:p>
    <w:p w14:paraId="361718D8" w14:textId="77777777" w:rsidR="00F76F8E" w:rsidRDefault="00BC21FB">
      <w:r>
        <w:t>opakování vlastní barvy dvojitým skokem</w:t>
      </w:r>
      <w:r>
        <w:tab/>
      </w:r>
      <w:r>
        <w:tab/>
        <w:t>zóna 19-21b., 6+list</w:t>
      </w:r>
    </w:p>
    <w:p w14:paraId="2F20EFA3" w14:textId="77777777" w:rsidR="00F76F8E" w:rsidRDefault="00BC21FB">
      <w:r>
        <w:t>nová barva v pořadí</w:t>
      </w:r>
      <w:r>
        <w:tab/>
      </w:r>
      <w:r>
        <w:tab/>
      </w:r>
      <w:r>
        <w:tab/>
      </w:r>
      <w:r>
        <w:tab/>
        <w:t>forcing na jedno kolo, alespoň 4-list</w:t>
      </w:r>
    </w:p>
    <w:p w14:paraId="1D95F98A" w14:textId="77777777" w:rsidR="00F76F8E" w:rsidRDefault="00BC21FB">
      <w:r>
        <w:t>nová barva skokem</w:t>
      </w:r>
      <w:r>
        <w:tab/>
      </w:r>
      <w:r>
        <w:tab/>
      </w:r>
      <w:r>
        <w:tab/>
      </w:r>
      <w:r>
        <w:tab/>
        <w:t>forcing do hry, alespoň 5-list</w:t>
      </w:r>
    </w:p>
    <w:p w14:paraId="1D92D4E3" w14:textId="77777777" w:rsidR="00F76F8E" w:rsidRDefault="00BC21FB">
      <w:r>
        <w:t>BT</w:t>
      </w:r>
      <w:r>
        <w:tab/>
      </w:r>
      <w:r>
        <w:tab/>
      </w:r>
      <w:r>
        <w:tab/>
      </w:r>
      <w:r>
        <w:tab/>
      </w:r>
      <w:r>
        <w:tab/>
      </w:r>
      <w:r>
        <w:tab/>
        <w:t>dražba z bilance na základě hranic bezpečnosti</w:t>
      </w:r>
    </w:p>
    <w:p w14:paraId="24FDD352" w14:textId="77777777" w:rsidR="00F76F8E" w:rsidRDefault="00F76F8E"/>
    <w:p w14:paraId="38A0B5E0" w14:textId="77777777" w:rsidR="00F76F8E" w:rsidRDefault="00BC21FB">
      <w:r>
        <w:rPr>
          <w:sz w:val="36"/>
          <w:szCs w:val="36"/>
          <w:u w:val="single"/>
        </w:rPr>
        <w:t>Další dražba po zahájení 1</w:t>
      </w:r>
      <w:r>
        <w:rPr>
          <w:color w:val="000000"/>
          <w:sz w:val="36"/>
          <w:szCs w:val="36"/>
          <w:u w:val="single"/>
        </w:rPr>
        <w:t>ʘ</w:t>
      </w:r>
      <w:r>
        <w:rPr>
          <w:sz w:val="36"/>
          <w:szCs w:val="36"/>
          <w:u w:val="single"/>
        </w:rPr>
        <w:t>:</w:t>
      </w:r>
    </w:p>
    <w:p w14:paraId="086E17FD" w14:textId="77777777" w:rsidR="00F76F8E" w:rsidRDefault="00BC21FB">
      <w:r>
        <w:t>2♣</w:t>
      </w:r>
      <w:r>
        <w:tab/>
      </w:r>
      <w:r>
        <w:tab/>
      </w:r>
      <w:r>
        <w:tab/>
        <w:t>Stayman, tj. 8+ s alespoň jedním drahým 4-listem</w:t>
      </w:r>
    </w:p>
    <w:p w14:paraId="029AEE93" w14:textId="77777777" w:rsidR="00F76F8E" w:rsidRDefault="00BC21FB">
      <w:r>
        <w:t>2♦/♥/♠,3♣</w:t>
      </w:r>
      <w:r>
        <w:tab/>
      </w:r>
      <w:r>
        <w:tab/>
        <w:t>5+list, 8+b.</w:t>
      </w:r>
    </w:p>
    <w:p w14:paraId="0CBF3095" w14:textId="77777777" w:rsidR="00F76F8E" w:rsidRDefault="00BC21FB">
      <w:r>
        <w:t>2</w:t>
      </w:r>
      <w:r>
        <w:rPr>
          <w:color w:val="000000"/>
        </w:rPr>
        <w:t>ʘ</w:t>
      </w:r>
      <w:r>
        <w:tab/>
      </w:r>
      <w:r>
        <w:tab/>
      </w:r>
      <w:r>
        <w:tab/>
        <w:t>8-9b.</w:t>
      </w:r>
    </w:p>
    <w:p w14:paraId="1DB779EF" w14:textId="77777777" w:rsidR="00F76F8E" w:rsidRDefault="00BC21FB">
      <w:r>
        <w:t>3</w:t>
      </w:r>
      <w:r>
        <w:rPr>
          <w:color w:val="000000"/>
        </w:rPr>
        <w:t>ʘ</w:t>
      </w:r>
      <w:r>
        <w:tab/>
      </w:r>
      <w:r>
        <w:tab/>
      </w:r>
      <w:r>
        <w:tab/>
        <w:t>10+b.</w:t>
      </w:r>
    </w:p>
    <w:p w14:paraId="22CD79F8" w14:textId="77777777" w:rsidR="00F76F8E" w:rsidRDefault="00F76F8E"/>
    <w:p w14:paraId="3FCCD382" w14:textId="77777777" w:rsidR="00F76F8E" w:rsidRDefault="00BC21FB">
      <w:r>
        <w:rPr>
          <w:sz w:val="36"/>
          <w:szCs w:val="36"/>
          <w:u w:val="single"/>
        </w:rPr>
        <w:t>Další dražba po zahájení 2</w:t>
      </w:r>
      <w:r>
        <w:rPr>
          <w:color w:val="000000"/>
          <w:sz w:val="36"/>
          <w:szCs w:val="36"/>
          <w:u w:val="single"/>
        </w:rPr>
        <w:t>ʘ</w:t>
      </w:r>
      <w:r>
        <w:rPr>
          <w:sz w:val="36"/>
          <w:szCs w:val="36"/>
          <w:u w:val="single"/>
        </w:rPr>
        <w:t>:</w:t>
      </w:r>
    </w:p>
    <w:p w14:paraId="2FDAEB18" w14:textId="77777777" w:rsidR="00F76F8E" w:rsidRDefault="00BC21FB">
      <w:r>
        <w:t>3♣</w:t>
      </w:r>
      <w:r>
        <w:tab/>
      </w:r>
      <w:r>
        <w:tab/>
      </w:r>
      <w:r>
        <w:tab/>
        <w:t>Stayman, tj. 6+ s alespoň jedním drahým 4-listem</w:t>
      </w:r>
    </w:p>
    <w:p w14:paraId="7C79D72D" w14:textId="77777777" w:rsidR="00F76F8E" w:rsidRDefault="00BC21FB">
      <w:r>
        <w:t>3♦/♥/♠,4♣</w:t>
      </w:r>
      <w:r>
        <w:tab/>
      </w:r>
      <w:r>
        <w:tab/>
        <w:t>5+list, 6+b.</w:t>
      </w:r>
    </w:p>
    <w:p w14:paraId="6940C2EB" w14:textId="77777777" w:rsidR="00F76F8E" w:rsidRDefault="00BC21FB">
      <w:r>
        <w:t>3</w:t>
      </w:r>
      <w:r>
        <w:rPr>
          <w:color w:val="000000"/>
        </w:rPr>
        <w:t>ʘ</w:t>
      </w:r>
      <w:r>
        <w:tab/>
      </w:r>
      <w:r>
        <w:tab/>
      </w:r>
      <w:r>
        <w:tab/>
        <w:t>6+b.</w:t>
      </w:r>
    </w:p>
    <w:p w14:paraId="7482AF06" w14:textId="77777777" w:rsidR="00F76F8E" w:rsidRDefault="00F76F8E"/>
    <w:p w14:paraId="54816A78" w14:textId="77777777" w:rsidR="00F76F8E" w:rsidRDefault="00BC21FB">
      <w:r>
        <w:rPr>
          <w:sz w:val="36"/>
          <w:szCs w:val="36"/>
          <w:u w:val="single"/>
        </w:rPr>
        <w:t>Další dražba po zahájení 2♣:</w:t>
      </w:r>
    </w:p>
    <w:p w14:paraId="03DE7003" w14:textId="77777777" w:rsidR="00F76F8E" w:rsidRDefault="00BC21FB">
      <w:r>
        <w:t>2♦!</w:t>
      </w:r>
      <w:r>
        <w:tab/>
      </w:r>
      <w:r>
        <w:tab/>
      </w:r>
      <w:r>
        <w:tab/>
        <w:t>0-3b.</w:t>
      </w:r>
    </w:p>
    <w:p w14:paraId="077BE495" w14:textId="77777777" w:rsidR="00F76F8E" w:rsidRDefault="00BC21FB">
      <w:r>
        <w:t>2♥/♠,3♣/♦</w:t>
      </w:r>
      <w:r>
        <w:tab/>
      </w:r>
      <w:r>
        <w:tab/>
        <w:t>5+list, 4+b.</w:t>
      </w:r>
    </w:p>
    <w:p w14:paraId="36FCD22A" w14:textId="77777777" w:rsidR="00F76F8E" w:rsidRDefault="00BC21FB">
      <w:r>
        <w:t>2</w:t>
      </w:r>
      <w:r>
        <w:rPr>
          <w:color w:val="000000"/>
        </w:rPr>
        <w:t>ʘ</w:t>
      </w:r>
      <w:r>
        <w:tab/>
      </w:r>
      <w:r>
        <w:tab/>
      </w:r>
      <w:r>
        <w:tab/>
        <w:t>4-8b. bez 5-listu</w:t>
      </w:r>
    </w:p>
    <w:p w14:paraId="1C176B47" w14:textId="77777777" w:rsidR="00F76F8E" w:rsidRDefault="00BC21FB">
      <w:r>
        <w:t>3</w:t>
      </w:r>
      <w:r>
        <w:rPr>
          <w:color w:val="000000"/>
        </w:rPr>
        <w:t>ʘ</w:t>
      </w:r>
      <w:r>
        <w:tab/>
      </w:r>
      <w:r>
        <w:tab/>
      </w:r>
      <w:r>
        <w:tab/>
        <w:t>9-10b. bez 5-listu</w:t>
      </w:r>
    </w:p>
    <w:p w14:paraId="497B4A59" w14:textId="77777777" w:rsidR="00F76F8E" w:rsidRDefault="00BC21FB">
      <w:pPr>
        <w:rPr>
          <w:sz w:val="36"/>
          <w:szCs w:val="36"/>
          <w:u w:val="single"/>
        </w:rPr>
      </w:pPr>
      <w:r>
        <w:t>4</w:t>
      </w:r>
      <w:r>
        <w:rPr>
          <w:color w:val="000000"/>
        </w:rPr>
        <w:t>ʘ</w:t>
      </w:r>
      <w:r>
        <w:tab/>
      </w:r>
      <w:r>
        <w:tab/>
      </w:r>
      <w:r>
        <w:tab/>
        <w:t>11+b. bez 5-listu</w:t>
      </w:r>
    </w:p>
    <w:p w14:paraId="19E02415" w14:textId="77777777" w:rsidR="00F76F8E" w:rsidRDefault="00F76F8E">
      <w:pPr>
        <w:rPr>
          <w:sz w:val="36"/>
          <w:szCs w:val="36"/>
          <w:u w:val="single"/>
        </w:rPr>
      </w:pPr>
    </w:p>
    <w:p w14:paraId="46D4F4BF" w14:textId="77777777" w:rsidR="00F76F8E" w:rsidRDefault="00BC21FB">
      <w:r>
        <w:rPr>
          <w:sz w:val="36"/>
          <w:szCs w:val="36"/>
          <w:u w:val="single"/>
        </w:rPr>
        <w:t>Slemová dražba (Blackwood):</w:t>
      </w:r>
    </w:p>
    <w:p w14:paraId="72BE2949" w14:textId="77777777" w:rsidR="00F76F8E" w:rsidRDefault="00BC21FB">
      <w:r>
        <w:t>Hláška 4</w:t>
      </w:r>
      <w:r>
        <w:rPr>
          <w:color w:val="000000"/>
        </w:rPr>
        <w:t>ʘ</w:t>
      </w:r>
      <w:r>
        <w:t xml:space="preserve"> znamená dotaz na počet es, odpovědi:</w:t>
      </w:r>
    </w:p>
    <w:p w14:paraId="0442D6ED" w14:textId="77777777" w:rsidR="00F76F8E" w:rsidRDefault="00BC21FB">
      <w:r>
        <w:t>5♣</w:t>
      </w:r>
      <w:r>
        <w:tab/>
      </w:r>
      <w:r>
        <w:tab/>
      </w:r>
      <w:r>
        <w:tab/>
        <w:t>0 es</w:t>
      </w:r>
    </w:p>
    <w:p w14:paraId="133BE9E3" w14:textId="77777777" w:rsidR="00F76F8E" w:rsidRDefault="00BC21FB">
      <w:r>
        <w:t>5♦</w:t>
      </w:r>
      <w:r>
        <w:tab/>
      </w:r>
      <w:r>
        <w:tab/>
      </w:r>
      <w:r>
        <w:tab/>
        <w:t>1 eso</w:t>
      </w:r>
    </w:p>
    <w:p w14:paraId="7C886E3F" w14:textId="77777777" w:rsidR="00F76F8E" w:rsidRDefault="00BC21FB">
      <w:r>
        <w:t>5♥</w:t>
      </w:r>
      <w:r>
        <w:tab/>
      </w:r>
      <w:r>
        <w:tab/>
      </w:r>
      <w:r>
        <w:tab/>
        <w:t>2 esa</w:t>
      </w:r>
    </w:p>
    <w:p w14:paraId="18FA5D5A" w14:textId="77777777" w:rsidR="00F76F8E" w:rsidRDefault="00BC21FB">
      <w:r>
        <w:t>5♠</w:t>
      </w:r>
      <w:r>
        <w:tab/>
      </w:r>
      <w:r>
        <w:tab/>
      </w:r>
      <w:r>
        <w:tab/>
        <w:t>3 esa</w:t>
      </w:r>
    </w:p>
    <w:p w14:paraId="57DBFFEA" w14:textId="77777777" w:rsidR="00F76F8E" w:rsidRDefault="00BC21FB">
      <w:pPr>
        <w:rPr>
          <w:sz w:val="36"/>
          <w:szCs w:val="36"/>
          <w:u w:val="single"/>
        </w:rPr>
      </w:pPr>
      <w:r>
        <w:t>5</w:t>
      </w:r>
      <w:r>
        <w:rPr>
          <w:color w:val="000000"/>
        </w:rPr>
        <w:t>ʘ</w:t>
      </w:r>
      <w:r>
        <w:tab/>
      </w:r>
      <w:r>
        <w:tab/>
      </w:r>
      <w:r>
        <w:tab/>
        <w:t>4 esa</w:t>
      </w:r>
    </w:p>
    <w:p w14:paraId="2DF59305" w14:textId="77777777" w:rsidR="00F76F8E" w:rsidRDefault="00BC21FB">
      <w:r>
        <w:rPr>
          <w:sz w:val="36"/>
          <w:szCs w:val="36"/>
          <w:u w:val="single"/>
        </w:rPr>
        <w:lastRenderedPageBreak/>
        <w:t>Zásahy do dražby:</w:t>
      </w:r>
    </w:p>
    <w:p w14:paraId="4115E695" w14:textId="77777777" w:rsidR="00F76F8E" w:rsidRDefault="00BC21FB">
      <w:r>
        <w:t xml:space="preserve">vlastní barva bez skoku </w:t>
      </w:r>
      <w:r>
        <w:tab/>
      </w:r>
      <w:r>
        <w:tab/>
        <w:t>10-15b., 5+list., ale dobrá barva</w:t>
      </w:r>
    </w:p>
    <w:p w14:paraId="003BABB6" w14:textId="77777777" w:rsidR="00F76F8E" w:rsidRDefault="00BC21FB">
      <w:pPr>
        <w:spacing w:line="240" w:lineRule="atLeast"/>
        <w:ind w:left="2835" w:hanging="2835"/>
      </w:pPr>
      <w:r>
        <w:t>1</w:t>
      </w:r>
      <w:r>
        <w:rPr>
          <w:color w:val="000000"/>
        </w:rPr>
        <w:t>ʘ</w:t>
      </w:r>
      <w:r>
        <w:rPr>
          <w:b/>
        </w:rPr>
        <w:t xml:space="preserve">  </w:t>
      </w:r>
      <w:r>
        <w:rPr>
          <w:b/>
        </w:rPr>
        <w:tab/>
      </w:r>
      <w:r>
        <w:t>15-17b., vyvážená rozloha</w:t>
      </w:r>
    </w:p>
    <w:p w14:paraId="0C3726D5" w14:textId="77777777" w:rsidR="00F76F8E" w:rsidRDefault="00BC21FB">
      <w:pPr>
        <w:spacing w:line="240" w:lineRule="atLeast"/>
        <w:ind w:left="567" w:hanging="567"/>
      </w:pPr>
      <w:r>
        <w:t>kontra</w:t>
      </w:r>
      <w:r>
        <w:tab/>
        <w:t xml:space="preserve"> </w:t>
      </w:r>
      <w:r>
        <w:tab/>
      </w:r>
      <w:r>
        <w:tab/>
        <w:t xml:space="preserve">dvojznačné: </w:t>
      </w:r>
      <w:r>
        <w:tab/>
      </w:r>
      <w:r>
        <w:rPr>
          <w:b/>
        </w:rPr>
        <w:t xml:space="preserve">pobídkové </w:t>
      </w:r>
      <w:r>
        <w:t>12-15b. a min. 3-listy ve zbylých barvách</w:t>
      </w:r>
    </w:p>
    <w:p w14:paraId="3AD97852" w14:textId="77777777" w:rsidR="00F76F8E" w:rsidRDefault="00BC21FB">
      <w:pPr>
        <w:spacing w:line="240" w:lineRule="atLeast"/>
        <w:ind w:left="567" w:hanging="567"/>
      </w:pPr>
      <w:r>
        <w:t xml:space="preserve">                         </w:t>
      </w:r>
      <w:r>
        <w:tab/>
      </w:r>
      <w:r>
        <w:tab/>
      </w:r>
      <w:r>
        <w:tab/>
      </w:r>
      <w:r>
        <w:rPr>
          <w:b/>
        </w:rPr>
        <w:t xml:space="preserve">informační </w:t>
      </w:r>
      <w:r>
        <w:t>16+b.  (v druhém kole nová barva nebo BT od 18b. vyvážených)</w:t>
      </w:r>
    </w:p>
    <w:p w14:paraId="43E9B9D2" w14:textId="77777777" w:rsidR="00F76F8E" w:rsidRDefault="00F76F8E"/>
    <w:p w14:paraId="788A8840" w14:textId="77777777" w:rsidR="00F76F8E" w:rsidRDefault="00BC21FB">
      <w:r>
        <w:rPr>
          <w:sz w:val="36"/>
          <w:szCs w:val="36"/>
          <w:u w:val="single"/>
        </w:rPr>
        <w:t>Hranice bezpečnosti:</w:t>
      </w:r>
    </w:p>
    <w:p w14:paraId="7599ECB8" w14:textId="77777777" w:rsidR="00F76F8E" w:rsidRDefault="00BC21FB">
      <w:r>
        <w:t>1. stupeň</w:t>
      </w:r>
      <w:r>
        <w:tab/>
      </w:r>
      <w:r>
        <w:tab/>
        <w:t>20b.</w:t>
      </w:r>
    </w:p>
    <w:p w14:paraId="2D1B3738" w14:textId="77777777" w:rsidR="00F76F8E" w:rsidRDefault="00BC21FB">
      <w:r>
        <w:t>2. stupeň</w:t>
      </w:r>
      <w:r>
        <w:tab/>
      </w:r>
      <w:r>
        <w:tab/>
        <w:t>23b.</w:t>
      </w:r>
    </w:p>
    <w:p w14:paraId="08223A3C" w14:textId="77777777" w:rsidR="00F76F8E" w:rsidRDefault="00BC21FB">
      <w:r>
        <w:t>3. stupeň</w:t>
      </w:r>
      <w:r>
        <w:tab/>
      </w:r>
      <w:r>
        <w:tab/>
        <w:t>26b.</w:t>
      </w:r>
    </w:p>
    <w:p w14:paraId="2420CFF0" w14:textId="77777777" w:rsidR="00F76F8E" w:rsidRDefault="00BC21FB">
      <w:r>
        <w:t>4. stupeň</w:t>
      </w:r>
      <w:r>
        <w:tab/>
      </w:r>
      <w:r>
        <w:tab/>
        <w:t>29b.</w:t>
      </w:r>
    </w:p>
    <w:p w14:paraId="19D5F040" w14:textId="77777777" w:rsidR="00F76F8E" w:rsidRDefault="00BC21FB">
      <w:r>
        <w:t>5. stupeň</w:t>
      </w:r>
      <w:r>
        <w:tab/>
      </w:r>
      <w:r>
        <w:tab/>
        <w:t>32b.</w:t>
      </w:r>
    </w:p>
    <w:p w14:paraId="3F6E745B" w14:textId="77777777" w:rsidR="00F76F8E" w:rsidRDefault="00BC21FB">
      <w:r>
        <w:t>6. stupeň</w:t>
      </w:r>
      <w:r>
        <w:tab/>
      </w:r>
      <w:r>
        <w:tab/>
        <w:t>35b.</w:t>
      </w:r>
    </w:p>
    <w:p w14:paraId="0B72AE3D" w14:textId="77777777" w:rsidR="00F76F8E" w:rsidRDefault="00BC21FB">
      <w:r>
        <w:t>7. stupeň</w:t>
      </w:r>
      <w:r>
        <w:tab/>
      </w:r>
      <w:r>
        <w:tab/>
        <w:t>38b.</w:t>
      </w:r>
    </w:p>
    <w:p w14:paraId="49931235" w14:textId="77777777" w:rsidR="00F76F8E" w:rsidRDefault="00F76F8E"/>
    <w:p w14:paraId="2A2E5000" w14:textId="77777777" w:rsidR="00F76F8E" w:rsidRDefault="00BC21FB">
      <w:r>
        <w:rPr>
          <w:sz w:val="36"/>
          <w:szCs w:val="36"/>
          <w:u w:val="single"/>
        </w:rPr>
        <w:t>Bilancování listu, ve kterém mám shodu (dělení třemi):</w:t>
      </w:r>
    </w:p>
    <w:p w14:paraId="4DBFD42F" w14:textId="77777777" w:rsidR="00F76F8E" w:rsidRDefault="00BC21FB">
      <w:pPr>
        <w:ind w:firstLine="708"/>
        <w:jc w:val="both"/>
      </w:pPr>
      <w:r>
        <w:t>Své body přičtu k minimu bodů partnera připočítám 5 bodů za fit a 2 další body za každou přebývající kartu v barvě fitu a tento součet vydělím třemi. Výsledek (beze zbytku) mi dává stupeň, na kterém mám dražit sfitovanou barvu (dražím v barvě fitu).</w:t>
      </w:r>
    </w:p>
    <w:p w14:paraId="533BF427" w14:textId="77777777" w:rsidR="00F76F8E" w:rsidRDefault="00F76F8E"/>
    <w:p w14:paraId="3E125748" w14:textId="77777777" w:rsidR="00F76F8E" w:rsidRDefault="00BC21FB">
      <w:r>
        <w:rPr>
          <w:sz w:val="36"/>
          <w:szCs w:val="36"/>
          <w:u w:val="single"/>
        </w:rPr>
        <w:t>Výnosy:</w:t>
      </w:r>
    </w:p>
    <w:p w14:paraId="60AB3A33" w14:textId="77777777" w:rsidR="00F76F8E" w:rsidRDefault="00BC21FB">
      <w:r>
        <w:t>z dlouhé barvy s figurou (4- a vícelisté)</w:t>
      </w:r>
      <w:r>
        <w:tab/>
        <w:t>čtvrtá shora</w:t>
      </w:r>
    </w:p>
    <w:p w14:paraId="23E49696" w14:textId="77777777" w:rsidR="00F76F8E" w:rsidRDefault="00BC21FB">
      <w:r>
        <w:t>z dlouhé barvy bez figury (3- a vícelisté)</w:t>
      </w:r>
      <w:r>
        <w:tab/>
        <w:t>nejvyšší</w:t>
      </w:r>
    </w:p>
    <w:p w14:paraId="1371CD17" w14:textId="77777777" w:rsidR="00F76F8E" w:rsidRDefault="00BC21FB">
      <w:r>
        <w:t>z dublu</w:t>
      </w:r>
      <w:r>
        <w:tab/>
      </w:r>
      <w:r>
        <w:tab/>
      </w:r>
      <w:r>
        <w:tab/>
      </w:r>
      <w:r>
        <w:tab/>
      </w:r>
      <w:r>
        <w:tab/>
        <w:t>vyšší</w:t>
      </w:r>
    </w:p>
    <w:p w14:paraId="0FD5A19B" w14:textId="77777777" w:rsidR="00F76F8E" w:rsidRDefault="00BC21FB">
      <w:r>
        <w:t>z 3-listu s figurou</w:t>
      </w:r>
      <w:r>
        <w:tab/>
      </w:r>
      <w:r>
        <w:tab/>
      </w:r>
      <w:r>
        <w:tab/>
        <w:t>nejmenší</w:t>
      </w:r>
    </w:p>
    <w:p w14:paraId="11A57E45" w14:textId="77777777" w:rsidR="00F76F8E" w:rsidRDefault="00BC21FB">
      <w:r>
        <w:t>ze sledu (i přerušeného)</w:t>
      </w:r>
      <w:r>
        <w:tab/>
      </w:r>
      <w:r>
        <w:tab/>
      </w:r>
      <w:r>
        <w:tab/>
        <w:t>nejvyšší</w:t>
      </w:r>
    </w:p>
    <w:p w14:paraId="14E9D112" w14:textId="77777777" w:rsidR="00F76F8E" w:rsidRDefault="00F76F8E"/>
    <w:p w14:paraId="69065543" w14:textId="77777777" w:rsidR="00F76F8E" w:rsidRDefault="00F76F8E">
      <w:pPr>
        <w:rPr>
          <w:color w:val="000000"/>
          <w:u w:val="single"/>
        </w:rPr>
      </w:pPr>
    </w:p>
    <w:p w14:paraId="3301CE3F" w14:textId="77777777" w:rsidR="00F76F8E" w:rsidRDefault="00F76F8E">
      <w:pPr>
        <w:rPr>
          <w:color w:val="000000"/>
          <w:u w:val="single"/>
        </w:rPr>
      </w:pPr>
    </w:p>
    <w:p w14:paraId="675217BB" w14:textId="77777777" w:rsidR="00F76F8E" w:rsidRDefault="00F76F8E">
      <w:pPr>
        <w:rPr>
          <w:color w:val="000000"/>
          <w:u w:val="single"/>
        </w:rPr>
      </w:pPr>
    </w:p>
    <w:p w14:paraId="536560C3" w14:textId="77777777" w:rsidR="00F76F8E" w:rsidRDefault="00F76F8E">
      <w:pPr>
        <w:rPr>
          <w:color w:val="000000"/>
          <w:u w:val="single"/>
        </w:rPr>
      </w:pPr>
    </w:p>
    <w:p w14:paraId="733DEE08" w14:textId="77777777" w:rsidR="00F76F8E" w:rsidRDefault="00F76F8E">
      <w:pPr>
        <w:rPr>
          <w:color w:val="000000"/>
          <w:u w:val="single"/>
        </w:rPr>
      </w:pPr>
    </w:p>
    <w:p w14:paraId="29E196E7" w14:textId="77777777" w:rsidR="00F76F8E" w:rsidRDefault="00F76F8E">
      <w:pPr>
        <w:rPr>
          <w:color w:val="000000"/>
          <w:u w:val="single"/>
        </w:rPr>
      </w:pPr>
    </w:p>
    <w:p w14:paraId="4E66E845" w14:textId="77777777" w:rsidR="00F76F8E" w:rsidRDefault="00F76F8E">
      <w:pPr>
        <w:rPr>
          <w:color w:val="000000"/>
          <w:u w:val="single"/>
        </w:rPr>
      </w:pPr>
    </w:p>
    <w:p w14:paraId="5CE97C6D" w14:textId="77777777" w:rsidR="00F76F8E" w:rsidRDefault="00BC21FB">
      <w:pPr>
        <w:pStyle w:val="Heading1"/>
        <w:pageBreakBefore/>
        <w:jc w:val="center"/>
        <w:rPr>
          <w:color w:val="000000"/>
        </w:rPr>
      </w:pPr>
      <w:bookmarkStart w:id="29" w:name="__RefHeading__61_2008657408"/>
      <w:bookmarkEnd w:id="29"/>
      <w:r>
        <w:rPr>
          <w:color w:val="auto"/>
          <w:sz w:val="36"/>
          <w:szCs w:val="36"/>
        </w:rPr>
        <w:lastRenderedPageBreak/>
        <w:t>Literatura pro 1. ročník Havířovské bridžové akademie</w:t>
      </w:r>
    </w:p>
    <w:p w14:paraId="045747E1" w14:textId="77777777" w:rsidR="00F76F8E" w:rsidRDefault="00BC21FB">
      <w:pPr>
        <w:rPr>
          <w:color w:val="000000"/>
        </w:rPr>
      </w:pPr>
      <w:r>
        <w:rPr>
          <w:color w:val="000000"/>
        </w:rPr>
        <w:t>Bridž pro každého</w:t>
      </w:r>
      <w:r>
        <w:rPr>
          <w:color w:val="000000"/>
        </w:rPr>
        <w:tab/>
      </w:r>
      <w:r>
        <w:rPr>
          <w:color w:val="000000"/>
        </w:rPr>
        <w:tab/>
      </w:r>
      <w:r>
        <w:rPr>
          <w:color w:val="000000"/>
        </w:rPr>
        <w:tab/>
      </w:r>
      <w:r>
        <w:rPr>
          <w:color w:val="000000"/>
        </w:rPr>
        <w:tab/>
      </w:r>
      <w:r>
        <w:rPr>
          <w:color w:val="000000"/>
        </w:rPr>
        <w:tab/>
      </w:r>
      <w:r>
        <w:rPr>
          <w:color w:val="000000"/>
        </w:rPr>
        <w:tab/>
        <w:t>Petr Hebák</w:t>
      </w:r>
    </w:p>
    <w:p w14:paraId="236D33E5" w14:textId="77777777" w:rsidR="00F76F8E" w:rsidRDefault="00BC21FB">
      <w:pPr>
        <w:rPr>
          <w:color w:val="000000"/>
        </w:rPr>
      </w:pPr>
      <w:r>
        <w:rPr>
          <w:color w:val="000000"/>
        </w:rPr>
        <w:t>Bridž rýchlo a dobre</w:t>
      </w:r>
      <w:r>
        <w:rPr>
          <w:color w:val="000000"/>
        </w:rPr>
        <w:tab/>
      </w:r>
      <w:r>
        <w:rPr>
          <w:color w:val="000000"/>
        </w:rPr>
        <w:tab/>
      </w:r>
      <w:r>
        <w:rPr>
          <w:color w:val="000000"/>
        </w:rPr>
        <w:tab/>
      </w:r>
      <w:r>
        <w:rPr>
          <w:color w:val="000000"/>
        </w:rPr>
        <w:tab/>
      </w:r>
      <w:r>
        <w:rPr>
          <w:color w:val="000000"/>
        </w:rPr>
        <w:tab/>
      </w:r>
      <w:r>
        <w:rPr>
          <w:color w:val="000000"/>
        </w:rPr>
        <w:tab/>
        <w:t>Pavol Mokráň</w:t>
      </w:r>
    </w:p>
    <w:p w14:paraId="2F6C91AA" w14:textId="77777777" w:rsidR="00F76F8E" w:rsidRDefault="00BC21FB">
      <w:pPr>
        <w:rPr>
          <w:color w:val="000000"/>
        </w:rPr>
      </w:pPr>
      <w:r>
        <w:rPr>
          <w:color w:val="000000"/>
        </w:rPr>
        <w:t>Bridžová školka</w:t>
      </w:r>
      <w:r>
        <w:rPr>
          <w:color w:val="000000"/>
        </w:rPr>
        <w:tab/>
      </w:r>
      <w:r>
        <w:rPr>
          <w:color w:val="000000"/>
        </w:rPr>
        <w:tab/>
      </w:r>
      <w:r>
        <w:rPr>
          <w:color w:val="000000"/>
        </w:rPr>
        <w:tab/>
      </w:r>
      <w:r>
        <w:rPr>
          <w:color w:val="000000"/>
        </w:rPr>
        <w:tab/>
      </w:r>
      <w:r>
        <w:rPr>
          <w:color w:val="000000"/>
        </w:rPr>
        <w:tab/>
      </w:r>
      <w:r>
        <w:rPr>
          <w:color w:val="000000"/>
        </w:rPr>
        <w:tab/>
      </w:r>
      <w:r>
        <w:rPr>
          <w:color w:val="000000"/>
        </w:rPr>
        <w:tab/>
        <w:t>Jaroslav Hájek</w:t>
      </w:r>
    </w:p>
    <w:p w14:paraId="731CE672" w14:textId="77777777" w:rsidR="00F76F8E" w:rsidRDefault="00BC21FB">
      <w:pPr>
        <w:rPr>
          <w:color w:val="000000"/>
        </w:rPr>
      </w:pPr>
      <w:r>
        <w:rPr>
          <w:color w:val="000000"/>
        </w:rPr>
        <w:t>Jak se hraje bridž</w:t>
      </w:r>
      <w:r>
        <w:rPr>
          <w:color w:val="000000"/>
        </w:rPr>
        <w:tab/>
      </w:r>
      <w:r>
        <w:rPr>
          <w:color w:val="000000"/>
        </w:rPr>
        <w:tab/>
      </w:r>
      <w:r>
        <w:rPr>
          <w:color w:val="000000"/>
        </w:rPr>
        <w:tab/>
      </w:r>
      <w:r>
        <w:rPr>
          <w:color w:val="000000"/>
        </w:rPr>
        <w:tab/>
      </w:r>
      <w:r>
        <w:rPr>
          <w:color w:val="000000"/>
        </w:rPr>
        <w:tab/>
      </w:r>
      <w:r>
        <w:rPr>
          <w:color w:val="000000"/>
        </w:rPr>
        <w:tab/>
      </w:r>
      <w:r>
        <w:rPr>
          <w:color w:val="000000"/>
        </w:rPr>
        <w:tab/>
        <w:t>Jiří Fišer</w:t>
      </w:r>
    </w:p>
    <w:p w14:paraId="36C18C64" w14:textId="77777777" w:rsidR="00F76F8E" w:rsidRDefault="00BC21FB">
      <w:pPr>
        <w:ind w:left="5664" w:hanging="5664"/>
        <w:rPr>
          <w:color w:val="000000"/>
        </w:rPr>
      </w:pPr>
      <w:r>
        <w:rPr>
          <w:color w:val="000000"/>
        </w:rPr>
        <w:t>Minibridž</w:t>
      </w:r>
      <w:r>
        <w:rPr>
          <w:color w:val="000000"/>
        </w:rPr>
        <w:tab/>
        <w:t>Philippe Cronier, Joseph Montador, Daniel Teman, Francois Vklesly</w:t>
      </w:r>
    </w:p>
    <w:p w14:paraId="3A339E3D" w14:textId="77777777" w:rsidR="00F76F8E" w:rsidRDefault="00BC21FB">
      <w:pPr>
        <w:rPr>
          <w:color w:val="000000"/>
        </w:rPr>
      </w:pPr>
      <w:r>
        <w:rPr>
          <w:color w:val="000000"/>
        </w:rPr>
        <w:t>Sehrávka</w:t>
      </w:r>
      <w:r>
        <w:rPr>
          <w:color w:val="000000"/>
        </w:rPr>
        <w:tab/>
      </w:r>
      <w:r>
        <w:rPr>
          <w:color w:val="000000"/>
        </w:rPr>
        <w:tab/>
      </w:r>
      <w:r>
        <w:rPr>
          <w:color w:val="000000"/>
        </w:rPr>
        <w:tab/>
      </w:r>
      <w:r>
        <w:rPr>
          <w:color w:val="000000"/>
        </w:rPr>
        <w:tab/>
      </w:r>
      <w:r>
        <w:rPr>
          <w:color w:val="000000"/>
        </w:rPr>
        <w:tab/>
      </w:r>
      <w:r>
        <w:rPr>
          <w:color w:val="000000"/>
        </w:rPr>
        <w:tab/>
      </w:r>
      <w:r>
        <w:rPr>
          <w:color w:val="000000"/>
        </w:rPr>
        <w:tab/>
        <w:t>Alfred Sheinwold</w:t>
      </w:r>
    </w:p>
    <w:p w14:paraId="694A4FB1" w14:textId="77777777" w:rsidR="00F76F8E" w:rsidRDefault="00BC21FB">
      <w:pPr>
        <w:rPr>
          <w:color w:val="000000"/>
        </w:rPr>
      </w:pPr>
      <w:r>
        <w:rPr>
          <w:color w:val="000000"/>
        </w:rPr>
        <w:t>Základy bridže</w:t>
      </w:r>
      <w:r>
        <w:rPr>
          <w:color w:val="000000"/>
        </w:rPr>
        <w:tab/>
      </w:r>
      <w:r>
        <w:rPr>
          <w:color w:val="000000"/>
        </w:rPr>
        <w:tab/>
      </w:r>
      <w:r>
        <w:rPr>
          <w:color w:val="000000"/>
        </w:rPr>
        <w:tab/>
      </w:r>
      <w:r>
        <w:rPr>
          <w:color w:val="000000"/>
        </w:rPr>
        <w:tab/>
      </w:r>
      <w:r>
        <w:rPr>
          <w:color w:val="000000"/>
        </w:rPr>
        <w:tab/>
      </w:r>
      <w:r>
        <w:rPr>
          <w:color w:val="000000"/>
        </w:rPr>
        <w:tab/>
      </w:r>
      <w:r>
        <w:rPr>
          <w:color w:val="000000"/>
        </w:rPr>
        <w:tab/>
        <w:t>Luděk Batela</w:t>
      </w:r>
    </w:p>
    <w:p w14:paraId="62E028B8" w14:textId="77777777" w:rsidR="00F76F8E" w:rsidRDefault="00BC21FB">
      <w:pPr>
        <w:rPr>
          <w:color w:val="000000"/>
        </w:rPr>
      </w:pPr>
      <w:r>
        <w:rPr>
          <w:color w:val="000000"/>
        </w:rPr>
        <w:t>Základy sehrávky</w:t>
      </w:r>
      <w:r>
        <w:rPr>
          <w:color w:val="000000"/>
        </w:rPr>
        <w:tab/>
      </w:r>
      <w:r>
        <w:rPr>
          <w:color w:val="000000"/>
        </w:rPr>
        <w:tab/>
      </w:r>
      <w:r>
        <w:rPr>
          <w:color w:val="000000"/>
        </w:rPr>
        <w:tab/>
      </w:r>
      <w:r>
        <w:rPr>
          <w:color w:val="000000"/>
        </w:rPr>
        <w:tab/>
      </w:r>
      <w:r>
        <w:rPr>
          <w:color w:val="000000"/>
        </w:rPr>
        <w:tab/>
      </w:r>
      <w:r>
        <w:rPr>
          <w:color w:val="000000"/>
        </w:rPr>
        <w:tab/>
        <w:t>Edgar Kaplan</w:t>
      </w:r>
    </w:p>
    <w:p w14:paraId="4C86F881" w14:textId="77777777" w:rsidR="00F76F8E" w:rsidRDefault="00BC21FB">
      <w:pPr>
        <w:rPr>
          <w:color w:val="000000"/>
        </w:rPr>
      </w:pPr>
      <w:r>
        <w:rPr>
          <w:color w:val="000000"/>
        </w:rPr>
        <w:t>Základy teorie bridže</w:t>
      </w:r>
      <w:r>
        <w:rPr>
          <w:color w:val="000000"/>
        </w:rPr>
        <w:tab/>
      </w:r>
      <w:r>
        <w:rPr>
          <w:color w:val="000000"/>
        </w:rPr>
        <w:tab/>
      </w:r>
      <w:r>
        <w:rPr>
          <w:color w:val="000000"/>
        </w:rPr>
        <w:tab/>
      </w:r>
      <w:r>
        <w:rPr>
          <w:color w:val="000000"/>
        </w:rPr>
        <w:tab/>
      </w:r>
      <w:r>
        <w:rPr>
          <w:color w:val="000000"/>
        </w:rPr>
        <w:tab/>
      </w:r>
      <w:r>
        <w:rPr>
          <w:color w:val="000000"/>
        </w:rPr>
        <w:tab/>
        <w:t>Jiří Sedlář</w:t>
      </w:r>
    </w:p>
    <w:p w14:paraId="70F848A6" w14:textId="77777777" w:rsidR="00F76F8E" w:rsidRDefault="00F76F8E">
      <w:pPr>
        <w:rPr>
          <w:color w:val="000000"/>
        </w:rPr>
      </w:pPr>
    </w:p>
    <w:p w14:paraId="0007F5B4" w14:textId="77777777" w:rsidR="00F76F8E" w:rsidRDefault="00F76F8E">
      <w:pPr>
        <w:rPr>
          <w:color w:val="000000"/>
        </w:rPr>
      </w:pPr>
    </w:p>
    <w:p w14:paraId="4C69B55C" w14:textId="77777777" w:rsidR="00F76F8E" w:rsidRDefault="00F76F8E">
      <w:pPr>
        <w:rPr>
          <w:color w:val="000000"/>
        </w:rPr>
      </w:pPr>
    </w:p>
    <w:p w14:paraId="0E5F6264" w14:textId="77777777" w:rsidR="00F76F8E" w:rsidRDefault="00F76F8E">
      <w:pPr>
        <w:rPr>
          <w:color w:val="000000"/>
        </w:rPr>
      </w:pPr>
    </w:p>
    <w:p w14:paraId="7C4E60E1" w14:textId="77777777" w:rsidR="00F76F8E" w:rsidRDefault="00F76F8E">
      <w:pPr>
        <w:rPr>
          <w:color w:val="000000"/>
        </w:rPr>
      </w:pPr>
    </w:p>
    <w:p w14:paraId="65E78DAC" w14:textId="77777777" w:rsidR="00F76F8E" w:rsidRDefault="00F76F8E">
      <w:pPr>
        <w:rPr>
          <w:color w:val="000000"/>
        </w:rPr>
      </w:pPr>
    </w:p>
    <w:p w14:paraId="7F32FC16" w14:textId="77777777" w:rsidR="00F76F8E" w:rsidRDefault="00F76F8E">
      <w:pPr>
        <w:rPr>
          <w:color w:val="000000"/>
        </w:rPr>
      </w:pPr>
    </w:p>
    <w:p w14:paraId="61FDDAD1" w14:textId="77777777" w:rsidR="00F76F8E" w:rsidRDefault="00F76F8E">
      <w:pPr>
        <w:rPr>
          <w:color w:val="000000"/>
        </w:rPr>
      </w:pPr>
    </w:p>
    <w:p w14:paraId="62C06375" w14:textId="77777777" w:rsidR="00F76F8E" w:rsidRDefault="00F76F8E">
      <w:pPr>
        <w:rPr>
          <w:color w:val="000000"/>
        </w:rPr>
      </w:pPr>
    </w:p>
    <w:p w14:paraId="09B4700D" w14:textId="77777777" w:rsidR="00F76F8E" w:rsidRDefault="00F76F8E">
      <w:pPr>
        <w:rPr>
          <w:color w:val="000000"/>
        </w:rPr>
      </w:pPr>
    </w:p>
    <w:p w14:paraId="6A3B4F74" w14:textId="77777777" w:rsidR="00F76F8E" w:rsidRDefault="00F76F8E">
      <w:pPr>
        <w:rPr>
          <w:color w:val="000000"/>
        </w:rPr>
      </w:pPr>
    </w:p>
    <w:p w14:paraId="0063FFD8" w14:textId="77777777" w:rsidR="00F76F8E" w:rsidRDefault="00F76F8E">
      <w:pPr>
        <w:rPr>
          <w:color w:val="000000"/>
        </w:rPr>
      </w:pPr>
    </w:p>
    <w:p w14:paraId="175AA7C3" w14:textId="77777777" w:rsidR="00F76F8E" w:rsidRDefault="00F76F8E">
      <w:pPr>
        <w:rPr>
          <w:color w:val="000000"/>
        </w:rPr>
      </w:pPr>
    </w:p>
    <w:p w14:paraId="0BE2905A" w14:textId="77777777" w:rsidR="00F76F8E" w:rsidRDefault="00F76F8E">
      <w:pPr>
        <w:rPr>
          <w:color w:val="000000"/>
        </w:rPr>
      </w:pPr>
    </w:p>
    <w:p w14:paraId="0DC88A7F" w14:textId="77777777" w:rsidR="00F76F8E" w:rsidRDefault="00F76F8E">
      <w:pPr>
        <w:rPr>
          <w:color w:val="000000"/>
        </w:rPr>
      </w:pPr>
    </w:p>
    <w:p w14:paraId="6175DFD7" w14:textId="77777777" w:rsidR="00F76F8E" w:rsidRDefault="00F76F8E">
      <w:pPr>
        <w:rPr>
          <w:color w:val="000000"/>
        </w:rPr>
      </w:pPr>
    </w:p>
    <w:p w14:paraId="021925DD" w14:textId="77777777" w:rsidR="00F76F8E" w:rsidRDefault="00F76F8E">
      <w:pPr>
        <w:rPr>
          <w:color w:val="000000"/>
        </w:rPr>
      </w:pPr>
    </w:p>
    <w:p w14:paraId="19CE4469" w14:textId="77777777" w:rsidR="00F76F8E" w:rsidRDefault="00F76F8E">
      <w:pPr>
        <w:rPr>
          <w:color w:val="000000"/>
        </w:rPr>
      </w:pPr>
    </w:p>
    <w:p w14:paraId="192341AC" w14:textId="77777777" w:rsidR="00F76F8E" w:rsidRDefault="00F76F8E">
      <w:pPr>
        <w:rPr>
          <w:color w:val="000000"/>
        </w:rPr>
      </w:pPr>
    </w:p>
    <w:p w14:paraId="789B1F93" w14:textId="77777777" w:rsidR="00F76F8E" w:rsidRDefault="00F76F8E">
      <w:pPr>
        <w:rPr>
          <w:color w:val="000000"/>
        </w:rPr>
      </w:pPr>
    </w:p>
    <w:p w14:paraId="72173E2A" w14:textId="77777777" w:rsidR="00F76F8E" w:rsidRDefault="00F76F8E">
      <w:pPr>
        <w:rPr>
          <w:color w:val="000000"/>
        </w:rPr>
      </w:pPr>
    </w:p>
    <w:p w14:paraId="00B8C387" w14:textId="77777777" w:rsidR="00F76F8E" w:rsidRDefault="00F76F8E">
      <w:pPr>
        <w:rPr>
          <w:color w:val="000000"/>
        </w:rPr>
      </w:pPr>
    </w:p>
    <w:p w14:paraId="4B31C5AB" w14:textId="77777777" w:rsidR="00F76F8E" w:rsidRDefault="00F76F8E">
      <w:pPr>
        <w:rPr>
          <w:color w:val="000000"/>
        </w:rPr>
      </w:pPr>
    </w:p>
    <w:p w14:paraId="4F7910BB" w14:textId="77777777" w:rsidR="00F76F8E" w:rsidRDefault="00F76F8E">
      <w:pPr>
        <w:rPr>
          <w:color w:val="000000"/>
        </w:rPr>
      </w:pPr>
    </w:p>
    <w:p w14:paraId="7283B28B" w14:textId="77777777" w:rsidR="00F76F8E" w:rsidRDefault="00F76F8E">
      <w:pPr>
        <w:rPr>
          <w:color w:val="000000"/>
        </w:rPr>
      </w:pPr>
    </w:p>
    <w:p w14:paraId="41656BD1" w14:textId="77777777" w:rsidR="00F76F8E" w:rsidRDefault="00F76F8E">
      <w:pPr>
        <w:rPr>
          <w:color w:val="000000"/>
        </w:rPr>
      </w:pPr>
    </w:p>
    <w:p w14:paraId="6AE60B5D" w14:textId="77777777" w:rsidR="00F76F8E" w:rsidRDefault="00F76F8E">
      <w:pPr>
        <w:rPr>
          <w:color w:val="000000"/>
        </w:rPr>
      </w:pPr>
    </w:p>
    <w:p w14:paraId="164ED1D8" w14:textId="77777777" w:rsidR="00F76F8E" w:rsidRDefault="00F76F8E">
      <w:pPr>
        <w:rPr>
          <w:color w:val="000000"/>
        </w:rPr>
      </w:pPr>
    </w:p>
    <w:p w14:paraId="68D5040A" w14:textId="77777777" w:rsidR="00F76F8E" w:rsidRDefault="00F76F8E">
      <w:pPr>
        <w:rPr>
          <w:color w:val="000000"/>
        </w:rPr>
      </w:pPr>
    </w:p>
    <w:p w14:paraId="4F08D2CB" w14:textId="77777777" w:rsidR="00F76F8E" w:rsidRDefault="00F76F8E">
      <w:pPr>
        <w:rPr>
          <w:color w:val="000000"/>
        </w:rPr>
      </w:pPr>
    </w:p>
    <w:p w14:paraId="208B8373" w14:textId="77777777" w:rsidR="00F76F8E" w:rsidRDefault="00F76F8E">
      <w:pPr>
        <w:rPr>
          <w:color w:val="000000"/>
        </w:rPr>
      </w:pPr>
    </w:p>
    <w:p w14:paraId="233E941E" w14:textId="77777777" w:rsidR="00F76F8E" w:rsidRDefault="00F76F8E">
      <w:pPr>
        <w:rPr>
          <w:color w:val="000000"/>
        </w:rPr>
      </w:pPr>
    </w:p>
    <w:p w14:paraId="32C5055C" w14:textId="77777777" w:rsidR="00F76F8E" w:rsidRDefault="00F76F8E">
      <w:pPr>
        <w:rPr>
          <w:color w:val="000000"/>
        </w:rPr>
      </w:pPr>
    </w:p>
    <w:p w14:paraId="4B6B78AE" w14:textId="77777777" w:rsidR="00F76F8E" w:rsidRDefault="00F76F8E">
      <w:pPr>
        <w:rPr>
          <w:color w:val="000000"/>
        </w:rPr>
      </w:pPr>
    </w:p>
    <w:p w14:paraId="75019861" w14:textId="77777777" w:rsidR="00F76F8E" w:rsidRDefault="00F76F8E">
      <w:pPr>
        <w:rPr>
          <w:color w:val="000000"/>
        </w:rPr>
      </w:pPr>
    </w:p>
    <w:p w14:paraId="593FB407" w14:textId="77777777" w:rsidR="00F76F8E" w:rsidRDefault="00F76F8E">
      <w:pPr>
        <w:rPr>
          <w:color w:val="000000"/>
        </w:rPr>
      </w:pPr>
    </w:p>
    <w:p w14:paraId="7BEA54DE" w14:textId="77777777" w:rsidR="00F76F8E" w:rsidRDefault="00F76F8E">
      <w:pPr>
        <w:rPr>
          <w:color w:val="000000"/>
        </w:rPr>
      </w:pPr>
    </w:p>
    <w:p w14:paraId="67C6D12A" w14:textId="77777777" w:rsidR="00F76F8E" w:rsidRDefault="00F76F8E">
      <w:pPr>
        <w:rPr>
          <w:color w:val="000000"/>
        </w:rPr>
      </w:pPr>
    </w:p>
    <w:p w14:paraId="515336A9" w14:textId="77777777" w:rsidR="00F76F8E" w:rsidRDefault="00F76F8E">
      <w:pPr>
        <w:rPr>
          <w:color w:val="000000"/>
        </w:rPr>
      </w:pPr>
    </w:p>
    <w:p w14:paraId="0064DBA6" w14:textId="77777777" w:rsidR="00F76F8E" w:rsidRDefault="00F76F8E">
      <w:pPr>
        <w:rPr>
          <w:color w:val="000000"/>
        </w:rPr>
      </w:pPr>
    </w:p>
    <w:p w14:paraId="384B1226" w14:textId="77777777" w:rsidR="00F76F8E" w:rsidRDefault="00F76F8E">
      <w:pPr>
        <w:rPr>
          <w:color w:val="000000"/>
        </w:rPr>
      </w:pPr>
    </w:p>
    <w:p w14:paraId="3304010A" w14:textId="77777777" w:rsidR="00F76F8E" w:rsidRDefault="00F76F8E">
      <w:pPr>
        <w:rPr>
          <w:color w:val="000000"/>
        </w:rPr>
      </w:pPr>
    </w:p>
    <w:p w14:paraId="3BA8BE91" w14:textId="77777777" w:rsidR="00F76F8E" w:rsidRDefault="00F76F8E">
      <w:pPr>
        <w:rPr>
          <w:color w:val="000000"/>
        </w:rPr>
      </w:pPr>
    </w:p>
    <w:p w14:paraId="53A383A9" w14:textId="77777777" w:rsidR="00F76F8E" w:rsidRDefault="00F76F8E">
      <w:pPr>
        <w:rPr>
          <w:color w:val="000000"/>
        </w:rPr>
      </w:pPr>
    </w:p>
    <w:p w14:paraId="42FED312" w14:textId="77777777" w:rsidR="00F76F8E" w:rsidRDefault="00F76F8E">
      <w:pPr>
        <w:pageBreakBefore/>
        <w:rPr>
          <w:color w:val="000000"/>
        </w:rPr>
      </w:pPr>
    </w:p>
    <w:p w14:paraId="44F429DD" w14:textId="77777777" w:rsidR="00F76F8E" w:rsidRDefault="00F76F8E">
      <w:pPr>
        <w:rPr>
          <w:color w:val="000000"/>
        </w:rPr>
      </w:pPr>
    </w:p>
    <w:p w14:paraId="65F6D255" w14:textId="77777777" w:rsidR="00F76F8E" w:rsidRDefault="00F76F8E">
      <w:pPr>
        <w:rPr>
          <w:color w:val="000000"/>
        </w:rPr>
      </w:pPr>
    </w:p>
    <w:p w14:paraId="48EFF8EB" w14:textId="77777777" w:rsidR="00F76F8E" w:rsidRDefault="00F76F8E">
      <w:pPr>
        <w:rPr>
          <w:color w:val="000000"/>
        </w:rPr>
      </w:pPr>
    </w:p>
    <w:p w14:paraId="392D3ABE" w14:textId="77777777" w:rsidR="00F76F8E" w:rsidRDefault="00F76F8E">
      <w:pPr>
        <w:rPr>
          <w:color w:val="000000"/>
        </w:rPr>
      </w:pPr>
    </w:p>
    <w:p w14:paraId="17337008" w14:textId="4FEB58DD" w:rsidR="00F76F8E" w:rsidRDefault="003338FB">
      <w:pPr>
        <w:jc w:val="center"/>
        <w:rPr>
          <w:color w:val="000000"/>
          <w:sz w:val="48"/>
        </w:rPr>
      </w:pPr>
      <w:r>
        <w:rPr>
          <w:noProof/>
        </w:rPr>
        <w:drawing>
          <wp:anchor distT="0" distB="0" distL="114935" distR="114935" simplePos="0" relativeHeight="251669504" behindDoc="0" locked="0" layoutInCell="1" allowOverlap="1" wp14:anchorId="6F379CBE" wp14:editId="4B45CD8C">
            <wp:simplePos x="0" y="0"/>
            <wp:positionH relativeFrom="column">
              <wp:posOffset>5044440</wp:posOffset>
            </wp:positionH>
            <wp:positionV relativeFrom="paragraph">
              <wp:posOffset>-167640</wp:posOffset>
            </wp:positionV>
            <wp:extent cx="194310" cy="203835"/>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4310" cy="20383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935" distR="114935" simplePos="0" relativeHeight="251670528" behindDoc="0" locked="0" layoutInCell="1" allowOverlap="1" wp14:anchorId="43851B7C" wp14:editId="5A04D5EF">
            <wp:simplePos x="0" y="0"/>
            <wp:positionH relativeFrom="column">
              <wp:posOffset>563880</wp:posOffset>
            </wp:positionH>
            <wp:positionV relativeFrom="paragraph">
              <wp:posOffset>-167640</wp:posOffset>
            </wp:positionV>
            <wp:extent cx="194310" cy="203835"/>
            <wp:effectExtent l="0" t="0" r="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310" cy="20383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BC21FB">
        <w:rPr>
          <w:color w:val="000000"/>
          <w:sz w:val="48"/>
        </w:rPr>
        <w:t>Havířovská bridžová akademie</w:t>
      </w:r>
    </w:p>
    <w:p w14:paraId="2B5D90B0" w14:textId="77777777" w:rsidR="00F76F8E" w:rsidRDefault="00F76F8E">
      <w:pPr>
        <w:rPr>
          <w:color w:val="000000"/>
          <w:sz w:val="48"/>
        </w:rPr>
      </w:pPr>
    </w:p>
    <w:p w14:paraId="3F84891A" w14:textId="77777777" w:rsidR="00F76F8E" w:rsidRDefault="00F76F8E">
      <w:pPr>
        <w:rPr>
          <w:color w:val="000000"/>
        </w:rPr>
      </w:pPr>
    </w:p>
    <w:p w14:paraId="5A8C8A21" w14:textId="77777777" w:rsidR="00F76F8E" w:rsidRDefault="00BC21FB">
      <w:pPr>
        <w:jc w:val="center"/>
      </w:pPr>
      <w:r>
        <w:rPr>
          <w:b/>
          <w:color w:val="FF0000"/>
          <w:sz w:val="144"/>
          <w:szCs w:val="144"/>
        </w:rPr>
        <w:t>HABRA</w:t>
      </w:r>
    </w:p>
    <w:p w14:paraId="5C9BEC1A" w14:textId="5AC2BECB" w:rsidR="00F76F8E" w:rsidRDefault="003338FB">
      <w:pPr>
        <w:rPr>
          <w:color w:val="000000"/>
          <w:sz w:val="72"/>
          <w:lang w:val="en-GB" w:eastAsia="en-GB"/>
        </w:rPr>
      </w:pPr>
      <w:r>
        <w:rPr>
          <w:noProof/>
        </w:rPr>
        <w:drawing>
          <wp:anchor distT="0" distB="0" distL="114935" distR="114935" simplePos="0" relativeHeight="251667456" behindDoc="0" locked="0" layoutInCell="1" allowOverlap="1" wp14:anchorId="647C44A1" wp14:editId="465C374F">
            <wp:simplePos x="0" y="0"/>
            <wp:positionH relativeFrom="column">
              <wp:posOffset>2575560</wp:posOffset>
            </wp:positionH>
            <wp:positionV relativeFrom="paragraph">
              <wp:posOffset>259080</wp:posOffset>
            </wp:positionV>
            <wp:extent cx="661035" cy="556260"/>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1035" cy="5562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64BD92A9" w14:textId="77777777" w:rsidR="00F76F8E" w:rsidRDefault="00F76F8E">
      <w:pPr>
        <w:rPr>
          <w:color w:val="000000"/>
          <w:sz w:val="72"/>
        </w:rPr>
      </w:pPr>
    </w:p>
    <w:p w14:paraId="57B048D7" w14:textId="77777777" w:rsidR="00F76F8E" w:rsidRDefault="00BC21FB">
      <w:pPr>
        <w:jc w:val="center"/>
        <w:rPr>
          <w:color w:val="000000"/>
        </w:rPr>
      </w:pPr>
      <w:r>
        <w:rPr>
          <w:color w:val="000000"/>
          <w:sz w:val="48"/>
        </w:rPr>
        <w:t>Soňa Heroutová</w:t>
      </w:r>
    </w:p>
    <w:p w14:paraId="20E74C14" w14:textId="77777777" w:rsidR="00F76F8E" w:rsidRDefault="00F76F8E">
      <w:pPr>
        <w:rPr>
          <w:color w:val="000000"/>
        </w:rPr>
      </w:pPr>
    </w:p>
    <w:p w14:paraId="645E6B4A" w14:textId="77777777" w:rsidR="00F76F8E" w:rsidRDefault="00BC21FB">
      <w:pPr>
        <w:jc w:val="center"/>
        <w:rPr>
          <w:color w:val="000000"/>
          <w:sz w:val="48"/>
        </w:rPr>
      </w:pPr>
      <w:r>
        <w:rPr>
          <w:color w:val="000000"/>
          <w:sz w:val="48"/>
        </w:rPr>
        <w:t>se stává absolventem prvního ročníku</w:t>
      </w:r>
    </w:p>
    <w:p w14:paraId="1546CF6D" w14:textId="77777777" w:rsidR="00F76F8E" w:rsidRDefault="00F76F8E">
      <w:pPr>
        <w:rPr>
          <w:color w:val="000000"/>
          <w:sz w:val="48"/>
        </w:rPr>
      </w:pPr>
    </w:p>
    <w:p w14:paraId="58903E65" w14:textId="77777777" w:rsidR="00F76F8E" w:rsidRDefault="00F76F8E">
      <w:pPr>
        <w:rPr>
          <w:color w:val="000000"/>
        </w:rPr>
      </w:pPr>
    </w:p>
    <w:p w14:paraId="30B69291" w14:textId="77777777" w:rsidR="00F76F8E" w:rsidRDefault="00BC21FB">
      <w:pPr>
        <w:jc w:val="center"/>
        <w:rPr>
          <w:color w:val="000000"/>
        </w:rPr>
      </w:pPr>
      <w:r>
        <w:rPr>
          <w:color w:val="000000"/>
        </w:rPr>
        <w:t xml:space="preserve">stupeň </w:t>
      </w:r>
      <w:r>
        <w:rPr>
          <w:b/>
          <w:color w:val="000000"/>
          <w:sz w:val="36"/>
        </w:rPr>
        <w:t>JESLE</w:t>
      </w:r>
    </w:p>
    <w:p w14:paraId="67219166" w14:textId="77777777" w:rsidR="00F76F8E" w:rsidRDefault="00F76F8E">
      <w:pPr>
        <w:rPr>
          <w:color w:val="000000"/>
        </w:rPr>
      </w:pPr>
    </w:p>
    <w:p w14:paraId="0DD3F643" w14:textId="77777777" w:rsidR="00F76F8E" w:rsidRDefault="00F76F8E">
      <w:pPr>
        <w:rPr>
          <w:color w:val="000000"/>
        </w:rPr>
      </w:pPr>
    </w:p>
    <w:p w14:paraId="179B13A7" w14:textId="77777777" w:rsidR="00F76F8E" w:rsidRDefault="00F76F8E">
      <w:pPr>
        <w:rPr>
          <w:color w:val="000000"/>
        </w:rPr>
      </w:pPr>
    </w:p>
    <w:p w14:paraId="334DA0B2" w14:textId="77777777" w:rsidR="00F76F8E" w:rsidRDefault="00BC21FB">
      <w:r>
        <w:rPr>
          <w:color w:val="000000"/>
        </w:rPr>
        <w:t>Bridžoví učitelé:</w:t>
      </w:r>
    </w:p>
    <w:p w14:paraId="441A9AE4" w14:textId="73D0BEF2" w:rsidR="00F76F8E" w:rsidRDefault="003338FB">
      <w:pPr>
        <w:rPr>
          <w:color w:val="000000"/>
          <w:lang w:val="en-GB" w:eastAsia="en-GB"/>
        </w:rPr>
      </w:pPr>
      <w:r>
        <w:rPr>
          <w:noProof/>
        </w:rPr>
        <w:drawing>
          <wp:anchor distT="0" distB="0" distL="114935" distR="114935" simplePos="0" relativeHeight="251668480" behindDoc="0" locked="0" layoutInCell="1" allowOverlap="1" wp14:anchorId="0E61B380" wp14:editId="291A5F8F">
            <wp:simplePos x="0" y="0"/>
            <wp:positionH relativeFrom="column">
              <wp:posOffset>563880</wp:posOffset>
            </wp:positionH>
            <wp:positionV relativeFrom="paragraph">
              <wp:posOffset>1301750</wp:posOffset>
            </wp:positionV>
            <wp:extent cx="194310" cy="203835"/>
            <wp:effectExtent l="0" t="0" r="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310" cy="20383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935" distR="114935" simplePos="0" relativeHeight="251671552" behindDoc="0" locked="0" layoutInCell="1" allowOverlap="1" wp14:anchorId="552FF543" wp14:editId="09FC4945">
            <wp:simplePos x="0" y="0"/>
            <wp:positionH relativeFrom="column">
              <wp:posOffset>5135880</wp:posOffset>
            </wp:positionH>
            <wp:positionV relativeFrom="paragraph">
              <wp:posOffset>1532890</wp:posOffset>
            </wp:positionV>
            <wp:extent cx="194310" cy="203835"/>
            <wp:effectExtent l="0"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4310" cy="20383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4BB4E895" w14:textId="77777777" w:rsidR="00F76F8E" w:rsidRDefault="00F76F8E"/>
    <w:p w14:paraId="764B681A" w14:textId="77777777" w:rsidR="00F76F8E" w:rsidRDefault="00F76F8E"/>
    <w:p w14:paraId="45E5B4B1" w14:textId="77777777" w:rsidR="00F76F8E" w:rsidRDefault="00F76F8E"/>
    <w:p w14:paraId="1851BEE6" w14:textId="77777777" w:rsidR="00F76F8E" w:rsidRDefault="00F76F8E"/>
    <w:p w14:paraId="131533CE" w14:textId="77777777" w:rsidR="00F76F8E" w:rsidRDefault="00F76F8E"/>
    <w:p w14:paraId="2F712CCB" w14:textId="77777777" w:rsidR="00F76F8E" w:rsidRDefault="00F76F8E"/>
    <w:p w14:paraId="23D0421D" w14:textId="77777777" w:rsidR="00F76F8E" w:rsidRDefault="00F76F8E"/>
    <w:p w14:paraId="07850843" w14:textId="77777777" w:rsidR="00F76F8E" w:rsidRDefault="00F76F8E"/>
    <w:p w14:paraId="159AAEE3" w14:textId="77777777" w:rsidR="00F76F8E" w:rsidRDefault="00F76F8E"/>
    <w:p w14:paraId="6A33E4F2" w14:textId="77777777" w:rsidR="00F76F8E" w:rsidRDefault="00F76F8E"/>
    <w:p w14:paraId="63E317BD" w14:textId="77777777" w:rsidR="00F76F8E" w:rsidRDefault="00F76F8E"/>
    <w:p w14:paraId="1A12A938" w14:textId="77777777" w:rsidR="00F76F8E" w:rsidRDefault="00BC21FB">
      <w:pPr>
        <w:rPr>
          <w:b/>
        </w:rPr>
      </w:pPr>
      <w:r>
        <w:rPr>
          <w:b/>
        </w:rPr>
        <w:t>OBSAH:</w:t>
      </w:r>
    </w:p>
    <w:p w14:paraId="58F290F9" w14:textId="77777777" w:rsidR="00F76F8E" w:rsidRDefault="00BC21FB">
      <w:pPr>
        <w:rPr>
          <w:b/>
        </w:rPr>
      </w:pPr>
      <w:r>
        <w:rPr>
          <w:b/>
        </w:rPr>
        <w:tab/>
        <w:t>Úvod</w:t>
      </w:r>
      <w:r>
        <w:rPr>
          <w:b/>
        </w:rPr>
        <w:tab/>
      </w:r>
      <w:r>
        <w:rPr>
          <w:b/>
        </w:rPr>
        <w:tab/>
      </w:r>
      <w:r>
        <w:rPr>
          <w:b/>
        </w:rPr>
        <w:tab/>
      </w:r>
      <w:r>
        <w:rPr>
          <w:b/>
        </w:rPr>
        <w:tab/>
      </w:r>
      <w:r>
        <w:rPr>
          <w:b/>
        </w:rPr>
        <w:tab/>
      </w:r>
      <w:r>
        <w:rPr>
          <w:b/>
        </w:rPr>
        <w:tab/>
      </w:r>
      <w:r>
        <w:rPr>
          <w:b/>
        </w:rPr>
        <w:tab/>
      </w:r>
      <w:r>
        <w:rPr>
          <w:b/>
        </w:rPr>
        <w:tab/>
      </w:r>
      <w:r>
        <w:rPr>
          <w:b/>
        </w:rPr>
        <w:tab/>
      </w:r>
      <w:r>
        <w:rPr>
          <w:b/>
        </w:rPr>
        <w:tab/>
        <w:t>2</w:t>
      </w:r>
    </w:p>
    <w:p w14:paraId="6CB0932B" w14:textId="77777777" w:rsidR="00F76F8E" w:rsidRDefault="00BC21FB">
      <w:pPr>
        <w:numPr>
          <w:ilvl w:val="0"/>
          <w:numId w:val="12"/>
        </w:numPr>
        <w:rPr>
          <w:b/>
        </w:rPr>
      </w:pPr>
      <w:r>
        <w:rPr>
          <w:b/>
        </w:rPr>
        <w:t>lekce – Pravidla sehrávky</w:t>
      </w:r>
      <w:r>
        <w:rPr>
          <w:b/>
        </w:rPr>
        <w:tab/>
      </w:r>
      <w:r>
        <w:rPr>
          <w:b/>
        </w:rPr>
        <w:tab/>
      </w:r>
      <w:r>
        <w:rPr>
          <w:b/>
        </w:rPr>
        <w:tab/>
      </w:r>
      <w:r>
        <w:rPr>
          <w:b/>
        </w:rPr>
        <w:tab/>
      </w:r>
      <w:r>
        <w:rPr>
          <w:b/>
        </w:rPr>
        <w:tab/>
      </w:r>
      <w:r>
        <w:rPr>
          <w:b/>
        </w:rPr>
        <w:tab/>
      </w:r>
      <w:r>
        <w:rPr>
          <w:b/>
        </w:rPr>
        <w:tab/>
        <w:t>3</w:t>
      </w:r>
    </w:p>
    <w:p w14:paraId="4D0ADC58" w14:textId="77777777" w:rsidR="00F76F8E" w:rsidRDefault="00BC21FB">
      <w:pPr>
        <w:numPr>
          <w:ilvl w:val="0"/>
          <w:numId w:val="12"/>
        </w:numPr>
        <w:rPr>
          <w:b/>
        </w:rPr>
      </w:pPr>
      <w:r>
        <w:rPr>
          <w:b/>
        </w:rPr>
        <w:t>lekce – Pravidla licitace</w:t>
      </w:r>
      <w:r>
        <w:rPr>
          <w:b/>
        </w:rPr>
        <w:tab/>
      </w:r>
      <w:r>
        <w:rPr>
          <w:b/>
        </w:rPr>
        <w:tab/>
      </w:r>
      <w:r>
        <w:rPr>
          <w:b/>
        </w:rPr>
        <w:tab/>
      </w:r>
      <w:r>
        <w:rPr>
          <w:b/>
        </w:rPr>
        <w:tab/>
      </w:r>
      <w:r>
        <w:rPr>
          <w:b/>
        </w:rPr>
        <w:tab/>
      </w:r>
      <w:r>
        <w:rPr>
          <w:b/>
        </w:rPr>
        <w:tab/>
      </w:r>
      <w:r>
        <w:rPr>
          <w:b/>
        </w:rPr>
        <w:tab/>
      </w:r>
      <w:r>
        <w:rPr>
          <w:b/>
        </w:rPr>
        <w:tab/>
        <w:t>4</w:t>
      </w:r>
    </w:p>
    <w:p w14:paraId="34B40266" w14:textId="77777777" w:rsidR="00F76F8E" w:rsidRDefault="00BC21FB">
      <w:pPr>
        <w:numPr>
          <w:ilvl w:val="0"/>
          <w:numId w:val="12"/>
        </w:numPr>
        <w:rPr>
          <w:b/>
        </w:rPr>
      </w:pPr>
      <w:r>
        <w:rPr>
          <w:b/>
        </w:rPr>
        <w:t>lekce – Ohodnocení listu</w:t>
      </w:r>
      <w:r>
        <w:rPr>
          <w:b/>
        </w:rPr>
        <w:tab/>
      </w:r>
      <w:r>
        <w:rPr>
          <w:b/>
        </w:rPr>
        <w:tab/>
      </w:r>
      <w:r>
        <w:rPr>
          <w:b/>
        </w:rPr>
        <w:tab/>
      </w:r>
      <w:r>
        <w:rPr>
          <w:b/>
        </w:rPr>
        <w:tab/>
      </w:r>
      <w:r>
        <w:rPr>
          <w:b/>
        </w:rPr>
        <w:tab/>
      </w:r>
      <w:r>
        <w:rPr>
          <w:b/>
        </w:rPr>
        <w:tab/>
      </w:r>
      <w:r>
        <w:rPr>
          <w:b/>
        </w:rPr>
        <w:tab/>
      </w:r>
      <w:r>
        <w:rPr>
          <w:b/>
        </w:rPr>
        <w:tab/>
        <w:t>5</w:t>
      </w:r>
    </w:p>
    <w:p w14:paraId="78CCC224" w14:textId="77777777" w:rsidR="00F76F8E" w:rsidRDefault="00BC21FB">
      <w:pPr>
        <w:numPr>
          <w:ilvl w:val="0"/>
          <w:numId w:val="12"/>
        </w:numPr>
        <w:rPr>
          <w:b/>
        </w:rPr>
      </w:pPr>
      <w:r>
        <w:rPr>
          <w:b/>
        </w:rPr>
        <w:t>lekce – Základní taktiky hlavního hráče v barevné hře</w:t>
      </w:r>
      <w:r>
        <w:rPr>
          <w:b/>
        </w:rPr>
        <w:tab/>
      </w:r>
      <w:r>
        <w:rPr>
          <w:b/>
        </w:rPr>
        <w:tab/>
      </w:r>
      <w:r>
        <w:rPr>
          <w:b/>
        </w:rPr>
        <w:tab/>
      </w:r>
      <w:r>
        <w:rPr>
          <w:b/>
        </w:rPr>
        <w:tab/>
        <w:t>6</w:t>
      </w:r>
    </w:p>
    <w:p w14:paraId="6240DD08" w14:textId="77777777" w:rsidR="00F76F8E" w:rsidRDefault="00BC21FB">
      <w:pPr>
        <w:numPr>
          <w:ilvl w:val="0"/>
          <w:numId w:val="12"/>
        </w:numPr>
        <w:rPr>
          <w:b/>
        </w:rPr>
      </w:pPr>
      <w:r>
        <w:rPr>
          <w:b/>
        </w:rPr>
        <w:t>lekce – Základní taktiky hlavního hráče v beztrumfové hře</w:t>
      </w:r>
      <w:r>
        <w:rPr>
          <w:b/>
        </w:rPr>
        <w:tab/>
      </w:r>
      <w:r>
        <w:rPr>
          <w:b/>
        </w:rPr>
        <w:tab/>
      </w:r>
      <w:r>
        <w:rPr>
          <w:b/>
        </w:rPr>
        <w:tab/>
        <w:t>8</w:t>
      </w:r>
    </w:p>
    <w:p w14:paraId="6D6C62C8" w14:textId="77777777" w:rsidR="00F76F8E" w:rsidRDefault="00BC21FB">
      <w:pPr>
        <w:numPr>
          <w:ilvl w:val="0"/>
          <w:numId w:val="12"/>
        </w:numPr>
        <w:rPr>
          <w:b/>
        </w:rPr>
      </w:pPr>
      <w:r>
        <w:rPr>
          <w:b/>
        </w:rPr>
        <w:t>lekce – Sehrávky hlavního hráče</w:t>
      </w:r>
      <w:r>
        <w:rPr>
          <w:b/>
        </w:rPr>
        <w:tab/>
      </w:r>
      <w:r>
        <w:rPr>
          <w:b/>
        </w:rPr>
        <w:tab/>
      </w:r>
      <w:r>
        <w:rPr>
          <w:b/>
        </w:rPr>
        <w:tab/>
      </w:r>
      <w:r>
        <w:rPr>
          <w:b/>
        </w:rPr>
        <w:tab/>
      </w:r>
      <w:r>
        <w:rPr>
          <w:b/>
        </w:rPr>
        <w:tab/>
      </w:r>
      <w:r>
        <w:rPr>
          <w:b/>
        </w:rPr>
        <w:tab/>
      </w:r>
      <w:r>
        <w:rPr>
          <w:b/>
        </w:rPr>
        <w:tab/>
        <w:t>9</w:t>
      </w:r>
    </w:p>
    <w:p w14:paraId="72167B8E" w14:textId="77777777" w:rsidR="00F76F8E" w:rsidRDefault="00BC21FB">
      <w:pPr>
        <w:numPr>
          <w:ilvl w:val="0"/>
          <w:numId w:val="12"/>
        </w:numPr>
        <w:rPr>
          <w:b/>
        </w:rPr>
      </w:pPr>
      <w:r>
        <w:rPr>
          <w:b/>
        </w:rPr>
        <w:t>lekce –  Systém lepší levná, zahájení, alertování</w:t>
      </w:r>
      <w:r>
        <w:rPr>
          <w:b/>
        </w:rPr>
        <w:tab/>
      </w:r>
      <w:r>
        <w:rPr>
          <w:b/>
        </w:rPr>
        <w:tab/>
      </w:r>
      <w:r>
        <w:rPr>
          <w:b/>
        </w:rPr>
        <w:tab/>
      </w:r>
      <w:r>
        <w:rPr>
          <w:b/>
        </w:rPr>
        <w:tab/>
      </w:r>
      <w:r>
        <w:rPr>
          <w:b/>
        </w:rPr>
        <w:tab/>
        <w:t>11</w:t>
      </w:r>
    </w:p>
    <w:p w14:paraId="638EDBD0" w14:textId="77777777" w:rsidR="00F76F8E" w:rsidRDefault="00BC21FB">
      <w:pPr>
        <w:numPr>
          <w:ilvl w:val="0"/>
          <w:numId w:val="12"/>
        </w:numPr>
        <w:rPr>
          <w:b/>
        </w:rPr>
      </w:pPr>
      <w:r>
        <w:rPr>
          <w:b/>
        </w:rPr>
        <w:t>lekce – Bilancování, fit, princip dělení třemi</w:t>
      </w:r>
      <w:r>
        <w:rPr>
          <w:b/>
        </w:rPr>
        <w:tab/>
      </w:r>
      <w:r>
        <w:rPr>
          <w:b/>
        </w:rPr>
        <w:tab/>
      </w:r>
      <w:r>
        <w:rPr>
          <w:b/>
        </w:rPr>
        <w:tab/>
      </w:r>
      <w:r>
        <w:rPr>
          <w:b/>
        </w:rPr>
        <w:tab/>
      </w:r>
      <w:r>
        <w:rPr>
          <w:b/>
        </w:rPr>
        <w:tab/>
        <w:t>12</w:t>
      </w:r>
    </w:p>
    <w:p w14:paraId="7A93A3AF" w14:textId="77777777" w:rsidR="00F76F8E" w:rsidRDefault="00BC21FB">
      <w:pPr>
        <w:numPr>
          <w:ilvl w:val="0"/>
          <w:numId w:val="12"/>
        </w:numPr>
        <w:rPr>
          <w:b/>
        </w:rPr>
      </w:pPr>
      <w:r>
        <w:rPr>
          <w:b/>
        </w:rPr>
        <w:t>lekce – Princip rychlého sfitování</w:t>
      </w:r>
      <w:r>
        <w:rPr>
          <w:b/>
        </w:rPr>
        <w:tab/>
      </w:r>
      <w:r>
        <w:rPr>
          <w:b/>
        </w:rPr>
        <w:tab/>
      </w:r>
      <w:r>
        <w:rPr>
          <w:b/>
        </w:rPr>
        <w:tab/>
      </w:r>
      <w:r>
        <w:rPr>
          <w:b/>
        </w:rPr>
        <w:tab/>
      </w:r>
      <w:r>
        <w:rPr>
          <w:b/>
        </w:rPr>
        <w:tab/>
      </w:r>
      <w:r>
        <w:rPr>
          <w:b/>
        </w:rPr>
        <w:tab/>
        <w:t>13</w:t>
      </w:r>
    </w:p>
    <w:p w14:paraId="0CFB6AB6" w14:textId="77777777" w:rsidR="00F76F8E" w:rsidRDefault="00BC21FB">
      <w:pPr>
        <w:numPr>
          <w:ilvl w:val="0"/>
          <w:numId w:val="12"/>
        </w:numPr>
        <w:rPr>
          <w:b/>
        </w:rPr>
      </w:pPr>
      <w:r>
        <w:rPr>
          <w:b/>
        </w:rPr>
        <w:t>lekce – Opakování vlastní barvy zahajitelem ve druhé kole</w:t>
      </w:r>
      <w:r>
        <w:rPr>
          <w:b/>
        </w:rPr>
        <w:tab/>
      </w:r>
      <w:r>
        <w:rPr>
          <w:b/>
        </w:rPr>
        <w:tab/>
      </w:r>
      <w:r>
        <w:rPr>
          <w:b/>
        </w:rPr>
        <w:tab/>
        <w:t>14</w:t>
      </w:r>
    </w:p>
    <w:p w14:paraId="24397E98" w14:textId="77777777" w:rsidR="00F76F8E" w:rsidRDefault="00BC21FB">
      <w:pPr>
        <w:numPr>
          <w:ilvl w:val="0"/>
          <w:numId w:val="12"/>
        </w:numPr>
        <w:rPr>
          <w:b/>
        </w:rPr>
      </w:pPr>
      <w:r>
        <w:rPr>
          <w:b/>
        </w:rPr>
        <w:t>lekce – Základní taktiky obránců</w:t>
      </w:r>
      <w:r>
        <w:rPr>
          <w:b/>
        </w:rPr>
        <w:tab/>
      </w:r>
      <w:r>
        <w:rPr>
          <w:b/>
        </w:rPr>
        <w:tab/>
      </w:r>
      <w:r>
        <w:rPr>
          <w:b/>
        </w:rPr>
        <w:tab/>
      </w:r>
      <w:r>
        <w:rPr>
          <w:b/>
        </w:rPr>
        <w:tab/>
      </w:r>
      <w:r>
        <w:rPr>
          <w:b/>
        </w:rPr>
        <w:tab/>
      </w:r>
      <w:r>
        <w:rPr>
          <w:b/>
        </w:rPr>
        <w:tab/>
        <w:t>15</w:t>
      </w:r>
    </w:p>
    <w:p w14:paraId="4CBA42B8" w14:textId="77777777" w:rsidR="00F76F8E" w:rsidRDefault="00BC21FB">
      <w:pPr>
        <w:numPr>
          <w:ilvl w:val="0"/>
          <w:numId w:val="12"/>
        </w:numPr>
        <w:rPr>
          <w:b/>
        </w:rPr>
      </w:pPr>
      <w:r>
        <w:rPr>
          <w:b/>
        </w:rPr>
        <w:t>lekce – Princip forsingu</w:t>
      </w:r>
      <w:r>
        <w:rPr>
          <w:b/>
        </w:rPr>
        <w:tab/>
      </w:r>
      <w:r>
        <w:rPr>
          <w:b/>
        </w:rPr>
        <w:tab/>
      </w:r>
      <w:r>
        <w:rPr>
          <w:b/>
        </w:rPr>
        <w:tab/>
      </w:r>
      <w:r>
        <w:rPr>
          <w:b/>
        </w:rPr>
        <w:tab/>
      </w:r>
      <w:r>
        <w:rPr>
          <w:b/>
        </w:rPr>
        <w:tab/>
      </w:r>
      <w:r>
        <w:rPr>
          <w:b/>
        </w:rPr>
        <w:tab/>
      </w:r>
      <w:r>
        <w:rPr>
          <w:b/>
        </w:rPr>
        <w:tab/>
      </w:r>
      <w:r>
        <w:rPr>
          <w:b/>
        </w:rPr>
        <w:tab/>
        <w:t>16</w:t>
      </w:r>
    </w:p>
    <w:p w14:paraId="209E5AD9" w14:textId="77777777" w:rsidR="00F76F8E" w:rsidRDefault="00BC21FB">
      <w:pPr>
        <w:numPr>
          <w:ilvl w:val="0"/>
          <w:numId w:val="12"/>
        </w:numPr>
        <w:rPr>
          <w:b/>
        </w:rPr>
      </w:pPr>
      <w:r>
        <w:rPr>
          <w:b/>
        </w:rPr>
        <w:t>lekce – Princip bilancování na základě hranic bezpečnosti</w:t>
      </w:r>
      <w:r>
        <w:rPr>
          <w:b/>
        </w:rPr>
        <w:tab/>
      </w:r>
      <w:r>
        <w:rPr>
          <w:b/>
        </w:rPr>
        <w:tab/>
      </w:r>
      <w:r>
        <w:rPr>
          <w:b/>
        </w:rPr>
        <w:tab/>
      </w:r>
      <w:r>
        <w:rPr>
          <w:b/>
        </w:rPr>
        <w:tab/>
        <w:t>18</w:t>
      </w:r>
    </w:p>
    <w:p w14:paraId="760FEDAD" w14:textId="77777777" w:rsidR="00F76F8E" w:rsidRDefault="00BC21FB">
      <w:pPr>
        <w:numPr>
          <w:ilvl w:val="0"/>
          <w:numId w:val="12"/>
        </w:numPr>
        <w:rPr>
          <w:b/>
        </w:rPr>
      </w:pPr>
      <w:r>
        <w:rPr>
          <w:b/>
        </w:rPr>
        <w:t>lekce – Hodnocení partie společenského bridže I</w:t>
      </w:r>
      <w:r>
        <w:rPr>
          <w:b/>
        </w:rPr>
        <w:tab/>
      </w:r>
      <w:r>
        <w:rPr>
          <w:b/>
        </w:rPr>
        <w:tab/>
      </w:r>
      <w:r>
        <w:rPr>
          <w:b/>
        </w:rPr>
        <w:tab/>
      </w:r>
      <w:r>
        <w:rPr>
          <w:b/>
        </w:rPr>
        <w:tab/>
      </w:r>
      <w:r>
        <w:rPr>
          <w:b/>
        </w:rPr>
        <w:tab/>
        <w:t>19</w:t>
      </w:r>
    </w:p>
    <w:p w14:paraId="5C1E048D" w14:textId="77777777" w:rsidR="00F76F8E" w:rsidRDefault="00BC21FB">
      <w:pPr>
        <w:numPr>
          <w:ilvl w:val="0"/>
          <w:numId w:val="12"/>
        </w:numPr>
        <w:rPr>
          <w:b/>
        </w:rPr>
      </w:pPr>
      <w:r>
        <w:rPr>
          <w:b/>
        </w:rPr>
        <w:t>lekce – Hodnocení partie společenského bridže II</w:t>
      </w:r>
      <w:r>
        <w:rPr>
          <w:b/>
        </w:rPr>
        <w:tab/>
      </w:r>
      <w:r>
        <w:rPr>
          <w:b/>
        </w:rPr>
        <w:tab/>
      </w:r>
      <w:r>
        <w:rPr>
          <w:b/>
        </w:rPr>
        <w:tab/>
      </w:r>
      <w:r>
        <w:rPr>
          <w:b/>
        </w:rPr>
        <w:tab/>
      </w:r>
      <w:r>
        <w:rPr>
          <w:b/>
        </w:rPr>
        <w:tab/>
        <w:t>23</w:t>
      </w:r>
    </w:p>
    <w:p w14:paraId="06A1750F" w14:textId="77777777" w:rsidR="00F76F8E" w:rsidRDefault="00BC21FB">
      <w:pPr>
        <w:numPr>
          <w:ilvl w:val="0"/>
          <w:numId w:val="12"/>
        </w:numPr>
        <w:rPr>
          <w:b/>
        </w:rPr>
      </w:pPr>
      <w:r>
        <w:rPr>
          <w:b/>
        </w:rPr>
        <w:t>lekce – Zahájení jedna v drahé</w:t>
      </w:r>
      <w:r>
        <w:rPr>
          <w:b/>
        </w:rPr>
        <w:tab/>
      </w:r>
      <w:r>
        <w:rPr>
          <w:b/>
        </w:rPr>
        <w:tab/>
      </w:r>
      <w:r>
        <w:rPr>
          <w:b/>
        </w:rPr>
        <w:tab/>
      </w:r>
      <w:r>
        <w:rPr>
          <w:b/>
        </w:rPr>
        <w:tab/>
      </w:r>
      <w:r>
        <w:rPr>
          <w:b/>
        </w:rPr>
        <w:tab/>
      </w:r>
      <w:r>
        <w:rPr>
          <w:b/>
        </w:rPr>
        <w:tab/>
      </w:r>
      <w:r>
        <w:rPr>
          <w:b/>
        </w:rPr>
        <w:tab/>
        <w:t>24</w:t>
      </w:r>
    </w:p>
    <w:p w14:paraId="7B148023" w14:textId="77777777" w:rsidR="00F76F8E" w:rsidRDefault="00BC21FB">
      <w:pPr>
        <w:numPr>
          <w:ilvl w:val="0"/>
          <w:numId w:val="12"/>
        </w:numPr>
        <w:rPr>
          <w:b/>
        </w:rPr>
      </w:pPr>
      <w:r>
        <w:rPr>
          <w:b/>
        </w:rPr>
        <w:t>lekce – Získávání zdvihů na vysoké karty</w:t>
      </w:r>
      <w:r>
        <w:rPr>
          <w:b/>
        </w:rPr>
        <w:tab/>
      </w:r>
      <w:r>
        <w:rPr>
          <w:b/>
        </w:rPr>
        <w:tab/>
      </w:r>
      <w:r>
        <w:rPr>
          <w:b/>
        </w:rPr>
        <w:tab/>
      </w:r>
      <w:r>
        <w:rPr>
          <w:b/>
        </w:rPr>
        <w:tab/>
      </w:r>
      <w:r>
        <w:rPr>
          <w:b/>
        </w:rPr>
        <w:tab/>
      </w:r>
      <w:r>
        <w:rPr>
          <w:b/>
        </w:rPr>
        <w:tab/>
        <w:t>25</w:t>
      </w:r>
    </w:p>
    <w:p w14:paraId="5C84A7B0" w14:textId="77777777" w:rsidR="00F76F8E" w:rsidRDefault="00BC21FB">
      <w:pPr>
        <w:numPr>
          <w:ilvl w:val="0"/>
          <w:numId w:val="12"/>
        </w:numPr>
        <w:rPr>
          <w:b/>
        </w:rPr>
      </w:pPr>
      <w:r>
        <w:rPr>
          <w:b/>
        </w:rPr>
        <w:t>lekce – Zahájení bez 5-listu</w:t>
      </w:r>
      <w:r>
        <w:rPr>
          <w:b/>
        </w:rPr>
        <w:tab/>
      </w:r>
      <w:r>
        <w:rPr>
          <w:b/>
        </w:rPr>
        <w:tab/>
      </w:r>
      <w:r>
        <w:rPr>
          <w:b/>
        </w:rPr>
        <w:tab/>
      </w:r>
      <w:r>
        <w:rPr>
          <w:b/>
        </w:rPr>
        <w:tab/>
      </w:r>
      <w:r>
        <w:rPr>
          <w:b/>
        </w:rPr>
        <w:tab/>
      </w:r>
      <w:r>
        <w:rPr>
          <w:b/>
        </w:rPr>
        <w:tab/>
      </w:r>
      <w:r>
        <w:rPr>
          <w:b/>
        </w:rPr>
        <w:tab/>
        <w:t>26</w:t>
      </w:r>
    </w:p>
    <w:p w14:paraId="6821F735" w14:textId="77777777" w:rsidR="00F76F8E" w:rsidRDefault="00BC21FB">
      <w:pPr>
        <w:numPr>
          <w:ilvl w:val="0"/>
          <w:numId w:val="12"/>
        </w:numPr>
        <w:rPr>
          <w:b/>
        </w:rPr>
      </w:pPr>
      <w:r>
        <w:rPr>
          <w:b/>
        </w:rPr>
        <w:t>lekce – Zahájení 1 tref</w:t>
      </w:r>
      <w:r>
        <w:rPr>
          <w:b/>
        </w:rPr>
        <w:tab/>
      </w:r>
      <w:r>
        <w:rPr>
          <w:b/>
        </w:rPr>
        <w:tab/>
      </w:r>
      <w:r>
        <w:rPr>
          <w:b/>
        </w:rPr>
        <w:tab/>
      </w:r>
      <w:r>
        <w:rPr>
          <w:b/>
        </w:rPr>
        <w:tab/>
      </w:r>
      <w:r>
        <w:rPr>
          <w:b/>
        </w:rPr>
        <w:tab/>
      </w:r>
      <w:r>
        <w:rPr>
          <w:b/>
        </w:rPr>
        <w:tab/>
      </w:r>
      <w:r>
        <w:rPr>
          <w:b/>
        </w:rPr>
        <w:tab/>
      </w:r>
      <w:r>
        <w:rPr>
          <w:b/>
        </w:rPr>
        <w:tab/>
        <w:t>27</w:t>
      </w:r>
    </w:p>
    <w:p w14:paraId="7A159826" w14:textId="77777777" w:rsidR="00F76F8E" w:rsidRDefault="00BC21FB">
      <w:pPr>
        <w:numPr>
          <w:ilvl w:val="0"/>
          <w:numId w:val="12"/>
        </w:numPr>
        <w:rPr>
          <w:b/>
        </w:rPr>
      </w:pPr>
      <w:r>
        <w:rPr>
          <w:b/>
        </w:rPr>
        <w:t>lekce – Finesy</w:t>
      </w:r>
      <w:r>
        <w:rPr>
          <w:b/>
        </w:rPr>
        <w:tab/>
      </w:r>
      <w:r>
        <w:rPr>
          <w:b/>
        </w:rPr>
        <w:tab/>
      </w:r>
      <w:r>
        <w:rPr>
          <w:b/>
        </w:rPr>
        <w:tab/>
      </w:r>
      <w:r>
        <w:rPr>
          <w:b/>
        </w:rPr>
        <w:tab/>
      </w:r>
      <w:r>
        <w:rPr>
          <w:b/>
        </w:rPr>
        <w:tab/>
      </w:r>
      <w:r>
        <w:rPr>
          <w:b/>
        </w:rPr>
        <w:tab/>
      </w:r>
      <w:r>
        <w:rPr>
          <w:b/>
        </w:rPr>
        <w:tab/>
      </w:r>
      <w:r>
        <w:rPr>
          <w:b/>
        </w:rPr>
        <w:tab/>
      </w:r>
      <w:r>
        <w:rPr>
          <w:b/>
        </w:rPr>
        <w:tab/>
        <w:t>28</w:t>
      </w:r>
    </w:p>
    <w:p w14:paraId="297AD93A" w14:textId="77777777" w:rsidR="00F76F8E" w:rsidRDefault="00BC21FB">
      <w:pPr>
        <w:numPr>
          <w:ilvl w:val="0"/>
          <w:numId w:val="12"/>
        </w:numPr>
        <w:rPr>
          <w:b/>
        </w:rPr>
      </w:pPr>
      <w:r>
        <w:rPr>
          <w:b/>
        </w:rPr>
        <w:t>lekce – Zahájení 1 káro</w:t>
      </w:r>
      <w:r>
        <w:rPr>
          <w:b/>
        </w:rPr>
        <w:tab/>
      </w:r>
      <w:r>
        <w:rPr>
          <w:b/>
        </w:rPr>
        <w:tab/>
      </w:r>
      <w:r>
        <w:rPr>
          <w:b/>
        </w:rPr>
        <w:tab/>
      </w:r>
      <w:r>
        <w:rPr>
          <w:b/>
        </w:rPr>
        <w:tab/>
      </w:r>
      <w:r>
        <w:rPr>
          <w:b/>
        </w:rPr>
        <w:tab/>
      </w:r>
      <w:r>
        <w:rPr>
          <w:b/>
        </w:rPr>
        <w:tab/>
      </w:r>
      <w:r>
        <w:rPr>
          <w:b/>
        </w:rPr>
        <w:tab/>
      </w:r>
      <w:r>
        <w:rPr>
          <w:b/>
        </w:rPr>
        <w:tab/>
        <w:t>29</w:t>
      </w:r>
    </w:p>
    <w:p w14:paraId="68EC3D71" w14:textId="77777777" w:rsidR="00F76F8E" w:rsidRDefault="00BC21FB">
      <w:pPr>
        <w:numPr>
          <w:ilvl w:val="0"/>
          <w:numId w:val="12"/>
        </w:numPr>
        <w:rPr>
          <w:b/>
        </w:rPr>
      </w:pPr>
      <w:r>
        <w:rPr>
          <w:b/>
        </w:rPr>
        <w:t>lekce – Vypracovávání</w:t>
      </w:r>
      <w:r>
        <w:rPr>
          <w:b/>
        </w:rPr>
        <w:tab/>
      </w:r>
      <w:r>
        <w:rPr>
          <w:b/>
        </w:rPr>
        <w:tab/>
      </w:r>
      <w:r>
        <w:rPr>
          <w:b/>
        </w:rPr>
        <w:tab/>
      </w:r>
      <w:r>
        <w:rPr>
          <w:b/>
        </w:rPr>
        <w:tab/>
      </w:r>
      <w:r>
        <w:rPr>
          <w:b/>
        </w:rPr>
        <w:tab/>
      </w:r>
      <w:r>
        <w:rPr>
          <w:b/>
        </w:rPr>
        <w:tab/>
      </w:r>
      <w:r>
        <w:rPr>
          <w:b/>
        </w:rPr>
        <w:tab/>
      </w:r>
      <w:r>
        <w:rPr>
          <w:b/>
        </w:rPr>
        <w:tab/>
        <w:t>30</w:t>
      </w:r>
    </w:p>
    <w:p w14:paraId="49FDFACE" w14:textId="77777777" w:rsidR="00F76F8E" w:rsidRDefault="00BC21FB">
      <w:pPr>
        <w:numPr>
          <w:ilvl w:val="0"/>
          <w:numId w:val="12"/>
        </w:numPr>
        <w:rPr>
          <w:b/>
        </w:rPr>
      </w:pPr>
      <w:r>
        <w:rPr>
          <w:b/>
        </w:rPr>
        <w:t>lekce – Zahájení 1BT</w:t>
      </w:r>
      <w:r>
        <w:rPr>
          <w:b/>
        </w:rPr>
        <w:tab/>
      </w:r>
      <w:r>
        <w:rPr>
          <w:b/>
        </w:rPr>
        <w:tab/>
      </w:r>
      <w:r>
        <w:rPr>
          <w:b/>
        </w:rPr>
        <w:tab/>
      </w:r>
      <w:r>
        <w:rPr>
          <w:b/>
        </w:rPr>
        <w:tab/>
      </w:r>
      <w:r>
        <w:rPr>
          <w:b/>
        </w:rPr>
        <w:tab/>
      </w:r>
      <w:r>
        <w:rPr>
          <w:b/>
        </w:rPr>
        <w:tab/>
      </w:r>
      <w:r>
        <w:rPr>
          <w:b/>
        </w:rPr>
        <w:tab/>
      </w:r>
      <w:r>
        <w:rPr>
          <w:b/>
        </w:rPr>
        <w:tab/>
        <w:t>32</w:t>
      </w:r>
    </w:p>
    <w:p w14:paraId="2F8B9A1D" w14:textId="77777777" w:rsidR="00F76F8E" w:rsidRDefault="00BC21FB">
      <w:pPr>
        <w:numPr>
          <w:ilvl w:val="0"/>
          <w:numId w:val="12"/>
        </w:numPr>
        <w:rPr>
          <w:b/>
        </w:rPr>
      </w:pPr>
      <w:r>
        <w:rPr>
          <w:b/>
        </w:rPr>
        <w:t>lekce – Sportovní bridž</w:t>
      </w:r>
      <w:r>
        <w:rPr>
          <w:b/>
        </w:rPr>
        <w:tab/>
      </w:r>
      <w:r>
        <w:rPr>
          <w:b/>
        </w:rPr>
        <w:tab/>
      </w:r>
      <w:r>
        <w:rPr>
          <w:b/>
        </w:rPr>
        <w:tab/>
      </w:r>
      <w:r>
        <w:rPr>
          <w:b/>
        </w:rPr>
        <w:tab/>
      </w:r>
      <w:r>
        <w:rPr>
          <w:b/>
        </w:rPr>
        <w:tab/>
      </w:r>
      <w:r>
        <w:rPr>
          <w:b/>
        </w:rPr>
        <w:tab/>
      </w:r>
      <w:r>
        <w:rPr>
          <w:b/>
        </w:rPr>
        <w:tab/>
      </w:r>
      <w:r>
        <w:rPr>
          <w:b/>
        </w:rPr>
        <w:tab/>
        <w:t>33</w:t>
      </w:r>
    </w:p>
    <w:p w14:paraId="19A405E2" w14:textId="77777777" w:rsidR="00F76F8E" w:rsidRDefault="00BC21FB">
      <w:pPr>
        <w:numPr>
          <w:ilvl w:val="0"/>
          <w:numId w:val="12"/>
        </w:numPr>
        <w:rPr>
          <w:b/>
        </w:rPr>
      </w:pPr>
      <w:r>
        <w:rPr>
          <w:b/>
        </w:rPr>
        <w:t>lekce – Snapování</w:t>
      </w:r>
      <w:r>
        <w:rPr>
          <w:b/>
        </w:rPr>
        <w:tab/>
      </w:r>
      <w:r>
        <w:rPr>
          <w:b/>
        </w:rPr>
        <w:tab/>
      </w:r>
      <w:r>
        <w:rPr>
          <w:b/>
        </w:rPr>
        <w:tab/>
      </w:r>
      <w:r>
        <w:rPr>
          <w:b/>
        </w:rPr>
        <w:tab/>
      </w:r>
      <w:r>
        <w:rPr>
          <w:b/>
        </w:rPr>
        <w:tab/>
      </w:r>
      <w:r>
        <w:rPr>
          <w:b/>
        </w:rPr>
        <w:tab/>
      </w:r>
      <w:r>
        <w:rPr>
          <w:b/>
        </w:rPr>
        <w:tab/>
      </w:r>
      <w:r>
        <w:rPr>
          <w:b/>
        </w:rPr>
        <w:tab/>
        <w:t>35</w:t>
      </w:r>
    </w:p>
    <w:p w14:paraId="44825D2F" w14:textId="77777777" w:rsidR="00F76F8E" w:rsidRDefault="00BC21FB">
      <w:pPr>
        <w:numPr>
          <w:ilvl w:val="0"/>
          <w:numId w:val="12"/>
        </w:numPr>
        <w:rPr>
          <w:b/>
        </w:rPr>
      </w:pPr>
      <w:r>
        <w:rPr>
          <w:b/>
        </w:rPr>
        <w:t>lekce – Zahájení 2BT</w:t>
      </w:r>
      <w:r>
        <w:rPr>
          <w:b/>
        </w:rPr>
        <w:tab/>
      </w:r>
      <w:r>
        <w:rPr>
          <w:b/>
        </w:rPr>
        <w:tab/>
      </w:r>
      <w:r>
        <w:rPr>
          <w:b/>
        </w:rPr>
        <w:tab/>
      </w:r>
      <w:r>
        <w:rPr>
          <w:b/>
        </w:rPr>
        <w:tab/>
      </w:r>
      <w:r>
        <w:rPr>
          <w:b/>
        </w:rPr>
        <w:tab/>
      </w:r>
      <w:r>
        <w:rPr>
          <w:b/>
        </w:rPr>
        <w:tab/>
      </w:r>
      <w:r>
        <w:rPr>
          <w:b/>
        </w:rPr>
        <w:tab/>
      </w:r>
      <w:r>
        <w:rPr>
          <w:b/>
        </w:rPr>
        <w:tab/>
        <w:t>37</w:t>
      </w:r>
    </w:p>
    <w:p w14:paraId="583DA2BF" w14:textId="77777777" w:rsidR="00F76F8E" w:rsidRDefault="00BC21FB">
      <w:pPr>
        <w:numPr>
          <w:ilvl w:val="0"/>
          <w:numId w:val="12"/>
        </w:numPr>
        <w:rPr>
          <w:b/>
        </w:rPr>
      </w:pPr>
      <w:r>
        <w:rPr>
          <w:b/>
        </w:rPr>
        <w:t>lekce – První výnos</w:t>
      </w:r>
      <w:r>
        <w:rPr>
          <w:b/>
        </w:rPr>
        <w:tab/>
      </w:r>
      <w:r>
        <w:rPr>
          <w:b/>
        </w:rPr>
        <w:tab/>
      </w:r>
      <w:r>
        <w:rPr>
          <w:b/>
        </w:rPr>
        <w:tab/>
      </w:r>
      <w:r>
        <w:rPr>
          <w:b/>
        </w:rPr>
        <w:tab/>
      </w:r>
      <w:r>
        <w:rPr>
          <w:b/>
        </w:rPr>
        <w:tab/>
      </w:r>
      <w:r>
        <w:rPr>
          <w:b/>
        </w:rPr>
        <w:tab/>
      </w:r>
      <w:r>
        <w:rPr>
          <w:b/>
        </w:rPr>
        <w:tab/>
      </w:r>
      <w:r>
        <w:rPr>
          <w:b/>
        </w:rPr>
        <w:tab/>
        <w:t>38</w:t>
      </w:r>
    </w:p>
    <w:p w14:paraId="4F996EF3" w14:textId="77777777" w:rsidR="00F76F8E" w:rsidRDefault="00BC21FB">
      <w:pPr>
        <w:numPr>
          <w:ilvl w:val="0"/>
          <w:numId w:val="12"/>
        </w:numPr>
        <w:rPr>
          <w:b/>
        </w:rPr>
      </w:pPr>
      <w:r>
        <w:rPr>
          <w:b/>
        </w:rPr>
        <w:t>lekce – Zahájení 2 trefy</w:t>
      </w:r>
      <w:r>
        <w:rPr>
          <w:b/>
        </w:rPr>
        <w:tab/>
      </w:r>
      <w:r>
        <w:rPr>
          <w:b/>
        </w:rPr>
        <w:tab/>
      </w:r>
      <w:r>
        <w:rPr>
          <w:b/>
        </w:rPr>
        <w:tab/>
      </w:r>
      <w:r>
        <w:rPr>
          <w:b/>
        </w:rPr>
        <w:tab/>
      </w:r>
      <w:r>
        <w:rPr>
          <w:b/>
        </w:rPr>
        <w:tab/>
      </w:r>
      <w:r>
        <w:rPr>
          <w:b/>
        </w:rPr>
        <w:tab/>
      </w:r>
      <w:r>
        <w:rPr>
          <w:b/>
        </w:rPr>
        <w:tab/>
      </w:r>
      <w:r>
        <w:rPr>
          <w:b/>
        </w:rPr>
        <w:tab/>
        <w:t>39</w:t>
      </w:r>
    </w:p>
    <w:p w14:paraId="4C4239E4" w14:textId="77777777" w:rsidR="00F76F8E" w:rsidRDefault="00BC21FB">
      <w:pPr>
        <w:numPr>
          <w:ilvl w:val="0"/>
          <w:numId w:val="12"/>
        </w:numPr>
        <w:rPr>
          <w:b/>
        </w:rPr>
      </w:pPr>
      <w:r>
        <w:rPr>
          <w:b/>
        </w:rPr>
        <w:t>lekce – Taktika a etika</w:t>
      </w:r>
      <w:r>
        <w:rPr>
          <w:b/>
        </w:rPr>
        <w:tab/>
      </w:r>
      <w:r>
        <w:rPr>
          <w:b/>
        </w:rPr>
        <w:tab/>
      </w:r>
      <w:r>
        <w:rPr>
          <w:b/>
        </w:rPr>
        <w:tab/>
      </w:r>
      <w:r>
        <w:rPr>
          <w:b/>
        </w:rPr>
        <w:tab/>
      </w:r>
      <w:r>
        <w:rPr>
          <w:b/>
        </w:rPr>
        <w:tab/>
      </w:r>
      <w:r>
        <w:rPr>
          <w:b/>
        </w:rPr>
        <w:tab/>
      </w:r>
      <w:r>
        <w:rPr>
          <w:b/>
        </w:rPr>
        <w:tab/>
      </w:r>
      <w:r>
        <w:rPr>
          <w:b/>
        </w:rPr>
        <w:tab/>
        <w:t>40</w:t>
      </w:r>
    </w:p>
    <w:p w14:paraId="23B3C2F6" w14:textId="77777777" w:rsidR="00F76F8E" w:rsidRDefault="00BC21FB">
      <w:pPr>
        <w:numPr>
          <w:ilvl w:val="0"/>
          <w:numId w:val="12"/>
        </w:numPr>
        <w:rPr>
          <w:b/>
        </w:rPr>
      </w:pPr>
      <w:r>
        <w:rPr>
          <w:b/>
        </w:rPr>
        <w:t>lekce – Pokročilejší finesy I – expasy</w:t>
      </w:r>
      <w:r>
        <w:rPr>
          <w:b/>
        </w:rPr>
        <w:tab/>
      </w:r>
      <w:r>
        <w:rPr>
          <w:b/>
        </w:rPr>
        <w:tab/>
      </w:r>
      <w:r>
        <w:rPr>
          <w:b/>
        </w:rPr>
        <w:tab/>
      </w:r>
      <w:r>
        <w:rPr>
          <w:b/>
        </w:rPr>
        <w:tab/>
      </w:r>
      <w:r>
        <w:rPr>
          <w:b/>
        </w:rPr>
        <w:tab/>
      </w:r>
      <w:r>
        <w:rPr>
          <w:b/>
        </w:rPr>
        <w:tab/>
        <w:t>41</w:t>
      </w:r>
    </w:p>
    <w:p w14:paraId="424B16C2" w14:textId="77777777" w:rsidR="00F76F8E" w:rsidRDefault="00BC21FB">
      <w:pPr>
        <w:numPr>
          <w:ilvl w:val="0"/>
          <w:numId w:val="12"/>
        </w:numPr>
        <w:rPr>
          <w:b/>
        </w:rPr>
      </w:pPr>
      <w:r>
        <w:rPr>
          <w:b/>
        </w:rPr>
        <w:t>lekce – Zásahy do dražby</w:t>
      </w:r>
      <w:r>
        <w:rPr>
          <w:b/>
        </w:rPr>
        <w:tab/>
      </w:r>
      <w:r>
        <w:rPr>
          <w:b/>
        </w:rPr>
        <w:tab/>
      </w:r>
      <w:r>
        <w:rPr>
          <w:b/>
        </w:rPr>
        <w:tab/>
      </w:r>
      <w:r>
        <w:rPr>
          <w:b/>
        </w:rPr>
        <w:tab/>
      </w:r>
      <w:r>
        <w:rPr>
          <w:b/>
        </w:rPr>
        <w:tab/>
      </w:r>
      <w:r>
        <w:rPr>
          <w:b/>
        </w:rPr>
        <w:tab/>
      </w:r>
      <w:r>
        <w:rPr>
          <w:b/>
        </w:rPr>
        <w:tab/>
        <w:t>42</w:t>
      </w:r>
    </w:p>
    <w:p w14:paraId="55B4DD94" w14:textId="77777777" w:rsidR="00F76F8E" w:rsidRDefault="00BC21FB">
      <w:pPr>
        <w:numPr>
          <w:ilvl w:val="0"/>
          <w:numId w:val="12"/>
        </w:numPr>
        <w:rPr>
          <w:b/>
        </w:rPr>
      </w:pPr>
      <w:r>
        <w:rPr>
          <w:b/>
        </w:rPr>
        <w:t>lekce – Pokročilejší finesy II – impasy</w:t>
      </w:r>
      <w:r>
        <w:rPr>
          <w:b/>
        </w:rPr>
        <w:tab/>
      </w:r>
      <w:r>
        <w:rPr>
          <w:b/>
        </w:rPr>
        <w:tab/>
      </w:r>
      <w:r>
        <w:rPr>
          <w:b/>
        </w:rPr>
        <w:tab/>
      </w:r>
      <w:r>
        <w:rPr>
          <w:b/>
        </w:rPr>
        <w:tab/>
      </w:r>
      <w:r>
        <w:rPr>
          <w:b/>
        </w:rPr>
        <w:tab/>
      </w:r>
      <w:r>
        <w:rPr>
          <w:b/>
        </w:rPr>
        <w:tab/>
        <w:t>43</w:t>
      </w:r>
    </w:p>
    <w:p w14:paraId="16A54D16" w14:textId="77777777" w:rsidR="00F76F8E" w:rsidRDefault="00BC21FB">
      <w:pPr>
        <w:numPr>
          <w:ilvl w:val="0"/>
          <w:numId w:val="12"/>
        </w:numPr>
        <w:rPr>
          <w:b/>
        </w:rPr>
      </w:pPr>
      <w:r>
        <w:rPr>
          <w:b/>
        </w:rPr>
        <w:t>lekce – Slemová dražba</w:t>
      </w:r>
      <w:r>
        <w:rPr>
          <w:b/>
        </w:rPr>
        <w:tab/>
      </w:r>
      <w:r>
        <w:rPr>
          <w:b/>
        </w:rPr>
        <w:tab/>
      </w:r>
      <w:r>
        <w:rPr>
          <w:b/>
        </w:rPr>
        <w:tab/>
      </w:r>
      <w:r>
        <w:rPr>
          <w:b/>
        </w:rPr>
        <w:tab/>
      </w:r>
      <w:r>
        <w:rPr>
          <w:b/>
        </w:rPr>
        <w:tab/>
      </w:r>
      <w:r>
        <w:rPr>
          <w:b/>
        </w:rPr>
        <w:tab/>
      </w:r>
      <w:r>
        <w:rPr>
          <w:b/>
        </w:rPr>
        <w:tab/>
      </w:r>
      <w:r>
        <w:rPr>
          <w:b/>
        </w:rPr>
        <w:tab/>
        <w:t>44</w:t>
      </w:r>
    </w:p>
    <w:p w14:paraId="5E8B020F" w14:textId="77777777" w:rsidR="00F76F8E" w:rsidRDefault="00BC21FB">
      <w:pPr>
        <w:numPr>
          <w:ilvl w:val="0"/>
          <w:numId w:val="12"/>
        </w:numPr>
        <w:rPr>
          <w:b/>
        </w:rPr>
      </w:pPr>
      <w:r>
        <w:rPr>
          <w:b/>
        </w:rPr>
        <w:t>lekce – Pokročilejší finesy III – impasy podjížděním</w:t>
      </w:r>
      <w:r>
        <w:rPr>
          <w:b/>
        </w:rPr>
        <w:tab/>
      </w:r>
      <w:r>
        <w:rPr>
          <w:b/>
        </w:rPr>
        <w:tab/>
      </w:r>
      <w:r>
        <w:rPr>
          <w:b/>
        </w:rPr>
        <w:tab/>
      </w:r>
      <w:r>
        <w:rPr>
          <w:b/>
        </w:rPr>
        <w:tab/>
        <w:t>45</w:t>
      </w:r>
    </w:p>
    <w:p w14:paraId="15DAD4B7" w14:textId="77777777" w:rsidR="00F76F8E" w:rsidRDefault="00BC21FB">
      <w:pPr>
        <w:numPr>
          <w:ilvl w:val="0"/>
          <w:numId w:val="12"/>
        </w:numPr>
        <w:rPr>
          <w:b/>
        </w:rPr>
      </w:pPr>
      <w:r>
        <w:rPr>
          <w:b/>
        </w:rPr>
        <w:t>lekce – Opakování dražby</w:t>
      </w:r>
      <w:r>
        <w:rPr>
          <w:b/>
        </w:rPr>
        <w:tab/>
      </w:r>
      <w:r>
        <w:rPr>
          <w:b/>
        </w:rPr>
        <w:tab/>
      </w:r>
      <w:r>
        <w:rPr>
          <w:b/>
        </w:rPr>
        <w:tab/>
      </w:r>
      <w:r>
        <w:rPr>
          <w:b/>
        </w:rPr>
        <w:tab/>
      </w:r>
      <w:r>
        <w:rPr>
          <w:b/>
        </w:rPr>
        <w:tab/>
      </w:r>
      <w:r>
        <w:rPr>
          <w:b/>
        </w:rPr>
        <w:tab/>
      </w:r>
      <w:r>
        <w:rPr>
          <w:b/>
        </w:rPr>
        <w:tab/>
        <w:t>46</w:t>
      </w:r>
    </w:p>
    <w:p w14:paraId="071F2D1A" w14:textId="77777777" w:rsidR="00F76F8E" w:rsidRDefault="00BC21FB">
      <w:pPr>
        <w:rPr>
          <w:b/>
        </w:rPr>
      </w:pPr>
      <w:r>
        <w:rPr>
          <w:b/>
        </w:rPr>
        <w:t>Systém Lepší levné Jesle</w:t>
      </w:r>
      <w:r>
        <w:rPr>
          <w:b/>
        </w:rPr>
        <w:tab/>
      </w:r>
      <w:r>
        <w:rPr>
          <w:b/>
        </w:rPr>
        <w:tab/>
      </w:r>
      <w:r>
        <w:rPr>
          <w:b/>
        </w:rPr>
        <w:tab/>
      </w:r>
      <w:r>
        <w:rPr>
          <w:b/>
        </w:rPr>
        <w:tab/>
      </w:r>
      <w:r>
        <w:rPr>
          <w:b/>
        </w:rPr>
        <w:tab/>
      </w:r>
      <w:r>
        <w:rPr>
          <w:b/>
        </w:rPr>
        <w:tab/>
      </w:r>
      <w:r>
        <w:rPr>
          <w:b/>
        </w:rPr>
        <w:tab/>
      </w:r>
      <w:r>
        <w:rPr>
          <w:b/>
        </w:rPr>
        <w:tab/>
      </w:r>
      <w:r>
        <w:rPr>
          <w:b/>
        </w:rPr>
        <w:tab/>
        <w:t>47</w:t>
      </w:r>
    </w:p>
    <w:p w14:paraId="5211EFE6" w14:textId="77777777" w:rsidR="00F76F8E" w:rsidRDefault="00BC21FB">
      <w:pPr>
        <w:rPr>
          <w:b/>
        </w:rPr>
      </w:pPr>
      <w:r>
        <w:rPr>
          <w:b/>
        </w:rPr>
        <w:t>Literatura pro 1. ročník HABRA</w:t>
      </w:r>
      <w:r>
        <w:rPr>
          <w:b/>
        </w:rPr>
        <w:tab/>
      </w:r>
      <w:r>
        <w:rPr>
          <w:b/>
        </w:rPr>
        <w:tab/>
      </w:r>
      <w:r>
        <w:rPr>
          <w:b/>
        </w:rPr>
        <w:tab/>
      </w:r>
      <w:r>
        <w:rPr>
          <w:b/>
        </w:rPr>
        <w:tab/>
      </w:r>
      <w:r>
        <w:rPr>
          <w:b/>
        </w:rPr>
        <w:tab/>
      </w:r>
      <w:r>
        <w:rPr>
          <w:b/>
        </w:rPr>
        <w:tab/>
      </w:r>
      <w:r>
        <w:rPr>
          <w:b/>
        </w:rPr>
        <w:tab/>
      </w:r>
      <w:r>
        <w:rPr>
          <w:b/>
        </w:rPr>
        <w:tab/>
        <w:t>49</w:t>
      </w:r>
    </w:p>
    <w:p w14:paraId="152D1FE7" w14:textId="77777777" w:rsidR="00F76F8E" w:rsidRDefault="00BC21FB">
      <w:pPr>
        <w:rPr>
          <w:b/>
        </w:rPr>
      </w:pPr>
      <w:r>
        <w:rPr>
          <w:b/>
        </w:rPr>
        <w:t>Absolventský diplom</w:t>
      </w:r>
      <w:r>
        <w:rPr>
          <w:b/>
        </w:rPr>
        <w:tab/>
      </w:r>
      <w:r>
        <w:rPr>
          <w:b/>
        </w:rPr>
        <w:tab/>
      </w:r>
      <w:r>
        <w:rPr>
          <w:b/>
        </w:rPr>
        <w:tab/>
      </w:r>
      <w:r>
        <w:rPr>
          <w:b/>
        </w:rPr>
        <w:tab/>
      </w:r>
      <w:r>
        <w:rPr>
          <w:b/>
        </w:rPr>
        <w:tab/>
      </w:r>
      <w:r>
        <w:rPr>
          <w:b/>
        </w:rPr>
        <w:tab/>
      </w:r>
      <w:r>
        <w:rPr>
          <w:b/>
        </w:rPr>
        <w:tab/>
      </w:r>
      <w:r>
        <w:rPr>
          <w:b/>
        </w:rPr>
        <w:tab/>
      </w:r>
      <w:r>
        <w:rPr>
          <w:b/>
        </w:rPr>
        <w:tab/>
        <w:t>50</w:t>
      </w:r>
    </w:p>
    <w:p w14:paraId="7F2D901F" w14:textId="77777777" w:rsidR="00BC21FB" w:rsidRDefault="00BC21FB">
      <w:r>
        <w:rPr>
          <w:b/>
        </w:rPr>
        <w:t>Obsah</w:t>
      </w:r>
      <w:r>
        <w:rPr>
          <w:b/>
        </w:rPr>
        <w:tab/>
      </w:r>
      <w:r>
        <w:rPr>
          <w:b/>
        </w:rPr>
        <w:tab/>
      </w:r>
      <w:r>
        <w:rPr>
          <w:b/>
        </w:rPr>
        <w:tab/>
      </w:r>
      <w:r>
        <w:rPr>
          <w:b/>
        </w:rPr>
        <w:tab/>
      </w:r>
      <w:r>
        <w:rPr>
          <w:b/>
        </w:rPr>
        <w:tab/>
      </w:r>
      <w:r>
        <w:rPr>
          <w:b/>
        </w:rPr>
        <w:tab/>
      </w:r>
      <w:r>
        <w:rPr>
          <w:b/>
        </w:rPr>
        <w:tab/>
      </w:r>
      <w:r>
        <w:rPr>
          <w:b/>
        </w:rPr>
        <w:tab/>
      </w:r>
      <w:r>
        <w:rPr>
          <w:b/>
        </w:rPr>
        <w:tab/>
      </w:r>
      <w:r>
        <w:rPr>
          <w:b/>
        </w:rPr>
        <w:tab/>
      </w:r>
      <w:r>
        <w:rPr>
          <w:b/>
        </w:rPr>
        <w:tab/>
        <w:t>51</w:t>
      </w:r>
    </w:p>
    <w:sectPr w:rsidR="00BC21FB">
      <w:headerReference w:type="default" r:id="rId12"/>
      <w:footerReference w:type="default" r:id="rId13"/>
      <w:headerReference w:type="first" r:id="rId14"/>
      <w:footerReference w:type="first" r:id="rId15"/>
      <w:pgSz w:w="11906" w:h="16838"/>
      <w:pgMar w:top="899" w:right="1417" w:bottom="899" w:left="1417"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02A844" w14:textId="77777777" w:rsidR="00BD3192" w:rsidRDefault="00BD3192">
      <w:r>
        <w:separator/>
      </w:r>
    </w:p>
  </w:endnote>
  <w:endnote w:type="continuationSeparator" w:id="0">
    <w:p w14:paraId="14110E07" w14:textId="77777777" w:rsidR="00BD3192" w:rsidRDefault="00BD31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
    <w:charset w:val="00"/>
    <w:family w:val="auto"/>
    <w:pitch w:val="variable"/>
    <w:sig w:usb0="800000AF" w:usb1="1001ECEA" w:usb2="00000000" w:usb3="00000000" w:csb0="80000001" w:csb1="00000000"/>
  </w:font>
  <w:font w:name="Lucida Sans Unicode">
    <w:panose1 w:val="020B0602030504020204"/>
    <w:charset w:val="00"/>
    <w:family w:val="swiss"/>
    <w:pitch w:val="variable"/>
    <w:sig w:usb0="80000AFF" w:usb1="0000396B" w:usb2="00000000" w:usb3="00000000" w:csb0="000000BF" w:csb1="00000000"/>
  </w:font>
  <w:font w:name="Mangal">
    <w:altName w:val="Cambria"/>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78583" w14:textId="77777777" w:rsidR="00F76F8E" w:rsidRDefault="00BC21FB">
    <w:pPr>
      <w:pStyle w:val="Footer"/>
      <w:jc w:val="center"/>
    </w:pPr>
    <w:r>
      <w:t xml:space="preserve">HABRA </w:t>
    </w:r>
    <w:r>
      <w:t>- JESLE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FF836" w14:textId="77777777" w:rsidR="00F76F8E" w:rsidRDefault="00F76F8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FAB07" w14:textId="77777777" w:rsidR="00BD3192" w:rsidRDefault="00BD3192">
      <w:r>
        <w:separator/>
      </w:r>
    </w:p>
  </w:footnote>
  <w:footnote w:type="continuationSeparator" w:id="0">
    <w:p w14:paraId="746C3B74" w14:textId="77777777" w:rsidR="00BD3192" w:rsidRDefault="00BD31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484B7" w14:textId="77777777" w:rsidR="00F76F8E" w:rsidRDefault="00BC21FB">
    <w:pPr>
      <w:pStyle w:val="Header"/>
      <w:jc w:val="center"/>
    </w:pPr>
    <w:r>
      <w:rPr>
        <w:rStyle w:val="PageNumber"/>
      </w:rPr>
      <w:fldChar w:fldCharType="begin"/>
    </w:r>
    <w:r>
      <w:rPr>
        <w:rStyle w:val="PageNumber"/>
      </w:rPr>
      <w:instrText xml:space="preserve"> PAGE </w:instrText>
    </w:r>
    <w:r>
      <w:rPr>
        <w:rStyle w:val="PageNumber"/>
      </w:rPr>
      <w:fldChar w:fldCharType="separate"/>
    </w:r>
    <w:r>
      <w:rPr>
        <w:rStyle w:val="PageNumber"/>
      </w:rPr>
      <w:t>51</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62990" w14:textId="77777777" w:rsidR="00F76F8E" w:rsidRDefault="00F76F8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lekce"/>
      <w:lvlJc w:val="left"/>
      <w:pPr>
        <w:tabs>
          <w:tab w:val="num" w:pos="1080"/>
        </w:tabs>
        <w:ind w:left="720" w:hanging="360"/>
      </w:pPr>
    </w:lvl>
    <w:lvl w:ilvl="1">
      <w:start w:val="1"/>
      <w:numFmt w:val="none"/>
      <w:suff w:val="nothing"/>
      <w:lvlText w:val=""/>
      <w:lvlJc w:val="left"/>
      <w:pPr>
        <w:tabs>
          <w:tab w:val="num" w:pos="0"/>
        </w:tabs>
        <w:ind w:left="576" w:hanging="576"/>
      </w:pPr>
    </w:lvl>
    <w:lvl w:ilvl="2">
      <w:start w:val="1"/>
      <w:numFmt w:val="decimal"/>
      <w:lvlText w:val="%3."/>
      <w:lvlJc w:val="left"/>
      <w:pPr>
        <w:tabs>
          <w:tab w:val="num" w:pos="1440"/>
        </w:tabs>
        <w:ind w:left="1440" w:hanging="36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decimal"/>
      <w:lvlText w:val="%1. lekce"/>
      <w:lvlJc w:val="left"/>
      <w:pPr>
        <w:tabs>
          <w:tab w:val="num" w:pos="1080"/>
        </w:tabs>
        <w:ind w:left="720" w:hanging="360"/>
      </w:pPr>
    </w:lvl>
    <w:lvl w:ilvl="1">
      <w:start w:val="1"/>
      <w:numFmt w:val="none"/>
      <w:suff w:val="nothing"/>
      <w:lvlText w:val=""/>
      <w:lvlJc w:val="left"/>
      <w:pPr>
        <w:tabs>
          <w:tab w:val="num" w:pos="0"/>
        </w:tabs>
        <w:ind w:left="576" w:hanging="576"/>
      </w:pPr>
    </w:lvl>
    <w:lvl w:ilvl="2">
      <w:start w:val="1"/>
      <w:numFmt w:val="decimal"/>
      <w:pStyle w:val="Heading3"/>
      <w:lvlText w:val="%3."/>
      <w:lvlJc w:val="left"/>
      <w:pPr>
        <w:tabs>
          <w:tab w:val="num" w:pos="1440"/>
        </w:tabs>
        <w:ind w:left="1440" w:hanging="36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0000003"/>
    <w:multiLevelType w:val="singleLevel"/>
    <w:tmpl w:val="00000003"/>
    <w:name w:val="WW8Num3"/>
    <w:lvl w:ilvl="0">
      <w:start w:val="60"/>
      <w:numFmt w:val="decimal"/>
      <w:lvlText w:val="%1"/>
      <w:lvlJc w:val="left"/>
      <w:pPr>
        <w:tabs>
          <w:tab w:val="num" w:pos="2130"/>
        </w:tabs>
        <w:ind w:left="2130" w:hanging="1425"/>
      </w:pPr>
    </w:lvl>
  </w:abstractNum>
  <w:abstractNum w:abstractNumId="3" w15:restartNumberingAfterBreak="0">
    <w:nsid w:val="00000004"/>
    <w:multiLevelType w:val="singleLevel"/>
    <w:tmpl w:val="00000004"/>
    <w:name w:val="WW8Num4"/>
    <w:lvl w:ilvl="0">
      <w:start w:val="1"/>
      <w:numFmt w:val="decimal"/>
      <w:lvlText w:val="%1)"/>
      <w:lvlJc w:val="left"/>
      <w:pPr>
        <w:tabs>
          <w:tab w:val="num" w:pos="360"/>
        </w:tabs>
        <w:ind w:left="360" w:hanging="360"/>
      </w:pPr>
    </w:lvl>
  </w:abstractNum>
  <w:abstractNum w:abstractNumId="4" w15:restartNumberingAfterBreak="0">
    <w:nsid w:val="00000005"/>
    <w:multiLevelType w:val="singleLevel"/>
    <w:tmpl w:val="00000005"/>
    <w:name w:val="WW8Num5"/>
    <w:lvl w:ilvl="0">
      <w:start w:val="160"/>
      <w:numFmt w:val="decimal"/>
      <w:lvlText w:val="%1"/>
      <w:lvlJc w:val="left"/>
      <w:pPr>
        <w:tabs>
          <w:tab w:val="num" w:pos="2130"/>
        </w:tabs>
        <w:ind w:left="2130" w:hanging="1425"/>
      </w:pPr>
    </w:lvl>
  </w:abstractNum>
  <w:abstractNum w:abstractNumId="5" w15:restartNumberingAfterBreak="0">
    <w:nsid w:val="00000006"/>
    <w:multiLevelType w:val="singleLevel"/>
    <w:tmpl w:val="00000006"/>
    <w:name w:val="WW8Num6"/>
    <w:lvl w:ilvl="0">
      <w:start w:val="710"/>
      <w:numFmt w:val="decimal"/>
      <w:lvlText w:val="%1"/>
      <w:lvlJc w:val="left"/>
      <w:pPr>
        <w:tabs>
          <w:tab w:val="num" w:pos="2130"/>
        </w:tabs>
        <w:ind w:left="2130" w:hanging="1425"/>
      </w:pPr>
    </w:lvl>
  </w:abstractNum>
  <w:abstractNum w:abstractNumId="6" w15:restartNumberingAfterBreak="0">
    <w:nsid w:val="00000007"/>
    <w:multiLevelType w:val="singleLevel"/>
    <w:tmpl w:val="00000007"/>
    <w:name w:val="WW8Num7"/>
    <w:lvl w:ilvl="0">
      <w:start w:val="1"/>
      <w:numFmt w:val="decimal"/>
      <w:lvlText w:val="%1."/>
      <w:lvlJc w:val="left"/>
      <w:pPr>
        <w:tabs>
          <w:tab w:val="num" w:pos="720"/>
        </w:tabs>
        <w:ind w:left="720" w:hanging="360"/>
      </w:pPr>
    </w:lvl>
  </w:abstractNum>
  <w:abstractNum w:abstractNumId="7" w15:restartNumberingAfterBreak="0">
    <w:nsid w:val="00000008"/>
    <w:multiLevelType w:val="singleLevel"/>
    <w:tmpl w:val="00000008"/>
    <w:name w:val="WW8Num8"/>
    <w:lvl w:ilvl="0">
      <w:start w:val="40"/>
      <w:numFmt w:val="decimal"/>
      <w:lvlText w:val="%1"/>
      <w:lvlJc w:val="left"/>
      <w:pPr>
        <w:tabs>
          <w:tab w:val="num" w:pos="2130"/>
        </w:tabs>
        <w:ind w:left="2130" w:hanging="1425"/>
      </w:p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260"/>
      <w:numFmt w:val="decimal"/>
      <w:lvlText w:val="%1"/>
      <w:lvlJc w:val="left"/>
      <w:pPr>
        <w:tabs>
          <w:tab w:val="num" w:pos="2130"/>
        </w:tabs>
        <w:ind w:left="2130" w:hanging="1425"/>
      </w:pPr>
    </w:lvl>
  </w:abstractNum>
  <w:abstractNum w:abstractNumId="10" w15:restartNumberingAfterBreak="0">
    <w:nsid w:val="0000000B"/>
    <w:multiLevelType w:val="singleLevel"/>
    <w:tmpl w:val="0000000B"/>
    <w:name w:val="WW8Num11"/>
    <w:lvl w:ilvl="0">
      <w:start w:val="1"/>
      <w:numFmt w:val="decimal"/>
      <w:lvlText w:val="%1)"/>
      <w:lvlJc w:val="left"/>
      <w:pPr>
        <w:tabs>
          <w:tab w:val="num" w:pos="360"/>
        </w:tabs>
        <w:ind w:left="360" w:hanging="360"/>
      </w:pPr>
    </w:lvl>
  </w:abstractNum>
  <w:abstractNum w:abstractNumId="11" w15:restartNumberingAfterBreak="0">
    <w:nsid w:val="0000000C"/>
    <w:multiLevelType w:val="multilevel"/>
    <w:tmpl w:val="0000000C"/>
    <w:name w:val="WW8Num12"/>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8FB"/>
    <w:rsid w:val="003338FB"/>
    <w:rsid w:val="009C20CE"/>
    <w:rsid w:val="00AB5BDE"/>
    <w:rsid w:val="00B354C6"/>
    <w:rsid w:val="00B43340"/>
    <w:rsid w:val="00BC21FB"/>
    <w:rsid w:val="00BD3192"/>
    <w:rsid w:val="00CB169C"/>
    <w:rsid w:val="00F42C74"/>
    <w:rsid w:val="00F56351"/>
    <w:rsid w:val="00F76F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4F7AE72"/>
  <w15:chartTrackingRefBased/>
  <w15:docId w15:val="{5A94EAF7-D0A9-467D-B611-8DE08078D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lang w:val="cs-CZ" w:eastAsia="zh-CN"/>
    </w:rPr>
  </w:style>
  <w:style w:type="paragraph" w:styleId="Heading1">
    <w:name w:val="heading 1"/>
    <w:basedOn w:val="Normal"/>
    <w:next w:val="Normal"/>
    <w:qFormat/>
    <w:pPr>
      <w:keepNext/>
      <w:outlineLvl w:val="0"/>
    </w:pPr>
    <w:rPr>
      <w:b/>
      <w:color w:val="FF0000"/>
      <w:sz w:val="144"/>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2"/>
      </w:numPr>
      <w:spacing w:before="240" w:after="60"/>
      <w:outlineLvl w:val="2"/>
    </w:pPr>
    <w:rPr>
      <w:rFonts w:ascii="Arial" w:hAnsi="Arial" w:cs="Arial"/>
      <w:b/>
      <w:bCs/>
      <w:sz w:val="26"/>
      <w:szCs w:val="26"/>
    </w:rPr>
  </w:style>
  <w:style w:type="paragraph" w:styleId="Heading4">
    <w:name w:val="heading 4"/>
    <w:basedOn w:val="Normal"/>
    <w:next w:val="Normal"/>
    <w:qFormat/>
    <w:pPr>
      <w:keepNext/>
      <w:outlineLvl w:val="3"/>
    </w:pPr>
    <w:rPr>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4z0">
    <w:name w:val="WW8Num4z0"/>
  </w:style>
  <w:style w:type="character" w:customStyle="1" w:styleId="WW8Num5z0">
    <w:name w:val="WW8Num5z0"/>
  </w:style>
  <w:style w:type="character" w:customStyle="1" w:styleId="WW8Num6z0">
    <w:name w:val="WW8Num6z0"/>
  </w:style>
  <w:style w:type="character" w:customStyle="1" w:styleId="WW8Num7z0">
    <w:name w:val="WW8Num7z0"/>
  </w:style>
  <w:style w:type="character" w:customStyle="1" w:styleId="WW8Num8z0">
    <w:name w:val="WW8Num8z0"/>
  </w:style>
  <w:style w:type="character" w:customStyle="1" w:styleId="WW8Num9z0">
    <w:name w:val="WW8Num9z0"/>
  </w:style>
  <w:style w:type="character" w:customStyle="1" w:styleId="WW8Num10z0">
    <w:name w:val="WW8Num10z0"/>
  </w:style>
  <w:style w:type="character" w:customStyle="1" w:styleId="WW8Num11z0">
    <w:name w:val="WW8Num11z0"/>
  </w:style>
  <w:style w:type="character" w:customStyle="1" w:styleId="WW8Num12z0">
    <w:name w:val="WW8Num12z0"/>
    <w:rPr>
      <w:b/>
      <w:bCs/>
    </w:rPr>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Absatz-Standardschriftart">
    <w:name w:val="Absatz-Standardschriftart"/>
  </w:style>
  <w:style w:type="character" w:customStyle="1" w:styleId="WW-Absatz-Standardschriftart">
    <w:name w:val="WW-Absatz-Standardschriftart"/>
  </w:style>
  <w:style w:type="character" w:customStyle="1" w:styleId="Standardnpsmoodstavce">
    <w:name w:val="Standardní písmo odstavce"/>
  </w:style>
  <w:style w:type="character" w:styleId="Hyperlink">
    <w:name w:val="Hyperlink"/>
    <w:basedOn w:val="Standardnpsmoodstavce"/>
    <w:rPr>
      <w:color w:val="0000FF"/>
      <w:u w:val="single"/>
    </w:rPr>
  </w:style>
  <w:style w:type="character" w:styleId="PageNumber">
    <w:name w:val="page number"/>
    <w:basedOn w:val="Standardnpsmoodstavce"/>
  </w:style>
  <w:style w:type="character" w:customStyle="1" w:styleId="Symbolyproslovn">
    <w:name w:val="Symboly pro číslování"/>
  </w:style>
  <w:style w:type="character" w:customStyle="1" w:styleId="Odrky">
    <w:name w:val="Odrážky"/>
    <w:rPr>
      <w:rFonts w:ascii="OpenSymbol" w:eastAsia="OpenSymbol" w:hAnsi="OpenSymbol" w:cs="OpenSymbol"/>
    </w:rPr>
  </w:style>
  <w:style w:type="paragraph" w:customStyle="1" w:styleId="Nadpis">
    <w:name w:val="Nadpis"/>
    <w:basedOn w:val="Normal"/>
    <w:next w:val="BodyText"/>
    <w:pPr>
      <w:keepNext/>
      <w:spacing w:before="240" w:after="120"/>
    </w:pPr>
    <w:rPr>
      <w:rFonts w:ascii="Arial" w:eastAsia="Lucida Sans Unicode"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Rejstk">
    <w:name w:val="Rejstřík"/>
    <w:basedOn w:val="Normal"/>
    <w:pPr>
      <w:suppressLineNumbers/>
    </w:pPr>
    <w:rPr>
      <w:rFonts w:cs="Mangal"/>
    </w:rPr>
  </w:style>
  <w:style w:type="paragraph" w:styleId="BodyTextIndent">
    <w:name w:val="Body Text Indent"/>
    <w:basedOn w:val="Normal"/>
    <w:pPr>
      <w:ind w:firstLine="360"/>
    </w:pPr>
  </w:style>
  <w:style w:type="paragraph" w:customStyle="1" w:styleId="Zkladntext2">
    <w:name w:val="Základní text 2"/>
    <w:basedOn w:val="Normal"/>
    <w:pPr>
      <w:jc w:val="both"/>
    </w:pPr>
  </w:style>
  <w:style w:type="paragraph" w:customStyle="1" w:styleId="Zkladntextodsazen3">
    <w:name w:val="Základní text odsazený 3"/>
    <w:basedOn w:val="Normal"/>
    <w:pPr>
      <w:spacing w:after="120"/>
      <w:ind w:left="283"/>
    </w:pPr>
    <w:rPr>
      <w:sz w:val="16"/>
      <w:szCs w:val="16"/>
    </w:rPr>
  </w:style>
  <w:style w:type="paragraph" w:styleId="Header">
    <w:name w:val="header"/>
    <w:basedOn w:val="Normal"/>
    <w:pPr>
      <w:tabs>
        <w:tab w:val="center" w:pos="4536"/>
        <w:tab w:val="right" w:pos="9072"/>
      </w:tabs>
    </w:pPr>
  </w:style>
  <w:style w:type="paragraph" w:customStyle="1" w:styleId="Zkladntext3">
    <w:name w:val="Základní text 3"/>
    <w:basedOn w:val="Normal"/>
    <w:pPr>
      <w:spacing w:after="120"/>
    </w:pPr>
    <w:rPr>
      <w:sz w:val="16"/>
      <w:szCs w:val="16"/>
    </w:rPr>
  </w:style>
  <w:style w:type="paragraph" w:customStyle="1" w:styleId="Zkladntextodsazen2">
    <w:name w:val="Základní text odsazený 2"/>
    <w:basedOn w:val="Normal"/>
    <w:pPr>
      <w:spacing w:after="120" w:line="480" w:lineRule="auto"/>
      <w:ind w:left="283"/>
    </w:pPr>
  </w:style>
  <w:style w:type="paragraph" w:styleId="Title">
    <w:name w:val="Title"/>
    <w:basedOn w:val="Normal"/>
    <w:next w:val="Subtitle"/>
    <w:qFormat/>
    <w:pPr>
      <w:jc w:val="center"/>
    </w:pPr>
    <w:rPr>
      <w:b/>
      <w:color w:val="000000"/>
      <w:sz w:val="36"/>
      <w:u w:val="single"/>
      <w:lang w:val="en-GB"/>
    </w:rPr>
  </w:style>
  <w:style w:type="paragraph" w:styleId="Subtitle">
    <w:name w:val="Subtitle"/>
    <w:basedOn w:val="Nadpis"/>
    <w:next w:val="BodyText"/>
    <w:qFormat/>
    <w:pPr>
      <w:jc w:val="center"/>
    </w:pPr>
    <w:rPr>
      <w:i/>
      <w:iCs/>
    </w:rPr>
  </w:style>
  <w:style w:type="paragraph" w:customStyle="1" w:styleId="Rozdsdrabo">
    <w:name w:val="Rozd s dražbo"/>
    <w:pPr>
      <w:tabs>
        <w:tab w:val="left" w:pos="680"/>
        <w:tab w:val="left" w:pos="1814"/>
        <w:tab w:val="left" w:pos="2381"/>
        <w:tab w:val="left" w:pos="2948"/>
        <w:tab w:val="left" w:pos="4082"/>
        <w:tab w:val="left" w:pos="6237"/>
        <w:tab w:val="left" w:pos="7087"/>
        <w:tab w:val="left" w:pos="7938"/>
        <w:tab w:val="left" w:pos="8788"/>
      </w:tabs>
      <w:suppressAutoHyphens/>
      <w:overflowPunct w:val="0"/>
      <w:autoSpaceDE w:val="0"/>
      <w:ind w:left="170" w:right="170"/>
      <w:textAlignment w:val="baseline"/>
    </w:pPr>
    <w:rPr>
      <w:color w:val="000000"/>
      <w:sz w:val="26"/>
      <w:lang w:val="cs-CZ" w:eastAsia="zh-CN"/>
    </w:rPr>
  </w:style>
  <w:style w:type="paragraph" w:styleId="TOC2">
    <w:name w:val="toc 2"/>
    <w:basedOn w:val="Normal"/>
    <w:next w:val="Normal"/>
    <w:pPr>
      <w:ind w:left="200"/>
    </w:pPr>
  </w:style>
  <w:style w:type="paragraph" w:styleId="TOC1">
    <w:name w:val="toc 1"/>
    <w:basedOn w:val="Normal"/>
    <w:next w:val="Normal"/>
  </w:style>
  <w:style w:type="paragraph" w:styleId="TOC3">
    <w:name w:val="toc 3"/>
    <w:basedOn w:val="Normal"/>
    <w:next w:val="Normal"/>
    <w:pPr>
      <w:ind w:left="400"/>
    </w:pPr>
  </w:style>
  <w:style w:type="paragraph" w:styleId="TOC4">
    <w:name w:val="toc 4"/>
    <w:basedOn w:val="Normal"/>
    <w:next w:val="Normal"/>
    <w:pPr>
      <w:ind w:left="600"/>
    </w:pPr>
  </w:style>
  <w:style w:type="paragraph" w:styleId="TOC5">
    <w:name w:val="toc 5"/>
    <w:basedOn w:val="Normal"/>
    <w:next w:val="Normal"/>
    <w:pPr>
      <w:ind w:left="800"/>
    </w:pPr>
  </w:style>
  <w:style w:type="paragraph" w:styleId="TOC6">
    <w:name w:val="toc 6"/>
    <w:basedOn w:val="Normal"/>
    <w:next w:val="Normal"/>
    <w:pPr>
      <w:ind w:left="1000"/>
    </w:pPr>
  </w:style>
  <w:style w:type="paragraph" w:styleId="TOC7">
    <w:name w:val="toc 7"/>
    <w:basedOn w:val="Normal"/>
    <w:next w:val="Normal"/>
    <w:pPr>
      <w:ind w:left="1200"/>
    </w:pPr>
  </w:style>
  <w:style w:type="paragraph" w:styleId="TOC8">
    <w:name w:val="toc 8"/>
    <w:basedOn w:val="Normal"/>
    <w:next w:val="Normal"/>
    <w:pPr>
      <w:ind w:left="1400"/>
    </w:pPr>
  </w:style>
  <w:style w:type="paragraph" w:styleId="TOC9">
    <w:name w:val="toc 9"/>
    <w:basedOn w:val="Normal"/>
    <w:next w:val="Normal"/>
    <w:pPr>
      <w:ind w:left="1600"/>
    </w:pPr>
  </w:style>
  <w:style w:type="paragraph" w:styleId="Footer">
    <w:name w:val="footer"/>
    <w:basedOn w:val="Normal"/>
    <w:pPr>
      <w:tabs>
        <w:tab w:val="center" w:pos="4536"/>
        <w:tab w:val="right" w:pos="9072"/>
      </w:tabs>
    </w:pPr>
  </w:style>
  <w:style w:type="paragraph" w:customStyle="1" w:styleId="Obsahtabulky">
    <w:name w:val="Obsah tabulky"/>
    <w:basedOn w:val="Normal"/>
    <w:pPr>
      <w:suppressLineNumbers/>
    </w:pPr>
  </w:style>
  <w:style w:type="paragraph" w:customStyle="1" w:styleId="Nadpistabulky">
    <w:name w:val="Nadpis tabulky"/>
    <w:basedOn w:val="Obsahtabulky"/>
    <w:pPr>
      <w:jc w:val="center"/>
    </w:pPr>
    <w:rPr>
      <w:b/>
      <w:bCs/>
    </w:rPr>
  </w:style>
  <w:style w:type="paragraph" w:customStyle="1" w:styleId="Obsah10">
    <w:name w:val="Obsah 10"/>
    <w:basedOn w:val="Rejstk"/>
    <w:pPr>
      <w:tabs>
        <w:tab w:val="right" w:leader="dot" w:pos="7091"/>
      </w:tabs>
      <w:ind w:left="2547"/>
    </w:pPr>
  </w:style>
  <w:style w:type="paragraph" w:customStyle="1" w:styleId="Quotations">
    <w:name w:val="Quotations"/>
    <w:basedOn w:val="Normal"/>
    <w:pPr>
      <w:spacing w:after="283"/>
      <w:ind w:left="567" w:right="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51</Pages>
  <Words>15394</Words>
  <Characters>87751</Characters>
  <Application>Microsoft Office Word</Application>
  <DocSecurity>0</DocSecurity>
  <Lines>731</Lines>
  <Paragraphs>205</Paragraphs>
  <ScaleCrop>false</ScaleCrop>
  <HeadingPairs>
    <vt:vector size="2" baseType="variant">
      <vt:variant>
        <vt:lpstr>Title</vt:lpstr>
      </vt:variant>
      <vt:variant>
        <vt:i4>1</vt:i4>
      </vt:variant>
    </vt:vector>
  </HeadingPairs>
  <TitlesOfParts>
    <vt:vector size="1" baseType="lpstr">
      <vt:lpstr>1</vt:lpstr>
    </vt:vector>
  </TitlesOfParts>
  <Company/>
  <LinksUpToDate>false</LinksUpToDate>
  <CharactersWithSpaces>102940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Jarda</dc:creator>
  <cp:keywords/>
  <dc:description/>
  <cp:lastModifiedBy>Zdeněk Tomis</cp:lastModifiedBy>
  <cp:revision>6</cp:revision>
  <cp:lastPrinted>2016-02-26T08:20:00Z</cp:lastPrinted>
  <dcterms:created xsi:type="dcterms:W3CDTF">2021-06-15T21:35:00Z</dcterms:created>
  <dcterms:modified xsi:type="dcterms:W3CDTF">2021-08-22T11:40:00Z</dcterms:modified>
</cp:coreProperties>
</file>
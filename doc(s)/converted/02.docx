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6D09D3" w14:textId="2B7BF0CE" w:rsidR="0031313F" w:rsidRDefault="0080068B">
      <w:pPr>
        <w:rPr>
          <w:b/>
          <w:color w:val="FF0000"/>
          <w:sz w:val="78"/>
          <w:lang w:val="en-GB" w:eastAsia="en-GB"/>
        </w:rPr>
      </w:pPr>
      <w:r>
        <w:rPr>
          <w:noProof/>
        </w:rPr>
        <w:drawing>
          <wp:anchor distT="0" distB="0" distL="114935" distR="114935" simplePos="0" relativeHeight="251654144" behindDoc="0" locked="0" layoutInCell="1" allowOverlap="1" wp14:anchorId="224BA7D2" wp14:editId="5FE69200">
            <wp:simplePos x="0" y="0"/>
            <wp:positionH relativeFrom="column">
              <wp:posOffset>4860925</wp:posOffset>
            </wp:positionH>
            <wp:positionV relativeFrom="paragraph">
              <wp:posOffset>657225</wp:posOffset>
            </wp:positionV>
            <wp:extent cx="208280" cy="2178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280" cy="2178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5168" behindDoc="0" locked="0" layoutInCell="1" allowOverlap="1" wp14:anchorId="4B71F7BC" wp14:editId="654C8DBE">
            <wp:simplePos x="0" y="0"/>
            <wp:positionH relativeFrom="column">
              <wp:posOffset>1203325</wp:posOffset>
            </wp:positionH>
            <wp:positionV relativeFrom="paragraph">
              <wp:posOffset>654685</wp:posOffset>
            </wp:positionV>
            <wp:extent cx="208280" cy="2178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80" cy="2178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21EABD0" w14:textId="77777777" w:rsidR="0031313F" w:rsidRDefault="0031313F">
      <w:pPr>
        <w:rPr>
          <w:b/>
          <w:color w:val="FF0000"/>
          <w:sz w:val="78"/>
        </w:rPr>
      </w:pPr>
    </w:p>
    <w:p w14:paraId="3DB1FAF7" w14:textId="77777777" w:rsidR="0031313F" w:rsidRDefault="0031313F">
      <w:pPr>
        <w:pStyle w:val="Heading1"/>
        <w:jc w:val="center"/>
      </w:pPr>
    </w:p>
    <w:p w14:paraId="6FF5BC9B" w14:textId="77777777" w:rsidR="0031313F" w:rsidRDefault="0031313F">
      <w:pPr>
        <w:jc w:val="center"/>
        <w:rPr>
          <w:b/>
          <w:i/>
          <w:color w:val="FF0000"/>
          <w:sz w:val="36"/>
          <w:szCs w:val="36"/>
        </w:rPr>
      </w:pPr>
      <w:r>
        <w:rPr>
          <w:b/>
          <w:color w:val="FF0000"/>
          <w:sz w:val="144"/>
          <w:szCs w:val="144"/>
        </w:rPr>
        <w:t>HABRA</w:t>
      </w:r>
    </w:p>
    <w:p w14:paraId="41516F35" w14:textId="77777777" w:rsidR="0031313F" w:rsidRDefault="0031313F">
      <w:pPr>
        <w:jc w:val="center"/>
        <w:rPr>
          <w:sz w:val="11"/>
        </w:rPr>
      </w:pPr>
      <w:r>
        <w:rPr>
          <w:b/>
          <w:i/>
          <w:color w:val="FF0000"/>
          <w:sz w:val="36"/>
          <w:szCs w:val="36"/>
        </w:rPr>
        <w:t>Havířovská bridžová akademie</w:t>
      </w:r>
    </w:p>
    <w:p w14:paraId="6C24297B" w14:textId="77777777" w:rsidR="0031313F" w:rsidRDefault="0031313F">
      <w:pPr>
        <w:rPr>
          <w:sz w:val="11"/>
        </w:rPr>
      </w:pPr>
    </w:p>
    <w:p w14:paraId="42583CBC" w14:textId="77777777" w:rsidR="0031313F" w:rsidRDefault="0031313F">
      <w:pPr>
        <w:rPr>
          <w:sz w:val="11"/>
        </w:rPr>
      </w:pPr>
    </w:p>
    <w:p w14:paraId="4E1EC53F" w14:textId="77777777" w:rsidR="0031313F" w:rsidRDefault="0031313F">
      <w:pPr>
        <w:rPr>
          <w:sz w:val="11"/>
        </w:rPr>
      </w:pPr>
    </w:p>
    <w:p w14:paraId="0D81F0A2" w14:textId="77777777" w:rsidR="0031313F" w:rsidRDefault="0031313F">
      <w:pPr>
        <w:rPr>
          <w:sz w:val="11"/>
        </w:rPr>
      </w:pPr>
    </w:p>
    <w:p w14:paraId="4CF93C29" w14:textId="77777777" w:rsidR="0031313F" w:rsidRDefault="0031313F">
      <w:pPr>
        <w:rPr>
          <w:sz w:val="11"/>
        </w:rPr>
      </w:pPr>
    </w:p>
    <w:p w14:paraId="1085CB69" w14:textId="77777777" w:rsidR="0031313F" w:rsidRDefault="0031313F">
      <w:pPr>
        <w:rPr>
          <w:sz w:val="11"/>
        </w:rPr>
      </w:pPr>
    </w:p>
    <w:p w14:paraId="77D93ECD" w14:textId="77777777" w:rsidR="0031313F" w:rsidRDefault="0031313F">
      <w:pPr>
        <w:rPr>
          <w:sz w:val="11"/>
        </w:rPr>
      </w:pPr>
    </w:p>
    <w:p w14:paraId="644B3F7F" w14:textId="77777777" w:rsidR="0031313F" w:rsidRDefault="0031313F">
      <w:pPr>
        <w:rPr>
          <w:sz w:val="11"/>
        </w:rPr>
      </w:pPr>
    </w:p>
    <w:p w14:paraId="35CFE33F" w14:textId="77777777" w:rsidR="0031313F" w:rsidRDefault="0031313F">
      <w:pPr>
        <w:rPr>
          <w:sz w:val="11"/>
        </w:rPr>
      </w:pPr>
    </w:p>
    <w:p w14:paraId="034DC840" w14:textId="77777777" w:rsidR="0031313F" w:rsidRDefault="0031313F">
      <w:pPr>
        <w:rPr>
          <w:sz w:val="11"/>
        </w:rPr>
      </w:pPr>
    </w:p>
    <w:p w14:paraId="5A07E2FD" w14:textId="77777777" w:rsidR="0031313F" w:rsidRDefault="0031313F">
      <w:pPr>
        <w:jc w:val="center"/>
        <w:rPr>
          <w:b/>
          <w:sz w:val="15"/>
        </w:rPr>
      </w:pPr>
    </w:p>
    <w:p w14:paraId="7B9BF666" w14:textId="77777777" w:rsidR="0031313F" w:rsidRDefault="0031313F">
      <w:pPr>
        <w:jc w:val="center"/>
        <w:rPr>
          <w:b/>
          <w:sz w:val="15"/>
        </w:rPr>
      </w:pPr>
    </w:p>
    <w:p w14:paraId="2948ACE1" w14:textId="77777777" w:rsidR="0031313F" w:rsidRDefault="0031313F">
      <w:pPr>
        <w:jc w:val="center"/>
        <w:rPr>
          <w:b/>
          <w:sz w:val="15"/>
        </w:rPr>
      </w:pPr>
    </w:p>
    <w:p w14:paraId="641CF719" w14:textId="77777777" w:rsidR="0031313F" w:rsidRDefault="0031313F">
      <w:pPr>
        <w:jc w:val="center"/>
        <w:rPr>
          <w:b/>
          <w:sz w:val="15"/>
        </w:rPr>
      </w:pPr>
    </w:p>
    <w:p w14:paraId="46405F3C" w14:textId="3794A5C6" w:rsidR="0031313F" w:rsidRDefault="0080068B">
      <w:pPr>
        <w:jc w:val="center"/>
        <w:rPr>
          <w:b/>
          <w:sz w:val="15"/>
          <w:lang w:val="en-GB" w:eastAsia="en-GB"/>
        </w:rPr>
      </w:pPr>
      <w:r>
        <w:rPr>
          <w:noProof/>
        </w:rPr>
        <w:drawing>
          <wp:anchor distT="0" distB="0" distL="114935" distR="114935" simplePos="0" relativeHeight="251657216" behindDoc="0" locked="0" layoutInCell="1" allowOverlap="1" wp14:anchorId="6E39B5F8" wp14:editId="5868626C">
            <wp:simplePos x="0" y="0"/>
            <wp:positionH relativeFrom="column">
              <wp:posOffset>2483485</wp:posOffset>
            </wp:positionH>
            <wp:positionV relativeFrom="paragraph">
              <wp:posOffset>305435</wp:posOffset>
            </wp:positionV>
            <wp:extent cx="675005" cy="5702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005" cy="570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E9262E1" w14:textId="77777777" w:rsidR="0031313F" w:rsidRDefault="0031313F">
      <w:pPr>
        <w:jc w:val="center"/>
        <w:rPr>
          <w:b/>
          <w:sz w:val="28"/>
        </w:rPr>
      </w:pPr>
    </w:p>
    <w:p w14:paraId="40E822A9" w14:textId="77777777" w:rsidR="0031313F" w:rsidRDefault="0031313F">
      <w:pPr>
        <w:jc w:val="center"/>
        <w:rPr>
          <w:b/>
          <w:sz w:val="28"/>
        </w:rPr>
      </w:pPr>
    </w:p>
    <w:p w14:paraId="24868DD4" w14:textId="77777777" w:rsidR="0031313F" w:rsidRDefault="0031313F">
      <w:pPr>
        <w:jc w:val="center"/>
        <w:rPr>
          <w:b/>
          <w:sz w:val="28"/>
        </w:rPr>
      </w:pPr>
    </w:p>
    <w:p w14:paraId="58FBCF16" w14:textId="77777777" w:rsidR="0031313F" w:rsidRDefault="0031313F">
      <w:pPr>
        <w:jc w:val="center"/>
        <w:rPr>
          <w:b/>
          <w:sz w:val="28"/>
        </w:rPr>
      </w:pPr>
    </w:p>
    <w:p w14:paraId="4F446D5C" w14:textId="77777777" w:rsidR="0031313F" w:rsidRDefault="0031313F">
      <w:pPr>
        <w:jc w:val="center"/>
        <w:rPr>
          <w:b/>
          <w:sz w:val="28"/>
        </w:rPr>
      </w:pPr>
      <w:r>
        <w:rPr>
          <w:b/>
          <w:sz w:val="28"/>
        </w:rPr>
        <w:t>Plánuj</w:t>
      </w:r>
    </w:p>
    <w:p w14:paraId="0F24519E" w14:textId="77777777" w:rsidR="0031313F" w:rsidRDefault="0031313F">
      <w:pPr>
        <w:jc w:val="center"/>
        <w:rPr>
          <w:b/>
          <w:sz w:val="28"/>
        </w:rPr>
      </w:pPr>
    </w:p>
    <w:p w14:paraId="7F5BE326" w14:textId="79A2BF8E" w:rsidR="0031313F" w:rsidRDefault="0080068B">
      <w:pPr>
        <w:jc w:val="center"/>
        <w:rPr>
          <w:b/>
          <w:sz w:val="28"/>
          <w:lang w:val="en-GB" w:eastAsia="en-GB"/>
        </w:rPr>
      </w:pPr>
      <w:r>
        <w:rPr>
          <w:noProof/>
        </w:rPr>
        <w:drawing>
          <wp:anchor distT="0" distB="0" distL="114935" distR="114935" simplePos="0" relativeHeight="251656192" behindDoc="0" locked="0" layoutInCell="1" allowOverlap="1" wp14:anchorId="3706E0A8" wp14:editId="1D059145">
            <wp:simplePos x="0" y="0"/>
            <wp:positionH relativeFrom="column">
              <wp:posOffset>837565</wp:posOffset>
            </wp:positionH>
            <wp:positionV relativeFrom="paragraph">
              <wp:posOffset>325755</wp:posOffset>
            </wp:positionV>
            <wp:extent cx="208280" cy="2178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280" cy="2178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3263753" w14:textId="0F448310" w:rsidR="0031313F" w:rsidRDefault="0080068B">
      <w:pPr>
        <w:jc w:val="center"/>
        <w:rPr>
          <w:b/>
          <w:sz w:val="28"/>
          <w:lang w:val="en-GB" w:eastAsia="en-GB"/>
        </w:rPr>
      </w:pPr>
      <w:r>
        <w:rPr>
          <w:noProof/>
        </w:rPr>
        <w:drawing>
          <wp:anchor distT="0" distB="0" distL="114935" distR="114935" simplePos="0" relativeHeight="251653120" behindDoc="0" locked="0" layoutInCell="1" allowOverlap="1" wp14:anchorId="1DE566B9" wp14:editId="4FFBF074">
            <wp:simplePos x="0" y="0"/>
            <wp:positionH relativeFrom="column">
              <wp:posOffset>4860925</wp:posOffset>
            </wp:positionH>
            <wp:positionV relativeFrom="paragraph">
              <wp:posOffset>212725</wp:posOffset>
            </wp:positionV>
            <wp:extent cx="208280" cy="2178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280" cy="2178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C250AD8" w14:textId="77777777" w:rsidR="0031313F" w:rsidRDefault="0031313F">
      <w:pPr>
        <w:jc w:val="center"/>
        <w:rPr>
          <w:b/>
          <w:sz w:val="28"/>
        </w:rPr>
      </w:pPr>
    </w:p>
    <w:p w14:paraId="641DFA4D" w14:textId="77777777" w:rsidR="0031313F" w:rsidRDefault="0031313F">
      <w:pPr>
        <w:jc w:val="center"/>
        <w:rPr>
          <w:b/>
          <w:sz w:val="28"/>
        </w:rPr>
      </w:pPr>
    </w:p>
    <w:p w14:paraId="6D185A39" w14:textId="77777777" w:rsidR="0031313F" w:rsidRDefault="0031313F">
      <w:pPr>
        <w:jc w:val="center"/>
        <w:rPr>
          <w:b/>
          <w:sz w:val="36"/>
        </w:rPr>
      </w:pPr>
      <w:r>
        <w:rPr>
          <w:b/>
          <w:sz w:val="28"/>
        </w:rPr>
        <w:t>stupeň ŠKOLKA</w:t>
      </w:r>
    </w:p>
    <w:p w14:paraId="5A4A3F61" w14:textId="77777777" w:rsidR="0031313F" w:rsidRDefault="0031313F">
      <w:pPr>
        <w:pStyle w:val="Header"/>
        <w:tabs>
          <w:tab w:val="clear" w:pos="4536"/>
          <w:tab w:val="clear" w:pos="9072"/>
        </w:tabs>
        <w:rPr>
          <w:b/>
          <w:sz w:val="36"/>
        </w:rPr>
      </w:pPr>
    </w:p>
    <w:p w14:paraId="6D6E640C" w14:textId="77777777" w:rsidR="0031313F" w:rsidRDefault="0031313F">
      <w:pPr>
        <w:pStyle w:val="Heading1"/>
        <w:jc w:val="center"/>
      </w:pPr>
      <w:bookmarkStart w:id="0" w:name="__RefHeading__39_399432288"/>
      <w:bookmarkStart w:id="1" w:name="__RefHeading__1_1211632112"/>
      <w:bookmarkEnd w:id="0"/>
      <w:bookmarkEnd w:id="1"/>
      <w:r>
        <w:rPr>
          <w:color w:val="auto"/>
          <w:sz w:val="36"/>
          <w:szCs w:val="36"/>
        </w:rPr>
        <w:lastRenderedPageBreak/>
        <w:t>Úvod</w:t>
      </w:r>
    </w:p>
    <w:p w14:paraId="3F010B35" w14:textId="77777777" w:rsidR="0031313F" w:rsidRDefault="0031313F">
      <w:pPr>
        <w:pStyle w:val="Header"/>
        <w:tabs>
          <w:tab w:val="clear" w:pos="4536"/>
          <w:tab w:val="clear" w:pos="9072"/>
        </w:tabs>
        <w:jc w:val="both"/>
      </w:pPr>
      <w:r>
        <w:tab/>
        <w:t>V tomto roce samozřejmě pokročíme ve všech činnostech – dražbě, sehrávce i obraně a především se budeme snažit smysluplně pokračovat v načaté cestě.</w:t>
      </w:r>
    </w:p>
    <w:p w14:paraId="2617CAFE" w14:textId="77777777" w:rsidR="0031313F" w:rsidRDefault="0031313F">
      <w:pPr>
        <w:pStyle w:val="Header"/>
        <w:tabs>
          <w:tab w:val="clear" w:pos="4536"/>
          <w:tab w:val="clear" w:pos="9072"/>
        </w:tabs>
        <w:jc w:val="both"/>
      </w:pPr>
      <w:r>
        <w:tab/>
        <w:t>V oblasti sehrávky bude hlavním heslem plánování. Od začátku do konce povedeme svěřence k tomu, aby svůj postup sehrávky pečlivě plánovali, včas přemýšleli, jak budou svůj závazek plnit, kde budou hledat chybějící zdvihy. Budou to samozřejmě zatím prosté a jednoduché plány, ale přece jen už plány. K tomu nám budou pomáhat také lekce s Bridge Masterem, v němž bychom rádi zvládli první úroveň, oddíl A a B. Deset příkladů pro každou lekci je dost velké množství. To poznáte v první lekci s Bridge Masterem. Doporučujeme tento postup: Dejte včas vědět, kdy bude další lekce s tímto programem, ať se žáci pokoušejí samostatně prokousávat připravenými problém, v lekci pak půjde vše mnohem rychleji. Chtějte po nich vědět podstatu zahrání, které užili.</w:t>
      </w:r>
    </w:p>
    <w:p w14:paraId="79D34AD6" w14:textId="77777777" w:rsidR="0031313F" w:rsidRDefault="0031313F">
      <w:pPr>
        <w:pStyle w:val="Header"/>
        <w:tabs>
          <w:tab w:val="clear" w:pos="4536"/>
          <w:tab w:val="clear" w:pos="9072"/>
        </w:tabs>
        <w:jc w:val="both"/>
      </w:pPr>
      <w:r>
        <w:tab/>
        <w:t>V oblasti dražby nic zásadně nového, jen upravení příliš zjednodušených postupů k standardu. Tedy zrušení principu okamžitého fitu a nahrazení principem popisu listu, přidání principu výzvy a negativního opakování barvy. Definování rovnovážného listu a přidání transferů a silných hlášek po zahájení 1BT, 2BT. Také přidání preventivního zahájení i zásahu do dražby. Konvence Blackwood dostane svou běžnou zkrácenou podobu.</w:t>
      </w:r>
    </w:p>
    <w:p w14:paraId="39EAE868" w14:textId="77777777" w:rsidR="0031313F" w:rsidRDefault="0031313F">
      <w:pPr>
        <w:pStyle w:val="Header"/>
        <w:tabs>
          <w:tab w:val="clear" w:pos="4536"/>
          <w:tab w:val="clear" w:pos="9072"/>
        </w:tabs>
        <w:jc w:val="both"/>
      </w:pPr>
      <w:r>
        <w:tab/>
        <w:t>Obráncům jako zbraň přidáme markování. Zatím jen chci-nechci do vlastní barvy a Lavinthala do odhozu. V souvislosti s technikami a plány hlavních hráčů dostanou návody také obránci.</w:t>
      </w:r>
    </w:p>
    <w:p w14:paraId="03E2B095" w14:textId="77777777" w:rsidR="0031313F" w:rsidRDefault="0031313F">
      <w:pPr>
        <w:pStyle w:val="Header"/>
        <w:tabs>
          <w:tab w:val="clear" w:pos="4536"/>
          <w:tab w:val="clear" w:pos="9072"/>
        </w:tabs>
        <w:jc w:val="both"/>
      </w:pPr>
      <w:r>
        <w:tab/>
        <w:t>Opakujeme hlavní heslo – nechceme po dětech nic, co jsme je nenaučili a snažíme se jim trpělivě opakovat námi vytyčené zásady a pomáhat jim je uplatňovat v praktické hře.</w:t>
      </w:r>
    </w:p>
    <w:p w14:paraId="2A9CEC98" w14:textId="77777777" w:rsidR="0031313F" w:rsidRDefault="0031313F">
      <w:pPr>
        <w:pStyle w:val="Header"/>
        <w:tabs>
          <w:tab w:val="clear" w:pos="4536"/>
          <w:tab w:val="clear" w:pos="9072"/>
        </w:tabs>
        <w:jc w:val="both"/>
      </w:pPr>
      <w:r>
        <w:tab/>
        <w:t>Co se týče soutěžení, měly by se děti pokoušet účastnit místních turnajů, popřípadě vyzkoušet i účast na dorosteneckém párovém i týmovém mistrovství republiky, také účast v celostátní lize může být dobrá zkušenost.</w:t>
      </w:r>
    </w:p>
    <w:p w14:paraId="612D39FD" w14:textId="77777777" w:rsidR="0031313F" w:rsidRDefault="0031313F">
      <w:pPr>
        <w:pStyle w:val="Header"/>
        <w:tabs>
          <w:tab w:val="clear" w:pos="4536"/>
          <w:tab w:val="clear" w:pos="9072"/>
        </w:tabs>
        <w:jc w:val="both"/>
        <w:rPr>
          <w:sz w:val="36"/>
          <w:szCs w:val="36"/>
        </w:rPr>
      </w:pPr>
      <w:r>
        <w:tab/>
        <w:t>Je tady ještě otázka literatury. Doporučujeme po prvním ročníku všem těm, kteří přežili, dodat, ať už fyzicky nebo elektronicky, knihu „Základy bridžové sehrávky“ od pana Kaplana. Ve druhém roce pak pokračování této knihy „Pokročilá sehrávka“.</w:t>
      </w:r>
    </w:p>
    <w:p w14:paraId="1F1696A6" w14:textId="77777777" w:rsidR="0031313F" w:rsidRDefault="0031313F">
      <w:pPr>
        <w:pStyle w:val="Heading1"/>
        <w:pageBreakBefore/>
        <w:jc w:val="center"/>
      </w:pPr>
      <w:bookmarkStart w:id="2" w:name="__RefHeading__41_399432288"/>
      <w:bookmarkStart w:id="3" w:name="__RefHeading__3_1211632112"/>
      <w:bookmarkEnd w:id="2"/>
      <w:bookmarkEnd w:id="3"/>
      <w:r>
        <w:rPr>
          <w:color w:val="auto"/>
          <w:sz w:val="36"/>
          <w:szCs w:val="36"/>
        </w:rPr>
        <w:lastRenderedPageBreak/>
        <w:t>1. lekce</w:t>
      </w:r>
      <w:r>
        <w:rPr>
          <w:color w:val="auto"/>
          <w:sz w:val="36"/>
          <w:szCs w:val="36"/>
        </w:rPr>
        <w:tab/>
        <w:t>Vyvážená rozloha</w:t>
      </w:r>
    </w:p>
    <w:p w14:paraId="409E1BD2" w14:textId="77777777" w:rsidR="0031313F" w:rsidRDefault="0031313F">
      <w:pPr>
        <w:pStyle w:val="Header"/>
        <w:tabs>
          <w:tab w:val="clear" w:pos="4536"/>
          <w:tab w:val="clear" w:pos="9072"/>
        </w:tabs>
        <w:jc w:val="both"/>
      </w:pPr>
      <w:r>
        <w:rPr>
          <w:b/>
        </w:rPr>
        <w:tab/>
      </w:r>
      <w:r>
        <w:t>Lekce týkající se dražby nebudou v tomto roce nijak příliš rozšiřovat systém o konvence, ale budou proměňovat základ systému tak, aby nebyl opřen o body a bodové hranice, ale aby byl elastičtější prostřednictvím popisu rozlohy. Spíše jej tedy budeme zdokonalovat a dostávat na úroveň běžných postupů. První a poměrně zásadní nedokonalostí našeho dosavadního systému jsou vyvážené rozlohy. Zatím je chápeme jako kombinace bez 5-listu. To je ale už dávno překonané schéma. Vyváženým listem rozumíme slohu bez krátkosti. Minimálně zde může být dubl. Rozhodně ne tedy slohu 4-4-4-1. K vyváženým rozlohám naopak připojíme slohu 5-3-3-2, je-li náš 5-list levný.</w:t>
      </w:r>
    </w:p>
    <w:p w14:paraId="0C9E2600" w14:textId="77777777" w:rsidR="0031313F" w:rsidRDefault="0031313F">
      <w:pPr>
        <w:pStyle w:val="Header"/>
        <w:tabs>
          <w:tab w:val="clear" w:pos="4536"/>
          <w:tab w:val="clear" w:pos="9072"/>
        </w:tabs>
        <w:jc w:val="both"/>
      </w:pPr>
      <w:r>
        <w:tab/>
        <w:t>Co praktického to bude znamenat pro naši dražbu. Změny se dotknou zahájení 1BT a 2BT. Takovéto zahájení nepoužijeme při splněných bodových hranicích se slohou 4-4-4-1. Přesuneme je do zahájení 1t, 1k podle toho, jak to bude s délkou jejich levných barev, přesně podle zásad systému Lepší levná. Naopak zde přidáme rozlohy 5-3-3-2 s levným 5-listem, které jsme dosud dražili přes tuto levnou. Nic jiného se nezmění. Vyvážený list je další pojem už poněkud zkušenějšího bridžisty.</w:t>
      </w:r>
    </w:p>
    <w:p w14:paraId="2A249841" w14:textId="77777777" w:rsidR="0031313F" w:rsidRDefault="0031313F">
      <w:pPr>
        <w:pStyle w:val="Header"/>
        <w:tabs>
          <w:tab w:val="clear" w:pos="4536"/>
          <w:tab w:val="clear" w:pos="9072"/>
        </w:tabs>
      </w:pPr>
    </w:p>
    <w:p w14:paraId="58F1CFAD" w14:textId="77777777" w:rsidR="0031313F" w:rsidRDefault="0031313F">
      <w:pPr>
        <w:pStyle w:val="Header"/>
        <w:tabs>
          <w:tab w:val="clear" w:pos="4536"/>
          <w:tab w:val="clear" w:pos="9072"/>
        </w:tabs>
      </w:pPr>
      <w:r>
        <w:t>Příklady:</w:t>
      </w:r>
    </w:p>
    <w:p w14:paraId="4FB9066D" w14:textId="77777777" w:rsidR="0031313F" w:rsidRDefault="0031313F">
      <w:pPr>
        <w:rPr>
          <w:color w:val="000000"/>
        </w:rPr>
      </w:pPr>
      <w:r>
        <w:t>10,8,3</w:t>
      </w:r>
      <w:r>
        <w:tab/>
      </w:r>
      <w:r>
        <w:tab/>
        <w:t>A,5</w:t>
      </w:r>
      <w:r>
        <w:tab/>
      </w:r>
      <w:r>
        <w:tab/>
        <w:t>Q,10,7,3</w:t>
      </w:r>
      <w:r>
        <w:tab/>
      </w:r>
      <w:r>
        <w:tab/>
        <w:t>A,K,10,6</w:t>
      </w:r>
      <w:r>
        <w:tab/>
        <w:t>K,10,7</w:t>
      </w:r>
      <w:r>
        <w:tab/>
      </w:r>
      <w:r>
        <w:tab/>
        <w:t>Q,J,6,3</w:t>
      </w:r>
    </w:p>
    <w:p w14:paraId="083850A1" w14:textId="77777777" w:rsidR="0031313F" w:rsidRDefault="0031313F">
      <w:pPr>
        <w:rPr>
          <w:color w:val="000000"/>
        </w:rPr>
      </w:pPr>
      <w:r>
        <w:rPr>
          <w:color w:val="000000"/>
        </w:rPr>
        <w:t>A,8</w:t>
      </w:r>
      <w:r>
        <w:rPr>
          <w:color w:val="000000"/>
        </w:rPr>
        <w:tab/>
      </w:r>
      <w:r>
        <w:rPr>
          <w:color w:val="000000"/>
        </w:rPr>
        <w:tab/>
        <w:t>Q,J,4</w:t>
      </w:r>
      <w:r>
        <w:rPr>
          <w:color w:val="000000"/>
        </w:rPr>
        <w:tab/>
      </w:r>
      <w:r>
        <w:rPr>
          <w:color w:val="000000"/>
        </w:rPr>
        <w:tab/>
        <w:t>8</w:t>
      </w:r>
      <w:r>
        <w:rPr>
          <w:color w:val="000000"/>
        </w:rPr>
        <w:tab/>
      </w:r>
      <w:r>
        <w:rPr>
          <w:color w:val="000000"/>
        </w:rPr>
        <w:tab/>
        <w:t>Q,J,7,3</w:t>
      </w:r>
      <w:r>
        <w:rPr>
          <w:color w:val="000000"/>
        </w:rPr>
        <w:tab/>
      </w:r>
      <w:r>
        <w:rPr>
          <w:color w:val="000000"/>
        </w:rPr>
        <w:tab/>
        <w:t>K,8</w:t>
      </w:r>
      <w:r>
        <w:rPr>
          <w:color w:val="000000"/>
        </w:rPr>
        <w:tab/>
      </w:r>
      <w:r>
        <w:rPr>
          <w:color w:val="000000"/>
        </w:rPr>
        <w:tab/>
        <w:t>K,10,7,5</w:t>
      </w:r>
    </w:p>
    <w:p w14:paraId="7379D979" w14:textId="77777777" w:rsidR="0031313F" w:rsidRDefault="0031313F">
      <w:pPr>
        <w:rPr>
          <w:color w:val="000000"/>
        </w:rPr>
      </w:pPr>
      <w:r>
        <w:rPr>
          <w:color w:val="000000"/>
        </w:rPr>
        <w:t>A,10,9,8</w:t>
      </w:r>
      <w:r>
        <w:rPr>
          <w:color w:val="000000"/>
        </w:rPr>
        <w:tab/>
      </w:r>
      <w:r>
        <w:rPr>
          <w:color w:val="000000"/>
        </w:rPr>
        <w:tab/>
        <w:t>K,J,8,7,6</w:t>
      </w:r>
      <w:r>
        <w:rPr>
          <w:color w:val="000000"/>
        </w:rPr>
        <w:tab/>
        <w:t>A,J,6,2</w:t>
      </w:r>
      <w:r>
        <w:rPr>
          <w:color w:val="000000"/>
        </w:rPr>
        <w:tab/>
      </w:r>
      <w:r>
        <w:rPr>
          <w:color w:val="000000"/>
        </w:rPr>
        <w:tab/>
        <w:t>10</w:t>
      </w:r>
      <w:r>
        <w:rPr>
          <w:color w:val="000000"/>
        </w:rPr>
        <w:tab/>
      </w:r>
      <w:r>
        <w:rPr>
          <w:color w:val="000000"/>
        </w:rPr>
        <w:tab/>
        <w:t>A,4,2</w:t>
      </w:r>
      <w:r>
        <w:rPr>
          <w:color w:val="000000"/>
        </w:rPr>
        <w:tab/>
      </w:r>
      <w:r>
        <w:rPr>
          <w:color w:val="000000"/>
        </w:rPr>
        <w:tab/>
        <w:t>A,J,5</w:t>
      </w:r>
    </w:p>
    <w:p w14:paraId="2498DE83" w14:textId="77777777" w:rsidR="0031313F" w:rsidRDefault="0031313F">
      <w:pPr>
        <w:rPr>
          <w:color w:val="000000"/>
        </w:rPr>
      </w:pPr>
      <w:r>
        <w:rPr>
          <w:color w:val="000000"/>
        </w:rPr>
        <w:t>A,K,J,10</w:t>
      </w:r>
      <w:r>
        <w:rPr>
          <w:color w:val="000000"/>
        </w:rPr>
        <w:tab/>
        <w:t>A,Q,2</w:t>
      </w:r>
      <w:r>
        <w:rPr>
          <w:color w:val="000000"/>
        </w:rPr>
        <w:tab/>
      </w:r>
      <w:r>
        <w:rPr>
          <w:color w:val="000000"/>
        </w:rPr>
        <w:tab/>
        <w:t>A,Q,J,9</w:t>
      </w:r>
      <w:r>
        <w:rPr>
          <w:color w:val="000000"/>
        </w:rPr>
        <w:tab/>
      </w:r>
      <w:r>
        <w:rPr>
          <w:color w:val="000000"/>
        </w:rPr>
        <w:tab/>
        <w:t>K,Q,J,2</w:t>
      </w:r>
      <w:r>
        <w:rPr>
          <w:color w:val="000000"/>
        </w:rPr>
        <w:tab/>
      </w:r>
      <w:r>
        <w:rPr>
          <w:color w:val="000000"/>
        </w:rPr>
        <w:tab/>
        <w:t>K,Q,9,8,7</w:t>
      </w:r>
      <w:r>
        <w:rPr>
          <w:color w:val="000000"/>
        </w:rPr>
        <w:tab/>
        <w:t>K,Q</w:t>
      </w:r>
    </w:p>
    <w:p w14:paraId="179CFC44" w14:textId="77777777" w:rsidR="0031313F" w:rsidRDefault="0031313F">
      <w:pPr>
        <w:rPr>
          <w:color w:val="000000"/>
        </w:rPr>
      </w:pPr>
    </w:p>
    <w:p w14:paraId="7C868AC6" w14:textId="77777777" w:rsidR="0031313F" w:rsidRDefault="0031313F">
      <w:pPr>
        <w:rPr>
          <w:color w:val="000000"/>
        </w:rPr>
      </w:pPr>
      <w:r>
        <w:rPr>
          <w:color w:val="000000"/>
        </w:rPr>
        <w:t>A,K,9,5</w:t>
      </w:r>
      <w:r>
        <w:rPr>
          <w:color w:val="000000"/>
        </w:rPr>
        <w:tab/>
      </w:r>
      <w:r>
        <w:rPr>
          <w:color w:val="000000"/>
        </w:rPr>
        <w:tab/>
        <w:t>K,J,8,4</w:t>
      </w:r>
      <w:r>
        <w:rPr>
          <w:color w:val="000000"/>
        </w:rPr>
        <w:tab/>
      </w:r>
      <w:r>
        <w:rPr>
          <w:color w:val="000000"/>
        </w:rPr>
        <w:tab/>
        <w:t>J,6,4,2</w:t>
      </w:r>
      <w:r>
        <w:rPr>
          <w:color w:val="000000"/>
        </w:rPr>
        <w:tab/>
      </w:r>
      <w:r>
        <w:rPr>
          <w:color w:val="000000"/>
        </w:rPr>
        <w:tab/>
        <w:t>Q,8,3</w:t>
      </w:r>
      <w:r>
        <w:rPr>
          <w:color w:val="000000"/>
        </w:rPr>
        <w:tab/>
      </w:r>
      <w:r>
        <w:rPr>
          <w:color w:val="000000"/>
        </w:rPr>
        <w:tab/>
        <w:t>Q,4,3,2</w:t>
      </w:r>
      <w:r>
        <w:rPr>
          <w:color w:val="000000"/>
        </w:rPr>
        <w:tab/>
      </w:r>
      <w:r>
        <w:rPr>
          <w:color w:val="000000"/>
        </w:rPr>
        <w:tab/>
        <w:t>A,7,5,2</w:t>
      </w:r>
    </w:p>
    <w:p w14:paraId="5086D879" w14:textId="77777777" w:rsidR="0031313F" w:rsidRDefault="0031313F">
      <w:pPr>
        <w:rPr>
          <w:color w:val="000000"/>
        </w:rPr>
      </w:pPr>
      <w:r>
        <w:rPr>
          <w:color w:val="000000"/>
        </w:rPr>
        <w:t>Q,10,9,4</w:t>
      </w:r>
      <w:r>
        <w:rPr>
          <w:color w:val="000000"/>
        </w:rPr>
        <w:tab/>
      </w:r>
      <w:r>
        <w:rPr>
          <w:color w:val="000000"/>
        </w:rPr>
        <w:tab/>
        <w:t>K,7,3,2</w:t>
      </w:r>
      <w:r>
        <w:rPr>
          <w:color w:val="000000"/>
        </w:rPr>
        <w:tab/>
      </w:r>
      <w:r>
        <w:rPr>
          <w:color w:val="000000"/>
        </w:rPr>
        <w:tab/>
        <w:t>K,Q,7</w:t>
      </w:r>
      <w:r>
        <w:rPr>
          <w:color w:val="000000"/>
        </w:rPr>
        <w:tab/>
      </w:r>
      <w:r>
        <w:rPr>
          <w:color w:val="000000"/>
        </w:rPr>
        <w:tab/>
        <w:t>K,4,2</w:t>
      </w:r>
      <w:r>
        <w:rPr>
          <w:color w:val="000000"/>
        </w:rPr>
        <w:tab/>
      </w:r>
      <w:r>
        <w:rPr>
          <w:color w:val="000000"/>
        </w:rPr>
        <w:tab/>
        <w:t>Q,10,6,5</w:t>
      </w:r>
      <w:r>
        <w:rPr>
          <w:color w:val="000000"/>
        </w:rPr>
        <w:tab/>
      </w:r>
      <w:r>
        <w:rPr>
          <w:color w:val="000000"/>
        </w:rPr>
        <w:tab/>
        <w:t>A,8,4</w:t>
      </w:r>
    </w:p>
    <w:p w14:paraId="602B6E40" w14:textId="77777777" w:rsidR="0031313F" w:rsidRDefault="0031313F">
      <w:pPr>
        <w:rPr>
          <w:color w:val="000000"/>
        </w:rPr>
      </w:pPr>
      <w:r>
        <w:rPr>
          <w:color w:val="000000"/>
        </w:rPr>
        <w:t>Q,2</w:t>
      </w:r>
      <w:r>
        <w:rPr>
          <w:color w:val="000000"/>
        </w:rPr>
        <w:tab/>
      </w:r>
      <w:r>
        <w:rPr>
          <w:color w:val="000000"/>
        </w:rPr>
        <w:tab/>
        <w:t>10,5</w:t>
      </w:r>
      <w:r>
        <w:rPr>
          <w:color w:val="000000"/>
        </w:rPr>
        <w:tab/>
      </w:r>
      <w:r>
        <w:rPr>
          <w:color w:val="000000"/>
        </w:rPr>
        <w:tab/>
        <w:t>K,8,5</w:t>
      </w:r>
      <w:r>
        <w:rPr>
          <w:color w:val="000000"/>
        </w:rPr>
        <w:tab/>
      </w:r>
      <w:r>
        <w:rPr>
          <w:color w:val="000000"/>
        </w:rPr>
        <w:tab/>
        <w:t>Q,J,9,5,4</w:t>
      </w:r>
      <w:r>
        <w:rPr>
          <w:color w:val="000000"/>
        </w:rPr>
        <w:tab/>
        <w:t>K,8</w:t>
      </w:r>
      <w:r>
        <w:rPr>
          <w:color w:val="000000"/>
        </w:rPr>
        <w:tab/>
      </w:r>
      <w:r>
        <w:rPr>
          <w:color w:val="000000"/>
        </w:rPr>
        <w:tab/>
        <w:t>Q,7</w:t>
      </w:r>
    </w:p>
    <w:p w14:paraId="7D317459" w14:textId="77777777" w:rsidR="0031313F" w:rsidRDefault="0031313F">
      <w:pPr>
        <w:rPr>
          <w:color w:val="000000"/>
        </w:rPr>
      </w:pPr>
      <w:r>
        <w:rPr>
          <w:color w:val="000000"/>
        </w:rPr>
        <w:t>9,7,2</w:t>
      </w:r>
      <w:r>
        <w:rPr>
          <w:color w:val="000000"/>
        </w:rPr>
        <w:tab/>
      </w:r>
      <w:r>
        <w:rPr>
          <w:color w:val="000000"/>
        </w:rPr>
        <w:tab/>
        <w:t>J,8,4</w:t>
      </w:r>
      <w:r>
        <w:rPr>
          <w:color w:val="000000"/>
        </w:rPr>
        <w:tab/>
      </w:r>
      <w:r>
        <w:rPr>
          <w:color w:val="000000"/>
        </w:rPr>
        <w:tab/>
        <w:t>8,6,4</w:t>
      </w:r>
      <w:r>
        <w:rPr>
          <w:color w:val="000000"/>
        </w:rPr>
        <w:tab/>
      </w:r>
      <w:r>
        <w:rPr>
          <w:color w:val="000000"/>
        </w:rPr>
        <w:tab/>
        <w:t>6,5</w:t>
      </w:r>
      <w:r>
        <w:rPr>
          <w:color w:val="000000"/>
        </w:rPr>
        <w:tab/>
      </w:r>
      <w:r>
        <w:rPr>
          <w:color w:val="000000"/>
        </w:rPr>
        <w:tab/>
        <w:t>J,6,4</w:t>
      </w:r>
      <w:r>
        <w:rPr>
          <w:color w:val="000000"/>
        </w:rPr>
        <w:tab/>
      </w:r>
      <w:r>
        <w:rPr>
          <w:color w:val="000000"/>
        </w:rPr>
        <w:tab/>
        <w:t>J,10,6,5</w:t>
      </w:r>
    </w:p>
    <w:p w14:paraId="6D497822" w14:textId="77777777" w:rsidR="0031313F" w:rsidRDefault="0031313F">
      <w:pPr>
        <w:rPr>
          <w:color w:val="000000"/>
        </w:rPr>
      </w:pPr>
      <w:r>
        <w:rPr>
          <w:color w:val="000000"/>
        </w:rPr>
        <w:t>1BT-2t</w:t>
      </w:r>
      <w:r>
        <w:rPr>
          <w:color w:val="000000"/>
        </w:rPr>
        <w:tab/>
      </w:r>
      <w:r>
        <w:rPr>
          <w:color w:val="000000"/>
        </w:rPr>
        <w:tab/>
        <w:t>1BT-2t</w:t>
      </w:r>
      <w:r>
        <w:rPr>
          <w:color w:val="000000"/>
        </w:rPr>
        <w:tab/>
      </w:r>
      <w:r>
        <w:rPr>
          <w:color w:val="000000"/>
        </w:rPr>
        <w:tab/>
        <w:t>1k-1p</w:t>
      </w:r>
      <w:r>
        <w:rPr>
          <w:color w:val="000000"/>
        </w:rPr>
        <w:tab/>
      </w:r>
      <w:r>
        <w:rPr>
          <w:color w:val="000000"/>
        </w:rPr>
        <w:tab/>
        <w:t>1t-1k</w:t>
      </w:r>
      <w:r>
        <w:rPr>
          <w:color w:val="000000"/>
        </w:rPr>
        <w:tab/>
      </w:r>
      <w:r>
        <w:rPr>
          <w:color w:val="000000"/>
        </w:rPr>
        <w:tab/>
        <w:t>1BT-2t</w:t>
      </w:r>
      <w:r>
        <w:rPr>
          <w:color w:val="000000"/>
        </w:rPr>
        <w:tab/>
      </w:r>
      <w:r>
        <w:rPr>
          <w:color w:val="000000"/>
        </w:rPr>
        <w:tab/>
        <w:t>1BT-2t</w:t>
      </w:r>
    </w:p>
    <w:p w14:paraId="3692AFA8" w14:textId="77777777" w:rsidR="0031313F" w:rsidRDefault="0031313F">
      <w:r>
        <w:rPr>
          <w:color w:val="000000"/>
        </w:rPr>
        <w:t>2BT-3BT</w:t>
      </w:r>
      <w:r>
        <w:rPr>
          <w:color w:val="000000"/>
        </w:rPr>
        <w:tab/>
        <w:t>2BT-pas</w:t>
      </w:r>
      <w:r>
        <w:rPr>
          <w:color w:val="000000"/>
        </w:rPr>
        <w:tab/>
      </w:r>
      <w:r>
        <w:rPr>
          <w:color w:val="000000"/>
        </w:rPr>
        <w:tab/>
        <w:t>2p-pas</w:t>
      </w:r>
      <w:r>
        <w:rPr>
          <w:color w:val="000000"/>
        </w:rPr>
        <w:tab/>
      </w:r>
      <w:r>
        <w:rPr>
          <w:color w:val="000000"/>
        </w:rPr>
        <w:tab/>
        <w:t>1s-1BT</w:t>
      </w:r>
      <w:r>
        <w:rPr>
          <w:color w:val="000000"/>
        </w:rPr>
        <w:tab/>
      </w:r>
      <w:r>
        <w:rPr>
          <w:color w:val="000000"/>
        </w:rPr>
        <w:tab/>
        <w:t>2BT-pas</w:t>
      </w:r>
      <w:r>
        <w:rPr>
          <w:color w:val="000000"/>
        </w:rPr>
        <w:tab/>
      </w:r>
      <w:r>
        <w:rPr>
          <w:color w:val="000000"/>
        </w:rPr>
        <w:tab/>
        <w:t>2s-2p</w:t>
      </w:r>
    </w:p>
    <w:p w14:paraId="34698AE3" w14:textId="77777777" w:rsidR="0031313F" w:rsidRDefault="0031313F">
      <w:r>
        <w:t>pas</w:t>
      </w:r>
      <w:r>
        <w:tab/>
      </w:r>
      <w:r>
        <w:tab/>
      </w:r>
      <w:r>
        <w:tab/>
      </w:r>
      <w:r>
        <w:tab/>
      </w:r>
      <w:r>
        <w:tab/>
      </w:r>
      <w:r>
        <w:tab/>
        <w:t>2BT-pas</w:t>
      </w:r>
      <w:r>
        <w:tab/>
      </w:r>
      <w:r>
        <w:tab/>
      </w:r>
      <w:r>
        <w:tab/>
      </w:r>
      <w:r>
        <w:tab/>
        <w:t>3p(4p)-4p(pas)</w:t>
      </w:r>
    </w:p>
    <w:p w14:paraId="5001EB8C" w14:textId="77777777" w:rsidR="0031313F" w:rsidRDefault="0031313F">
      <w:pPr>
        <w:pStyle w:val="Header"/>
        <w:tabs>
          <w:tab w:val="clear" w:pos="4536"/>
          <w:tab w:val="clear" w:pos="9072"/>
        </w:tabs>
        <w:rPr>
          <w:sz w:val="36"/>
          <w:szCs w:val="36"/>
        </w:rPr>
      </w:pPr>
      <w:r>
        <w:tab/>
      </w:r>
      <w:r>
        <w:tab/>
      </w:r>
      <w:r>
        <w:tab/>
      </w:r>
      <w:r>
        <w:tab/>
      </w:r>
      <w:r>
        <w:tab/>
      </w:r>
      <w:r>
        <w:tab/>
      </w:r>
      <w:r>
        <w:tab/>
      </w:r>
      <w:r>
        <w:tab/>
      </w:r>
      <w:r>
        <w:tab/>
      </w:r>
      <w:r>
        <w:tab/>
        <w:t>pas</w:t>
      </w:r>
    </w:p>
    <w:p w14:paraId="74B645D4" w14:textId="77777777" w:rsidR="0031313F" w:rsidRDefault="0031313F">
      <w:pPr>
        <w:pStyle w:val="Heading1"/>
        <w:pageBreakBefore/>
        <w:jc w:val="center"/>
        <w:rPr>
          <w:color w:val="000000"/>
        </w:rPr>
      </w:pPr>
      <w:bookmarkStart w:id="4" w:name="__RefHeading__43_399432288"/>
      <w:bookmarkStart w:id="5" w:name="__RefHeading__5_1211632112"/>
      <w:bookmarkEnd w:id="4"/>
      <w:bookmarkEnd w:id="5"/>
      <w:r>
        <w:rPr>
          <w:color w:val="auto"/>
          <w:sz w:val="36"/>
          <w:szCs w:val="36"/>
        </w:rPr>
        <w:lastRenderedPageBreak/>
        <w:t>2. lekce</w:t>
      </w:r>
      <w:r>
        <w:rPr>
          <w:color w:val="auto"/>
          <w:sz w:val="36"/>
          <w:szCs w:val="36"/>
        </w:rPr>
        <w:tab/>
        <w:t>Plán sehrávky hlavního hráče v beztrumfových rozdáních</w:t>
      </w:r>
    </w:p>
    <w:p w14:paraId="0FA1CC68" w14:textId="77777777" w:rsidR="0031313F" w:rsidRDefault="0031313F">
      <w:pPr>
        <w:pStyle w:val="Header"/>
        <w:tabs>
          <w:tab w:val="clear" w:pos="4536"/>
          <w:tab w:val="clear" w:pos="9072"/>
        </w:tabs>
        <w:jc w:val="both"/>
        <w:rPr>
          <w:color w:val="000000"/>
        </w:rPr>
      </w:pPr>
      <w:r>
        <w:rPr>
          <w:b/>
          <w:color w:val="000000"/>
        </w:rPr>
        <w:tab/>
      </w:r>
      <w:r>
        <w:rPr>
          <w:color w:val="000000"/>
        </w:rPr>
        <w:t>Tato lekce by měla představovat kvalitativní zlom. Od této chvíle bychom měli začít učit děti u hry přemýšlet. Do této doby jsme je učili především uplatňovat pravidla, která se zakládají na našich zkušenostech z této hry, a trvali jsme na tom, aby je vědomě dodržovali, ať už jim rozumí, či nikoliv. Tato lekce by měla být úvodem k bridžovému myšlení, kterého bude samozřejmě stále více a více přibývat. Hlavním heslem tohoto roku pro sehrávku bude plánování. Vštípit dětem tento zvyk – zamyšlení se a včasné vyhledání cesty ke splnění závazku – bude nejdůležitější úkol pro školku.</w:t>
      </w:r>
    </w:p>
    <w:p w14:paraId="4D2B64F5" w14:textId="77777777" w:rsidR="0031313F" w:rsidRDefault="0031313F">
      <w:pPr>
        <w:pStyle w:val="Header"/>
        <w:tabs>
          <w:tab w:val="clear" w:pos="4536"/>
          <w:tab w:val="clear" w:pos="9072"/>
        </w:tabs>
        <w:jc w:val="both"/>
        <w:rPr>
          <w:color w:val="000000"/>
        </w:rPr>
      </w:pPr>
      <w:r>
        <w:rPr>
          <w:color w:val="000000"/>
        </w:rPr>
        <w:tab/>
        <w:t>Plánovat beztrumfovou sehrávku je snazší, protože faktorů, které ji ovlivňují, je méně, proto začínáme právě od ní. Měli bychom naučit děti návyku hlavního hráče zamyslet se okamžitě po prvním výnosu, ještě před přidáním první karty stolu. Předmětem tohoto zamyšlení by měla být otázka, kolik vidím nezpochybnitelných zdvihů. Dále se tážu, kolik mi jich chybí a kde je lze získat. Pak se již vydám po cestě, kterou naleznu. Využívat budeme samozřejmě technik sehrávky, které již známe. Pro objasnění tohoto procesu máme přichystána tato rozdání. Několik prvních vysvětlíme sami, a pak dáme příležitost nápadům a návrhům dětí, opravujeme je a vedeme na správnou cestu. Poukážeme také na častost výnosu obránců ze sledu. Neopomeneme zhusta chválit. Není nutno za každou cenu probrat všechna rozdání.</w:t>
      </w:r>
    </w:p>
    <w:p w14:paraId="14CCE72B" w14:textId="77777777" w:rsidR="0031313F" w:rsidRDefault="0031313F">
      <w:pPr>
        <w:rPr>
          <w:color w:val="000000"/>
        </w:rPr>
      </w:pPr>
    </w:p>
    <w:p w14:paraId="13CD2022" w14:textId="2AA2BD02" w:rsidR="0031313F" w:rsidRDefault="0031313F">
      <w:pPr>
        <w:rPr>
          <w:color w:val="000000"/>
        </w:rPr>
      </w:pPr>
      <w:r>
        <w:rPr>
          <w:color w:val="000000"/>
        </w:rPr>
        <w:tab/>
      </w:r>
      <w:r>
        <w:rPr>
          <w:color w:val="000000"/>
        </w:rPr>
        <w:tab/>
        <w:t>5,4,3</w:t>
      </w:r>
      <w:r>
        <w:rPr>
          <w:color w:val="000000"/>
        </w:rPr>
        <w:tab/>
      </w:r>
      <w:r>
        <w:rPr>
          <w:color w:val="000000"/>
        </w:rPr>
        <w:tab/>
      </w:r>
      <w:r>
        <w:rPr>
          <w:color w:val="000000"/>
        </w:rPr>
        <w:tab/>
      </w:r>
      <w:r w:rsidR="00D277FE">
        <w:rPr>
          <w:color w:val="000000"/>
        </w:rPr>
        <w:t xml:space="preserve">    </w:t>
      </w:r>
      <w:r>
        <w:rPr>
          <w:color w:val="000000"/>
        </w:rPr>
        <w:tab/>
      </w:r>
      <w:r>
        <w:rPr>
          <w:color w:val="000000"/>
        </w:rPr>
        <w:tab/>
      </w:r>
      <w:r>
        <w:rPr>
          <w:color w:val="000000"/>
        </w:rPr>
        <w:tab/>
        <w:t>6,5,4</w:t>
      </w:r>
    </w:p>
    <w:p w14:paraId="3F568514" w14:textId="699D2C75" w:rsidR="0031313F" w:rsidRDefault="0031313F">
      <w:pPr>
        <w:rPr>
          <w:color w:val="000000"/>
        </w:rPr>
      </w:pPr>
      <w:r>
        <w:rPr>
          <w:color w:val="000000"/>
        </w:rPr>
        <w:tab/>
      </w:r>
      <w:r w:rsidR="00D277FE">
        <w:rPr>
          <w:color w:val="000000"/>
        </w:rPr>
        <w:t xml:space="preserve">  </w:t>
      </w:r>
      <w:r>
        <w:rPr>
          <w:color w:val="000000"/>
        </w:rPr>
        <w:t xml:space="preserve"> </w:t>
      </w:r>
      <w:r>
        <w:rPr>
          <w:color w:val="000000"/>
        </w:rPr>
        <w:tab/>
        <w:t>K,3,2</w:t>
      </w:r>
      <w:r>
        <w:rPr>
          <w:color w:val="000000"/>
        </w:rPr>
        <w:tab/>
      </w:r>
      <w:r>
        <w:rPr>
          <w:color w:val="000000"/>
        </w:rPr>
        <w:tab/>
      </w:r>
      <w:r>
        <w:rPr>
          <w:color w:val="000000"/>
        </w:rPr>
        <w:tab/>
      </w:r>
      <w:r w:rsidR="00D277FE">
        <w:rPr>
          <w:color w:val="000000"/>
        </w:rPr>
        <w:t xml:space="preserve">    </w:t>
      </w:r>
      <w:r>
        <w:rPr>
          <w:color w:val="000000"/>
        </w:rPr>
        <w:t xml:space="preserve"> </w:t>
      </w:r>
      <w:r>
        <w:rPr>
          <w:color w:val="000000"/>
        </w:rPr>
        <w:tab/>
      </w:r>
      <w:r>
        <w:rPr>
          <w:color w:val="000000"/>
        </w:rPr>
        <w:tab/>
      </w:r>
      <w:r>
        <w:rPr>
          <w:color w:val="000000"/>
        </w:rPr>
        <w:tab/>
        <w:t>10,9,8,7</w:t>
      </w:r>
    </w:p>
    <w:p w14:paraId="753C2A1A" w14:textId="29F65601" w:rsidR="0031313F" w:rsidRDefault="0031313F">
      <w:pPr>
        <w:ind w:firstLine="708"/>
        <w:rPr>
          <w:color w:val="000000"/>
        </w:rPr>
      </w:pPr>
      <w:r>
        <w:rPr>
          <w:color w:val="000000"/>
        </w:rPr>
        <w:tab/>
        <w:t>Q,J,10,9</w:t>
      </w:r>
      <w:r>
        <w:rPr>
          <w:color w:val="000000"/>
        </w:rPr>
        <w:tab/>
      </w:r>
      <w:r>
        <w:rPr>
          <w:color w:val="000000"/>
        </w:rPr>
        <w:tab/>
      </w:r>
      <w:r w:rsidR="00D277FE">
        <w:rPr>
          <w:color w:val="000000"/>
        </w:rPr>
        <w:t xml:space="preserve">       </w:t>
      </w:r>
      <w:r>
        <w:rPr>
          <w:color w:val="000000"/>
        </w:rPr>
        <w:t xml:space="preserve"> </w:t>
      </w:r>
      <w:r>
        <w:rPr>
          <w:color w:val="000000"/>
        </w:rPr>
        <w:tab/>
      </w:r>
      <w:r>
        <w:rPr>
          <w:color w:val="000000"/>
        </w:rPr>
        <w:tab/>
      </w:r>
      <w:r>
        <w:rPr>
          <w:color w:val="000000"/>
        </w:rPr>
        <w:tab/>
        <w:t>4,3,2</w:t>
      </w:r>
    </w:p>
    <w:p w14:paraId="20281F7C" w14:textId="77777777" w:rsidR="0031313F" w:rsidRDefault="0031313F">
      <w:pPr>
        <w:rPr>
          <w:color w:val="000000"/>
        </w:rPr>
      </w:pPr>
      <w:r>
        <w:rPr>
          <w:color w:val="000000"/>
        </w:rPr>
        <w:t>Q,J,10,9,8</w:t>
      </w:r>
      <w:r>
        <w:rPr>
          <w:color w:val="000000"/>
        </w:rPr>
        <w:tab/>
        <w:t>4,3,2</w:t>
      </w:r>
      <w:r>
        <w:rPr>
          <w:color w:val="000000"/>
        </w:rPr>
        <w:tab/>
      </w:r>
      <w:r>
        <w:rPr>
          <w:color w:val="000000"/>
        </w:rPr>
        <w:tab/>
        <w:t>7,6</w:t>
      </w:r>
      <w:r>
        <w:rPr>
          <w:color w:val="000000"/>
        </w:rPr>
        <w:tab/>
      </w:r>
      <w:r>
        <w:rPr>
          <w:color w:val="000000"/>
        </w:rPr>
        <w:tab/>
        <w:t>8,7</w:t>
      </w:r>
      <w:r>
        <w:rPr>
          <w:color w:val="000000"/>
        </w:rPr>
        <w:tab/>
      </w:r>
      <w:r>
        <w:rPr>
          <w:color w:val="000000"/>
        </w:rPr>
        <w:tab/>
        <w:t>A,6,5</w:t>
      </w:r>
      <w:r>
        <w:rPr>
          <w:color w:val="000000"/>
        </w:rPr>
        <w:tab/>
      </w:r>
      <w:r>
        <w:rPr>
          <w:color w:val="000000"/>
        </w:rPr>
        <w:tab/>
        <w:t>K,J,10,9</w:t>
      </w:r>
    </w:p>
    <w:p w14:paraId="3E4C8B39" w14:textId="023FB45E" w:rsidR="0031313F" w:rsidRDefault="0031313F">
      <w:pPr>
        <w:rPr>
          <w:color w:val="000000"/>
        </w:rPr>
      </w:pPr>
      <w:r>
        <w:rPr>
          <w:color w:val="000000"/>
        </w:rPr>
        <w:t>7,6,5</w:t>
      </w:r>
      <w:r>
        <w:rPr>
          <w:color w:val="000000"/>
        </w:rPr>
        <w:tab/>
      </w:r>
      <w:r>
        <w:rPr>
          <w:color w:val="000000"/>
        </w:rPr>
        <w:tab/>
      </w:r>
      <w:r w:rsidR="00D277FE">
        <w:rPr>
          <w:color w:val="000000"/>
        </w:rPr>
        <w:t xml:space="preserve">  </w:t>
      </w:r>
      <w:r>
        <w:rPr>
          <w:color w:val="000000"/>
        </w:rPr>
        <w:t xml:space="preserve"> </w:t>
      </w:r>
      <w:r>
        <w:rPr>
          <w:color w:val="000000"/>
        </w:rPr>
        <w:tab/>
      </w:r>
      <w:r>
        <w:rPr>
          <w:color w:val="000000"/>
        </w:rPr>
        <w:tab/>
        <w:t>J,10,9,8</w:t>
      </w:r>
      <w:r>
        <w:rPr>
          <w:color w:val="000000"/>
        </w:rPr>
        <w:tab/>
      </w:r>
      <w:r w:rsidR="00D277FE">
        <w:rPr>
          <w:color w:val="000000"/>
        </w:rPr>
        <w:t xml:space="preserve">      </w:t>
      </w:r>
      <w:r>
        <w:rPr>
          <w:color w:val="000000"/>
        </w:rPr>
        <w:t xml:space="preserve"> </w:t>
      </w:r>
      <w:r>
        <w:rPr>
          <w:color w:val="000000"/>
        </w:rPr>
        <w:tab/>
        <w:t>K,4,3</w:t>
      </w:r>
      <w:r>
        <w:rPr>
          <w:color w:val="000000"/>
        </w:rPr>
        <w:tab/>
      </w:r>
      <w:r>
        <w:rPr>
          <w:color w:val="000000"/>
        </w:rPr>
        <w:tab/>
      </w:r>
      <w:r>
        <w:rPr>
          <w:color w:val="000000"/>
        </w:rPr>
        <w:tab/>
      </w:r>
      <w:r>
        <w:rPr>
          <w:color w:val="000000"/>
        </w:rPr>
        <w:tab/>
        <w:t>A,Q,6,5</w:t>
      </w:r>
    </w:p>
    <w:p w14:paraId="1985E5DF" w14:textId="273CBBA3" w:rsidR="0031313F" w:rsidRDefault="0031313F">
      <w:pPr>
        <w:rPr>
          <w:color w:val="000000"/>
        </w:rPr>
      </w:pPr>
      <w:r>
        <w:rPr>
          <w:color w:val="000000"/>
        </w:rPr>
        <w:t>A,5</w:t>
      </w:r>
      <w:r>
        <w:rPr>
          <w:color w:val="000000"/>
        </w:rPr>
        <w:tab/>
      </w:r>
      <w:r>
        <w:rPr>
          <w:color w:val="000000"/>
        </w:rPr>
        <w:tab/>
      </w:r>
      <w:r w:rsidR="00D277FE">
        <w:rPr>
          <w:color w:val="000000"/>
        </w:rPr>
        <w:t xml:space="preserve">  </w:t>
      </w:r>
      <w:r>
        <w:rPr>
          <w:color w:val="000000"/>
        </w:rPr>
        <w:t xml:space="preserve"> </w:t>
      </w:r>
      <w:r>
        <w:rPr>
          <w:color w:val="000000"/>
        </w:rPr>
        <w:tab/>
      </w:r>
      <w:r>
        <w:rPr>
          <w:color w:val="000000"/>
        </w:rPr>
        <w:tab/>
        <w:t>8,7,6</w:t>
      </w:r>
      <w:r>
        <w:rPr>
          <w:color w:val="000000"/>
        </w:rPr>
        <w:tab/>
      </w:r>
      <w:r>
        <w:rPr>
          <w:color w:val="000000"/>
        </w:rPr>
        <w:tab/>
        <w:t>7,6,5</w:t>
      </w:r>
      <w:r>
        <w:rPr>
          <w:color w:val="000000"/>
        </w:rPr>
        <w:tab/>
      </w:r>
      <w:r>
        <w:rPr>
          <w:color w:val="000000"/>
        </w:rPr>
        <w:tab/>
      </w:r>
      <w:r>
        <w:rPr>
          <w:color w:val="000000"/>
        </w:rPr>
        <w:tab/>
      </w:r>
      <w:r>
        <w:rPr>
          <w:color w:val="000000"/>
        </w:rPr>
        <w:tab/>
        <w:t>10,9,8</w:t>
      </w:r>
    </w:p>
    <w:p w14:paraId="40D05F86" w14:textId="4E5FBAD4" w:rsidR="0031313F" w:rsidRDefault="0031313F">
      <w:pPr>
        <w:rPr>
          <w:color w:val="000000"/>
        </w:rPr>
      </w:pPr>
      <w:r>
        <w:rPr>
          <w:color w:val="000000"/>
        </w:rPr>
        <w:t xml:space="preserve">J,10,9 </w:t>
      </w:r>
      <w:r>
        <w:rPr>
          <w:color w:val="000000"/>
        </w:rPr>
        <w:tab/>
      </w:r>
      <w:r w:rsidR="00D277FE">
        <w:rPr>
          <w:color w:val="000000"/>
        </w:rPr>
        <w:t xml:space="preserve">  </w:t>
      </w:r>
      <w:r>
        <w:rPr>
          <w:color w:val="000000"/>
        </w:rPr>
        <w:t xml:space="preserve"> </w:t>
      </w:r>
      <w:r>
        <w:rPr>
          <w:color w:val="000000"/>
        </w:rPr>
        <w:tab/>
        <w:t>A,K,2</w:t>
      </w:r>
      <w:r w:rsidR="00D277FE">
        <w:rPr>
          <w:color w:val="000000"/>
        </w:rPr>
        <w:t xml:space="preserve"> </w:t>
      </w:r>
      <w:r>
        <w:rPr>
          <w:color w:val="000000"/>
        </w:rPr>
        <w:tab/>
      </w:r>
      <w:r w:rsidR="00D277FE">
        <w:rPr>
          <w:color w:val="000000"/>
        </w:rPr>
        <w:t xml:space="preserve">  </w:t>
      </w:r>
      <w:r>
        <w:rPr>
          <w:color w:val="000000"/>
        </w:rPr>
        <w:t xml:space="preserve"> </w:t>
      </w:r>
      <w:r>
        <w:rPr>
          <w:color w:val="000000"/>
        </w:rPr>
        <w:tab/>
        <w:t>K,Q,8,7</w:t>
      </w:r>
      <w:r>
        <w:rPr>
          <w:color w:val="000000"/>
        </w:rPr>
        <w:tab/>
      </w:r>
      <w:r>
        <w:rPr>
          <w:color w:val="000000"/>
        </w:rPr>
        <w:tab/>
        <w:t>K,Q,J,10,9</w:t>
      </w:r>
      <w:r>
        <w:rPr>
          <w:color w:val="000000"/>
        </w:rPr>
        <w:tab/>
        <w:t>A,Q,3,2</w:t>
      </w:r>
      <w:r>
        <w:rPr>
          <w:color w:val="000000"/>
        </w:rPr>
        <w:tab/>
      </w:r>
      <w:r>
        <w:rPr>
          <w:color w:val="000000"/>
        </w:rPr>
        <w:tab/>
        <w:t>8,7</w:t>
      </w:r>
    </w:p>
    <w:p w14:paraId="14ED6469" w14:textId="256C6F91" w:rsidR="0031313F" w:rsidRDefault="0031313F">
      <w:pPr>
        <w:rPr>
          <w:color w:val="000000"/>
        </w:rPr>
      </w:pPr>
      <w:r>
        <w:rPr>
          <w:color w:val="000000"/>
        </w:rPr>
        <w:tab/>
      </w:r>
      <w:r w:rsidR="00D277FE">
        <w:rPr>
          <w:color w:val="000000"/>
        </w:rPr>
        <w:t xml:space="preserve">  </w:t>
      </w:r>
      <w:r>
        <w:rPr>
          <w:color w:val="000000"/>
        </w:rPr>
        <w:t xml:space="preserve"> </w:t>
      </w:r>
      <w:r>
        <w:rPr>
          <w:color w:val="000000"/>
        </w:rPr>
        <w:tab/>
        <w:t>A,Q,4</w:t>
      </w:r>
      <w:r>
        <w:rPr>
          <w:color w:val="000000"/>
        </w:rPr>
        <w:tab/>
      </w:r>
      <w:r>
        <w:rPr>
          <w:color w:val="000000"/>
        </w:rPr>
        <w:tab/>
      </w:r>
      <w:r>
        <w:rPr>
          <w:color w:val="000000"/>
        </w:rPr>
        <w:tab/>
      </w:r>
      <w:r>
        <w:rPr>
          <w:color w:val="000000"/>
        </w:rPr>
        <w:tab/>
      </w:r>
      <w:r>
        <w:rPr>
          <w:color w:val="000000"/>
        </w:rPr>
        <w:tab/>
      </w:r>
      <w:r>
        <w:rPr>
          <w:color w:val="000000"/>
        </w:rPr>
        <w:tab/>
        <w:t>J,2</w:t>
      </w:r>
    </w:p>
    <w:p w14:paraId="7231C39E" w14:textId="3C4A594B" w:rsidR="0031313F" w:rsidRDefault="0031313F">
      <w:pPr>
        <w:rPr>
          <w:color w:val="000000"/>
        </w:rPr>
      </w:pPr>
      <w:r>
        <w:rPr>
          <w:color w:val="000000"/>
        </w:rPr>
        <w:tab/>
      </w:r>
      <w:r w:rsidR="00D277FE">
        <w:rPr>
          <w:color w:val="000000"/>
        </w:rPr>
        <w:t xml:space="preserve">  </w:t>
      </w:r>
      <w:r>
        <w:rPr>
          <w:color w:val="000000"/>
        </w:rPr>
        <w:t xml:space="preserve"> </w:t>
      </w:r>
      <w:r>
        <w:rPr>
          <w:color w:val="000000"/>
        </w:rPr>
        <w:tab/>
        <w:t>K,4,3,2</w:t>
      </w:r>
      <w:r>
        <w:rPr>
          <w:color w:val="000000"/>
        </w:rPr>
        <w:tab/>
      </w:r>
      <w:r>
        <w:rPr>
          <w:color w:val="000000"/>
        </w:rPr>
        <w:tab/>
      </w:r>
      <w:r w:rsidR="00D277FE">
        <w:rPr>
          <w:color w:val="000000"/>
        </w:rPr>
        <w:t xml:space="preserve">     </w:t>
      </w:r>
      <w:r>
        <w:rPr>
          <w:color w:val="000000"/>
        </w:rPr>
        <w:tab/>
      </w:r>
      <w:r>
        <w:rPr>
          <w:color w:val="000000"/>
        </w:rPr>
        <w:tab/>
      </w:r>
      <w:r>
        <w:rPr>
          <w:color w:val="000000"/>
        </w:rPr>
        <w:tab/>
      </w:r>
      <w:r>
        <w:rPr>
          <w:color w:val="000000"/>
        </w:rPr>
        <w:tab/>
        <w:t>A,K,Q,J</w:t>
      </w:r>
    </w:p>
    <w:p w14:paraId="7A2A7C6E" w14:textId="46C054F3" w:rsidR="0031313F" w:rsidRDefault="0031313F">
      <w:pPr>
        <w:rPr>
          <w:b/>
          <w:color w:val="000000"/>
        </w:rPr>
      </w:pPr>
      <w:r>
        <w:rPr>
          <w:color w:val="000000"/>
        </w:rPr>
        <w:tab/>
      </w:r>
      <w:r w:rsidR="00D277FE">
        <w:rPr>
          <w:color w:val="000000"/>
        </w:rPr>
        <w:t xml:space="preserve">  </w:t>
      </w:r>
      <w:r>
        <w:rPr>
          <w:color w:val="000000"/>
        </w:rPr>
        <w:t xml:space="preserve"> </w:t>
      </w:r>
      <w:r>
        <w:rPr>
          <w:color w:val="000000"/>
        </w:rPr>
        <w:tab/>
        <w:t>A,6,5</w:t>
      </w:r>
      <w:r>
        <w:rPr>
          <w:color w:val="000000"/>
        </w:rPr>
        <w:tab/>
      </w:r>
      <w:r>
        <w:rPr>
          <w:color w:val="000000"/>
        </w:rPr>
        <w:tab/>
      </w:r>
      <w:r>
        <w:rPr>
          <w:color w:val="000000"/>
        </w:rPr>
        <w:tab/>
      </w:r>
      <w:r>
        <w:rPr>
          <w:color w:val="000000"/>
        </w:rPr>
        <w:tab/>
      </w:r>
      <w:r>
        <w:rPr>
          <w:color w:val="000000"/>
        </w:rPr>
        <w:tab/>
      </w:r>
      <w:r>
        <w:rPr>
          <w:color w:val="000000"/>
        </w:rPr>
        <w:tab/>
        <w:t>4,3,2</w:t>
      </w:r>
    </w:p>
    <w:p w14:paraId="4AF487DD" w14:textId="77777777" w:rsidR="0031313F" w:rsidRDefault="0031313F">
      <w:pPr>
        <w:rPr>
          <w:b/>
          <w:color w:val="000000"/>
        </w:rPr>
      </w:pPr>
      <w:r>
        <w:rPr>
          <w:b/>
          <w:color w:val="000000"/>
        </w:rPr>
        <w:t>Závazek:</w:t>
      </w:r>
      <w:r>
        <w:rPr>
          <w:color w:val="000000"/>
        </w:rPr>
        <w:t xml:space="preserve"> 3BT</w:t>
      </w:r>
      <w:r>
        <w:rPr>
          <w:color w:val="000000"/>
        </w:rPr>
        <w:tab/>
      </w:r>
      <w:r>
        <w:rPr>
          <w:color w:val="000000"/>
        </w:rPr>
        <w:tab/>
      </w:r>
      <w:r>
        <w:rPr>
          <w:color w:val="000000"/>
        </w:rPr>
        <w:tab/>
      </w:r>
      <w:r>
        <w:rPr>
          <w:color w:val="000000"/>
        </w:rPr>
        <w:tab/>
      </w:r>
      <w:r>
        <w:rPr>
          <w:color w:val="000000"/>
        </w:rPr>
        <w:tab/>
      </w:r>
      <w:r>
        <w:rPr>
          <w:b/>
          <w:color w:val="000000"/>
        </w:rPr>
        <w:t>Závazek:</w:t>
      </w:r>
      <w:r>
        <w:rPr>
          <w:color w:val="000000"/>
        </w:rPr>
        <w:t xml:space="preserve"> 1BT</w:t>
      </w:r>
    </w:p>
    <w:p w14:paraId="220D0586" w14:textId="77777777" w:rsidR="0031313F" w:rsidRDefault="0031313F">
      <w:pPr>
        <w:rPr>
          <w:color w:val="000000"/>
        </w:rPr>
      </w:pPr>
      <w:r>
        <w:rPr>
          <w:b/>
          <w:color w:val="000000"/>
        </w:rPr>
        <w:t>Výnos:</w:t>
      </w:r>
      <w:r>
        <w:rPr>
          <w:color w:val="000000"/>
        </w:rPr>
        <w:tab/>
        <w:t>Q piková</w:t>
      </w:r>
      <w:r>
        <w:rPr>
          <w:color w:val="000000"/>
        </w:rPr>
        <w:tab/>
      </w:r>
      <w:r>
        <w:rPr>
          <w:color w:val="000000"/>
        </w:rPr>
        <w:tab/>
      </w:r>
      <w:r>
        <w:rPr>
          <w:color w:val="000000"/>
        </w:rPr>
        <w:tab/>
      </w:r>
      <w:r>
        <w:rPr>
          <w:color w:val="000000"/>
        </w:rPr>
        <w:tab/>
      </w:r>
      <w:r>
        <w:rPr>
          <w:b/>
          <w:color w:val="000000"/>
        </w:rPr>
        <w:t>Výnos:</w:t>
      </w:r>
      <w:r>
        <w:rPr>
          <w:color w:val="000000"/>
        </w:rPr>
        <w:tab/>
        <w:t>K trefový</w:t>
      </w:r>
    </w:p>
    <w:p w14:paraId="6899B028" w14:textId="77777777" w:rsidR="0031313F" w:rsidRDefault="0031313F">
      <w:pPr>
        <w:rPr>
          <w:color w:val="000000"/>
        </w:rPr>
      </w:pPr>
      <w:r>
        <w:rPr>
          <w:color w:val="000000"/>
        </w:rPr>
        <w:t xml:space="preserve">Hlavní hráč si napočítá šest jistých zdvihů </w:t>
      </w:r>
      <w:r>
        <w:rPr>
          <w:color w:val="000000"/>
        </w:rPr>
        <w:tab/>
      </w:r>
      <w:r>
        <w:rPr>
          <w:color w:val="000000"/>
        </w:rPr>
        <w:tab/>
        <w:t>Hlavní hráč si napočítá šest jistých zdvihů (4 kárové,</w:t>
      </w:r>
    </w:p>
    <w:p w14:paraId="6B07DD7F" w14:textId="77777777" w:rsidR="0031313F" w:rsidRDefault="0031313F">
      <w:pPr>
        <w:rPr>
          <w:color w:val="000000"/>
        </w:rPr>
      </w:pPr>
      <w:r>
        <w:rPr>
          <w:color w:val="000000"/>
        </w:rPr>
        <w:t xml:space="preserve">(2 pikové, 3 srdcové, 1 trefový), zjistí, že mu </w:t>
      </w:r>
      <w:r>
        <w:rPr>
          <w:color w:val="000000"/>
        </w:rPr>
        <w:tab/>
        <w:t>1 trefový a jeden pikový). Šance na získání kýženého</w:t>
      </w:r>
    </w:p>
    <w:p w14:paraId="27C951B7" w14:textId="77777777" w:rsidR="0031313F" w:rsidRDefault="0031313F">
      <w:pPr>
        <w:rPr>
          <w:color w:val="000000"/>
        </w:rPr>
      </w:pPr>
      <w:r>
        <w:rPr>
          <w:color w:val="000000"/>
        </w:rPr>
        <w:t xml:space="preserve">chybí tři zdvihy ke splnění závazku, a ty může </w:t>
      </w:r>
      <w:r>
        <w:rPr>
          <w:color w:val="000000"/>
        </w:rPr>
        <w:tab/>
        <w:t xml:space="preserve">chybějícího zdvihu je v pikách, dokáže-li hlavní hráč </w:t>
      </w:r>
    </w:p>
    <w:p w14:paraId="7150A7A1" w14:textId="77777777" w:rsidR="0031313F" w:rsidRDefault="0031313F">
      <w:pPr>
        <w:rPr>
          <w:color w:val="000000"/>
        </w:rPr>
      </w:pPr>
      <w:r>
        <w:rPr>
          <w:color w:val="000000"/>
        </w:rPr>
        <w:t xml:space="preserve">získat v kárech po vyražení esa. Je nutno dát </w:t>
      </w:r>
      <w:r>
        <w:rPr>
          <w:color w:val="000000"/>
        </w:rPr>
        <w:tab/>
        <w:t>realizovat impas a bude-li samozřejmě sedět. Zatím</w:t>
      </w:r>
    </w:p>
    <w:p w14:paraId="3E3BB6A3" w14:textId="77777777" w:rsidR="0031313F" w:rsidRDefault="0031313F">
      <w:pPr>
        <w:rPr>
          <w:color w:val="000000"/>
        </w:rPr>
      </w:pPr>
      <w:r>
        <w:rPr>
          <w:color w:val="000000"/>
        </w:rPr>
        <w:t xml:space="preserve">se tedy do této práce. Ukážeme, jak by se </w:t>
      </w:r>
      <w:r>
        <w:rPr>
          <w:color w:val="000000"/>
        </w:rPr>
        <w:tab/>
      </w:r>
      <w:r>
        <w:rPr>
          <w:color w:val="000000"/>
        </w:rPr>
        <w:tab/>
        <w:t>se ještě nebudeme zabývat zadržováním.</w:t>
      </w:r>
    </w:p>
    <w:p w14:paraId="13DA5B77" w14:textId="77777777" w:rsidR="0031313F" w:rsidRDefault="0031313F">
      <w:pPr>
        <w:rPr>
          <w:color w:val="000000"/>
        </w:rPr>
      </w:pPr>
      <w:r>
        <w:rPr>
          <w:color w:val="000000"/>
        </w:rPr>
        <w:t xml:space="preserve">situace vyvíjela po odehrání vysokých zdvihů </w:t>
      </w:r>
    </w:p>
    <w:p w14:paraId="3AF3AC50" w14:textId="77777777" w:rsidR="0031313F" w:rsidRDefault="0031313F">
      <w:pPr>
        <w:rPr>
          <w:color w:val="000000"/>
        </w:rPr>
      </w:pPr>
      <w:r>
        <w:rPr>
          <w:color w:val="000000"/>
        </w:rPr>
        <w:t xml:space="preserve">před vypracováním kár, a můžeme vysvětlit a </w:t>
      </w:r>
    </w:p>
    <w:p w14:paraId="312648DD" w14:textId="77777777" w:rsidR="0031313F" w:rsidRDefault="0031313F">
      <w:pPr>
        <w:rPr>
          <w:color w:val="000000"/>
        </w:rPr>
      </w:pPr>
      <w:r>
        <w:rPr>
          <w:color w:val="000000"/>
        </w:rPr>
        <w:t>objasnit pojem stoper.</w:t>
      </w:r>
    </w:p>
    <w:p w14:paraId="24C60AEC" w14:textId="77777777" w:rsidR="0031313F" w:rsidRDefault="0031313F">
      <w:pPr>
        <w:ind w:left="708" w:firstLine="708"/>
        <w:rPr>
          <w:color w:val="000000"/>
        </w:rPr>
      </w:pPr>
    </w:p>
    <w:p w14:paraId="5C9DC1E5" w14:textId="77777777" w:rsidR="0031313F" w:rsidRDefault="0031313F">
      <w:pPr>
        <w:ind w:left="708" w:firstLine="708"/>
        <w:rPr>
          <w:color w:val="000000"/>
        </w:rPr>
      </w:pPr>
      <w:r>
        <w:rPr>
          <w:color w:val="000000"/>
        </w:rPr>
        <w:t>A,Q,7</w:t>
      </w:r>
      <w:r>
        <w:rPr>
          <w:color w:val="000000"/>
        </w:rPr>
        <w:tab/>
      </w:r>
      <w:r>
        <w:rPr>
          <w:color w:val="000000"/>
        </w:rPr>
        <w:tab/>
      </w:r>
      <w:r>
        <w:rPr>
          <w:color w:val="000000"/>
        </w:rPr>
        <w:tab/>
      </w:r>
      <w:r>
        <w:rPr>
          <w:color w:val="000000"/>
        </w:rPr>
        <w:tab/>
      </w:r>
      <w:r>
        <w:rPr>
          <w:color w:val="000000"/>
        </w:rPr>
        <w:tab/>
      </w:r>
      <w:r>
        <w:rPr>
          <w:color w:val="000000"/>
        </w:rPr>
        <w:tab/>
        <w:t>A,4</w:t>
      </w:r>
    </w:p>
    <w:p w14:paraId="2B2456F1" w14:textId="77777777" w:rsidR="0031313F" w:rsidRDefault="0031313F">
      <w:pPr>
        <w:ind w:left="708" w:firstLine="708"/>
        <w:rPr>
          <w:color w:val="000000"/>
        </w:rPr>
      </w:pPr>
      <w:r>
        <w:rPr>
          <w:color w:val="000000"/>
        </w:rPr>
        <w:t>K,J,4</w:t>
      </w:r>
      <w:r>
        <w:rPr>
          <w:color w:val="000000"/>
        </w:rPr>
        <w:tab/>
      </w:r>
      <w:r>
        <w:rPr>
          <w:color w:val="000000"/>
        </w:rPr>
        <w:tab/>
      </w:r>
      <w:r>
        <w:rPr>
          <w:color w:val="000000"/>
        </w:rPr>
        <w:tab/>
      </w:r>
      <w:r>
        <w:rPr>
          <w:color w:val="000000"/>
        </w:rPr>
        <w:tab/>
      </w:r>
      <w:r>
        <w:rPr>
          <w:color w:val="000000"/>
        </w:rPr>
        <w:tab/>
      </w:r>
      <w:r>
        <w:rPr>
          <w:color w:val="000000"/>
        </w:rPr>
        <w:tab/>
        <w:t>A,K,Q,5</w:t>
      </w:r>
    </w:p>
    <w:p w14:paraId="2C2832D8" w14:textId="77777777" w:rsidR="0031313F" w:rsidRDefault="0031313F">
      <w:pPr>
        <w:ind w:left="708" w:firstLine="708"/>
        <w:rPr>
          <w:color w:val="000000"/>
        </w:rPr>
      </w:pPr>
      <w:r>
        <w:rPr>
          <w:color w:val="000000"/>
        </w:rPr>
        <w:t>K,Q,9,8</w:t>
      </w:r>
      <w:r>
        <w:rPr>
          <w:color w:val="000000"/>
        </w:rPr>
        <w:tab/>
      </w:r>
      <w:r>
        <w:rPr>
          <w:color w:val="000000"/>
        </w:rPr>
        <w:tab/>
      </w:r>
      <w:r>
        <w:rPr>
          <w:color w:val="000000"/>
        </w:rPr>
        <w:tab/>
      </w:r>
      <w:r>
        <w:rPr>
          <w:color w:val="000000"/>
        </w:rPr>
        <w:tab/>
      </w:r>
      <w:r>
        <w:rPr>
          <w:color w:val="000000"/>
        </w:rPr>
        <w:tab/>
      </w:r>
      <w:r>
        <w:rPr>
          <w:color w:val="000000"/>
        </w:rPr>
        <w:tab/>
        <w:t>9,8,7,6</w:t>
      </w:r>
    </w:p>
    <w:p w14:paraId="1D335366" w14:textId="40179B18" w:rsidR="0031313F" w:rsidRDefault="0031313F">
      <w:pPr>
        <w:rPr>
          <w:color w:val="000000"/>
        </w:rPr>
      </w:pPr>
      <w:r>
        <w:rPr>
          <w:color w:val="000000"/>
        </w:rPr>
        <w:t>10,9,8,6</w:t>
      </w:r>
      <w:r>
        <w:rPr>
          <w:color w:val="000000"/>
        </w:rPr>
        <w:tab/>
      </w:r>
      <w:r w:rsidR="00D277FE">
        <w:rPr>
          <w:color w:val="000000"/>
        </w:rPr>
        <w:t xml:space="preserve">     </w:t>
      </w:r>
      <w:r>
        <w:rPr>
          <w:color w:val="000000"/>
        </w:rPr>
        <w:tab/>
        <w:t>K,Q,3</w:t>
      </w:r>
      <w:r>
        <w:rPr>
          <w:color w:val="000000"/>
        </w:rPr>
        <w:tab/>
      </w:r>
      <w:r>
        <w:rPr>
          <w:color w:val="000000"/>
        </w:rPr>
        <w:tab/>
        <w:t>4,3,2</w:t>
      </w:r>
      <w:r>
        <w:rPr>
          <w:color w:val="000000"/>
        </w:rPr>
        <w:tab/>
      </w:r>
      <w:r>
        <w:rPr>
          <w:color w:val="000000"/>
        </w:rPr>
        <w:tab/>
        <w:t>K,Q,J,10,9</w:t>
      </w:r>
      <w:r>
        <w:rPr>
          <w:color w:val="000000"/>
        </w:rPr>
        <w:tab/>
        <w:t>10,9,8</w:t>
      </w:r>
      <w:r>
        <w:rPr>
          <w:color w:val="000000"/>
        </w:rPr>
        <w:tab/>
      </w:r>
      <w:r>
        <w:rPr>
          <w:color w:val="000000"/>
        </w:rPr>
        <w:tab/>
        <w:t>8,7,6,5</w:t>
      </w:r>
    </w:p>
    <w:p w14:paraId="55133C1B" w14:textId="723D514F" w:rsidR="0031313F" w:rsidRDefault="0031313F">
      <w:pPr>
        <w:rPr>
          <w:color w:val="000000"/>
        </w:rPr>
      </w:pPr>
      <w:r>
        <w:rPr>
          <w:color w:val="000000"/>
        </w:rPr>
        <w:t>5,3,2</w:t>
      </w:r>
      <w:r>
        <w:rPr>
          <w:color w:val="000000"/>
        </w:rPr>
        <w:tab/>
      </w:r>
      <w:r w:rsidR="00D277FE">
        <w:rPr>
          <w:color w:val="000000"/>
        </w:rPr>
        <w:t xml:space="preserve">  </w:t>
      </w:r>
      <w:r>
        <w:rPr>
          <w:color w:val="000000"/>
        </w:rPr>
        <w:tab/>
      </w:r>
      <w:r>
        <w:rPr>
          <w:color w:val="000000"/>
        </w:rPr>
        <w:tab/>
      </w:r>
      <w:r>
        <w:rPr>
          <w:color w:val="000000"/>
        </w:rPr>
        <w:tab/>
        <w:t>10,9,7,6</w:t>
      </w:r>
      <w:r>
        <w:rPr>
          <w:color w:val="000000"/>
        </w:rPr>
        <w:tab/>
      </w:r>
      <w:r>
        <w:rPr>
          <w:color w:val="000000"/>
        </w:rPr>
        <w:tab/>
        <w:t>J,10,9</w:t>
      </w:r>
      <w:r>
        <w:rPr>
          <w:color w:val="000000"/>
        </w:rPr>
        <w:tab/>
      </w:r>
      <w:r>
        <w:rPr>
          <w:color w:val="000000"/>
        </w:rPr>
        <w:tab/>
      </w:r>
      <w:r>
        <w:rPr>
          <w:color w:val="000000"/>
        </w:rPr>
        <w:tab/>
      </w:r>
      <w:r>
        <w:rPr>
          <w:color w:val="000000"/>
        </w:rPr>
        <w:tab/>
        <w:t>8,7,6</w:t>
      </w:r>
    </w:p>
    <w:p w14:paraId="5DF5BFA8" w14:textId="77777777" w:rsidR="0031313F" w:rsidRDefault="0031313F">
      <w:pPr>
        <w:rPr>
          <w:color w:val="000000"/>
        </w:rPr>
      </w:pPr>
      <w:r>
        <w:rPr>
          <w:color w:val="000000"/>
        </w:rPr>
        <w:t>A,7</w:t>
      </w:r>
      <w:r>
        <w:rPr>
          <w:color w:val="000000"/>
        </w:rPr>
        <w:tab/>
      </w:r>
      <w:r>
        <w:rPr>
          <w:color w:val="000000"/>
        </w:rPr>
        <w:tab/>
      </w:r>
      <w:r>
        <w:rPr>
          <w:color w:val="000000"/>
        </w:rPr>
        <w:tab/>
      </w:r>
      <w:r>
        <w:rPr>
          <w:color w:val="000000"/>
        </w:rPr>
        <w:tab/>
        <w:t>6,5,4</w:t>
      </w:r>
      <w:r>
        <w:rPr>
          <w:color w:val="000000"/>
        </w:rPr>
        <w:tab/>
      </w:r>
      <w:r>
        <w:rPr>
          <w:color w:val="000000"/>
        </w:rPr>
        <w:tab/>
        <w:t>4,3,2</w:t>
      </w:r>
      <w:r>
        <w:rPr>
          <w:color w:val="000000"/>
        </w:rPr>
        <w:tab/>
      </w:r>
      <w:r>
        <w:rPr>
          <w:color w:val="000000"/>
        </w:rPr>
        <w:tab/>
      </w:r>
      <w:r>
        <w:rPr>
          <w:color w:val="000000"/>
        </w:rPr>
        <w:tab/>
      </w:r>
      <w:r>
        <w:rPr>
          <w:color w:val="000000"/>
        </w:rPr>
        <w:tab/>
        <w:t>A,5</w:t>
      </w:r>
    </w:p>
    <w:p w14:paraId="37C686CB" w14:textId="088EAC47" w:rsidR="0031313F" w:rsidRDefault="0031313F">
      <w:pPr>
        <w:rPr>
          <w:color w:val="000000"/>
        </w:rPr>
      </w:pPr>
      <w:r>
        <w:rPr>
          <w:color w:val="000000"/>
        </w:rPr>
        <w:t>J,10,9,8</w:t>
      </w:r>
      <w:r>
        <w:rPr>
          <w:color w:val="000000"/>
        </w:rPr>
        <w:tab/>
      </w:r>
      <w:r w:rsidR="00D277FE">
        <w:rPr>
          <w:color w:val="000000"/>
        </w:rPr>
        <w:t xml:space="preserve">     </w:t>
      </w:r>
      <w:r>
        <w:rPr>
          <w:color w:val="000000"/>
        </w:rPr>
        <w:tab/>
        <w:t>K,J,5</w:t>
      </w:r>
      <w:r>
        <w:rPr>
          <w:color w:val="000000"/>
        </w:rPr>
        <w:tab/>
      </w:r>
      <w:r>
        <w:rPr>
          <w:color w:val="000000"/>
        </w:rPr>
        <w:tab/>
        <w:t>6,5,2</w:t>
      </w:r>
      <w:r>
        <w:rPr>
          <w:color w:val="000000"/>
        </w:rPr>
        <w:tab/>
      </w:r>
      <w:r>
        <w:rPr>
          <w:color w:val="000000"/>
        </w:rPr>
        <w:tab/>
        <w:t>3,2</w:t>
      </w:r>
      <w:r>
        <w:rPr>
          <w:color w:val="000000"/>
        </w:rPr>
        <w:tab/>
      </w:r>
      <w:r w:rsidR="00D277FE">
        <w:rPr>
          <w:color w:val="000000"/>
        </w:rPr>
        <w:t xml:space="preserve">      </w:t>
      </w:r>
      <w:r>
        <w:rPr>
          <w:color w:val="000000"/>
        </w:rPr>
        <w:tab/>
        <w:t>3,2</w:t>
      </w:r>
      <w:r>
        <w:rPr>
          <w:color w:val="000000"/>
        </w:rPr>
        <w:tab/>
      </w:r>
      <w:r>
        <w:rPr>
          <w:color w:val="000000"/>
        </w:rPr>
        <w:tab/>
        <w:t>7,6,5,4</w:t>
      </w:r>
    </w:p>
    <w:p w14:paraId="562DEFC3" w14:textId="77777777" w:rsidR="0031313F" w:rsidRDefault="0031313F">
      <w:pPr>
        <w:ind w:left="708" w:firstLine="708"/>
        <w:rPr>
          <w:color w:val="000000"/>
        </w:rPr>
      </w:pPr>
      <w:r>
        <w:rPr>
          <w:color w:val="000000"/>
        </w:rPr>
        <w:t>A,Q,8</w:t>
      </w:r>
      <w:r>
        <w:rPr>
          <w:color w:val="000000"/>
        </w:rPr>
        <w:tab/>
      </w:r>
      <w:r>
        <w:rPr>
          <w:color w:val="000000"/>
        </w:rPr>
        <w:tab/>
      </w:r>
      <w:r>
        <w:rPr>
          <w:color w:val="000000"/>
        </w:rPr>
        <w:tab/>
      </w:r>
      <w:r>
        <w:rPr>
          <w:color w:val="000000"/>
        </w:rPr>
        <w:tab/>
      </w:r>
      <w:r>
        <w:rPr>
          <w:color w:val="000000"/>
        </w:rPr>
        <w:tab/>
      </w:r>
      <w:r>
        <w:rPr>
          <w:color w:val="000000"/>
        </w:rPr>
        <w:tab/>
        <w:t>4,3,2</w:t>
      </w:r>
      <w:r>
        <w:rPr>
          <w:color w:val="000000"/>
        </w:rPr>
        <w:tab/>
      </w:r>
    </w:p>
    <w:p w14:paraId="3B53F9C3" w14:textId="77777777" w:rsidR="0031313F" w:rsidRDefault="0031313F">
      <w:pPr>
        <w:ind w:left="708" w:firstLine="708"/>
        <w:rPr>
          <w:color w:val="000000"/>
        </w:rPr>
      </w:pPr>
      <w:r>
        <w:rPr>
          <w:color w:val="000000"/>
        </w:rPr>
        <w:t>J,10,3,2</w:t>
      </w:r>
      <w:r>
        <w:rPr>
          <w:color w:val="000000"/>
        </w:rPr>
        <w:tab/>
      </w:r>
      <w:r>
        <w:rPr>
          <w:color w:val="000000"/>
        </w:rPr>
        <w:tab/>
      </w:r>
      <w:r>
        <w:rPr>
          <w:color w:val="000000"/>
        </w:rPr>
        <w:tab/>
      </w:r>
      <w:r>
        <w:rPr>
          <w:color w:val="000000"/>
        </w:rPr>
        <w:tab/>
      </w:r>
      <w:r>
        <w:rPr>
          <w:color w:val="000000"/>
        </w:rPr>
        <w:tab/>
      </w:r>
      <w:r>
        <w:rPr>
          <w:color w:val="000000"/>
        </w:rPr>
        <w:tab/>
        <w:t>K,Q,J,10</w:t>
      </w:r>
    </w:p>
    <w:p w14:paraId="1FA1733A" w14:textId="77777777" w:rsidR="0031313F" w:rsidRDefault="0031313F">
      <w:pPr>
        <w:ind w:left="708" w:firstLine="708"/>
        <w:rPr>
          <w:b/>
          <w:color w:val="000000"/>
        </w:rPr>
      </w:pPr>
      <w:r>
        <w:rPr>
          <w:color w:val="000000"/>
        </w:rPr>
        <w:t>A,7,4</w:t>
      </w:r>
      <w:r>
        <w:rPr>
          <w:color w:val="000000"/>
        </w:rPr>
        <w:tab/>
      </w:r>
      <w:r>
        <w:rPr>
          <w:color w:val="000000"/>
        </w:rPr>
        <w:tab/>
      </w:r>
      <w:r>
        <w:rPr>
          <w:color w:val="000000"/>
        </w:rPr>
        <w:tab/>
      </w:r>
      <w:r>
        <w:rPr>
          <w:color w:val="000000"/>
        </w:rPr>
        <w:tab/>
      </w:r>
      <w:r>
        <w:rPr>
          <w:color w:val="000000"/>
        </w:rPr>
        <w:tab/>
      </w:r>
      <w:r>
        <w:rPr>
          <w:color w:val="000000"/>
        </w:rPr>
        <w:tab/>
        <w:t>A,K,Q,J</w:t>
      </w:r>
      <w:r>
        <w:rPr>
          <w:color w:val="000000"/>
        </w:rPr>
        <w:tab/>
      </w:r>
    </w:p>
    <w:p w14:paraId="0FCE3331" w14:textId="77777777" w:rsidR="0031313F" w:rsidRDefault="0031313F">
      <w:pPr>
        <w:rPr>
          <w:b/>
          <w:color w:val="000000"/>
        </w:rPr>
      </w:pPr>
      <w:r>
        <w:rPr>
          <w:b/>
          <w:color w:val="000000"/>
        </w:rPr>
        <w:t>Závazek:</w:t>
      </w:r>
      <w:r>
        <w:rPr>
          <w:color w:val="000000"/>
        </w:rPr>
        <w:t xml:space="preserve"> 6BT</w:t>
      </w:r>
      <w:r>
        <w:rPr>
          <w:color w:val="000000"/>
        </w:rPr>
        <w:tab/>
      </w:r>
      <w:r>
        <w:rPr>
          <w:color w:val="000000"/>
        </w:rPr>
        <w:tab/>
      </w:r>
      <w:r>
        <w:rPr>
          <w:color w:val="000000"/>
        </w:rPr>
        <w:tab/>
      </w:r>
      <w:r>
        <w:rPr>
          <w:color w:val="000000"/>
        </w:rPr>
        <w:tab/>
      </w:r>
      <w:r>
        <w:rPr>
          <w:color w:val="000000"/>
        </w:rPr>
        <w:tab/>
      </w:r>
      <w:r>
        <w:rPr>
          <w:b/>
          <w:color w:val="000000"/>
        </w:rPr>
        <w:t>Závazek:</w:t>
      </w:r>
      <w:r>
        <w:rPr>
          <w:color w:val="000000"/>
        </w:rPr>
        <w:t xml:space="preserve"> 3BT</w:t>
      </w:r>
    </w:p>
    <w:p w14:paraId="748E9E56" w14:textId="77777777" w:rsidR="0031313F" w:rsidRDefault="0031313F">
      <w:pPr>
        <w:rPr>
          <w:color w:val="000000"/>
        </w:rPr>
      </w:pPr>
      <w:r>
        <w:rPr>
          <w:b/>
          <w:color w:val="000000"/>
        </w:rPr>
        <w:t>Výnos:</w:t>
      </w:r>
      <w:r>
        <w:rPr>
          <w:color w:val="000000"/>
        </w:rPr>
        <w:tab/>
        <w:t>J trefový</w:t>
      </w:r>
      <w:r>
        <w:rPr>
          <w:color w:val="000000"/>
        </w:rPr>
        <w:tab/>
      </w:r>
      <w:r>
        <w:rPr>
          <w:color w:val="000000"/>
        </w:rPr>
        <w:tab/>
      </w:r>
      <w:r>
        <w:rPr>
          <w:color w:val="000000"/>
        </w:rPr>
        <w:tab/>
      </w:r>
      <w:r>
        <w:rPr>
          <w:color w:val="000000"/>
        </w:rPr>
        <w:tab/>
      </w:r>
      <w:r>
        <w:rPr>
          <w:color w:val="000000"/>
        </w:rPr>
        <w:tab/>
      </w:r>
      <w:r>
        <w:rPr>
          <w:b/>
          <w:color w:val="000000"/>
        </w:rPr>
        <w:t>Výnos:</w:t>
      </w:r>
      <w:r>
        <w:rPr>
          <w:color w:val="000000"/>
        </w:rPr>
        <w:tab/>
        <w:t>K pikový</w:t>
      </w:r>
    </w:p>
    <w:p w14:paraId="1E5D4AA5" w14:textId="77777777" w:rsidR="0031313F" w:rsidRDefault="0031313F">
      <w:pPr>
        <w:rPr>
          <w:color w:val="000000"/>
        </w:rPr>
      </w:pPr>
      <w:r>
        <w:rPr>
          <w:color w:val="000000"/>
        </w:rPr>
        <w:t>Hlavní hráč vidí po třech zdvizích v pikách,</w:t>
      </w:r>
      <w:r>
        <w:rPr>
          <w:color w:val="000000"/>
        </w:rPr>
        <w:tab/>
      </w:r>
      <w:r>
        <w:rPr>
          <w:color w:val="000000"/>
        </w:rPr>
        <w:tab/>
        <w:t>Jisté jsou čtyři zdvihy v trefech, tři v srdcích a jeden v</w:t>
      </w:r>
    </w:p>
    <w:p w14:paraId="7C056A17" w14:textId="77777777" w:rsidR="0031313F" w:rsidRDefault="0031313F">
      <w:pPr>
        <w:rPr>
          <w:color w:val="000000"/>
        </w:rPr>
      </w:pPr>
      <w:r>
        <w:rPr>
          <w:color w:val="000000"/>
        </w:rPr>
        <w:t xml:space="preserve">srdcích a trefech. Další tři zdvihy lze vypracovat </w:t>
      </w:r>
      <w:r>
        <w:rPr>
          <w:color w:val="000000"/>
        </w:rPr>
        <w:tab/>
        <w:t>pikách. V kárech lze získat další tři zdvihy, ale výnos do</w:t>
      </w:r>
    </w:p>
    <w:p w14:paraId="76C3DF80" w14:textId="77777777" w:rsidR="0031313F" w:rsidRDefault="0031313F">
      <w:pPr>
        <w:rPr>
          <w:color w:val="000000"/>
        </w:rPr>
      </w:pPr>
      <w:r>
        <w:rPr>
          <w:color w:val="000000"/>
        </w:rPr>
        <w:t xml:space="preserve">pohodlně v kárech, pokud to udělá dříve, než ztratí </w:t>
      </w:r>
      <w:r>
        <w:rPr>
          <w:color w:val="000000"/>
        </w:rPr>
        <w:tab/>
        <w:t>piků je nepříjemný. I když se budou dělit 5-4 (pro hlavního</w:t>
      </w:r>
    </w:p>
    <w:p w14:paraId="5362281C" w14:textId="77777777" w:rsidR="0031313F" w:rsidRDefault="0031313F">
      <w:pPr>
        <w:ind w:left="4245" w:hanging="4245"/>
        <w:rPr>
          <w:color w:val="000000"/>
        </w:rPr>
      </w:pPr>
      <w:r>
        <w:rPr>
          <w:color w:val="000000"/>
        </w:rPr>
        <w:t>stopery ve vedlejších barvách.</w:t>
      </w:r>
      <w:r>
        <w:rPr>
          <w:color w:val="000000"/>
        </w:rPr>
        <w:tab/>
      </w:r>
      <w:r>
        <w:rPr>
          <w:color w:val="000000"/>
        </w:rPr>
        <w:tab/>
        <w:t>hráče nejlépe), udělá obrana čtyři piky a jedno káro. Není proto možné rozehrát kára a jediná šance na splnění je v dělení srdcí 3-3. Můžeme děti upozornit na to, že je lepší obehrát předtím své trefové zdvihy, protože nepozorný obránce může případně špatně zahodit, což zvyšuje pravděpodobnost našeho úspěchu.</w:t>
      </w:r>
    </w:p>
    <w:p w14:paraId="77A9A8B0" w14:textId="3F540D1B" w:rsidR="0031313F" w:rsidRDefault="0031313F">
      <w:pPr>
        <w:pageBreakBefore/>
        <w:rPr>
          <w:color w:val="000000"/>
        </w:rPr>
      </w:pPr>
      <w:r>
        <w:rPr>
          <w:color w:val="000000"/>
        </w:rPr>
        <w:lastRenderedPageBreak/>
        <w:tab/>
      </w:r>
      <w:r w:rsidR="00D277FE">
        <w:rPr>
          <w:color w:val="000000"/>
        </w:rPr>
        <w:t xml:space="preserve"> </w:t>
      </w:r>
      <w:r>
        <w:rPr>
          <w:color w:val="000000"/>
        </w:rPr>
        <w:t xml:space="preserve"> </w:t>
      </w:r>
      <w:r>
        <w:rPr>
          <w:color w:val="000000"/>
        </w:rPr>
        <w:tab/>
        <w:t>K,Q,J,4</w:t>
      </w:r>
      <w:r>
        <w:rPr>
          <w:color w:val="000000"/>
        </w:rPr>
        <w:tab/>
      </w:r>
      <w:r>
        <w:rPr>
          <w:color w:val="000000"/>
        </w:rPr>
        <w:tab/>
      </w:r>
      <w:r w:rsidR="00D277FE">
        <w:rPr>
          <w:color w:val="000000"/>
        </w:rPr>
        <w:t xml:space="preserve">   </w:t>
      </w:r>
      <w:r>
        <w:rPr>
          <w:color w:val="000000"/>
        </w:rPr>
        <w:tab/>
      </w:r>
      <w:r>
        <w:rPr>
          <w:color w:val="000000"/>
        </w:rPr>
        <w:tab/>
      </w:r>
      <w:r>
        <w:rPr>
          <w:color w:val="000000"/>
        </w:rPr>
        <w:tab/>
      </w:r>
      <w:r>
        <w:rPr>
          <w:color w:val="000000"/>
        </w:rPr>
        <w:tab/>
        <w:t>A,5,4</w:t>
      </w:r>
    </w:p>
    <w:p w14:paraId="42B96511" w14:textId="68E12C6E" w:rsidR="0031313F" w:rsidRDefault="0031313F">
      <w:pPr>
        <w:rPr>
          <w:color w:val="000000"/>
        </w:rPr>
      </w:pPr>
      <w:r>
        <w:rPr>
          <w:color w:val="000000"/>
        </w:rPr>
        <w:tab/>
      </w:r>
      <w:r w:rsidR="00D277FE">
        <w:rPr>
          <w:color w:val="000000"/>
        </w:rPr>
        <w:t xml:space="preserve">   </w:t>
      </w:r>
      <w:r>
        <w:rPr>
          <w:color w:val="000000"/>
        </w:rPr>
        <w:t xml:space="preserve"> </w:t>
      </w:r>
      <w:r>
        <w:rPr>
          <w:color w:val="000000"/>
        </w:rPr>
        <w:tab/>
        <w:t>Q,J,2</w:t>
      </w:r>
      <w:r>
        <w:rPr>
          <w:color w:val="000000"/>
        </w:rPr>
        <w:tab/>
      </w:r>
      <w:r>
        <w:rPr>
          <w:color w:val="000000"/>
        </w:rPr>
        <w:tab/>
      </w:r>
      <w:r>
        <w:rPr>
          <w:color w:val="000000"/>
        </w:rPr>
        <w:tab/>
      </w:r>
      <w:r w:rsidR="00D277FE">
        <w:rPr>
          <w:color w:val="000000"/>
        </w:rPr>
        <w:t xml:space="preserve">   </w:t>
      </w:r>
      <w:r>
        <w:rPr>
          <w:color w:val="000000"/>
        </w:rPr>
        <w:t xml:space="preserve"> </w:t>
      </w:r>
      <w:r>
        <w:rPr>
          <w:color w:val="000000"/>
        </w:rPr>
        <w:tab/>
      </w:r>
      <w:r>
        <w:rPr>
          <w:color w:val="000000"/>
        </w:rPr>
        <w:tab/>
      </w:r>
      <w:r>
        <w:rPr>
          <w:color w:val="000000"/>
        </w:rPr>
        <w:tab/>
        <w:t>6,5,4</w:t>
      </w:r>
    </w:p>
    <w:p w14:paraId="5D672433" w14:textId="60BD4051" w:rsidR="0031313F" w:rsidRDefault="0031313F">
      <w:pPr>
        <w:ind w:left="708"/>
        <w:rPr>
          <w:color w:val="000000"/>
        </w:rPr>
      </w:pPr>
      <w:r>
        <w:rPr>
          <w:color w:val="000000"/>
        </w:rPr>
        <w:tab/>
        <w:t>A,2</w:t>
      </w:r>
      <w:r>
        <w:rPr>
          <w:color w:val="000000"/>
        </w:rPr>
        <w:tab/>
      </w:r>
      <w:r>
        <w:rPr>
          <w:color w:val="000000"/>
        </w:rPr>
        <w:tab/>
      </w:r>
      <w:r>
        <w:rPr>
          <w:color w:val="000000"/>
        </w:rPr>
        <w:tab/>
      </w:r>
      <w:r w:rsidR="00D277FE">
        <w:rPr>
          <w:color w:val="000000"/>
        </w:rPr>
        <w:t xml:space="preserve">   </w:t>
      </w:r>
      <w:r>
        <w:rPr>
          <w:color w:val="000000"/>
        </w:rPr>
        <w:t xml:space="preserve"> </w:t>
      </w:r>
      <w:r>
        <w:rPr>
          <w:color w:val="000000"/>
        </w:rPr>
        <w:tab/>
      </w:r>
      <w:r>
        <w:rPr>
          <w:color w:val="000000"/>
        </w:rPr>
        <w:tab/>
      </w:r>
      <w:r>
        <w:rPr>
          <w:color w:val="000000"/>
        </w:rPr>
        <w:tab/>
        <w:t>A,K,4</w:t>
      </w:r>
    </w:p>
    <w:p w14:paraId="58E4AF5D" w14:textId="1C82E2D1" w:rsidR="0031313F" w:rsidRDefault="0031313F">
      <w:pPr>
        <w:rPr>
          <w:color w:val="000000"/>
        </w:rPr>
      </w:pPr>
      <w:r>
        <w:rPr>
          <w:color w:val="000000"/>
        </w:rPr>
        <w:t>6,5</w:t>
      </w:r>
      <w:r>
        <w:rPr>
          <w:color w:val="000000"/>
        </w:rPr>
        <w:tab/>
      </w:r>
      <w:r w:rsidR="00D277FE">
        <w:rPr>
          <w:color w:val="000000"/>
        </w:rPr>
        <w:t xml:space="preserve">   </w:t>
      </w:r>
      <w:r>
        <w:rPr>
          <w:color w:val="000000"/>
        </w:rPr>
        <w:t xml:space="preserve"> </w:t>
      </w:r>
      <w:r>
        <w:rPr>
          <w:color w:val="000000"/>
        </w:rPr>
        <w:tab/>
        <w:t>J,6,5,4</w:t>
      </w:r>
      <w:r>
        <w:rPr>
          <w:color w:val="000000"/>
        </w:rPr>
        <w:tab/>
      </w:r>
      <w:r>
        <w:rPr>
          <w:color w:val="000000"/>
        </w:rPr>
        <w:tab/>
        <w:t>10,9,8,7</w:t>
      </w:r>
      <w:r>
        <w:rPr>
          <w:color w:val="000000"/>
        </w:rPr>
        <w:tab/>
      </w:r>
      <w:r w:rsidR="00D277FE">
        <w:rPr>
          <w:color w:val="000000"/>
        </w:rPr>
        <w:t xml:space="preserve">   </w:t>
      </w:r>
      <w:r>
        <w:rPr>
          <w:color w:val="000000"/>
        </w:rPr>
        <w:t xml:space="preserve"> </w:t>
      </w:r>
      <w:r>
        <w:rPr>
          <w:color w:val="000000"/>
        </w:rPr>
        <w:tab/>
        <w:t>Q,J,10,9,8</w:t>
      </w:r>
      <w:r>
        <w:rPr>
          <w:color w:val="000000"/>
        </w:rPr>
        <w:tab/>
        <w:t>7,6,5,4</w:t>
      </w:r>
      <w:r>
        <w:rPr>
          <w:color w:val="000000"/>
        </w:rPr>
        <w:tab/>
      </w:r>
      <w:r>
        <w:rPr>
          <w:color w:val="000000"/>
        </w:rPr>
        <w:tab/>
        <w:t>7,6</w:t>
      </w:r>
    </w:p>
    <w:p w14:paraId="58285FC5" w14:textId="19ED6D74" w:rsidR="0031313F" w:rsidRDefault="0031313F">
      <w:pPr>
        <w:rPr>
          <w:color w:val="000000"/>
        </w:rPr>
      </w:pPr>
      <w:r>
        <w:rPr>
          <w:color w:val="000000"/>
        </w:rPr>
        <w:t>8,7</w:t>
      </w:r>
      <w:r>
        <w:rPr>
          <w:color w:val="000000"/>
        </w:rPr>
        <w:tab/>
      </w:r>
      <w:r>
        <w:rPr>
          <w:color w:val="000000"/>
        </w:rPr>
        <w:tab/>
      </w:r>
      <w:r>
        <w:rPr>
          <w:color w:val="000000"/>
        </w:rPr>
        <w:tab/>
      </w:r>
      <w:r>
        <w:rPr>
          <w:color w:val="000000"/>
        </w:rPr>
        <w:tab/>
        <w:t>10,9,6,3</w:t>
      </w:r>
      <w:r>
        <w:rPr>
          <w:color w:val="000000"/>
        </w:rPr>
        <w:tab/>
      </w:r>
      <w:r w:rsidR="00D277FE">
        <w:rPr>
          <w:color w:val="000000"/>
        </w:rPr>
        <w:t xml:space="preserve">   </w:t>
      </w:r>
      <w:r>
        <w:rPr>
          <w:color w:val="000000"/>
        </w:rPr>
        <w:t xml:space="preserve"> </w:t>
      </w:r>
      <w:r>
        <w:rPr>
          <w:color w:val="000000"/>
        </w:rPr>
        <w:tab/>
        <w:t>8,7</w:t>
      </w:r>
      <w:r>
        <w:rPr>
          <w:color w:val="000000"/>
        </w:rPr>
        <w:tab/>
      </w:r>
      <w:r>
        <w:rPr>
          <w:color w:val="000000"/>
        </w:rPr>
        <w:tab/>
      </w:r>
      <w:r>
        <w:rPr>
          <w:color w:val="000000"/>
        </w:rPr>
        <w:tab/>
      </w:r>
      <w:r>
        <w:rPr>
          <w:color w:val="000000"/>
        </w:rPr>
        <w:tab/>
        <w:t>K,Q,J,10,9</w:t>
      </w:r>
    </w:p>
    <w:p w14:paraId="1FEEF25E" w14:textId="40BFF946" w:rsidR="0031313F" w:rsidRDefault="0031313F">
      <w:pPr>
        <w:rPr>
          <w:color w:val="000000"/>
        </w:rPr>
      </w:pPr>
      <w:r>
        <w:rPr>
          <w:color w:val="000000"/>
        </w:rPr>
        <w:t>K,Q,J,10,9</w:t>
      </w:r>
      <w:r>
        <w:rPr>
          <w:color w:val="000000"/>
        </w:rPr>
        <w:tab/>
      </w:r>
      <w:r>
        <w:rPr>
          <w:color w:val="000000"/>
        </w:rPr>
        <w:tab/>
      </w:r>
      <w:r>
        <w:rPr>
          <w:color w:val="000000"/>
        </w:rPr>
        <w:tab/>
        <w:t>8,7,6</w:t>
      </w:r>
      <w:r>
        <w:rPr>
          <w:color w:val="000000"/>
        </w:rPr>
        <w:tab/>
      </w:r>
      <w:r w:rsidR="00D277FE">
        <w:rPr>
          <w:color w:val="000000"/>
        </w:rPr>
        <w:t xml:space="preserve">   </w:t>
      </w:r>
      <w:r>
        <w:rPr>
          <w:color w:val="000000"/>
        </w:rPr>
        <w:t xml:space="preserve"> </w:t>
      </w:r>
      <w:r>
        <w:rPr>
          <w:color w:val="000000"/>
        </w:rPr>
        <w:tab/>
        <w:t>7,6,5</w:t>
      </w:r>
      <w:r>
        <w:rPr>
          <w:color w:val="000000"/>
        </w:rPr>
        <w:tab/>
      </w:r>
      <w:r>
        <w:rPr>
          <w:color w:val="000000"/>
        </w:rPr>
        <w:tab/>
      </w:r>
      <w:r>
        <w:rPr>
          <w:color w:val="000000"/>
        </w:rPr>
        <w:tab/>
      </w:r>
      <w:r>
        <w:rPr>
          <w:color w:val="000000"/>
        </w:rPr>
        <w:tab/>
        <w:t>J,10,9,8</w:t>
      </w:r>
    </w:p>
    <w:p w14:paraId="2CD4C5E8" w14:textId="5C2C87E0" w:rsidR="0031313F" w:rsidRDefault="0031313F">
      <w:pPr>
        <w:rPr>
          <w:color w:val="000000"/>
        </w:rPr>
      </w:pPr>
      <w:r>
        <w:rPr>
          <w:color w:val="000000"/>
        </w:rPr>
        <w:t>K,9,8,7</w:t>
      </w:r>
      <w:r>
        <w:rPr>
          <w:color w:val="000000"/>
        </w:rPr>
        <w:tab/>
      </w:r>
      <w:r w:rsidR="00D277FE">
        <w:rPr>
          <w:color w:val="000000"/>
        </w:rPr>
        <w:t xml:space="preserve">   </w:t>
      </w:r>
      <w:r>
        <w:rPr>
          <w:color w:val="000000"/>
        </w:rPr>
        <w:t xml:space="preserve"> </w:t>
      </w:r>
      <w:r>
        <w:rPr>
          <w:color w:val="000000"/>
        </w:rPr>
        <w:tab/>
        <w:t>A,3,2</w:t>
      </w:r>
      <w:r>
        <w:rPr>
          <w:color w:val="000000"/>
        </w:rPr>
        <w:tab/>
      </w:r>
      <w:r>
        <w:rPr>
          <w:color w:val="000000"/>
        </w:rPr>
        <w:tab/>
        <w:t>A,10</w:t>
      </w:r>
      <w:r>
        <w:rPr>
          <w:color w:val="000000"/>
        </w:rPr>
        <w:tab/>
      </w:r>
      <w:r w:rsidR="00D277FE">
        <w:rPr>
          <w:color w:val="000000"/>
        </w:rPr>
        <w:t xml:space="preserve">   </w:t>
      </w:r>
      <w:r>
        <w:rPr>
          <w:color w:val="000000"/>
        </w:rPr>
        <w:t xml:space="preserve"> </w:t>
      </w:r>
      <w:r>
        <w:rPr>
          <w:color w:val="000000"/>
        </w:rPr>
        <w:tab/>
        <w:t>Q,J,10</w:t>
      </w:r>
      <w:r>
        <w:rPr>
          <w:color w:val="000000"/>
        </w:rPr>
        <w:tab/>
      </w:r>
      <w:r>
        <w:rPr>
          <w:color w:val="000000"/>
        </w:rPr>
        <w:tab/>
        <w:t>K,3,2</w:t>
      </w:r>
      <w:r>
        <w:rPr>
          <w:color w:val="000000"/>
        </w:rPr>
        <w:tab/>
      </w:r>
      <w:r>
        <w:rPr>
          <w:color w:val="000000"/>
        </w:rPr>
        <w:tab/>
        <w:t>9,8</w:t>
      </w:r>
    </w:p>
    <w:p w14:paraId="79B9333D" w14:textId="4898B234" w:rsidR="0031313F" w:rsidRDefault="0031313F">
      <w:pPr>
        <w:rPr>
          <w:color w:val="000000"/>
        </w:rPr>
      </w:pPr>
      <w:r>
        <w:rPr>
          <w:color w:val="000000"/>
        </w:rPr>
        <w:tab/>
      </w:r>
      <w:r w:rsidR="00D277FE">
        <w:rPr>
          <w:color w:val="000000"/>
        </w:rPr>
        <w:t xml:space="preserve">   </w:t>
      </w:r>
      <w:r>
        <w:rPr>
          <w:color w:val="000000"/>
        </w:rPr>
        <w:t xml:space="preserve"> </w:t>
      </w:r>
      <w:r>
        <w:rPr>
          <w:color w:val="000000"/>
        </w:rPr>
        <w:tab/>
        <w:t>A,K,5,4</w:t>
      </w:r>
      <w:r>
        <w:rPr>
          <w:color w:val="000000"/>
        </w:rPr>
        <w:tab/>
      </w:r>
      <w:r>
        <w:rPr>
          <w:color w:val="000000"/>
        </w:rPr>
        <w:tab/>
      </w:r>
      <w:r>
        <w:rPr>
          <w:color w:val="000000"/>
        </w:rPr>
        <w:tab/>
      </w:r>
      <w:r>
        <w:rPr>
          <w:color w:val="000000"/>
        </w:rPr>
        <w:tab/>
      </w:r>
      <w:r>
        <w:rPr>
          <w:color w:val="000000"/>
        </w:rPr>
        <w:tab/>
      </w:r>
      <w:r>
        <w:rPr>
          <w:color w:val="000000"/>
        </w:rPr>
        <w:tab/>
        <w:t>A,3,2</w:t>
      </w:r>
    </w:p>
    <w:p w14:paraId="50EFA2D2" w14:textId="2AB1BC3E" w:rsidR="0031313F" w:rsidRDefault="0031313F">
      <w:pPr>
        <w:rPr>
          <w:color w:val="000000"/>
        </w:rPr>
      </w:pPr>
      <w:r>
        <w:rPr>
          <w:color w:val="000000"/>
        </w:rPr>
        <w:tab/>
      </w:r>
      <w:r w:rsidR="00D277FE">
        <w:rPr>
          <w:color w:val="000000"/>
        </w:rPr>
        <w:t xml:space="preserve">   </w:t>
      </w:r>
      <w:r>
        <w:rPr>
          <w:color w:val="000000"/>
        </w:rPr>
        <w:tab/>
        <w:t>5,4,3</w:t>
      </w:r>
      <w:r>
        <w:rPr>
          <w:color w:val="000000"/>
        </w:rPr>
        <w:tab/>
      </w:r>
      <w:r>
        <w:rPr>
          <w:color w:val="000000"/>
        </w:rPr>
        <w:tab/>
      </w:r>
      <w:r w:rsidR="00D277FE">
        <w:rPr>
          <w:color w:val="000000"/>
        </w:rPr>
        <w:t xml:space="preserve">      </w:t>
      </w:r>
      <w:r>
        <w:rPr>
          <w:color w:val="000000"/>
        </w:rPr>
        <w:tab/>
      </w:r>
      <w:r>
        <w:rPr>
          <w:color w:val="000000"/>
        </w:rPr>
        <w:tab/>
      </w:r>
      <w:r>
        <w:rPr>
          <w:color w:val="000000"/>
        </w:rPr>
        <w:tab/>
      </w:r>
      <w:r>
        <w:rPr>
          <w:color w:val="000000"/>
        </w:rPr>
        <w:tab/>
        <w:t>Q,3,2</w:t>
      </w:r>
    </w:p>
    <w:p w14:paraId="14462F47" w14:textId="68622964" w:rsidR="0031313F" w:rsidRDefault="0031313F">
      <w:pPr>
        <w:rPr>
          <w:b/>
          <w:color w:val="000000"/>
        </w:rPr>
      </w:pPr>
      <w:r>
        <w:rPr>
          <w:color w:val="000000"/>
        </w:rPr>
        <w:tab/>
      </w:r>
      <w:r w:rsidR="00D277FE">
        <w:rPr>
          <w:color w:val="000000"/>
        </w:rPr>
        <w:t xml:space="preserve">   </w:t>
      </w:r>
      <w:r>
        <w:rPr>
          <w:color w:val="000000"/>
        </w:rPr>
        <w:t xml:space="preserve"> </w:t>
      </w:r>
      <w:r>
        <w:rPr>
          <w:color w:val="000000"/>
        </w:rPr>
        <w:tab/>
        <w:t>Q,3,2</w:t>
      </w:r>
      <w:r>
        <w:rPr>
          <w:color w:val="000000"/>
        </w:rPr>
        <w:tab/>
      </w:r>
      <w:r>
        <w:rPr>
          <w:color w:val="000000"/>
        </w:rPr>
        <w:tab/>
      </w:r>
      <w:r w:rsidR="00D277FE">
        <w:rPr>
          <w:color w:val="000000"/>
        </w:rPr>
        <w:t xml:space="preserve">      </w:t>
      </w:r>
      <w:r>
        <w:rPr>
          <w:color w:val="000000"/>
        </w:rPr>
        <w:tab/>
      </w:r>
      <w:r>
        <w:rPr>
          <w:color w:val="000000"/>
        </w:rPr>
        <w:tab/>
      </w:r>
      <w:r>
        <w:rPr>
          <w:color w:val="000000"/>
        </w:rPr>
        <w:tab/>
      </w:r>
      <w:r>
        <w:rPr>
          <w:color w:val="000000"/>
        </w:rPr>
        <w:tab/>
        <w:t>A,K,3,2</w:t>
      </w:r>
    </w:p>
    <w:p w14:paraId="63907A3A" w14:textId="64B2063E" w:rsidR="0031313F" w:rsidRDefault="0031313F">
      <w:pPr>
        <w:rPr>
          <w:b/>
          <w:color w:val="000000"/>
        </w:rPr>
      </w:pPr>
      <w:r>
        <w:rPr>
          <w:b/>
          <w:color w:val="000000"/>
        </w:rPr>
        <w:t>Závazek:</w:t>
      </w:r>
      <w:r>
        <w:rPr>
          <w:color w:val="000000"/>
        </w:rPr>
        <w:t xml:space="preserve"> 3BT</w:t>
      </w:r>
      <w:r>
        <w:rPr>
          <w:color w:val="000000"/>
        </w:rPr>
        <w:tab/>
      </w:r>
      <w:r>
        <w:rPr>
          <w:color w:val="000000"/>
        </w:rPr>
        <w:tab/>
      </w:r>
      <w:r>
        <w:rPr>
          <w:color w:val="000000"/>
        </w:rPr>
        <w:tab/>
      </w:r>
      <w:r>
        <w:rPr>
          <w:color w:val="000000"/>
        </w:rPr>
        <w:tab/>
      </w:r>
      <w:r>
        <w:rPr>
          <w:color w:val="000000"/>
        </w:rPr>
        <w:tab/>
      </w:r>
      <w:r>
        <w:rPr>
          <w:b/>
          <w:color w:val="000000"/>
        </w:rPr>
        <w:t>Závazek:</w:t>
      </w:r>
      <w:r>
        <w:rPr>
          <w:color w:val="000000"/>
        </w:rPr>
        <w:t xml:space="preserve"> 3BT</w:t>
      </w:r>
      <w:r>
        <w:rPr>
          <w:color w:val="000000"/>
        </w:rPr>
        <w:tab/>
      </w:r>
      <w:r>
        <w:rPr>
          <w:color w:val="000000"/>
        </w:rPr>
        <w:tab/>
      </w:r>
      <w:r>
        <w:rPr>
          <w:color w:val="000000"/>
        </w:rPr>
        <w:tab/>
      </w:r>
      <w:r w:rsidR="00D277FE">
        <w:rPr>
          <w:color w:val="000000"/>
        </w:rPr>
        <w:t xml:space="preserve">     </w:t>
      </w:r>
      <w:r>
        <w:rPr>
          <w:color w:val="000000"/>
        </w:rPr>
        <w:t xml:space="preserve"> </w:t>
      </w:r>
    </w:p>
    <w:p w14:paraId="38ADEF31" w14:textId="77777777" w:rsidR="0031313F" w:rsidRDefault="0031313F">
      <w:pPr>
        <w:rPr>
          <w:color w:val="000000"/>
        </w:rPr>
      </w:pPr>
      <w:r>
        <w:rPr>
          <w:b/>
          <w:color w:val="000000"/>
        </w:rPr>
        <w:t>Výnos:</w:t>
      </w:r>
      <w:r>
        <w:rPr>
          <w:color w:val="000000"/>
        </w:rPr>
        <w:tab/>
        <w:t>K kárový</w:t>
      </w:r>
      <w:r>
        <w:rPr>
          <w:color w:val="000000"/>
        </w:rPr>
        <w:tab/>
      </w:r>
      <w:r>
        <w:rPr>
          <w:color w:val="000000"/>
        </w:rPr>
        <w:tab/>
      </w:r>
      <w:r>
        <w:rPr>
          <w:color w:val="000000"/>
        </w:rPr>
        <w:tab/>
      </w:r>
      <w:r>
        <w:rPr>
          <w:color w:val="000000"/>
        </w:rPr>
        <w:tab/>
      </w:r>
      <w:r>
        <w:rPr>
          <w:b/>
          <w:color w:val="000000"/>
        </w:rPr>
        <w:t>Výnos:</w:t>
      </w:r>
      <w:r>
        <w:rPr>
          <w:color w:val="000000"/>
        </w:rPr>
        <w:tab/>
        <w:t>Q piková</w:t>
      </w:r>
    </w:p>
    <w:p w14:paraId="03BE08C4" w14:textId="77777777" w:rsidR="0031313F" w:rsidRDefault="0031313F">
      <w:pPr>
        <w:rPr>
          <w:color w:val="000000"/>
        </w:rPr>
      </w:pPr>
      <w:r>
        <w:rPr>
          <w:color w:val="000000"/>
        </w:rPr>
        <w:t>Devět zdvihů je jistých shora (po čtyřech srdcových</w:t>
      </w:r>
      <w:r>
        <w:rPr>
          <w:color w:val="000000"/>
        </w:rPr>
        <w:tab/>
        <w:t xml:space="preserve">Máme osm jistých zdvihů a devátý lze získat v trefech, </w:t>
      </w:r>
    </w:p>
    <w:p w14:paraId="2C62F223" w14:textId="77777777" w:rsidR="0031313F" w:rsidRDefault="0031313F">
      <w:pPr>
        <w:rPr>
          <w:color w:val="000000"/>
        </w:rPr>
      </w:pPr>
      <w:r>
        <w:rPr>
          <w:color w:val="000000"/>
        </w:rPr>
        <w:t xml:space="preserve">a pikových a 1 kárový), proto si je můžeme </w:t>
      </w:r>
      <w:r>
        <w:rPr>
          <w:color w:val="000000"/>
        </w:rPr>
        <w:tab/>
      </w:r>
      <w:r>
        <w:rPr>
          <w:color w:val="000000"/>
        </w:rPr>
        <w:tab/>
        <w:t>pokud je obehrajeme třikrát a vypadne do těchto zdvihů</w:t>
      </w:r>
    </w:p>
    <w:p w14:paraId="6AF005A0" w14:textId="77777777" w:rsidR="0031313F" w:rsidRDefault="0031313F">
      <w:pPr>
        <w:rPr>
          <w:color w:val="000000"/>
        </w:rPr>
      </w:pPr>
      <w:r>
        <w:rPr>
          <w:color w:val="000000"/>
        </w:rPr>
        <w:t xml:space="preserve">okamžitě posbírat. Nesmíme ale zapomenout na </w:t>
      </w:r>
      <w:r>
        <w:rPr>
          <w:color w:val="000000"/>
        </w:rPr>
        <w:tab/>
        <w:t>všech pět zbývajících trefových karet soupeřů. Samozřejmě</w:t>
      </w:r>
    </w:p>
    <w:p w14:paraId="1514ADF5" w14:textId="77777777" w:rsidR="0031313F" w:rsidRDefault="0031313F">
      <w:pPr>
        <w:ind w:left="4245" w:hanging="4245"/>
        <w:rPr>
          <w:color w:val="000000"/>
        </w:rPr>
      </w:pPr>
      <w:r>
        <w:rPr>
          <w:color w:val="000000"/>
        </w:rPr>
        <w:t>dobrou techniku a nezablokovat se.</w:t>
      </w:r>
      <w:r>
        <w:rPr>
          <w:color w:val="000000"/>
        </w:rPr>
        <w:tab/>
      </w:r>
      <w:r>
        <w:rPr>
          <w:color w:val="000000"/>
        </w:rPr>
        <w:tab/>
        <w:t>nesmíme ani pomyslet na obehrávání svých stoperů v ostatních barvách.</w:t>
      </w:r>
    </w:p>
    <w:p w14:paraId="556259F5" w14:textId="77777777" w:rsidR="0031313F" w:rsidRDefault="0031313F">
      <w:pPr>
        <w:ind w:left="1416"/>
        <w:rPr>
          <w:color w:val="000000"/>
        </w:rPr>
      </w:pPr>
    </w:p>
    <w:p w14:paraId="3921F08F" w14:textId="77777777" w:rsidR="0031313F" w:rsidRDefault="0031313F">
      <w:pPr>
        <w:ind w:left="1416"/>
        <w:rPr>
          <w:color w:val="000000"/>
        </w:rPr>
      </w:pPr>
      <w:r>
        <w:rPr>
          <w:color w:val="000000"/>
        </w:rPr>
        <w:t>8,6,4</w:t>
      </w:r>
      <w:r>
        <w:rPr>
          <w:color w:val="000000"/>
        </w:rPr>
        <w:tab/>
      </w:r>
      <w:r>
        <w:rPr>
          <w:color w:val="000000"/>
        </w:rPr>
        <w:tab/>
      </w:r>
      <w:r>
        <w:rPr>
          <w:color w:val="000000"/>
        </w:rPr>
        <w:tab/>
      </w:r>
      <w:r>
        <w:rPr>
          <w:color w:val="000000"/>
        </w:rPr>
        <w:tab/>
      </w:r>
      <w:r>
        <w:rPr>
          <w:color w:val="000000"/>
        </w:rPr>
        <w:tab/>
      </w:r>
      <w:r>
        <w:rPr>
          <w:color w:val="000000"/>
        </w:rPr>
        <w:tab/>
        <w:t>K,5</w:t>
      </w:r>
    </w:p>
    <w:p w14:paraId="66166EA5" w14:textId="77777777" w:rsidR="0031313F" w:rsidRDefault="0031313F">
      <w:pPr>
        <w:rPr>
          <w:color w:val="000000"/>
        </w:rPr>
      </w:pPr>
      <w:r>
        <w:rPr>
          <w:color w:val="000000"/>
        </w:rPr>
        <w:tab/>
      </w:r>
      <w:r>
        <w:rPr>
          <w:color w:val="000000"/>
        </w:rPr>
        <w:tab/>
        <w:t>7,5,4</w:t>
      </w:r>
      <w:r>
        <w:rPr>
          <w:color w:val="000000"/>
        </w:rPr>
        <w:tab/>
      </w:r>
      <w:r>
        <w:rPr>
          <w:color w:val="000000"/>
        </w:rPr>
        <w:tab/>
      </w:r>
      <w:r>
        <w:rPr>
          <w:color w:val="000000"/>
        </w:rPr>
        <w:tab/>
      </w:r>
      <w:r>
        <w:rPr>
          <w:color w:val="000000"/>
        </w:rPr>
        <w:tab/>
      </w:r>
      <w:r>
        <w:rPr>
          <w:color w:val="000000"/>
        </w:rPr>
        <w:tab/>
      </w:r>
      <w:r>
        <w:rPr>
          <w:color w:val="000000"/>
        </w:rPr>
        <w:tab/>
        <w:t>10,4</w:t>
      </w:r>
    </w:p>
    <w:p w14:paraId="059FA1D6" w14:textId="77777777" w:rsidR="0031313F" w:rsidRDefault="0031313F">
      <w:pPr>
        <w:rPr>
          <w:color w:val="000000"/>
        </w:rPr>
      </w:pPr>
      <w:r>
        <w:rPr>
          <w:color w:val="000000"/>
        </w:rPr>
        <w:tab/>
      </w:r>
      <w:r>
        <w:rPr>
          <w:color w:val="000000"/>
        </w:rPr>
        <w:tab/>
        <w:t>A,9,6,4,2</w:t>
      </w:r>
      <w:r>
        <w:rPr>
          <w:color w:val="000000"/>
        </w:rPr>
        <w:tab/>
      </w:r>
      <w:r>
        <w:rPr>
          <w:color w:val="000000"/>
        </w:rPr>
        <w:tab/>
      </w:r>
      <w:r>
        <w:rPr>
          <w:color w:val="000000"/>
        </w:rPr>
        <w:tab/>
      </w:r>
      <w:r>
        <w:rPr>
          <w:color w:val="000000"/>
        </w:rPr>
        <w:tab/>
      </w:r>
      <w:r>
        <w:rPr>
          <w:color w:val="000000"/>
        </w:rPr>
        <w:tab/>
        <w:t>K,7,6,4,2</w:t>
      </w:r>
    </w:p>
    <w:p w14:paraId="581045D0" w14:textId="77777777" w:rsidR="0031313F" w:rsidRDefault="0031313F">
      <w:pPr>
        <w:ind w:firstLine="708"/>
        <w:rPr>
          <w:color w:val="000000"/>
        </w:rPr>
      </w:pPr>
      <w:r>
        <w:rPr>
          <w:color w:val="000000"/>
        </w:rPr>
        <w:tab/>
        <w:t>9,3</w:t>
      </w:r>
      <w:r>
        <w:rPr>
          <w:color w:val="000000"/>
        </w:rPr>
        <w:tab/>
      </w:r>
      <w:r>
        <w:rPr>
          <w:color w:val="000000"/>
        </w:rPr>
        <w:tab/>
      </w:r>
      <w:r>
        <w:rPr>
          <w:color w:val="000000"/>
        </w:rPr>
        <w:tab/>
      </w:r>
      <w:r>
        <w:rPr>
          <w:color w:val="000000"/>
        </w:rPr>
        <w:tab/>
        <w:t>Q,J,10,8,4</w:t>
      </w:r>
      <w:r>
        <w:rPr>
          <w:color w:val="000000"/>
        </w:rPr>
        <w:tab/>
        <w:t>K,7,4,3</w:t>
      </w:r>
      <w:r>
        <w:rPr>
          <w:color w:val="000000"/>
        </w:rPr>
        <w:tab/>
      </w:r>
      <w:r>
        <w:rPr>
          <w:color w:val="000000"/>
        </w:rPr>
        <w:tab/>
        <w:t>9,7,6</w:t>
      </w:r>
    </w:p>
    <w:p w14:paraId="035329D0" w14:textId="77777777"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t>K,J,7</w:t>
      </w:r>
      <w:r>
        <w:rPr>
          <w:color w:val="000000"/>
        </w:rPr>
        <w:tab/>
      </w:r>
      <w:r>
        <w:rPr>
          <w:color w:val="000000"/>
        </w:rPr>
        <w:tab/>
      </w:r>
      <w:r>
        <w:rPr>
          <w:color w:val="000000"/>
        </w:rPr>
        <w:tab/>
      </w:r>
      <w:r>
        <w:rPr>
          <w:color w:val="000000"/>
        </w:rPr>
        <w:tab/>
        <w:t>Q,6,3,2</w:t>
      </w:r>
    </w:p>
    <w:p w14:paraId="2877BD99" w14:textId="77777777"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t>Q,9,5</w:t>
      </w:r>
      <w:r>
        <w:rPr>
          <w:color w:val="000000"/>
        </w:rPr>
        <w:tab/>
      </w:r>
      <w:r>
        <w:rPr>
          <w:color w:val="000000"/>
        </w:rPr>
        <w:tab/>
      </w:r>
      <w:r>
        <w:rPr>
          <w:color w:val="000000"/>
        </w:rPr>
        <w:tab/>
      </w:r>
      <w:r>
        <w:rPr>
          <w:color w:val="000000"/>
        </w:rPr>
        <w:tab/>
        <w:t>J,10,8</w:t>
      </w:r>
    </w:p>
    <w:p w14:paraId="14B1506F" w14:textId="77777777" w:rsidR="0031313F" w:rsidRDefault="0031313F">
      <w:pPr>
        <w:rPr>
          <w:color w:val="000000"/>
        </w:rPr>
      </w:pPr>
      <w:r>
        <w:rPr>
          <w:color w:val="000000"/>
        </w:rPr>
        <w:tab/>
      </w:r>
      <w:r>
        <w:rPr>
          <w:color w:val="000000"/>
        </w:rPr>
        <w:tab/>
        <w:t>A,10</w:t>
      </w:r>
      <w:r>
        <w:rPr>
          <w:color w:val="000000"/>
        </w:rPr>
        <w:tab/>
      </w:r>
      <w:r>
        <w:rPr>
          <w:color w:val="000000"/>
        </w:rPr>
        <w:tab/>
      </w:r>
      <w:r>
        <w:rPr>
          <w:color w:val="000000"/>
        </w:rPr>
        <w:tab/>
      </w:r>
      <w:r>
        <w:rPr>
          <w:color w:val="000000"/>
        </w:rPr>
        <w:tab/>
        <w:t>10,2</w:t>
      </w:r>
      <w:r>
        <w:rPr>
          <w:color w:val="000000"/>
        </w:rPr>
        <w:tab/>
      </w:r>
      <w:r>
        <w:rPr>
          <w:color w:val="000000"/>
        </w:rPr>
        <w:tab/>
        <w:t>A,3,2</w:t>
      </w:r>
      <w:r>
        <w:rPr>
          <w:color w:val="000000"/>
        </w:rPr>
        <w:tab/>
      </w:r>
      <w:r>
        <w:rPr>
          <w:color w:val="000000"/>
        </w:rPr>
        <w:tab/>
        <w:t>Q,J,5</w:t>
      </w:r>
    </w:p>
    <w:p w14:paraId="71675F21" w14:textId="77777777" w:rsidR="0031313F" w:rsidRDefault="0031313F">
      <w:pPr>
        <w:rPr>
          <w:color w:val="000000"/>
        </w:rPr>
      </w:pPr>
      <w:r>
        <w:rPr>
          <w:color w:val="000000"/>
        </w:rPr>
        <w:tab/>
      </w:r>
      <w:r>
        <w:rPr>
          <w:color w:val="000000"/>
        </w:rPr>
        <w:tab/>
        <w:t>A,9,6,2</w:t>
      </w:r>
      <w:r>
        <w:rPr>
          <w:color w:val="000000"/>
        </w:rPr>
        <w:tab/>
      </w:r>
      <w:r>
        <w:rPr>
          <w:color w:val="000000"/>
        </w:rPr>
        <w:tab/>
      </w:r>
      <w:r>
        <w:rPr>
          <w:color w:val="000000"/>
        </w:rPr>
        <w:tab/>
      </w:r>
      <w:r>
        <w:rPr>
          <w:color w:val="000000"/>
        </w:rPr>
        <w:tab/>
      </w:r>
      <w:r>
        <w:rPr>
          <w:color w:val="000000"/>
        </w:rPr>
        <w:tab/>
      </w:r>
      <w:r>
        <w:rPr>
          <w:color w:val="000000"/>
        </w:rPr>
        <w:tab/>
        <w:t>A,9,8,5</w:t>
      </w:r>
    </w:p>
    <w:p w14:paraId="25B966A8" w14:textId="77777777" w:rsidR="0031313F" w:rsidRDefault="0031313F">
      <w:pPr>
        <w:rPr>
          <w:color w:val="000000"/>
        </w:rPr>
      </w:pPr>
      <w:r>
        <w:rPr>
          <w:color w:val="000000"/>
        </w:rPr>
        <w:tab/>
      </w:r>
      <w:r>
        <w:rPr>
          <w:color w:val="000000"/>
        </w:rPr>
        <w:tab/>
        <w:t>K,Q,3</w:t>
      </w:r>
      <w:r>
        <w:rPr>
          <w:color w:val="000000"/>
        </w:rPr>
        <w:tab/>
      </w:r>
      <w:r>
        <w:rPr>
          <w:color w:val="000000"/>
        </w:rPr>
        <w:tab/>
      </w:r>
      <w:r>
        <w:rPr>
          <w:color w:val="000000"/>
        </w:rPr>
        <w:tab/>
      </w:r>
      <w:r>
        <w:rPr>
          <w:color w:val="000000"/>
        </w:rPr>
        <w:tab/>
      </w:r>
      <w:r>
        <w:rPr>
          <w:color w:val="000000"/>
        </w:rPr>
        <w:tab/>
      </w:r>
      <w:r>
        <w:rPr>
          <w:color w:val="000000"/>
        </w:rPr>
        <w:tab/>
        <w:t>A,3</w:t>
      </w:r>
    </w:p>
    <w:p w14:paraId="54A403A3" w14:textId="77777777" w:rsidR="0031313F" w:rsidRDefault="0031313F">
      <w:pPr>
        <w:rPr>
          <w:b/>
          <w:color w:val="000000"/>
        </w:rPr>
      </w:pPr>
      <w:r>
        <w:rPr>
          <w:color w:val="000000"/>
        </w:rPr>
        <w:tab/>
      </w:r>
      <w:r>
        <w:rPr>
          <w:color w:val="000000"/>
        </w:rPr>
        <w:tab/>
        <w:t>8,7,6,4</w:t>
      </w:r>
      <w:r>
        <w:rPr>
          <w:color w:val="000000"/>
        </w:rPr>
        <w:tab/>
      </w:r>
      <w:r>
        <w:rPr>
          <w:color w:val="000000"/>
        </w:rPr>
        <w:tab/>
      </w:r>
      <w:r>
        <w:rPr>
          <w:color w:val="000000"/>
        </w:rPr>
        <w:tab/>
      </w:r>
      <w:r>
        <w:rPr>
          <w:color w:val="000000"/>
        </w:rPr>
        <w:tab/>
      </w:r>
      <w:r>
        <w:rPr>
          <w:color w:val="000000"/>
        </w:rPr>
        <w:tab/>
      </w:r>
      <w:r>
        <w:rPr>
          <w:color w:val="000000"/>
        </w:rPr>
        <w:tab/>
        <w:t>A,9,8,6</w:t>
      </w:r>
    </w:p>
    <w:p w14:paraId="332C5E6E" w14:textId="77777777" w:rsidR="0031313F" w:rsidRDefault="0031313F">
      <w:pPr>
        <w:rPr>
          <w:b/>
          <w:color w:val="000000"/>
        </w:rPr>
      </w:pPr>
      <w:r>
        <w:rPr>
          <w:b/>
          <w:color w:val="000000"/>
        </w:rPr>
        <w:t>Závazek:</w:t>
      </w:r>
      <w:r>
        <w:rPr>
          <w:color w:val="000000"/>
        </w:rPr>
        <w:t xml:space="preserve"> 1BT</w:t>
      </w:r>
      <w:r>
        <w:rPr>
          <w:color w:val="000000"/>
        </w:rPr>
        <w:tab/>
      </w:r>
      <w:r>
        <w:rPr>
          <w:color w:val="000000"/>
        </w:rPr>
        <w:tab/>
      </w:r>
      <w:r>
        <w:rPr>
          <w:color w:val="000000"/>
        </w:rPr>
        <w:tab/>
      </w:r>
      <w:r>
        <w:rPr>
          <w:color w:val="000000"/>
        </w:rPr>
        <w:tab/>
      </w:r>
      <w:r>
        <w:rPr>
          <w:color w:val="000000"/>
        </w:rPr>
        <w:tab/>
      </w:r>
      <w:r>
        <w:rPr>
          <w:b/>
          <w:color w:val="000000"/>
        </w:rPr>
        <w:t>Závazek:</w:t>
      </w:r>
      <w:r>
        <w:rPr>
          <w:color w:val="000000"/>
        </w:rPr>
        <w:t xml:space="preserve"> 3BT </w:t>
      </w:r>
    </w:p>
    <w:p w14:paraId="482F701C" w14:textId="77777777" w:rsidR="0031313F" w:rsidRDefault="0031313F">
      <w:pPr>
        <w:pStyle w:val="Header"/>
        <w:tabs>
          <w:tab w:val="clear" w:pos="4536"/>
          <w:tab w:val="clear" w:pos="9072"/>
        </w:tabs>
        <w:rPr>
          <w:color w:val="000000"/>
        </w:rPr>
      </w:pPr>
      <w:r>
        <w:rPr>
          <w:b/>
          <w:color w:val="000000"/>
        </w:rPr>
        <w:t>Výnos:</w:t>
      </w:r>
      <w:r>
        <w:rPr>
          <w:color w:val="000000"/>
        </w:rPr>
        <w:tab/>
        <w:t>5 piková</w:t>
      </w:r>
      <w:r>
        <w:rPr>
          <w:color w:val="000000"/>
        </w:rPr>
        <w:tab/>
      </w:r>
      <w:r>
        <w:rPr>
          <w:color w:val="000000"/>
        </w:rPr>
        <w:tab/>
      </w:r>
      <w:r>
        <w:rPr>
          <w:color w:val="000000"/>
        </w:rPr>
        <w:tab/>
      </w:r>
      <w:r>
        <w:rPr>
          <w:color w:val="000000"/>
        </w:rPr>
        <w:tab/>
      </w:r>
      <w:r>
        <w:rPr>
          <w:color w:val="000000"/>
        </w:rPr>
        <w:tab/>
      </w:r>
      <w:r>
        <w:rPr>
          <w:b/>
          <w:color w:val="000000"/>
        </w:rPr>
        <w:t>Výnos:</w:t>
      </w:r>
      <w:r>
        <w:rPr>
          <w:color w:val="000000"/>
        </w:rPr>
        <w:tab/>
        <w:t>Q piková</w:t>
      </w:r>
    </w:p>
    <w:p w14:paraId="5EECCD51" w14:textId="77777777" w:rsidR="0031313F" w:rsidRDefault="0031313F">
      <w:pPr>
        <w:rPr>
          <w:color w:val="000000"/>
        </w:rPr>
      </w:pPr>
      <w:r>
        <w:rPr>
          <w:color w:val="000000"/>
        </w:rPr>
        <w:t xml:space="preserve">Vidíme 5 rychlých zdvihů a možnost vypracování </w:t>
      </w:r>
      <w:r>
        <w:rPr>
          <w:color w:val="000000"/>
        </w:rPr>
        <w:tab/>
        <w:t>Máme sedm zdvihů a chybí nám dva. Možnosti jsou</w:t>
      </w:r>
    </w:p>
    <w:p w14:paraId="3D8D92E3" w14:textId="77777777" w:rsidR="0031313F" w:rsidRDefault="0031313F">
      <w:pPr>
        <w:rPr>
          <w:color w:val="000000"/>
        </w:rPr>
      </w:pPr>
      <w:r>
        <w:rPr>
          <w:color w:val="000000"/>
        </w:rPr>
        <w:t xml:space="preserve">dvou kár při dělení 3-2. Ukážeme na svízel vstupu </w:t>
      </w:r>
      <w:r>
        <w:rPr>
          <w:color w:val="000000"/>
        </w:rPr>
        <w:tab/>
        <w:t>v trefech, ale po podrobnějším promyšlení zjistíme,</w:t>
      </w:r>
    </w:p>
    <w:p w14:paraId="7B48EEF8" w14:textId="77777777" w:rsidR="0031313F" w:rsidRDefault="0031313F">
      <w:pPr>
        <w:rPr>
          <w:color w:val="000000"/>
        </w:rPr>
      </w:pPr>
      <w:r>
        <w:rPr>
          <w:color w:val="000000"/>
        </w:rPr>
        <w:t>ke kárům, nezablokovat se je cesta k úspěchu.</w:t>
      </w:r>
      <w:r>
        <w:rPr>
          <w:color w:val="000000"/>
        </w:rPr>
        <w:tab/>
        <w:t>že zde nalezneme jen jeden ze dvou chybějících zdvihů.</w:t>
      </w:r>
    </w:p>
    <w:p w14:paraId="38049E80" w14:textId="77777777" w:rsidR="0031313F" w:rsidRDefault="0031313F">
      <w:pPr>
        <w:ind w:left="4245" w:hanging="4245"/>
        <w:rPr>
          <w:color w:val="000000"/>
          <w:u w:val="single"/>
        </w:rPr>
      </w:pPr>
      <w:r>
        <w:rPr>
          <w:color w:val="000000"/>
        </w:rPr>
        <w:tab/>
      </w:r>
      <w:r>
        <w:rPr>
          <w:color w:val="000000"/>
        </w:rPr>
        <w:tab/>
        <w:t>Dva můžeme nalézt v kárech, pokud se dělí 3-3. Ukážeme, že tyto šance nelze kombinovat, protože soupeři pak dosáhnou svých pěti zdvihů dříve než my devíti, a tak je okamžité rozehrání kár jedinou nadějí na splnění závazku.</w:t>
      </w:r>
    </w:p>
    <w:p w14:paraId="24415876" w14:textId="77777777" w:rsidR="0031313F" w:rsidRDefault="0031313F">
      <w:pPr>
        <w:rPr>
          <w:color w:val="000000"/>
          <w:u w:val="single"/>
        </w:rPr>
      </w:pPr>
    </w:p>
    <w:p w14:paraId="79EB770A" w14:textId="77777777" w:rsidR="0031313F" w:rsidRDefault="0031313F">
      <w:pPr>
        <w:rPr>
          <w:color w:val="000000"/>
        </w:rPr>
      </w:pPr>
      <w:r>
        <w:rPr>
          <w:color w:val="000000"/>
          <w:u w:val="single"/>
        </w:rPr>
        <w:t>Literatura:</w:t>
      </w:r>
      <w:r>
        <w:rPr>
          <w:color w:val="000000"/>
        </w:rPr>
        <w:tab/>
        <w:t>J. Hájek</w:t>
      </w:r>
      <w:r>
        <w:rPr>
          <w:color w:val="000000"/>
        </w:rPr>
        <w:tab/>
      </w:r>
      <w:r>
        <w:rPr>
          <w:color w:val="000000"/>
        </w:rPr>
        <w:tab/>
        <w:t>Bridžová školka</w:t>
      </w:r>
      <w:r>
        <w:rPr>
          <w:color w:val="000000"/>
        </w:rPr>
        <w:tab/>
      </w:r>
      <w:r>
        <w:rPr>
          <w:color w:val="000000"/>
        </w:rPr>
        <w:tab/>
        <w:t>24. lekce</w:t>
      </w:r>
    </w:p>
    <w:p w14:paraId="5942A21C" w14:textId="77777777" w:rsidR="0031313F" w:rsidRDefault="0031313F">
      <w:pPr>
        <w:rPr>
          <w:color w:val="000000"/>
        </w:rPr>
      </w:pPr>
      <w:r>
        <w:rPr>
          <w:color w:val="000000"/>
        </w:rPr>
        <w:tab/>
      </w:r>
      <w:r>
        <w:rPr>
          <w:color w:val="000000"/>
        </w:rPr>
        <w:tab/>
        <w:t>E. Kaplan</w:t>
      </w:r>
      <w:r>
        <w:rPr>
          <w:color w:val="000000"/>
        </w:rPr>
        <w:tab/>
        <w:t>Základy sehrávky</w:t>
      </w:r>
      <w:r>
        <w:rPr>
          <w:color w:val="000000"/>
        </w:rPr>
        <w:tab/>
        <w:t>str. 11-13</w:t>
      </w:r>
    </w:p>
    <w:p w14:paraId="6C51E02A" w14:textId="77777777" w:rsidR="0031313F" w:rsidRDefault="0031313F">
      <w:pPr>
        <w:rPr>
          <w:color w:val="000000"/>
        </w:rPr>
      </w:pPr>
      <w:r>
        <w:rPr>
          <w:color w:val="000000"/>
        </w:rPr>
        <w:tab/>
      </w:r>
      <w:r>
        <w:rPr>
          <w:color w:val="000000"/>
        </w:rPr>
        <w:tab/>
        <w:t>J. Fišer</w:t>
      </w:r>
      <w:r>
        <w:rPr>
          <w:color w:val="000000"/>
        </w:rPr>
        <w:tab/>
      </w:r>
      <w:r>
        <w:rPr>
          <w:color w:val="000000"/>
        </w:rPr>
        <w:tab/>
        <w:t>Jak se hraje bridž</w:t>
      </w:r>
      <w:r>
        <w:rPr>
          <w:color w:val="000000"/>
        </w:rPr>
        <w:tab/>
      </w:r>
      <w:r>
        <w:rPr>
          <w:color w:val="000000"/>
        </w:rPr>
        <w:tab/>
        <w:t>str. 60-61</w:t>
      </w:r>
    </w:p>
    <w:p w14:paraId="1C119CDA" w14:textId="77777777" w:rsidR="0031313F" w:rsidRDefault="0031313F">
      <w:pPr>
        <w:rPr>
          <w:color w:val="000000"/>
        </w:rPr>
      </w:pPr>
      <w:r>
        <w:rPr>
          <w:color w:val="000000"/>
        </w:rPr>
        <w:tab/>
      </w:r>
      <w:r>
        <w:rPr>
          <w:color w:val="000000"/>
        </w:rPr>
        <w:tab/>
        <w:t>P. Hebák</w:t>
      </w:r>
      <w:r>
        <w:rPr>
          <w:color w:val="000000"/>
        </w:rPr>
        <w:tab/>
        <w:t>Bridž pro každého</w:t>
      </w:r>
      <w:r>
        <w:rPr>
          <w:color w:val="000000"/>
        </w:rPr>
        <w:tab/>
        <w:t>str. 83-85</w:t>
      </w:r>
    </w:p>
    <w:p w14:paraId="6ABB18C1" w14:textId="77777777" w:rsidR="0031313F" w:rsidRDefault="0031313F">
      <w:pPr>
        <w:rPr>
          <w:color w:val="000000"/>
        </w:rPr>
      </w:pPr>
      <w:r>
        <w:rPr>
          <w:color w:val="000000"/>
        </w:rPr>
        <w:tab/>
      </w:r>
      <w:r>
        <w:rPr>
          <w:color w:val="000000"/>
        </w:rPr>
        <w:tab/>
        <w:t>P. Mokráň</w:t>
      </w:r>
      <w:r>
        <w:rPr>
          <w:color w:val="000000"/>
        </w:rPr>
        <w:tab/>
        <w:t>Bridž rýchlo a dobre</w:t>
      </w:r>
      <w:r>
        <w:rPr>
          <w:color w:val="000000"/>
        </w:rPr>
        <w:tab/>
        <w:t>str. 228-230</w:t>
      </w:r>
    </w:p>
    <w:p w14:paraId="26B1A1D8" w14:textId="77777777" w:rsidR="0031313F" w:rsidRDefault="0031313F">
      <w:pPr>
        <w:rPr>
          <w:color w:val="000000"/>
        </w:rPr>
      </w:pPr>
      <w:r>
        <w:rPr>
          <w:color w:val="000000"/>
        </w:rPr>
        <w:tab/>
      </w:r>
      <w:r>
        <w:rPr>
          <w:color w:val="000000"/>
        </w:rPr>
        <w:tab/>
        <w:t>J. Sedlář</w:t>
      </w:r>
      <w:r>
        <w:rPr>
          <w:color w:val="000000"/>
        </w:rPr>
        <w:tab/>
      </w:r>
      <w:r>
        <w:rPr>
          <w:color w:val="000000"/>
        </w:rPr>
        <w:tab/>
        <w:t>Základy teorie bridže</w:t>
      </w:r>
      <w:r>
        <w:rPr>
          <w:color w:val="000000"/>
        </w:rPr>
        <w:tab/>
        <w:t>str. 20-22</w:t>
      </w:r>
    </w:p>
    <w:p w14:paraId="079AAD5F" w14:textId="77777777" w:rsidR="0031313F" w:rsidRDefault="0031313F">
      <w:pPr>
        <w:rPr>
          <w:sz w:val="36"/>
          <w:szCs w:val="36"/>
        </w:rPr>
      </w:pPr>
      <w:r>
        <w:rPr>
          <w:color w:val="000000"/>
        </w:rPr>
        <w:tab/>
      </w:r>
      <w:r>
        <w:rPr>
          <w:color w:val="000000"/>
        </w:rPr>
        <w:tab/>
        <w:t>P. Cronier a spol.</w:t>
      </w:r>
      <w:r>
        <w:rPr>
          <w:color w:val="000000"/>
        </w:rPr>
        <w:tab/>
        <w:t>Minibridž</w:t>
      </w:r>
      <w:r>
        <w:rPr>
          <w:color w:val="000000"/>
        </w:rPr>
        <w:tab/>
      </w:r>
      <w:r>
        <w:rPr>
          <w:color w:val="000000"/>
        </w:rPr>
        <w:tab/>
        <w:t>1.,2.,16. lekce</w:t>
      </w:r>
    </w:p>
    <w:p w14:paraId="53F9B714" w14:textId="77777777" w:rsidR="0031313F" w:rsidRDefault="0031313F">
      <w:pPr>
        <w:pStyle w:val="Heading1"/>
        <w:pageBreakBefore/>
        <w:jc w:val="center"/>
      </w:pPr>
      <w:bookmarkStart w:id="6" w:name="__RefHeading__45_399432288"/>
      <w:bookmarkStart w:id="7" w:name="__RefHeading__7_1211632112"/>
      <w:bookmarkEnd w:id="6"/>
      <w:bookmarkEnd w:id="7"/>
      <w:r>
        <w:rPr>
          <w:color w:val="auto"/>
          <w:sz w:val="36"/>
          <w:szCs w:val="36"/>
        </w:rPr>
        <w:lastRenderedPageBreak/>
        <w:t>3. lekce</w:t>
      </w:r>
      <w:r>
        <w:rPr>
          <w:color w:val="auto"/>
          <w:sz w:val="36"/>
          <w:szCs w:val="36"/>
        </w:rPr>
        <w:tab/>
        <w:t>Plán beztrumfové obrany</w:t>
      </w:r>
    </w:p>
    <w:p w14:paraId="2DF1627E" w14:textId="77777777" w:rsidR="0031313F" w:rsidRDefault="0031313F">
      <w:pPr>
        <w:pStyle w:val="BodyText"/>
      </w:pPr>
      <w:r>
        <w:tab/>
        <w:t>Jako má hlavní hráč svou koncepci a snaží se předem naplánovat, jak dosáhne žádaného počtu zdvihů, stejně tak i obránci by měli postupovat metodicky. Mají tu nevýhodu, že neznají karty svého partnera a není proto pro ně snadné najít nejoptimálnější postup, ale mají první výnos. Ten je veden obvykle do nejdelší a nejlépe soupeři nelicitované barvy a říká partnerovi, jestli můžeš, pomoz mi tím, že pokaždé, když se dostaneš do zdvihu, nes svou nejvyšší kartu této barvy a pomáhej mi tak tuto barvu vypracovat. Nejhorší situací je, když obránci, pokud se dostanou v beztrumfech do zdvihu, vynášejí jednou tam, jindy onam bez ladu a skladu. Častou chybou obránců také bývá okamžité odehrání vysokých karet v barvě, kterou vypracovává soupeř.</w:t>
      </w:r>
    </w:p>
    <w:p w14:paraId="205C48A7" w14:textId="77777777" w:rsidR="0031313F" w:rsidRDefault="0031313F">
      <w:pPr>
        <w:ind w:left="1416" w:firstLine="708"/>
        <w:rPr>
          <w:color w:val="000000"/>
        </w:rPr>
      </w:pPr>
      <w:r>
        <w:rPr>
          <w:color w:val="000000"/>
        </w:rPr>
        <w:t>A,K</w:t>
      </w:r>
    </w:p>
    <w:p w14:paraId="0F5BF015" w14:textId="77777777" w:rsidR="0031313F" w:rsidRDefault="0031313F">
      <w:pPr>
        <w:rPr>
          <w:color w:val="000000"/>
        </w:rPr>
      </w:pPr>
      <w:r>
        <w:rPr>
          <w:color w:val="000000"/>
        </w:rPr>
        <w:tab/>
      </w:r>
      <w:r>
        <w:rPr>
          <w:color w:val="000000"/>
        </w:rPr>
        <w:tab/>
        <w:t xml:space="preserve"> </w:t>
      </w:r>
      <w:r>
        <w:rPr>
          <w:color w:val="000000"/>
        </w:rPr>
        <w:tab/>
        <w:t>A,K,4,3</w:t>
      </w:r>
    </w:p>
    <w:p w14:paraId="55161F0F" w14:textId="77777777" w:rsidR="0031313F" w:rsidRDefault="0031313F">
      <w:pPr>
        <w:rPr>
          <w:color w:val="000000"/>
        </w:rPr>
      </w:pPr>
      <w:r>
        <w:rPr>
          <w:color w:val="000000"/>
        </w:rPr>
        <w:tab/>
      </w:r>
      <w:r>
        <w:rPr>
          <w:color w:val="000000"/>
        </w:rPr>
        <w:tab/>
      </w:r>
      <w:r>
        <w:rPr>
          <w:color w:val="000000"/>
        </w:rPr>
        <w:tab/>
        <w:t>J,10,9,7,5</w:t>
      </w:r>
    </w:p>
    <w:p w14:paraId="4CB25C96" w14:textId="77777777" w:rsidR="0031313F" w:rsidRDefault="0031313F">
      <w:pPr>
        <w:rPr>
          <w:color w:val="000000"/>
        </w:rPr>
      </w:pPr>
      <w:r>
        <w:rPr>
          <w:color w:val="000000"/>
        </w:rPr>
        <w:tab/>
        <w:t>Q,J,10,9,7</w:t>
      </w:r>
      <w:r>
        <w:rPr>
          <w:color w:val="000000"/>
        </w:rPr>
        <w:tab/>
        <w:t>K,5</w:t>
      </w:r>
      <w:r>
        <w:rPr>
          <w:color w:val="000000"/>
        </w:rPr>
        <w:tab/>
      </w:r>
      <w:r>
        <w:rPr>
          <w:color w:val="000000"/>
        </w:rPr>
        <w:tab/>
        <w:t>8,4,2</w:t>
      </w:r>
    </w:p>
    <w:p w14:paraId="7196D409" w14:textId="77777777" w:rsidR="0031313F" w:rsidRDefault="0031313F">
      <w:pPr>
        <w:rPr>
          <w:color w:val="000000"/>
        </w:rPr>
      </w:pPr>
      <w:r>
        <w:rPr>
          <w:color w:val="000000"/>
        </w:rPr>
        <w:tab/>
        <w:t>Q,6,5,2</w:t>
      </w:r>
      <w:r>
        <w:rPr>
          <w:color w:val="000000"/>
        </w:rPr>
        <w:tab/>
      </w:r>
      <w:r>
        <w:rPr>
          <w:color w:val="000000"/>
        </w:rPr>
        <w:tab/>
      </w:r>
      <w:r>
        <w:rPr>
          <w:color w:val="000000"/>
        </w:rPr>
        <w:tab/>
      </w:r>
      <w:r>
        <w:rPr>
          <w:color w:val="000000"/>
        </w:rPr>
        <w:tab/>
        <w:t>J,7</w:t>
      </w:r>
    </w:p>
    <w:p w14:paraId="42514C8A" w14:textId="77777777" w:rsidR="0031313F" w:rsidRDefault="0031313F">
      <w:pPr>
        <w:rPr>
          <w:color w:val="000000"/>
        </w:rPr>
      </w:pPr>
      <w:r>
        <w:rPr>
          <w:color w:val="000000"/>
        </w:rPr>
        <w:tab/>
        <w:t>6</w:t>
      </w:r>
      <w:r>
        <w:rPr>
          <w:color w:val="000000"/>
        </w:rPr>
        <w:tab/>
      </w:r>
      <w:r>
        <w:rPr>
          <w:color w:val="000000"/>
        </w:rPr>
        <w:tab/>
      </w:r>
      <w:r>
        <w:rPr>
          <w:color w:val="000000"/>
        </w:rPr>
        <w:tab/>
      </w:r>
      <w:r>
        <w:rPr>
          <w:color w:val="000000"/>
        </w:rPr>
        <w:tab/>
        <w:t>A,K,8,2</w:t>
      </w:r>
    </w:p>
    <w:p w14:paraId="43F219EE" w14:textId="77777777" w:rsidR="0031313F" w:rsidRDefault="0031313F">
      <w:pPr>
        <w:rPr>
          <w:color w:val="000000"/>
        </w:rPr>
      </w:pPr>
      <w:r>
        <w:rPr>
          <w:color w:val="000000"/>
        </w:rPr>
        <w:tab/>
        <w:t>Q,4,3</w:t>
      </w:r>
      <w:r>
        <w:rPr>
          <w:color w:val="000000"/>
        </w:rPr>
        <w:tab/>
      </w:r>
      <w:r>
        <w:rPr>
          <w:color w:val="000000"/>
        </w:rPr>
        <w:tab/>
        <w:t>6,5,3</w:t>
      </w:r>
      <w:r>
        <w:rPr>
          <w:color w:val="000000"/>
        </w:rPr>
        <w:tab/>
      </w:r>
      <w:r>
        <w:rPr>
          <w:color w:val="000000"/>
        </w:rPr>
        <w:tab/>
        <w:t>J,10,8,6</w:t>
      </w:r>
    </w:p>
    <w:p w14:paraId="39D9AA76" w14:textId="77777777" w:rsidR="0031313F" w:rsidRDefault="0031313F">
      <w:pPr>
        <w:rPr>
          <w:color w:val="000000"/>
        </w:rPr>
      </w:pPr>
      <w:r>
        <w:rPr>
          <w:color w:val="000000"/>
        </w:rPr>
        <w:tab/>
      </w:r>
      <w:r>
        <w:rPr>
          <w:color w:val="000000"/>
        </w:rPr>
        <w:tab/>
      </w:r>
      <w:r>
        <w:rPr>
          <w:color w:val="000000"/>
        </w:rPr>
        <w:tab/>
        <w:t>10,9,8</w:t>
      </w:r>
    </w:p>
    <w:p w14:paraId="6E6D3307" w14:textId="77777777" w:rsidR="0031313F" w:rsidRDefault="0031313F">
      <w:pPr>
        <w:rPr>
          <w:color w:val="000000"/>
        </w:rPr>
      </w:pPr>
      <w:r>
        <w:rPr>
          <w:color w:val="000000"/>
        </w:rPr>
        <w:tab/>
      </w:r>
      <w:r>
        <w:rPr>
          <w:color w:val="000000"/>
        </w:rPr>
        <w:tab/>
      </w:r>
      <w:r>
        <w:rPr>
          <w:color w:val="000000"/>
        </w:rPr>
        <w:tab/>
        <w:t>Q,4,3</w:t>
      </w:r>
      <w:r>
        <w:rPr>
          <w:color w:val="000000"/>
        </w:rPr>
        <w:tab/>
      </w:r>
      <w:r>
        <w:rPr>
          <w:color w:val="000000"/>
        </w:rPr>
        <w:tab/>
      </w:r>
    </w:p>
    <w:p w14:paraId="6E4B7C4A" w14:textId="77777777" w:rsidR="0031313F" w:rsidRDefault="0031313F">
      <w:r>
        <w:rPr>
          <w:color w:val="000000"/>
        </w:rPr>
        <w:tab/>
      </w:r>
      <w:r>
        <w:rPr>
          <w:color w:val="000000"/>
        </w:rPr>
        <w:tab/>
      </w:r>
      <w:r>
        <w:rPr>
          <w:color w:val="000000"/>
        </w:rPr>
        <w:tab/>
        <w:t>A,9,7,2</w:t>
      </w:r>
      <w:r>
        <w:rPr>
          <w:color w:val="000000"/>
        </w:rPr>
        <w:tab/>
      </w:r>
      <w:r>
        <w:rPr>
          <w:color w:val="000000"/>
        </w:rPr>
        <w:tab/>
      </w:r>
    </w:p>
    <w:p w14:paraId="60EC20B0" w14:textId="77777777" w:rsidR="0031313F" w:rsidRDefault="0031313F">
      <w:pPr>
        <w:ind w:firstLine="708"/>
        <w:jc w:val="both"/>
      </w:pPr>
      <w:r>
        <w:t xml:space="preserve">Prvním rozhodnutím v tomto rozdání je, co vynést do 3BT Jihu. Samozřejmě že správná odpověď je dámu pikovou. Piková barva by mohla přinést nějaké zdvihy na malé karty, zvlášť když partner pomůže. Hlavní hráč bere esem na stole, Západ se </w:t>
      </w:r>
      <w:r>
        <w:rPr>
          <w:b/>
          <w:bCs/>
        </w:rPr>
        <w:t>odblokovává</w:t>
      </w:r>
      <w:r>
        <w:t xml:space="preserve"> osmičkou a hlavní hráč nese ze stolu malé káro. Zjevně se snaží vypracovat svá kára. Západ bere esem a nesmí udělat tu chybu, že by odehrál i krále a pak teprve poslal svému partnerovi pik. Tím by vypracoval hlavnímu hráči dostatečný počet zdvihů a ten by se mohl smát, jak se mu podařilo splnit nesplnitelný závazek. </w:t>
      </w:r>
      <w:r>
        <w:rPr>
          <w:color w:val="000000"/>
        </w:rPr>
        <w:t>Je nutno si uvědomit, že beztrumfová hra bývá nejčastěji soubojem o vypracování barvy a ne odehráním nejvyšších karet. Zvláště v případě stoperů v soupeřově dlouhé barvě je to taktika přímo sebevražedná a určitě nepovede k pověsti obávaného obránce, který je vždy nepříjemný.</w:t>
      </w:r>
    </w:p>
    <w:p w14:paraId="5DAED8E0" w14:textId="77777777" w:rsidR="0031313F" w:rsidRDefault="0031313F">
      <w:pPr>
        <w:jc w:val="both"/>
      </w:pPr>
    </w:p>
    <w:p w14:paraId="17C2FA85" w14:textId="77777777" w:rsidR="0031313F" w:rsidRDefault="0031313F">
      <w:pPr>
        <w:jc w:val="both"/>
        <w:rPr>
          <w:color w:val="000000"/>
        </w:rPr>
      </w:pPr>
      <w:r>
        <w:t>Další příklad:</w:t>
      </w:r>
      <w:r>
        <w:rPr>
          <w:color w:val="000000"/>
        </w:rPr>
        <w:tab/>
      </w:r>
      <w:r>
        <w:rPr>
          <w:color w:val="000000"/>
        </w:rPr>
        <w:tab/>
        <w:t xml:space="preserve">K,Q,J,10 </w:t>
      </w:r>
    </w:p>
    <w:p w14:paraId="2E117E6F" w14:textId="77777777" w:rsidR="0031313F" w:rsidRDefault="0031313F">
      <w:pPr>
        <w:rPr>
          <w:color w:val="000000"/>
        </w:rPr>
      </w:pPr>
      <w:r>
        <w:rPr>
          <w:color w:val="000000"/>
        </w:rPr>
        <w:tab/>
      </w:r>
      <w:r>
        <w:rPr>
          <w:color w:val="000000"/>
        </w:rPr>
        <w:tab/>
      </w:r>
      <w:r>
        <w:rPr>
          <w:color w:val="000000"/>
        </w:rPr>
        <w:tab/>
        <w:t xml:space="preserve">J,5,2 </w:t>
      </w:r>
    </w:p>
    <w:p w14:paraId="702C320D" w14:textId="77777777" w:rsidR="0031313F" w:rsidRDefault="0031313F">
      <w:pPr>
        <w:rPr>
          <w:color w:val="000000"/>
        </w:rPr>
      </w:pPr>
      <w:r>
        <w:rPr>
          <w:color w:val="000000"/>
        </w:rPr>
        <w:tab/>
      </w:r>
      <w:r>
        <w:rPr>
          <w:color w:val="000000"/>
        </w:rPr>
        <w:tab/>
      </w:r>
      <w:r>
        <w:rPr>
          <w:color w:val="000000"/>
        </w:rPr>
        <w:tab/>
        <w:t xml:space="preserve">A,Q,5,3 </w:t>
      </w:r>
    </w:p>
    <w:p w14:paraId="6A8912BC" w14:textId="77777777" w:rsidR="0031313F" w:rsidRDefault="0031313F">
      <w:pPr>
        <w:rPr>
          <w:color w:val="000000"/>
        </w:rPr>
      </w:pPr>
      <w:r>
        <w:rPr>
          <w:color w:val="000000"/>
        </w:rPr>
        <w:tab/>
        <w:t>9,6,5,4,3,2</w:t>
      </w:r>
      <w:r>
        <w:rPr>
          <w:color w:val="000000"/>
        </w:rPr>
        <w:tab/>
        <w:t xml:space="preserve">Q,6 </w:t>
      </w:r>
      <w:r>
        <w:rPr>
          <w:color w:val="000000"/>
        </w:rPr>
        <w:tab/>
      </w:r>
      <w:r>
        <w:rPr>
          <w:color w:val="000000"/>
        </w:rPr>
        <w:tab/>
        <w:t>8</w:t>
      </w:r>
    </w:p>
    <w:p w14:paraId="27A0936F" w14:textId="77777777" w:rsidR="0031313F" w:rsidRDefault="0031313F">
      <w:pPr>
        <w:rPr>
          <w:color w:val="000000"/>
        </w:rPr>
      </w:pPr>
      <w:r>
        <w:rPr>
          <w:color w:val="000000"/>
        </w:rPr>
        <w:tab/>
        <w:t>K,7,4</w:t>
      </w:r>
      <w:r>
        <w:rPr>
          <w:color w:val="000000"/>
        </w:rPr>
        <w:tab/>
      </w:r>
      <w:r>
        <w:rPr>
          <w:color w:val="000000"/>
        </w:rPr>
        <w:tab/>
      </w:r>
      <w:r>
        <w:rPr>
          <w:color w:val="000000"/>
        </w:rPr>
        <w:tab/>
      </w:r>
      <w:r>
        <w:rPr>
          <w:color w:val="000000"/>
        </w:rPr>
        <w:tab/>
        <w:t>A,Q,10,6,3</w:t>
      </w:r>
    </w:p>
    <w:p w14:paraId="5644DAB2" w14:textId="77777777" w:rsidR="0031313F" w:rsidRDefault="0031313F">
      <w:pPr>
        <w:rPr>
          <w:color w:val="000000"/>
        </w:rPr>
      </w:pPr>
      <w:r>
        <w:rPr>
          <w:color w:val="000000"/>
        </w:rPr>
        <w:tab/>
        <w:t>9,8</w:t>
      </w:r>
      <w:r>
        <w:rPr>
          <w:color w:val="000000"/>
        </w:rPr>
        <w:tab/>
      </w:r>
      <w:r>
        <w:rPr>
          <w:color w:val="000000"/>
        </w:rPr>
        <w:tab/>
      </w:r>
      <w:r>
        <w:rPr>
          <w:color w:val="000000"/>
        </w:rPr>
        <w:tab/>
      </w:r>
      <w:r>
        <w:rPr>
          <w:color w:val="000000"/>
        </w:rPr>
        <w:tab/>
        <w:t>J,10</w:t>
      </w:r>
    </w:p>
    <w:p w14:paraId="2A86C28C" w14:textId="77777777" w:rsidR="0031313F" w:rsidRDefault="0031313F">
      <w:pPr>
        <w:rPr>
          <w:color w:val="000000"/>
        </w:rPr>
      </w:pPr>
      <w:r>
        <w:rPr>
          <w:color w:val="000000"/>
        </w:rPr>
        <w:tab/>
        <w:t>10,8</w:t>
      </w:r>
      <w:r>
        <w:rPr>
          <w:color w:val="000000"/>
        </w:rPr>
        <w:tab/>
      </w:r>
      <w:r>
        <w:rPr>
          <w:color w:val="000000"/>
        </w:rPr>
        <w:tab/>
        <w:t>A,7</w:t>
      </w:r>
      <w:r>
        <w:rPr>
          <w:color w:val="000000"/>
        </w:rPr>
        <w:tab/>
      </w:r>
      <w:r>
        <w:rPr>
          <w:color w:val="000000"/>
        </w:rPr>
        <w:tab/>
        <w:t>A,K,5,4,2</w:t>
      </w:r>
    </w:p>
    <w:p w14:paraId="0EE22D35" w14:textId="77777777" w:rsidR="0031313F" w:rsidRDefault="0031313F">
      <w:pPr>
        <w:rPr>
          <w:color w:val="000000"/>
        </w:rPr>
      </w:pPr>
      <w:r>
        <w:rPr>
          <w:color w:val="000000"/>
        </w:rPr>
        <w:tab/>
      </w:r>
      <w:r>
        <w:rPr>
          <w:color w:val="000000"/>
        </w:rPr>
        <w:tab/>
      </w:r>
      <w:r>
        <w:rPr>
          <w:color w:val="000000"/>
        </w:rPr>
        <w:tab/>
        <w:t xml:space="preserve">9,8 </w:t>
      </w:r>
    </w:p>
    <w:p w14:paraId="15ED1483" w14:textId="77777777" w:rsidR="0031313F" w:rsidRDefault="0031313F">
      <w:pPr>
        <w:rPr>
          <w:color w:val="000000"/>
        </w:rPr>
      </w:pPr>
      <w:r>
        <w:rPr>
          <w:color w:val="000000"/>
        </w:rPr>
        <w:tab/>
      </w:r>
      <w:r>
        <w:rPr>
          <w:color w:val="000000"/>
        </w:rPr>
        <w:tab/>
      </w:r>
      <w:r>
        <w:rPr>
          <w:color w:val="000000"/>
        </w:rPr>
        <w:tab/>
        <w:t xml:space="preserve">K,7,6,4,2 </w:t>
      </w:r>
    </w:p>
    <w:p w14:paraId="4338994A" w14:textId="77777777" w:rsidR="0031313F" w:rsidRDefault="0031313F">
      <w:pPr>
        <w:rPr>
          <w:color w:val="000000"/>
        </w:rPr>
      </w:pPr>
      <w:r>
        <w:rPr>
          <w:color w:val="000000"/>
        </w:rPr>
        <w:tab/>
      </w:r>
      <w:r>
        <w:rPr>
          <w:color w:val="000000"/>
        </w:rPr>
        <w:tab/>
      </w:r>
      <w:r>
        <w:rPr>
          <w:color w:val="000000"/>
        </w:rPr>
        <w:tab/>
        <w:t xml:space="preserve">J,9,7,3 </w:t>
      </w:r>
    </w:p>
    <w:p w14:paraId="6D5D9275" w14:textId="77777777" w:rsidR="0031313F" w:rsidRDefault="0031313F">
      <w:pPr>
        <w:rPr>
          <w:color w:val="000000"/>
        </w:rPr>
      </w:pPr>
      <w:r>
        <w:rPr>
          <w:color w:val="000000"/>
        </w:rPr>
        <w:t>Licitace:</w:t>
      </w:r>
    </w:p>
    <w:p w14:paraId="39C885E5" w14:textId="77777777" w:rsidR="0031313F" w:rsidRDefault="0031313F">
      <w:pPr>
        <w:rPr>
          <w:color w:val="000000"/>
        </w:rPr>
      </w:pPr>
      <w:r>
        <w:rPr>
          <w:color w:val="000000"/>
        </w:rPr>
        <w:t>W </w:t>
      </w:r>
      <w:r>
        <w:rPr>
          <w:color w:val="000000"/>
        </w:rPr>
        <w:tab/>
        <w:t>N </w:t>
      </w:r>
      <w:r>
        <w:rPr>
          <w:color w:val="000000"/>
        </w:rPr>
        <w:tab/>
        <w:t>E</w:t>
      </w:r>
      <w:r>
        <w:rPr>
          <w:color w:val="000000"/>
        </w:rPr>
        <w:tab/>
        <w:t>S</w:t>
      </w:r>
    </w:p>
    <w:p w14:paraId="5CC5718A" w14:textId="77777777" w:rsidR="0031313F" w:rsidRDefault="0031313F">
      <w:pPr>
        <w:ind w:left="708" w:firstLine="708"/>
        <w:rPr>
          <w:color w:val="000000"/>
        </w:rPr>
      </w:pPr>
      <w:r>
        <w:rPr>
          <w:color w:val="000000"/>
        </w:rPr>
        <w:t>1s</w:t>
      </w:r>
      <w:r>
        <w:rPr>
          <w:color w:val="000000"/>
        </w:rPr>
        <w:tab/>
        <w:t>pas</w:t>
      </w:r>
    </w:p>
    <w:p w14:paraId="1DA1A2B0" w14:textId="0B107E43" w:rsidR="0031313F" w:rsidRDefault="0031313F">
      <w:pPr>
        <w:rPr>
          <w:color w:val="000000"/>
        </w:rPr>
      </w:pPr>
      <w:r>
        <w:rPr>
          <w:color w:val="000000"/>
        </w:rPr>
        <w:t>pas</w:t>
      </w:r>
      <w:r w:rsidR="00D277FE">
        <w:rPr>
          <w:color w:val="000000"/>
        </w:rPr>
        <w:t xml:space="preserve">    </w:t>
      </w:r>
      <w:r>
        <w:rPr>
          <w:color w:val="000000"/>
        </w:rPr>
        <w:t xml:space="preserve"> 1p</w:t>
      </w:r>
      <w:r>
        <w:rPr>
          <w:color w:val="000000"/>
        </w:rPr>
        <w:tab/>
        <w:t>pas</w:t>
      </w:r>
      <w:r w:rsidR="00D277FE">
        <w:rPr>
          <w:color w:val="000000"/>
        </w:rPr>
        <w:t xml:space="preserve">    </w:t>
      </w:r>
      <w:r>
        <w:rPr>
          <w:color w:val="000000"/>
        </w:rPr>
        <w:t>1BT</w:t>
      </w:r>
    </w:p>
    <w:p w14:paraId="5CEAEE76" w14:textId="313D5D48" w:rsidR="0031313F" w:rsidRDefault="0031313F">
      <w:pPr>
        <w:rPr>
          <w:color w:val="000000"/>
        </w:rPr>
      </w:pPr>
      <w:r>
        <w:rPr>
          <w:color w:val="000000"/>
        </w:rPr>
        <w:t>pas</w:t>
      </w:r>
      <w:r w:rsidR="00D277FE">
        <w:rPr>
          <w:color w:val="000000"/>
        </w:rPr>
        <w:t xml:space="preserve">    </w:t>
      </w:r>
      <w:r>
        <w:rPr>
          <w:color w:val="000000"/>
        </w:rPr>
        <w:t xml:space="preserve"> pas</w:t>
      </w:r>
      <w:r w:rsidR="00D277FE">
        <w:rPr>
          <w:color w:val="000000"/>
        </w:rPr>
        <w:t xml:space="preserve">   </w:t>
      </w:r>
      <w:r>
        <w:rPr>
          <w:color w:val="000000"/>
        </w:rPr>
        <w:t xml:space="preserve"> </w:t>
      </w:r>
      <w:r>
        <w:rPr>
          <w:color w:val="000000"/>
        </w:rPr>
        <w:tab/>
        <w:t>pas</w:t>
      </w:r>
      <w:r w:rsidR="00D277FE">
        <w:rPr>
          <w:color w:val="000000"/>
        </w:rPr>
        <w:t xml:space="preserve"> </w:t>
      </w:r>
    </w:p>
    <w:p w14:paraId="3BCB0B5F" w14:textId="77777777" w:rsidR="0031313F" w:rsidRDefault="0031313F">
      <w:r>
        <w:rPr>
          <w:color w:val="000000"/>
        </w:rPr>
        <w:t>Co má nést Západ a jak mají obránci hrát?</w:t>
      </w:r>
    </w:p>
    <w:p w14:paraId="77800191" w14:textId="77777777" w:rsidR="0031313F" w:rsidRDefault="0031313F">
      <w:pPr>
        <w:pStyle w:val="BodyText"/>
      </w:pPr>
      <w:r>
        <w:tab/>
        <w:t>Tady je už dražba dostatečně dobrým vodítkem. Partner má určitě 5-list srdcový. Nejlepší výnos je srdcový král. Ani malé srdce by nebyla katastrofa, ale král je asi lepší. Partner nechá běžet první zdvih, druhý převezme a odehraje zbytek svých srdcí a dva nejvyšší trefy a závazek je poražen. Kdyby Západ vynesl ze své nejdelší barvy, odehrál by si hlavní hráč čtyři nejvyšší piky a pět kár a splnil by závazek s dvěma nadzdvihy.</w:t>
      </w:r>
    </w:p>
    <w:p w14:paraId="04C91183" w14:textId="77777777" w:rsidR="0031313F" w:rsidRDefault="0031313F">
      <w:pPr>
        <w:pStyle w:val="BodyText"/>
        <w:pageBreakBefore/>
        <w:ind w:firstLine="708"/>
      </w:pPr>
      <w:r>
        <w:lastRenderedPageBreak/>
        <w:t xml:space="preserve">Ve třetím příkladě vám předvedeme jinou možnou strategii boje obránců. Tentokrát nepůjde pouze o vyhrání závodu ve vypracování své dlouhé barvy, budeme také aktivně bránit tomu, aby hlavní hráč vůbec nějakou dlouhou barvu měl: </w:t>
      </w:r>
    </w:p>
    <w:p w14:paraId="30B18F8E" w14:textId="77777777" w:rsidR="0031313F" w:rsidRDefault="0031313F">
      <w:pPr>
        <w:rPr>
          <w:color w:val="000000"/>
        </w:rPr>
      </w:pPr>
      <w:r>
        <w:rPr>
          <w:color w:val="000000"/>
        </w:rPr>
        <w:tab/>
      </w:r>
      <w:r>
        <w:rPr>
          <w:color w:val="000000"/>
        </w:rPr>
        <w:tab/>
      </w:r>
      <w:r>
        <w:rPr>
          <w:color w:val="000000"/>
        </w:rPr>
        <w:tab/>
        <w:t>6,4</w:t>
      </w:r>
    </w:p>
    <w:p w14:paraId="26DD0092" w14:textId="77777777" w:rsidR="0031313F" w:rsidRDefault="0031313F">
      <w:pPr>
        <w:rPr>
          <w:color w:val="000000"/>
        </w:rPr>
      </w:pPr>
      <w:r>
        <w:rPr>
          <w:color w:val="000000"/>
        </w:rPr>
        <w:tab/>
      </w:r>
      <w:r>
        <w:rPr>
          <w:color w:val="000000"/>
        </w:rPr>
        <w:tab/>
      </w:r>
      <w:r>
        <w:rPr>
          <w:color w:val="000000"/>
        </w:rPr>
        <w:tab/>
        <w:t>6,4,2</w:t>
      </w:r>
    </w:p>
    <w:p w14:paraId="076BAD8B" w14:textId="77777777" w:rsidR="0031313F" w:rsidRDefault="0031313F">
      <w:pPr>
        <w:rPr>
          <w:color w:val="000000"/>
        </w:rPr>
      </w:pPr>
      <w:r>
        <w:rPr>
          <w:color w:val="000000"/>
        </w:rPr>
        <w:tab/>
      </w:r>
      <w:r>
        <w:rPr>
          <w:color w:val="000000"/>
        </w:rPr>
        <w:tab/>
      </w:r>
      <w:r>
        <w:rPr>
          <w:color w:val="000000"/>
        </w:rPr>
        <w:tab/>
        <w:t>6,4</w:t>
      </w:r>
    </w:p>
    <w:p w14:paraId="48ED726E" w14:textId="77777777" w:rsidR="0031313F" w:rsidRDefault="0031313F">
      <w:pPr>
        <w:rPr>
          <w:color w:val="000000"/>
        </w:rPr>
      </w:pPr>
      <w:r>
        <w:rPr>
          <w:color w:val="000000"/>
        </w:rPr>
        <w:tab/>
        <w:t>9,7,5,2</w:t>
      </w:r>
      <w:r>
        <w:rPr>
          <w:color w:val="000000"/>
        </w:rPr>
        <w:tab/>
      </w:r>
      <w:r>
        <w:rPr>
          <w:color w:val="000000"/>
        </w:rPr>
        <w:tab/>
        <w:t>K,Q,J,10,5,3</w:t>
      </w:r>
      <w:r>
        <w:rPr>
          <w:color w:val="000000"/>
        </w:rPr>
        <w:tab/>
        <w:t>Q,J,10,8</w:t>
      </w:r>
    </w:p>
    <w:p w14:paraId="584BC3FF" w14:textId="77777777" w:rsidR="0031313F" w:rsidRDefault="0031313F">
      <w:pPr>
        <w:rPr>
          <w:color w:val="000000"/>
        </w:rPr>
      </w:pPr>
      <w:r>
        <w:rPr>
          <w:color w:val="000000"/>
        </w:rPr>
        <w:tab/>
        <w:t>9,5</w:t>
      </w:r>
      <w:r>
        <w:rPr>
          <w:color w:val="000000"/>
        </w:rPr>
        <w:tab/>
      </w:r>
      <w:r>
        <w:rPr>
          <w:color w:val="000000"/>
        </w:rPr>
        <w:tab/>
      </w:r>
      <w:r>
        <w:rPr>
          <w:color w:val="000000"/>
        </w:rPr>
        <w:tab/>
      </w:r>
      <w:r>
        <w:rPr>
          <w:color w:val="000000"/>
        </w:rPr>
        <w:tab/>
        <w:t>Q,J,10,8</w:t>
      </w:r>
    </w:p>
    <w:p w14:paraId="6DAAE5E6" w14:textId="77777777" w:rsidR="0031313F" w:rsidRDefault="0031313F">
      <w:pPr>
        <w:rPr>
          <w:color w:val="000000"/>
        </w:rPr>
      </w:pPr>
      <w:r>
        <w:rPr>
          <w:color w:val="000000"/>
        </w:rPr>
        <w:tab/>
        <w:t>Q,J,10,9</w:t>
      </w:r>
      <w:r>
        <w:rPr>
          <w:color w:val="000000"/>
        </w:rPr>
        <w:tab/>
      </w:r>
      <w:r>
        <w:rPr>
          <w:color w:val="000000"/>
        </w:rPr>
        <w:tab/>
      </w:r>
      <w:r>
        <w:rPr>
          <w:color w:val="000000"/>
        </w:rPr>
        <w:tab/>
      </w:r>
      <w:r>
        <w:rPr>
          <w:color w:val="000000"/>
        </w:rPr>
        <w:tab/>
        <w:t>8,7,5</w:t>
      </w:r>
    </w:p>
    <w:p w14:paraId="5042A7B5" w14:textId="77777777" w:rsidR="0031313F" w:rsidRDefault="0031313F">
      <w:pPr>
        <w:rPr>
          <w:color w:val="000000"/>
        </w:rPr>
      </w:pPr>
      <w:r>
        <w:rPr>
          <w:color w:val="000000"/>
        </w:rPr>
        <w:tab/>
        <w:t>A,9,8</w:t>
      </w:r>
      <w:r>
        <w:rPr>
          <w:color w:val="000000"/>
        </w:rPr>
        <w:tab/>
      </w:r>
      <w:r>
        <w:rPr>
          <w:color w:val="000000"/>
        </w:rPr>
        <w:tab/>
        <w:t>A,K,3</w:t>
      </w:r>
      <w:r>
        <w:rPr>
          <w:color w:val="000000"/>
        </w:rPr>
        <w:tab/>
      </w:r>
      <w:r>
        <w:rPr>
          <w:color w:val="000000"/>
        </w:rPr>
        <w:tab/>
        <w:t>7,6</w:t>
      </w:r>
    </w:p>
    <w:p w14:paraId="2828AE09" w14:textId="77777777" w:rsidR="0031313F" w:rsidRDefault="0031313F">
      <w:pPr>
        <w:rPr>
          <w:color w:val="000000"/>
        </w:rPr>
      </w:pPr>
      <w:r>
        <w:rPr>
          <w:color w:val="000000"/>
        </w:rPr>
        <w:tab/>
      </w:r>
      <w:r>
        <w:rPr>
          <w:color w:val="000000"/>
        </w:rPr>
        <w:tab/>
      </w:r>
      <w:r>
        <w:rPr>
          <w:color w:val="000000"/>
        </w:rPr>
        <w:tab/>
        <w:t>A,K,7,3</w:t>
      </w:r>
    </w:p>
    <w:p w14:paraId="3BA95C99" w14:textId="77777777" w:rsidR="0031313F" w:rsidRDefault="0031313F">
      <w:pPr>
        <w:rPr>
          <w:color w:val="000000"/>
        </w:rPr>
      </w:pPr>
      <w:r>
        <w:rPr>
          <w:color w:val="000000"/>
        </w:rPr>
        <w:tab/>
      </w:r>
      <w:r>
        <w:rPr>
          <w:color w:val="000000"/>
        </w:rPr>
        <w:tab/>
      </w:r>
      <w:r>
        <w:rPr>
          <w:color w:val="000000"/>
        </w:rPr>
        <w:tab/>
        <w:t>A,K,3,2</w:t>
      </w:r>
    </w:p>
    <w:p w14:paraId="6B521E70" w14:textId="77777777" w:rsidR="0031313F" w:rsidRDefault="0031313F">
      <w:r>
        <w:rPr>
          <w:color w:val="000000"/>
        </w:rPr>
        <w:tab/>
      </w:r>
      <w:r>
        <w:rPr>
          <w:color w:val="000000"/>
        </w:rPr>
        <w:tab/>
      </w:r>
      <w:r>
        <w:rPr>
          <w:color w:val="000000"/>
        </w:rPr>
        <w:tab/>
        <w:t>4,2</w:t>
      </w:r>
    </w:p>
    <w:p w14:paraId="4866AC1E" w14:textId="4C5FA080" w:rsidR="0031313F" w:rsidRDefault="0031313F">
      <w:pPr>
        <w:pStyle w:val="BodyText"/>
        <w:ind w:firstLine="708"/>
      </w:pPr>
      <w:r>
        <w:t>Jih hraje 3BT. Výnos už asi zvládneme – dáma kárová. Vydražitel bere eso a hraje trefy. Jak budeme bránit? Je vidět, že na stůl nejsou žádné vstupy k</w:t>
      </w:r>
      <w:r w:rsidR="00D277FE">
        <w:t xml:space="preserve"> </w:t>
      </w:r>
      <w:r>
        <w:t>hrozivě dlouhým trefům. Otázka zní, jak zabránit hlavnímu hráči, aby si je všechny neodehrál. Odpověď není tak těžká. Musím si ušetřit trefové eso do doby, kdy už nebude moci hlavní hráč vynést své trefy znovu. V našem případě bude nejlepší, položíme-li jej ve druhém kole. Ale protože si obránce nemůže být jist, zda hlavní hráč nemá v ruce tři trefy, neudělá chybu, ani když vezme eso až napotřetí. Vydražitel už závazek nesplní, ať dělá, co dělá.</w:t>
      </w:r>
    </w:p>
    <w:p w14:paraId="25E5D770" w14:textId="77777777" w:rsidR="0031313F" w:rsidRDefault="0031313F">
      <w:pPr>
        <w:pStyle w:val="BodyText"/>
        <w:ind w:firstLine="708"/>
      </w:pPr>
    </w:p>
    <w:p w14:paraId="7D86A3AC" w14:textId="77777777" w:rsidR="0031313F" w:rsidRDefault="0031313F">
      <w:pPr>
        <w:pStyle w:val="BodyText"/>
        <w:ind w:firstLine="708"/>
        <w:rPr>
          <w:u w:val="single"/>
        </w:rPr>
      </w:pPr>
      <w:r>
        <w:t>V této lekci můžeme také objasnit, proč vynášíme právě čtvrtou shora. Obráncům tak přibude další prvek ke sledování. Pravidlo jedenácti říká, že jestliže partner vynesl čtvrtou shora, pak odečtením hodnoty této karty od jedenáctky zjistím, kolik je vyšších karet než vynesená karta v listech dummyho, Vašem a hlavního hráče. Protože list dummyho je vidět a Váš znáte, zjistíte, kolik vyšších karet než karta vynesená, má hlavní hráč. Např. partner vynesl 7, na stole vidíte Q,8,4 a vy sám máte K,J,5,3. Jedenáct bez sedmi jsou čtyři. Všechny čtyři vyšší karty jsou vidět (dvě na stole a dvě ve Vaší ruce a není tedy třeba přebíjet, sedmička udělá zdvih, pokud byla vynesena jako čtvrtá shora a pokud hlavní hráč nenasadí dámu. Kontrolujte, zda obránci tuto novou vědomost uplatňují.</w:t>
      </w:r>
    </w:p>
    <w:p w14:paraId="31420255" w14:textId="77777777" w:rsidR="0031313F" w:rsidRDefault="0031313F">
      <w:pPr>
        <w:jc w:val="both"/>
        <w:rPr>
          <w:u w:val="single"/>
        </w:rPr>
      </w:pPr>
    </w:p>
    <w:p w14:paraId="4C6052AA" w14:textId="77777777" w:rsidR="0031313F" w:rsidRDefault="0031313F">
      <w:pPr>
        <w:jc w:val="both"/>
      </w:pPr>
      <w:r>
        <w:rPr>
          <w:u w:val="single"/>
        </w:rPr>
        <w:t>Literatura:</w:t>
      </w:r>
      <w:r>
        <w:tab/>
        <w:t>J. Hájek</w:t>
      </w:r>
      <w:r>
        <w:tab/>
      </w:r>
      <w:r>
        <w:tab/>
        <w:t>Bridžová školka</w:t>
      </w:r>
      <w:r>
        <w:tab/>
      </w:r>
      <w:r>
        <w:tab/>
        <w:t>25. lekce</w:t>
      </w:r>
    </w:p>
    <w:p w14:paraId="26503128" w14:textId="77777777" w:rsidR="0031313F" w:rsidRDefault="0031313F">
      <w:pPr>
        <w:jc w:val="both"/>
      </w:pPr>
      <w:r>
        <w:tab/>
      </w:r>
      <w:r>
        <w:tab/>
        <w:t>E. Kaplan</w:t>
      </w:r>
      <w:r>
        <w:tab/>
        <w:t>Základy sehrávky</w:t>
      </w:r>
      <w:r>
        <w:tab/>
        <w:t>str. 14-22</w:t>
      </w:r>
    </w:p>
    <w:p w14:paraId="6D7A867F" w14:textId="77777777" w:rsidR="0031313F" w:rsidRDefault="0031313F">
      <w:pPr>
        <w:jc w:val="both"/>
      </w:pPr>
      <w:r>
        <w:tab/>
      </w:r>
      <w:r>
        <w:tab/>
        <w:t>J. Fišer</w:t>
      </w:r>
      <w:r>
        <w:tab/>
      </w:r>
      <w:r>
        <w:tab/>
      </w:r>
      <w:r>
        <w:rPr>
          <w:color w:val="000000"/>
        </w:rPr>
        <w:t>Jak se hraje bridž</w:t>
      </w:r>
      <w:r>
        <w:tab/>
      </w:r>
      <w:r>
        <w:tab/>
        <w:t>str. 61-67</w:t>
      </w:r>
    </w:p>
    <w:p w14:paraId="1086B478" w14:textId="77777777" w:rsidR="0031313F" w:rsidRDefault="0031313F">
      <w:pPr>
        <w:jc w:val="both"/>
      </w:pPr>
      <w:r>
        <w:tab/>
      </w:r>
      <w:r>
        <w:tab/>
        <w:t>P. Mokráň</w:t>
      </w:r>
      <w:r>
        <w:tab/>
        <w:t>Bridž rýchlo a dobre</w:t>
      </w:r>
      <w:r>
        <w:tab/>
        <w:t>str. 261-262</w:t>
      </w:r>
    </w:p>
    <w:p w14:paraId="1AC61CAA" w14:textId="77777777" w:rsidR="0031313F" w:rsidRDefault="0031313F">
      <w:pPr>
        <w:jc w:val="both"/>
        <w:rPr>
          <w:sz w:val="36"/>
          <w:szCs w:val="36"/>
        </w:rPr>
      </w:pPr>
      <w:r>
        <w:tab/>
      </w:r>
      <w:r>
        <w:tab/>
        <w:t>A. Sheinwold</w:t>
      </w:r>
      <w:r>
        <w:tab/>
        <w:t>Sehrávka</w:t>
      </w:r>
      <w:r>
        <w:tab/>
      </w:r>
      <w:r>
        <w:tab/>
        <w:t>str. 264-265</w:t>
      </w:r>
    </w:p>
    <w:p w14:paraId="3D465AA8" w14:textId="77777777" w:rsidR="0031313F" w:rsidRDefault="0031313F">
      <w:pPr>
        <w:pStyle w:val="Heading1"/>
        <w:pageBreakBefore/>
        <w:jc w:val="center"/>
      </w:pPr>
      <w:bookmarkStart w:id="8" w:name="__RefHeading__47_399432288"/>
      <w:bookmarkStart w:id="9" w:name="__RefHeading__9_1211632112"/>
      <w:bookmarkEnd w:id="8"/>
      <w:bookmarkEnd w:id="9"/>
      <w:r>
        <w:rPr>
          <w:color w:val="auto"/>
          <w:sz w:val="36"/>
          <w:szCs w:val="36"/>
        </w:rPr>
        <w:lastRenderedPageBreak/>
        <w:t>4. lekce</w:t>
      </w:r>
      <w:r>
        <w:rPr>
          <w:color w:val="auto"/>
          <w:sz w:val="36"/>
          <w:szCs w:val="36"/>
        </w:rPr>
        <w:tab/>
        <w:t>Beztrumfové sehrávky</w:t>
      </w:r>
    </w:p>
    <w:p w14:paraId="4F10C203" w14:textId="77777777" w:rsidR="0031313F" w:rsidRDefault="0031313F">
      <w:pPr>
        <w:pStyle w:val="Zkladntext31"/>
        <w:jc w:val="both"/>
      </w:pPr>
      <w:r>
        <w:tab/>
        <w:t xml:space="preserve">V této lekci posečkáme na své svěřence. Nepoženeme je bezhlavě dál a dáme jim možnost nadechnout se a ujistit se, že něco umí. Je důležité nebýt nervózní z možných neúspěchů a nedorozumění. Všechno chce svůj čas. A tato lekce je čas pro ukázky čtyř rozdání: </w:t>
      </w:r>
    </w:p>
    <w:p w14:paraId="50EFC4E8" w14:textId="6483D58C" w:rsidR="0031313F" w:rsidRDefault="0031313F">
      <w:pPr>
        <w:rPr>
          <w:color w:val="000000"/>
        </w:rPr>
      </w:pPr>
      <w:r>
        <w:rPr>
          <w:color w:val="000000"/>
        </w:rPr>
        <w:tab/>
      </w:r>
      <w:r w:rsidR="00D277FE">
        <w:rPr>
          <w:color w:val="000000"/>
        </w:rPr>
        <w:t xml:space="preserve"> </w:t>
      </w:r>
      <w:r>
        <w:rPr>
          <w:color w:val="000000"/>
        </w:rPr>
        <w:t xml:space="preserve"> </w:t>
      </w:r>
      <w:r>
        <w:rPr>
          <w:color w:val="000000"/>
        </w:rPr>
        <w:tab/>
        <w:t>Q,4</w:t>
      </w:r>
      <w:r>
        <w:rPr>
          <w:color w:val="000000"/>
        </w:rPr>
        <w:tab/>
      </w:r>
      <w:r>
        <w:rPr>
          <w:color w:val="000000"/>
        </w:rPr>
        <w:tab/>
      </w:r>
      <w:r w:rsidR="00D277FE">
        <w:rPr>
          <w:color w:val="000000"/>
        </w:rPr>
        <w:t xml:space="preserve">   </w:t>
      </w:r>
      <w:r>
        <w:rPr>
          <w:color w:val="000000"/>
        </w:rPr>
        <w:tab/>
      </w:r>
      <w:r>
        <w:rPr>
          <w:color w:val="000000"/>
        </w:rPr>
        <w:tab/>
      </w:r>
      <w:r>
        <w:rPr>
          <w:color w:val="000000"/>
        </w:rPr>
        <w:tab/>
      </w:r>
      <w:r>
        <w:rPr>
          <w:color w:val="000000"/>
        </w:rPr>
        <w:tab/>
        <w:t>J,3</w:t>
      </w:r>
    </w:p>
    <w:p w14:paraId="1961CDA1" w14:textId="49C91F05" w:rsidR="0031313F" w:rsidRDefault="0031313F">
      <w:pPr>
        <w:rPr>
          <w:color w:val="000000"/>
        </w:rPr>
      </w:pPr>
      <w:r>
        <w:rPr>
          <w:color w:val="000000"/>
        </w:rPr>
        <w:tab/>
      </w:r>
      <w:r w:rsidR="00D277FE">
        <w:rPr>
          <w:color w:val="000000"/>
        </w:rPr>
        <w:t xml:space="preserve">   </w:t>
      </w:r>
      <w:r>
        <w:rPr>
          <w:color w:val="000000"/>
        </w:rPr>
        <w:t xml:space="preserve"> </w:t>
      </w:r>
      <w:r>
        <w:rPr>
          <w:color w:val="000000"/>
        </w:rPr>
        <w:tab/>
        <w:t>K,5,4</w:t>
      </w:r>
      <w:r>
        <w:rPr>
          <w:color w:val="000000"/>
        </w:rPr>
        <w:tab/>
      </w:r>
      <w:r>
        <w:rPr>
          <w:color w:val="000000"/>
        </w:rPr>
        <w:tab/>
      </w:r>
      <w:r>
        <w:rPr>
          <w:color w:val="000000"/>
        </w:rPr>
        <w:tab/>
      </w:r>
      <w:r w:rsidR="00D277FE">
        <w:rPr>
          <w:color w:val="000000"/>
        </w:rPr>
        <w:t xml:space="preserve">   </w:t>
      </w:r>
      <w:r>
        <w:rPr>
          <w:color w:val="000000"/>
        </w:rPr>
        <w:t xml:space="preserve"> </w:t>
      </w:r>
      <w:r>
        <w:rPr>
          <w:color w:val="000000"/>
        </w:rPr>
        <w:tab/>
      </w:r>
      <w:r>
        <w:rPr>
          <w:color w:val="000000"/>
        </w:rPr>
        <w:tab/>
      </w:r>
      <w:r>
        <w:rPr>
          <w:color w:val="000000"/>
        </w:rPr>
        <w:tab/>
        <w:t>A,3,2</w:t>
      </w:r>
    </w:p>
    <w:p w14:paraId="581A48B1" w14:textId="75F7BB35" w:rsidR="0031313F" w:rsidRDefault="0031313F">
      <w:pPr>
        <w:ind w:left="708"/>
        <w:rPr>
          <w:color w:val="000000"/>
        </w:rPr>
      </w:pPr>
      <w:r>
        <w:rPr>
          <w:color w:val="000000"/>
        </w:rPr>
        <w:tab/>
        <w:t>A,6,5,4</w:t>
      </w:r>
      <w:r>
        <w:rPr>
          <w:color w:val="000000"/>
        </w:rPr>
        <w:tab/>
      </w:r>
      <w:r>
        <w:rPr>
          <w:color w:val="000000"/>
        </w:rPr>
        <w:tab/>
      </w:r>
      <w:r>
        <w:rPr>
          <w:color w:val="000000"/>
        </w:rPr>
        <w:tab/>
      </w:r>
      <w:r w:rsidR="00D277FE">
        <w:rPr>
          <w:color w:val="000000"/>
        </w:rPr>
        <w:t xml:space="preserve">   </w:t>
      </w:r>
      <w:r>
        <w:rPr>
          <w:color w:val="000000"/>
        </w:rPr>
        <w:t xml:space="preserve"> </w:t>
      </w:r>
      <w:r>
        <w:rPr>
          <w:color w:val="000000"/>
        </w:rPr>
        <w:tab/>
      </w:r>
      <w:r>
        <w:rPr>
          <w:color w:val="000000"/>
        </w:rPr>
        <w:tab/>
      </w:r>
      <w:r>
        <w:rPr>
          <w:color w:val="000000"/>
        </w:rPr>
        <w:tab/>
        <w:t>K,Q,J,10</w:t>
      </w:r>
    </w:p>
    <w:p w14:paraId="036398C7" w14:textId="3021FD6F" w:rsidR="0031313F" w:rsidRDefault="0031313F">
      <w:pPr>
        <w:rPr>
          <w:color w:val="000000"/>
        </w:rPr>
      </w:pPr>
      <w:r>
        <w:rPr>
          <w:color w:val="000000"/>
        </w:rPr>
        <w:tab/>
      </w:r>
      <w:r w:rsidR="00D277FE">
        <w:rPr>
          <w:color w:val="000000"/>
        </w:rPr>
        <w:t xml:space="preserve">   </w:t>
      </w:r>
      <w:r>
        <w:rPr>
          <w:color w:val="000000"/>
        </w:rPr>
        <w:t xml:space="preserve"> </w:t>
      </w:r>
      <w:r>
        <w:rPr>
          <w:color w:val="000000"/>
        </w:rPr>
        <w:tab/>
        <w:t>K,J,5,4</w:t>
      </w:r>
      <w:r>
        <w:rPr>
          <w:color w:val="000000"/>
        </w:rPr>
        <w:tab/>
      </w:r>
      <w:r>
        <w:rPr>
          <w:color w:val="000000"/>
        </w:rPr>
        <w:tab/>
      </w:r>
      <w:r>
        <w:rPr>
          <w:color w:val="000000"/>
        </w:rPr>
        <w:tab/>
      </w:r>
      <w:r w:rsidR="00D277FE">
        <w:rPr>
          <w:color w:val="000000"/>
        </w:rPr>
        <w:t xml:space="preserve">   </w:t>
      </w:r>
      <w:r>
        <w:rPr>
          <w:color w:val="000000"/>
        </w:rPr>
        <w:t xml:space="preserve"> </w:t>
      </w:r>
      <w:r>
        <w:rPr>
          <w:color w:val="000000"/>
        </w:rPr>
        <w:tab/>
      </w:r>
      <w:r>
        <w:rPr>
          <w:color w:val="000000"/>
        </w:rPr>
        <w:tab/>
      </w:r>
      <w:r>
        <w:rPr>
          <w:color w:val="000000"/>
        </w:rPr>
        <w:tab/>
        <w:t>5,4,3,2</w:t>
      </w:r>
      <w:r>
        <w:rPr>
          <w:color w:val="000000"/>
        </w:rPr>
        <w:tab/>
      </w:r>
      <w:r>
        <w:rPr>
          <w:color w:val="000000"/>
        </w:rPr>
        <w:tab/>
      </w:r>
      <w:r>
        <w:rPr>
          <w:color w:val="000000"/>
        </w:rPr>
        <w:tab/>
      </w:r>
      <w:r w:rsidR="00D277FE">
        <w:rPr>
          <w:color w:val="000000"/>
        </w:rPr>
        <w:t xml:space="preserve">   </w:t>
      </w:r>
      <w:r>
        <w:rPr>
          <w:color w:val="000000"/>
        </w:rPr>
        <w:t xml:space="preserve"> </w:t>
      </w:r>
      <w:r>
        <w:rPr>
          <w:color w:val="000000"/>
        </w:rPr>
        <w:tab/>
      </w:r>
      <w:r>
        <w:rPr>
          <w:color w:val="000000"/>
        </w:rPr>
        <w:tab/>
      </w:r>
      <w:r>
        <w:rPr>
          <w:color w:val="000000"/>
        </w:rPr>
        <w:tab/>
      </w:r>
      <w:r>
        <w:rPr>
          <w:color w:val="000000"/>
        </w:rPr>
        <w:tab/>
      </w:r>
      <w:r>
        <w:rPr>
          <w:color w:val="000000"/>
        </w:rPr>
        <w:tab/>
      </w:r>
    </w:p>
    <w:p w14:paraId="1EE8C20B" w14:textId="29812A3B" w:rsidR="0031313F" w:rsidRDefault="0031313F">
      <w:pPr>
        <w:rPr>
          <w:color w:val="000000"/>
        </w:rPr>
      </w:pPr>
      <w:r>
        <w:rPr>
          <w:color w:val="000000"/>
        </w:rPr>
        <w:tab/>
      </w:r>
      <w:r>
        <w:rPr>
          <w:color w:val="000000"/>
        </w:rPr>
        <w:tab/>
        <w:t>J,3,2</w:t>
      </w:r>
      <w:r>
        <w:rPr>
          <w:color w:val="000000"/>
        </w:rPr>
        <w:tab/>
      </w:r>
      <w:r>
        <w:rPr>
          <w:color w:val="000000"/>
        </w:rPr>
        <w:tab/>
      </w:r>
      <w:r>
        <w:rPr>
          <w:color w:val="000000"/>
        </w:rPr>
        <w:tab/>
      </w:r>
      <w:r w:rsidR="00D277FE">
        <w:rPr>
          <w:color w:val="000000"/>
        </w:rPr>
        <w:t xml:space="preserve">   </w:t>
      </w:r>
      <w:r>
        <w:rPr>
          <w:color w:val="000000"/>
        </w:rPr>
        <w:t xml:space="preserve"> </w:t>
      </w:r>
      <w:r>
        <w:rPr>
          <w:color w:val="000000"/>
        </w:rPr>
        <w:tab/>
      </w:r>
      <w:r>
        <w:rPr>
          <w:color w:val="000000"/>
        </w:rPr>
        <w:tab/>
      </w:r>
      <w:r>
        <w:rPr>
          <w:color w:val="000000"/>
        </w:rPr>
        <w:tab/>
        <w:t>A,10,2</w:t>
      </w:r>
      <w:r>
        <w:rPr>
          <w:color w:val="000000"/>
        </w:rPr>
        <w:tab/>
      </w:r>
      <w:r>
        <w:rPr>
          <w:color w:val="000000"/>
        </w:rPr>
        <w:tab/>
      </w:r>
    </w:p>
    <w:p w14:paraId="6268D8DD" w14:textId="63203F39" w:rsidR="0031313F" w:rsidRDefault="0031313F">
      <w:pPr>
        <w:rPr>
          <w:color w:val="000000"/>
        </w:rPr>
      </w:pPr>
      <w:r>
        <w:rPr>
          <w:color w:val="000000"/>
        </w:rPr>
        <w:tab/>
      </w:r>
      <w:r w:rsidR="00D277FE">
        <w:rPr>
          <w:color w:val="000000"/>
        </w:rPr>
        <w:t xml:space="preserve">   </w:t>
      </w:r>
      <w:r>
        <w:rPr>
          <w:color w:val="000000"/>
        </w:rPr>
        <w:t xml:space="preserve"> </w:t>
      </w:r>
      <w:r>
        <w:rPr>
          <w:color w:val="000000"/>
        </w:rPr>
        <w:tab/>
        <w:t>A,3,2</w:t>
      </w:r>
      <w:r>
        <w:rPr>
          <w:color w:val="000000"/>
        </w:rPr>
        <w:tab/>
      </w:r>
      <w:r>
        <w:rPr>
          <w:color w:val="000000"/>
        </w:rPr>
        <w:tab/>
      </w:r>
      <w:r>
        <w:rPr>
          <w:color w:val="000000"/>
        </w:rPr>
        <w:tab/>
      </w:r>
      <w:r>
        <w:rPr>
          <w:color w:val="000000"/>
        </w:rPr>
        <w:tab/>
      </w:r>
      <w:r>
        <w:rPr>
          <w:color w:val="000000"/>
        </w:rPr>
        <w:tab/>
      </w:r>
      <w:r>
        <w:rPr>
          <w:color w:val="000000"/>
        </w:rPr>
        <w:tab/>
        <w:t>K,5,4</w:t>
      </w:r>
    </w:p>
    <w:p w14:paraId="6B549151" w14:textId="40459076" w:rsidR="0031313F" w:rsidRDefault="0031313F">
      <w:pPr>
        <w:rPr>
          <w:color w:val="000000"/>
        </w:rPr>
      </w:pPr>
      <w:r>
        <w:rPr>
          <w:color w:val="000000"/>
        </w:rPr>
        <w:tab/>
      </w:r>
      <w:r w:rsidR="00D277FE">
        <w:rPr>
          <w:color w:val="000000"/>
        </w:rPr>
        <w:t xml:space="preserve">   </w:t>
      </w:r>
      <w:r>
        <w:rPr>
          <w:color w:val="000000"/>
        </w:rPr>
        <w:tab/>
        <w:t>K,3,2</w:t>
      </w:r>
      <w:r>
        <w:rPr>
          <w:color w:val="000000"/>
        </w:rPr>
        <w:tab/>
      </w:r>
      <w:r>
        <w:rPr>
          <w:color w:val="000000"/>
        </w:rPr>
        <w:tab/>
      </w:r>
      <w:r w:rsidR="00D277FE">
        <w:rPr>
          <w:color w:val="000000"/>
        </w:rPr>
        <w:t xml:space="preserve">      </w:t>
      </w:r>
      <w:r>
        <w:rPr>
          <w:color w:val="000000"/>
        </w:rPr>
        <w:tab/>
      </w:r>
      <w:r>
        <w:rPr>
          <w:color w:val="000000"/>
        </w:rPr>
        <w:tab/>
      </w:r>
      <w:r>
        <w:rPr>
          <w:color w:val="000000"/>
        </w:rPr>
        <w:tab/>
      </w:r>
      <w:r>
        <w:rPr>
          <w:color w:val="000000"/>
        </w:rPr>
        <w:tab/>
        <w:t>9,8,7</w:t>
      </w:r>
    </w:p>
    <w:p w14:paraId="2657B402" w14:textId="770EAE72" w:rsidR="0031313F" w:rsidRDefault="0031313F">
      <w:pPr>
        <w:rPr>
          <w:b/>
          <w:color w:val="000000"/>
        </w:rPr>
      </w:pPr>
      <w:r>
        <w:rPr>
          <w:color w:val="000000"/>
        </w:rPr>
        <w:tab/>
      </w:r>
      <w:r w:rsidR="00D277FE">
        <w:rPr>
          <w:color w:val="000000"/>
        </w:rPr>
        <w:t xml:space="preserve">   </w:t>
      </w:r>
      <w:r>
        <w:rPr>
          <w:color w:val="000000"/>
        </w:rPr>
        <w:t xml:space="preserve"> </w:t>
      </w:r>
      <w:r>
        <w:rPr>
          <w:color w:val="000000"/>
        </w:rPr>
        <w:tab/>
        <w:t>A,Q,3,2</w:t>
      </w:r>
      <w:r>
        <w:rPr>
          <w:color w:val="000000"/>
        </w:rPr>
        <w:tab/>
      </w:r>
      <w:r>
        <w:rPr>
          <w:color w:val="000000"/>
        </w:rPr>
        <w:tab/>
      </w:r>
      <w:r w:rsidR="00D277FE">
        <w:rPr>
          <w:color w:val="000000"/>
        </w:rPr>
        <w:t xml:space="preserve">      </w:t>
      </w:r>
      <w:r>
        <w:rPr>
          <w:color w:val="000000"/>
        </w:rPr>
        <w:tab/>
      </w:r>
      <w:r>
        <w:rPr>
          <w:color w:val="000000"/>
        </w:rPr>
        <w:tab/>
      </w:r>
      <w:r>
        <w:rPr>
          <w:color w:val="000000"/>
        </w:rPr>
        <w:tab/>
      </w:r>
      <w:r>
        <w:rPr>
          <w:color w:val="000000"/>
        </w:rPr>
        <w:tab/>
        <w:t>A,K,7,6</w:t>
      </w:r>
    </w:p>
    <w:p w14:paraId="0DA173A4" w14:textId="59A06A2A" w:rsidR="0031313F" w:rsidRDefault="0031313F">
      <w:pPr>
        <w:rPr>
          <w:b/>
          <w:color w:val="000000"/>
        </w:rPr>
      </w:pPr>
      <w:r>
        <w:rPr>
          <w:b/>
          <w:color w:val="000000"/>
        </w:rPr>
        <w:t>Závazek:</w:t>
      </w:r>
      <w:r>
        <w:rPr>
          <w:color w:val="000000"/>
        </w:rPr>
        <w:t xml:space="preserve"> 3BT</w:t>
      </w:r>
      <w:r>
        <w:rPr>
          <w:color w:val="000000"/>
        </w:rPr>
        <w:tab/>
      </w:r>
      <w:r>
        <w:rPr>
          <w:color w:val="000000"/>
        </w:rPr>
        <w:tab/>
      </w:r>
      <w:r>
        <w:rPr>
          <w:color w:val="000000"/>
        </w:rPr>
        <w:tab/>
      </w:r>
      <w:r>
        <w:rPr>
          <w:color w:val="000000"/>
        </w:rPr>
        <w:tab/>
      </w:r>
      <w:r>
        <w:rPr>
          <w:color w:val="000000"/>
        </w:rPr>
        <w:tab/>
      </w:r>
      <w:r>
        <w:rPr>
          <w:b/>
          <w:color w:val="000000"/>
        </w:rPr>
        <w:t>Závazek:</w:t>
      </w:r>
      <w:r>
        <w:rPr>
          <w:color w:val="000000"/>
        </w:rPr>
        <w:t xml:space="preserve"> 3BT</w:t>
      </w:r>
      <w:r>
        <w:rPr>
          <w:color w:val="000000"/>
        </w:rPr>
        <w:tab/>
      </w:r>
      <w:r>
        <w:rPr>
          <w:color w:val="000000"/>
        </w:rPr>
        <w:tab/>
      </w:r>
      <w:r>
        <w:rPr>
          <w:color w:val="000000"/>
        </w:rPr>
        <w:tab/>
      </w:r>
      <w:r w:rsidR="00D277FE">
        <w:rPr>
          <w:color w:val="000000"/>
        </w:rPr>
        <w:t xml:space="preserve">     </w:t>
      </w:r>
      <w:r>
        <w:rPr>
          <w:color w:val="000000"/>
        </w:rPr>
        <w:t xml:space="preserve"> </w:t>
      </w:r>
    </w:p>
    <w:p w14:paraId="05DE15ED" w14:textId="77777777" w:rsidR="0031313F" w:rsidRDefault="0031313F">
      <w:pPr>
        <w:rPr>
          <w:color w:val="000000"/>
        </w:rPr>
      </w:pPr>
      <w:r>
        <w:rPr>
          <w:b/>
          <w:color w:val="000000"/>
        </w:rPr>
        <w:t>Výnos:</w:t>
      </w:r>
      <w:r>
        <w:rPr>
          <w:color w:val="000000"/>
        </w:rPr>
        <w:tab/>
        <w:t>10 piková</w:t>
      </w:r>
      <w:r>
        <w:rPr>
          <w:color w:val="000000"/>
        </w:rPr>
        <w:tab/>
      </w:r>
      <w:r>
        <w:rPr>
          <w:color w:val="000000"/>
        </w:rPr>
        <w:tab/>
      </w:r>
      <w:r>
        <w:rPr>
          <w:color w:val="000000"/>
        </w:rPr>
        <w:tab/>
      </w:r>
      <w:r>
        <w:rPr>
          <w:color w:val="000000"/>
        </w:rPr>
        <w:tab/>
      </w:r>
      <w:r>
        <w:rPr>
          <w:b/>
          <w:color w:val="000000"/>
        </w:rPr>
        <w:t>Výnos:</w:t>
      </w:r>
      <w:r>
        <w:rPr>
          <w:color w:val="000000"/>
        </w:rPr>
        <w:tab/>
        <w:t>9 piková</w:t>
      </w:r>
    </w:p>
    <w:p w14:paraId="33FBD32E" w14:textId="77777777" w:rsidR="0031313F" w:rsidRDefault="0031313F">
      <w:pPr>
        <w:rPr>
          <w:color w:val="000000"/>
        </w:rPr>
      </w:pPr>
      <w:r>
        <w:rPr>
          <w:color w:val="000000"/>
        </w:rPr>
        <w:t>Jistých je osm zdvihů a zdá se, že bude nějak možné</w:t>
      </w:r>
      <w:r>
        <w:rPr>
          <w:color w:val="000000"/>
        </w:rPr>
        <w:tab/>
        <w:t xml:space="preserve">Opět máme osm jistých zdvihů a devátý lze asi získat </w:t>
      </w:r>
    </w:p>
    <w:p w14:paraId="5EE15A62" w14:textId="2F86AFEA" w:rsidR="0031313F" w:rsidRDefault="0031313F">
      <w:pPr>
        <w:rPr>
          <w:color w:val="000000"/>
        </w:rPr>
      </w:pPr>
      <w:r>
        <w:rPr>
          <w:color w:val="000000"/>
        </w:rPr>
        <w:t>uhrát devátý zdvih v pikách. Ale jak? Je správné</w:t>
      </w:r>
      <w:r w:rsidR="00D277FE">
        <w:rPr>
          <w:color w:val="000000"/>
        </w:rPr>
        <w:t xml:space="preserve"> </w:t>
      </w:r>
      <w:r>
        <w:rPr>
          <w:color w:val="000000"/>
        </w:rPr>
        <w:tab/>
        <w:t>nějakým způsobem v pikách. Otázka zní opět jak.</w:t>
      </w:r>
    </w:p>
    <w:p w14:paraId="0655572B" w14:textId="77777777" w:rsidR="0031313F" w:rsidRDefault="0031313F">
      <w:pPr>
        <w:rPr>
          <w:color w:val="000000"/>
        </w:rPr>
      </w:pPr>
      <w:r>
        <w:rPr>
          <w:color w:val="000000"/>
        </w:rPr>
        <w:t xml:space="preserve">dát malou nebo položit dámu? Samozřejmě malou. </w:t>
      </w:r>
      <w:r>
        <w:rPr>
          <w:color w:val="000000"/>
        </w:rPr>
        <w:tab/>
        <w:t>Opět nás nezradí klasické pravidlo o přiložení malé karty</w:t>
      </w:r>
    </w:p>
    <w:p w14:paraId="12FDBFE0" w14:textId="77777777" w:rsidR="0031313F" w:rsidRDefault="0031313F">
      <w:pPr>
        <w:ind w:left="4245" w:hanging="4245"/>
        <w:rPr>
          <w:color w:val="000000"/>
        </w:rPr>
      </w:pPr>
      <w:r>
        <w:rPr>
          <w:color w:val="000000"/>
        </w:rPr>
        <w:t xml:space="preserve">Pokud to přinese zdvih na kluka, je dobojováno, a </w:t>
      </w:r>
      <w:r>
        <w:rPr>
          <w:color w:val="000000"/>
        </w:rPr>
        <w:tab/>
        <w:t>na druhém místě a buď nám udělá zdvih hned, nebo ho</w:t>
      </w:r>
    </w:p>
    <w:p w14:paraId="2BB6B125" w14:textId="77777777" w:rsidR="0031313F" w:rsidRDefault="0031313F">
      <w:pPr>
        <w:ind w:left="4245" w:hanging="4245"/>
        <w:rPr>
          <w:color w:val="000000"/>
        </w:rPr>
      </w:pPr>
      <w:r>
        <w:rPr>
          <w:color w:val="000000"/>
        </w:rPr>
        <w:t>jestli dá Východ eso nebo krále, tak už druhou</w:t>
      </w:r>
      <w:r>
        <w:rPr>
          <w:color w:val="000000"/>
        </w:rPr>
        <w:tab/>
        <w:t>snadno vypracujeme později. Honéra Východu budeme</w:t>
      </w:r>
    </w:p>
    <w:p w14:paraId="1AB697D5" w14:textId="77777777" w:rsidR="0031313F" w:rsidRDefault="0031313F">
      <w:pPr>
        <w:ind w:left="4245" w:hanging="4245"/>
        <w:rPr>
          <w:color w:val="000000"/>
        </w:rPr>
      </w:pPr>
      <w:r>
        <w:rPr>
          <w:color w:val="000000"/>
        </w:rPr>
        <w:t>figuru dokážu vypracovat.</w:t>
      </w:r>
      <w:r>
        <w:rPr>
          <w:color w:val="000000"/>
        </w:rPr>
        <w:tab/>
      </w:r>
      <w:r>
        <w:rPr>
          <w:color w:val="000000"/>
        </w:rPr>
        <w:tab/>
        <w:t>muset samozřejmě přebít a sled J,10 vyrazí druhého. Předtím ale nesmíme zapomenout vypracovat kára! Hrát dále piky a zapomenout na kára by byla katastrofální chyba.</w:t>
      </w:r>
    </w:p>
    <w:p w14:paraId="69EB937A" w14:textId="77777777" w:rsidR="0031313F" w:rsidRDefault="0031313F">
      <w:pPr>
        <w:rPr>
          <w:color w:val="000000"/>
        </w:rPr>
      </w:pPr>
    </w:p>
    <w:p w14:paraId="0D85AC01" w14:textId="77777777" w:rsidR="0031313F" w:rsidRDefault="0031313F">
      <w:pPr>
        <w:ind w:left="1416"/>
        <w:rPr>
          <w:color w:val="000000"/>
        </w:rPr>
      </w:pPr>
      <w:r>
        <w:rPr>
          <w:color w:val="000000"/>
        </w:rPr>
        <w:t>K,3,2</w:t>
      </w:r>
      <w:r>
        <w:rPr>
          <w:color w:val="000000"/>
        </w:rPr>
        <w:tab/>
      </w:r>
      <w:r>
        <w:rPr>
          <w:color w:val="000000"/>
        </w:rPr>
        <w:tab/>
      </w:r>
      <w:r>
        <w:rPr>
          <w:color w:val="000000"/>
        </w:rPr>
        <w:tab/>
      </w:r>
      <w:r>
        <w:rPr>
          <w:color w:val="000000"/>
        </w:rPr>
        <w:tab/>
      </w:r>
      <w:r>
        <w:rPr>
          <w:color w:val="000000"/>
        </w:rPr>
        <w:tab/>
      </w:r>
      <w:r>
        <w:rPr>
          <w:color w:val="000000"/>
        </w:rPr>
        <w:tab/>
        <w:t>A,4,3</w:t>
      </w:r>
      <w:r>
        <w:rPr>
          <w:color w:val="000000"/>
        </w:rPr>
        <w:tab/>
      </w:r>
    </w:p>
    <w:p w14:paraId="5C245F6E" w14:textId="77777777" w:rsidR="0031313F" w:rsidRDefault="0031313F">
      <w:pPr>
        <w:rPr>
          <w:color w:val="000000"/>
        </w:rPr>
      </w:pPr>
      <w:r>
        <w:rPr>
          <w:color w:val="000000"/>
        </w:rPr>
        <w:tab/>
      </w:r>
      <w:r>
        <w:rPr>
          <w:color w:val="000000"/>
        </w:rPr>
        <w:tab/>
        <w:t>4,3</w:t>
      </w:r>
      <w:r>
        <w:rPr>
          <w:color w:val="000000"/>
        </w:rPr>
        <w:tab/>
      </w:r>
      <w:r>
        <w:rPr>
          <w:color w:val="000000"/>
        </w:rPr>
        <w:tab/>
      </w:r>
      <w:r>
        <w:rPr>
          <w:color w:val="000000"/>
        </w:rPr>
        <w:tab/>
      </w:r>
      <w:r>
        <w:rPr>
          <w:color w:val="000000"/>
        </w:rPr>
        <w:tab/>
      </w:r>
      <w:r>
        <w:rPr>
          <w:color w:val="000000"/>
        </w:rPr>
        <w:tab/>
      </w:r>
      <w:r>
        <w:rPr>
          <w:color w:val="000000"/>
        </w:rPr>
        <w:tab/>
        <w:t>4,3,2</w:t>
      </w:r>
    </w:p>
    <w:p w14:paraId="7A6DDA38" w14:textId="77777777" w:rsidR="0031313F" w:rsidRDefault="0031313F">
      <w:pPr>
        <w:rPr>
          <w:color w:val="000000"/>
        </w:rPr>
      </w:pPr>
      <w:r>
        <w:rPr>
          <w:color w:val="000000"/>
        </w:rPr>
        <w:tab/>
      </w:r>
      <w:r>
        <w:rPr>
          <w:color w:val="000000"/>
        </w:rPr>
        <w:tab/>
        <w:t>K,5,4</w:t>
      </w:r>
      <w:r>
        <w:rPr>
          <w:color w:val="000000"/>
        </w:rPr>
        <w:tab/>
      </w:r>
      <w:r>
        <w:rPr>
          <w:color w:val="000000"/>
        </w:rPr>
        <w:tab/>
      </w:r>
      <w:r>
        <w:rPr>
          <w:color w:val="000000"/>
        </w:rPr>
        <w:tab/>
      </w:r>
      <w:r>
        <w:rPr>
          <w:color w:val="000000"/>
        </w:rPr>
        <w:tab/>
      </w:r>
      <w:r>
        <w:rPr>
          <w:color w:val="000000"/>
        </w:rPr>
        <w:tab/>
      </w:r>
      <w:r>
        <w:rPr>
          <w:color w:val="000000"/>
        </w:rPr>
        <w:tab/>
        <w:t>6,5,4,3</w:t>
      </w:r>
    </w:p>
    <w:p w14:paraId="63599FAF" w14:textId="77777777" w:rsidR="0031313F" w:rsidRDefault="0031313F">
      <w:pPr>
        <w:ind w:firstLine="708"/>
        <w:rPr>
          <w:color w:val="000000"/>
        </w:rPr>
      </w:pPr>
      <w:r>
        <w:rPr>
          <w:color w:val="000000"/>
        </w:rPr>
        <w:tab/>
        <w:t>A,J,10,9,8</w:t>
      </w:r>
      <w:r>
        <w:rPr>
          <w:color w:val="000000"/>
        </w:rPr>
        <w:tab/>
      </w:r>
      <w:r>
        <w:rPr>
          <w:color w:val="000000"/>
        </w:rPr>
        <w:tab/>
      </w:r>
      <w:r>
        <w:rPr>
          <w:color w:val="000000"/>
        </w:rPr>
        <w:tab/>
      </w:r>
      <w:r>
        <w:rPr>
          <w:color w:val="000000"/>
        </w:rPr>
        <w:tab/>
      </w:r>
      <w:r>
        <w:rPr>
          <w:color w:val="000000"/>
        </w:rPr>
        <w:tab/>
        <w:t>J,10,9</w:t>
      </w:r>
      <w:r>
        <w:rPr>
          <w:color w:val="000000"/>
        </w:rPr>
        <w:tab/>
      </w:r>
      <w:r>
        <w:rPr>
          <w:color w:val="000000"/>
        </w:rPr>
        <w:tab/>
      </w:r>
    </w:p>
    <w:p w14:paraId="004FFAD5" w14:textId="77777777"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17567355" w14:textId="77777777"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6A932EF6" w14:textId="77777777" w:rsidR="0031313F" w:rsidRDefault="0031313F">
      <w:pPr>
        <w:rPr>
          <w:color w:val="000000"/>
        </w:rPr>
      </w:pPr>
      <w:r>
        <w:rPr>
          <w:color w:val="000000"/>
        </w:rPr>
        <w:tab/>
      </w:r>
      <w:r>
        <w:rPr>
          <w:color w:val="000000"/>
        </w:rPr>
        <w:tab/>
        <w:t>A,Q,J</w:t>
      </w:r>
      <w:r>
        <w:rPr>
          <w:color w:val="000000"/>
        </w:rPr>
        <w:tab/>
      </w:r>
      <w:r>
        <w:rPr>
          <w:color w:val="000000"/>
        </w:rPr>
        <w:tab/>
      </w:r>
      <w:r>
        <w:rPr>
          <w:color w:val="000000"/>
        </w:rPr>
        <w:tab/>
      </w:r>
      <w:r>
        <w:rPr>
          <w:color w:val="000000"/>
        </w:rPr>
        <w:tab/>
      </w:r>
      <w:r>
        <w:rPr>
          <w:color w:val="000000"/>
        </w:rPr>
        <w:tab/>
      </w:r>
      <w:r>
        <w:rPr>
          <w:color w:val="000000"/>
        </w:rPr>
        <w:tab/>
        <w:t>K,2</w:t>
      </w:r>
    </w:p>
    <w:p w14:paraId="2B7D8C96" w14:textId="77777777" w:rsidR="0031313F" w:rsidRDefault="0031313F">
      <w:pPr>
        <w:rPr>
          <w:color w:val="000000"/>
        </w:rPr>
      </w:pPr>
      <w:r>
        <w:rPr>
          <w:color w:val="000000"/>
        </w:rPr>
        <w:tab/>
      </w:r>
      <w:r>
        <w:rPr>
          <w:color w:val="000000"/>
        </w:rPr>
        <w:tab/>
        <w:t>A,K,Q,2</w:t>
      </w:r>
      <w:r>
        <w:rPr>
          <w:color w:val="000000"/>
        </w:rPr>
        <w:tab/>
      </w:r>
      <w:r>
        <w:rPr>
          <w:color w:val="000000"/>
        </w:rPr>
        <w:tab/>
      </w:r>
      <w:r>
        <w:rPr>
          <w:color w:val="000000"/>
        </w:rPr>
        <w:tab/>
      </w:r>
      <w:r>
        <w:rPr>
          <w:color w:val="000000"/>
        </w:rPr>
        <w:tab/>
      </w:r>
      <w:r>
        <w:rPr>
          <w:color w:val="000000"/>
        </w:rPr>
        <w:tab/>
      </w:r>
      <w:r>
        <w:rPr>
          <w:color w:val="000000"/>
        </w:rPr>
        <w:tab/>
        <w:t>A,K,Q,J</w:t>
      </w:r>
    </w:p>
    <w:p w14:paraId="0A870DCB" w14:textId="77777777" w:rsidR="0031313F" w:rsidRDefault="0031313F">
      <w:pPr>
        <w:rPr>
          <w:color w:val="000000"/>
        </w:rPr>
      </w:pPr>
      <w:r>
        <w:rPr>
          <w:color w:val="000000"/>
        </w:rPr>
        <w:tab/>
      </w:r>
      <w:r>
        <w:rPr>
          <w:color w:val="000000"/>
        </w:rPr>
        <w:tab/>
        <w:t>A,3,2</w:t>
      </w:r>
      <w:r>
        <w:rPr>
          <w:color w:val="000000"/>
        </w:rPr>
        <w:tab/>
      </w:r>
      <w:r>
        <w:rPr>
          <w:color w:val="000000"/>
        </w:rPr>
        <w:tab/>
      </w:r>
      <w:r>
        <w:rPr>
          <w:color w:val="000000"/>
        </w:rPr>
        <w:tab/>
      </w:r>
      <w:r>
        <w:rPr>
          <w:color w:val="000000"/>
        </w:rPr>
        <w:tab/>
      </w:r>
      <w:r>
        <w:rPr>
          <w:color w:val="000000"/>
        </w:rPr>
        <w:tab/>
      </w:r>
      <w:r>
        <w:rPr>
          <w:color w:val="000000"/>
        </w:rPr>
        <w:tab/>
        <w:t>A,K,2</w:t>
      </w:r>
    </w:p>
    <w:p w14:paraId="7A28DA2B" w14:textId="77777777" w:rsidR="0031313F" w:rsidRDefault="0031313F">
      <w:pPr>
        <w:rPr>
          <w:b/>
          <w:color w:val="000000"/>
        </w:rPr>
      </w:pPr>
      <w:r>
        <w:rPr>
          <w:color w:val="000000"/>
        </w:rPr>
        <w:tab/>
      </w:r>
      <w:r>
        <w:rPr>
          <w:color w:val="000000"/>
        </w:rPr>
        <w:tab/>
        <w:t>4,3,2</w:t>
      </w:r>
      <w:r>
        <w:rPr>
          <w:color w:val="000000"/>
        </w:rPr>
        <w:tab/>
      </w:r>
      <w:r>
        <w:rPr>
          <w:color w:val="000000"/>
        </w:rPr>
        <w:tab/>
      </w:r>
      <w:r>
        <w:rPr>
          <w:color w:val="000000"/>
        </w:rPr>
        <w:tab/>
      </w:r>
      <w:r>
        <w:rPr>
          <w:color w:val="000000"/>
        </w:rPr>
        <w:tab/>
      </w:r>
      <w:r>
        <w:rPr>
          <w:color w:val="000000"/>
        </w:rPr>
        <w:tab/>
      </w:r>
      <w:r>
        <w:rPr>
          <w:color w:val="000000"/>
        </w:rPr>
        <w:tab/>
        <w:t>8,7,6,5</w:t>
      </w:r>
    </w:p>
    <w:p w14:paraId="0C469105" w14:textId="77777777" w:rsidR="0031313F" w:rsidRDefault="0031313F">
      <w:pPr>
        <w:rPr>
          <w:b/>
          <w:color w:val="000000"/>
        </w:rPr>
      </w:pPr>
      <w:r>
        <w:rPr>
          <w:b/>
          <w:color w:val="000000"/>
        </w:rPr>
        <w:t>Závazek:</w:t>
      </w:r>
      <w:r>
        <w:rPr>
          <w:color w:val="000000"/>
        </w:rPr>
        <w:t xml:space="preserve"> 6BT</w:t>
      </w:r>
      <w:r>
        <w:rPr>
          <w:color w:val="000000"/>
        </w:rPr>
        <w:tab/>
      </w:r>
      <w:r>
        <w:rPr>
          <w:color w:val="000000"/>
        </w:rPr>
        <w:tab/>
      </w:r>
      <w:r>
        <w:rPr>
          <w:color w:val="000000"/>
        </w:rPr>
        <w:tab/>
      </w:r>
      <w:r>
        <w:rPr>
          <w:color w:val="000000"/>
        </w:rPr>
        <w:tab/>
      </w:r>
      <w:r>
        <w:rPr>
          <w:color w:val="000000"/>
        </w:rPr>
        <w:tab/>
      </w:r>
      <w:r>
        <w:rPr>
          <w:b/>
          <w:color w:val="000000"/>
        </w:rPr>
        <w:t>Závazek:</w:t>
      </w:r>
      <w:r>
        <w:rPr>
          <w:color w:val="000000"/>
        </w:rPr>
        <w:t xml:space="preserve"> 3BT </w:t>
      </w:r>
    </w:p>
    <w:p w14:paraId="0A3627CA" w14:textId="77777777" w:rsidR="0031313F" w:rsidRDefault="0031313F">
      <w:pPr>
        <w:pStyle w:val="Header"/>
        <w:tabs>
          <w:tab w:val="clear" w:pos="4536"/>
          <w:tab w:val="clear" w:pos="9072"/>
        </w:tabs>
        <w:rPr>
          <w:color w:val="000000"/>
        </w:rPr>
      </w:pPr>
      <w:r>
        <w:rPr>
          <w:b/>
          <w:color w:val="000000"/>
        </w:rPr>
        <w:t>Výnos:</w:t>
      </w:r>
      <w:r>
        <w:rPr>
          <w:color w:val="000000"/>
        </w:rPr>
        <w:tab/>
        <w:t>J srdcový</w:t>
      </w:r>
      <w:r>
        <w:rPr>
          <w:color w:val="000000"/>
        </w:rPr>
        <w:tab/>
      </w:r>
      <w:r>
        <w:rPr>
          <w:color w:val="000000"/>
        </w:rPr>
        <w:tab/>
      </w:r>
      <w:r>
        <w:rPr>
          <w:color w:val="000000"/>
        </w:rPr>
        <w:tab/>
      </w:r>
      <w:r>
        <w:rPr>
          <w:color w:val="000000"/>
        </w:rPr>
        <w:tab/>
      </w:r>
      <w:r>
        <w:rPr>
          <w:b/>
          <w:color w:val="000000"/>
        </w:rPr>
        <w:t>Výnos:</w:t>
      </w:r>
      <w:r>
        <w:rPr>
          <w:color w:val="000000"/>
        </w:rPr>
        <w:tab/>
        <w:t>Q piková</w:t>
      </w:r>
    </w:p>
    <w:p w14:paraId="5AA121FC" w14:textId="66D11BB2" w:rsidR="0031313F" w:rsidRDefault="0031313F">
      <w:pPr>
        <w:rPr>
          <w:color w:val="000000"/>
        </w:rPr>
      </w:pPr>
      <w:r>
        <w:rPr>
          <w:color w:val="000000"/>
        </w:rPr>
        <w:t>Zdvihů je vidět devět a zdá se, že zbytek nám</w:t>
      </w:r>
      <w:r w:rsidR="00D277FE">
        <w:rPr>
          <w:color w:val="000000"/>
        </w:rPr>
        <w:t xml:space="preserve"> </w:t>
      </w:r>
      <w:r>
        <w:rPr>
          <w:color w:val="000000"/>
        </w:rPr>
        <w:t>může</w:t>
      </w:r>
      <w:r>
        <w:rPr>
          <w:color w:val="000000"/>
        </w:rPr>
        <w:tab/>
        <w:t>Máme osm zdvihů a chybí nám jeden. Mohli bychom</w:t>
      </w:r>
    </w:p>
    <w:p w14:paraId="72A1A3D3" w14:textId="77777777" w:rsidR="0031313F" w:rsidRDefault="0031313F">
      <w:pPr>
        <w:rPr>
          <w:color w:val="000000"/>
        </w:rPr>
      </w:pPr>
      <w:r>
        <w:rPr>
          <w:color w:val="000000"/>
        </w:rPr>
        <w:t xml:space="preserve">poskytnout trefová barva. Musíme zahrát dvojitý </w:t>
      </w:r>
      <w:r>
        <w:rPr>
          <w:color w:val="000000"/>
        </w:rPr>
        <w:tab/>
        <w:t>vypracovat trefy, ale to by se dříve povedlo vypracovat</w:t>
      </w:r>
    </w:p>
    <w:p w14:paraId="3E16C958" w14:textId="18D2ECA3" w:rsidR="0031313F" w:rsidRDefault="0031313F">
      <w:pPr>
        <w:rPr>
          <w:color w:val="000000"/>
        </w:rPr>
      </w:pPr>
      <w:r>
        <w:rPr>
          <w:color w:val="000000"/>
        </w:rPr>
        <w:t>impas na trefy. Vezmeme tedy srdce v ruce a</w:t>
      </w:r>
      <w:r w:rsidR="00D277FE">
        <w:rPr>
          <w:color w:val="000000"/>
        </w:rPr>
        <w:t xml:space="preserve"> </w:t>
      </w:r>
      <w:r>
        <w:rPr>
          <w:color w:val="000000"/>
        </w:rPr>
        <w:tab/>
        <w:t>piky soupeřům. Jediná šance na devátý zdvih před tím,</w:t>
      </w:r>
    </w:p>
    <w:p w14:paraId="0B36F9D5" w14:textId="77777777" w:rsidR="0031313F" w:rsidRDefault="0031313F">
      <w:pPr>
        <w:ind w:left="4245" w:hanging="4245"/>
        <w:rPr>
          <w:color w:val="000000"/>
        </w:rPr>
      </w:pPr>
      <w:r>
        <w:rPr>
          <w:color w:val="000000"/>
        </w:rPr>
        <w:t xml:space="preserve">neseme malý tref k osmičce. Tento impas ještě </w:t>
      </w:r>
      <w:r>
        <w:rPr>
          <w:color w:val="000000"/>
        </w:rPr>
        <w:tab/>
      </w:r>
      <w:r>
        <w:rPr>
          <w:color w:val="000000"/>
        </w:rPr>
        <w:tab/>
        <w:t>než soupeři vypracují piky, je dělení kár 3-3 a vypracování</w:t>
      </w:r>
    </w:p>
    <w:p w14:paraId="571B1115" w14:textId="77777777" w:rsidR="0031313F" w:rsidRDefault="0031313F">
      <w:pPr>
        <w:ind w:left="4245" w:hanging="4245"/>
        <w:rPr>
          <w:color w:val="000000"/>
        </w:rPr>
      </w:pPr>
      <w:r>
        <w:rPr>
          <w:color w:val="000000"/>
        </w:rPr>
        <w:t xml:space="preserve">pravděpodobně nevyjde. Vezmeme jakékoliv </w:t>
      </w:r>
      <w:r>
        <w:rPr>
          <w:color w:val="000000"/>
        </w:rPr>
        <w:tab/>
        <w:t>čtvrtého. Na toho ale musím nakonec mít přístup v konečné</w:t>
      </w:r>
    </w:p>
    <w:p w14:paraId="446B2F04" w14:textId="77777777" w:rsidR="0031313F" w:rsidRDefault="0031313F">
      <w:pPr>
        <w:ind w:left="4245" w:hanging="4245"/>
        <w:rPr>
          <w:color w:val="000000"/>
        </w:rPr>
      </w:pPr>
      <w:r>
        <w:rPr>
          <w:color w:val="000000"/>
        </w:rPr>
        <w:t xml:space="preserve">pokračování v ruce a opět impasujeme. Tentokrát </w:t>
      </w:r>
      <w:r>
        <w:rPr>
          <w:color w:val="000000"/>
        </w:rPr>
        <w:tab/>
        <w:t>fázi, a tak si musím ušetřit pikové eso. První zdvih vezmu</w:t>
      </w:r>
    </w:p>
    <w:p w14:paraId="5EF784DE" w14:textId="77777777" w:rsidR="0031313F" w:rsidRDefault="0031313F">
      <w:pPr>
        <w:ind w:left="4245" w:hanging="4245"/>
        <w:rPr>
          <w:color w:val="000000"/>
        </w:rPr>
      </w:pPr>
      <w:r>
        <w:rPr>
          <w:color w:val="000000"/>
        </w:rPr>
        <w:t xml:space="preserve">už jsme úspěšní a nevadí ani rozdělení trefů 4-1, </w:t>
      </w:r>
      <w:r>
        <w:rPr>
          <w:color w:val="000000"/>
        </w:rPr>
        <w:tab/>
        <w:t xml:space="preserve">králem v ruce, pak nesu dvakrát kára shora a ještě jednou </w:t>
      </w:r>
    </w:p>
    <w:p w14:paraId="58B11F60" w14:textId="77777777" w:rsidR="0031313F" w:rsidRDefault="0031313F">
      <w:pPr>
        <w:ind w:left="4245" w:hanging="4245"/>
        <w:rPr>
          <w:color w:val="000000"/>
        </w:rPr>
      </w:pPr>
      <w:r>
        <w:rPr>
          <w:color w:val="000000"/>
        </w:rPr>
        <w:t xml:space="preserve">protože máme dost vstupů do ruky, abychom </w:t>
      </w:r>
      <w:r>
        <w:rPr>
          <w:color w:val="000000"/>
        </w:rPr>
        <w:tab/>
        <w:t xml:space="preserve">káro. Pokud se kára rozpadla 3-3, dostanu se k poslednímu </w:t>
      </w:r>
    </w:p>
    <w:p w14:paraId="1E0D80D7" w14:textId="77777777" w:rsidR="0031313F" w:rsidRDefault="0031313F">
      <w:pPr>
        <w:ind w:left="4245" w:hanging="4245"/>
        <w:rPr>
          <w:sz w:val="36"/>
          <w:szCs w:val="36"/>
        </w:rPr>
      </w:pPr>
      <w:r>
        <w:rPr>
          <w:color w:val="000000"/>
        </w:rPr>
        <w:t>impas ještě jednou zopakovali.</w:t>
      </w:r>
      <w:r>
        <w:rPr>
          <w:color w:val="000000"/>
        </w:rPr>
        <w:tab/>
        <w:t>pikovým esem. To už nahlížíme trochu dopředu.</w:t>
      </w:r>
    </w:p>
    <w:p w14:paraId="07147F37" w14:textId="77777777" w:rsidR="0031313F" w:rsidRDefault="0031313F">
      <w:pPr>
        <w:pStyle w:val="Heading1"/>
        <w:pageBreakBefore/>
        <w:jc w:val="center"/>
      </w:pPr>
      <w:bookmarkStart w:id="10" w:name="__RefHeading__49_399432288"/>
      <w:bookmarkStart w:id="11" w:name="__RefHeading__11_1211632112"/>
      <w:bookmarkEnd w:id="10"/>
      <w:bookmarkEnd w:id="11"/>
      <w:r>
        <w:rPr>
          <w:color w:val="auto"/>
          <w:sz w:val="36"/>
          <w:szCs w:val="36"/>
        </w:rPr>
        <w:lastRenderedPageBreak/>
        <w:t>5. lekce</w:t>
      </w:r>
      <w:r>
        <w:rPr>
          <w:color w:val="auto"/>
          <w:sz w:val="36"/>
          <w:szCs w:val="36"/>
        </w:rPr>
        <w:tab/>
        <w:t>Princip popisu listu</w:t>
      </w:r>
    </w:p>
    <w:p w14:paraId="386122EB" w14:textId="77777777" w:rsidR="0031313F" w:rsidRDefault="0031313F">
      <w:pPr>
        <w:jc w:val="both"/>
      </w:pPr>
      <w:r>
        <w:rPr>
          <w:b/>
        </w:rPr>
        <w:tab/>
      </w:r>
      <w:r>
        <w:t>Doposud jsme zahajovali od 13b. Tuto hranici zahájení už nepoužívá prakticky žádný mezinárodně rozšířený licitační systém, protože bridž se stal tvrdším a ostřejším a draží se mnohem ofenzivněji. Naše první přiblížení k této tendenci bude snížení hranice zahájení na 12b.</w:t>
      </w:r>
    </w:p>
    <w:p w14:paraId="01856538" w14:textId="77777777" w:rsidR="0031313F" w:rsidRDefault="0031313F">
      <w:pPr>
        <w:jc w:val="both"/>
      </w:pPr>
      <w:r>
        <w:tab/>
        <w:t>Dalším důležitou změnou bude posílení principu forcingu. Prozatím jsme při nalezení fitu nelenili a co nejdříve uzavřeli závazek na stupni daným naší bilancí. Pro začátečníky je to dobrý postup, protože je jasný a přímočarý. V praxi to ale není dobré, zvlášť při nalezení fitu v levné barvě, kdy je možnost hrát i v drahé a my se o tom takto nedovíme. Hra v drahé barvě je mnohem atraktivnější, protože nám stačí méně zdvihů k získání manše. Také je tento přístup nešikovný při silných listech, kdy bývá důležité dozvědět se něco víc o rozloze listu a nejen bodech. Proto princip okamžitého fitu nahradíme principem popisu. Máme-li možnost dražit tak, aby partner nezapasoval (princip forcingu zůstává zachován), popisujeme raději partnerovi dražbou svůj list. Takovýto přístup k dražbě se ukáže užitečným především později, ale je nutné dobré návyky pěstovat.</w:t>
      </w:r>
    </w:p>
    <w:p w14:paraId="7588D2A2" w14:textId="77777777" w:rsidR="0031313F" w:rsidRDefault="0031313F">
      <w:pPr>
        <w:jc w:val="both"/>
      </w:pPr>
      <w:r>
        <w:t>Příklady:</w:t>
      </w:r>
    </w:p>
    <w:p w14:paraId="1D058106" w14:textId="77777777" w:rsidR="0031313F" w:rsidRDefault="0031313F">
      <w:pPr>
        <w:jc w:val="both"/>
      </w:pPr>
      <w:r>
        <w:t>A,Q,10,8,3</w:t>
      </w:r>
      <w:r>
        <w:tab/>
        <w:t>K,10,6,3</w:t>
      </w:r>
      <w:r>
        <w:tab/>
      </w:r>
      <w:r>
        <w:tab/>
        <w:t>J,10</w:t>
      </w:r>
      <w:r>
        <w:tab/>
      </w:r>
      <w:r>
        <w:tab/>
        <w:t>K,Q,8,2</w:t>
      </w:r>
      <w:r>
        <w:tab/>
      </w:r>
      <w:r>
        <w:tab/>
        <w:t>A,K,9,6,5</w:t>
      </w:r>
      <w:r>
        <w:tab/>
        <w:t>10</w:t>
      </w:r>
    </w:p>
    <w:p w14:paraId="77337F0B" w14:textId="77777777" w:rsidR="0031313F" w:rsidRDefault="0031313F">
      <w:pPr>
        <w:jc w:val="both"/>
      </w:pPr>
      <w:r>
        <w:t>K,J,6,4</w:t>
      </w:r>
      <w:r>
        <w:tab/>
      </w:r>
      <w:r>
        <w:tab/>
        <w:t>8</w:t>
      </w:r>
      <w:r>
        <w:tab/>
      </w:r>
      <w:r>
        <w:tab/>
        <w:t>K,Q,6,4</w:t>
      </w:r>
      <w:r>
        <w:tab/>
      </w:r>
      <w:r>
        <w:tab/>
        <w:t>J,10,3</w:t>
      </w:r>
      <w:r>
        <w:tab/>
      </w:r>
      <w:r>
        <w:tab/>
        <w:t>K,J,10,3</w:t>
      </w:r>
      <w:r>
        <w:tab/>
      </w:r>
      <w:r>
        <w:tab/>
        <w:t>A,Q,J,8,6,4</w:t>
      </w:r>
    </w:p>
    <w:p w14:paraId="0D9DCE39" w14:textId="77777777" w:rsidR="0031313F" w:rsidRDefault="0031313F">
      <w:pPr>
        <w:jc w:val="both"/>
      </w:pPr>
      <w:r>
        <w:t>A</w:t>
      </w:r>
      <w:r>
        <w:tab/>
      </w:r>
      <w:r>
        <w:tab/>
        <w:t>K,Q,7,3,2</w:t>
      </w:r>
      <w:r>
        <w:tab/>
        <w:t>A,4</w:t>
      </w:r>
      <w:r>
        <w:tab/>
      </w:r>
      <w:r>
        <w:tab/>
        <w:t>Q,4,3,2</w:t>
      </w:r>
      <w:r>
        <w:tab/>
      </w:r>
      <w:r>
        <w:tab/>
        <w:t>8,6</w:t>
      </w:r>
      <w:r>
        <w:tab/>
      </w:r>
      <w:r>
        <w:tab/>
        <w:t>A,K,Q</w:t>
      </w:r>
    </w:p>
    <w:p w14:paraId="79FD12AE" w14:textId="77777777" w:rsidR="0031313F" w:rsidRDefault="0031313F">
      <w:pPr>
        <w:jc w:val="both"/>
      </w:pPr>
      <w:r>
        <w:t>8,7,3</w:t>
      </w:r>
      <w:r>
        <w:tab/>
      </w:r>
      <w:r>
        <w:tab/>
        <w:t>A,J,6</w:t>
      </w:r>
      <w:r>
        <w:tab/>
      </w:r>
      <w:r>
        <w:tab/>
        <w:t>K,Q,J,9,5</w:t>
      </w:r>
      <w:r>
        <w:tab/>
        <w:t>K,J</w:t>
      </w:r>
      <w:r>
        <w:tab/>
      </w:r>
      <w:r>
        <w:tab/>
        <w:t>A,9</w:t>
      </w:r>
      <w:r>
        <w:tab/>
      </w:r>
      <w:r>
        <w:tab/>
        <w:t>Q,4,2</w:t>
      </w:r>
    </w:p>
    <w:p w14:paraId="7CC2A354" w14:textId="77777777" w:rsidR="0031313F" w:rsidRDefault="0031313F">
      <w:pPr>
        <w:jc w:val="both"/>
      </w:pPr>
    </w:p>
    <w:p w14:paraId="5200D31D" w14:textId="77777777" w:rsidR="0031313F" w:rsidRDefault="0031313F">
      <w:pPr>
        <w:jc w:val="both"/>
      </w:pPr>
      <w:r>
        <w:t>K,5,2</w:t>
      </w:r>
      <w:r>
        <w:tab/>
      </w:r>
      <w:r>
        <w:tab/>
        <w:t>Q,J,4,2</w:t>
      </w:r>
      <w:r>
        <w:tab/>
      </w:r>
      <w:r>
        <w:tab/>
        <w:t>K,6,3</w:t>
      </w:r>
      <w:r>
        <w:tab/>
      </w:r>
      <w:r>
        <w:tab/>
        <w:t>J,9,6,5</w:t>
      </w:r>
      <w:r>
        <w:tab/>
      </w:r>
      <w:r>
        <w:tab/>
        <w:t>Q,10,3</w:t>
      </w:r>
      <w:r>
        <w:tab/>
      </w:r>
      <w:r>
        <w:tab/>
        <w:t>A,5,3</w:t>
      </w:r>
    </w:p>
    <w:p w14:paraId="04AFD448" w14:textId="77777777" w:rsidR="0031313F" w:rsidRDefault="0031313F">
      <w:pPr>
        <w:jc w:val="both"/>
      </w:pPr>
      <w:r>
        <w:t>A,8,7,2</w:t>
      </w:r>
      <w:r>
        <w:tab/>
      </w:r>
      <w:r>
        <w:tab/>
        <w:t>K,6,5,4</w:t>
      </w:r>
      <w:r>
        <w:tab/>
      </w:r>
      <w:r>
        <w:tab/>
        <w:t>A,7,5,2</w:t>
      </w:r>
      <w:r>
        <w:tab/>
      </w:r>
      <w:r>
        <w:tab/>
        <w:t>Q,8,4,2</w:t>
      </w:r>
      <w:r>
        <w:tab/>
      </w:r>
      <w:r>
        <w:tab/>
        <w:t>A,6,4</w:t>
      </w:r>
      <w:r>
        <w:tab/>
      </w:r>
      <w:r>
        <w:tab/>
        <w:t>K,7,5,3</w:t>
      </w:r>
    </w:p>
    <w:p w14:paraId="686F9257" w14:textId="77777777" w:rsidR="0031313F" w:rsidRDefault="0031313F">
      <w:pPr>
        <w:jc w:val="both"/>
      </w:pPr>
      <w:r>
        <w:t>7,5,2</w:t>
      </w:r>
      <w:r>
        <w:tab/>
      </w:r>
      <w:r>
        <w:tab/>
        <w:t>J,8,6,5,4</w:t>
      </w:r>
      <w:r>
        <w:tab/>
      </w:r>
      <w:r>
        <w:tab/>
        <w:t>8</w:t>
      </w:r>
      <w:r>
        <w:tab/>
      </w:r>
      <w:r>
        <w:tab/>
        <w:t>A,10</w:t>
      </w:r>
      <w:r>
        <w:tab/>
      </w:r>
      <w:r>
        <w:tab/>
        <w:t>A,K,7,5,3</w:t>
      </w:r>
      <w:r>
        <w:tab/>
        <w:t>J,8,6,3,2</w:t>
      </w:r>
    </w:p>
    <w:p w14:paraId="1B4DF8B0" w14:textId="77777777" w:rsidR="0031313F" w:rsidRDefault="0031313F">
      <w:pPr>
        <w:jc w:val="both"/>
      </w:pPr>
      <w:r>
        <w:t>A,6,4</w:t>
      </w:r>
      <w:r>
        <w:tab/>
      </w:r>
      <w:r>
        <w:tab/>
        <w:t>-</w:t>
      </w:r>
      <w:r>
        <w:tab/>
      </w:r>
      <w:r>
        <w:tab/>
        <w:t>10,8,6,4,3</w:t>
      </w:r>
      <w:r>
        <w:tab/>
        <w:t>10,7,5</w:t>
      </w:r>
      <w:r>
        <w:tab/>
      </w:r>
      <w:r>
        <w:tab/>
        <w:t>K,8</w:t>
      </w:r>
      <w:r>
        <w:tab/>
      </w:r>
      <w:r>
        <w:tab/>
        <w:t>A</w:t>
      </w:r>
    </w:p>
    <w:p w14:paraId="194A2CB1" w14:textId="77777777" w:rsidR="0031313F" w:rsidRDefault="0031313F">
      <w:pPr>
        <w:jc w:val="both"/>
      </w:pPr>
      <w:r>
        <w:t>1p-2s</w:t>
      </w:r>
      <w:r>
        <w:tab/>
      </w:r>
      <w:r>
        <w:tab/>
        <w:t>1k-1s</w:t>
      </w:r>
      <w:r>
        <w:tab/>
      </w:r>
      <w:r>
        <w:tab/>
        <w:t>1t-1s</w:t>
      </w:r>
      <w:r>
        <w:tab/>
      </w:r>
      <w:r>
        <w:tab/>
        <w:t>1k-1s</w:t>
      </w:r>
      <w:r>
        <w:tab/>
      </w:r>
      <w:r>
        <w:tab/>
        <w:t>1p-2k</w:t>
      </w:r>
      <w:r>
        <w:tab/>
      </w:r>
      <w:r>
        <w:tab/>
        <w:t>1s-2k</w:t>
      </w:r>
    </w:p>
    <w:p w14:paraId="4DA130FB" w14:textId="77777777" w:rsidR="0031313F" w:rsidRDefault="0031313F">
      <w:pPr>
        <w:jc w:val="both"/>
      </w:pPr>
      <w:r>
        <w:t>4s-pas</w:t>
      </w:r>
      <w:r>
        <w:tab/>
      </w:r>
      <w:r>
        <w:tab/>
        <w:t>1p-2p</w:t>
      </w:r>
      <w:r>
        <w:tab/>
      </w:r>
      <w:r>
        <w:tab/>
        <w:t>3s-pas</w:t>
      </w:r>
      <w:r>
        <w:tab/>
      </w:r>
      <w:r>
        <w:tab/>
        <w:t>1p-2p</w:t>
      </w:r>
      <w:r>
        <w:tab/>
      </w:r>
      <w:r>
        <w:tab/>
        <w:t>2s-3k</w:t>
      </w:r>
      <w:r>
        <w:tab/>
      </w:r>
      <w:r>
        <w:tab/>
        <w:t>3s-4BT</w:t>
      </w:r>
    </w:p>
    <w:p w14:paraId="3BE0ED3E" w14:textId="77777777" w:rsidR="0031313F" w:rsidRDefault="0031313F">
      <w:pPr>
        <w:jc w:val="both"/>
      </w:pPr>
      <w:r>
        <w:tab/>
      </w:r>
      <w:r>
        <w:tab/>
        <w:t>pas</w:t>
      </w:r>
      <w:r>
        <w:tab/>
      </w:r>
      <w:r>
        <w:tab/>
      </w:r>
      <w:r>
        <w:tab/>
      </w:r>
      <w:r>
        <w:tab/>
        <w:t>pas</w:t>
      </w:r>
      <w:r>
        <w:tab/>
      </w:r>
      <w:r>
        <w:tab/>
        <w:t>3BT-4p</w:t>
      </w:r>
      <w:r>
        <w:tab/>
      </w:r>
      <w:r>
        <w:tab/>
        <w:t>5s-6s</w:t>
      </w:r>
    </w:p>
    <w:p w14:paraId="3EFA381E" w14:textId="77777777" w:rsidR="0031313F" w:rsidRDefault="0031313F">
      <w:pPr>
        <w:jc w:val="both"/>
      </w:pPr>
      <w:r>
        <w:tab/>
      </w:r>
      <w:r>
        <w:tab/>
      </w:r>
      <w:r>
        <w:tab/>
      </w:r>
      <w:r>
        <w:tab/>
      </w:r>
      <w:r>
        <w:tab/>
      </w:r>
      <w:r>
        <w:tab/>
      </w:r>
      <w:r>
        <w:tab/>
      </w:r>
      <w:r>
        <w:tab/>
        <w:t>pas</w:t>
      </w:r>
      <w:r>
        <w:tab/>
      </w:r>
      <w:r>
        <w:tab/>
        <w:t>pas</w:t>
      </w:r>
    </w:p>
    <w:p w14:paraId="2047B383" w14:textId="77777777" w:rsidR="0031313F" w:rsidRDefault="0031313F">
      <w:pPr>
        <w:jc w:val="both"/>
      </w:pPr>
    </w:p>
    <w:p w14:paraId="79BE6F8B" w14:textId="77777777" w:rsidR="0031313F" w:rsidRDefault="0031313F">
      <w:pPr>
        <w:jc w:val="both"/>
        <w:rPr>
          <w:b/>
        </w:rPr>
      </w:pPr>
    </w:p>
    <w:p w14:paraId="19CA283A" w14:textId="77777777" w:rsidR="0031313F" w:rsidRDefault="0031313F">
      <w:pPr>
        <w:jc w:val="both"/>
        <w:rPr>
          <w:b/>
        </w:rPr>
      </w:pPr>
    </w:p>
    <w:p w14:paraId="7B75EEF1" w14:textId="77777777" w:rsidR="0031313F" w:rsidRDefault="0031313F">
      <w:pPr>
        <w:jc w:val="both"/>
        <w:rPr>
          <w:b/>
        </w:rPr>
      </w:pPr>
      <w:r>
        <w:t>U příkladu 1 se můžeme zmínit o to, že když si mohu vybrat, bývá lepší hrát s fitem 4-4 než 5-3, u příkladu 2 a 3, že je lepší hrát v drahé barvě než levné.</w:t>
      </w:r>
    </w:p>
    <w:p w14:paraId="765C8464" w14:textId="77777777" w:rsidR="0031313F" w:rsidRDefault="0031313F">
      <w:pPr>
        <w:jc w:val="both"/>
        <w:rPr>
          <w:b/>
        </w:rPr>
      </w:pPr>
    </w:p>
    <w:p w14:paraId="564FDF72" w14:textId="77777777" w:rsidR="0031313F" w:rsidRDefault="0031313F">
      <w:pPr>
        <w:jc w:val="both"/>
        <w:rPr>
          <w:b/>
        </w:rPr>
      </w:pPr>
    </w:p>
    <w:p w14:paraId="513C00A3" w14:textId="77777777" w:rsidR="0031313F" w:rsidRDefault="0031313F">
      <w:pPr>
        <w:jc w:val="both"/>
        <w:rPr>
          <w:b/>
        </w:rPr>
      </w:pPr>
    </w:p>
    <w:p w14:paraId="05F16075" w14:textId="77777777" w:rsidR="0031313F" w:rsidRDefault="0031313F">
      <w:pPr>
        <w:jc w:val="both"/>
        <w:rPr>
          <w:b/>
        </w:rPr>
      </w:pPr>
    </w:p>
    <w:p w14:paraId="180E29EB" w14:textId="77777777" w:rsidR="0031313F" w:rsidRDefault="0031313F">
      <w:pPr>
        <w:jc w:val="both"/>
        <w:rPr>
          <w:b/>
        </w:rPr>
      </w:pPr>
    </w:p>
    <w:p w14:paraId="726AE5CC" w14:textId="77777777" w:rsidR="0031313F" w:rsidRDefault="0031313F">
      <w:pPr>
        <w:jc w:val="both"/>
        <w:rPr>
          <w:b/>
        </w:rPr>
      </w:pPr>
    </w:p>
    <w:p w14:paraId="09FEC39D" w14:textId="77777777" w:rsidR="0031313F" w:rsidRDefault="0031313F">
      <w:pPr>
        <w:jc w:val="both"/>
        <w:rPr>
          <w:b/>
        </w:rPr>
      </w:pPr>
    </w:p>
    <w:p w14:paraId="0DA3254C" w14:textId="77777777" w:rsidR="0031313F" w:rsidRDefault="0031313F">
      <w:pPr>
        <w:jc w:val="both"/>
        <w:rPr>
          <w:b/>
        </w:rPr>
      </w:pPr>
    </w:p>
    <w:p w14:paraId="46DA7E1F" w14:textId="77777777" w:rsidR="0031313F" w:rsidRDefault="0031313F">
      <w:pPr>
        <w:jc w:val="both"/>
        <w:rPr>
          <w:b/>
        </w:rPr>
      </w:pPr>
    </w:p>
    <w:p w14:paraId="472536DD" w14:textId="77777777" w:rsidR="0031313F" w:rsidRDefault="0031313F">
      <w:pPr>
        <w:jc w:val="both"/>
        <w:rPr>
          <w:b/>
        </w:rPr>
      </w:pPr>
    </w:p>
    <w:p w14:paraId="79B6A0B0" w14:textId="77777777" w:rsidR="0031313F" w:rsidRDefault="0031313F">
      <w:pPr>
        <w:jc w:val="both"/>
        <w:rPr>
          <w:b/>
        </w:rPr>
      </w:pPr>
    </w:p>
    <w:p w14:paraId="6E3F690F" w14:textId="77777777" w:rsidR="0031313F" w:rsidRDefault="0031313F">
      <w:pPr>
        <w:jc w:val="both"/>
        <w:rPr>
          <w:b/>
        </w:rPr>
      </w:pPr>
    </w:p>
    <w:p w14:paraId="11AE5EA9" w14:textId="77777777" w:rsidR="0031313F" w:rsidRDefault="0031313F">
      <w:pPr>
        <w:jc w:val="both"/>
        <w:rPr>
          <w:b/>
        </w:rPr>
      </w:pPr>
    </w:p>
    <w:p w14:paraId="697236C2" w14:textId="77777777" w:rsidR="0031313F" w:rsidRDefault="0031313F">
      <w:pPr>
        <w:jc w:val="both"/>
        <w:rPr>
          <w:b/>
        </w:rPr>
      </w:pPr>
    </w:p>
    <w:p w14:paraId="5DABA79C" w14:textId="77777777" w:rsidR="0031313F" w:rsidRDefault="0031313F">
      <w:pPr>
        <w:jc w:val="both"/>
        <w:rPr>
          <w:b/>
        </w:rPr>
      </w:pPr>
    </w:p>
    <w:p w14:paraId="1D4A0489" w14:textId="77777777" w:rsidR="0031313F" w:rsidRDefault="0031313F">
      <w:pPr>
        <w:jc w:val="both"/>
        <w:rPr>
          <w:b/>
        </w:rPr>
      </w:pPr>
    </w:p>
    <w:p w14:paraId="3B9CAEB9" w14:textId="77777777" w:rsidR="0031313F" w:rsidRDefault="0031313F">
      <w:pPr>
        <w:jc w:val="both"/>
        <w:rPr>
          <w:b/>
        </w:rPr>
      </w:pPr>
    </w:p>
    <w:p w14:paraId="04E7B678" w14:textId="77777777" w:rsidR="0031313F" w:rsidRDefault="0031313F">
      <w:pPr>
        <w:jc w:val="both"/>
        <w:rPr>
          <w:b/>
        </w:rPr>
      </w:pPr>
    </w:p>
    <w:p w14:paraId="484FC31B" w14:textId="77777777" w:rsidR="0031313F" w:rsidRDefault="0031313F">
      <w:pPr>
        <w:jc w:val="both"/>
        <w:rPr>
          <w:b/>
        </w:rPr>
      </w:pPr>
    </w:p>
    <w:p w14:paraId="36FCAE6A" w14:textId="77777777" w:rsidR="0031313F" w:rsidRDefault="0031313F">
      <w:pPr>
        <w:jc w:val="both"/>
        <w:rPr>
          <w:b/>
        </w:rPr>
      </w:pPr>
    </w:p>
    <w:p w14:paraId="16BBD68D" w14:textId="77777777" w:rsidR="0031313F" w:rsidRDefault="0031313F">
      <w:pPr>
        <w:jc w:val="both"/>
        <w:rPr>
          <w:b/>
        </w:rPr>
      </w:pPr>
    </w:p>
    <w:p w14:paraId="3F22A1FC" w14:textId="77777777" w:rsidR="0031313F" w:rsidRDefault="0031313F">
      <w:pPr>
        <w:jc w:val="both"/>
        <w:rPr>
          <w:b/>
        </w:rPr>
      </w:pPr>
    </w:p>
    <w:p w14:paraId="2EAD1451" w14:textId="77777777" w:rsidR="0031313F" w:rsidRDefault="0031313F">
      <w:pPr>
        <w:jc w:val="both"/>
        <w:rPr>
          <w:b/>
        </w:rPr>
      </w:pPr>
    </w:p>
    <w:p w14:paraId="40F1441D" w14:textId="77777777" w:rsidR="0031313F" w:rsidRDefault="0031313F">
      <w:pPr>
        <w:jc w:val="both"/>
        <w:rPr>
          <w:b/>
        </w:rPr>
      </w:pPr>
    </w:p>
    <w:p w14:paraId="02CEDA77" w14:textId="77777777" w:rsidR="0031313F" w:rsidRDefault="0031313F">
      <w:pPr>
        <w:jc w:val="both"/>
        <w:rPr>
          <w:b/>
        </w:rPr>
      </w:pPr>
    </w:p>
    <w:p w14:paraId="549FB71C" w14:textId="77777777" w:rsidR="0031313F" w:rsidRDefault="0031313F">
      <w:pPr>
        <w:jc w:val="both"/>
        <w:rPr>
          <w:b/>
        </w:rPr>
      </w:pPr>
    </w:p>
    <w:p w14:paraId="0E4089A4" w14:textId="77777777" w:rsidR="0031313F" w:rsidRDefault="0031313F">
      <w:pPr>
        <w:jc w:val="both"/>
        <w:rPr>
          <w:b/>
        </w:rPr>
      </w:pPr>
    </w:p>
    <w:p w14:paraId="5CED023D" w14:textId="77777777" w:rsidR="0031313F" w:rsidRDefault="0031313F">
      <w:pPr>
        <w:jc w:val="both"/>
        <w:rPr>
          <w:b/>
        </w:rPr>
      </w:pPr>
    </w:p>
    <w:p w14:paraId="0B7BB7B4" w14:textId="77777777" w:rsidR="0031313F" w:rsidRDefault="0031313F">
      <w:pPr>
        <w:jc w:val="both"/>
        <w:rPr>
          <w:b/>
        </w:rPr>
      </w:pPr>
    </w:p>
    <w:p w14:paraId="24432A31" w14:textId="77777777" w:rsidR="0031313F" w:rsidRDefault="0031313F">
      <w:pPr>
        <w:pStyle w:val="Heading1"/>
        <w:jc w:val="center"/>
        <w:rPr>
          <w:color w:val="000000"/>
        </w:rPr>
      </w:pPr>
      <w:bookmarkStart w:id="12" w:name="__RefHeading__51_399432288"/>
      <w:bookmarkStart w:id="13" w:name="__RefHeading__13_1211632112"/>
      <w:bookmarkEnd w:id="12"/>
      <w:bookmarkEnd w:id="13"/>
      <w:r>
        <w:rPr>
          <w:color w:val="auto"/>
          <w:sz w:val="36"/>
          <w:szCs w:val="36"/>
        </w:rPr>
        <w:lastRenderedPageBreak/>
        <w:t>6. lekce</w:t>
      </w:r>
      <w:r>
        <w:rPr>
          <w:color w:val="auto"/>
          <w:sz w:val="36"/>
          <w:szCs w:val="36"/>
        </w:rPr>
        <w:tab/>
        <w:t>Plán sehrávky hlavního hráče v barevných rozdáních</w:t>
      </w:r>
    </w:p>
    <w:p w14:paraId="3FB65D50" w14:textId="77777777" w:rsidR="0031313F" w:rsidRDefault="0031313F">
      <w:pPr>
        <w:jc w:val="both"/>
        <w:rPr>
          <w:color w:val="000000"/>
        </w:rPr>
      </w:pPr>
      <w:r>
        <w:rPr>
          <w:b/>
          <w:color w:val="000000"/>
        </w:rPr>
        <w:tab/>
      </w:r>
      <w:r>
        <w:rPr>
          <w:color w:val="000000"/>
        </w:rPr>
        <w:t>Plánovat barevnou sehrávku je sice v principu těžší, ale máme zase na druhou stranu více možností jak dosáhnout kýženého počtu zdvihů. Pro přehlednost navrhuji, aby se děti naučily rozpoznávat tři principielní postupy, odvozené z už nabytých vědomostí o tom, jak lze získat zdvihy. První možností je snapování z krátké strany. Pak je třeba ještě před vytrumfováním získat ony zdvihy snapováním. Někdy je možno předtím jednou nebo dvakrát trumfnout, ale je to třeba řádně promyslet. Druhý způsob je vytrumfovat a vypracovat si svou dlouhou barvu. Tyto dva způsoby upřednostňujeme, a pokud nelze jinak, vyzkoušíme, zda sedí expasy a impasy.</w:t>
      </w:r>
    </w:p>
    <w:p w14:paraId="522692CA" w14:textId="77777777" w:rsidR="0031313F" w:rsidRDefault="0031313F">
      <w:pPr>
        <w:jc w:val="both"/>
        <w:rPr>
          <w:color w:val="000000"/>
        </w:rPr>
      </w:pPr>
      <w:r>
        <w:rPr>
          <w:color w:val="000000"/>
        </w:rPr>
        <w:tab/>
        <w:t>Plánování probíhá stejně, po výnosu si propočteme, kolik zdvihů budeme mít a prozkoumáme možnosti, kde by se daly chybějící zdvihy získat. Také musíme popřemýšlet, jakými nebezpečími hrozí soupeř a jak jim lze předejít. Je to činnost vskutku namáhavá, vyžaduje trénink a překonávání sama sebe a své pohodlnosti. Veďme své svěřence k tomu, ať hrají uvědoměle a neodhazují karty pouze tak, jak jim přijdou do ruky, nebo aby si jen neobehrávali své vysoké figury. Tento proces je dlouhodobý a nesmíme v této činnosti ochabovat. Při každé příležitosti s dětmi hru rozebírejme a ukazujme, kde se dopustily chyb. Vyberte přiměřený počet rozdání.</w:t>
      </w:r>
    </w:p>
    <w:p w14:paraId="2CDA2939" w14:textId="77777777" w:rsidR="0031313F" w:rsidRDefault="0031313F">
      <w:pPr>
        <w:jc w:val="both"/>
        <w:rPr>
          <w:color w:val="000000"/>
        </w:rPr>
      </w:pPr>
      <w:r>
        <w:rPr>
          <w:color w:val="000000"/>
        </w:rPr>
        <w:tab/>
        <w:t>Tady jsou ukázky pro demonstraci:</w:t>
      </w:r>
    </w:p>
    <w:p w14:paraId="486C4161" w14:textId="5FFA3056" w:rsidR="0031313F" w:rsidRDefault="0031313F">
      <w:pPr>
        <w:rPr>
          <w:color w:val="000000"/>
        </w:rPr>
      </w:pPr>
      <w:r>
        <w:rPr>
          <w:color w:val="000000"/>
        </w:rPr>
        <w:tab/>
      </w:r>
      <w:r>
        <w:rPr>
          <w:color w:val="000000"/>
        </w:rPr>
        <w:tab/>
        <w:t>Q,10,9</w:t>
      </w:r>
      <w:r w:rsidR="00D277FE">
        <w:rPr>
          <w:color w:val="000000"/>
        </w:rPr>
        <w:t xml:space="preserve">      </w:t>
      </w:r>
      <w:r>
        <w:rPr>
          <w:color w:val="000000"/>
        </w:rPr>
        <w:tab/>
      </w:r>
      <w:r>
        <w:rPr>
          <w:color w:val="000000"/>
        </w:rPr>
        <w:tab/>
      </w:r>
      <w:r w:rsidR="00D277FE">
        <w:rPr>
          <w:color w:val="000000"/>
        </w:rPr>
        <w:t xml:space="preserve">     </w:t>
      </w:r>
      <w:r>
        <w:rPr>
          <w:color w:val="000000"/>
        </w:rPr>
        <w:tab/>
      </w:r>
      <w:r>
        <w:rPr>
          <w:color w:val="000000"/>
        </w:rPr>
        <w:tab/>
      </w:r>
      <w:r>
        <w:rPr>
          <w:color w:val="000000"/>
        </w:rPr>
        <w:tab/>
      </w:r>
      <w:r>
        <w:rPr>
          <w:color w:val="000000"/>
        </w:rPr>
        <w:tab/>
        <w:t>Q,5</w:t>
      </w:r>
    </w:p>
    <w:p w14:paraId="7C14FFA0" w14:textId="7FBC1D02" w:rsidR="0031313F" w:rsidRDefault="0031313F">
      <w:pPr>
        <w:rPr>
          <w:color w:val="000000"/>
        </w:rPr>
      </w:pPr>
      <w:r>
        <w:rPr>
          <w:color w:val="000000"/>
        </w:rPr>
        <w:tab/>
      </w:r>
      <w:r w:rsidR="00D277FE">
        <w:rPr>
          <w:color w:val="000000"/>
        </w:rPr>
        <w:t xml:space="preserve">     </w:t>
      </w:r>
      <w:r>
        <w:rPr>
          <w:color w:val="000000"/>
        </w:rPr>
        <w:tab/>
        <w:t>A,6,4</w:t>
      </w:r>
      <w:r>
        <w:rPr>
          <w:color w:val="000000"/>
        </w:rPr>
        <w:tab/>
      </w:r>
      <w:r>
        <w:rPr>
          <w:color w:val="000000"/>
        </w:rPr>
        <w:tab/>
      </w:r>
      <w:r w:rsidR="00D277FE">
        <w:rPr>
          <w:color w:val="000000"/>
        </w:rPr>
        <w:t xml:space="preserve">     </w:t>
      </w:r>
      <w:r>
        <w:rPr>
          <w:color w:val="000000"/>
        </w:rPr>
        <w:tab/>
      </w:r>
      <w:r>
        <w:rPr>
          <w:color w:val="000000"/>
        </w:rPr>
        <w:tab/>
      </w:r>
      <w:r>
        <w:rPr>
          <w:color w:val="000000"/>
        </w:rPr>
        <w:tab/>
      </w:r>
      <w:r>
        <w:rPr>
          <w:color w:val="000000"/>
        </w:rPr>
        <w:tab/>
      </w:r>
      <w:r>
        <w:rPr>
          <w:color w:val="000000"/>
        </w:rPr>
        <w:tab/>
        <w:t>J,10,9,8,7</w:t>
      </w:r>
    </w:p>
    <w:p w14:paraId="4C9F91B7" w14:textId="5AEA53F2" w:rsidR="0031313F" w:rsidRDefault="0031313F">
      <w:pPr>
        <w:ind w:left="708" w:firstLine="708"/>
        <w:rPr>
          <w:color w:val="000000"/>
        </w:rPr>
      </w:pPr>
      <w:r>
        <w:rPr>
          <w:color w:val="000000"/>
        </w:rPr>
        <w:t>K,Q,J,10</w:t>
      </w:r>
      <w:r w:rsidR="00D277FE">
        <w:rPr>
          <w:color w:val="000000"/>
        </w:rPr>
        <w:t xml:space="preserve">         </w:t>
      </w:r>
      <w:r>
        <w:rPr>
          <w:color w:val="000000"/>
        </w:rPr>
        <w:t xml:space="preserve"> </w:t>
      </w:r>
      <w:r>
        <w:rPr>
          <w:color w:val="000000"/>
        </w:rPr>
        <w:tab/>
      </w:r>
      <w:r>
        <w:rPr>
          <w:color w:val="000000"/>
        </w:rPr>
        <w:tab/>
      </w:r>
      <w:r w:rsidR="00D277FE">
        <w:rPr>
          <w:color w:val="000000"/>
        </w:rPr>
        <w:t xml:space="preserve">     </w:t>
      </w:r>
      <w:r>
        <w:rPr>
          <w:color w:val="000000"/>
        </w:rPr>
        <w:tab/>
      </w:r>
      <w:r>
        <w:rPr>
          <w:color w:val="000000"/>
        </w:rPr>
        <w:tab/>
      </w:r>
      <w:r>
        <w:rPr>
          <w:color w:val="000000"/>
        </w:rPr>
        <w:tab/>
        <w:t>A,K,Q</w:t>
      </w:r>
    </w:p>
    <w:p w14:paraId="20A5E53C" w14:textId="5543AFEB" w:rsidR="0031313F" w:rsidRDefault="0031313F">
      <w:pPr>
        <w:rPr>
          <w:color w:val="000000"/>
        </w:rPr>
      </w:pPr>
      <w:r>
        <w:rPr>
          <w:color w:val="000000"/>
        </w:rPr>
        <w:t>J,8,6</w:t>
      </w:r>
      <w:r>
        <w:rPr>
          <w:color w:val="000000"/>
        </w:rPr>
        <w:tab/>
      </w:r>
      <w:r>
        <w:rPr>
          <w:color w:val="000000"/>
        </w:rPr>
        <w:tab/>
        <w:t>9,8,2</w:t>
      </w:r>
      <w:r w:rsidR="00D277FE">
        <w:rPr>
          <w:color w:val="000000"/>
        </w:rPr>
        <w:t xml:space="preserve">      </w:t>
      </w:r>
      <w:r>
        <w:rPr>
          <w:color w:val="000000"/>
        </w:rPr>
        <w:tab/>
        <w:t>7,3</w:t>
      </w:r>
      <w:r>
        <w:rPr>
          <w:color w:val="000000"/>
        </w:rPr>
        <w:tab/>
      </w:r>
      <w:r w:rsidR="00D277FE">
        <w:rPr>
          <w:color w:val="000000"/>
        </w:rPr>
        <w:t xml:space="preserve">     </w:t>
      </w:r>
      <w:r>
        <w:rPr>
          <w:color w:val="000000"/>
        </w:rPr>
        <w:tab/>
      </w:r>
      <w:r>
        <w:rPr>
          <w:color w:val="000000"/>
        </w:rPr>
        <w:tab/>
        <w:t>8,7,6</w:t>
      </w:r>
      <w:r>
        <w:rPr>
          <w:color w:val="000000"/>
        </w:rPr>
        <w:tab/>
      </w:r>
      <w:r>
        <w:rPr>
          <w:color w:val="000000"/>
        </w:rPr>
        <w:tab/>
        <w:t>6,5,4</w:t>
      </w:r>
      <w:r>
        <w:rPr>
          <w:color w:val="000000"/>
        </w:rPr>
        <w:tab/>
      </w:r>
      <w:r w:rsidR="00D277FE">
        <w:rPr>
          <w:color w:val="000000"/>
        </w:rPr>
        <w:t xml:space="preserve">  </w:t>
      </w:r>
      <w:r>
        <w:rPr>
          <w:color w:val="000000"/>
        </w:rPr>
        <w:t xml:space="preserve"> </w:t>
      </w:r>
      <w:r>
        <w:rPr>
          <w:color w:val="000000"/>
        </w:rPr>
        <w:tab/>
        <w:t>K,J,10,9</w:t>
      </w:r>
    </w:p>
    <w:p w14:paraId="1757FAC7" w14:textId="630F7433" w:rsidR="0031313F" w:rsidRDefault="0031313F">
      <w:pPr>
        <w:rPr>
          <w:color w:val="000000"/>
        </w:rPr>
      </w:pPr>
      <w:r>
        <w:rPr>
          <w:color w:val="000000"/>
        </w:rPr>
        <w:t>K,Q,7</w:t>
      </w:r>
      <w:r w:rsidR="00D277FE">
        <w:rPr>
          <w:color w:val="000000"/>
        </w:rPr>
        <w:t xml:space="preserve">                  </w:t>
      </w:r>
      <w:r>
        <w:rPr>
          <w:color w:val="000000"/>
        </w:rPr>
        <w:tab/>
        <w:t>10,8,3,2</w:t>
      </w:r>
      <w:r>
        <w:rPr>
          <w:color w:val="000000"/>
        </w:rPr>
        <w:tab/>
      </w:r>
      <w:r w:rsidR="00D277FE">
        <w:rPr>
          <w:color w:val="000000"/>
        </w:rPr>
        <w:t xml:space="preserve">     </w:t>
      </w:r>
      <w:r>
        <w:rPr>
          <w:color w:val="000000"/>
        </w:rPr>
        <w:tab/>
      </w:r>
      <w:r>
        <w:rPr>
          <w:color w:val="000000"/>
        </w:rPr>
        <w:tab/>
        <w:t>A,6</w:t>
      </w:r>
      <w:r>
        <w:rPr>
          <w:color w:val="000000"/>
        </w:rPr>
        <w:tab/>
      </w:r>
      <w:r>
        <w:rPr>
          <w:color w:val="000000"/>
        </w:rPr>
        <w:tab/>
      </w:r>
      <w:r>
        <w:rPr>
          <w:color w:val="000000"/>
        </w:rPr>
        <w:tab/>
      </w:r>
      <w:r w:rsidR="00D277FE">
        <w:rPr>
          <w:color w:val="000000"/>
        </w:rPr>
        <w:t xml:space="preserve">  </w:t>
      </w:r>
      <w:r>
        <w:rPr>
          <w:color w:val="000000"/>
        </w:rPr>
        <w:t xml:space="preserve"> </w:t>
      </w:r>
      <w:r>
        <w:rPr>
          <w:color w:val="000000"/>
        </w:rPr>
        <w:tab/>
        <w:t>5</w:t>
      </w:r>
    </w:p>
    <w:p w14:paraId="253C5ED0" w14:textId="6F278108" w:rsidR="0031313F" w:rsidRDefault="0031313F">
      <w:pPr>
        <w:rPr>
          <w:color w:val="000000"/>
        </w:rPr>
      </w:pPr>
      <w:r>
        <w:rPr>
          <w:color w:val="000000"/>
        </w:rPr>
        <w:t>5,4,2</w:t>
      </w:r>
      <w:r w:rsidR="00D277FE">
        <w:rPr>
          <w:color w:val="000000"/>
        </w:rPr>
        <w:t xml:space="preserve">                  </w:t>
      </w:r>
      <w:r>
        <w:rPr>
          <w:color w:val="000000"/>
        </w:rPr>
        <w:t xml:space="preserve"> </w:t>
      </w:r>
      <w:r>
        <w:rPr>
          <w:color w:val="000000"/>
        </w:rPr>
        <w:tab/>
        <w:t>A,8,7,6</w:t>
      </w:r>
      <w:r>
        <w:rPr>
          <w:color w:val="000000"/>
        </w:rPr>
        <w:tab/>
      </w:r>
      <w:r w:rsidR="00D277FE">
        <w:rPr>
          <w:color w:val="000000"/>
        </w:rPr>
        <w:t xml:space="preserve">     </w:t>
      </w:r>
      <w:r>
        <w:rPr>
          <w:color w:val="000000"/>
        </w:rPr>
        <w:tab/>
      </w:r>
      <w:r>
        <w:rPr>
          <w:color w:val="000000"/>
        </w:rPr>
        <w:tab/>
        <w:t>J,10,9,8,7</w:t>
      </w:r>
      <w:r>
        <w:rPr>
          <w:color w:val="000000"/>
        </w:rPr>
        <w:tab/>
      </w:r>
      <w:r>
        <w:rPr>
          <w:color w:val="000000"/>
        </w:rPr>
        <w:tab/>
      </w:r>
      <w:r w:rsidR="00D277FE">
        <w:rPr>
          <w:color w:val="000000"/>
        </w:rPr>
        <w:t xml:space="preserve">  </w:t>
      </w:r>
      <w:r>
        <w:rPr>
          <w:color w:val="000000"/>
        </w:rPr>
        <w:tab/>
        <w:t xml:space="preserve"> 6,5,4,3</w:t>
      </w:r>
    </w:p>
    <w:p w14:paraId="180E2616" w14:textId="5D078D5A" w:rsidR="0031313F" w:rsidRDefault="0031313F">
      <w:pPr>
        <w:rPr>
          <w:color w:val="000000"/>
        </w:rPr>
      </w:pPr>
      <w:r>
        <w:rPr>
          <w:color w:val="000000"/>
        </w:rPr>
        <w:t>K,Q,J,4</w:t>
      </w:r>
      <w:r w:rsidR="00D277FE">
        <w:rPr>
          <w:color w:val="000000"/>
        </w:rPr>
        <w:t xml:space="preserve">       </w:t>
      </w:r>
      <w:r>
        <w:rPr>
          <w:color w:val="000000"/>
        </w:rPr>
        <w:tab/>
        <w:t>A,K,5,4,2</w:t>
      </w:r>
      <w:r>
        <w:rPr>
          <w:color w:val="000000"/>
        </w:rPr>
        <w:tab/>
        <w:t>10,5,3</w:t>
      </w:r>
      <w:r>
        <w:rPr>
          <w:color w:val="000000"/>
        </w:rPr>
        <w:tab/>
      </w:r>
      <w:r w:rsidR="00D277FE">
        <w:rPr>
          <w:color w:val="000000"/>
        </w:rPr>
        <w:t xml:space="preserve">     </w:t>
      </w:r>
      <w:r>
        <w:rPr>
          <w:color w:val="000000"/>
        </w:rPr>
        <w:tab/>
      </w:r>
      <w:r>
        <w:rPr>
          <w:color w:val="000000"/>
        </w:rPr>
        <w:tab/>
        <w:t>K,Q,J</w:t>
      </w:r>
      <w:r>
        <w:rPr>
          <w:color w:val="000000"/>
        </w:rPr>
        <w:tab/>
      </w:r>
      <w:r>
        <w:rPr>
          <w:color w:val="000000"/>
        </w:rPr>
        <w:tab/>
        <w:t>A,4,3,2</w:t>
      </w:r>
      <w:r>
        <w:rPr>
          <w:color w:val="000000"/>
        </w:rPr>
        <w:tab/>
      </w:r>
      <w:r w:rsidR="00D277FE">
        <w:rPr>
          <w:color w:val="000000"/>
        </w:rPr>
        <w:t xml:space="preserve">  </w:t>
      </w:r>
      <w:r>
        <w:rPr>
          <w:color w:val="000000"/>
        </w:rPr>
        <w:t xml:space="preserve"> </w:t>
      </w:r>
      <w:r>
        <w:rPr>
          <w:color w:val="000000"/>
        </w:rPr>
        <w:tab/>
        <w:t>10,9,8,7</w:t>
      </w:r>
    </w:p>
    <w:p w14:paraId="71D7C945" w14:textId="563626BD" w:rsidR="0031313F" w:rsidRDefault="0031313F">
      <w:pPr>
        <w:rPr>
          <w:color w:val="000000"/>
        </w:rPr>
      </w:pPr>
      <w:r>
        <w:rPr>
          <w:color w:val="000000"/>
        </w:rPr>
        <w:tab/>
      </w:r>
      <w:r w:rsidR="00D277FE">
        <w:rPr>
          <w:color w:val="000000"/>
        </w:rPr>
        <w:t xml:space="preserve">     </w:t>
      </w:r>
      <w:r>
        <w:rPr>
          <w:color w:val="000000"/>
        </w:rPr>
        <w:tab/>
        <w:t>J,9,5</w:t>
      </w:r>
      <w:r>
        <w:rPr>
          <w:color w:val="000000"/>
        </w:rPr>
        <w:tab/>
      </w:r>
      <w:r>
        <w:rPr>
          <w:color w:val="000000"/>
        </w:rPr>
        <w:tab/>
      </w:r>
      <w:r>
        <w:rPr>
          <w:color w:val="000000"/>
        </w:rPr>
        <w:tab/>
      </w:r>
      <w:r>
        <w:rPr>
          <w:color w:val="000000"/>
        </w:rPr>
        <w:tab/>
      </w:r>
      <w:r>
        <w:rPr>
          <w:color w:val="000000"/>
        </w:rPr>
        <w:tab/>
      </w:r>
      <w:r>
        <w:rPr>
          <w:color w:val="000000"/>
        </w:rPr>
        <w:tab/>
      </w:r>
      <w:r>
        <w:rPr>
          <w:color w:val="000000"/>
        </w:rPr>
        <w:tab/>
        <w:t>K,Q,4,3,2</w:t>
      </w:r>
    </w:p>
    <w:p w14:paraId="7E514D81" w14:textId="649997D0" w:rsidR="0031313F" w:rsidRDefault="0031313F">
      <w:pPr>
        <w:rPr>
          <w:color w:val="000000"/>
        </w:rPr>
      </w:pPr>
      <w:r>
        <w:rPr>
          <w:color w:val="000000"/>
        </w:rPr>
        <w:tab/>
      </w:r>
      <w:r w:rsidR="00D277FE">
        <w:rPr>
          <w:color w:val="000000"/>
        </w:rPr>
        <w:t xml:space="preserve">     </w:t>
      </w:r>
      <w:r>
        <w:rPr>
          <w:color w:val="000000"/>
        </w:rPr>
        <w:tab/>
        <w:t>9,3</w:t>
      </w:r>
      <w:r>
        <w:rPr>
          <w:color w:val="000000"/>
        </w:rPr>
        <w:tab/>
      </w:r>
      <w:r>
        <w:rPr>
          <w:color w:val="000000"/>
        </w:rPr>
        <w:tab/>
      </w:r>
      <w:r>
        <w:rPr>
          <w:color w:val="000000"/>
        </w:rPr>
        <w:tab/>
      </w:r>
      <w:r>
        <w:rPr>
          <w:color w:val="000000"/>
        </w:rPr>
        <w:tab/>
      </w:r>
      <w:r>
        <w:rPr>
          <w:color w:val="000000"/>
        </w:rPr>
        <w:tab/>
      </w:r>
      <w:r>
        <w:rPr>
          <w:color w:val="000000"/>
        </w:rPr>
        <w:tab/>
      </w:r>
      <w:r>
        <w:rPr>
          <w:color w:val="000000"/>
        </w:rPr>
        <w:tab/>
        <w:t>2</w:t>
      </w:r>
    </w:p>
    <w:p w14:paraId="10174E5E" w14:textId="56AF307F" w:rsidR="0031313F" w:rsidRDefault="0031313F">
      <w:pPr>
        <w:rPr>
          <w:b/>
          <w:color w:val="000000"/>
        </w:rPr>
      </w:pPr>
      <w:r>
        <w:rPr>
          <w:color w:val="000000"/>
        </w:rPr>
        <w:tab/>
      </w:r>
      <w:r w:rsidR="00D277FE">
        <w:rPr>
          <w:color w:val="000000"/>
        </w:rPr>
        <w:t xml:space="preserve">     </w:t>
      </w:r>
      <w:r>
        <w:rPr>
          <w:color w:val="000000"/>
        </w:rPr>
        <w:tab/>
        <w:t>A,7,6</w:t>
      </w:r>
      <w:r>
        <w:rPr>
          <w:color w:val="000000"/>
        </w:rPr>
        <w:tab/>
      </w:r>
      <w:r>
        <w:rPr>
          <w:color w:val="000000"/>
        </w:rPr>
        <w:tab/>
      </w:r>
      <w:r>
        <w:rPr>
          <w:color w:val="000000"/>
        </w:rPr>
        <w:tab/>
      </w:r>
      <w:r>
        <w:rPr>
          <w:color w:val="000000"/>
        </w:rPr>
        <w:tab/>
      </w:r>
      <w:r>
        <w:rPr>
          <w:color w:val="000000"/>
        </w:rPr>
        <w:tab/>
      </w:r>
      <w:r>
        <w:rPr>
          <w:color w:val="000000"/>
        </w:rPr>
        <w:tab/>
      </w:r>
      <w:r>
        <w:rPr>
          <w:color w:val="000000"/>
        </w:rPr>
        <w:tab/>
        <w:t>A,3,2</w:t>
      </w:r>
    </w:p>
    <w:p w14:paraId="69263367" w14:textId="77777777" w:rsidR="0031313F" w:rsidRDefault="0031313F">
      <w:pPr>
        <w:rPr>
          <w:b/>
          <w:color w:val="000000"/>
        </w:rPr>
      </w:pPr>
      <w:r>
        <w:rPr>
          <w:b/>
          <w:color w:val="000000"/>
        </w:rPr>
        <w:t>Závazek:</w:t>
      </w:r>
      <w:r>
        <w:rPr>
          <w:color w:val="000000"/>
        </w:rPr>
        <w:t xml:space="preserve"> 4 piky</w:t>
      </w:r>
      <w:r>
        <w:rPr>
          <w:color w:val="000000"/>
        </w:rPr>
        <w:tab/>
      </w:r>
      <w:r>
        <w:rPr>
          <w:color w:val="000000"/>
        </w:rPr>
        <w:tab/>
      </w:r>
      <w:r>
        <w:rPr>
          <w:color w:val="000000"/>
        </w:rPr>
        <w:tab/>
      </w:r>
      <w:r>
        <w:rPr>
          <w:color w:val="000000"/>
        </w:rPr>
        <w:tab/>
      </w:r>
      <w:r>
        <w:rPr>
          <w:color w:val="000000"/>
        </w:rPr>
        <w:tab/>
      </w:r>
      <w:r>
        <w:rPr>
          <w:color w:val="000000"/>
        </w:rPr>
        <w:tab/>
      </w:r>
      <w:r>
        <w:rPr>
          <w:b/>
          <w:color w:val="000000"/>
        </w:rPr>
        <w:t>Závazek:</w:t>
      </w:r>
      <w:r>
        <w:rPr>
          <w:color w:val="000000"/>
        </w:rPr>
        <w:t xml:space="preserve"> 4 srdce</w:t>
      </w:r>
    </w:p>
    <w:p w14:paraId="798EECA7" w14:textId="77777777" w:rsidR="0031313F" w:rsidRDefault="0031313F">
      <w:pPr>
        <w:rPr>
          <w:color w:val="000000"/>
        </w:rPr>
      </w:pPr>
      <w:r>
        <w:rPr>
          <w:b/>
          <w:color w:val="000000"/>
        </w:rPr>
        <w:t>Výnos:</w:t>
      </w:r>
      <w:r>
        <w:rPr>
          <w:color w:val="000000"/>
        </w:rPr>
        <w:t xml:space="preserve"> K trefový</w:t>
      </w:r>
      <w:r>
        <w:rPr>
          <w:color w:val="000000"/>
        </w:rPr>
        <w:tab/>
      </w:r>
      <w:r>
        <w:rPr>
          <w:color w:val="000000"/>
        </w:rPr>
        <w:tab/>
      </w:r>
      <w:r>
        <w:rPr>
          <w:color w:val="000000"/>
        </w:rPr>
        <w:tab/>
      </w:r>
      <w:r>
        <w:rPr>
          <w:color w:val="000000"/>
        </w:rPr>
        <w:tab/>
      </w:r>
      <w:r>
        <w:rPr>
          <w:color w:val="000000"/>
        </w:rPr>
        <w:tab/>
      </w:r>
      <w:r>
        <w:rPr>
          <w:b/>
          <w:color w:val="000000"/>
        </w:rPr>
        <w:t>Výnos:</w:t>
      </w:r>
      <w:r>
        <w:rPr>
          <w:color w:val="000000"/>
        </w:rPr>
        <w:t xml:space="preserve"> K trefový</w:t>
      </w:r>
    </w:p>
    <w:p w14:paraId="7B19B4A1" w14:textId="67B68F27" w:rsidR="0031313F" w:rsidRDefault="0031313F">
      <w:pPr>
        <w:rPr>
          <w:color w:val="000000"/>
        </w:rPr>
      </w:pPr>
      <w:r>
        <w:rPr>
          <w:color w:val="000000"/>
        </w:rPr>
        <w:t xml:space="preserve">Jestliže se trumfy rozdělí 3-2, pak získáme 5 pikových </w:t>
      </w:r>
      <w:r>
        <w:rPr>
          <w:color w:val="000000"/>
        </w:rPr>
        <w:tab/>
        <w:t>Tohle bude trochu obtížnější závazek. Zdvihů</w:t>
      </w:r>
      <w:r w:rsidR="00D277FE">
        <w:rPr>
          <w:color w:val="000000"/>
        </w:rPr>
        <w:t xml:space="preserve"> </w:t>
      </w:r>
      <w:r>
        <w:rPr>
          <w:color w:val="000000"/>
        </w:rPr>
        <w:t>je</w:t>
      </w:r>
    </w:p>
    <w:p w14:paraId="24338F55" w14:textId="77777777" w:rsidR="0031313F" w:rsidRDefault="0031313F">
      <w:pPr>
        <w:rPr>
          <w:color w:val="000000"/>
        </w:rPr>
      </w:pPr>
      <w:r>
        <w:rPr>
          <w:color w:val="000000"/>
        </w:rPr>
        <w:t xml:space="preserve">zdvihů a dvě esa. Zbývající tři zdvihy můžeme celkem </w:t>
      </w:r>
      <w:r>
        <w:rPr>
          <w:color w:val="000000"/>
        </w:rPr>
        <w:tab/>
        <w:t>dost. Určitě po vyhnání esa srdcového budeme mít</w:t>
      </w:r>
    </w:p>
    <w:p w14:paraId="690E79AE" w14:textId="77777777" w:rsidR="0031313F" w:rsidRDefault="0031313F">
      <w:pPr>
        <w:rPr>
          <w:color w:val="000000"/>
        </w:rPr>
      </w:pPr>
      <w:r>
        <w:rPr>
          <w:color w:val="000000"/>
        </w:rPr>
        <w:t xml:space="preserve">pohodlně vypracovat v kárech. Ukážeme, jak </w:t>
      </w:r>
      <w:r>
        <w:rPr>
          <w:color w:val="000000"/>
        </w:rPr>
        <w:tab/>
      </w:r>
      <w:r>
        <w:rPr>
          <w:color w:val="000000"/>
        </w:rPr>
        <w:tab/>
        <w:t>čtyři srdce, tři kárové zdvihy, dvě zbylá esa a</w:t>
      </w:r>
    </w:p>
    <w:p w14:paraId="6B5F0530" w14:textId="77777777" w:rsidR="0031313F" w:rsidRDefault="0031313F">
      <w:pPr>
        <w:rPr>
          <w:color w:val="000000"/>
        </w:rPr>
      </w:pPr>
      <w:r>
        <w:rPr>
          <w:color w:val="000000"/>
        </w:rPr>
        <w:t xml:space="preserve">krátkozraké a hloupé by bylo odehrát si i eso srdcové </w:t>
      </w:r>
      <w:r>
        <w:rPr>
          <w:color w:val="000000"/>
        </w:rPr>
        <w:tab/>
        <w:t xml:space="preserve">nepochybně snapneme pik. Ovšem potíží je, že </w:t>
      </w:r>
    </w:p>
    <w:p w14:paraId="375701BE" w14:textId="77777777" w:rsidR="0031313F" w:rsidRDefault="0031313F">
      <w:pPr>
        <w:rPr>
          <w:color w:val="000000"/>
        </w:rPr>
      </w:pPr>
      <w:r>
        <w:rPr>
          <w:color w:val="000000"/>
        </w:rPr>
        <w:t xml:space="preserve">před vytrumfováním a vypracováním kár. Postup tedy </w:t>
      </w:r>
      <w:r>
        <w:rPr>
          <w:color w:val="000000"/>
        </w:rPr>
        <w:tab/>
        <w:t>soupeři mohou získat dva trefy, trumf a pik dříve,</w:t>
      </w:r>
    </w:p>
    <w:p w14:paraId="1FEAA0E1" w14:textId="77777777" w:rsidR="0031313F" w:rsidRDefault="0031313F">
      <w:pPr>
        <w:ind w:left="4950" w:hanging="4950"/>
        <w:rPr>
          <w:color w:val="000000"/>
        </w:rPr>
      </w:pPr>
      <w:r>
        <w:rPr>
          <w:color w:val="000000"/>
        </w:rPr>
        <w:t>je – vzít tref, vytrumfovat a pustit se do kár.</w:t>
      </w:r>
      <w:r>
        <w:rPr>
          <w:color w:val="000000"/>
        </w:rPr>
        <w:tab/>
      </w:r>
      <w:r>
        <w:rPr>
          <w:color w:val="000000"/>
        </w:rPr>
        <w:tab/>
        <w:t>než my svých deset zdvihů. Před trumfováním</w:t>
      </w:r>
    </w:p>
    <w:p w14:paraId="072A9CD3" w14:textId="77777777" w:rsidR="0031313F" w:rsidRDefault="0031313F">
      <w:pPr>
        <w:ind w:left="4950" w:hanging="4950"/>
        <w:rPr>
          <w:color w:val="000000"/>
        </w:rPr>
      </w:pPr>
      <w:r>
        <w:rPr>
          <w:color w:val="000000"/>
        </w:rPr>
        <w:tab/>
        <w:t>musíme na kára smazat trefy. To je řešení, které nám dá dokonce jedenáct zdvihů.</w:t>
      </w:r>
    </w:p>
    <w:p w14:paraId="08CF1044" w14:textId="77777777" w:rsidR="0031313F" w:rsidRDefault="0031313F">
      <w:pPr>
        <w:rPr>
          <w:color w:val="000000"/>
        </w:rPr>
      </w:pPr>
    </w:p>
    <w:p w14:paraId="0AAFAA5E" w14:textId="61D2A248" w:rsidR="0031313F" w:rsidRDefault="0031313F">
      <w:pPr>
        <w:rPr>
          <w:color w:val="000000"/>
        </w:rPr>
      </w:pPr>
      <w:r>
        <w:rPr>
          <w:color w:val="000000"/>
        </w:rPr>
        <w:tab/>
      </w:r>
      <w:r w:rsidR="00D277FE">
        <w:rPr>
          <w:color w:val="000000"/>
        </w:rPr>
        <w:t xml:space="preserve">  </w:t>
      </w:r>
      <w:r>
        <w:rPr>
          <w:color w:val="000000"/>
        </w:rPr>
        <w:t xml:space="preserve"> </w:t>
      </w:r>
      <w:r>
        <w:rPr>
          <w:color w:val="000000"/>
        </w:rPr>
        <w:tab/>
        <w:t>6,5,4</w:t>
      </w:r>
      <w:r>
        <w:rPr>
          <w:color w:val="000000"/>
        </w:rPr>
        <w:tab/>
      </w:r>
      <w:r>
        <w:rPr>
          <w:color w:val="000000"/>
        </w:rPr>
        <w:tab/>
      </w:r>
      <w:r>
        <w:rPr>
          <w:color w:val="000000"/>
        </w:rPr>
        <w:tab/>
      </w:r>
      <w:r w:rsidR="00D277FE">
        <w:rPr>
          <w:color w:val="000000"/>
        </w:rPr>
        <w:t xml:space="preserve">     </w:t>
      </w:r>
      <w:r>
        <w:rPr>
          <w:color w:val="000000"/>
        </w:rPr>
        <w:tab/>
      </w:r>
      <w:r>
        <w:rPr>
          <w:color w:val="000000"/>
        </w:rPr>
        <w:tab/>
      </w:r>
      <w:r>
        <w:rPr>
          <w:color w:val="000000"/>
        </w:rPr>
        <w:tab/>
      </w:r>
      <w:r>
        <w:rPr>
          <w:color w:val="000000"/>
        </w:rPr>
        <w:tab/>
        <w:t>Q,4,3,2</w:t>
      </w:r>
    </w:p>
    <w:p w14:paraId="10278B54" w14:textId="1ED910CF" w:rsidR="0031313F" w:rsidRDefault="0031313F">
      <w:pPr>
        <w:rPr>
          <w:color w:val="000000"/>
        </w:rPr>
      </w:pPr>
      <w:r>
        <w:rPr>
          <w:color w:val="000000"/>
        </w:rPr>
        <w:tab/>
      </w:r>
      <w:r w:rsidR="00D277FE">
        <w:rPr>
          <w:color w:val="000000"/>
        </w:rPr>
        <w:t xml:space="preserve">  </w:t>
      </w:r>
      <w:r>
        <w:rPr>
          <w:color w:val="000000"/>
        </w:rPr>
        <w:t xml:space="preserve"> </w:t>
      </w:r>
      <w:r>
        <w:rPr>
          <w:color w:val="000000"/>
        </w:rPr>
        <w:tab/>
        <w:t>8,7,6,5</w:t>
      </w:r>
      <w:r>
        <w:rPr>
          <w:color w:val="000000"/>
        </w:rPr>
        <w:tab/>
      </w:r>
      <w:r>
        <w:rPr>
          <w:color w:val="000000"/>
        </w:rPr>
        <w:tab/>
      </w:r>
      <w:r>
        <w:rPr>
          <w:color w:val="000000"/>
        </w:rPr>
        <w:tab/>
      </w:r>
      <w:r w:rsidR="00D277FE">
        <w:rPr>
          <w:color w:val="000000"/>
        </w:rPr>
        <w:t xml:space="preserve">     </w:t>
      </w:r>
      <w:r>
        <w:rPr>
          <w:color w:val="000000"/>
        </w:rPr>
        <w:tab/>
      </w:r>
      <w:r>
        <w:rPr>
          <w:color w:val="000000"/>
        </w:rPr>
        <w:tab/>
      </w:r>
      <w:r>
        <w:rPr>
          <w:color w:val="000000"/>
        </w:rPr>
        <w:tab/>
      </w:r>
      <w:r>
        <w:rPr>
          <w:color w:val="000000"/>
        </w:rPr>
        <w:tab/>
        <w:t>5,4,3</w:t>
      </w:r>
    </w:p>
    <w:p w14:paraId="5818CB50" w14:textId="6090B857" w:rsidR="0031313F" w:rsidRDefault="0031313F">
      <w:pPr>
        <w:rPr>
          <w:color w:val="000000"/>
        </w:rPr>
      </w:pPr>
      <w:r>
        <w:rPr>
          <w:color w:val="000000"/>
        </w:rPr>
        <w:tab/>
      </w:r>
      <w:r w:rsidR="00D277FE">
        <w:rPr>
          <w:color w:val="000000"/>
        </w:rPr>
        <w:t xml:space="preserve">  </w:t>
      </w:r>
      <w:r>
        <w:rPr>
          <w:color w:val="000000"/>
        </w:rPr>
        <w:t xml:space="preserve"> </w:t>
      </w:r>
      <w:r>
        <w:rPr>
          <w:color w:val="000000"/>
        </w:rPr>
        <w:tab/>
        <w:t>A,K,Q</w:t>
      </w:r>
      <w:r>
        <w:rPr>
          <w:color w:val="000000"/>
        </w:rPr>
        <w:tab/>
      </w:r>
      <w:r>
        <w:rPr>
          <w:color w:val="000000"/>
        </w:rPr>
        <w:tab/>
      </w:r>
      <w:r>
        <w:rPr>
          <w:color w:val="000000"/>
        </w:rPr>
        <w:tab/>
      </w:r>
      <w:r w:rsidR="00D277FE">
        <w:rPr>
          <w:color w:val="000000"/>
        </w:rPr>
        <w:t xml:space="preserve">     </w:t>
      </w:r>
      <w:r>
        <w:rPr>
          <w:color w:val="000000"/>
        </w:rPr>
        <w:tab/>
      </w:r>
      <w:r>
        <w:rPr>
          <w:color w:val="000000"/>
        </w:rPr>
        <w:tab/>
      </w:r>
      <w:r>
        <w:rPr>
          <w:color w:val="000000"/>
        </w:rPr>
        <w:tab/>
      </w:r>
      <w:r>
        <w:rPr>
          <w:color w:val="000000"/>
        </w:rPr>
        <w:tab/>
        <w:t>K,Q,3</w:t>
      </w:r>
    </w:p>
    <w:p w14:paraId="4A3CA5F0" w14:textId="51965630" w:rsidR="0031313F" w:rsidRDefault="0031313F">
      <w:pPr>
        <w:rPr>
          <w:color w:val="000000"/>
        </w:rPr>
      </w:pPr>
      <w:r>
        <w:rPr>
          <w:color w:val="000000"/>
        </w:rPr>
        <w:t>K,Q,J,10</w:t>
      </w:r>
      <w:r>
        <w:rPr>
          <w:color w:val="000000"/>
        </w:rPr>
        <w:tab/>
        <w:t>K,5,4</w:t>
      </w:r>
      <w:r>
        <w:rPr>
          <w:color w:val="000000"/>
        </w:rPr>
        <w:tab/>
      </w:r>
      <w:r w:rsidR="00D277FE">
        <w:rPr>
          <w:color w:val="000000"/>
        </w:rPr>
        <w:t xml:space="preserve">    </w:t>
      </w:r>
      <w:r>
        <w:rPr>
          <w:color w:val="000000"/>
        </w:rPr>
        <w:tab/>
        <w:t>9,8,7</w:t>
      </w:r>
      <w:r>
        <w:rPr>
          <w:color w:val="000000"/>
        </w:rPr>
        <w:tab/>
      </w:r>
      <w:r>
        <w:rPr>
          <w:color w:val="000000"/>
        </w:rPr>
        <w:tab/>
      </w:r>
      <w:r w:rsidR="00D277FE">
        <w:rPr>
          <w:color w:val="000000"/>
        </w:rPr>
        <w:t xml:space="preserve"> </w:t>
      </w:r>
      <w:r>
        <w:rPr>
          <w:color w:val="000000"/>
        </w:rPr>
        <w:t xml:space="preserve"> </w:t>
      </w:r>
      <w:r>
        <w:rPr>
          <w:color w:val="000000"/>
        </w:rPr>
        <w:tab/>
        <w:t>7,6,5</w:t>
      </w:r>
      <w:r>
        <w:rPr>
          <w:color w:val="000000"/>
        </w:rPr>
        <w:tab/>
      </w:r>
      <w:r>
        <w:rPr>
          <w:color w:val="000000"/>
        </w:rPr>
        <w:tab/>
        <w:t>7,6,5</w:t>
      </w:r>
      <w:r>
        <w:rPr>
          <w:color w:val="000000"/>
        </w:rPr>
        <w:tab/>
      </w:r>
      <w:r w:rsidR="00D277FE">
        <w:rPr>
          <w:color w:val="000000"/>
        </w:rPr>
        <w:t xml:space="preserve">  </w:t>
      </w:r>
      <w:r>
        <w:rPr>
          <w:color w:val="000000"/>
        </w:rPr>
        <w:tab/>
        <w:t>8</w:t>
      </w:r>
    </w:p>
    <w:p w14:paraId="13B6B4EB" w14:textId="3A11D223" w:rsidR="0031313F" w:rsidRDefault="0031313F">
      <w:pPr>
        <w:rPr>
          <w:color w:val="000000"/>
        </w:rPr>
      </w:pPr>
      <w:r>
        <w:rPr>
          <w:color w:val="000000"/>
        </w:rPr>
        <w:t>3,2</w:t>
      </w:r>
      <w:r>
        <w:rPr>
          <w:color w:val="000000"/>
        </w:rPr>
        <w:tab/>
      </w:r>
      <w:r>
        <w:rPr>
          <w:color w:val="000000"/>
        </w:rPr>
        <w:tab/>
      </w:r>
      <w:r w:rsidR="00D277FE">
        <w:rPr>
          <w:color w:val="000000"/>
        </w:rPr>
        <w:t xml:space="preserve">    </w:t>
      </w:r>
      <w:r>
        <w:rPr>
          <w:color w:val="000000"/>
        </w:rPr>
        <w:tab/>
      </w:r>
      <w:r>
        <w:rPr>
          <w:color w:val="000000"/>
        </w:rPr>
        <w:tab/>
        <w:t>A,4</w:t>
      </w:r>
      <w:r>
        <w:rPr>
          <w:color w:val="000000"/>
        </w:rPr>
        <w:tab/>
      </w:r>
      <w:r>
        <w:rPr>
          <w:color w:val="000000"/>
        </w:rPr>
        <w:tab/>
      </w:r>
      <w:r w:rsidR="00D277FE">
        <w:rPr>
          <w:color w:val="000000"/>
        </w:rPr>
        <w:t xml:space="preserve">     </w:t>
      </w:r>
      <w:r>
        <w:rPr>
          <w:color w:val="000000"/>
        </w:rPr>
        <w:tab/>
        <w:t>J,10,9,8</w:t>
      </w:r>
      <w:r>
        <w:rPr>
          <w:color w:val="000000"/>
        </w:rPr>
        <w:tab/>
      </w:r>
      <w:r>
        <w:rPr>
          <w:color w:val="000000"/>
        </w:rPr>
        <w:tab/>
      </w:r>
      <w:r w:rsidR="00D277FE">
        <w:rPr>
          <w:color w:val="000000"/>
        </w:rPr>
        <w:t xml:space="preserve">  </w:t>
      </w:r>
      <w:r>
        <w:rPr>
          <w:color w:val="000000"/>
        </w:rPr>
        <w:tab/>
      </w:r>
      <w:r>
        <w:rPr>
          <w:color w:val="000000"/>
        </w:rPr>
        <w:tab/>
        <w:t>Q,7,6</w:t>
      </w:r>
    </w:p>
    <w:p w14:paraId="63474ED8" w14:textId="7210E341" w:rsidR="0031313F" w:rsidRDefault="0031313F">
      <w:pPr>
        <w:rPr>
          <w:color w:val="000000"/>
        </w:rPr>
      </w:pPr>
      <w:r>
        <w:rPr>
          <w:color w:val="000000"/>
        </w:rPr>
        <w:t>5,4</w:t>
      </w:r>
      <w:r>
        <w:rPr>
          <w:color w:val="000000"/>
        </w:rPr>
        <w:tab/>
      </w:r>
      <w:r>
        <w:rPr>
          <w:color w:val="000000"/>
        </w:rPr>
        <w:tab/>
      </w:r>
      <w:r w:rsidR="00D277FE">
        <w:rPr>
          <w:color w:val="000000"/>
        </w:rPr>
        <w:t xml:space="preserve">    </w:t>
      </w:r>
      <w:r>
        <w:rPr>
          <w:color w:val="000000"/>
        </w:rPr>
        <w:tab/>
      </w:r>
      <w:r>
        <w:rPr>
          <w:color w:val="000000"/>
        </w:rPr>
        <w:tab/>
        <w:t>J,10,9,8,7,6</w:t>
      </w:r>
      <w:r>
        <w:rPr>
          <w:color w:val="000000"/>
        </w:rPr>
        <w:tab/>
      </w:r>
      <w:r w:rsidR="00D277FE">
        <w:rPr>
          <w:color w:val="000000"/>
        </w:rPr>
        <w:t xml:space="preserve">     </w:t>
      </w:r>
      <w:r>
        <w:rPr>
          <w:color w:val="000000"/>
        </w:rPr>
        <w:tab/>
        <w:t>J,10</w:t>
      </w:r>
      <w:r>
        <w:rPr>
          <w:color w:val="000000"/>
        </w:rPr>
        <w:tab/>
      </w:r>
      <w:r>
        <w:rPr>
          <w:color w:val="000000"/>
        </w:rPr>
        <w:tab/>
      </w:r>
      <w:r w:rsidR="00D277FE">
        <w:rPr>
          <w:color w:val="000000"/>
        </w:rPr>
        <w:t xml:space="preserve">  </w:t>
      </w:r>
      <w:r>
        <w:rPr>
          <w:color w:val="000000"/>
        </w:rPr>
        <w:tab/>
      </w:r>
      <w:r w:rsidR="00D277FE">
        <w:rPr>
          <w:color w:val="000000"/>
        </w:rPr>
        <w:t xml:space="preserve">  </w:t>
      </w:r>
      <w:r>
        <w:rPr>
          <w:color w:val="000000"/>
        </w:rPr>
        <w:tab/>
        <w:t>9,8,7,6,5,4</w:t>
      </w:r>
    </w:p>
    <w:p w14:paraId="41A8AC81" w14:textId="58014DFB" w:rsidR="0031313F" w:rsidRDefault="0031313F">
      <w:pPr>
        <w:rPr>
          <w:color w:val="000000"/>
        </w:rPr>
      </w:pPr>
      <w:r>
        <w:rPr>
          <w:color w:val="000000"/>
        </w:rPr>
        <w:t>Q,J,10,9,8</w:t>
      </w:r>
      <w:r>
        <w:rPr>
          <w:color w:val="000000"/>
        </w:rPr>
        <w:tab/>
        <w:t>A,3,2</w:t>
      </w:r>
      <w:r>
        <w:rPr>
          <w:color w:val="000000"/>
        </w:rPr>
        <w:tab/>
      </w:r>
      <w:r w:rsidR="00D277FE">
        <w:rPr>
          <w:color w:val="000000"/>
        </w:rPr>
        <w:t xml:space="preserve">    </w:t>
      </w:r>
      <w:r>
        <w:rPr>
          <w:color w:val="000000"/>
        </w:rPr>
        <w:tab/>
        <w:t>7,6</w:t>
      </w:r>
      <w:r>
        <w:rPr>
          <w:color w:val="000000"/>
        </w:rPr>
        <w:tab/>
      </w:r>
      <w:r>
        <w:rPr>
          <w:color w:val="000000"/>
        </w:rPr>
        <w:tab/>
      </w:r>
      <w:r w:rsidR="00D277FE">
        <w:rPr>
          <w:color w:val="000000"/>
        </w:rPr>
        <w:t xml:space="preserve">     </w:t>
      </w:r>
      <w:r>
        <w:rPr>
          <w:color w:val="000000"/>
        </w:rPr>
        <w:tab/>
        <w:t>K,Q,J,10</w:t>
      </w:r>
      <w:r>
        <w:rPr>
          <w:color w:val="000000"/>
        </w:rPr>
        <w:tab/>
        <w:t>A,K,J,10,9</w:t>
      </w:r>
      <w:r>
        <w:rPr>
          <w:color w:val="000000"/>
        </w:rPr>
        <w:tab/>
        <w:t>A,9,8</w:t>
      </w:r>
    </w:p>
    <w:p w14:paraId="7EEEAA40" w14:textId="36A8444F" w:rsidR="0031313F" w:rsidRDefault="0031313F">
      <w:pPr>
        <w:rPr>
          <w:color w:val="000000"/>
        </w:rPr>
      </w:pPr>
      <w:r>
        <w:rPr>
          <w:color w:val="000000"/>
        </w:rPr>
        <w:tab/>
      </w:r>
      <w:r w:rsidR="00D277FE">
        <w:rPr>
          <w:color w:val="000000"/>
        </w:rPr>
        <w:t xml:space="preserve">  </w:t>
      </w:r>
      <w:r>
        <w:rPr>
          <w:color w:val="000000"/>
        </w:rPr>
        <w:t xml:space="preserve"> </w:t>
      </w:r>
      <w:r>
        <w:rPr>
          <w:color w:val="000000"/>
        </w:rPr>
        <w:tab/>
        <w:t>K,Q,J,10,9</w:t>
      </w:r>
      <w:r>
        <w:rPr>
          <w:color w:val="000000"/>
        </w:rPr>
        <w:tab/>
      </w:r>
      <w:r>
        <w:rPr>
          <w:color w:val="000000"/>
        </w:rPr>
        <w:tab/>
      </w:r>
      <w:r>
        <w:rPr>
          <w:color w:val="000000"/>
        </w:rPr>
        <w:tab/>
      </w:r>
      <w:r>
        <w:rPr>
          <w:color w:val="000000"/>
        </w:rPr>
        <w:tab/>
      </w:r>
      <w:r>
        <w:rPr>
          <w:color w:val="000000"/>
        </w:rPr>
        <w:tab/>
      </w:r>
      <w:r>
        <w:rPr>
          <w:color w:val="000000"/>
        </w:rPr>
        <w:tab/>
        <w:t>A,K,2</w:t>
      </w:r>
    </w:p>
    <w:p w14:paraId="25064DD7" w14:textId="2ECE4DFC" w:rsidR="0031313F" w:rsidRDefault="0031313F">
      <w:pPr>
        <w:rPr>
          <w:color w:val="000000"/>
        </w:rPr>
      </w:pPr>
      <w:r>
        <w:rPr>
          <w:color w:val="000000"/>
        </w:rPr>
        <w:tab/>
      </w:r>
      <w:r w:rsidR="00D277FE">
        <w:rPr>
          <w:color w:val="000000"/>
        </w:rPr>
        <w:t xml:space="preserve">  </w:t>
      </w:r>
      <w:r>
        <w:rPr>
          <w:color w:val="000000"/>
        </w:rPr>
        <w:t xml:space="preserve"> </w:t>
      </w:r>
      <w:r>
        <w:rPr>
          <w:color w:val="000000"/>
        </w:rPr>
        <w:tab/>
        <w:t>3,2</w:t>
      </w:r>
      <w:r>
        <w:rPr>
          <w:color w:val="000000"/>
        </w:rPr>
        <w:tab/>
      </w:r>
      <w:r>
        <w:rPr>
          <w:color w:val="000000"/>
        </w:rPr>
        <w:tab/>
      </w:r>
      <w:r>
        <w:rPr>
          <w:color w:val="000000"/>
        </w:rPr>
        <w:tab/>
      </w:r>
      <w:r>
        <w:rPr>
          <w:color w:val="000000"/>
        </w:rPr>
        <w:tab/>
      </w:r>
      <w:r>
        <w:rPr>
          <w:color w:val="000000"/>
        </w:rPr>
        <w:tab/>
      </w:r>
      <w:r>
        <w:rPr>
          <w:color w:val="000000"/>
        </w:rPr>
        <w:tab/>
      </w:r>
      <w:r>
        <w:rPr>
          <w:color w:val="000000"/>
        </w:rPr>
        <w:tab/>
        <w:t>A,2</w:t>
      </w:r>
    </w:p>
    <w:p w14:paraId="7DE4FCDB" w14:textId="3461EDC4" w:rsidR="0031313F" w:rsidRDefault="0031313F">
      <w:pPr>
        <w:rPr>
          <w:b/>
        </w:rPr>
      </w:pPr>
      <w:r>
        <w:rPr>
          <w:color w:val="000000"/>
        </w:rPr>
        <w:tab/>
      </w:r>
      <w:r w:rsidR="00D277FE">
        <w:rPr>
          <w:color w:val="000000"/>
        </w:rPr>
        <w:t xml:space="preserve">  </w:t>
      </w:r>
      <w:r>
        <w:rPr>
          <w:color w:val="000000"/>
        </w:rPr>
        <w:t xml:space="preserve"> </w:t>
      </w:r>
      <w:r>
        <w:rPr>
          <w:color w:val="000000"/>
        </w:rPr>
        <w:tab/>
        <w:t>A,3,2</w:t>
      </w:r>
      <w:r>
        <w:rPr>
          <w:color w:val="000000"/>
        </w:rPr>
        <w:tab/>
      </w:r>
      <w:r>
        <w:rPr>
          <w:color w:val="000000"/>
        </w:rPr>
        <w:tab/>
      </w:r>
      <w:r>
        <w:rPr>
          <w:color w:val="000000"/>
        </w:rPr>
        <w:tab/>
      </w:r>
      <w:r>
        <w:rPr>
          <w:color w:val="000000"/>
        </w:rPr>
        <w:tab/>
      </w:r>
      <w:r>
        <w:rPr>
          <w:color w:val="000000"/>
        </w:rPr>
        <w:tab/>
      </w:r>
      <w:r>
        <w:rPr>
          <w:color w:val="000000"/>
        </w:rPr>
        <w:tab/>
      </w:r>
      <w:r>
        <w:rPr>
          <w:color w:val="000000"/>
        </w:rPr>
        <w:tab/>
        <w:t>4,3,2</w:t>
      </w:r>
    </w:p>
    <w:p w14:paraId="54C54FE6" w14:textId="77777777" w:rsidR="0031313F" w:rsidRDefault="0031313F">
      <w:pPr>
        <w:jc w:val="both"/>
        <w:rPr>
          <w:b/>
        </w:rPr>
      </w:pPr>
      <w:r>
        <w:rPr>
          <w:b/>
        </w:rPr>
        <w:t>Závazek:</w:t>
      </w:r>
      <w:r>
        <w:t xml:space="preserve"> 4 srdce</w:t>
      </w:r>
      <w:r>
        <w:tab/>
      </w:r>
      <w:r>
        <w:tab/>
      </w:r>
      <w:r>
        <w:tab/>
      </w:r>
      <w:r>
        <w:tab/>
      </w:r>
      <w:r>
        <w:tab/>
      </w:r>
      <w:r>
        <w:tab/>
      </w:r>
      <w:r>
        <w:rPr>
          <w:b/>
        </w:rPr>
        <w:t>Závazek:</w:t>
      </w:r>
      <w:r>
        <w:t xml:space="preserve"> 4 piky</w:t>
      </w:r>
    </w:p>
    <w:p w14:paraId="30970B97" w14:textId="77777777" w:rsidR="0031313F" w:rsidRDefault="0031313F">
      <w:pPr>
        <w:jc w:val="both"/>
      </w:pPr>
      <w:r>
        <w:rPr>
          <w:b/>
        </w:rPr>
        <w:t>Výnos:</w:t>
      </w:r>
      <w:r>
        <w:t xml:space="preserve"> K pikový</w:t>
      </w:r>
      <w:r>
        <w:tab/>
      </w:r>
      <w:r>
        <w:tab/>
      </w:r>
      <w:r>
        <w:tab/>
      </w:r>
      <w:r>
        <w:tab/>
      </w:r>
      <w:r>
        <w:tab/>
      </w:r>
      <w:r>
        <w:tab/>
      </w:r>
      <w:r>
        <w:rPr>
          <w:b/>
        </w:rPr>
        <w:t>Výnos:</w:t>
      </w:r>
      <w:r>
        <w:t xml:space="preserve"> K trefový</w:t>
      </w:r>
    </w:p>
    <w:p w14:paraId="2DA45BF3" w14:textId="77777777" w:rsidR="0031313F" w:rsidRDefault="0031313F">
      <w:pPr>
        <w:jc w:val="both"/>
      </w:pPr>
      <w:r>
        <w:t xml:space="preserve">Opět máme zdvihů dost. Čtyři srdcové, tři kárové, dva </w:t>
      </w:r>
      <w:r>
        <w:tab/>
        <w:t xml:space="preserve">Soupeři si vezmou své tři trefy a zahrají </w:t>
      </w:r>
    </w:p>
    <w:p w14:paraId="156846AE" w14:textId="77777777" w:rsidR="0031313F" w:rsidRDefault="0031313F">
      <w:pPr>
        <w:jc w:val="both"/>
      </w:pPr>
      <w:r>
        <w:t xml:space="preserve">trefové a jeden pikový. Ztrátové zdvihy máme čtyři – dva </w:t>
      </w:r>
      <w:r>
        <w:tab/>
        <w:t xml:space="preserve">pravděpodobně srdce. My si spočteme pět </w:t>
      </w:r>
    </w:p>
    <w:p w14:paraId="5C6C4D09" w14:textId="77777777" w:rsidR="0031313F" w:rsidRDefault="0031313F">
      <w:pPr>
        <w:jc w:val="both"/>
      </w:pPr>
      <w:r>
        <w:t xml:space="preserve">piky, srdci a jeden tref. Musíme se postarat o to, </w:t>
      </w:r>
      <w:r>
        <w:tab/>
      </w:r>
      <w:r>
        <w:tab/>
        <w:t>pikových, dva srdcové a tři kárové zdvihy, tedy</w:t>
      </w:r>
    </w:p>
    <w:p w14:paraId="41D44B94" w14:textId="77777777" w:rsidR="0031313F" w:rsidRDefault="0031313F">
      <w:pPr>
        <w:jc w:val="both"/>
      </w:pPr>
      <w:r>
        <w:t xml:space="preserve">abychom se jednoho zbavili. Opět je naší spásou kárová </w:t>
      </w:r>
      <w:r>
        <w:tab/>
        <w:t xml:space="preserve">máme jich deset – hurá. Musím jen na třetí káro </w:t>
      </w:r>
    </w:p>
    <w:p w14:paraId="08644988" w14:textId="77777777" w:rsidR="0031313F" w:rsidRDefault="0031313F">
      <w:pPr>
        <w:jc w:val="both"/>
      </w:pPr>
      <w:r>
        <w:t xml:space="preserve">barva, na kterou lze tref či pik odhodit. Vezmeme tedy </w:t>
      </w:r>
      <w:r>
        <w:tab/>
        <w:t>správně odhodit ztrátové srdce a mám vyhráno.</w:t>
      </w:r>
    </w:p>
    <w:p w14:paraId="0A6594F1" w14:textId="77777777" w:rsidR="0031313F" w:rsidRDefault="0031313F">
      <w:pPr>
        <w:jc w:val="both"/>
      </w:pPr>
      <w:r>
        <w:t xml:space="preserve">esem, vytrumfujeme a soupeř si po vzetí esa srdcového </w:t>
      </w:r>
    </w:p>
    <w:p w14:paraId="760F8D4E" w14:textId="77777777" w:rsidR="0031313F" w:rsidRDefault="0031313F">
      <w:pPr>
        <w:jc w:val="both"/>
        <w:rPr>
          <w:color w:val="000000"/>
        </w:rPr>
      </w:pPr>
      <w:r>
        <w:t>vezme pravděpodobně dva piky.</w:t>
      </w:r>
    </w:p>
    <w:p w14:paraId="4DACEC89" w14:textId="77777777" w:rsidR="0031313F" w:rsidRDefault="0031313F">
      <w:pPr>
        <w:pageBreakBefore/>
        <w:jc w:val="both"/>
        <w:rPr>
          <w:color w:val="000000"/>
        </w:rPr>
      </w:pPr>
      <w:r>
        <w:rPr>
          <w:color w:val="000000"/>
        </w:rPr>
        <w:lastRenderedPageBreak/>
        <w:t>K,4,3</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A,7,6,3</w:t>
      </w:r>
    </w:p>
    <w:p w14:paraId="7DFB1FB4" w14:textId="3EAD6EA5" w:rsidR="0031313F" w:rsidRDefault="0031313F">
      <w:pPr>
        <w:rPr>
          <w:color w:val="000000"/>
        </w:rPr>
      </w:pPr>
      <w:r>
        <w:rPr>
          <w:color w:val="000000"/>
        </w:rPr>
        <w:t>Q,J,8,6,4,2</w:t>
      </w:r>
      <w:r>
        <w:rPr>
          <w:color w:val="000000"/>
        </w:rPr>
        <w:tab/>
      </w:r>
      <w:r>
        <w:rPr>
          <w:color w:val="000000"/>
        </w:rPr>
        <w:tab/>
      </w:r>
      <w:r>
        <w:rPr>
          <w:color w:val="000000"/>
        </w:rPr>
        <w:tab/>
      </w:r>
      <w:r>
        <w:rPr>
          <w:color w:val="000000"/>
        </w:rPr>
        <w:tab/>
      </w:r>
      <w:r w:rsidR="00D277FE">
        <w:rPr>
          <w:color w:val="000000"/>
        </w:rPr>
        <w:t xml:space="preserve">  </w:t>
      </w:r>
      <w:r>
        <w:rPr>
          <w:color w:val="000000"/>
        </w:rPr>
        <w:t xml:space="preserve"> </w:t>
      </w:r>
      <w:r>
        <w:rPr>
          <w:color w:val="000000"/>
        </w:rPr>
        <w:tab/>
      </w:r>
      <w:r>
        <w:rPr>
          <w:color w:val="000000"/>
        </w:rPr>
        <w:tab/>
      </w:r>
      <w:r>
        <w:rPr>
          <w:color w:val="000000"/>
        </w:rPr>
        <w:tab/>
      </w:r>
      <w:r>
        <w:rPr>
          <w:color w:val="000000"/>
        </w:rPr>
        <w:tab/>
        <w:t>A,Q</w:t>
      </w:r>
    </w:p>
    <w:p w14:paraId="25FC37B9" w14:textId="31245DED" w:rsidR="0031313F" w:rsidRDefault="0031313F">
      <w:pPr>
        <w:rPr>
          <w:color w:val="000000"/>
        </w:rPr>
      </w:pPr>
      <w:r>
        <w:rPr>
          <w:color w:val="000000"/>
        </w:rPr>
        <w:t>J,6,2</w:t>
      </w:r>
      <w:r>
        <w:rPr>
          <w:color w:val="000000"/>
        </w:rPr>
        <w:tab/>
      </w:r>
      <w:r>
        <w:rPr>
          <w:color w:val="000000"/>
        </w:rPr>
        <w:tab/>
      </w:r>
      <w:r>
        <w:rPr>
          <w:color w:val="000000"/>
        </w:rPr>
        <w:tab/>
      </w:r>
      <w:r>
        <w:rPr>
          <w:color w:val="000000"/>
        </w:rPr>
        <w:tab/>
      </w:r>
      <w:r>
        <w:rPr>
          <w:color w:val="000000"/>
        </w:rPr>
        <w:tab/>
      </w:r>
      <w:r w:rsidR="00D277FE">
        <w:rPr>
          <w:color w:val="000000"/>
        </w:rPr>
        <w:t xml:space="preserve">  </w:t>
      </w:r>
      <w:r>
        <w:rPr>
          <w:color w:val="000000"/>
        </w:rPr>
        <w:t xml:space="preserve"> </w:t>
      </w:r>
      <w:r>
        <w:rPr>
          <w:color w:val="000000"/>
        </w:rPr>
        <w:tab/>
      </w:r>
      <w:r>
        <w:rPr>
          <w:color w:val="000000"/>
        </w:rPr>
        <w:tab/>
      </w:r>
      <w:r>
        <w:rPr>
          <w:color w:val="000000"/>
        </w:rPr>
        <w:tab/>
      </w:r>
      <w:r>
        <w:rPr>
          <w:color w:val="000000"/>
        </w:rPr>
        <w:tab/>
        <w:t>A,K,4</w:t>
      </w:r>
    </w:p>
    <w:p w14:paraId="57F28D72" w14:textId="77777777" w:rsidR="0031313F" w:rsidRDefault="0031313F">
      <w:pPr>
        <w:rPr>
          <w:color w:val="000000"/>
        </w:rPr>
      </w:pPr>
      <w:r>
        <w:rPr>
          <w:color w:val="000000"/>
        </w:rPr>
        <w:t>8</w:t>
      </w:r>
      <w:r>
        <w:rPr>
          <w:color w:val="000000"/>
        </w:rPr>
        <w:tab/>
      </w:r>
      <w:r>
        <w:rPr>
          <w:color w:val="000000"/>
        </w:rPr>
        <w:tab/>
      </w:r>
      <w:r>
        <w:rPr>
          <w:color w:val="000000"/>
        </w:rPr>
        <w:tab/>
      </w:r>
      <w:r>
        <w:rPr>
          <w:color w:val="000000"/>
        </w:rPr>
        <w:tab/>
      </w:r>
      <w:r>
        <w:rPr>
          <w:color w:val="000000"/>
        </w:rPr>
        <w:tab/>
      </w:r>
      <w:r>
        <w:rPr>
          <w:color w:val="000000"/>
        </w:rPr>
        <w:tab/>
      </w:r>
      <w:r>
        <w:rPr>
          <w:color w:val="000000"/>
        </w:rPr>
        <w:tab/>
        <w:t>J,10,9,4</w:t>
      </w:r>
      <w:r>
        <w:rPr>
          <w:color w:val="000000"/>
        </w:rPr>
        <w:tab/>
      </w:r>
      <w:r>
        <w:rPr>
          <w:color w:val="000000"/>
        </w:rPr>
        <w:tab/>
        <w:t>9,6,5,3</w:t>
      </w:r>
      <w:r>
        <w:rPr>
          <w:color w:val="000000"/>
        </w:rPr>
        <w:tab/>
      </w:r>
      <w:r>
        <w:rPr>
          <w:color w:val="000000"/>
        </w:rPr>
        <w:tab/>
        <w:t>Q,8,5</w:t>
      </w:r>
    </w:p>
    <w:p w14:paraId="0F293512" w14:textId="77777777"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5,3,2</w:t>
      </w:r>
      <w:r>
        <w:rPr>
          <w:color w:val="000000"/>
        </w:rPr>
        <w:tab/>
      </w:r>
      <w:r>
        <w:rPr>
          <w:color w:val="000000"/>
        </w:rPr>
        <w:tab/>
      </w:r>
      <w:r>
        <w:rPr>
          <w:color w:val="000000"/>
        </w:rPr>
        <w:tab/>
      </w:r>
      <w:r>
        <w:rPr>
          <w:color w:val="000000"/>
        </w:rPr>
        <w:tab/>
        <w:t>J,10,8,4</w:t>
      </w:r>
    </w:p>
    <w:p w14:paraId="3AE5A12C" w14:textId="77777777" w:rsidR="0031313F" w:rsidRDefault="0031313F">
      <w:pPr>
        <w:ind w:firstLine="708"/>
        <w:rPr>
          <w:color w:val="000000"/>
        </w:rPr>
      </w:pPr>
      <w:r>
        <w:rPr>
          <w:color w:val="000000"/>
        </w:rPr>
        <w:tab/>
      </w:r>
      <w:r>
        <w:rPr>
          <w:color w:val="000000"/>
        </w:rPr>
        <w:tab/>
      </w:r>
      <w:r>
        <w:rPr>
          <w:color w:val="000000"/>
        </w:rPr>
        <w:tab/>
      </w:r>
      <w:r>
        <w:rPr>
          <w:color w:val="000000"/>
        </w:rPr>
        <w:tab/>
      </w:r>
      <w:r>
        <w:rPr>
          <w:color w:val="000000"/>
        </w:rPr>
        <w:tab/>
      </w:r>
      <w:r>
        <w:rPr>
          <w:color w:val="000000"/>
        </w:rPr>
        <w:tab/>
        <w:t>J,9,6</w:t>
      </w:r>
      <w:r>
        <w:rPr>
          <w:color w:val="000000"/>
        </w:rPr>
        <w:tab/>
      </w:r>
      <w:r>
        <w:rPr>
          <w:color w:val="000000"/>
        </w:rPr>
        <w:tab/>
      </w:r>
      <w:r>
        <w:rPr>
          <w:color w:val="000000"/>
        </w:rPr>
        <w:tab/>
      </w:r>
      <w:r>
        <w:rPr>
          <w:color w:val="000000"/>
        </w:rPr>
        <w:tab/>
        <w:t>Q</w:t>
      </w:r>
    </w:p>
    <w:p w14:paraId="1664E037" w14:textId="77777777" w:rsidR="0031313F" w:rsidRDefault="0031313F">
      <w:pPr>
        <w:rPr>
          <w:color w:val="000000"/>
        </w:rPr>
      </w:pPr>
      <w:r>
        <w:rPr>
          <w:color w:val="000000"/>
        </w:rPr>
        <w:t>A,Q,10,8,7</w:t>
      </w:r>
      <w:r>
        <w:rPr>
          <w:color w:val="000000"/>
        </w:rPr>
        <w:tab/>
      </w:r>
      <w:r>
        <w:rPr>
          <w:color w:val="000000"/>
        </w:rPr>
        <w:tab/>
      </w:r>
      <w:r>
        <w:rPr>
          <w:color w:val="000000"/>
        </w:rPr>
        <w:tab/>
      </w:r>
      <w:r>
        <w:rPr>
          <w:color w:val="000000"/>
        </w:rPr>
        <w:tab/>
      </w:r>
      <w:r>
        <w:rPr>
          <w:color w:val="000000"/>
        </w:rPr>
        <w:tab/>
      </w:r>
      <w:r>
        <w:rPr>
          <w:color w:val="000000"/>
        </w:rPr>
        <w:tab/>
        <w:t>A,10,2</w:t>
      </w:r>
      <w:r>
        <w:rPr>
          <w:color w:val="000000"/>
        </w:rPr>
        <w:tab/>
      </w:r>
      <w:r>
        <w:rPr>
          <w:color w:val="000000"/>
        </w:rPr>
        <w:tab/>
        <w:t>K,2</w:t>
      </w:r>
      <w:r>
        <w:rPr>
          <w:color w:val="000000"/>
        </w:rPr>
        <w:tab/>
      </w:r>
      <w:r>
        <w:rPr>
          <w:color w:val="000000"/>
        </w:rPr>
        <w:tab/>
        <w:t>K,J,8,7,4</w:t>
      </w:r>
    </w:p>
    <w:p w14:paraId="36FA5F8B" w14:textId="273C3D8E" w:rsidR="0031313F" w:rsidRDefault="0031313F">
      <w:pPr>
        <w:rPr>
          <w:color w:val="000000"/>
        </w:rPr>
      </w:pPr>
      <w:r>
        <w:rPr>
          <w:color w:val="000000"/>
        </w:rPr>
        <w:t>5</w:t>
      </w:r>
      <w:r>
        <w:rPr>
          <w:color w:val="000000"/>
        </w:rPr>
        <w:tab/>
      </w:r>
      <w:r>
        <w:rPr>
          <w:color w:val="000000"/>
        </w:rPr>
        <w:tab/>
      </w:r>
      <w:r>
        <w:rPr>
          <w:color w:val="000000"/>
        </w:rPr>
        <w:tab/>
      </w:r>
      <w:r>
        <w:rPr>
          <w:color w:val="000000"/>
        </w:rPr>
        <w:tab/>
      </w:r>
      <w:r w:rsidR="00D277FE">
        <w:rPr>
          <w:color w:val="000000"/>
        </w:rPr>
        <w:t xml:space="preserve">  </w:t>
      </w:r>
      <w:r>
        <w:rPr>
          <w:color w:val="000000"/>
        </w:rPr>
        <w:t xml:space="preserve"> </w:t>
      </w:r>
      <w:r>
        <w:rPr>
          <w:color w:val="000000"/>
        </w:rPr>
        <w:tab/>
      </w:r>
      <w:r>
        <w:rPr>
          <w:color w:val="000000"/>
        </w:rPr>
        <w:tab/>
      </w:r>
      <w:r>
        <w:rPr>
          <w:color w:val="000000"/>
        </w:rPr>
        <w:tab/>
      </w:r>
      <w:r>
        <w:rPr>
          <w:color w:val="000000"/>
        </w:rPr>
        <w:tab/>
      </w:r>
      <w:r>
        <w:rPr>
          <w:color w:val="000000"/>
        </w:rPr>
        <w:tab/>
        <w:t>K,9,7,6</w:t>
      </w:r>
      <w:r>
        <w:rPr>
          <w:color w:val="000000"/>
        </w:rPr>
        <w:tab/>
      </w:r>
    </w:p>
    <w:p w14:paraId="3E302EDD" w14:textId="32E9E2F9" w:rsidR="0031313F" w:rsidRDefault="0031313F">
      <w:pPr>
        <w:rPr>
          <w:color w:val="000000"/>
        </w:rPr>
      </w:pPr>
      <w:r>
        <w:rPr>
          <w:color w:val="000000"/>
        </w:rPr>
        <w:t>A,K,5</w:t>
      </w:r>
      <w:r>
        <w:rPr>
          <w:color w:val="000000"/>
        </w:rPr>
        <w:tab/>
      </w:r>
      <w:r>
        <w:rPr>
          <w:color w:val="000000"/>
        </w:rPr>
        <w:tab/>
      </w:r>
      <w:r>
        <w:rPr>
          <w:color w:val="000000"/>
        </w:rPr>
        <w:tab/>
      </w:r>
      <w:r>
        <w:rPr>
          <w:color w:val="000000"/>
        </w:rPr>
        <w:tab/>
      </w:r>
      <w:r w:rsidR="00D277FE">
        <w:rPr>
          <w:color w:val="000000"/>
        </w:rPr>
        <w:t xml:space="preserve">  </w:t>
      </w:r>
      <w:r>
        <w:rPr>
          <w:color w:val="000000"/>
        </w:rPr>
        <w:t xml:space="preserve"> </w:t>
      </w:r>
      <w:r>
        <w:rPr>
          <w:color w:val="000000"/>
        </w:rPr>
        <w:tab/>
      </w:r>
      <w:r>
        <w:rPr>
          <w:color w:val="000000"/>
        </w:rPr>
        <w:tab/>
      </w:r>
      <w:r>
        <w:rPr>
          <w:color w:val="000000"/>
        </w:rPr>
        <w:tab/>
      </w:r>
      <w:r>
        <w:rPr>
          <w:color w:val="000000"/>
        </w:rPr>
        <w:tab/>
      </w:r>
      <w:r>
        <w:rPr>
          <w:color w:val="000000"/>
        </w:rPr>
        <w:tab/>
        <w:t>10,8,7,5,3,2</w:t>
      </w:r>
      <w:r>
        <w:rPr>
          <w:color w:val="000000"/>
        </w:rPr>
        <w:tab/>
      </w:r>
      <w:r>
        <w:rPr>
          <w:color w:val="000000"/>
        </w:rPr>
        <w:tab/>
      </w:r>
    </w:p>
    <w:p w14:paraId="5982A62E" w14:textId="77777777" w:rsidR="0031313F" w:rsidRDefault="0031313F">
      <w:pPr>
        <w:rPr>
          <w:b/>
          <w:color w:val="000000"/>
        </w:rPr>
      </w:pPr>
      <w:r>
        <w:rPr>
          <w:color w:val="000000"/>
        </w:rPr>
        <w:t>A,9,5,2</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Q</w:t>
      </w:r>
    </w:p>
    <w:p w14:paraId="042E2102" w14:textId="73E831E5" w:rsidR="0031313F" w:rsidRDefault="0031313F">
      <w:pPr>
        <w:rPr>
          <w:b/>
          <w:color w:val="000000"/>
        </w:rPr>
      </w:pPr>
      <w:r>
        <w:rPr>
          <w:b/>
          <w:color w:val="000000"/>
        </w:rPr>
        <w:t>Závazek:</w:t>
      </w:r>
      <w:r>
        <w:rPr>
          <w:color w:val="000000"/>
        </w:rPr>
        <w:t xml:space="preserve"> 4 piky</w:t>
      </w:r>
      <w:r>
        <w:rPr>
          <w:color w:val="000000"/>
        </w:rPr>
        <w:tab/>
      </w:r>
      <w:r>
        <w:rPr>
          <w:color w:val="000000"/>
        </w:rPr>
        <w:tab/>
      </w:r>
      <w:r>
        <w:rPr>
          <w:color w:val="000000"/>
        </w:rPr>
        <w:tab/>
      </w:r>
      <w:r>
        <w:rPr>
          <w:color w:val="000000"/>
        </w:rPr>
        <w:tab/>
      </w:r>
      <w:r>
        <w:rPr>
          <w:color w:val="000000"/>
        </w:rPr>
        <w:tab/>
      </w:r>
      <w:r w:rsidR="00D277FE">
        <w:rPr>
          <w:color w:val="000000"/>
        </w:rPr>
        <w:t xml:space="preserve">  </w:t>
      </w:r>
      <w:r>
        <w:rPr>
          <w:color w:val="000000"/>
        </w:rPr>
        <w:t xml:space="preserve"> </w:t>
      </w:r>
      <w:r>
        <w:rPr>
          <w:color w:val="000000"/>
        </w:rPr>
        <w:tab/>
      </w:r>
      <w:r>
        <w:rPr>
          <w:b/>
          <w:color w:val="000000"/>
        </w:rPr>
        <w:t>Závazek:</w:t>
      </w:r>
      <w:r>
        <w:rPr>
          <w:color w:val="000000"/>
        </w:rPr>
        <w:t xml:space="preserve"> 5 kár</w:t>
      </w:r>
    </w:p>
    <w:p w14:paraId="78B50B96" w14:textId="77777777" w:rsidR="0031313F" w:rsidRDefault="0031313F">
      <w:pPr>
        <w:rPr>
          <w:color w:val="000000"/>
        </w:rPr>
      </w:pPr>
      <w:r>
        <w:rPr>
          <w:b/>
          <w:color w:val="000000"/>
        </w:rPr>
        <w:t>Výnos:</w:t>
      </w:r>
      <w:r>
        <w:rPr>
          <w:color w:val="000000"/>
        </w:rPr>
        <w:t xml:space="preserve"> K trefový</w:t>
      </w:r>
      <w:r>
        <w:rPr>
          <w:color w:val="000000"/>
        </w:rPr>
        <w:tab/>
      </w:r>
      <w:r>
        <w:rPr>
          <w:color w:val="000000"/>
        </w:rPr>
        <w:tab/>
      </w:r>
      <w:r>
        <w:rPr>
          <w:color w:val="000000"/>
        </w:rPr>
        <w:tab/>
      </w:r>
      <w:r>
        <w:rPr>
          <w:color w:val="000000"/>
        </w:rPr>
        <w:tab/>
      </w:r>
      <w:r>
        <w:rPr>
          <w:color w:val="000000"/>
        </w:rPr>
        <w:tab/>
      </w:r>
      <w:r>
        <w:rPr>
          <w:b/>
          <w:color w:val="000000"/>
        </w:rPr>
        <w:t>Výnos:</w:t>
      </w:r>
      <w:r>
        <w:rPr>
          <w:color w:val="000000"/>
        </w:rPr>
        <w:t xml:space="preserve"> J pikový</w:t>
      </w:r>
    </w:p>
    <w:p w14:paraId="548A6CBB" w14:textId="77777777" w:rsidR="0031313F" w:rsidRDefault="0031313F">
      <w:pPr>
        <w:rPr>
          <w:color w:val="000000"/>
        </w:rPr>
      </w:pPr>
      <w:r>
        <w:rPr>
          <w:color w:val="000000"/>
        </w:rPr>
        <w:t xml:space="preserve">Mám osm zdvihů, pět pikových (při normálním dělení), </w:t>
      </w:r>
      <w:r>
        <w:rPr>
          <w:color w:val="000000"/>
        </w:rPr>
        <w:tab/>
        <w:t xml:space="preserve">Tady bude třeba se pořádně zamyslet už na </w:t>
      </w:r>
    </w:p>
    <w:p w14:paraId="5D7A29DC" w14:textId="77777777" w:rsidR="0031313F" w:rsidRDefault="0031313F">
      <w:pPr>
        <w:rPr>
          <w:color w:val="000000"/>
        </w:rPr>
      </w:pPr>
      <w:r>
        <w:rPr>
          <w:color w:val="000000"/>
        </w:rPr>
        <w:t xml:space="preserve">dva kárové a jeden trefový. Mohu buď vypracovat srdce </w:t>
      </w:r>
      <w:r>
        <w:rPr>
          <w:color w:val="000000"/>
        </w:rPr>
        <w:tab/>
        <w:t>počátku. Mám pravděpodobně 5 kárových zdvihů</w:t>
      </w:r>
    </w:p>
    <w:p w14:paraId="32A4B44A" w14:textId="77777777" w:rsidR="0031313F" w:rsidRDefault="0031313F">
      <w:pPr>
        <w:rPr>
          <w:color w:val="000000"/>
        </w:rPr>
      </w:pPr>
      <w:r>
        <w:rPr>
          <w:color w:val="000000"/>
        </w:rPr>
        <w:t xml:space="preserve">nebo snapovat trefy. Snapování bude lepší, protože mám </w:t>
      </w:r>
      <w:r>
        <w:rPr>
          <w:color w:val="000000"/>
        </w:rPr>
        <w:tab/>
        <w:t xml:space="preserve">tři srdcové a dva pikové a jeden mi chybí. </w:t>
      </w:r>
    </w:p>
    <w:p w14:paraId="73A54CC7" w14:textId="77777777" w:rsidR="0031313F" w:rsidRDefault="0031313F">
      <w:pPr>
        <w:rPr>
          <w:color w:val="000000"/>
        </w:rPr>
      </w:pPr>
      <w:r>
        <w:rPr>
          <w:color w:val="000000"/>
        </w:rPr>
        <w:t xml:space="preserve">víc vstupů do ruky než na stůl. Vezmu tedy esem a snapnu </w:t>
      </w:r>
      <w:r>
        <w:rPr>
          <w:color w:val="000000"/>
        </w:rPr>
        <w:tab/>
        <w:t xml:space="preserve">Snapování trefů z dlouhé strany mi nepomůže. </w:t>
      </w:r>
    </w:p>
    <w:p w14:paraId="277F5C97" w14:textId="77777777" w:rsidR="0031313F" w:rsidRDefault="0031313F">
      <w:pPr>
        <w:rPr>
          <w:color w:val="000000"/>
        </w:rPr>
      </w:pPr>
      <w:r>
        <w:rPr>
          <w:color w:val="000000"/>
        </w:rPr>
        <w:t xml:space="preserve">poprvé, kárem přejdu do ruky, snapnu podruhé, králem </w:t>
      </w:r>
      <w:r>
        <w:rPr>
          <w:color w:val="000000"/>
        </w:rPr>
        <w:tab/>
        <w:t>Kára se mohou rozdělit 2-2 a je po starostech,</w:t>
      </w:r>
    </w:p>
    <w:p w14:paraId="5C0FCEB7" w14:textId="77777777" w:rsidR="0031313F" w:rsidRDefault="0031313F">
      <w:pPr>
        <w:rPr>
          <w:color w:val="000000"/>
        </w:rPr>
      </w:pPr>
      <w:r>
        <w:rPr>
          <w:color w:val="000000"/>
        </w:rPr>
        <w:t xml:space="preserve">pikovým zahájím vytrumfování, přejdu károu podruhé na </w:t>
      </w:r>
      <w:r>
        <w:rPr>
          <w:color w:val="000000"/>
        </w:rPr>
        <w:tab/>
        <w:t>protože pak získám šest kárových zdvihů. Vidíte</w:t>
      </w:r>
    </w:p>
    <w:p w14:paraId="657A35B8" w14:textId="77777777" w:rsidR="0031313F" w:rsidRDefault="0031313F">
      <w:pPr>
        <w:ind w:left="4950" w:hanging="4950"/>
        <w:rPr>
          <w:color w:val="000000"/>
        </w:rPr>
      </w:pPr>
      <w:r>
        <w:rPr>
          <w:color w:val="000000"/>
        </w:rPr>
        <w:t>stůl, dotrumfuji a deset zdvihů je na světě.</w:t>
      </w:r>
      <w:r>
        <w:rPr>
          <w:color w:val="000000"/>
        </w:rPr>
        <w:tab/>
      </w:r>
      <w:r>
        <w:rPr>
          <w:color w:val="000000"/>
        </w:rPr>
        <w:tab/>
        <w:t>ještě nějakou jinou možnost? Ano, mohl bych snapnout srdce. Potom tedy budu potřebovat vstup do ruky, abych mohl odtamtud srdce vynést. Jako vstup mi může posloužit pikový král. Vezmu tedy první zdvih esem na stole, zahraji eso a krále kárové a vidím, že trumfy se nedělí. Obehraji ještě ze stolu eso a dámu srdcovou a pikem se dostanu do ruky. Teď nebudu obehrávat srdcového krále, ale snapnu si malou srdci ze stolu a krále si obehraji až po dotrumfování.</w:t>
      </w:r>
    </w:p>
    <w:p w14:paraId="1C6BBB9F" w14:textId="77777777" w:rsidR="0031313F" w:rsidRDefault="0031313F">
      <w:pPr>
        <w:rPr>
          <w:color w:val="000000"/>
        </w:rPr>
      </w:pPr>
    </w:p>
    <w:p w14:paraId="6C098C30" w14:textId="77777777" w:rsidR="0031313F" w:rsidRDefault="0031313F">
      <w:pPr>
        <w:rPr>
          <w:color w:val="000000"/>
        </w:rPr>
      </w:pPr>
      <w:r>
        <w:rPr>
          <w:color w:val="000000"/>
        </w:rPr>
        <w:t>K,J,8</w:t>
      </w:r>
      <w:r>
        <w:rPr>
          <w:color w:val="000000"/>
        </w:rPr>
        <w:tab/>
      </w:r>
      <w:r>
        <w:rPr>
          <w:color w:val="000000"/>
        </w:rPr>
        <w:tab/>
      </w:r>
      <w:r>
        <w:rPr>
          <w:color w:val="000000"/>
        </w:rPr>
        <w:tab/>
      </w:r>
      <w:r>
        <w:rPr>
          <w:color w:val="000000"/>
        </w:rPr>
        <w:tab/>
      </w:r>
      <w:r>
        <w:rPr>
          <w:color w:val="000000"/>
        </w:rPr>
        <w:tab/>
      </w:r>
      <w:r>
        <w:rPr>
          <w:color w:val="000000"/>
        </w:rPr>
        <w:tab/>
      </w:r>
      <w:r>
        <w:rPr>
          <w:color w:val="000000"/>
        </w:rPr>
        <w:tab/>
        <w:t>K,Q,3</w:t>
      </w:r>
      <w:r>
        <w:rPr>
          <w:color w:val="000000"/>
        </w:rPr>
        <w:tab/>
      </w:r>
      <w:r>
        <w:rPr>
          <w:color w:val="000000"/>
        </w:rPr>
        <w:tab/>
      </w:r>
      <w:r>
        <w:rPr>
          <w:color w:val="000000"/>
        </w:rPr>
        <w:tab/>
      </w:r>
    </w:p>
    <w:p w14:paraId="45540DF1" w14:textId="77777777" w:rsidR="0031313F" w:rsidRDefault="0031313F">
      <w:pPr>
        <w:rPr>
          <w:color w:val="000000"/>
        </w:rPr>
      </w:pPr>
      <w:r>
        <w:rPr>
          <w:color w:val="000000"/>
        </w:rPr>
        <w:t>8,3</w:t>
      </w:r>
      <w:r>
        <w:rPr>
          <w:color w:val="000000"/>
        </w:rPr>
        <w:tab/>
      </w:r>
      <w:r>
        <w:rPr>
          <w:color w:val="000000"/>
        </w:rPr>
        <w:tab/>
      </w:r>
      <w:r>
        <w:rPr>
          <w:color w:val="000000"/>
        </w:rPr>
        <w:tab/>
      </w:r>
      <w:r>
        <w:rPr>
          <w:color w:val="000000"/>
        </w:rPr>
        <w:tab/>
      </w:r>
      <w:r>
        <w:rPr>
          <w:color w:val="000000"/>
        </w:rPr>
        <w:tab/>
      </w:r>
      <w:r>
        <w:rPr>
          <w:color w:val="000000"/>
        </w:rPr>
        <w:tab/>
      </w:r>
      <w:r>
        <w:rPr>
          <w:color w:val="000000"/>
        </w:rPr>
        <w:tab/>
        <w:t>Q,J,8,6,4,2</w:t>
      </w:r>
      <w:r>
        <w:rPr>
          <w:color w:val="000000"/>
        </w:rPr>
        <w:tab/>
        <w:t xml:space="preserve"> </w:t>
      </w:r>
      <w:r>
        <w:rPr>
          <w:color w:val="000000"/>
        </w:rPr>
        <w:tab/>
      </w:r>
    </w:p>
    <w:p w14:paraId="44A79DCF" w14:textId="77777777" w:rsidR="0031313F" w:rsidRDefault="0031313F">
      <w:pPr>
        <w:rPr>
          <w:color w:val="000000"/>
        </w:rPr>
      </w:pPr>
      <w:r>
        <w:rPr>
          <w:color w:val="000000"/>
        </w:rPr>
        <w:t>K,5</w:t>
      </w:r>
      <w:r>
        <w:rPr>
          <w:color w:val="000000"/>
        </w:rPr>
        <w:tab/>
      </w:r>
      <w:r>
        <w:rPr>
          <w:color w:val="000000"/>
        </w:rPr>
        <w:tab/>
      </w:r>
      <w:r>
        <w:rPr>
          <w:color w:val="000000"/>
        </w:rPr>
        <w:tab/>
      </w:r>
      <w:r>
        <w:rPr>
          <w:color w:val="000000"/>
        </w:rPr>
        <w:tab/>
      </w:r>
      <w:r>
        <w:rPr>
          <w:color w:val="000000"/>
        </w:rPr>
        <w:tab/>
      </w:r>
      <w:r>
        <w:rPr>
          <w:color w:val="000000"/>
        </w:rPr>
        <w:tab/>
      </w:r>
      <w:r>
        <w:rPr>
          <w:color w:val="000000"/>
        </w:rPr>
        <w:tab/>
        <w:t>A,K,5</w:t>
      </w:r>
      <w:r>
        <w:rPr>
          <w:color w:val="000000"/>
        </w:rPr>
        <w:tab/>
      </w:r>
      <w:r>
        <w:rPr>
          <w:color w:val="000000"/>
        </w:rPr>
        <w:tab/>
      </w:r>
    </w:p>
    <w:p w14:paraId="6D5DDE12" w14:textId="77777777" w:rsidR="0031313F" w:rsidRDefault="0031313F">
      <w:pPr>
        <w:rPr>
          <w:color w:val="000000"/>
        </w:rPr>
      </w:pPr>
      <w:r>
        <w:rPr>
          <w:color w:val="000000"/>
        </w:rPr>
        <w:t>A,9,7,6,3,2</w:t>
      </w:r>
      <w:r>
        <w:rPr>
          <w:color w:val="000000"/>
        </w:rPr>
        <w:tab/>
      </w:r>
      <w:r>
        <w:rPr>
          <w:color w:val="000000"/>
        </w:rPr>
        <w:tab/>
      </w:r>
      <w:r>
        <w:rPr>
          <w:color w:val="000000"/>
        </w:rPr>
        <w:tab/>
      </w:r>
      <w:r>
        <w:rPr>
          <w:color w:val="000000"/>
        </w:rPr>
        <w:tab/>
      </w:r>
      <w:r>
        <w:rPr>
          <w:color w:val="000000"/>
        </w:rPr>
        <w:tab/>
      </w:r>
      <w:r>
        <w:rPr>
          <w:color w:val="000000"/>
        </w:rPr>
        <w:tab/>
        <w:t>8</w:t>
      </w:r>
      <w:r>
        <w:rPr>
          <w:color w:val="000000"/>
        </w:rPr>
        <w:tab/>
      </w:r>
      <w:r>
        <w:rPr>
          <w:color w:val="000000"/>
        </w:rPr>
        <w:tab/>
        <w:t xml:space="preserve"> </w:t>
      </w:r>
      <w:r>
        <w:rPr>
          <w:color w:val="000000"/>
        </w:rPr>
        <w:tab/>
      </w:r>
    </w:p>
    <w:p w14:paraId="451D4A81" w14:textId="77777777" w:rsidR="0031313F" w:rsidRDefault="0031313F">
      <w:pPr>
        <w:rPr>
          <w:color w:val="000000"/>
        </w:rPr>
      </w:pPr>
    </w:p>
    <w:p w14:paraId="0FC01B58" w14:textId="6A67595F" w:rsidR="0031313F" w:rsidRDefault="0031313F">
      <w:pPr>
        <w:rPr>
          <w:color w:val="000000"/>
        </w:rPr>
      </w:pPr>
      <w:r>
        <w:rPr>
          <w:color w:val="000000"/>
        </w:rPr>
        <w:t>A,Q,10,9,7,6,3</w:t>
      </w:r>
      <w:r w:rsidR="00D277FE">
        <w:rPr>
          <w:color w:val="000000"/>
        </w:rPr>
        <w:t xml:space="preserve">  </w:t>
      </w:r>
      <w:r>
        <w:rPr>
          <w:color w:val="000000"/>
        </w:rPr>
        <w:t xml:space="preserve"> </w:t>
      </w:r>
      <w:r>
        <w:rPr>
          <w:color w:val="000000"/>
        </w:rPr>
        <w:tab/>
      </w:r>
      <w:r>
        <w:rPr>
          <w:color w:val="000000"/>
        </w:rPr>
        <w:tab/>
      </w:r>
      <w:r>
        <w:rPr>
          <w:color w:val="000000"/>
        </w:rPr>
        <w:tab/>
      </w:r>
      <w:r>
        <w:rPr>
          <w:color w:val="000000"/>
        </w:rPr>
        <w:tab/>
      </w:r>
      <w:r>
        <w:rPr>
          <w:color w:val="000000"/>
        </w:rPr>
        <w:tab/>
        <w:t>A,10,8,7,4</w:t>
      </w:r>
      <w:r>
        <w:rPr>
          <w:color w:val="000000"/>
        </w:rPr>
        <w:tab/>
      </w:r>
      <w:r>
        <w:rPr>
          <w:color w:val="000000"/>
        </w:rPr>
        <w:tab/>
      </w:r>
    </w:p>
    <w:p w14:paraId="57E5C8B2" w14:textId="77777777" w:rsidR="0031313F" w:rsidRDefault="0031313F">
      <w:pPr>
        <w:rPr>
          <w:color w:val="000000"/>
        </w:rPr>
      </w:pPr>
      <w:r>
        <w:rPr>
          <w:color w:val="000000"/>
        </w:rPr>
        <w:t>A,5</w:t>
      </w:r>
      <w:r>
        <w:rPr>
          <w:color w:val="000000"/>
        </w:rPr>
        <w:tab/>
      </w:r>
      <w:r>
        <w:rPr>
          <w:color w:val="000000"/>
        </w:rPr>
        <w:tab/>
      </w:r>
      <w:r>
        <w:rPr>
          <w:color w:val="000000"/>
        </w:rPr>
        <w:tab/>
      </w:r>
      <w:r>
        <w:rPr>
          <w:color w:val="000000"/>
        </w:rPr>
        <w:tab/>
      </w:r>
      <w:r>
        <w:rPr>
          <w:color w:val="000000"/>
        </w:rPr>
        <w:tab/>
      </w:r>
      <w:r>
        <w:rPr>
          <w:color w:val="000000"/>
        </w:rPr>
        <w:tab/>
      </w:r>
      <w:r>
        <w:rPr>
          <w:color w:val="000000"/>
        </w:rPr>
        <w:tab/>
        <w:t>5</w:t>
      </w:r>
      <w:r>
        <w:rPr>
          <w:color w:val="000000"/>
        </w:rPr>
        <w:tab/>
      </w:r>
      <w:r>
        <w:rPr>
          <w:color w:val="000000"/>
        </w:rPr>
        <w:tab/>
      </w:r>
      <w:r>
        <w:rPr>
          <w:color w:val="000000"/>
        </w:rPr>
        <w:tab/>
      </w:r>
    </w:p>
    <w:p w14:paraId="25514AAE" w14:textId="77777777" w:rsidR="0031313F" w:rsidRDefault="0031313F">
      <w:pPr>
        <w:rPr>
          <w:color w:val="000000"/>
        </w:rPr>
      </w:pPr>
      <w:r>
        <w:rPr>
          <w:color w:val="000000"/>
        </w:rPr>
        <w:t>A,J,10</w:t>
      </w:r>
      <w:r>
        <w:rPr>
          <w:color w:val="000000"/>
        </w:rPr>
        <w:tab/>
      </w:r>
      <w:r>
        <w:rPr>
          <w:color w:val="000000"/>
        </w:rPr>
        <w:tab/>
      </w:r>
      <w:r>
        <w:rPr>
          <w:color w:val="000000"/>
        </w:rPr>
        <w:tab/>
      </w:r>
      <w:r>
        <w:rPr>
          <w:color w:val="000000"/>
        </w:rPr>
        <w:tab/>
      </w:r>
      <w:r>
        <w:rPr>
          <w:color w:val="000000"/>
        </w:rPr>
        <w:tab/>
      </w:r>
      <w:r>
        <w:rPr>
          <w:color w:val="000000"/>
        </w:rPr>
        <w:tab/>
      </w:r>
      <w:r>
        <w:rPr>
          <w:color w:val="000000"/>
        </w:rPr>
        <w:tab/>
        <w:t>J,6,2</w:t>
      </w:r>
      <w:r>
        <w:rPr>
          <w:color w:val="000000"/>
        </w:rPr>
        <w:tab/>
      </w:r>
      <w:r>
        <w:rPr>
          <w:color w:val="000000"/>
        </w:rPr>
        <w:tab/>
      </w:r>
      <w:r>
        <w:rPr>
          <w:color w:val="000000"/>
        </w:rPr>
        <w:tab/>
      </w:r>
    </w:p>
    <w:p w14:paraId="3AAAABE9" w14:textId="77777777" w:rsidR="0031313F" w:rsidRDefault="0031313F">
      <w:pPr>
        <w:rPr>
          <w:b/>
          <w:color w:val="000000"/>
        </w:rPr>
      </w:pPr>
      <w:r>
        <w:rPr>
          <w:color w:val="000000"/>
        </w:rPr>
        <w:t>8</w:t>
      </w:r>
      <w:r>
        <w:rPr>
          <w:color w:val="000000"/>
        </w:rPr>
        <w:tab/>
      </w:r>
      <w:r>
        <w:rPr>
          <w:color w:val="000000"/>
        </w:rPr>
        <w:tab/>
      </w:r>
      <w:r>
        <w:rPr>
          <w:color w:val="000000"/>
        </w:rPr>
        <w:tab/>
      </w:r>
      <w:r>
        <w:rPr>
          <w:color w:val="000000"/>
        </w:rPr>
        <w:tab/>
      </w:r>
      <w:r>
        <w:rPr>
          <w:color w:val="000000"/>
        </w:rPr>
        <w:tab/>
      </w:r>
      <w:r>
        <w:rPr>
          <w:color w:val="000000"/>
        </w:rPr>
        <w:tab/>
      </w:r>
      <w:r>
        <w:rPr>
          <w:color w:val="000000"/>
        </w:rPr>
        <w:tab/>
        <w:t>A,9,5,2</w:t>
      </w:r>
      <w:r>
        <w:rPr>
          <w:color w:val="000000"/>
        </w:rPr>
        <w:tab/>
      </w:r>
      <w:r>
        <w:rPr>
          <w:color w:val="000000"/>
        </w:rPr>
        <w:tab/>
      </w:r>
    </w:p>
    <w:p w14:paraId="4091D40C" w14:textId="77777777" w:rsidR="0031313F" w:rsidRDefault="0031313F">
      <w:pPr>
        <w:rPr>
          <w:b/>
          <w:color w:val="000000"/>
        </w:rPr>
      </w:pPr>
      <w:r>
        <w:rPr>
          <w:b/>
          <w:color w:val="000000"/>
        </w:rPr>
        <w:t>Závazek:</w:t>
      </w:r>
      <w:r>
        <w:rPr>
          <w:color w:val="000000"/>
        </w:rPr>
        <w:t xml:space="preserve"> 7 piků</w:t>
      </w:r>
      <w:r>
        <w:rPr>
          <w:color w:val="000000"/>
        </w:rPr>
        <w:tab/>
      </w:r>
      <w:r>
        <w:rPr>
          <w:color w:val="000000"/>
        </w:rPr>
        <w:tab/>
      </w:r>
      <w:r>
        <w:rPr>
          <w:color w:val="000000"/>
        </w:rPr>
        <w:tab/>
      </w:r>
      <w:r>
        <w:rPr>
          <w:color w:val="000000"/>
        </w:rPr>
        <w:tab/>
      </w:r>
      <w:r>
        <w:rPr>
          <w:color w:val="000000"/>
        </w:rPr>
        <w:tab/>
      </w:r>
      <w:r>
        <w:rPr>
          <w:color w:val="000000"/>
        </w:rPr>
        <w:tab/>
      </w:r>
      <w:r>
        <w:rPr>
          <w:b/>
          <w:color w:val="000000"/>
        </w:rPr>
        <w:t xml:space="preserve">Závazek: </w:t>
      </w:r>
      <w:r>
        <w:rPr>
          <w:color w:val="000000"/>
        </w:rPr>
        <w:t>4 piky</w:t>
      </w:r>
      <w:r>
        <w:rPr>
          <w:color w:val="000000"/>
        </w:rPr>
        <w:tab/>
      </w:r>
      <w:r>
        <w:rPr>
          <w:color w:val="000000"/>
        </w:rPr>
        <w:tab/>
      </w:r>
      <w:r>
        <w:rPr>
          <w:color w:val="000000"/>
        </w:rPr>
        <w:tab/>
      </w:r>
    </w:p>
    <w:p w14:paraId="3580B85C" w14:textId="77777777" w:rsidR="0031313F" w:rsidRDefault="0031313F">
      <w:pPr>
        <w:rPr>
          <w:color w:val="000000"/>
        </w:rPr>
      </w:pPr>
      <w:r>
        <w:rPr>
          <w:b/>
          <w:color w:val="000000"/>
        </w:rPr>
        <w:t>Výnos:</w:t>
      </w:r>
      <w:r>
        <w:rPr>
          <w:color w:val="000000"/>
        </w:rPr>
        <w:t xml:space="preserve"> K srdcový</w:t>
      </w:r>
      <w:r>
        <w:rPr>
          <w:color w:val="000000"/>
        </w:rPr>
        <w:tab/>
      </w:r>
      <w:r>
        <w:rPr>
          <w:color w:val="000000"/>
        </w:rPr>
        <w:tab/>
      </w:r>
      <w:r>
        <w:rPr>
          <w:color w:val="000000"/>
        </w:rPr>
        <w:tab/>
      </w:r>
      <w:r>
        <w:rPr>
          <w:color w:val="000000"/>
        </w:rPr>
        <w:tab/>
      </w:r>
      <w:r>
        <w:rPr>
          <w:color w:val="000000"/>
        </w:rPr>
        <w:tab/>
      </w:r>
      <w:r>
        <w:rPr>
          <w:b/>
          <w:color w:val="000000"/>
        </w:rPr>
        <w:t>Výnos:</w:t>
      </w:r>
      <w:r>
        <w:rPr>
          <w:color w:val="000000"/>
        </w:rPr>
        <w:t xml:space="preserve"> K trefový</w:t>
      </w:r>
      <w:r>
        <w:rPr>
          <w:color w:val="000000"/>
        </w:rPr>
        <w:tab/>
      </w:r>
    </w:p>
    <w:p w14:paraId="262D7FC2" w14:textId="77777777" w:rsidR="0031313F" w:rsidRDefault="0031313F">
      <w:pPr>
        <w:jc w:val="both"/>
        <w:rPr>
          <w:color w:val="000000"/>
        </w:rPr>
      </w:pPr>
      <w:r>
        <w:rPr>
          <w:color w:val="000000"/>
        </w:rPr>
        <w:t xml:space="preserve">Mám 11 zdvihů, 7 pikových, srdcový, trefový a dva kárové. </w:t>
      </w:r>
      <w:r>
        <w:rPr>
          <w:color w:val="000000"/>
        </w:rPr>
        <w:tab/>
        <w:t>Opět mám osm zdvihů, ale tentokrát mám větší</w:t>
      </w:r>
    </w:p>
    <w:p w14:paraId="3A8B0341" w14:textId="77777777" w:rsidR="0031313F" w:rsidRDefault="0031313F">
      <w:pPr>
        <w:jc w:val="both"/>
        <w:rPr>
          <w:color w:val="000000"/>
        </w:rPr>
      </w:pPr>
      <w:r>
        <w:rPr>
          <w:color w:val="000000"/>
        </w:rPr>
        <w:t xml:space="preserve">Jedno káro mohu snapnout, ale jak smazat srdce a kde vzít </w:t>
      </w:r>
      <w:r>
        <w:rPr>
          <w:color w:val="000000"/>
        </w:rPr>
        <w:tab/>
        <w:t xml:space="preserve">šanci hrát na dlouhou srdcovou barvu než na </w:t>
      </w:r>
    </w:p>
    <w:p w14:paraId="02089CEC" w14:textId="77777777" w:rsidR="0031313F" w:rsidRDefault="0031313F">
      <w:pPr>
        <w:jc w:val="both"/>
        <w:rPr>
          <w:color w:val="000000"/>
        </w:rPr>
      </w:pPr>
      <w:r>
        <w:rPr>
          <w:color w:val="000000"/>
        </w:rPr>
        <w:t xml:space="preserve">třináctý zdvih. Mou jedinou nadějí je dlouhá trefová barva. </w:t>
      </w:r>
      <w:r>
        <w:rPr>
          <w:color w:val="000000"/>
        </w:rPr>
        <w:tab/>
        <w:t>snapy, protože více vstupů je na stole. Vezmu tref</w:t>
      </w:r>
    </w:p>
    <w:p w14:paraId="1F78C814" w14:textId="77777777" w:rsidR="0031313F" w:rsidRDefault="0031313F">
      <w:pPr>
        <w:jc w:val="both"/>
        <w:rPr>
          <w:color w:val="000000"/>
        </w:rPr>
      </w:pPr>
      <w:r>
        <w:rPr>
          <w:color w:val="000000"/>
        </w:rPr>
        <w:t xml:space="preserve">Soupeři mají 6 trefů a budu-li hospodařit se vstupy k nim, je </w:t>
      </w:r>
      <w:r>
        <w:rPr>
          <w:color w:val="000000"/>
        </w:rPr>
        <w:tab/>
        <w:t xml:space="preserve">a zahraji srdce. Soupeři vrátí asi káro, to vezmu na </w:t>
      </w:r>
    </w:p>
    <w:p w14:paraId="77A05F89" w14:textId="77777777" w:rsidR="0031313F" w:rsidRDefault="0031313F">
      <w:pPr>
        <w:jc w:val="both"/>
        <w:rPr>
          <w:color w:val="000000"/>
        </w:rPr>
      </w:pPr>
      <w:r>
        <w:rPr>
          <w:color w:val="000000"/>
        </w:rPr>
        <w:t xml:space="preserve">velká šance vypracovat je. Soupeři mají jen tři malé trumfy, </w:t>
      </w:r>
      <w:r>
        <w:rPr>
          <w:color w:val="000000"/>
        </w:rPr>
        <w:tab/>
        <w:t>stole a na další srdce zahodím káro. Soupeři asi</w:t>
      </w:r>
    </w:p>
    <w:p w14:paraId="5E7E0B6B" w14:textId="77777777" w:rsidR="0031313F" w:rsidRDefault="0031313F">
      <w:pPr>
        <w:jc w:val="both"/>
        <w:rPr>
          <w:color w:val="000000"/>
        </w:rPr>
      </w:pPr>
      <w:r>
        <w:rPr>
          <w:color w:val="000000"/>
        </w:rPr>
        <w:t xml:space="preserve">takže mohu snapovat vysoko. Vezmu tedy srdce a zahraji </w:t>
      </w:r>
      <w:r>
        <w:rPr>
          <w:color w:val="000000"/>
        </w:rPr>
        <w:tab/>
        <w:t xml:space="preserve">opět obrátí káro a v této chvíli snapnu srdci </w:t>
      </w:r>
    </w:p>
    <w:p w14:paraId="2489036E" w14:textId="77777777" w:rsidR="0031313F" w:rsidRDefault="0031313F">
      <w:pPr>
        <w:jc w:val="both"/>
        <w:rPr>
          <w:color w:val="000000"/>
        </w:rPr>
      </w:pPr>
      <w:r>
        <w:rPr>
          <w:color w:val="000000"/>
        </w:rPr>
        <w:t xml:space="preserve">tref k esu, potom snapnu tref vysoko esem a dávám pozor, </w:t>
      </w:r>
      <w:r>
        <w:rPr>
          <w:color w:val="000000"/>
        </w:rPr>
        <w:tab/>
        <w:t xml:space="preserve">sedmičkou. Jestliže byly srdce 3-3, jsou </w:t>
      </w:r>
    </w:p>
    <w:p w14:paraId="37555A98" w14:textId="77777777" w:rsidR="0031313F" w:rsidRDefault="0031313F">
      <w:pPr>
        <w:jc w:val="both"/>
        <w:rPr>
          <w:color w:val="000000"/>
        </w:rPr>
      </w:pPr>
      <w:r>
        <w:rPr>
          <w:color w:val="000000"/>
        </w:rPr>
        <w:t xml:space="preserve">kolik už soupeři dali trefů. Potom nesu malý trumf k osmičce </w:t>
      </w:r>
      <w:r>
        <w:rPr>
          <w:color w:val="000000"/>
        </w:rPr>
        <w:tab/>
        <w:t xml:space="preserve">vypracované, mohu vytrumfovat a odehrát je. </w:t>
      </w:r>
    </w:p>
    <w:p w14:paraId="60814592" w14:textId="77777777" w:rsidR="0031313F" w:rsidRDefault="0031313F">
      <w:pPr>
        <w:jc w:val="both"/>
        <w:rPr>
          <w:color w:val="000000"/>
        </w:rPr>
      </w:pPr>
      <w:r>
        <w:rPr>
          <w:color w:val="000000"/>
        </w:rPr>
        <w:t xml:space="preserve">a opět trumfnu vysoko tref, byli-li trefy 3-3, mám je již </w:t>
      </w:r>
      <w:r>
        <w:rPr>
          <w:color w:val="000000"/>
        </w:rPr>
        <w:tab/>
        <w:t>Pokud ne trumfnu esem a dostanu se na stůl</w:t>
      </w:r>
    </w:p>
    <w:p w14:paraId="5A56CF66" w14:textId="77777777" w:rsidR="0031313F" w:rsidRDefault="0031313F">
      <w:pPr>
        <w:jc w:val="both"/>
        <w:rPr>
          <w:color w:val="000000"/>
        </w:rPr>
      </w:pPr>
      <w:r>
        <w:rPr>
          <w:color w:val="000000"/>
        </w:rPr>
        <w:t xml:space="preserve">vypracované, mohu dotrumfovat tak, abych skončil na stole </w:t>
      </w:r>
      <w:r>
        <w:rPr>
          <w:color w:val="000000"/>
        </w:rPr>
        <w:tab/>
        <w:t xml:space="preserve">dalším trumfem a snapnu srdci desítkou. </w:t>
      </w:r>
    </w:p>
    <w:p w14:paraId="4F5F6255" w14:textId="77777777" w:rsidR="0031313F" w:rsidRDefault="0031313F">
      <w:pPr>
        <w:jc w:val="both"/>
        <w:rPr>
          <w:color w:val="000000"/>
        </w:rPr>
      </w:pPr>
      <w:r>
        <w:rPr>
          <w:color w:val="000000"/>
        </w:rPr>
        <w:t>a na tref odhodil srdci. Jestliže mají soupeři ještě tref, zreviduji Dalším trumfem dotrumfuji a současně se</w:t>
      </w:r>
    </w:p>
    <w:p w14:paraId="194C2E66" w14:textId="77777777" w:rsidR="0031313F" w:rsidRDefault="0031313F">
      <w:pPr>
        <w:jc w:val="both"/>
        <w:rPr>
          <w:color w:val="000000"/>
        </w:rPr>
      </w:pPr>
      <w:r>
        <w:rPr>
          <w:color w:val="000000"/>
        </w:rPr>
        <w:t xml:space="preserve">také kolik mají trumfů. Šestku pikovou převezmu klukem, a </w:t>
      </w:r>
      <w:r>
        <w:rPr>
          <w:color w:val="000000"/>
        </w:rPr>
        <w:tab/>
        <w:t>dostanu ke svým délkovým srdcím.</w:t>
      </w:r>
    </w:p>
    <w:p w14:paraId="1A9CB887" w14:textId="77777777" w:rsidR="0031313F" w:rsidRDefault="0031313F">
      <w:pPr>
        <w:jc w:val="both"/>
        <w:rPr>
          <w:color w:val="000000"/>
        </w:rPr>
      </w:pPr>
      <w:r>
        <w:rPr>
          <w:color w:val="000000"/>
        </w:rPr>
        <w:t xml:space="preserve">pokud již vypadli všechny trumfy, nebude mi vadit ani </w:t>
      </w:r>
    </w:p>
    <w:p w14:paraId="095FD2BC" w14:textId="77777777" w:rsidR="0031313F" w:rsidRDefault="0031313F">
      <w:pPr>
        <w:jc w:val="both"/>
        <w:rPr>
          <w:color w:val="000000"/>
        </w:rPr>
      </w:pPr>
      <w:r>
        <w:rPr>
          <w:color w:val="000000"/>
        </w:rPr>
        <w:t xml:space="preserve">dělení trefů 5-1, přebiji tref opět zvysoka a pokud nevypadly </w:t>
      </w:r>
    </w:p>
    <w:p w14:paraId="3C2438E9" w14:textId="77777777" w:rsidR="0031313F" w:rsidRDefault="0031313F">
      <w:pPr>
        <w:jc w:val="both"/>
        <w:rPr>
          <w:color w:val="000000"/>
        </w:rPr>
      </w:pPr>
      <w:r>
        <w:rPr>
          <w:color w:val="000000"/>
        </w:rPr>
        <w:t xml:space="preserve">všechny trefy ani teď, mohu se dostat na stůl ještě na krále </w:t>
      </w:r>
    </w:p>
    <w:p w14:paraId="54A8087A" w14:textId="77777777" w:rsidR="0031313F" w:rsidRDefault="0031313F">
      <w:pPr>
        <w:jc w:val="both"/>
        <w:rPr>
          <w:color w:val="000000"/>
        </w:rPr>
      </w:pPr>
      <w:r>
        <w:rPr>
          <w:color w:val="000000"/>
        </w:rPr>
        <w:t>kárového a kárový snap.</w:t>
      </w:r>
    </w:p>
    <w:p w14:paraId="4D5A1540" w14:textId="77777777" w:rsidR="0031313F" w:rsidRDefault="0031313F">
      <w:pPr>
        <w:pageBreakBefore/>
        <w:jc w:val="both"/>
        <w:rPr>
          <w:color w:val="000000"/>
        </w:rPr>
      </w:pPr>
      <w:r>
        <w:rPr>
          <w:color w:val="000000"/>
        </w:rPr>
        <w:lastRenderedPageBreak/>
        <w:t>10,8,7</w:t>
      </w:r>
    </w:p>
    <w:p w14:paraId="13EE056E" w14:textId="77777777" w:rsidR="0031313F" w:rsidRDefault="0031313F">
      <w:pPr>
        <w:jc w:val="both"/>
        <w:rPr>
          <w:color w:val="000000"/>
        </w:rPr>
      </w:pPr>
      <w:r>
        <w:rPr>
          <w:color w:val="000000"/>
        </w:rPr>
        <w:t>K,Q,10,7</w:t>
      </w:r>
    </w:p>
    <w:p w14:paraId="2D5303E3" w14:textId="77777777" w:rsidR="0031313F" w:rsidRDefault="0031313F">
      <w:pPr>
        <w:jc w:val="both"/>
        <w:rPr>
          <w:color w:val="000000"/>
        </w:rPr>
      </w:pPr>
      <w:r>
        <w:rPr>
          <w:color w:val="000000"/>
        </w:rPr>
        <w:t>A,K,J</w:t>
      </w:r>
    </w:p>
    <w:p w14:paraId="64C8D469" w14:textId="77777777" w:rsidR="0031313F" w:rsidRDefault="0031313F">
      <w:pPr>
        <w:jc w:val="both"/>
        <w:rPr>
          <w:color w:val="000000"/>
        </w:rPr>
      </w:pPr>
      <w:r>
        <w:rPr>
          <w:color w:val="000000"/>
        </w:rPr>
        <w:t>K,Q,8</w:t>
      </w:r>
    </w:p>
    <w:p w14:paraId="07899BC9" w14:textId="77777777" w:rsidR="0031313F" w:rsidRDefault="0031313F">
      <w:pPr>
        <w:jc w:val="both"/>
        <w:rPr>
          <w:color w:val="000000"/>
        </w:rPr>
      </w:pPr>
    </w:p>
    <w:p w14:paraId="452A271D" w14:textId="77777777" w:rsidR="0031313F" w:rsidRDefault="0031313F">
      <w:pPr>
        <w:jc w:val="both"/>
        <w:rPr>
          <w:color w:val="000000"/>
        </w:rPr>
      </w:pPr>
      <w:r>
        <w:rPr>
          <w:color w:val="000000"/>
        </w:rPr>
        <w:t>9,6,3</w:t>
      </w:r>
    </w:p>
    <w:p w14:paraId="7D2B6D1B" w14:textId="77777777" w:rsidR="0031313F" w:rsidRDefault="0031313F">
      <w:pPr>
        <w:jc w:val="both"/>
        <w:rPr>
          <w:color w:val="000000"/>
        </w:rPr>
      </w:pPr>
      <w:r>
        <w:rPr>
          <w:color w:val="000000"/>
        </w:rPr>
        <w:t>A,J,5,2</w:t>
      </w:r>
    </w:p>
    <w:p w14:paraId="0605A264" w14:textId="77777777" w:rsidR="0031313F" w:rsidRDefault="0031313F">
      <w:pPr>
        <w:jc w:val="both"/>
        <w:rPr>
          <w:color w:val="000000"/>
        </w:rPr>
      </w:pPr>
      <w:r>
        <w:rPr>
          <w:color w:val="000000"/>
        </w:rPr>
        <w:t>8,5,4</w:t>
      </w:r>
    </w:p>
    <w:p w14:paraId="21339A4A" w14:textId="77777777" w:rsidR="0031313F" w:rsidRDefault="0031313F">
      <w:pPr>
        <w:jc w:val="both"/>
        <w:rPr>
          <w:b/>
          <w:color w:val="000000"/>
        </w:rPr>
      </w:pPr>
      <w:r>
        <w:rPr>
          <w:color w:val="000000"/>
        </w:rPr>
        <w:t>A,7,5</w:t>
      </w:r>
    </w:p>
    <w:p w14:paraId="53B2D90E" w14:textId="77777777" w:rsidR="0031313F" w:rsidRDefault="0031313F">
      <w:pPr>
        <w:jc w:val="both"/>
        <w:rPr>
          <w:b/>
          <w:color w:val="000000"/>
        </w:rPr>
      </w:pPr>
      <w:r>
        <w:rPr>
          <w:b/>
          <w:color w:val="000000"/>
        </w:rPr>
        <w:t xml:space="preserve">Závazek: </w:t>
      </w:r>
      <w:r>
        <w:rPr>
          <w:color w:val="000000"/>
        </w:rPr>
        <w:t>4 srdce</w:t>
      </w:r>
    </w:p>
    <w:p w14:paraId="0F3DD591" w14:textId="77777777" w:rsidR="0031313F" w:rsidRDefault="0031313F">
      <w:pPr>
        <w:jc w:val="both"/>
        <w:rPr>
          <w:color w:val="000000"/>
        </w:rPr>
      </w:pPr>
      <w:r>
        <w:rPr>
          <w:b/>
          <w:color w:val="000000"/>
        </w:rPr>
        <w:t>Výnos:</w:t>
      </w:r>
      <w:r>
        <w:rPr>
          <w:color w:val="000000"/>
        </w:rPr>
        <w:t xml:space="preserve"> 9 trefová</w:t>
      </w:r>
    </w:p>
    <w:p w14:paraId="5236C93B" w14:textId="77777777" w:rsidR="0031313F" w:rsidRDefault="0031313F">
      <w:pPr>
        <w:jc w:val="both"/>
        <w:rPr>
          <w:u w:val="single"/>
        </w:rPr>
      </w:pPr>
      <w:r>
        <w:rPr>
          <w:color w:val="000000"/>
        </w:rPr>
        <w:t>Mám čtyři srdcové zdvihy, tři trefové a dva kárové. Nemám žádnou délku ani krátkost, a tak nezbývá než zkusit impas kárový. Vezmu tref na stole. Vytrumfuji a obehraji krále kárového, kdyby snad dáma byla singl. Potom přejdu trefem do ruky a zaimpasuji ke klukovi károvému. Budu-li mít štěstí, splním. Víc jsem nemohl udělat.</w:t>
      </w:r>
    </w:p>
    <w:p w14:paraId="1AD2C70F" w14:textId="77777777" w:rsidR="0031313F" w:rsidRDefault="0031313F">
      <w:pPr>
        <w:jc w:val="both"/>
        <w:rPr>
          <w:u w:val="single"/>
        </w:rPr>
      </w:pPr>
    </w:p>
    <w:p w14:paraId="232B5022" w14:textId="77777777" w:rsidR="0031313F" w:rsidRDefault="0031313F">
      <w:pPr>
        <w:jc w:val="both"/>
      </w:pPr>
      <w:r>
        <w:rPr>
          <w:u w:val="single"/>
        </w:rPr>
        <w:t>Literatura:</w:t>
      </w:r>
      <w:r>
        <w:tab/>
        <w:t>J. Hájek</w:t>
      </w:r>
      <w:r>
        <w:tab/>
      </w:r>
      <w:r>
        <w:tab/>
        <w:t>Bridžová školka</w:t>
      </w:r>
      <w:r>
        <w:tab/>
      </w:r>
      <w:r>
        <w:tab/>
        <w:t>26. lekce</w:t>
      </w:r>
    </w:p>
    <w:p w14:paraId="4FADFF58" w14:textId="77777777" w:rsidR="0031313F" w:rsidRDefault="0031313F">
      <w:pPr>
        <w:jc w:val="both"/>
      </w:pPr>
      <w:r>
        <w:tab/>
      </w:r>
      <w:r>
        <w:tab/>
        <w:t>A. Sheinwold</w:t>
      </w:r>
      <w:r>
        <w:tab/>
        <w:t>Sehrávka</w:t>
      </w:r>
      <w:r>
        <w:tab/>
      </w:r>
      <w:r>
        <w:tab/>
        <w:t>str. 258-263</w:t>
      </w:r>
    </w:p>
    <w:p w14:paraId="6129A863" w14:textId="77777777" w:rsidR="0031313F" w:rsidRDefault="0031313F">
      <w:pPr>
        <w:jc w:val="both"/>
      </w:pPr>
      <w:r>
        <w:tab/>
      </w:r>
      <w:r>
        <w:tab/>
        <w:t>P. Hebák</w:t>
      </w:r>
      <w:r>
        <w:tab/>
        <w:t>Bridž pro každého</w:t>
      </w:r>
      <w:r>
        <w:tab/>
        <w:t>str. 85-91</w:t>
      </w:r>
    </w:p>
    <w:p w14:paraId="162DBA81" w14:textId="77777777" w:rsidR="0031313F" w:rsidRDefault="0031313F">
      <w:pPr>
        <w:jc w:val="both"/>
      </w:pPr>
      <w:r>
        <w:tab/>
      </w:r>
      <w:r>
        <w:tab/>
        <w:t>J. Fišer</w:t>
      </w:r>
      <w:r>
        <w:tab/>
      </w:r>
      <w:r>
        <w:tab/>
      </w:r>
      <w:r>
        <w:rPr>
          <w:color w:val="000000"/>
        </w:rPr>
        <w:t>Jak se hraje bridž</w:t>
      </w:r>
      <w:r>
        <w:tab/>
      </w:r>
      <w:r>
        <w:tab/>
        <w:t>str. 56-59</w:t>
      </w:r>
    </w:p>
    <w:p w14:paraId="7358A6D9" w14:textId="77777777" w:rsidR="0031313F" w:rsidRDefault="0031313F">
      <w:pPr>
        <w:jc w:val="both"/>
      </w:pPr>
      <w:r>
        <w:tab/>
      </w:r>
      <w:r>
        <w:tab/>
        <w:t>J. Minaříček</w:t>
      </w:r>
      <w:r>
        <w:tab/>
        <w:t>Sehrávka</w:t>
      </w:r>
      <w:r>
        <w:tab/>
      </w:r>
      <w:r>
        <w:tab/>
        <w:t>str. 22-27</w:t>
      </w:r>
    </w:p>
    <w:p w14:paraId="2B05D7AE" w14:textId="77777777" w:rsidR="0031313F" w:rsidRDefault="0031313F">
      <w:pPr>
        <w:jc w:val="both"/>
      </w:pPr>
      <w:r>
        <w:tab/>
      </w:r>
      <w:r>
        <w:tab/>
        <w:t>J. Sedlář</w:t>
      </w:r>
      <w:r>
        <w:tab/>
      </w:r>
      <w:r>
        <w:tab/>
        <w:t>Základy teorie bridže</w:t>
      </w:r>
      <w:r>
        <w:tab/>
        <w:t>str. 22-26</w:t>
      </w:r>
    </w:p>
    <w:p w14:paraId="1A300A00" w14:textId="77777777" w:rsidR="0031313F" w:rsidRDefault="0031313F">
      <w:pPr>
        <w:jc w:val="both"/>
      </w:pPr>
      <w:r>
        <w:tab/>
      </w:r>
      <w:r>
        <w:tab/>
        <w:t>P. Mokráň</w:t>
      </w:r>
      <w:r>
        <w:tab/>
        <w:t>Bridž rýchlo a dobre</w:t>
      </w:r>
      <w:r>
        <w:tab/>
        <w:t>str. 224-230</w:t>
      </w:r>
    </w:p>
    <w:p w14:paraId="3FFC6908" w14:textId="77777777" w:rsidR="0031313F" w:rsidRDefault="0031313F">
      <w:pPr>
        <w:jc w:val="both"/>
        <w:rPr>
          <w:sz w:val="36"/>
          <w:szCs w:val="36"/>
        </w:rPr>
      </w:pPr>
      <w:r>
        <w:tab/>
      </w:r>
      <w:r>
        <w:tab/>
        <w:t>P. Cronier a spol.</w:t>
      </w:r>
      <w:r>
        <w:tab/>
        <w:t>Minibridž</w:t>
      </w:r>
      <w:r>
        <w:tab/>
      </w:r>
      <w:r>
        <w:tab/>
        <w:t>7.,9.,15. lekce</w:t>
      </w:r>
    </w:p>
    <w:p w14:paraId="5156393D" w14:textId="77777777" w:rsidR="0031313F" w:rsidRDefault="0031313F">
      <w:pPr>
        <w:pStyle w:val="Heading1"/>
        <w:pageBreakBefore/>
        <w:jc w:val="center"/>
        <w:rPr>
          <w:color w:val="000000"/>
        </w:rPr>
      </w:pPr>
      <w:bookmarkStart w:id="14" w:name="__RefHeading__53_399432288"/>
      <w:bookmarkStart w:id="15" w:name="__RefHeading__15_1211632112"/>
      <w:bookmarkEnd w:id="14"/>
      <w:bookmarkEnd w:id="15"/>
      <w:r>
        <w:rPr>
          <w:color w:val="auto"/>
          <w:sz w:val="36"/>
          <w:szCs w:val="36"/>
        </w:rPr>
        <w:lastRenderedPageBreak/>
        <w:t>7. lekce</w:t>
      </w:r>
      <w:r>
        <w:rPr>
          <w:color w:val="auto"/>
          <w:sz w:val="36"/>
          <w:szCs w:val="36"/>
        </w:rPr>
        <w:tab/>
        <w:t>Plán barevné obrany</w:t>
      </w:r>
    </w:p>
    <w:p w14:paraId="73DEB120" w14:textId="77777777" w:rsidR="0031313F" w:rsidRDefault="0031313F">
      <w:pPr>
        <w:jc w:val="both"/>
        <w:rPr>
          <w:color w:val="000000"/>
        </w:rPr>
      </w:pPr>
      <w:r>
        <w:rPr>
          <w:color w:val="000000"/>
        </w:rPr>
        <w:tab/>
        <w:t>Předmětem dnešní hodiny je hra v obraně proti barevnému závazku. Je důležité snažit se uhodnout nebo poznat, jakou cestu ke zvolení závazku zvolil hlavní hráč a zvolit proti ní co nejúčinnější záškodnickou taktiku, která mu jeho plán co nejvíce znepříjemní. Velice často nám vše osvětlí karty na stole, které mohou být základním vodítkem obrany pro jejich koncepci. Shledají-li obránci, že hlavní hráč bude své zdvihy získávat na snapy, je nutné při každé příležitosti trumfnout. Vidím-li na stole hrozivou délku, je důležité obehrát si své zdvihy ve vedlejších barvách dříve, než se hlavnímu hráči podaří smazat ztrátové karty na délku. Není-li viditelná žádná délka ani krátkost, je důležité nezadávat zdvihy hlavnímu hráči a nechávat ho rozehrávat své impasy a expasy samotného. Znamená to hrát pasivně, tedy nevynášet od nových barev, vracet barvy partnera, případně hlavního hráče, nebo trumfovat.</w:t>
      </w:r>
    </w:p>
    <w:p w14:paraId="413DFBE8" w14:textId="77777777" w:rsidR="0031313F" w:rsidRDefault="0031313F">
      <w:pPr>
        <w:jc w:val="both"/>
        <w:rPr>
          <w:color w:val="000000"/>
        </w:rPr>
      </w:pPr>
      <w:r>
        <w:rPr>
          <w:color w:val="000000"/>
        </w:rPr>
        <w:tab/>
        <w:t>Tady je několik příkladů k rozebrání:</w:t>
      </w:r>
    </w:p>
    <w:p w14:paraId="01F5C0B0" w14:textId="219EA612" w:rsidR="0031313F" w:rsidRDefault="0031313F">
      <w:pPr>
        <w:rPr>
          <w:color w:val="000000"/>
        </w:rPr>
      </w:pPr>
      <w:r>
        <w:rPr>
          <w:color w:val="000000"/>
        </w:rPr>
        <w:tab/>
      </w:r>
      <w:r>
        <w:rPr>
          <w:color w:val="000000"/>
        </w:rPr>
        <w:tab/>
        <w:t>Q,J,5</w:t>
      </w:r>
      <w:r>
        <w:rPr>
          <w:color w:val="000000"/>
        </w:rPr>
        <w:tab/>
      </w:r>
      <w:r>
        <w:rPr>
          <w:color w:val="000000"/>
        </w:rPr>
        <w:tab/>
      </w:r>
      <w:r>
        <w:rPr>
          <w:color w:val="000000"/>
        </w:rPr>
        <w:tab/>
      </w:r>
      <w:r>
        <w:rPr>
          <w:color w:val="000000"/>
        </w:rPr>
        <w:tab/>
      </w:r>
      <w:r>
        <w:rPr>
          <w:color w:val="000000"/>
        </w:rPr>
        <w:tab/>
      </w:r>
    </w:p>
    <w:p w14:paraId="4BEDC567" w14:textId="5E55B36A" w:rsidR="0031313F" w:rsidRDefault="0031313F">
      <w:pPr>
        <w:rPr>
          <w:color w:val="000000"/>
        </w:rPr>
      </w:pPr>
      <w:r>
        <w:rPr>
          <w:color w:val="000000"/>
        </w:rPr>
        <w:tab/>
      </w:r>
      <w:r>
        <w:rPr>
          <w:color w:val="000000"/>
        </w:rPr>
        <w:tab/>
        <w:t>K,9,6</w:t>
      </w:r>
      <w:r>
        <w:rPr>
          <w:color w:val="000000"/>
        </w:rPr>
        <w:tab/>
      </w:r>
      <w:r>
        <w:rPr>
          <w:color w:val="000000"/>
        </w:rPr>
        <w:tab/>
      </w:r>
      <w:r>
        <w:rPr>
          <w:color w:val="000000"/>
        </w:rPr>
        <w:tab/>
      </w:r>
      <w:r>
        <w:rPr>
          <w:color w:val="000000"/>
        </w:rPr>
        <w:tab/>
      </w:r>
      <w:r>
        <w:rPr>
          <w:color w:val="000000"/>
        </w:rPr>
        <w:tab/>
      </w:r>
    </w:p>
    <w:p w14:paraId="7BBAD35D" w14:textId="18D0D02A" w:rsidR="0031313F" w:rsidRDefault="0031313F">
      <w:pPr>
        <w:rPr>
          <w:color w:val="000000"/>
        </w:rPr>
      </w:pPr>
      <w:r>
        <w:rPr>
          <w:color w:val="000000"/>
        </w:rPr>
        <w:tab/>
      </w:r>
      <w:r>
        <w:rPr>
          <w:color w:val="000000"/>
        </w:rPr>
        <w:tab/>
        <w:t>A,J,5,2</w:t>
      </w:r>
      <w:r>
        <w:rPr>
          <w:color w:val="000000"/>
        </w:rPr>
        <w:tab/>
      </w:r>
      <w:r>
        <w:rPr>
          <w:color w:val="000000"/>
        </w:rPr>
        <w:tab/>
      </w:r>
      <w:r>
        <w:rPr>
          <w:color w:val="000000"/>
        </w:rPr>
        <w:tab/>
      </w:r>
      <w:r>
        <w:rPr>
          <w:color w:val="000000"/>
        </w:rPr>
        <w:tab/>
      </w:r>
      <w:r>
        <w:rPr>
          <w:color w:val="000000"/>
        </w:rPr>
        <w:tab/>
      </w:r>
    </w:p>
    <w:p w14:paraId="494B8A8D" w14:textId="1DCE88E4" w:rsidR="0031313F" w:rsidRDefault="0031313F">
      <w:pPr>
        <w:rPr>
          <w:color w:val="000000"/>
        </w:rPr>
      </w:pPr>
      <w:r>
        <w:rPr>
          <w:color w:val="000000"/>
        </w:rPr>
        <w:t>9,3</w:t>
      </w:r>
      <w:r>
        <w:rPr>
          <w:color w:val="000000"/>
        </w:rPr>
        <w:tab/>
      </w:r>
      <w:r>
        <w:rPr>
          <w:color w:val="000000"/>
        </w:rPr>
        <w:tab/>
        <w:t>A,K,6</w:t>
      </w:r>
      <w:r>
        <w:rPr>
          <w:color w:val="000000"/>
        </w:rPr>
        <w:tab/>
      </w:r>
      <w:r>
        <w:rPr>
          <w:color w:val="000000"/>
        </w:rPr>
        <w:tab/>
        <w:t>K,10,2</w:t>
      </w:r>
      <w:r>
        <w:rPr>
          <w:color w:val="000000"/>
        </w:rPr>
        <w:tab/>
      </w:r>
      <w:r>
        <w:rPr>
          <w:color w:val="000000"/>
        </w:rPr>
        <w:tab/>
      </w:r>
      <w:r>
        <w:rPr>
          <w:color w:val="000000"/>
        </w:rPr>
        <w:tab/>
      </w:r>
    </w:p>
    <w:p w14:paraId="720F0F1F" w14:textId="17665E0F" w:rsidR="0031313F" w:rsidRDefault="0031313F">
      <w:pPr>
        <w:rPr>
          <w:color w:val="000000"/>
        </w:rPr>
      </w:pPr>
      <w:r>
        <w:rPr>
          <w:color w:val="000000"/>
        </w:rPr>
        <w:t>Q,J,2</w:t>
      </w:r>
      <w:r>
        <w:rPr>
          <w:color w:val="000000"/>
        </w:rPr>
        <w:tab/>
      </w:r>
      <w:r>
        <w:rPr>
          <w:color w:val="000000"/>
        </w:rPr>
        <w:tab/>
      </w:r>
      <w:r>
        <w:rPr>
          <w:color w:val="000000"/>
        </w:rPr>
        <w:tab/>
      </w:r>
      <w:r>
        <w:rPr>
          <w:color w:val="000000"/>
        </w:rPr>
        <w:tab/>
        <w:t>A,7,5,3</w:t>
      </w:r>
      <w:r>
        <w:rPr>
          <w:color w:val="000000"/>
        </w:rPr>
        <w:tab/>
      </w:r>
      <w:r>
        <w:rPr>
          <w:color w:val="000000"/>
        </w:rPr>
        <w:tab/>
      </w:r>
      <w:r>
        <w:rPr>
          <w:color w:val="000000"/>
        </w:rPr>
        <w:tab/>
      </w:r>
    </w:p>
    <w:p w14:paraId="46C4188A" w14:textId="4D332703" w:rsidR="0031313F" w:rsidRDefault="0031313F">
      <w:pPr>
        <w:rPr>
          <w:color w:val="000000"/>
        </w:rPr>
      </w:pPr>
      <w:r>
        <w:rPr>
          <w:color w:val="000000"/>
        </w:rPr>
        <w:t>9,7,6,3</w:t>
      </w:r>
      <w:r>
        <w:rPr>
          <w:color w:val="000000"/>
        </w:rPr>
        <w:tab/>
      </w:r>
      <w:r>
        <w:rPr>
          <w:color w:val="000000"/>
        </w:rPr>
        <w:tab/>
      </w:r>
      <w:r>
        <w:rPr>
          <w:color w:val="000000"/>
        </w:rPr>
        <w:tab/>
      </w:r>
      <w:r>
        <w:rPr>
          <w:color w:val="000000"/>
        </w:rPr>
        <w:tab/>
        <w:t>Q,10,8</w:t>
      </w:r>
      <w:r>
        <w:rPr>
          <w:color w:val="000000"/>
        </w:rPr>
        <w:tab/>
      </w:r>
      <w:r>
        <w:rPr>
          <w:color w:val="000000"/>
        </w:rPr>
        <w:tab/>
      </w:r>
      <w:r>
        <w:rPr>
          <w:color w:val="000000"/>
        </w:rPr>
        <w:tab/>
      </w:r>
    </w:p>
    <w:p w14:paraId="6BEE3EC5" w14:textId="3E6C7575" w:rsidR="0031313F" w:rsidRDefault="0031313F">
      <w:pPr>
        <w:rPr>
          <w:color w:val="000000"/>
        </w:rPr>
      </w:pPr>
      <w:r>
        <w:rPr>
          <w:color w:val="000000"/>
        </w:rPr>
        <w:t>Q,10,5,3</w:t>
      </w:r>
      <w:r>
        <w:rPr>
          <w:color w:val="000000"/>
        </w:rPr>
        <w:tab/>
      </w:r>
      <w:r>
        <w:rPr>
          <w:color w:val="000000"/>
        </w:rPr>
        <w:tab/>
        <w:t>A,8,7,6,4</w:t>
      </w:r>
      <w:r>
        <w:rPr>
          <w:color w:val="000000"/>
        </w:rPr>
        <w:tab/>
        <w:t>J,9,4</w:t>
      </w:r>
      <w:r>
        <w:rPr>
          <w:color w:val="000000"/>
        </w:rPr>
        <w:tab/>
      </w:r>
      <w:r>
        <w:rPr>
          <w:color w:val="000000"/>
        </w:rPr>
        <w:tab/>
      </w:r>
      <w:r>
        <w:rPr>
          <w:color w:val="000000"/>
        </w:rPr>
        <w:tab/>
      </w:r>
    </w:p>
    <w:p w14:paraId="2DEB0733" w14:textId="61E2DB66" w:rsidR="0031313F" w:rsidRDefault="0031313F">
      <w:pPr>
        <w:rPr>
          <w:color w:val="000000"/>
        </w:rPr>
      </w:pPr>
      <w:r>
        <w:rPr>
          <w:color w:val="000000"/>
        </w:rPr>
        <w:tab/>
      </w:r>
      <w:r>
        <w:rPr>
          <w:color w:val="000000"/>
        </w:rPr>
        <w:tab/>
        <w:t>10,8,4</w:t>
      </w:r>
      <w:r>
        <w:rPr>
          <w:color w:val="000000"/>
        </w:rPr>
        <w:tab/>
      </w:r>
      <w:r>
        <w:rPr>
          <w:color w:val="000000"/>
        </w:rPr>
        <w:tab/>
      </w:r>
      <w:r>
        <w:rPr>
          <w:color w:val="000000"/>
        </w:rPr>
        <w:tab/>
      </w:r>
      <w:r>
        <w:rPr>
          <w:color w:val="000000"/>
        </w:rPr>
        <w:tab/>
      </w:r>
      <w:r>
        <w:rPr>
          <w:color w:val="000000"/>
        </w:rPr>
        <w:tab/>
      </w:r>
    </w:p>
    <w:p w14:paraId="2C7FFE47" w14:textId="5707C659" w:rsidR="0031313F" w:rsidRDefault="0031313F">
      <w:pPr>
        <w:rPr>
          <w:color w:val="000000"/>
        </w:rPr>
      </w:pPr>
      <w:r>
        <w:rPr>
          <w:color w:val="000000"/>
        </w:rPr>
        <w:tab/>
      </w:r>
      <w:r>
        <w:rPr>
          <w:color w:val="000000"/>
        </w:rPr>
        <w:tab/>
        <w:t>K,4</w:t>
      </w:r>
      <w:r>
        <w:rPr>
          <w:color w:val="000000"/>
        </w:rPr>
        <w:tab/>
      </w:r>
      <w:r>
        <w:rPr>
          <w:color w:val="000000"/>
        </w:rPr>
        <w:tab/>
      </w:r>
      <w:r>
        <w:rPr>
          <w:color w:val="000000"/>
        </w:rPr>
        <w:tab/>
      </w:r>
      <w:r>
        <w:rPr>
          <w:color w:val="000000"/>
        </w:rPr>
        <w:tab/>
      </w:r>
      <w:r>
        <w:rPr>
          <w:color w:val="000000"/>
        </w:rPr>
        <w:tab/>
      </w:r>
    </w:p>
    <w:p w14:paraId="454ABFF6" w14:textId="60512C8E" w:rsidR="0031313F" w:rsidRDefault="0031313F">
      <w:pPr>
        <w:rPr>
          <w:b/>
          <w:color w:val="000000"/>
        </w:rPr>
      </w:pPr>
      <w:r>
        <w:rPr>
          <w:color w:val="000000"/>
        </w:rPr>
        <w:tab/>
      </w:r>
      <w:r>
        <w:rPr>
          <w:color w:val="000000"/>
        </w:rPr>
        <w:tab/>
        <w:t>8,7,2</w:t>
      </w:r>
      <w:r>
        <w:rPr>
          <w:color w:val="000000"/>
        </w:rPr>
        <w:tab/>
      </w:r>
      <w:r>
        <w:rPr>
          <w:color w:val="000000"/>
        </w:rPr>
        <w:tab/>
      </w:r>
      <w:r>
        <w:rPr>
          <w:color w:val="000000"/>
        </w:rPr>
        <w:tab/>
      </w:r>
      <w:r>
        <w:rPr>
          <w:color w:val="000000"/>
        </w:rPr>
        <w:tab/>
      </w:r>
      <w:r>
        <w:rPr>
          <w:color w:val="000000"/>
        </w:rPr>
        <w:tab/>
      </w:r>
    </w:p>
    <w:p w14:paraId="5FB315DC" w14:textId="252736D4" w:rsidR="0031313F" w:rsidRDefault="0031313F">
      <w:pPr>
        <w:rPr>
          <w:b/>
          <w:color w:val="000000"/>
        </w:rPr>
      </w:pPr>
      <w:r>
        <w:rPr>
          <w:b/>
          <w:color w:val="000000"/>
        </w:rPr>
        <w:t>Závazek:</w:t>
      </w:r>
      <w:r>
        <w:rPr>
          <w:color w:val="000000"/>
        </w:rPr>
        <w:t xml:space="preserve"> 4 piky</w:t>
      </w:r>
      <w:r>
        <w:rPr>
          <w:color w:val="000000"/>
        </w:rPr>
        <w:tab/>
      </w:r>
      <w:r>
        <w:rPr>
          <w:color w:val="000000"/>
        </w:rPr>
        <w:tab/>
      </w:r>
      <w:r>
        <w:rPr>
          <w:color w:val="000000"/>
        </w:rPr>
        <w:tab/>
      </w:r>
      <w:r>
        <w:rPr>
          <w:color w:val="000000"/>
        </w:rPr>
        <w:tab/>
      </w:r>
      <w:r>
        <w:rPr>
          <w:color w:val="000000"/>
        </w:rPr>
        <w:tab/>
      </w:r>
      <w:r>
        <w:rPr>
          <w:color w:val="000000"/>
        </w:rPr>
        <w:tab/>
      </w:r>
    </w:p>
    <w:p w14:paraId="745A7C6C" w14:textId="6C6F246D" w:rsidR="0031313F" w:rsidRDefault="0031313F">
      <w:pPr>
        <w:rPr>
          <w:color w:val="000000"/>
        </w:rPr>
      </w:pPr>
      <w:r>
        <w:rPr>
          <w:b/>
          <w:color w:val="000000"/>
        </w:rPr>
        <w:t>Výnos:</w:t>
      </w:r>
      <w:r>
        <w:rPr>
          <w:color w:val="000000"/>
        </w:rPr>
        <w:t xml:space="preserve"> Q srdcová</w:t>
      </w:r>
      <w:r>
        <w:rPr>
          <w:color w:val="000000"/>
        </w:rPr>
        <w:tab/>
      </w:r>
      <w:r>
        <w:rPr>
          <w:color w:val="000000"/>
        </w:rPr>
        <w:tab/>
      </w:r>
      <w:r>
        <w:rPr>
          <w:color w:val="000000"/>
        </w:rPr>
        <w:tab/>
      </w:r>
      <w:r>
        <w:rPr>
          <w:color w:val="000000"/>
        </w:rPr>
        <w:tab/>
      </w:r>
      <w:r>
        <w:rPr>
          <w:color w:val="000000"/>
        </w:rPr>
        <w:tab/>
      </w:r>
    </w:p>
    <w:p w14:paraId="48D9B5B7" w14:textId="2E04053E" w:rsidR="0031313F" w:rsidRDefault="0031313F">
      <w:pPr>
        <w:rPr>
          <w:color w:val="000000"/>
        </w:rPr>
      </w:pPr>
      <w:r>
        <w:rPr>
          <w:color w:val="000000"/>
        </w:rPr>
        <w:t>Na stole není žádná délka ani krátkost, a tak hlavní hráč bude muset zkoušet expasy a impasy, pokud mu nějaký</w:t>
      </w:r>
      <w:r w:rsidR="00D3363B">
        <w:rPr>
          <w:color w:val="000000"/>
        </w:rPr>
        <w:t xml:space="preserve"> </w:t>
      </w:r>
      <w:r>
        <w:rPr>
          <w:color w:val="000000"/>
        </w:rPr>
        <w:t>zdvih chybí. Nejrozumnější tedy je nevynášet žádnou novou barvu. Hlavní hráč přikryje králem, Východ vezme esem a vrátí zpátky srdci, Východ vezme a nerozehraje novou barvu, nýbrž obrátí opět srdci. Hlavní hráč si třetí srdci vezme a zahájí vytrumfování. Pravděpodobně bude hrát malou z ruky k dámě, Východ vezme králem, vrátí pik a počká si, až bude hlavní hráč impasovat káro, kde nesedí dáma pro hlavního příznivě a závazek je dole.</w:t>
      </w:r>
      <w:r>
        <w:rPr>
          <w:color w:val="000000"/>
        </w:rPr>
        <w:tab/>
      </w:r>
      <w:r>
        <w:rPr>
          <w:color w:val="000000"/>
        </w:rPr>
        <w:tab/>
      </w:r>
    </w:p>
    <w:p w14:paraId="631D12C8" w14:textId="64B6A0A5" w:rsidR="0031313F" w:rsidRDefault="0031313F">
      <w:pPr>
        <w:rPr>
          <w:color w:val="000000"/>
        </w:rPr>
      </w:pPr>
    </w:p>
    <w:p w14:paraId="4D3DCB28" w14:textId="56A7A8FA" w:rsidR="000F209D" w:rsidRDefault="000F209D">
      <w:pPr>
        <w:rPr>
          <w:color w:val="000000"/>
        </w:rPr>
      </w:pPr>
    </w:p>
    <w:p w14:paraId="790A6ACA" w14:textId="618BA5CB" w:rsidR="000F209D" w:rsidRDefault="000F209D" w:rsidP="000F209D">
      <w:pPr>
        <w:rPr>
          <w:color w:val="000000"/>
        </w:rPr>
      </w:pPr>
      <w:r>
        <w:rPr>
          <w:color w:val="000000"/>
        </w:rPr>
        <w:tab/>
      </w:r>
      <w:r>
        <w:rPr>
          <w:color w:val="000000"/>
        </w:rPr>
        <w:tab/>
        <w:t>9,8,6,5,2</w:t>
      </w:r>
    </w:p>
    <w:p w14:paraId="3410081B" w14:textId="45644FFC" w:rsidR="000F209D" w:rsidRDefault="000F209D" w:rsidP="000F209D">
      <w:pPr>
        <w:rPr>
          <w:color w:val="000000"/>
        </w:rPr>
      </w:pPr>
      <w:r>
        <w:rPr>
          <w:color w:val="000000"/>
        </w:rPr>
        <w:tab/>
      </w:r>
      <w:r>
        <w:rPr>
          <w:color w:val="000000"/>
        </w:rPr>
        <w:tab/>
        <w:t>10,5,4</w:t>
      </w:r>
    </w:p>
    <w:p w14:paraId="1DD06F1B" w14:textId="345D5E53" w:rsidR="000F209D" w:rsidRDefault="000F209D" w:rsidP="000F209D">
      <w:pPr>
        <w:rPr>
          <w:color w:val="000000"/>
        </w:rPr>
      </w:pPr>
      <w:r>
        <w:rPr>
          <w:color w:val="000000"/>
        </w:rPr>
        <w:tab/>
      </w:r>
      <w:r>
        <w:rPr>
          <w:color w:val="000000"/>
        </w:rPr>
        <w:tab/>
        <w:t xml:space="preserve">Q,J </w:t>
      </w:r>
    </w:p>
    <w:p w14:paraId="0B6E662C" w14:textId="7CF85F94" w:rsidR="000F209D" w:rsidRDefault="000F209D" w:rsidP="000F209D">
      <w:pPr>
        <w:rPr>
          <w:color w:val="000000"/>
        </w:rPr>
      </w:pPr>
      <w:r>
        <w:rPr>
          <w:color w:val="000000"/>
        </w:rPr>
        <w:t>Q,J,10,3</w:t>
      </w:r>
      <w:r>
        <w:rPr>
          <w:color w:val="000000"/>
        </w:rPr>
        <w:tab/>
      </w:r>
      <w:r>
        <w:rPr>
          <w:color w:val="000000"/>
        </w:rPr>
        <w:tab/>
        <w:t>A,10,9</w:t>
      </w:r>
      <w:r>
        <w:rPr>
          <w:color w:val="000000"/>
        </w:rPr>
        <w:tab/>
      </w:r>
      <w:r>
        <w:rPr>
          <w:color w:val="000000"/>
        </w:rPr>
        <w:tab/>
        <w:t>7,4</w:t>
      </w:r>
    </w:p>
    <w:p w14:paraId="6594BAA3" w14:textId="5F77B144" w:rsidR="000F209D" w:rsidRDefault="000F209D" w:rsidP="000F209D">
      <w:pPr>
        <w:rPr>
          <w:color w:val="000000"/>
        </w:rPr>
      </w:pPr>
      <w:r>
        <w:rPr>
          <w:color w:val="000000"/>
        </w:rPr>
        <w:t>7,2</w:t>
      </w:r>
      <w:r>
        <w:rPr>
          <w:color w:val="000000"/>
        </w:rPr>
        <w:tab/>
      </w:r>
      <w:r>
        <w:rPr>
          <w:color w:val="000000"/>
        </w:rPr>
        <w:tab/>
      </w:r>
      <w:r>
        <w:rPr>
          <w:color w:val="000000"/>
        </w:rPr>
        <w:tab/>
      </w:r>
      <w:r>
        <w:rPr>
          <w:color w:val="000000"/>
        </w:rPr>
        <w:tab/>
        <w:t>A,8,3</w:t>
      </w:r>
    </w:p>
    <w:p w14:paraId="58F05514" w14:textId="0DD86B54" w:rsidR="000F209D" w:rsidRDefault="000F209D" w:rsidP="000F209D">
      <w:pPr>
        <w:rPr>
          <w:color w:val="000000"/>
        </w:rPr>
      </w:pPr>
      <w:r>
        <w:rPr>
          <w:color w:val="000000"/>
        </w:rPr>
        <w:t>K,9,3,2</w:t>
      </w:r>
      <w:r>
        <w:rPr>
          <w:color w:val="000000"/>
        </w:rPr>
        <w:tab/>
      </w:r>
      <w:r>
        <w:rPr>
          <w:color w:val="000000"/>
        </w:rPr>
        <w:tab/>
      </w:r>
      <w:r>
        <w:rPr>
          <w:color w:val="000000"/>
        </w:rPr>
        <w:tab/>
      </w:r>
      <w:r>
        <w:rPr>
          <w:color w:val="000000"/>
        </w:rPr>
        <w:tab/>
        <w:t>A,10,7,4</w:t>
      </w:r>
    </w:p>
    <w:p w14:paraId="7B95CBC8" w14:textId="429A1F07" w:rsidR="000F209D" w:rsidRDefault="000F209D" w:rsidP="000F209D">
      <w:pPr>
        <w:rPr>
          <w:color w:val="000000"/>
        </w:rPr>
      </w:pPr>
      <w:r>
        <w:rPr>
          <w:color w:val="000000"/>
        </w:rPr>
        <w:t>Q,J,3</w:t>
      </w:r>
      <w:r>
        <w:rPr>
          <w:color w:val="000000"/>
        </w:rPr>
        <w:tab/>
      </w:r>
      <w:r>
        <w:rPr>
          <w:color w:val="000000"/>
        </w:rPr>
        <w:tab/>
        <w:t>A,K</w:t>
      </w:r>
      <w:r>
        <w:rPr>
          <w:color w:val="000000"/>
        </w:rPr>
        <w:tab/>
      </w:r>
      <w:r>
        <w:rPr>
          <w:color w:val="000000"/>
        </w:rPr>
        <w:tab/>
        <w:t>8,6,4,2</w:t>
      </w:r>
    </w:p>
    <w:p w14:paraId="71096E2A" w14:textId="2DA51B26" w:rsidR="000F209D" w:rsidRDefault="000F209D" w:rsidP="000F209D">
      <w:pPr>
        <w:rPr>
          <w:color w:val="000000"/>
        </w:rPr>
      </w:pPr>
      <w:r>
        <w:rPr>
          <w:color w:val="000000"/>
        </w:rPr>
        <w:tab/>
      </w:r>
      <w:r>
        <w:rPr>
          <w:color w:val="000000"/>
        </w:rPr>
        <w:tab/>
        <w:t>K,Q,J,9,6</w:t>
      </w:r>
    </w:p>
    <w:p w14:paraId="13E0A012" w14:textId="320F3ED9" w:rsidR="000F209D" w:rsidRDefault="000F209D" w:rsidP="000F209D">
      <w:pPr>
        <w:rPr>
          <w:color w:val="000000"/>
        </w:rPr>
      </w:pPr>
      <w:r>
        <w:rPr>
          <w:color w:val="000000"/>
        </w:rPr>
        <w:tab/>
      </w:r>
      <w:r>
        <w:rPr>
          <w:color w:val="000000"/>
        </w:rPr>
        <w:tab/>
        <w:t>8,6,5</w:t>
      </w:r>
    </w:p>
    <w:p w14:paraId="0E210CC5" w14:textId="0DEACD99" w:rsidR="000F209D" w:rsidRDefault="000F209D" w:rsidP="000F209D">
      <w:pPr>
        <w:rPr>
          <w:color w:val="000000"/>
        </w:rPr>
      </w:pPr>
      <w:r>
        <w:rPr>
          <w:color w:val="000000"/>
        </w:rPr>
        <w:tab/>
      </w:r>
      <w:r>
        <w:rPr>
          <w:color w:val="000000"/>
        </w:rPr>
        <w:tab/>
        <w:t>K,7,5</w:t>
      </w:r>
    </w:p>
    <w:p w14:paraId="307B6F3A" w14:textId="03DE13FE" w:rsidR="000F209D" w:rsidRDefault="000F209D" w:rsidP="000F209D">
      <w:pPr>
        <w:rPr>
          <w:color w:val="000000"/>
        </w:rPr>
      </w:pPr>
      <w:r>
        <w:rPr>
          <w:b/>
          <w:color w:val="000000"/>
        </w:rPr>
        <w:t>Závazek:</w:t>
      </w:r>
      <w:r>
        <w:rPr>
          <w:color w:val="000000"/>
        </w:rPr>
        <w:t xml:space="preserve"> 3 srdce</w:t>
      </w:r>
    </w:p>
    <w:p w14:paraId="28339B9E" w14:textId="79B1AD98" w:rsidR="000F209D" w:rsidRDefault="000F209D" w:rsidP="000F209D">
      <w:pPr>
        <w:rPr>
          <w:color w:val="000000"/>
        </w:rPr>
      </w:pPr>
      <w:r>
        <w:rPr>
          <w:b/>
          <w:color w:val="000000"/>
        </w:rPr>
        <w:t>Výnos:</w:t>
      </w:r>
      <w:r>
        <w:rPr>
          <w:color w:val="000000"/>
        </w:rPr>
        <w:t xml:space="preserve"> Q piková</w:t>
      </w:r>
    </w:p>
    <w:p w14:paraId="3565C035" w14:textId="359E26FB" w:rsidR="000F209D" w:rsidRDefault="000F209D">
      <w:pPr>
        <w:rPr>
          <w:color w:val="000000"/>
        </w:rPr>
      </w:pPr>
      <w:r>
        <w:rPr>
          <w:color w:val="000000"/>
        </w:rPr>
        <w:t>Vydražitel vzal esem a vynesl 5 károvou. Hlavní hráč by patrně rád snapoval kára, ať</w:t>
      </w:r>
      <w:r w:rsidR="00D3363B">
        <w:rPr>
          <w:color w:val="000000"/>
        </w:rPr>
        <w:t xml:space="preserve"> </w:t>
      </w:r>
      <w:r>
        <w:rPr>
          <w:color w:val="000000"/>
        </w:rPr>
        <w:t>už první zdvih obránců vezme kterýkoliv z</w:t>
      </w:r>
      <w:r w:rsidR="00D3363B">
        <w:rPr>
          <w:color w:val="000000"/>
        </w:rPr>
        <w:t> </w:t>
      </w:r>
      <w:r>
        <w:rPr>
          <w:color w:val="000000"/>
        </w:rPr>
        <w:t>nich</w:t>
      </w:r>
      <w:r w:rsidR="00D3363B">
        <w:rPr>
          <w:color w:val="000000"/>
        </w:rPr>
        <w:t xml:space="preserve"> </w:t>
      </w:r>
      <w:r>
        <w:rPr>
          <w:color w:val="000000"/>
        </w:rPr>
        <w:t>musí okamžitě trumfnout malou (Východ zatím</w:t>
      </w:r>
      <w:r w:rsidR="00D3363B">
        <w:rPr>
          <w:color w:val="000000"/>
        </w:rPr>
        <w:t xml:space="preserve"> </w:t>
      </w:r>
      <w:r>
        <w:rPr>
          <w:color w:val="000000"/>
        </w:rPr>
        <w:t>nesmí dát eso). Hlavní hráč trumf vezme a obrátí</w:t>
      </w:r>
      <w:r w:rsidR="00D3363B">
        <w:rPr>
          <w:color w:val="000000"/>
        </w:rPr>
        <w:t xml:space="preserve"> </w:t>
      </w:r>
      <w:r>
        <w:rPr>
          <w:color w:val="000000"/>
        </w:rPr>
        <w:t>opět káro, teď nesmí Východ zaspat a musí trumfnout dvakrát – esem a malou. Hlavní hráč</w:t>
      </w:r>
      <w:r w:rsidR="00D3363B">
        <w:rPr>
          <w:color w:val="000000"/>
        </w:rPr>
        <w:t xml:space="preserve"> </w:t>
      </w:r>
      <w:r>
        <w:rPr>
          <w:color w:val="000000"/>
        </w:rPr>
        <w:t>ztratil možnost snapnout káru a bude muset</w:t>
      </w:r>
      <w:r w:rsidR="00D3363B">
        <w:rPr>
          <w:color w:val="000000"/>
        </w:rPr>
        <w:t xml:space="preserve"> </w:t>
      </w:r>
      <w:r>
        <w:rPr>
          <w:color w:val="000000"/>
        </w:rPr>
        <w:t>ještě jednu kartu této barvy odevzdat spolu s</w:t>
      </w:r>
      <w:r w:rsidR="00D3363B">
        <w:rPr>
          <w:color w:val="000000"/>
        </w:rPr>
        <w:t xml:space="preserve"> </w:t>
      </w:r>
      <w:r>
        <w:rPr>
          <w:color w:val="000000"/>
        </w:rPr>
        <w:t>trefem a trumfem – jednou ne.</w:t>
      </w:r>
    </w:p>
    <w:p w14:paraId="522A977C" w14:textId="470264A3" w:rsidR="000F209D" w:rsidRDefault="000F209D">
      <w:pPr>
        <w:rPr>
          <w:color w:val="000000"/>
        </w:rPr>
      </w:pPr>
    </w:p>
    <w:p w14:paraId="41DB8CF8" w14:textId="1EBBD213" w:rsidR="000F209D" w:rsidRDefault="000F209D">
      <w:pPr>
        <w:rPr>
          <w:color w:val="000000"/>
        </w:rPr>
      </w:pPr>
    </w:p>
    <w:p w14:paraId="2676DD6C" w14:textId="39194CC1" w:rsidR="000F209D" w:rsidRDefault="000F209D">
      <w:pPr>
        <w:rPr>
          <w:color w:val="000000"/>
        </w:rPr>
      </w:pPr>
    </w:p>
    <w:p w14:paraId="1AA25DC2" w14:textId="77777777" w:rsidR="000F209D" w:rsidRDefault="000F209D">
      <w:pPr>
        <w:rPr>
          <w:color w:val="000000"/>
        </w:rPr>
      </w:pPr>
    </w:p>
    <w:p w14:paraId="6D6672AC" w14:textId="3CDB82EA" w:rsidR="0031313F" w:rsidRDefault="0031313F">
      <w:pPr>
        <w:rPr>
          <w:color w:val="000000"/>
        </w:rPr>
      </w:pPr>
      <w:r>
        <w:rPr>
          <w:color w:val="000000"/>
        </w:rPr>
        <w:tab/>
      </w:r>
      <w:r>
        <w:rPr>
          <w:color w:val="000000"/>
        </w:rPr>
        <w:tab/>
        <w:t>K,9,3</w:t>
      </w:r>
      <w:r>
        <w:rPr>
          <w:color w:val="000000"/>
        </w:rPr>
        <w:tab/>
      </w:r>
      <w:r>
        <w:rPr>
          <w:color w:val="000000"/>
        </w:rPr>
        <w:tab/>
      </w:r>
      <w:r>
        <w:rPr>
          <w:color w:val="000000"/>
        </w:rPr>
        <w:tab/>
      </w:r>
      <w:r>
        <w:rPr>
          <w:color w:val="000000"/>
        </w:rPr>
        <w:tab/>
      </w:r>
      <w:r>
        <w:rPr>
          <w:color w:val="000000"/>
        </w:rPr>
        <w:tab/>
      </w:r>
    </w:p>
    <w:p w14:paraId="0E4A1F88" w14:textId="4C3A32C8" w:rsidR="0031313F" w:rsidRDefault="0031313F">
      <w:pPr>
        <w:rPr>
          <w:color w:val="000000"/>
        </w:rPr>
      </w:pPr>
      <w:r>
        <w:rPr>
          <w:color w:val="000000"/>
        </w:rPr>
        <w:tab/>
      </w:r>
      <w:r>
        <w:rPr>
          <w:color w:val="000000"/>
        </w:rPr>
        <w:tab/>
        <w:t>K,J,5,3,2</w:t>
      </w:r>
      <w:r>
        <w:rPr>
          <w:color w:val="000000"/>
        </w:rPr>
        <w:tab/>
      </w:r>
      <w:r>
        <w:rPr>
          <w:color w:val="000000"/>
        </w:rPr>
        <w:tab/>
      </w:r>
      <w:r>
        <w:rPr>
          <w:color w:val="000000"/>
        </w:rPr>
        <w:tab/>
      </w:r>
      <w:r>
        <w:rPr>
          <w:color w:val="000000"/>
        </w:rPr>
        <w:tab/>
      </w:r>
    </w:p>
    <w:p w14:paraId="4CA85F60" w14:textId="6FBB1272" w:rsidR="0031313F" w:rsidRDefault="0031313F">
      <w:pPr>
        <w:rPr>
          <w:color w:val="000000"/>
        </w:rPr>
      </w:pPr>
      <w:r>
        <w:rPr>
          <w:color w:val="000000"/>
        </w:rPr>
        <w:tab/>
      </w:r>
      <w:r>
        <w:rPr>
          <w:color w:val="000000"/>
        </w:rPr>
        <w:tab/>
        <w:t>K,3</w:t>
      </w:r>
      <w:r>
        <w:rPr>
          <w:color w:val="000000"/>
        </w:rPr>
        <w:tab/>
      </w:r>
      <w:r>
        <w:rPr>
          <w:color w:val="000000"/>
        </w:rPr>
        <w:tab/>
      </w:r>
      <w:r>
        <w:rPr>
          <w:color w:val="000000"/>
        </w:rPr>
        <w:tab/>
      </w:r>
      <w:r>
        <w:rPr>
          <w:color w:val="000000"/>
        </w:rPr>
        <w:tab/>
      </w:r>
      <w:r>
        <w:rPr>
          <w:color w:val="000000"/>
        </w:rPr>
        <w:tab/>
      </w:r>
    </w:p>
    <w:p w14:paraId="725FBDD7" w14:textId="76BF9FEA" w:rsidR="0031313F" w:rsidRDefault="0031313F">
      <w:pPr>
        <w:rPr>
          <w:color w:val="000000"/>
        </w:rPr>
      </w:pPr>
      <w:r>
        <w:rPr>
          <w:color w:val="000000"/>
        </w:rPr>
        <w:t>10,5</w:t>
      </w:r>
      <w:r>
        <w:rPr>
          <w:color w:val="000000"/>
        </w:rPr>
        <w:tab/>
      </w:r>
      <w:r>
        <w:rPr>
          <w:color w:val="000000"/>
        </w:rPr>
        <w:tab/>
        <w:t>10,8,7</w:t>
      </w:r>
      <w:r>
        <w:rPr>
          <w:color w:val="000000"/>
        </w:rPr>
        <w:tab/>
      </w:r>
      <w:r>
        <w:rPr>
          <w:color w:val="000000"/>
        </w:rPr>
        <w:tab/>
        <w:t>8,7,2</w:t>
      </w:r>
      <w:r>
        <w:rPr>
          <w:color w:val="000000"/>
        </w:rPr>
        <w:tab/>
      </w:r>
      <w:r>
        <w:rPr>
          <w:color w:val="000000"/>
        </w:rPr>
        <w:tab/>
      </w:r>
      <w:r>
        <w:rPr>
          <w:color w:val="000000"/>
        </w:rPr>
        <w:tab/>
      </w:r>
    </w:p>
    <w:p w14:paraId="5E02C462" w14:textId="3066C1A1" w:rsidR="0031313F" w:rsidRDefault="0031313F">
      <w:pPr>
        <w:rPr>
          <w:color w:val="000000"/>
        </w:rPr>
      </w:pPr>
      <w:r>
        <w:rPr>
          <w:color w:val="000000"/>
        </w:rPr>
        <w:t>A,10,8</w:t>
      </w:r>
      <w:r>
        <w:rPr>
          <w:color w:val="000000"/>
        </w:rPr>
        <w:tab/>
      </w:r>
      <w:r>
        <w:rPr>
          <w:color w:val="000000"/>
        </w:rPr>
        <w:tab/>
      </w:r>
      <w:r>
        <w:rPr>
          <w:color w:val="000000"/>
        </w:rPr>
        <w:tab/>
      </w:r>
      <w:r>
        <w:rPr>
          <w:color w:val="000000"/>
        </w:rPr>
        <w:tab/>
        <w:t>9,7</w:t>
      </w:r>
      <w:r>
        <w:rPr>
          <w:color w:val="000000"/>
        </w:rPr>
        <w:tab/>
      </w:r>
      <w:r>
        <w:rPr>
          <w:color w:val="000000"/>
        </w:rPr>
        <w:tab/>
      </w:r>
      <w:r>
        <w:rPr>
          <w:color w:val="000000"/>
        </w:rPr>
        <w:tab/>
      </w:r>
    </w:p>
    <w:p w14:paraId="2B34D75E" w14:textId="711F0D6F" w:rsidR="0031313F" w:rsidRDefault="0031313F">
      <w:pPr>
        <w:rPr>
          <w:color w:val="000000"/>
        </w:rPr>
      </w:pPr>
      <w:r>
        <w:rPr>
          <w:color w:val="000000"/>
        </w:rPr>
        <w:t>Q,J,8,2</w:t>
      </w:r>
      <w:r>
        <w:rPr>
          <w:color w:val="000000"/>
        </w:rPr>
        <w:tab/>
      </w:r>
      <w:r>
        <w:rPr>
          <w:color w:val="000000"/>
        </w:rPr>
        <w:tab/>
      </w:r>
      <w:r>
        <w:rPr>
          <w:color w:val="000000"/>
        </w:rPr>
        <w:tab/>
      </w:r>
      <w:r>
        <w:rPr>
          <w:color w:val="000000"/>
        </w:rPr>
        <w:tab/>
        <w:t>A,10,7,5,4</w:t>
      </w:r>
      <w:r>
        <w:rPr>
          <w:color w:val="000000"/>
        </w:rPr>
        <w:tab/>
      </w:r>
      <w:r>
        <w:rPr>
          <w:color w:val="000000"/>
        </w:rPr>
        <w:tab/>
      </w:r>
    </w:p>
    <w:p w14:paraId="2536FCFA" w14:textId="4F535442" w:rsidR="0031313F" w:rsidRDefault="0031313F">
      <w:pPr>
        <w:rPr>
          <w:color w:val="000000"/>
        </w:rPr>
      </w:pPr>
      <w:r>
        <w:rPr>
          <w:color w:val="000000"/>
        </w:rPr>
        <w:t>Q,6,4,2</w:t>
      </w:r>
      <w:r>
        <w:rPr>
          <w:color w:val="000000"/>
        </w:rPr>
        <w:tab/>
      </w:r>
      <w:r>
        <w:rPr>
          <w:color w:val="000000"/>
        </w:rPr>
        <w:tab/>
        <w:t>A,Q,J,6,4</w:t>
      </w:r>
      <w:r>
        <w:rPr>
          <w:color w:val="000000"/>
        </w:rPr>
        <w:tab/>
        <w:t>K,J,9</w:t>
      </w:r>
      <w:r>
        <w:rPr>
          <w:color w:val="000000"/>
        </w:rPr>
        <w:tab/>
      </w:r>
      <w:r>
        <w:rPr>
          <w:color w:val="000000"/>
        </w:rPr>
        <w:tab/>
      </w:r>
      <w:r>
        <w:rPr>
          <w:color w:val="000000"/>
        </w:rPr>
        <w:tab/>
      </w:r>
    </w:p>
    <w:p w14:paraId="4993D5C4" w14:textId="4AD44869" w:rsidR="0031313F" w:rsidRDefault="0031313F">
      <w:pPr>
        <w:rPr>
          <w:color w:val="000000"/>
        </w:rPr>
      </w:pPr>
      <w:r>
        <w:rPr>
          <w:color w:val="000000"/>
        </w:rPr>
        <w:tab/>
      </w:r>
      <w:r>
        <w:rPr>
          <w:color w:val="000000"/>
        </w:rPr>
        <w:tab/>
        <w:t>Q,6,4</w:t>
      </w:r>
      <w:r>
        <w:rPr>
          <w:color w:val="000000"/>
        </w:rPr>
        <w:tab/>
      </w:r>
      <w:r>
        <w:rPr>
          <w:color w:val="000000"/>
        </w:rPr>
        <w:tab/>
      </w:r>
      <w:r>
        <w:rPr>
          <w:color w:val="000000"/>
        </w:rPr>
        <w:tab/>
      </w:r>
      <w:r>
        <w:rPr>
          <w:color w:val="000000"/>
        </w:rPr>
        <w:tab/>
      </w:r>
      <w:r>
        <w:rPr>
          <w:color w:val="000000"/>
        </w:rPr>
        <w:tab/>
      </w:r>
    </w:p>
    <w:p w14:paraId="477C9CF7" w14:textId="4CEAB537" w:rsidR="0031313F" w:rsidRDefault="0031313F">
      <w:pPr>
        <w:rPr>
          <w:color w:val="000000"/>
        </w:rPr>
      </w:pPr>
      <w:r>
        <w:rPr>
          <w:color w:val="000000"/>
        </w:rPr>
        <w:tab/>
      </w:r>
      <w:r>
        <w:rPr>
          <w:color w:val="000000"/>
        </w:rPr>
        <w:tab/>
        <w:t>9,6</w:t>
      </w:r>
      <w:r>
        <w:rPr>
          <w:color w:val="000000"/>
        </w:rPr>
        <w:tab/>
      </w:r>
      <w:r>
        <w:rPr>
          <w:color w:val="000000"/>
        </w:rPr>
        <w:tab/>
      </w:r>
      <w:r>
        <w:rPr>
          <w:color w:val="000000"/>
        </w:rPr>
        <w:tab/>
      </w:r>
      <w:r>
        <w:rPr>
          <w:color w:val="000000"/>
        </w:rPr>
        <w:tab/>
      </w:r>
      <w:r>
        <w:rPr>
          <w:color w:val="000000"/>
        </w:rPr>
        <w:tab/>
      </w:r>
    </w:p>
    <w:p w14:paraId="129E84A1" w14:textId="6336ED59" w:rsidR="0031313F" w:rsidRDefault="0031313F">
      <w:pPr>
        <w:rPr>
          <w:b/>
          <w:color w:val="000000"/>
        </w:rPr>
      </w:pPr>
      <w:r>
        <w:rPr>
          <w:color w:val="000000"/>
        </w:rPr>
        <w:lastRenderedPageBreak/>
        <w:tab/>
      </w:r>
      <w:r>
        <w:rPr>
          <w:color w:val="000000"/>
        </w:rPr>
        <w:tab/>
        <w:t>A,5,3</w:t>
      </w:r>
      <w:r>
        <w:rPr>
          <w:color w:val="000000"/>
        </w:rPr>
        <w:tab/>
      </w:r>
      <w:r>
        <w:rPr>
          <w:color w:val="000000"/>
        </w:rPr>
        <w:tab/>
      </w:r>
      <w:r>
        <w:rPr>
          <w:color w:val="000000"/>
        </w:rPr>
        <w:tab/>
      </w:r>
      <w:r>
        <w:rPr>
          <w:color w:val="000000"/>
        </w:rPr>
        <w:tab/>
      </w:r>
      <w:r>
        <w:rPr>
          <w:color w:val="000000"/>
        </w:rPr>
        <w:tab/>
      </w:r>
    </w:p>
    <w:p w14:paraId="6652C03F" w14:textId="4D3C5E86" w:rsidR="0031313F" w:rsidRDefault="0031313F">
      <w:pPr>
        <w:rPr>
          <w:b/>
          <w:color w:val="000000"/>
        </w:rPr>
      </w:pPr>
      <w:r>
        <w:rPr>
          <w:b/>
          <w:color w:val="000000"/>
        </w:rPr>
        <w:t>Závazek:</w:t>
      </w:r>
      <w:r>
        <w:rPr>
          <w:color w:val="000000"/>
        </w:rPr>
        <w:t xml:space="preserve"> 4 piky</w:t>
      </w:r>
      <w:r>
        <w:rPr>
          <w:color w:val="000000"/>
        </w:rPr>
        <w:tab/>
      </w:r>
      <w:r>
        <w:rPr>
          <w:color w:val="000000"/>
        </w:rPr>
        <w:tab/>
      </w:r>
      <w:r>
        <w:rPr>
          <w:color w:val="000000"/>
        </w:rPr>
        <w:tab/>
      </w:r>
      <w:r>
        <w:rPr>
          <w:color w:val="000000"/>
        </w:rPr>
        <w:tab/>
      </w:r>
      <w:r>
        <w:rPr>
          <w:color w:val="000000"/>
        </w:rPr>
        <w:tab/>
      </w:r>
      <w:r>
        <w:rPr>
          <w:color w:val="000000"/>
        </w:rPr>
        <w:tab/>
      </w:r>
    </w:p>
    <w:p w14:paraId="0FA60DBA" w14:textId="200329CD" w:rsidR="0031313F" w:rsidRDefault="0031313F">
      <w:pPr>
        <w:rPr>
          <w:color w:val="000000"/>
        </w:rPr>
      </w:pPr>
      <w:r>
        <w:rPr>
          <w:b/>
          <w:color w:val="000000"/>
        </w:rPr>
        <w:t>Výnos:</w:t>
      </w:r>
      <w:r>
        <w:rPr>
          <w:color w:val="000000"/>
        </w:rPr>
        <w:t xml:space="preserve"> Q kárová</w:t>
      </w:r>
      <w:r>
        <w:rPr>
          <w:color w:val="000000"/>
        </w:rPr>
        <w:tab/>
      </w:r>
      <w:r>
        <w:rPr>
          <w:color w:val="000000"/>
        </w:rPr>
        <w:tab/>
      </w:r>
      <w:r>
        <w:rPr>
          <w:color w:val="000000"/>
        </w:rPr>
        <w:tab/>
      </w:r>
      <w:r>
        <w:rPr>
          <w:color w:val="000000"/>
        </w:rPr>
        <w:tab/>
      </w:r>
      <w:r>
        <w:rPr>
          <w:color w:val="000000"/>
        </w:rPr>
        <w:tab/>
      </w:r>
      <w:r>
        <w:rPr>
          <w:color w:val="000000"/>
        </w:rPr>
        <w:tab/>
      </w:r>
    </w:p>
    <w:p w14:paraId="24ED8ACB" w14:textId="56F8E0D1" w:rsidR="0031313F" w:rsidRDefault="0031313F" w:rsidP="00D3363B">
      <w:pPr>
        <w:rPr>
          <w:color w:val="000000"/>
          <w:u w:val="single"/>
        </w:rPr>
      </w:pPr>
      <w:r>
        <w:rPr>
          <w:color w:val="000000"/>
        </w:rPr>
        <w:t>Stůl přebil králem, zdvih vzalo eso Východu a ten vrátil malé káro k dámě Východu. Situace teď není jednoznačná. Bude hrát hlavní hráč na snapy kárové nebo na dlouhé srdce. Snapy po takovémto výnosu obrany stejně jistě udělá, a tak</w:t>
      </w:r>
      <w:r w:rsidR="00D277FE">
        <w:rPr>
          <w:color w:val="000000"/>
        </w:rPr>
        <w:t xml:space="preserve"> </w:t>
      </w:r>
      <w:r>
        <w:rPr>
          <w:color w:val="000000"/>
        </w:rPr>
        <w:t>se starejme o své trefy, aby je hlavní hráč nestačil zahodit na srdce.</w:t>
      </w:r>
    </w:p>
    <w:p w14:paraId="7CEA4519" w14:textId="4269BD7A" w:rsidR="000F209D" w:rsidRDefault="000F209D">
      <w:pPr>
        <w:jc w:val="both"/>
        <w:rPr>
          <w:color w:val="000000"/>
          <w:u w:val="single"/>
        </w:rPr>
      </w:pPr>
    </w:p>
    <w:p w14:paraId="6D96D2A6" w14:textId="4E1C28A2" w:rsidR="000F209D" w:rsidRDefault="000F209D">
      <w:pPr>
        <w:jc w:val="both"/>
        <w:rPr>
          <w:color w:val="000000"/>
          <w:u w:val="single"/>
        </w:rPr>
      </w:pPr>
    </w:p>
    <w:p w14:paraId="294FB248" w14:textId="5AEE8AD3" w:rsidR="000F209D" w:rsidRDefault="000F209D" w:rsidP="000F209D">
      <w:pPr>
        <w:jc w:val="both"/>
        <w:rPr>
          <w:color w:val="000000"/>
          <w:u w:val="single"/>
        </w:rPr>
      </w:pPr>
      <w:r>
        <w:rPr>
          <w:color w:val="000000"/>
        </w:rPr>
        <w:tab/>
      </w:r>
      <w:r>
        <w:rPr>
          <w:color w:val="000000"/>
        </w:rPr>
        <w:tab/>
        <w:t>A,K,Q,10,5</w:t>
      </w:r>
    </w:p>
    <w:p w14:paraId="092E9EDB" w14:textId="0C509B8B" w:rsidR="000F209D" w:rsidRDefault="000F209D" w:rsidP="000F209D">
      <w:pPr>
        <w:jc w:val="both"/>
        <w:rPr>
          <w:color w:val="000000"/>
          <w:u w:val="single"/>
        </w:rPr>
      </w:pPr>
      <w:r>
        <w:rPr>
          <w:color w:val="000000"/>
        </w:rPr>
        <w:tab/>
      </w:r>
      <w:r>
        <w:rPr>
          <w:color w:val="000000"/>
        </w:rPr>
        <w:tab/>
        <w:t>8,7,6</w:t>
      </w:r>
    </w:p>
    <w:p w14:paraId="3E4ACD4E" w14:textId="0B6BE3A3" w:rsidR="000F209D" w:rsidRDefault="000F209D" w:rsidP="000F209D">
      <w:pPr>
        <w:jc w:val="both"/>
        <w:rPr>
          <w:color w:val="000000"/>
          <w:u w:val="single"/>
        </w:rPr>
      </w:pPr>
      <w:r>
        <w:rPr>
          <w:color w:val="000000"/>
        </w:rPr>
        <w:tab/>
      </w:r>
      <w:r>
        <w:rPr>
          <w:color w:val="000000"/>
        </w:rPr>
        <w:tab/>
        <w:t>7,5,3</w:t>
      </w:r>
    </w:p>
    <w:p w14:paraId="2B4BB581" w14:textId="4508AA46" w:rsidR="000F209D" w:rsidRDefault="000F209D" w:rsidP="000F209D">
      <w:pPr>
        <w:jc w:val="both"/>
        <w:rPr>
          <w:color w:val="000000"/>
          <w:u w:val="single"/>
        </w:rPr>
      </w:pPr>
      <w:r>
        <w:rPr>
          <w:color w:val="000000"/>
        </w:rPr>
        <w:t>9,6,4,3</w:t>
      </w:r>
      <w:r>
        <w:rPr>
          <w:color w:val="000000"/>
        </w:rPr>
        <w:tab/>
      </w:r>
      <w:r>
        <w:rPr>
          <w:color w:val="000000"/>
        </w:rPr>
        <w:tab/>
        <w:t>10,8</w:t>
      </w:r>
      <w:r>
        <w:rPr>
          <w:color w:val="000000"/>
        </w:rPr>
        <w:tab/>
      </w:r>
      <w:r>
        <w:rPr>
          <w:color w:val="000000"/>
        </w:rPr>
        <w:tab/>
        <w:t>7,2</w:t>
      </w:r>
    </w:p>
    <w:p w14:paraId="2ADB5CC5" w14:textId="787912E6" w:rsidR="000F209D" w:rsidRDefault="000F209D" w:rsidP="000F209D">
      <w:pPr>
        <w:jc w:val="both"/>
        <w:rPr>
          <w:color w:val="000000"/>
          <w:u w:val="single"/>
        </w:rPr>
      </w:pPr>
      <w:r>
        <w:rPr>
          <w:color w:val="000000"/>
        </w:rPr>
        <w:t>Q,10,2</w:t>
      </w:r>
      <w:r>
        <w:rPr>
          <w:color w:val="000000"/>
        </w:rPr>
        <w:tab/>
      </w:r>
      <w:r>
        <w:rPr>
          <w:color w:val="000000"/>
        </w:rPr>
        <w:tab/>
      </w:r>
      <w:r>
        <w:rPr>
          <w:color w:val="000000"/>
        </w:rPr>
        <w:tab/>
      </w:r>
      <w:r>
        <w:rPr>
          <w:color w:val="000000"/>
        </w:rPr>
        <w:tab/>
        <w:t>9,5</w:t>
      </w:r>
    </w:p>
    <w:p w14:paraId="0043AC26" w14:textId="57D6E8BB" w:rsidR="000F209D" w:rsidRDefault="000F209D" w:rsidP="000F209D">
      <w:pPr>
        <w:jc w:val="both"/>
        <w:rPr>
          <w:color w:val="000000"/>
          <w:u w:val="single"/>
        </w:rPr>
      </w:pPr>
      <w:r>
        <w:rPr>
          <w:color w:val="000000"/>
        </w:rPr>
        <w:t>J,9,4</w:t>
      </w:r>
      <w:r>
        <w:rPr>
          <w:color w:val="000000"/>
        </w:rPr>
        <w:tab/>
      </w:r>
      <w:r>
        <w:rPr>
          <w:color w:val="000000"/>
        </w:rPr>
        <w:tab/>
      </w:r>
      <w:r>
        <w:rPr>
          <w:color w:val="000000"/>
        </w:rPr>
        <w:tab/>
      </w:r>
      <w:r>
        <w:rPr>
          <w:color w:val="000000"/>
        </w:rPr>
        <w:tab/>
        <w:t>K,Q,8,2</w:t>
      </w:r>
    </w:p>
    <w:p w14:paraId="293EABB6" w14:textId="6AAB2C6A" w:rsidR="000F209D" w:rsidRDefault="000F209D" w:rsidP="000F209D">
      <w:pPr>
        <w:jc w:val="both"/>
        <w:rPr>
          <w:color w:val="000000"/>
          <w:u w:val="single"/>
        </w:rPr>
      </w:pPr>
      <w:r>
        <w:rPr>
          <w:color w:val="000000"/>
        </w:rPr>
        <w:t>A,K,J</w:t>
      </w:r>
      <w:r>
        <w:rPr>
          <w:color w:val="000000"/>
        </w:rPr>
        <w:tab/>
      </w:r>
      <w:r>
        <w:rPr>
          <w:color w:val="000000"/>
        </w:rPr>
        <w:tab/>
        <w:t>J,8</w:t>
      </w:r>
      <w:r>
        <w:rPr>
          <w:color w:val="000000"/>
        </w:rPr>
        <w:tab/>
      </w:r>
      <w:r>
        <w:rPr>
          <w:color w:val="000000"/>
        </w:rPr>
        <w:tab/>
        <w:t>9,6,5,4,3</w:t>
      </w:r>
    </w:p>
    <w:p w14:paraId="29170B93" w14:textId="43D3E095" w:rsidR="000F209D" w:rsidRDefault="000F209D" w:rsidP="000F209D">
      <w:pPr>
        <w:jc w:val="both"/>
        <w:rPr>
          <w:color w:val="000000"/>
          <w:u w:val="single"/>
        </w:rPr>
      </w:pPr>
      <w:r>
        <w:rPr>
          <w:color w:val="000000"/>
        </w:rPr>
        <w:tab/>
      </w:r>
      <w:r>
        <w:rPr>
          <w:color w:val="000000"/>
        </w:rPr>
        <w:tab/>
        <w:t>A,K,J,4,3</w:t>
      </w:r>
    </w:p>
    <w:p w14:paraId="1BFA6341" w14:textId="325B9A8F" w:rsidR="000F209D" w:rsidRDefault="000F209D" w:rsidP="000F209D">
      <w:pPr>
        <w:jc w:val="both"/>
        <w:rPr>
          <w:color w:val="000000"/>
          <w:u w:val="single"/>
        </w:rPr>
      </w:pPr>
      <w:r>
        <w:rPr>
          <w:color w:val="000000"/>
        </w:rPr>
        <w:tab/>
      </w:r>
      <w:r>
        <w:rPr>
          <w:color w:val="000000"/>
        </w:rPr>
        <w:tab/>
        <w:t>A,10,6</w:t>
      </w:r>
    </w:p>
    <w:p w14:paraId="79246F93" w14:textId="7F451F09" w:rsidR="000F209D" w:rsidRDefault="000F209D" w:rsidP="000F209D">
      <w:pPr>
        <w:jc w:val="both"/>
        <w:rPr>
          <w:color w:val="000000"/>
          <w:u w:val="single"/>
        </w:rPr>
      </w:pPr>
      <w:r>
        <w:rPr>
          <w:color w:val="000000"/>
        </w:rPr>
        <w:tab/>
      </w:r>
      <w:r>
        <w:rPr>
          <w:color w:val="000000"/>
        </w:rPr>
        <w:tab/>
        <w:t>Q,7,2</w:t>
      </w:r>
    </w:p>
    <w:p w14:paraId="7AC6E879" w14:textId="19C49A3A" w:rsidR="000F209D" w:rsidRDefault="000F209D" w:rsidP="000F209D">
      <w:pPr>
        <w:jc w:val="both"/>
        <w:rPr>
          <w:color w:val="000000"/>
          <w:u w:val="single"/>
        </w:rPr>
      </w:pPr>
      <w:r>
        <w:rPr>
          <w:b/>
          <w:color w:val="000000"/>
        </w:rPr>
        <w:t>Závazek:</w:t>
      </w:r>
      <w:r>
        <w:rPr>
          <w:color w:val="000000"/>
        </w:rPr>
        <w:t xml:space="preserve"> 4 srdce</w:t>
      </w:r>
    </w:p>
    <w:p w14:paraId="6875C029" w14:textId="265D6396" w:rsidR="000F209D" w:rsidRDefault="000F209D" w:rsidP="000F209D">
      <w:pPr>
        <w:jc w:val="both"/>
        <w:rPr>
          <w:color w:val="000000"/>
          <w:u w:val="single"/>
        </w:rPr>
      </w:pPr>
      <w:r>
        <w:rPr>
          <w:b/>
          <w:color w:val="000000"/>
        </w:rPr>
        <w:t>Výnos:</w:t>
      </w:r>
      <w:r>
        <w:rPr>
          <w:color w:val="000000"/>
        </w:rPr>
        <w:t xml:space="preserve"> K, A trefové</w:t>
      </w:r>
    </w:p>
    <w:p w14:paraId="69949A5E" w14:textId="0AA944C0" w:rsidR="000F209D" w:rsidRDefault="000F209D" w:rsidP="00D3363B">
      <w:pPr>
        <w:jc w:val="both"/>
        <w:rPr>
          <w:color w:val="000000"/>
          <w:u w:val="single"/>
        </w:rPr>
      </w:pPr>
      <w:r>
        <w:rPr>
          <w:color w:val="000000"/>
        </w:rPr>
        <w:t>Hlavní hráč jednoznačně hrozí zahodit na svou</w:t>
      </w:r>
      <w:r w:rsidR="00D3363B">
        <w:rPr>
          <w:color w:val="000000"/>
        </w:rPr>
        <w:t xml:space="preserve"> </w:t>
      </w:r>
      <w:r>
        <w:rPr>
          <w:color w:val="000000"/>
        </w:rPr>
        <w:t>velmi dobrou pikovou barvu a je nutno rychle</w:t>
      </w:r>
      <w:r w:rsidR="00D3363B">
        <w:rPr>
          <w:color w:val="000000"/>
        </w:rPr>
        <w:t xml:space="preserve"> </w:t>
      </w:r>
      <w:r>
        <w:rPr>
          <w:color w:val="000000"/>
        </w:rPr>
        <w:t>se pokusit vzít domů nějaké káro, protože</w:t>
      </w:r>
      <w:r w:rsidR="00D3363B">
        <w:rPr>
          <w:color w:val="000000"/>
        </w:rPr>
        <w:t xml:space="preserve"> </w:t>
      </w:r>
      <w:r>
        <w:rPr>
          <w:color w:val="000000"/>
        </w:rPr>
        <w:t>naše třetí trumfová dáma také udělá</w:t>
      </w:r>
      <w:r w:rsidR="00D3363B">
        <w:rPr>
          <w:color w:val="000000"/>
        </w:rPr>
        <w:t xml:space="preserve"> </w:t>
      </w:r>
      <w:r>
        <w:rPr>
          <w:color w:val="000000"/>
        </w:rPr>
        <w:t>nepochybně zdvih.</w:t>
      </w:r>
    </w:p>
    <w:p w14:paraId="69EC3686" w14:textId="25F49450" w:rsidR="000F209D" w:rsidRDefault="000F209D">
      <w:pPr>
        <w:jc w:val="both"/>
        <w:rPr>
          <w:color w:val="000000"/>
          <w:u w:val="single"/>
        </w:rPr>
      </w:pPr>
    </w:p>
    <w:p w14:paraId="32EA8E8A" w14:textId="6B6B16ED" w:rsidR="000F209D" w:rsidRDefault="000F209D">
      <w:pPr>
        <w:jc w:val="both"/>
        <w:rPr>
          <w:color w:val="000000"/>
          <w:u w:val="single"/>
        </w:rPr>
      </w:pPr>
    </w:p>
    <w:p w14:paraId="065B774A" w14:textId="7DFC08A7" w:rsidR="000F209D" w:rsidRDefault="000F209D">
      <w:pPr>
        <w:jc w:val="both"/>
        <w:rPr>
          <w:color w:val="000000"/>
          <w:u w:val="single"/>
        </w:rPr>
      </w:pPr>
    </w:p>
    <w:p w14:paraId="48E4E667" w14:textId="1067E173" w:rsidR="000F209D" w:rsidRDefault="000F209D">
      <w:pPr>
        <w:jc w:val="both"/>
        <w:rPr>
          <w:color w:val="000000"/>
          <w:u w:val="single"/>
        </w:rPr>
      </w:pPr>
    </w:p>
    <w:p w14:paraId="7C40BF0F" w14:textId="77777777" w:rsidR="000F209D" w:rsidRDefault="000F209D">
      <w:pPr>
        <w:jc w:val="both"/>
        <w:rPr>
          <w:color w:val="000000"/>
          <w:u w:val="single"/>
        </w:rPr>
      </w:pPr>
    </w:p>
    <w:p w14:paraId="47F250F5" w14:textId="77777777" w:rsidR="0031313F" w:rsidRDefault="0031313F">
      <w:pPr>
        <w:jc w:val="both"/>
        <w:rPr>
          <w:color w:val="000000"/>
        </w:rPr>
      </w:pPr>
      <w:r>
        <w:rPr>
          <w:color w:val="000000"/>
          <w:u w:val="single"/>
        </w:rPr>
        <w:t>Literatura:</w:t>
      </w:r>
      <w:r>
        <w:rPr>
          <w:color w:val="000000"/>
        </w:rPr>
        <w:tab/>
        <w:t>J. Hájek</w:t>
      </w:r>
      <w:r>
        <w:rPr>
          <w:color w:val="000000"/>
        </w:rPr>
        <w:tab/>
      </w:r>
      <w:r>
        <w:rPr>
          <w:color w:val="000000"/>
        </w:rPr>
        <w:tab/>
        <w:t>Bridžová školka</w:t>
      </w:r>
      <w:r>
        <w:rPr>
          <w:color w:val="000000"/>
        </w:rPr>
        <w:tab/>
      </w:r>
      <w:r>
        <w:rPr>
          <w:color w:val="000000"/>
        </w:rPr>
        <w:tab/>
        <w:t>27. lekce</w:t>
      </w:r>
    </w:p>
    <w:p w14:paraId="36189E39" w14:textId="77777777" w:rsidR="0031313F" w:rsidRDefault="0031313F">
      <w:pPr>
        <w:jc w:val="both"/>
        <w:rPr>
          <w:b/>
        </w:rPr>
      </w:pPr>
      <w:r>
        <w:rPr>
          <w:color w:val="000000"/>
        </w:rPr>
        <w:tab/>
      </w:r>
      <w:r>
        <w:rPr>
          <w:color w:val="000000"/>
        </w:rPr>
        <w:tab/>
        <w:t>P. Cronier a spol.</w:t>
      </w:r>
      <w:r>
        <w:rPr>
          <w:color w:val="000000"/>
        </w:rPr>
        <w:tab/>
        <w:t>Minibridž</w:t>
      </w:r>
      <w:r>
        <w:rPr>
          <w:color w:val="000000"/>
        </w:rPr>
        <w:tab/>
      </w:r>
      <w:r>
        <w:rPr>
          <w:color w:val="000000"/>
        </w:rPr>
        <w:tab/>
        <w:t>19. lekce</w:t>
      </w:r>
      <w:r>
        <w:rPr>
          <w:b/>
        </w:rPr>
        <w:t xml:space="preserve"> </w:t>
      </w:r>
    </w:p>
    <w:p w14:paraId="697AB4AA" w14:textId="77777777" w:rsidR="0031313F" w:rsidRDefault="0031313F">
      <w:pPr>
        <w:jc w:val="both"/>
        <w:rPr>
          <w:b/>
        </w:rPr>
      </w:pPr>
    </w:p>
    <w:p w14:paraId="2371D44C" w14:textId="77777777" w:rsidR="0031313F" w:rsidRDefault="0031313F">
      <w:pPr>
        <w:jc w:val="both"/>
        <w:rPr>
          <w:b/>
        </w:rPr>
      </w:pPr>
    </w:p>
    <w:p w14:paraId="60EA28B8" w14:textId="77777777" w:rsidR="0031313F" w:rsidRDefault="0031313F">
      <w:pPr>
        <w:jc w:val="both"/>
        <w:rPr>
          <w:b/>
        </w:rPr>
      </w:pPr>
    </w:p>
    <w:p w14:paraId="12291521" w14:textId="04F309EE" w:rsidR="000F209D" w:rsidRDefault="000F209D">
      <w:pPr>
        <w:suppressAutoHyphens w:val="0"/>
        <w:rPr>
          <w:b/>
        </w:rPr>
      </w:pPr>
      <w:r>
        <w:rPr>
          <w:b/>
        </w:rPr>
        <w:br w:type="page"/>
      </w:r>
    </w:p>
    <w:p w14:paraId="534BF7EF" w14:textId="77777777" w:rsidR="0031313F" w:rsidRDefault="0031313F">
      <w:pPr>
        <w:pStyle w:val="Heading1"/>
        <w:jc w:val="center"/>
        <w:rPr>
          <w:bCs/>
        </w:rPr>
      </w:pPr>
      <w:bookmarkStart w:id="16" w:name="__RefHeading__55_399432288"/>
      <w:bookmarkStart w:id="17" w:name="__RefHeading__17_1211632112"/>
      <w:bookmarkEnd w:id="16"/>
      <w:bookmarkEnd w:id="17"/>
      <w:r>
        <w:rPr>
          <w:color w:val="auto"/>
          <w:sz w:val="36"/>
          <w:szCs w:val="36"/>
        </w:rPr>
        <w:lastRenderedPageBreak/>
        <w:t>8. lekce</w:t>
      </w:r>
      <w:r>
        <w:rPr>
          <w:color w:val="auto"/>
          <w:sz w:val="36"/>
          <w:szCs w:val="36"/>
        </w:rPr>
        <w:tab/>
        <w:t>Barevné sehrávky</w:t>
      </w:r>
    </w:p>
    <w:p w14:paraId="247362D1" w14:textId="77777777" w:rsidR="0031313F" w:rsidRDefault="0031313F">
      <w:pPr>
        <w:jc w:val="both"/>
        <w:rPr>
          <w:color w:val="000000"/>
        </w:rPr>
      </w:pPr>
      <w:r>
        <w:rPr>
          <w:bCs/>
        </w:rPr>
        <w:tab/>
        <w:t>Projděme se svými svěřenci čtyři plány sehrávek a popřemýšlejme společně nad postupy sehrávek barevných závazků.</w:t>
      </w:r>
    </w:p>
    <w:p w14:paraId="79A2C157" w14:textId="5E7F1C42" w:rsidR="0031313F" w:rsidRDefault="0031313F">
      <w:pPr>
        <w:ind w:left="708" w:firstLine="708"/>
        <w:rPr>
          <w:color w:val="000000"/>
        </w:rPr>
      </w:pPr>
      <w:r>
        <w:rPr>
          <w:color w:val="000000"/>
        </w:rPr>
        <w:t>8,7</w:t>
      </w:r>
      <w:r>
        <w:rPr>
          <w:color w:val="000000"/>
        </w:rPr>
        <w:tab/>
      </w:r>
      <w:r>
        <w:rPr>
          <w:color w:val="000000"/>
        </w:rPr>
        <w:tab/>
      </w:r>
      <w:r w:rsidR="00D277FE">
        <w:rPr>
          <w:color w:val="000000"/>
        </w:rPr>
        <w:t xml:space="preserve">   </w:t>
      </w:r>
      <w:r>
        <w:rPr>
          <w:color w:val="000000"/>
        </w:rPr>
        <w:tab/>
      </w:r>
      <w:r>
        <w:rPr>
          <w:color w:val="000000"/>
        </w:rPr>
        <w:tab/>
      </w:r>
    </w:p>
    <w:p w14:paraId="73E02981" w14:textId="39BF51E7" w:rsidR="0031313F" w:rsidRDefault="0031313F">
      <w:pPr>
        <w:rPr>
          <w:color w:val="000000"/>
        </w:rPr>
      </w:pPr>
      <w:r>
        <w:rPr>
          <w:color w:val="000000"/>
        </w:rPr>
        <w:tab/>
      </w:r>
      <w:r w:rsidR="00D277FE">
        <w:rPr>
          <w:color w:val="000000"/>
        </w:rPr>
        <w:t xml:space="preserve">   </w:t>
      </w:r>
      <w:r>
        <w:rPr>
          <w:color w:val="000000"/>
        </w:rPr>
        <w:t xml:space="preserve"> </w:t>
      </w:r>
      <w:r>
        <w:rPr>
          <w:color w:val="000000"/>
        </w:rPr>
        <w:tab/>
        <w:t>4,3</w:t>
      </w:r>
      <w:r>
        <w:rPr>
          <w:color w:val="000000"/>
        </w:rPr>
        <w:tab/>
      </w:r>
      <w:r>
        <w:rPr>
          <w:color w:val="000000"/>
        </w:rPr>
        <w:tab/>
      </w:r>
      <w:r>
        <w:rPr>
          <w:color w:val="000000"/>
        </w:rPr>
        <w:tab/>
      </w:r>
      <w:r w:rsidR="00D277FE">
        <w:rPr>
          <w:color w:val="000000"/>
        </w:rPr>
        <w:t xml:space="preserve">   </w:t>
      </w:r>
      <w:r>
        <w:rPr>
          <w:color w:val="000000"/>
        </w:rPr>
        <w:t xml:space="preserve"> </w:t>
      </w:r>
      <w:r>
        <w:rPr>
          <w:color w:val="000000"/>
        </w:rPr>
        <w:tab/>
      </w:r>
    </w:p>
    <w:p w14:paraId="79A52049" w14:textId="766DAB3B" w:rsidR="0031313F" w:rsidRDefault="0031313F">
      <w:pPr>
        <w:ind w:left="708"/>
        <w:rPr>
          <w:color w:val="000000"/>
        </w:rPr>
      </w:pPr>
      <w:r>
        <w:rPr>
          <w:color w:val="000000"/>
        </w:rPr>
        <w:tab/>
        <w:t>4,3,2</w:t>
      </w:r>
      <w:r>
        <w:rPr>
          <w:color w:val="000000"/>
        </w:rPr>
        <w:tab/>
      </w:r>
      <w:r>
        <w:rPr>
          <w:color w:val="000000"/>
        </w:rPr>
        <w:tab/>
      </w:r>
      <w:r>
        <w:rPr>
          <w:color w:val="000000"/>
        </w:rPr>
        <w:tab/>
      </w:r>
      <w:r w:rsidR="00D277FE">
        <w:rPr>
          <w:color w:val="000000"/>
        </w:rPr>
        <w:t xml:space="preserve">   </w:t>
      </w:r>
      <w:r>
        <w:rPr>
          <w:color w:val="000000"/>
        </w:rPr>
        <w:t xml:space="preserve"> </w:t>
      </w:r>
      <w:r>
        <w:rPr>
          <w:color w:val="000000"/>
        </w:rPr>
        <w:tab/>
      </w:r>
    </w:p>
    <w:p w14:paraId="4ED49C69" w14:textId="066D5565" w:rsidR="0031313F" w:rsidRDefault="0031313F">
      <w:pPr>
        <w:rPr>
          <w:color w:val="000000"/>
        </w:rPr>
      </w:pPr>
      <w:r>
        <w:rPr>
          <w:color w:val="000000"/>
        </w:rPr>
        <w:tab/>
      </w:r>
      <w:r w:rsidR="00D277FE">
        <w:rPr>
          <w:color w:val="000000"/>
        </w:rPr>
        <w:t xml:space="preserve">   </w:t>
      </w:r>
      <w:r>
        <w:rPr>
          <w:color w:val="000000"/>
        </w:rPr>
        <w:t xml:space="preserve"> </w:t>
      </w:r>
      <w:r>
        <w:rPr>
          <w:color w:val="000000"/>
        </w:rPr>
        <w:tab/>
        <w:t>A,7,6,5,4,3</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4D8146C7" w14:textId="7ABC096D" w:rsidR="0031313F" w:rsidRDefault="0031313F">
      <w:pPr>
        <w:rPr>
          <w:color w:val="000000"/>
        </w:rPr>
      </w:pPr>
      <w:r>
        <w:rPr>
          <w:color w:val="000000"/>
        </w:rPr>
        <w:tab/>
      </w:r>
      <w:r>
        <w:rPr>
          <w:color w:val="000000"/>
        </w:rPr>
        <w:tab/>
        <w:t>A,K,Q,J,10,9</w:t>
      </w:r>
      <w:r>
        <w:rPr>
          <w:color w:val="000000"/>
        </w:rPr>
        <w:tab/>
      </w:r>
      <w:r>
        <w:rPr>
          <w:color w:val="000000"/>
        </w:rPr>
        <w:tab/>
      </w:r>
      <w:r>
        <w:rPr>
          <w:color w:val="000000"/>
        </w:rPr>
        <w:tab/>
      </w:r>
    </w:p>
    <w:p w14:paraId="738529F0" w14:textId="203CC0F5" w:rsidR="0031313F" w:rsidRDefault="0031313F">
      <w:pPr>
        <w:rPr>
          <w:color w:val="000000"/>
        </w:rPr>
      </w:pPr>
      <w:r>
        <w:rPr>
          <w:color w:val="000000"/>
        </w:rPr>
        <w:tab/>
      </w:r>
      <w:r w:rsidR="00D277FE">
        <w:rPr>
          <w:color w:val="000000"/>
        </w:rPr>
        <w:t xml:space="preserve">   </w:t>
      </w:r>
      <w:r>
        <w:rPr>
          <w:color w:val="000000"/>
        </w:rPr>
        <w:t xml:space="preserve"> </w:t>
      </w:r>
      <w:r>
        <w:rPr>
          <w:color w:val="000000"/>
        </w:rPr>
        <w:tab/>
        <w:t>A,K,2</w:t>
      </w:r>
      <w:r>
        <w:rPr>
          <w:color w:val="000000"/>
        </w:rPr>
        <w:tab/>
      </w:r>
      <w:r>
        <w:rPr>
          <w:color w:val="000000"/>
        </w:rPr>
        <w:tab/>
      </w:r>
      <w:r>
        <w:rPr>
          <w:color w:val="000000"/>
        </w:rPr>
        <w:tab/>
      </w:r>
      <w:r>
        <w:rPr>
          <w:color w:val="000000"/>
        </w:rPr>
        <w:tab/>
      </w:r>
    </w:p>
    <w:p w14:paraId="56A6E0BC" w14:textId="608A6FE7" w:rsidR="0031313F" w:rsidRDefault="0031313F">
      <w:pPr>
        <w:rPr>
          <w:color w:val="000000"/>
        </w:rPr>
      </w:pPr>
      <w:r>
        <w:rPr>
          <w:color w:val="000000"/>
        </w:rPr>
        <w:tab/>
      </w:r>
      <w:r w:rsidR="00D277FE">
        <w:rPr>
          <w:color w:val="000000"/>
        </w:rPr>
        <w:t xml:space="preserve">   </w:t>
      </w:r>
      <w:r>
        <w:rPr>
          <w:color w:val="000000"/>
        </w:rPr>
        <w:tab/>
        <w:t>A,K</w:t>
      </w:r>
      <w:r>
        <w:rPr>
          <w:color w:val="000000"/>
        </w:rPr>
        <w:tab/>
      </w:r>
      <w:r>
        <w:rPr>
          <w:color w:val="000000"/>
        </w:rPr>
        <w:tab/>
      </w:r>
      <w:r w:rsidR="00D277FE">
        <w:rPr>
          <w:color w:val="000000"/>
        </w:rPr>
        <w:t xml:space="preserve">      </w:t>
      </w:r>
      <w:r>
        <w:rPr>
          <w:color w:val="000000"/>
        </w:rPr>
        <w:tab/>
      </w:r>
      <w:r>
        <w:rPr>
          <w:color w:val="000000"/>
        </w:rPr>
        <w:tab/>
      </w:r>
    </w:p>
    <w:p w14:paraId="5B087293" w14:textId="121DA19D" w:rsidR="0031313F" w:rsidRDefault="0031313F">
      <w:pPr>
        <w:rPr>
          <w:b/>
          <w:color w:val="000000"/>
        </w:rPr>
      </w:pPr>
      <w:r>
        <w:rPr>
          <w:color w:val="000000"/>
        </w:rPr>
        <w:tab/>
      </w:r>
      <w:r w:rsidR="00D277FE">
        <w:rPr>
          <w:color w:val="000000"/>
        </w:rPr>
        <w:t xml:space="preserve">   </w:t>
      </w:r>
      <w:r>
        <w:rPr>
          <w:color w:val="000000"/>
        </w:rPr>
        <w:t xml:space="preserve"> </w:t>
      </w:r>
      <w:r>
        <w:rPr>
          <w:color w:val="000000"/>
        </w:rPr>
        <w:tab/>
        <w:t>K,2</w:t>
      </w:r>
      <w:r>
        <w:rPr>
          <w:color w:val="000000"/>
        </w:rPr>
        <w:tab/>
      </w:r>
      <w:r>
        <w:rPr>
          <w:color w:val="000000"/>
        </w:rPr>
        <w:tab/>
      </w:r>
      <w:r w:rsidR="00D277FE">
        <w:rPr>
          <w:color w:val="000000"/>
        </w:rPr>
        <w:t xml:space="preserve">      </w:t>
      </w:r>
      <w:r>
        <w:rPr>
          <w:color w:val="000000"/>
        </w:rPr>
        <w:tab/>
      </w:r>
      <w:r>
        <w:rPr>
          <w:color w:val="000000"/>
        </w:rPr>
        <w:tab/>
      </w:r>
    </w:p>
    <w:p w14:paraId="6E2048EB" w14:textId="0627D380" w:rsidR="0031313F" w:rsidRDefault="0031313F">
      <w:pPr>
        <w:rPr>
          <w:b/>
          <w:color w:val="000000"/>
        </w:rPr>
      </w:pPr>
      <w:r>
        <w:rPr>
          <w:b/>
          <w:color w:val="000000"/>
        </w:rPr>
        <w:t>Závazek:</w:t>
      </w:r>
      <w:r>
        <w:rPr>
          <w:color w:val="000000"/>
        </w:rPr>
        <w:t xml:space="preserve"> 7p</w:t>
      </w:r>
      <w:r>
        <w:rPr>
          <w:color w:val="000000"/>
        </w:rPr>
        <w:tab/>
      </w:r>
      <w:r>
        <w:rPr>
          <w:color w:val="000000"/>
        </w:rPr>
        <w:tab/>
      </w:r>
      <w:r>
        <w:rPr>
          <w:color w:val="000000"/>
        </w:rPr>
        <w:tab/>
      </w:r>
      <w:r>
        <w:rPr>
          <w:color w:val="000000"/>
        </w:rPr>
        <w:tab/>
      </w:r>
      <w:r>
        <w:rPr>
          <w:color w:val="000000"/>
        </w:rPr>
        <w:tab/>
      </w:r>
    </w:p>
    <w:p w14:paraId="679A3F34" w14:textId="40E97B44" w:rsidR="0031313F" w:rsidRDefault="0031313F">
      <w:pPr>
        <w:rPr>
          <w:color w:val="000000"/>
        </w:rPr>
      </w:pPr>
      <w:r>
        <w:rPr>
          <w:b/>
          <w:color w:val="000000"/>
        </w:rPr>
        <w:t>Výnos:</w:t>
      </w:r>
      <w:r>
        <w:rPr>
          <w:color w:val="000000"/>
        </w:rPr>
        <w:tab/>
        <w:t>2 piková</w:t>
      </w:r>
      <w:r>
        <w:rPr>
          <w:color w:val="000000"/>
        </w:rPr>
        <w:tab/>
      </w:r>
      <w:r>
        <w:rPr>
          <w:color w:val="000000"/>
        </w:rPr>
        <w:tab/>
      </w:r>
      <w:r>
        <w:rPr>
          <w:color w:val="000000"/>
        </w:rPr>
        <w:tab/>
      </w:r>
      <w:r>
        <w:rPr>
          <w:color w:val="000000"/>
        </w:rPr>
        <w:tab/>
      </w:r>
      <w:r>
        <w:rPr>
          <w:color w:val="000000"/>
        </w:rPr>
        <w:tab/>
      </w:r>
    </w:p>
    <w:p w14:paraId="184ECDC9" w14:textId="5CA5ABD5" w:rsidR="0031313F" w:rsidRDefault="0031313F">
      <w:pPr>
        <w:rPr>
          <w:color w:val="000000"/>
        </w:rPr>
      </w:pPr>
      <w:r>
        <w:rPr>
          <w:color w:val="000000"/>
        </w:rPr>
        <w:t>Od začátku je vidět dvanáct zdvihů a není těžké</w:t>
      </w:r>
      <w:r w:rsidR="00D3363B">
        <w:rPr>
          <w:color w:val="000000"/>
        </w:rPr>
        <w:t xml:space="preserve"> </w:t>
      </w:r>
      <w:r>
        <w:rPr>
          <w:color w:val="000000"/>
        </w:rPr>
        <w:t>odhalit, že třináctého by se dalo dosáhnout</w:t>
      </w:r>
      <w:r w:rsidR="00D277FE">
        <w:rPr>
          <w:color w:val="000000"/>
        </w:rPr>
        <w:t xml:space="preserve"> </w:t>
      </w:r>
      <w:r>
        <w:rPr>
          <w:color w:val="000000"/>
        </w:rPr>
        <w:t>snapováním srdcí. Nepřichází tedy v úvahu vytrumfovávání. Je třeba obtáhnout dvakrát srdce a napotřetí snapnout, pak se dostat kárem do ruky</w:t>
      </w:r>
      <w:r w:rsidR="00D3363B">
        <w:rPr>
          <w:color w:val="000000"/>
        </w:rPr>
        <w:t xml:space="preserve"> </w:t>
      </w:r>
      <w:r>
        <w:rPr>
          <w:color w:val="000000"/>
        </w:rPr>
        <w:t>a teprve teď dotrumfovat.</w:t>
      </w:r>
    </w:p>
    <w:p w14:paraId="20754331" w14:textId="4D9F6C04" w:rsidR="000F209D" w:rsidRDefault="000F209D">
      <w:pPr>
        <w:rPr>
          <w:color w:val="000000"/>
        </w:rPr>
      </w:pPr>
    </w:p>
    <w:p w14:paraId="77FFBEA6" w14:textId="66E61850" w:rsidR="000F209D" w:rsidRDefault="000F209D" w:rsidP="000F209D">
      <w:pPr>
        <w:rPr>
          <w:color w:val="000000"/>
        </w:rPr>
      </w:pPr>
      <w:r>
        <w:rPr>
          <w:color w:val="000000"/>
        </w:rPr>
        <w:tab/>
      </w:r>
      <w:r>
        <w:rPr>
          <w:color w:val="000000"/>
        </w:rPr>
        <w:tab/>
        <w:t>K,Q</w:t>
      </w:r>
    </w:p>
    <w:p w14:paraId="6057596B" w14:textId="243FA143" w:rsidR="000F209D" w:rsidRDefault="000F209D" w:rsidP="000F209D">
      <w:pPr>
        <w:rPr>
          <w:color w:val="000000"/>
        </w:rPr>
      </w:pPr>
      <w:r>
        <w:rPr>
          <w:color w:val="000000"/>
        </w:rPr>
        <w:tab/>
      </w:r>
      <w:r>
        <w:rPr>
          <w:color w:val="000000"/>
        </w:rPr>
        <w:tab/>
        <w:t>J,10,9,8</w:t>
      </w:r>
    </w:p>
    <w:p w14:paraId="4B8C7876" w14:textId="381A45E8" w:rsidR="000F209D" w:rsidRDefault="000F209D" w:rsidP="000F209D">
      <w:pPr>
        <w:rPr>
          <w:color w:val="000000"/>
        </w:rPr>
      </w:pPr>
      <w:r>
        <w:rPr>
          <w:color w:val="000000"/>
        </w:rPr>
        <w:tab/>
      </w:r>
      <w:r>
        <w:rPr>
          <w:color w:val="000000"/>
        </w:rPr>
        <w:tab/>
        <w:t>K,9,8,7</w:t>
      </w:r>
    </w:p>
    <w:p w14:paraId="0E6DCD9B" w14:textId="610F14DF" w:rsidR="000F209D" w:rsidRDefault="00D277FE" w:rsidP="000F209D">
      <w:pPr>
        <w:rPr>
          <w:color w:val="000000"/>
        </w:rPr>
      </w:pPr>
      <w:r>
        <w:rPr>
          <w:color w:val="000000"/>
        </w:rPr>
        <w:t xml:space="preserve">   </w:t>
      </w:r>
      <w:r w:rsidR="000F209D">
        <w:rPr>
          <w:color w:val="000000"/>
        </w:rPr>
        <w:t xml:space="preserve"> </w:t>
      </w:r>
      <w:r w:rsidR="000F209D">
        <w:rPr>
          <w:color w:val="000000"/>
        </w:rPr>
        <w:tab/>
      </w:r>
      <w:r w:rsidR="000F209D">
        <w:rPr>
          <w:color w:val="000000"/>
        </w:rPr>
        <w:tab/>
        <w:t>A,K,J</w:t>
      </w:r>
      <w:r w:rsidR="000F209D">
        <w:rPr>
          <w:color w:val="000000"/>
        </w:rPr>
        <w:tab/>
      </w:r>
      <w:r w:rsidR="000F209D">
        <w:rPr>
          <w:color w:val="000000"/>
        </w:rPr>
        <w:tab/>
      </w:r>
      <w:r w:rsidR="000F209D">
        <w:rPr>
          <w:color w:val="000000"/>
        </w:rPr>
        <w:tab/>
      </w:r>
      <w:r>
        <w:rPr>
          <w:color w:val="000000"/>
        </w:rPr>
        <w:t xml:space="preserve">   </w:t>
      </w:r>
      <w:r w:rsidR="000F209D">
        <w:rPr>
          <w:color w:val="000000"/>
        </w:rPr>
        <w:t xml:space="preserve"> </w:t>
      </w:r>
      <w:r w:rsidR="000F209D">
        <w:rPr>
          <w:color w:val="000000"/>
        </w:rPr>
        <w:tab/>
      </w:r>
    </w:p>
    <w:p w14:paraId="254B0F4E" w14:textId="4B96DEAE" w:rsidR="000F209D" w:rsidRDefault="000F209D" w:rsidP="000F209D">
      <w:pPr>
        <w:rPr>
          <w:color w:val="000000"/>
        </w:rPr>
      </w:pPr>
    </w:p>
    <w:p w14:paraId="75E98DA7" w14:textId="4576BBFA" w:rsidR="000F209D" w:rsidRDefault="00D277FE" w:rsidP="000F209D">
      <w:pPr>
        <w:rPr>
          <w:color w:val="000000"/>
        </w:rPr>
      </w:pPr>
      <w:r>
        <w:rPr>
          <w:color w:val="000000"/>
        </w:rPr>
        <w:t xml:space="preserve">   </w:t>
      </w:r>
      <w:r w:rsidR="000F209D">
        <w:rPr>
          <w:color w:val="000000"/>
        </w:rPr>
        <w:t xml:space="preserve"> </w:t>
      </w:r>
      <w:r w:rsidR="000F209D">
        <w:rPr>
          <w:color w:val="000000"/>
        </w:rPr>
        <w:tab/>
      </w:r>
      <w:r w:rsidR="000F209D">
        <w:rPr>
          <w:color w:val="000000"/>
        </w:rPr>
        <w:tab/>
        <w:t>3,2</w:t>
      </w:r>
      <w:r w:rsidR="000F209D">
        <w:rPr>
          <w:color w:val="000000"/>
        </w:rPr>
        <w:tab/>
      </w:r>
      <w:r w:rsidR="000F209D">
        <w:rPr>
          <w:color w:val="000000"/>
        </w:rPr>
        <w:tab/>
      </w:r>
    </w:p>
    <w:p w14:paraId="4FAED31A" w14:textId="1B0507B2" w:rsidR="000F209D" w:rsidRDefault="000F209D" w:rsidP="000F209D">
      <w:pPr>
        <w:rPr>
          <w:color w:val="000000"/>
        </w:rPr>
      </w:pPr>
      <w:r>
        <w:rPr>
          <w:color w:val="000000"/>
        </w:rPr>
        <w:tab/>
      </w:r>
      <w:r>
        <w:rPr>
          <w:color w:val="000000"/>
        </w:rPr>
        <w:tab/>
        <w:t>A,K,3,2</w:t>
      </w:r>
    </w:p>
    <w:p w14:paraId="7D9FD885" w14:textId="2B04ECF1" w:rsidR="000F209D" w:rsidRDefault="000F209D" w:rsidP="000F209D">
      <w:pPr>
        <w:rPr>
          <w:color w:val="000000"/>
        </w:rPr>
      </w:pPr>
      <w:r>
        <w:rPr>
          <w:color w:val="000000"/>
        </w:rPr>
        <w:tab/>
      </w:r>
      <w:r>
        <w:rPr>
          <w:color w:val="000000"/>
        </w:rPr>
        <w:tab/>
        <w:t>A,Q,J,10</w:t>
      </w:r>
    </w:p>
    <w:p w14:paraId="2849A3AC" w14:textId="770292A5" w:rsidR="000F209D" w:rsidRDefault="000F209D" w:rsidP="000F209D">
      <w:pPr>
        <w:rPr>
          <w:color w:val="000000"/>
        </w:rPr>
      </w:pPr>
      <w:r>
        <w:rPr>
          <w:color w:val="000000"/>
        </w:rPr>
        <w:tab/>
      </w:r>
      <w:r>
        <w:rPr>
          <w:color w:val="000000"/>
        </w:rPr>
        <w:tab/>
        <w:t>Q,10,9</w:t>
      </w:r>
    </w:p>
    <w:p w14:paraId="4EEFA97F" w14:textId="487831DB" w:rsidR="000F209D" w:rsidRDefault="000F209D" w:rsidP="000F209D">
      <w:pPr>
        <w:rPr>
          <w:color w:val="000000"/>
        </w:rPr>
      </w:pPr>
      <w:r>
        <w:rPr>
          <w:b/>
          <w:color w:val="000000"/>
        </w:rPr>
        <w:t>Závazek:</w:t>
      </w:r>
      <w:r>
        <w:rPr>
          <w:color w:val="000000"/>
        </w:rPr>
        <w:t xml:space="preserve"> 6s</w:t>
      </w:r>
      <w:r>
        <w:rPr>
          <w:color w:val="000000"/>
        </w:rPr>
        <w:tab/>
      </w:r>
      <w:r>
        <w:rPr>
          <w:color w:val="000000"/>
        </w:rPr>
        <w:tab/>
      </w:r>
      <w:r>
        <w:rPr>
          <w:color w:val="000000"/>
        </w:rPr>
        <w:tab/>
      </w:r>
      <w:r w:rsidR="00D277FE">
        <w:rPr>
          <w:color w:val="000000"/>
        </w:rPr>
        <w:t xml:space="preserve">     </w:t>
      </w:r>
      <w:r>
        <w:rPr>
          <w:color w:val="000000"/>
        </w:rPr>
        <w:t xml:space="preserve"> </w:t>
      </w:r>
    </w:p>
    <w:p w14:paraId="3514945A" w14:textId="52CD783E" w:rsidR="000F209D" w:rsidRDefault="000F209D" w:rsidP="000F209D">
      <w:pPr>
        <w:rPr>
          <w:color w:val="000000"/>
        </w:rPr>
      </w:pPr>
      <w:r>
        <w:rPr>
          <w:b/>
          <w:color w:val="000000"/>
        </w:rPr>
        <w:t>Výnos:</w:t>
      </w:r>
      <w:r>
        <w:rPr>
          <w:color w:val="000000"/>
        </w:rPr>
        <w:tab/>
        <w:t>J pikový</w:t>
      </w:r>
    </w:p>
    <w:p w14:paraId="2C104922" w14:textId="02C2E1EC" w:rsidR="000F209D" w:rsidRDefault="000F209D">
      <w:pPr>
        <w:rPr>
          <w:color w:val="000000"/>
        </w:rPr>
      </w:pPr>
      <w:r>
        <w:rPr>
          <w:color w:val="000000"/>
        </w:rPr>
        <w:t>Soupeř na Východě získal první zdvih esem a pokračoval</w:t>
      </w:r>
      <w:r w:rsidR="00D3363B">
        <w:rPr>
          <w:color w:val="000000"/>
        </w:rPr>
        <w:t xml:space="preserve"> </w:t>
      </w:r>
      <w:r>
        <w:rPr>
          <w:color w:val="000000"/>
        </w:rPr>
        <w:t>dále pikem. Nesmíme už pustit ani zdvih a musíme spoléhat</w:t>
      </w:r>
      <w:r w:rsidR="00D3363B">
        <w:rPr>
          <w:color w:val="000000"/>
        </w:rPr>
        <w:t xml:space="preserve"> </w:t>
      </w:r>
      <w:r>
        <w:rPr>
          <w:color w:val="000000"/>
        </w:rPr>
        <w:t>na sedící trumfový impas. Správné je ovšem předtím jednou</w:t>
      </w:r>
      <w:r w:rsidR="00D3363B">
        <w:rPr>
          <w:color w:val="000000"/>
        </w:rPr>
        <w:t xml:space="preserve"> </w:t>
      </w:r>
      <w:r>
        <w:rPr>
          <w:color w:val="000000"/>
        </w:rPr>
        <w:t>trumfnout shora, kdyby náhodou byla srdcová dáma singl.</w:t>
      </w:r>
      <w:r w:rsidR="00D3363B">
        <w:rPr>
          <w:color w:val="000000"/>
        </w:rPr>
        <w:t xml:space="preserve"> </w:t>
      </w:r>
      <w:r>
        <w:rPr>
          <w:color w:val="000000"/>
        </w:rPr>
        <w:t>A pak hrát ze stolu kluka na impas podjetím.</w:t>
      </w:r>
    </w:p>
    <w:p w14:paraId="307B413E" w14:textId="0382A69E" w:rsidR="000F209D" w:rsidRDefault="000F209D">
      <w:pPr>
        <w:rPr>
          <w:color w:val="000000"/>
        </w:rPr>
      </w:pPr>
    </w:p>
    <w:p w14:paraId="463EACA0" w14:textId="6D715CED" w:rsidR="000F209D" w:rsidRDefault="000F209D">
      <w:pPr>
        <w:rPr>
          <w:color w:val="000000"/>
        </w:rPr>
      </w:pPr>
    </w:p>
    <w:p w14:paraId="3106D208" w14:textId="6DB43FF7" w:rsidR="000F209D" w:rsidRDefault="000F209D">
      <w:pPr>
        <w:rPr>
          <w:color w:val="000000"/>
        </w:rPr>
      </w:pPr>
    </w:p>
    <w:p w14:paraId="3706D660" w14:textId="1C5AED3B" w:rsidR="000F209D" w:rsidRDefault="000F209D">
      <w:pPr>
        <w:rPr>
          <w:color w:val="000000"/>
        </w:rPr>
      </w:pPr>
    </w:p>
    <w:p w14:paraId="674BA76E" w14:textId="5C630D3D" w:rsidR="000F209D" w:rsidRDefault="000F209D">
      <w:pPr>
        <w:rPr>
          <w:color w:val="000000"/>
        </w:rPr>
      </w:pPr>
    </w:p>
    <w:p w14:paraId="5EFFB4AD" w14:textId="12C330AF" w:rsidR="000F209D" w:rsidRDefault="000F209D">
      <w:pPr>
        <w:rPr>
          <w:color w:val="000000"/>
        </w:rPr>
      </w:pPr>
    </w:p>
    <w:p w14:paraId="652F6943" w14:textId="77777777" w:rsidR="000F209D" w:rsidRDefault="000F209D">
      <w:pPr>
        <w:rPr>
          <w:color w:val="000000"/>
        </w:rPr>
      </w:pPr>
    </w:p>
    <w:p w14:paraId="223952D7" w14:textId="77777777" w:rsidR="0031313F" w:rsidRDefault="0031313F">
      <w:pPr>
        <w:rPr>
          <w:color w:val="000000"/>
        </w:rPr>
      </w:pPr>
    </w:p>
    <w:p w14:paraId="0C2BCC23" w14:textId="545E0DCE" w:rsidR="0031313F" w:rsidRDefault="0031313F">
      <w:pPr>
        <w:ind w:left="1416"/>
        <w:rPr>
          <w:color w:val="000000"/>
        </w:rPr>
      </w:pPr>
      <w:r>
        <w:rPr>
          <w:color w:val="000000"/>
        </w:rPr>
        <w:t>6,5</w:t>
      </w:r>
      <w:r>
        <w:rPr>
          <w:color w:val="000000"/>
        </w:rPr>
        <w:tab/>
      </w:r>
      <w:r>
        <w:rPr>
          <w:color w:val="000000"/>
        </w:rPr>
        <w:tab/>
      </w:r>
      <w:r>
        <w:rPr>
          <w:color w:val="000000"/>
        </w:rPr>
        <w:tab/>
      </w:r>
      <w:r>
        <w:rPr>
          <w:color w:val="000000"/>
        </w:rPr>
        <w:tab/>
      </w:r>
    </w:p>
    <w:p w14:paraId="07431FE1" w14:textId="37448203" w:rsidR="0031313F" w:rsidRDefault="0031313F">
      <w:pPr>
        <w:rPr>
          <w:color w:val="000000"/>
        </w:rPr>
      </w:pPr>
      <w:r>
        <w:rPr>
          <w:color w:val="000000"/>
        </w:rPr>
        <w:tab/>
      </w:r>
      <w:r>
        <w:rPr>
          <w:color w:val="000000"/>
        </w:rPr>
        <w:tab/>
        <w:t>4,3,2</w:t>
      </w:r>
      <w:r>
        <w:rPr>
          <w:color w:val="000000"/>
        </w:rPr>
        <w:tab/>
      </w:r>
      <w:r>
        <w:rPr>
          <w:color w:val="000000"/>
        </w:rPr>
        <w:tab/>
      </w:r>
      <w:r>
        <w:rPr>
          <w:color w:val="000000"/>
        </w:rPr>
        <w:tab/>
      </w:r>
      <w:r>
        <w:rPr>
          <w:color w:val="000000"/>
        </w:rPr>
        <w:tab/>
      </w:r>
    </w:p>
    <w:p w14:paraId="352AA0F4" w14:textId="5A3C6F53" w:rsidR="0031313F" w:rsidRDefault="0031313F">
      <w:pPr>
        <w:rPr>
          <w:color w:val="000000"/>
        </w:rPr>
      </w:pPr>
      <w:r>
        <w:rPr>
          <w:color w:val="000000"/>
        </w:rPr>
        <w:tab/>
      </w:r>
      <w:r>
        <w:rPr>
          <w:color w:val="000000"/>
        </w:rPr>
        <w:tab/>
        <w:t>3,2</w:t>
      </w:r>
      <w:r>
        <w:rPr>
          <w:color w:val="000000"/>
        </w:rPr>
        <w:tab/>
      </w:r>
      <w:r>
        <w:rPr>
          <w:color w:val="000000"/>
        </w:rPr>
        <w:tab/>
      </w:r>
      <w:r>
        <w:rPr>
          <w:color w:val="000000"/>
        </w:rPr>
        <w:tab/>
      </w:r>
      <w:r>
        <w:rPr>
          <w:color w:val="000000"/>
        </w:rPr>
        <w:tab/>
      </w:r>
    </w:p>
    <w:p w14:paraId="3F6D7C8B" w14:textId="5B87B2DE" w:rsidR="0031313F" w:rsidRDefault="0031313F">
      <w:pPr>
        <w:ind w:firstLine="708"/>
        <w:rPr>
          <w:color w:val="000000"/>
        </w:rPr>
      </w:pPr>
      <w:r>
        <w:rPr>
          <w:color w:val="000000"/>
        </w:rPr>
        <w:tab/>
        <w:t>A,K,Q,J,10,9</w:t>
      </w:r>
      <w:r>
        <w:rPr>
          <w:color w:val="000000"/>
        </w:rPr>
        <w:tab/>
      </w:r>
      <w:r>
        <w:rPr>
          <w:color w:val="000000"/>
        </w:rPr>
        <w:tab/>
      </w:r>
      <w:r>
        <w:rPr>
          <w:color w:val="000000"/>
        </w:rPr>
        <w:tab/>
      </w:r>
    </w:p>
    <w:p w14:paraId="664FBA68" w14:textId="7FE5E82E"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1BAF26CA" w14:textId="32091E61"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296FC24A" w14:textId="22DF37D9" w:rsidR="0031313F" w:rsidRDefault="0031313F">
      <w:pPr>
        <w:rPr>
          <w:color w:val="000000"/>
        </w:rPr>
      </w:pPr>
      <w:r>
        <w:rPr>
          <w:color w:val="000000"/>
        </w:rPr>
        <w:tab/>
      </w:r>
      <w:r>
        <w:rPr>
          <w:color w:val="000000"/>
        </w:rPr>
        <w:tab/>
        <w:t>A,4,3,2</w:t>
      </w:r>
      <w:r>
        <w:rPr>
          <w:color w:val="000000"/>
        </w:rPr>
        <w:tab/>
      </w:r>
      <w:r>
        <w:rPr>
          <w:color w:val="000000"/>
        </w:rPr>
        <w:tab/>
      </w:r>
      <w:r>
        <w:rPr>
          <w:color w:val="000000"/>
        </w:rPr>
        <w:tab/>
      </w:r>
      <w:r>
        <w:rPr>
          <w:color w:val="000000"/>
        </w:rPr>
        <w:tab/>
      </w:r>
    </w:p>
    <w:p w14:paraId="3F7D5F7C" w14:textId="686E33AE" w:rsidR="0031313F" w:rsidRDefault="0031313F">
      <w:pPr>
        <w:rPr>
          <w:color w:val="000000"/>
        </w:rPr>
      </w:pPr>
      <w:r>
        <w:rPr>
          <w:color w:val="000000"/>
        </w:rPr>
        <w:tab/>
      </w:r>
      <w:r>
        <w:rPr>
          <w:color w:val="000000"/>
        </w:rPr>
        <w:tab/>
        <w:t>A,K,8,7,6,5</w:t>
      </w:r>
      <w:r>
        <w:rPr>
          <w:color w:val="000000"/>
        </w:rPr>
        <w:tab/>
      </w:r>
      <w:r>
        <w:rPr>
          <w:color w:val="000000"/>
        </w:rPr>
        <w:tab/>
      </w:r>
      <w:r>
        <w:rPr>
          <w:color w:val="000000"/>
        </w:rPr>
        <w:tab/>
      </w:r>
    </w:p>
    <w:p w14:paraId="47C4E047" w14:textId="66C18EB9" w:rsidR="0031313F" w:rsidRDefault="0031313F">
      <w:pPr>
        <w:rPr>
          <w:color w:val="000000"/>
        </w:rPr>
      </w:pPr>
      <w:r>
        <w:rPr>
          <w:color w:val="000000"/>
        </w:rPr>
        <w:tab/>
      </w:r>
      <w:r>
        <w:rPr>
          <w:color w:val="000000"/>
        </w:rPr>
        <w:tab/>
        <w:t>A,K</w:t>
      </w:r>
      <w:r>
        <w:rPr>
          <w:color w:val="000000"/>
        </w:rPr>
        <w:tab/>
      </w:r>
      <w:r>
        <w:rPr>
          <w:color w:val="000000"/>
        </w:rPr>
        <w:tab/>
      </w:r>
      <w:r>
        <w:rPr>
          <w:color w:val="000000"/>
        </w:rPr>
        <w:tab/>
      </w:r>
      <w:r>
        <w:rPr>
          <w:color w:val="000000"/>
        </w:rPr>
        <w:tab/>
      </w:r>
    </w:p>
    <w:p w14:paraId="66DCE187" w14:textId="2A8D3A5B" w:rsidR="0031313F" w:rsidRDefault="0031313F">
      <w:pPr>
        <w:rPr>
          <w:b/>
          <w:color w:val="000000"/>
        </w:rPr>
      </w:pPr>
      <w:r>
        <w:rPr>
          <w:color w:val="000000"/>
        </w:rPr>
        <w:tab/>
      </w:r>
      <w:r>
        <w:rPr>
          <w:color w:val="000000"/>
        </w:rPr>
        <w:tab/>
        <w:t>2</w:t>
      </w:r>
      <w:r>
        <w:rPr>
          <w:color w:val="000000"/>
        </w:rPr>
        <w:tab/>
      </w:r>
      <w:r>
        <w:rPr>
          <w:color w:val="000000"/>
        </w:rPr>
        <w:tab/>
      </w:r>
      <w:r>
        <w:rPr>
          <w:color w:val="000000"/>
        </w:rPr>
        <w:tab/>
      </w:r>
      <w:r>
        <w:rPr>
          <w:color w:val="000000"/>
        </w:rPr>
        <w:tab/>
      </w:r>
    </w:p>
    <w:p w14:paraId="42C4DACC" w14:textId="07048529" w:rsidR="0031313F" w:rsidRDefault="0031313F">
      <w:pPr>
        <w:rPr>
          <w:b/>
          <w:color w:val="000000"/>
        </w:rPr>
      </w:pPr>
      <w:r>
        <w:rPr>
          <w:b/>
          <w:color w:val="000000"/>
        </w:rPr>
        <w:t>Závazek:</w:t>
      </w:r>
      <w:r>
        <w:rPr>
          <w:color w:val="000000"/>
        </w:rPr>
        <w:t xml:space="preserve"> 6s</w:t>
      </w:r>
      <w:r>
        <w:rPr>
          <w:color w:val="000000"/>
        </w:rPr>
        <w:tab/>
      </w:r>
      <w:r>
        <w:rPr>
          <w:color w:val="000000"/>
        </w:rPr>
        <w:tab/>
      </w:r>
      <w:r>
        <w:rPr>
          <w:color w:val="000000"/>
        </w:rPr>
        <w:tab/>
      </w:r>
      <w:r>
        <w:rPr>
          <w:color w:val="000000"/>
        </w:rPr>
        <w:tab/>
      </w:r>
      <w:r>
        <w:rPr>
          <w:color w:val="000000"/>
        </w:rPr>
        <w:tab/>
      </w:r>
    </w:p>
    <w:p w14:paraId="150AAD63" w14:textId="5375300A" w:rsidR="0031313F" w:rsidRDefault="0031313F">
      <w:pPr>
        <w:pStyle w:val="Header"/>
        <w:tabs>
          <w:tab w:val="clear" w:pos="4536"/>
          <w:tab w:val="clear" w:pos="9072"/>
        </w:tabs>
        <w:rPr>
          <w:color w:val="000000"/>
        </w:rPr>
      </w:pPr>
      <w:r>
        <w:rPr>
          <w:b/>
          <w:color w:val="000000"/>
        </w:rPr>
        <w:t>Výnos:</w:t>
      </w:r>
      <w:r>
        <w:rPr>
          <w:color w:val="000000"/>
        </w:rPr>
        <w:tab/>
        <w:t>Q kárová</w:t>
      </w:r>
      <w:r>
        <w:rPr>
          <w:color w:val="000000"/>
        </w:rPr>
        <w:tab/>
      </w:r>
      <w:r>
        <w:rPr>
          <w:color w:val="000000"/>
        </w:rPr>
        <w:tab/>
      </w:r>
      <w:r>
        <w:rPr>
          <w:color w:val="000000"/>
        </w:rPr>
        <w:tab/>
      </w:r>
      <w:r>
        <w:rPr>
          <w:color w:val="000000"/>
        </w:rPr>
        <w:tab/>
      </w:r>
    </w:p>
    <w:p w14:paraId="68D95518" w14:textId="1E4A6169" w:rsidR="0031313F" w:rsidRDefault="0031313F" w:rsidP="000F209D">
      <w:pPr>
        <w:rPr>
          <w:color w:val="000000"/>
        </w:rPr>
      </w:pPr>
      <w:r>
        <w:rPr>
          <w:color w:val="000000"/>
        </w:rPr>
        <w:t>Na stole je k mání mnoho trefových zdvihů, na které je možno zahodit kdeco, především tedy piky. Úkol je tedy jediný, musíme soupeře vytrumfovat</w:t>
      </w:r>
      <w:r w:rsidR="000F209D">
        <w:rPr>
          <w:color w:val="000000"/>
        </w:rPr>
        <w:t xml:space="preserve"> </w:t>
      </w:r>
      <w:r>
        <w:rPr>
          <w:color w:val="000000"/>
        </w:rPr>
        <w:t xml:space="preserve">a cesta k vítězství je otevřená. </w:t>
      </w:r>
      <w:r>
        <w:rPr>
          <w:color w:val="000000"/>
        </w:rPr>
        <w:tab/>
      </w:r>
    </w:p>
    <w:p w14:paraId="6EB97A28" w14:textId="21BF972B" w:rsidR="000F209D" w:rsidRDefault="000F209D" w:rsidP="000F209D">
      <w:pPr>
        <w:ind w:left="4245" w:hanging="4245"/>
        <w:rPr>
          <w:color w:val="000000"/>
        </w:rPr>
      </w:pPr>
      <w:r>
        <w:rPr>
          <w:color w:val="000000"/>
        </w:rPr>
        <w:tab/>
      </w:r>
      <w:r>
        <w:rPr>
          <w:color w:val="000000"/>
        </w:rPr>
        <w:tab/>
        <w:t>A,Q,J</w:t>
      </w:r>
      <w:r>
        <w:rPr>
          <w:color w:val="000000"/>
        </w:rPr>
        <w:tab/>
      </w:r>
      <w:r w:rsidR="0031313F">
        <w:rPr>
          <w:color w:val="000000"/>
        </w:rPr>
        <w:tab/>
      </w:r>
    </w:p>
    <w:p w14:paraId="2795ACB3" w14:textId="4E171467" w:rsidR="000F209D" w:rsidRDefault="000F209D" w:rsidP="000F209D">
      <w:pPr>
        <w:ind w:left="4245" w:hanging="4245"/>
        <w:rPr>
          <w:color w:val="000000"/>
        </w:rPr>
      </w:pPr>
      <w:r>
        <w:rPr>
          <w:color w:val="000000"/>
        </w:rPr>
        <w:tab/>
      </w:r>
      <w:r>
        <w:rPr>
          <w:color w:val="000000"/>
        </w:rPr>
        <w:tab/>
        <w:t>9,8,7</w:t>
      </w:r>
    </w:p>
    <w:p w14:paraId="5CD0F394" w14:textId="66768DB4" w:rsidR="000F209D" w:rsidRDefault="000F209D" w:rsidP="000F209D">
      <w:pPr>
        <w:ind w:left="4245" w:hanging="4245"/>
        <w:rPr>
          <w:color w:val="000000"/>
        </w:rPr>
      </w:pPr>
      <w:r>
        <w:rPr>
          <w:color w:val="000000"/>
        </w:rPr>
        <w:tab/>
      </w:r>
      <w:r>
        <w:rPr>
          <w:color w:val="000000"/>
        </w:rPr>
        <w:tab/>
        <w:t>J,10,9</w:t>
      </w:r>
    </w:p>
    <w:p w14:paraId="1D03C376" w14:textId="6D272DDF" w:rsidR="000F209D" w:rsidRDefault="000F209D" w:rsidP="000F209D">
      <w:pPr>
        <w:ind w:left="4245" w:hanging="4245"/>
        <w:rPr>
          <w:color w:val="000000"/>
        </w:rPr>
      </w:pPr>
      <w:r>
        <w:rPr>
          <w:color w:val="000000"/>
        </w:rPr>
        <w:tab/>
      </w:r>
      <w:r>
        <w:rPr>
          <w:color w:val="000000"/>
        </w:rPr>
        <w:tab/>
        <w:t>A,10,9,8</w:t>
      </w:r>
      <w:r>
        <w:rPr>
          <w:color w:val="000000"/>
        </w:rPr>
        <w:tab/>
      </w:r>
      <w:r>
        <w:rPr>
          <w:color w:val="000000"/>
        </w:rPr>
        <w:tab/>
      </w:r>
    </w:p>
    <w:p w14:paraId="0743CC7C" w14:textId="1317AB0B" w:rsidR="000F209D" w:rsidRDefault="000F209D" w:rsidP="000F209D">
      <w:pPr>
        <w:ind w:left="4245" w:hanging="4245"/>
        <w:rPr>
          <w:color w:val="000000"/>
        </w:rPr>
      </w:pPr>
      <w:r>
        <w:rPr>
          <w:color w:val="000000"/>
        </w:rPr>
        <w:tab/>
      </w:r>
      <w:r>
        <w:rPr>
          <w:color w:val="000000"/>
        </w:rPr>
        <w:tab/>
      </w:r>
      <w:r>
        <w:rPr>
          <w:color w:val="000000"/>
        </w:rPr>
        <w:tab/>
      </w:r>
      <w:r>
        <w:rPr>
          <w:color w:val="000000"/>
        </w:rPr>
        <w:tab/>
      </w:r>
    </w:p>
    <w:p w14:paraId="0FD73C6D" w14:textId="0E096F2F" w:rsidR="000F209D" w:rsidRDefault="000F209D" w:rsidP="000F209D">
      <w:pPr>
        <w:ind w:left="4245" w:hanging="4245"/>
        <w:rPr>
          <w:color w:val="000000"/>
        </w:rPr>
      </w:pPr>
      <w:r>
        <w:rPr>
          <w:color w:val="000000"/>
        </w:rPr>
        <w:tab/>
      </w:r>
      <w:r>
        <w:rPr>
          <w:color w:val="000000"/>
        </w:rPr>
        <w:tab/>
      </w:r>
      <w:r>
        <w:rPr>
          <w:color w:val="000000"/>
        </w:rPr>
        <w:tab/>
      </w:r>
      <w:r>
        <w:rPr>
          <w:color w:val="000000"/>
        </w:rPr>
        <w:tab/>
      </w:r>
    </w:p>
    <w:p w14:paraId="5D8CDEF9" w14:textId="1AFB1BAB" w:rsidR="000F209D" w:rsidRDefault="000F209D" w:rsidP="000F209D">
      <w:pPr>
        <w:ind w:left="4245" w:hanging="4245"/>
        <w:rPr>
          <w:color w:val="000000"/>
        </w:rPr>
      </w:pPr>
      <w:r>
        <w:rPr>
          <w:color w:val="000000"/>
        </w:rPr>
        <w:tab/>
      </w:r>
      <w:r>
        <w:rPr>
          <w:color w:val="000000"/>
        </w:rPr>
        <w:tab/>
        <w:t>3,2</w:t>
      </w:r>
    </w:p>
    <w:p w14:paraId="04A33E8F" w14:textId="2E612E70" w:rsidR="000F209D" w:rsidRDefault="000F209D" w:rsidP="000F209D">
      <w:pPr>
        <w:ind w:left="4245" w:hanging="4245"/>
        <w:rPr>
          <w:color w:val="000000"/>
        </w:rPr>
      </w:pPr>
      <w:r>
        <w:rPr>
          <w:color w:val="000000"/>
        </w:rPr>
        <w:lastRenderedPageBreak/>
        <w:tab/>
      </w:r>
      <w:r>
        <w:rPr>
          <w:color w:val="000000"/>
        </w:rPr>
        <w:tab/>
        <w:t>A,K,Q,J,10</w:t>
      </w:r>
    </w:p>
    <w:p w14:paraId="74AB05FF" w14:textId="613F44D2" w:rsidR="000F209D" w:rsidRDefault="000F209D" w:rsidP="000F209D">
      <w:pPr>
        <w:ind w:left="4245" w:hanging="4245"/>
        <w:rPr>
          <w:color w:val="000000"/>
        </w:rPr>
      </w:pPr>
      <w:r>
        <w:rPr>
          <w:color w:val="000000"/>
        </w:rPr>
        <w:tab/>
      </w:r>
      <w:r>
        <w:rPr>
          <w:color w:val="000000"/>
        </w:rPr>
        <w:tab/>
        <w:t>4,3,2</w:t>
      </w:r>
    </w:p>
    <w:p w14:paraId="2F8E69B4" w14:textId="534006BA" w:rsidR="000F209D" w:rsidRDefault="000F209D" w:rsidP="000F209D">
      <w:pPr>
        <w:ind w:left="4245" w:hanging="4245"/>
        <w:rPr>
          <w:color w:val="000000"/>
        </w:rPr>
      </w:pPr>
      <w:r>
        <w:rPr>
          <w:color w:val="000000"/>
        </w:rPr>
        <w:tab/>
      </w:r>
      <w:r>
        <w:rPr>
          <w:color w:val="000000"/>
        </w:rPr>
        <w:tab/>
        <w:t>Q,J,2</w:t>
      </w:r>
    </w:p>
    <w:p w14:paraId="33659EE8" w14:textId="5A4EF0A0" w:rsidR="000F209D" w:rsidRDefault="000F209D" w:rsidP="000F209D">
      <w:pPr>
        <w:ind w:left="4245" w:hanging="4245"/>
        <w:rPr>
          <w:color w:val="000000"/>
        </w:rPr>
      </w:pPr>
      <w:r>
        <w:rPr>
          <w:b/>
          <w:color w:val="000000"/>
        </w:rPr>
        <w:t>Závazek:</w:t>
      </w:r>
      <w:r>
        <w:rPr>
          <w:color w:val="000000"/>
        </w:rPr>
        <w:t xml:space="preserve"> 4s </w:t>
      </w:r>
    </w:p>
    <w:p w14:paraId="502F8033" w14:textId="217208E9" w:rsidR="000F209D" w:rsidRDefault="000F209D" w:rsidP="000F209D">
      <w:pPr>
        <w:ind w:left="4245" w:hanging="4245"/>
        <w:rPr>
          <w:color w:val="000000"/>
        </w:rPr>
      </w:pPr>
      <w:r>
        <w:rPr>
          <w:b/>
          <w:color w:val="000000"/>
        </w:rPr>
        <w:t>Výnos:</w:t>
      </w:r>
      <w:r>
        <w:rPr>
          <w:color w:val="000000"/>
        </w:rPr>
        <w:tab/>
        <w:t>K kárový</w:t>
      </w:r>
    </w:p>
    <w:p w14:paraId="7D163AEF" w14:textId="32A6EF00" w:rsidR="000F209D" w:rsidRDefault="000F209D" w:rsidP="000F209D">
      <w:pPr>
        <w:ind w:left="4245" w:hanging="4245"/>
        <w:rPr>
          <w:color w:val="000000"/>
        </w:rPr>
      </w:pPr>
      <w:r>
        <w:rPr>
          <w:color w:val="000000"/>
        </w:rPr>
        <w:t>Soupeři vzali domů tři kára a vynesli trumf. Po vytrumfování (jsou rozděleny 4-1) je třeba se rozhodnout</w:t>
      </w:r>
    </w:p>
    <w:p w14:paraId="74A279B2" w14:textId="5DFE1BD6" w:rsidR="0031313F" w:rsidRDefault="000F209D" w:rsidP="000F209D">
      <w:pPr>
        <w:rPr>
          <w:color w:val="000000"/>
        </w:rPr>
      </w:pPr>
      <w:r>
        <w:rPr>
          <w:color w:val="000000"/>
        </w:rPr>
        <w:t xml:space="preserve">pro impas ve správné barvě. Impas pikový by nic neřešil, protože i při jeho úspěchu by to nestačilo na splnění, a tak </w:t>
      </w:r>
      <w:r w:rsidR="0031313F">
        <w:rPr>
          <w:color w:val="000000"/>
        </w:rPr>
        <w:t>správná volba je impas trefový. Technicky správné je impasovat podjetím dámou a pak klukem, protože potřebujeme zůstat na stole, neboť již nemáme trumfy jako přechody.</w:t>
      </w:r>
    </w:p>
    <w:p w14:paraId="182384CC" w14:textId="77777777" w:rsidR="0031313F" w:rsidRDefault="0031313F">
      <w:pPr>
        <w:jc w:val="both"/>
        <w:rPr>
          <w:b/>
        </w:rPr>
      </w:pPr>
      <w:r>
        <w:rPr>
          <w:color w:val="000000"/>
        </w:rPr>
        <w:tab/>
      </w:r>
    </w:p>
    <w:p w14:paraId="25AA4593" w14:textId="77777777" w:rsidR="0031313F" w:rsidRDefault="0031313F">
      <w:pPr>
        <w:rPr>
          <w:b/>
        </w:rPr>
      </w:pPr>
    </w:p>
    <w:p w14:paraId="103BEC7A" w14:textId="77777777" w:rsidR="0031313F" w:rsidRDefault="0031313F">
      <w:pPr>
        <w:rPr>
          <w:b/>
        </w:rPr>
      </w:pPr>
    </w:p>
    <w:p w14:paraId="65EBB027" w14:textId="77777777" w:rsidR="0031313F" w:rsidRDefault="0031313F">
      <w:pPr>
        <w:rPr>
          <w:b/>
        </w:rPr>
      </w:pPr>
    </w:p>
    <w:p w14:paraId="1DD1ABFA" w14:textId="77777777" w:rsidR="0031313F" w:rsidRDefault="0031313F">
      <w:pPr>
        <w:rPr>
          <w:b/>
        </w:rPr>
      </w:pPr>
    </w:p>
    <w:p w14:paraId="0FBF4734" w14:textId="77777777" w:rsidR="0031313F" w:rsidRDefault="0031313F">
      <w:pPr>
        <w:rPr>
          <w:b/>
        </w:rPr>
      </w:pPr>
    </w:p>
    <w:p w14:paraId="381B3DE7" w14:textId="77777777" w:rsidR="0031313F" w:rsidRDefault="0031313F">
      <w:pPr>
        <w:rPr>
          <w:b/>
        </w:rPr>
      </w:pPr>
    </w:p>
    <w:p w14:paraId="0822A09C" w14:textId="77777777" w:rsidR="0031313F" w:rsidRDefault="0031313F">
      <w:pPr>
        <w:rPr>
          <w:b/>
        </w:rPr>
      </w:pPr>
    </w:p>
    <w:p w14:paraId="33784468" w14:textId="77777777" w:rsidR="0031313F" w:rsidRDefault="0031313F">
      <w:pPr>
        <w:rPr>
          <w:b/>
        </w:rPr>
      </w:pPr>
    </w:p>
    <w:p w14:paraId="27E52B6A" w14:textId="77777777" w:rsidR="0031313F" w:rsidRDefault="0031313F">
      <w:pPr>
        <w:rPr>
          <w:b/>
        </w:rPr>
      </w:pPr>
    </w:p>
    <w:p w14:paraId="1DBF4EFC" w14:textId="77777777" w:rsidR="0031313F" w:rsidRDefault="0031313F">
      <w:pPr>
        <w:rPr>
          <w:b/>
        </w:rPr>
      </w:pPr>
    </w:p>
    <w:p w14:paraId="4F45EC58" w14:textId="77777777" w:rsidR="0031313F" w:rsidRDefault="0031313F">
      <w:pPr>
        <w:rPr>
          <w:b/>
        </w:rPr>
      </w:pPr>
    </w:p>
    <w:p w14:paraId="4888BACB" w14:textId="77777777" w:rsidR="0031313F" w:rsidRDefault="0031313F">
      <w:pPr>
        <w:rPr>
          <w:b/>
        </w:rPr>
      </w:pPr>
    </w:p>
    <w:p w14:paraId="4072DAE2" w14:textId="77777777" w:rsidR="0031313F" w:rsidRDefault="0031313F">
      <w:pPr>
        <w:rPr>
          <w:b/>
        </w:rPr>
      </w:pPr>
    </w:p>
    <w:p w14:paraId="1143E17A" w14:textId="77777777" w:rsidR="0031313F" w:rsidRDefault="0031313F">
      <w:pPr>
        <w:rPr>
          <w:b/>
        </w:rPr>
      </w:pPr>
    </w:p>
    <w:p w14:paraId="742DC2D5" w14:textId="77777777" w:rsidR="0031313F" w:rsidRDefault="0031313F">
      <w:pPr>
        <w:rPr>
          <w:b/>
        </w:rPr>
      </w:pPr>
    </w:p>
    <w:p w14:paraId="1A986A74" w14:textId="77777777" w:rsidR="0031313F" w:rsidRDefault="0031313F">
      <w:pPr>
        <w:rPr>
          <w:b/>
        </w:rPr>
      </w:pPr>
    </w:p>
    <w:p w14:paraId="6438AE65" w14:textId="77777777" w:rsidR="0031313F" w:rsidRDefault="0031313F">
      <w:pPr>
        <w:rPr>
          <w:b/>
        </w:rPr>
      </w:pPr>
    </w:p>
    <w:p w14:paraId="6D8732C1" w14:textId="77777777" w:rsidR="0031313F" w:rsidRDefault="0031313F">
      <w:pPr>
        <w:pStyle w:val="Heading1"/>
        <w:jc w:val="center"/>
      </w:pPr>
      <w:r>
        <w:rPr>
          <w:color w:val="auto"/>
          <w:sz w:val="36"/>
          <w:szCs w:val="36"/>
        </w:rPr>
        <w:t>9. lekce</w:t>
      </w:r>
      <w:r>
        <w:rPr>
          <w:color w:val="auto"/>
          <w:sz w:val="36"/>
          <w:szCs w:val="36"/>
        </w:rPr>
        <w:tab/>
        <w:t>Princip negativního opakování</w:t>
      </w:r>
    </w:p>
    <w:p w14:paraId="76B2FCB0" w14:textId="77777777" w:rsidR="0031313F" w:rsidRDefault="0031313F">
      <w:pPr>
        <w:jc w:val="both"/>
      </w:pPr>
      <w:r>
        <w:rPr>
          <w:b/>
        </w:rPr>
        <w:tab/>
      </w:r>
      <w:r>
        <w:t xml:space="preserve">V tomto roce přijmeme ještě jeden důležitý upřesňující princip. A to že opakování barvy bez skoku je negace a tedy naznačení minima svého původně hlášeného listu. Vloni jsme tuto zásadu přijali v situaci, kdy zahajujete, partner odpoví na prvním stupni a vy odpovídáte opět barvou zahájení – tento sled zaručuje 6-list a 12-15b. </w:t>
      </w:r>
    </w:p>
    <w:p w14:paraId="4B94DF67" w14:textId="77777777" w:rsidR="0031313F" w:rsidRDefault="0031313F">
      <w:pPr>
        <w:ind w:firstLine="709"/>
        <w:jc w:val="both"/>
      </w:pPr>
      <w:r>
        <w:t xml:space="preserve">Pokud partner místo na prvním stupni odpoví na druhém stupni (forcing 10+b.), pak překročení barvy zahájení je tzv. revers, který zase ukazuje 16-18b. (při 19-21b. zahajitel nejen překročí negativní hranici, ale navíc skočí). Barva zahájení je tedy hranicí pro negativní hlášku. V této situaci </w:t>
      </w:r>
      <w:r>
        <w:rPr>
          <w:b/>
        </w:rPr>
        <w:t>neslibuje 6-list</w:t>
      </w:r>
      <w:r>
        <w:t>, ukazuje, že není co dál nabídnout a že body jsou v rozmezí 12-14(15)b. Umožní to odpovídajícímu vybrat si závazek v barvě nebo v BT.</w:t>
      </w:r>
    </w:p>
    <w:p w14:paraId="294B48D0" w14:textId="77777777" w:rsidR="0031313F" w:rsidRDefault="0031313F">
      <w:pPr>
        <w:ind w:firstLine="709"/>
        <w:jc w:val="both"/>
      </w:pPr>
      <w:r>
        <w:t xml:space="preserve">Dalším uplatněním tohoto principu je opakování barvy odpovídajícího. Když odpovídající odpověděl barvou, jeho partner zůstal na prvním stupni další barvou nebo v BT, pak opakování znamená 5+list a </w:t>
      </w:r>
      <w:r>
        <w:rPr>
          <w:b/>
        </w:rPr>
        <w:t>síla do 9b</w:t>
      </w:r>
      <w:r>
        <w:t xml:space="preserve">. Je to hláška, která si při minimu partnera </w:t>
      </w:r>
      <w:r>
        <w:rPr>
          <w:b/>
        </w:rPr>
        <w:t>téměř vynucuje pas</w:t>
      </w:r>
      <w:r>
        <w:t>.</w:t>
      </w:r>
    </w:p>
    <w:p w14:paraId="48351799" w14:textId="77777777" w:rsidR="0031313F" w:rsidRDefault="0031313F">
      <w:pPr>
        <w:ind w:firstLine="709"/>
        <w:jc w:val="both"/>
      </w:pPr>
      <w:r>
        <w:t xml:space="preserve">Stručně řečeno </w:t>
      </w:r>
      <w:r>
        <w:rPr>
          <w:b/>
        </w:rPr>
        <w:t>v principu je opakování vlastní barvy bez skoku slabost</w:t>
      </w:r>
      <w:r>
        <w:t>. Vlastně i opakování barvy partnera bez skoku (sfitování) je slabost nebo lépe minimum.</w:t>
      </w:r>
    </w:p>
    <w:p w14:paraId="37D71FB9" w14:textId="77777777" w:rsidR="0031313F" w:rsidRDefault="0031313F">
      <w:pPr>
        <w:jc w:val="both"/>
      </w:pPr>
      <w:r>
        <w:t>Příklady:</w:t>
      </w:r>
    </w:p>
    <w:p w14:paraId="52E8DF90" w14:textId="77777777" w:rsidR="0031313F" w:rsidRDefault="0031313F">
      <w:pPr>
        <w:jc w:val="both"/>
      </w:pPr>
      <w:r>
        <w:t>A,J,8,7,3</w:t>
      </w:r>
      <w:r>
        <w:tab/>
        <w:t>7,4,3</w:t>
      </w:r>
      <w:r>
        <w:tab/>
      </w:r>
      <w:r>
        <w:tab/>
        <w:t>Q,J,8,4</w:t>
      </w:r>
      <w:r>
        <w:tab/>
      </w:r>
      <w:r>
        <w:tab/>
        <w:t>A,7</w:t>
      </w:r>
      <w:r>
        <w:tab/>
      </w:r>
      <w:r>
        <w:tab/>
        <w:t>A,7</w:t>
      </w:r>
      <w:r>
        <w:tab/>
      </w:r>
      <w:r>
        <w:tab/>
        <w:t>10,2</w:t>
      </w:r>
      <w:r>
        <w:tab/>
      </w:r>
    </w:p>
    <w:p w14:paraId="4AD56B9B" w14:textId="77777777" w:rsidR="0031313F" w:rsidRDefault="0031313F">
      <w:pPr>
        <w:jc w:val="both"/>
      </w:pPr>
      <w:r>
        <w:t>K,5,4</w:t>
      </w:r>
      <w:r>
        <w:tab/>
      </w:r>
      <w:r>
        <w:tab/>
        <w:t>A,Q,J,8,2</w:t>
      </w:r>
      <w:r>
        <w:tab/>
        <w:t>A,K,6,5,3</w:t>
      </w:r>
      <w:r>
        <w:tab/>
        <w:t>K,Q,10,6,4</w:t>
      </w:r>
      <w:r>
        <w:tab/>
        <w:t>K,Q,10,6,4</w:t>
      </w:r>
      <w:r>
        <w:tab/>
        <w:t>A,J,5,3,2</w:t>
      </w:r>
    </w:p>
    <w:p w14:paraId="788E0068" w14:textId="77777777" w:rsidR="0031313F" w:rsidRDefault="0031313F">
      <w:pPr>
        <w:jc w:val="both"/>
      </w:pPr>
      <w:r>
        <w:t>Q,J,10</w:t>
      </w:r>
      <w:r>
        <w:tab/>
      </w:r>
      <w:r>
        <w:tab/>
        <w:t>K,6,2</w:t>
      </w:r>
      <w:r>
        <w:tab/>
      </w:r>
      <w:r>
        <w:tab/>
        <w:t>K,J,8</w:t>
      </w:r>
      <w:r>
        <w:tab/>
      </w:r>
      <w:r>
        <w:tab/>
        <w:t>A,J,3</w:t>
      </w:r>
      <w:r>
        <w:tab/>
      </w:r>
      <w:r>
        <w:tab/>
        <w:t>A,J,3</w:t>
      </w:r>
      <w:r>
        <w:tab/>
      </w:r>
      <w:r>
        <w:tab/>
        <w:t>K,Q,7</w:t>
      </w:r>
    </w:p>
    <w:p w14:paraId="7AB29395" w14:textId="77777777" w:rsidR="0031313F" w:rsidRDefault="0031313F">
      <w:pPr>
        <w:jc w:val="both"/>
      </w:pPr>
      <w:r>
        <w:t>J,8</w:t>
      </w:r>
      <w:r>
        <w:tab/>
      </w:r>
      <w:r>
        <w:tab/>
        <w:t>Q,J</w:t>
      </w:r>
      <w:r>
        <w:tab/>
      </w:r>
      <w:r>
        <w:tab/>
        <w:t>A</w:t>
      </w:r>
      <w:r>
        <w:tab/>
      </w:r>
      <w:r>
        <w:tab/>
        <w:t>10,7,3</w:t>
      </w:r>
      <w:r>
        <w:tab/>
      </w:r>
      <w:r>
        <w:tab/>
        <w:t>10,7,5</w:t>
      </w:r>
      <w:r>
        <w:tab/>
      </w:r>
      <w:r>
        <w:tab/>
        <w:t>Q,J,6</w:t>
      </w:r>
    </w:p>
    <w:p w14:paraId="2FD4BA6F" w14:textId="77777777" w:rsidR="0031313F" w:rsidRDefault="0031313F">
      <w:pPr>
        <w:jc w:val="both"/>
      </w:pPr>
    </w:p>
    <w:p w14:paraId="0F00FF2E" w14:textId="77777777" w:rsidR="0031313F" w:rsidRDefault="0031313F">
      <w:pPr>
        <w:jc w:val="both"/>
      </w:pPr>
      <w:r>
        <w:t>6,4</w:t>
      </w:r>
      <w:r>
        <w:tab/>
      </w:r>
      <w:r>
        <w:tab/>
        <w:t>K,Q,8,6,2</w:t>
      </w:r>
      <w:r>
        <w:tab/>
        <w:t>K,9,6,5</w:t>
      </w:r>
      <w:r>
        <w:tab/>
      </w:r>
      <w:r>
        <w:tab/>
        <w:t>K,Q,8,4</w:t>
      </w:r>
      <w:r>
        <w:tab/>
      </w:r>
      <w:r>
        <w:tab/>
        <w:t>K,Q,8,4</w:t>
      </w:r>
      <w:r>
        <w:tab/>
      </w:r>
      <w:r>
        <w:tab/>
        <w:t>K,8,7,6,5,4</w:t>
      </w:r>
    </w:p>
    <w:p w14:paraId="344A4CCC" w14:textId="77777777" w:rsidR="0031313F" w:rsidRDefault="0031313F">
      <w:pPr>
        <w:jc w:val="both"/>
      </w:pPr>
      <w:r>
        <w:t>Q,9,7,3</w:t>
      </w:r>
      <w:r>
        <w:tab/>
      </w:r>
      <w:r>
        <w:tab/>
        <w:t>10,3</w:t>
      </w:r>
      <w:r>
        <w:tab/>
      </w:r>
      <w:r>
        <w:tab/>
        <w:t>Q,J</w:t>
      </w:r>
      <w:r>
        <w:tab/>
      </w:r>
      <w:r>
        <w:tab/>
        <w:t>J,5,3</w:t>
      </w:r>
      <w:r>
        <w:tab/>
      </w:r>
      <w:r>
        <w:tab/>
        <w:t>J,7,3</w:t>
      </w:r>
      <w:r>
        <w:tab/>
      </w:r>
      <w:r>
        <w:tab/>
        <w:t>10</w:t>
      </w:r>
    </w:p>
    <w:p w14:paraId="2170F3B8" w14:textId="77777777" w:rsidR="0031313F" w:rsidRDefault="0031313F">
      <w:pPr>
        <w:jc w:val="both"/>
      </w:pPr>
      <w:r>
        <w:t>A,8</w:t>
      </w:r>
      <w:r>
        <w:tab/>
      </w:r>
      <w:r>
        <w:tab/>
        <w:t>Q,3</w:t>
      </w:r>
      <w:r>
        <w:tab/>
      </w:r>
      <w:r>
        <w:tab/>
        <w:t>A,10,7</w:t>
      </w:r>
      <w:r>
        <w:tab/>
      </w:r>
      <w:r>
        <w:tab/>
        <w:t>7,5,2</w:t>
      </w:r>
      <w:r>
        <w:tab/>
      </w:r>
      <w:r>
        <w:tab/>
        <w:t>6,5</w:t>
      </w:r>
      <w:r>
        <w:tab/>
      </w:r>
      <w:r>
        <w:tab/>
        <w:t>J,10,4</w:t>
      </w:r>
    </w:p>
    <w:p w14:paraId="0542A9DF" w14:textId="77777777" w:rsidR="0031313F" w:rsidRDefault="0031313F">
      <w:pPr>
        <w:jc w:val="both"/>
      </w:pPr>
      <w:r>
        <w:t>K,Q,10,6,2</w:t>
      </w:r>
      <w:r>
        <w:tab/>
        <w:t>10,7,5,2</w:t>
      </w:r>
      <w:r>
        <w:tab/>
      </w:r>
      <w:r>
        <w:tab/>
        <w:t>K,8,6,3</w:t>
      </w:r>
      <w:r>
        <w:tab/>
      </w:r>
      <w:r>
        <w:tab/>
        <w:t>J,8,5</w:t>
      </w:r>
      <w:r>
        <w:tab/>
      </w:r>
      <w:r>
        <w:tab/>
        <w:t>A,4,3,2</w:t>
      </w:r>
      <w:r>
        <w:tab/>
      </w:r>
      <w:r>
        <w:tab/>
        <w:t>A,7,2</w:t>
      </w:r>
    </w:p>
    <w:p w14:paraId="697B832F" w14:textId="77777777" w:rsidR="0031313F" w:rsidRDefault="0031313F">
      <w:pPr>
        <w:jc w:val="both"/>
      </w:pPr>
      <w:r>
        <w:t>1p-2t</w:t>
      </w:r>
      <w:r>
        <w:tab/>
      </w:r>
      <w:r>
        <w:tab/>
        <w:t>1s-1p</w:t>
      </w:r>
      <w:r>
        <w:tab/>
      </w:r>
      <w:r>
        <w:tab/>
        <w:t>1s-1p</w:t>
      </w:r>
      <w:r>
        <w:tab/>
      </w:r>
      <w:r>
        <w:tab/>
        <w:t>1s-2s</w:t>
      </w:r>
      <w:r>
        <w:tab/>
      </w:r>
      <w:r>
        <w:tab/>
        <w:t>1s-1p</w:t>
      </w:r>
      <w:r>
        <w:tab/>
      </w:r>
      <w:r>
        <w:tab/>
        <w:t>1s-1p</w:t>
      </w:r>
    </w:p>
    <w:p w14:paraId="4264A499" w14:textId="77777777" w:rsidR="0031313F" w:rsidRDefault="0031313F">
      <w:pPr>
        <w:jc w:val="both"/>
      </w:pPr>
      <w:r>
        <w:t>2p-2BT</w:t>
      </w:r>
      <w:r>
        <w:tab/>
      </w:r>
      <w:r>
        <w:tab/>
        <w:t>1BT-2p</w:t>
      </w:r>
      <w:r>
        <w:tab/>
      </w:r>
      <w:r>
        <w:tab/>
        <w:t>4p-4BT</w:t>
      </w:r>
      <w:r>
        <w:tab/>
      </w:r>
      <w:r>
        <w:tab/>
        <w:t>pas</w:t>
      </w:r>
      <w:r>
        <w:tab/>
      </w:r>
      <w:r>
        <w:tab/>
        <w:t>1BT-2s</w:t>
      </w:r>
      <w:r>
        <w:tab/>
      </w:r>
      <w:r>
        <w:tab/>
        <w:t>1BT-2p</w:t>
      </w:r>
    </w:p>
    <w:p w14:paraId="2A0B6B75" w14:textId="77777777" w:rsidR="0031313F" w:rsidRDefault="0031313F">
      <w:pPr>
        <w:jc w:val="both"/>
      </w:pPr>
      <w:r>
        <w:t>pas</w:t>
      </w:r>
      <w:r>
        <w:tab/>
      </w:r>
      <w:r>
        <w:tab/>
        <w:t>pas</w:t>
      </w:r>
      <w:r>
        <w:tab/>
      </w:r>
      <w:r>
        <w:tab/>
        <w:t>5s-6p</w:t>
      </w:r>
      <w:r>
        <w:tab/>
      </w:r>
      <w:r>
        <w:tab/>
      </w:r>
      <w:r>
        <w:tab/>
      </w:r>
      <w:r>
        <w:tab/>
        <w:t>4s-pas</w:t>
      </w:r>
      <w:r>
        <w:tab/>
      </w:r>
      <w:r>
        <w:tab/>
        <w:t>pas</w:t>
      </w:r>
    </w:p>
    <w:p w14:paraId="1326343C" w14:textId="77777777" w:rsidR="0031313F" w:rsidRDefault="0031313F">
      <w:pPr>
        <w:jc w:val="both"/>
      </w:pPr>
      <w:r>
        <w:tab/>
      </w:r>
      <w:r>
        <w:tab/>
      </w:r>
      <w:r>
        <w:tab/>
      </w:r>
      <w:r>
        <w:tab/>
        <w:t>pas</w:t>
      </w:r>
    </w:p>
    <w:p w14:paraId="3BAE9546" w14:textId="77777777" w:rsidR="0031313F" w:rsidRDefault="0031313F">
      <w:pPr>
        <w:jc w:val="both"/>
        <w:rPr>
          <w:b/>
        </w:rPr>
      </w:pPr>
      <w:r>
        <w:t xml:space="preserve">Ke čtvrtému a pátému příkladu: měli bychom přijmout zásadu, že v tomto sledu nabídneme piky jen s 10+ body, se 7-9 body okamžitě fitneme. Ve sledu </w:t>
      </w:r>
      <w:r>
        <w:tab/>
        <w:t>1s-1p</w:t>
      </w:r>
    </w:p>
    <w:p w14:paraId="33A1701A" w14:textId="77777777" w:rsidR="0031313F" w:rsidRDefault="0031313F">
      <w:pPr>
        <w:jc w:val="both"/>
      </w:pPr>
      <w:r>
        <w:rPr>
          <w:b/>
        </w:rPr>
        <w:tab/>
      </w:r>
      <w:r>
        <w:rPr>
          <w:b/>
        </w:rPr>
        <w:tab/>
      </w:r>
      <w:r>
        <w:rPr>
          <w:b/>
        </w:rPr>
        <w:tab/>
      </w:r>
      <w:r>
        <w:rPr>
          <w:b/>
        </w:rPr>
        <w:tab/>
      </w:r>
      <w:r>
        <w:rPr>
          <w:b/>
        </w:rPr>
        <w:tab/>
      </w:r>
      <w:r>
        <w:t>1BT-2s</w:t>
      </w:r>
    </w:p>
    <w:p w14:paraId="53566ED5" w14:textId="77777777" w:rsidR="0031313F" w:rsidRDefault="0031313F">
      <w:pPr>
        <w:jc w:val="both"/>
        <w:rPr>
          <w:b/>
        </w:rPr>
      </w:pPr>
      <w:r>
        <w:t>by tedy odpovídající měl mít alespoň 10b. jako je tomu v pátém příkladu.</w:t>
      </w:r>
    </w:p>
    <w:p w14:paraId="35E6D5F8" w14:textId="77777777" w:rsidR="0031313F" w:rsidRDefault="0031313F">
      <w:pPr>
        <w:rPr>
          <w:b/>
        </w:rPr>
      </w:pPr>
    </w:p>
    <w:p w14:paraId="73AB56D8" w14:textId="77777777" w:rsidR="0031313F" w:rsidRDefault="0031313F">
      <w:pPr>
        <w:rPr>
          <w:b/>
        </w:rPr>
      </w:pPr>
    </w:p>
    <w:p w14:paraId="0F2F8ED0" w14:textId="77777777" w:rsidR="0031313F" w:rsidRDefault="0031313F">
      <w:pPr>
        <w:rPr>
          <w:b/>
        </w:rPr>
      </w:pPr>
    </w:p>
    <w:p w14:paraId="2E867C3C" w14:textId="77777777" w:rsidR="0031313F" w:rsidRDefault="0031313F">
      <w:pPr>
        <w:rPr>
          <w:b/>
        </w:rPr>
      </w:pPr>
    </w:p>
    <w:p w14:paraId="7858C5E3" w14:textId="77777777" w:rsidR="0031313F" w:rsidRDefault="0031313F">
      <w:pPr>
        <w:rPr>
          <w:b/>
        </w:rPr>
      </w:pPr>
    </w:p>
    <w:p w14:paraId="00AC893C" w14:textId="77777777" w:rsidR="0031313F" w:rsidRDefault="0031313F">
      <w:pPr>
        <w:rPr>
          <w:b/>
        </w:rPr>
      </w:pPr>
    </w:p>
    <w:p w14:paraId="76196855" w14:textId="77777777" w:rsidR="0031313F" w:rsidRDefault="0031313F">
      <w:pPr>
        <w:rPr>
          <w:b/>
        </w:rPr>
      </w:pPr>
    </w:p>
    <w:p w14:paraId="47C48528" w14:textId="77777777" w:rsidR="0031313F" w:rsidRDefault="0031313F">
      <w:pPr>
        <w:rPr>
          <w:b/>
        </w:rPr>
      </w:pPr>
    </w:p>
    <w:p w14:paraId="593533B6" w14:textId="77777777" w:rsidR="0031313F" w:rsidRDefault="0031313F">
      <w:pPr>
        <w:rPr>
          <w:b/>
        </w:rPr>
      </w:pPr>
    </w:p>
    <w:p w14:paraId="690DA156" w14:textId="77777777" w:rsidR="0031313F" w:rsidRDefault="0031313F">
      <w:pPr>
        <w:rPr>
          <w:b/>
        </w:rPr>
      </w:pPr>
    </w:p>
    <w:p w14:paraId="4AF34060" w14:textId="77777777" w:rsidR="0031313F" w:rsidRDefault="0031313F">
      <w:pPr>
        <w:rPr>
          <w:b/>
        </w:rPr>
      </w:pPr>
    </w:p>
    <w:p w14:paraId="70F97E6F" w14:textId="77777777" w:rsidR="0031313F" w:rsidRDefault="0031313F">
      <w:pPr>
        <w:rPr>
          <w:b/>
        </w:rPr>
      </w:pPr>
    </w:p>
    <w:p w14:paraId="2E74672E" w14:textId="77777777" w:rsidR="0031313F" w:rsidRDefault="0031313F">
      <w:pPr>
        <w:rPr>
          <w:b/>
        </w:rPr>
      </w:pPr>
    </w:p>
    <w:p w14:paraId="42A7171E" w14:textId="77777777" w:rsidR="0031313F" w:rsidRDefault="0031313F">
      <w:pPr>
        <w:rPr>
          <w:b/>
        </w:rPr>
      </w:pPr>
    </w:p>
    <w:p w14:paraId="1F2EB7B6" w14:textId="77777777" w:rsidR="0031313F" w:rsidRDefault="0031313F">
      <w:pPr>
        <w:rPr>
          <w:b/>
        </w:rPr>
      </w:pPr>
    </w:p>
    <w:p w14:paraId="5E4A847A" w14:textId="77777777" w:rsidR="0031313F" w:rsidRDefault="0031313F">
      <w:pPr>
        <w:rPr>
          <w:b/>
        </w:rPr>
      </w:pPr>
    </w:p>
    <w:p w14:paraId="6BC92179" w14:textId="77777777" w:rsidR="0031313F" w:rsidRDefault="0031313F">
      <w:pPr>
        <w:rPr>
          <w:b/>
        </w:rPr>
      </w:pPr>
    </w:p>
    <w:p w14:paraId="1E16010A" w14:textId="77777777" w:rsidR="0031313F" w:rsidRDefault="0031313F">
      <w:pPr>
        <w:rPr>
          <w:b/>
        </w:rPr>
      </w:pPr>
    </w:p>
    <w:p w14:paraId="4D32ADA1" w14:textId="77777777" w:rsidR="0031313F" w:rsidRDefault="0031313F">
      <w:pPr>
        <w:rPr>
          <w:b/>
        </w:rPr>
      </w:pPr>
    </w:p>
    <w:p w14:paraId="2C3BE0E4" w14:textId="77777777" w:rsidR="0031313F" w:rsidRDefault="0031313F">
      <w:pPr>
        <w:rPr>
          <w:b/>
        </w:rPr>
      </w:pPr>
    </w:p>
    <w:p w14:paraId="102F57C8" w14:textId="77777777" w:rsidR="0031313F" w:rsidRDefault="0031313F">
      <w:pPr>
        <w:rPr>
          <w:b/>
        </w:rPr>
      </w:pPr>
    </w:p>
    <w:p w14:paraId="03475C0A" w14:textId="77777777" w:rsidR="0031313F" w:rsidRDefault="0031313F">
      <w:pPr>
        <w:rPr>
          <w:b/>
        </w:rPr>
      </w:pPr>
    </w:p>
    <w:p w14:paraId="63A2B0F1" w14:textId="77777777" w:rsidR="0031313F" w:rsidRDefault="0031313F">
      <w:pPr>
        <w:rPr>
          <w:b/>
        </w:rPr>
      </w:pPr>
    </w:p>
    <w:p w14:paraId="736AE810" w14:textId="77777777" w:rsidR="0031313F" w:rsidRDefault="0031313F">
      <w:pPr>
        <w:rPr>
          <w:b/>
        </w:rPr>
      </w:pPr>
    </w:p>
    <w:p w14:paraId="6755AED6" w14:textId="77777777" w:rsidR="0031313F" w:rsidRDefault="0031313F">
      <w:pPr>
        <w:rPr>
          <w:b/>
        </w:rPr>
      </w:pPr>
    </w:p>
    <w:p w14:paraId="5D213FDA" w14:textId="77777777" w:rsidR="0031313F" w:rsidRDefault="0031313F">
      <w:pPr>
        <w:rPr>
          <w:b/>
        </w:rPr>
      </w:pPr>
    </w:p>
    <w:p w14:paraId="5F9B6E8D" w14:textId="77777777" w:rsidR="0031313F" w:rsidRDefault="0031313F">
      <w:pPr>
        <w:pStyle w:val="Heading1"/>
        <w:jc w:val="center"/>
        <w:rPr>
          <w:color w:val="000000"/>
        </w:rPr>
      </w:pPr>
      <w:bookmarkStart w:id="18" w:name="__RefHeading__59_399432288"/>
      <w:bookmarkStart w:id="19" w:name="__RefHeading__21_1211632112"/>
      <w:bookmarkEnd w:id="18"/>
      <w:bookmarkEnd w:id="19"/>
      <w:r>
        <w:rPr>
          <w:color w:val="auto"/>
          <w:sz w:val="36"/>
          <w:szCs w:val="36"/>
        </w:rPr>
        <w:t>10. lekce</w:t>
      </w:r>
      <w:r>
        <w:rPr>
          <w:color w:val="auto"/>
          <w:sz w:val="36"/>
          <w:szCs w:val="36"/>
        </w:rPr>
        <w:tab/>
        <w:t>Markování do barvy partnera</w:t>
      </w:r>
    </w:p>
    <w:p w14:paraId="68ED07B0" w14:textId="77777777" w:rsidR="0031313F" w:rsidRDefault="0031313F">
      <w:pPr>
        <w:jc w:val="both"/>
        <w:rPr>
          <w:color w:val="000000"/>
        </w:rPr>
      </w:pPr>
      <w:r>
        <w:rPr>
          <w:color w:val="000000"/>
        </w:rPr>
        <w:tab/>
        <w:t>Tato lekce je podstatným příspěvkem pro obranu. Je totiž důležité najít nějaký způsob jak se dovědět, které vysoké karty drží partner nebo která je jeho barva. Předávání těchto informací pomocí určitého domluveného způsobu odhazování karet se říká markování neboli signalizace. Na začátek vysvětlíme, že v principu jsou tři druhy signálů – kvalitativní, oznamující partnerovi – pokračuj, mám v této barvě hodnoty nebo naopak nepokračuj, nemám v této barvě nic, dále kvantitativní, oznamující partnerovi počet karet v dané barvě a prefsignál oznamující, kterou barvu si přeji, aby byla vynesena. Tyto tři druhy signálů mají svou míru důležitosti a jsou situace, kdy je třeba použít jeden z nich a další situace si vyžadují zase jiný signál. Dejme dětem pro začátek jasný návod, kdy a jaké signály mají používat. Nejdůležitějším signálem je vyjádření toho, zda chci, či nechci barvu vynesenou partnerem. Je to nejdůležitější signál v celé bridžové obraně, pomáhá partnerům ujasnit si, ve které barvě mohou útočit.</w:t>
      </w:r>
    </w:p>
    <w:p w14:paraId="684CDD6D" w14:textId="4FD38B56" w:rsidR="000F209D" w:rsidRDefault="0031313F">
      <w:pPr>
        <w:ind w:firstLine="708"/>
        <w:jc w:val="both"/>
        <w:rPr>
          <w:color w:val="000000"/>
        </w:rPr>
      </w:pPr>
      <w:r>
        <w:rPr>
          <w:color w:val="000000"/>
        </w:rPr>
        <w:t>Do barvy, kterou vynesl jako první partner (především do prvního výnosu), markujme tedy kvalitu. Malá karta bude značit chci, to znamená, mám v této barvě figuru, případně v barevné hře dubla, kterého je možno využít ke snapu. Velká karta znamená, že nemám tyto hodnoty v partnerem vynesené barvě. Malou kartou se myslí nejvýše asi tak 5, velkou asi od 6 do 10. Je ale třeba říci, že toto rozdělení na malé a velké karty nelze vzít automaticky. Mám-li například v ruce 2,4,6 a na stole vidím 3,5, pak sedmička partnera je malá, protože prostě nemůže mít nižší kartu. Tomuto způsobu markování se říká obrácené. Můžeme dětem říci, že původně velká znamenala chci, proto obrácené.</w:t>
      </w:r>
    </w:p>
    <w:p w14:paraId="01954DD8" w14:textId="77777777" w:rsidR="000F209D" w:rsidRDefault="000F209D">
      <w:pPr>
        <w:suppressAutoHyphens w:val="0"/>
        <w:rPr>
          <w:color w:val="000000"/>
        </w:rPr>
      </w:pPr>
      <w:r>
        <w:rPr>
          <w:color w:val="000000"/>
        </w:rPr>
        <w:br w:type="page"/>
      </w:r>
    </w:p>
    <w:p w14:paraId="53590E26" w14:textId="77777777" w:rsidR="0031313F" w:rsidRDefault="0031313F">
      <w:pPr>
        <w:jc w:val="both"/>
        <w:rPr>
          <w:color w:val="000000"/>
        </w:rPr>
      </w:pPr>
      <w:r>
        <w:rPr>
          <w:color w:val="000000"/>
        </w:rPr>
        <w:lastRenderedPageBreak/>
        <w:t>Příklady:</w:t>
      </w:r>
    </w:p>
    <w:p w14:paraId="1A809E33" w14:textId="5663B398" w:rsidR="0031313F" w:rsidRDefault="0031313F">
      <w:pPr>
        <w:ind w:left="708" w:firstLine="708"/>
        <w:rPr>
          <w:color w:val="000000"/>
        </w:rPr>
      </w:pPr>
      <w:r>
        <w:rPr>
          <w:color w:val="000000"/>
        </w:rPr>
        <w:t>K,6,2</w:t>
      </w:r>
      <w:r>
        <w:rPr>
          <w:color w:val="000000"/>
        </w:rPr>
        <w:tab/>
      </w:r>
      <w:r>
        <w:rPr>
          <w:color w:val="000000"/>
        </w:rPr>
        <w:tab/>
      </w:r>
      <w:r>
        <w:rPr>
          <w:color w:val="000000"/>
        </w:rPr>
        <w:tab/>
      </w:r>
      <w:r>
        <w:rPr>
          <w:color w:val="000000"/>
        </w:rPr>
        <w:tab/>
      </w:r>
      <w:r>
        <w:rPr>
          <w:color w:val="000000"/>
        </w:rPr>
        <w:tab/>
      </w:r>
    </w:p>
    <w:p w14:paraId="5341CE90" w14:textId="67B677EA" w:rsidR="0031313F" w:rsidRDefault="0031313F">
      <w:pPr>
        <w:ind w:firstLine="708"/>
        <w:rPr>
          <w:color w:val="000000"/>
        </w:rPr>
      </w:pPr>
      <w:r>
        <w:rPr>
          <w:color w:val="000000"/>
        </w:rPr>
        <w:tab/>
        <w:t>10,7</w:t>
      </w:r>
      <w:r>
        <w:rPr>
          <w:color w:val="000000"/>
        </w:rPr>
        <w:tab/>
      </w:r>
      <w:r>
        <w:rPr>
          <w:color w:val="000000"/>
        </w:rPr>
        <w:tab/>
      </w:r>
      <w:r>
        <w:rPr>
          <w:color w:val="000000"/>
        </w:rPr>
        <w:tab/>
      </w:r>
      <w:r>
        <w:rPr>
          <w:color w:val="000000"/>
        </w:rPr>
        <w:tab/>
      </w:r>
      <w:r w:rsidR="00D277FE">
        <w:rPr>
          <w:color w:val="000000"/>
        </w:rPr>
        <w:t xml:space="preserve">  </w:t>
      </w:r>
      <w:r>
        <w:rPr>
          <w:color w:val="000000"/>
        </w:rPr>
        <w:t xml:space="preserve"> </w:t>
      </w:r>
      <w:r>
        <w:rPr>
          <w:color w:val="000000"/>
        </w:rPr>
        <w:tab/>
      </w:r>
    </w:p>
    <w:p w14:paraId="1E9E4175" w14:textId="089D42E9" w:rsidR="0031313F" w:rsidRDefault="0031313F">
      <w:pPr>
        <w:ind w:firstLine="708"/>
        <w:rPr>
          <w:color w:val="000000"/>
        </w:rPr>
      </w:pPr>
      <w:r>
        <w:rPr>
          <w:color w:val="000000"/>
        </w:rPr>
        <w:tab/>
        <w:t>K,10,9,7,2</w:t>
      </w:r>
      <w:r>
        <w:rPr>
          <w:color w:val="000000"/>
        </w:rPr>
        <w:tab/>
      </w:r>
      <w:r>
        <w:rPr>
          <w:color w:val="000000"/>
        </w:rPr>
        <w:tab/>
      </w:r>
      <w:r>
        <w:rPr>
          <w:color w:val="000000"/>
        </w:rPr>
        <w:tab/>
      </w:r>
      <w:r w:rsidR="00D277FE">
        <w:rPr>
          <w:color w:val="000000"/>
        </w:rPr>
        <w:t xml:space="preserve"> </w:t>
      </w:r>
      <w:r>
        <w:rPr>
          <w:color w:val="000000"/>
        </w:rPr>
        <w:tab/>
      </w:r>
    </w:p>
    <w:p w14:paraId="3841E27F" w14:textId="1FCE80FA" w:rsidR="0031313F" w:rsidRDefault="0031313F">
      <w:pPr>
        <w:rPr>
          <w:color w:val="000000"/>
        </w:rPr>
      </w:pPr>
      <w:r>
        <w:rPr>
          <w:color w:val="000000"/>
        </w:rPr>
        <w:t>10,9,7</w:t>
      </w:r>
      <w:r>
        <w:rPr>
          <w:color w:val="000000"/>
        </w:rPr>
        <w:tab/>
      </w:r>
      <w:r>
        <w:rPr>
          <w:color w:val="000000"/>
        </w:rPr>
        <w:tab/>
        <w:t>A,8,4</w:t>
      </w:r>
      <w:r>
        <w:rPr>
          <w:color w:val="000000"/>
        </w:rPr>
        <w:tab/>
      </w:r>
      <w:r>
        <w:rPr>
          <w:color w:val="000000"/>
        </w:rPr>
        <w:tab/>
        <w:t>J,8,4,3</w:t>
      </w:r>
      <w:r>
        <w:rPr>
          <w:color w:val="000000"/>
        </w:rPr>
        <w:tab/>
      </w:r>
      <w:r>
        <w:rPr>
          <w:color w:val="000000"/>
        </w:rPr>
        <w:tab/>
      </w:r>
      <w:r>
        <w:rPr>
          <w:color w:val="000000"/>
        </w:rPr>
        <w:tab/>
      </w:r>
    </w:p>
    <w:p w14:paraId="529AF66E" w14:textId="5036AD5E" w:rsidR="0031313F" w:rsidRDefault="0031313F">
      <w:pPr>
        <w:rPr>
          <w:color w:val="000000"/>
        </w:rPr>
      </w:pPr>
      <w:r>
        <w:rPr>
          <w:color w:val="000000"/>
        </w:rPr>
        <w:t>A,K,5</w:t>
      </w:r>
      <w:r>
        <w:rPr>
          <w:color w:val="000000"/>
        </w:rPr>
        <w:tab/>
      </w:r>
      <w:r>
        <w:rPr>
          <w:color w:val="000000"/>
        </w:rPr>
        <w:tab/>
      </w:r>
      <w:r>
        <w:rPr>
          <w:color w:val="000000"/>
        </w:rPr>
        <w:tab/>
      </w:r>
      <w:r>
        <w:rPr>
          <w:color w:val="000000"/>
        </w:rPr>
        <w:tab/>
        <w:t>Q,8,6,4,2</w:t>
      </w:r>
      <w:r>
        <w:rPr>
          <w:color w:val="000000"/>
        </w:rPr>
        <w:tab/>
      </w:r>
      <w:r>
        <w:rPr>
          <w:color w:val="000000"/>
        </w:rPr>
        <w:tab/>
      </w:r>
    </w:p>
    <w:p w14:paraId="1DECC111" w14:textId="5CA5D1FA" w:rsidR="0031313F" w:rsidRDefault="0031313F">
      <w:pPr>
        <w:rPr>
          <w:color w:val="000000"/>
        </w:rPr>
      </w:pPr>
      <w:r>
        <w:rPr>
          <w:color w:val="000000"/>
        </w:rPr>
        <w:t>8,6,4</w:t>
      </w:r>
      <w:r>
        <w:rPr>
          <w:color w:val="000000"/>
        </w:rPr>
        <w:tab/>
      </w:r>
      <w:r>
        <w:rPr>
          <w:color w:val="000000"/>
        </w:rPr>
        <w:tab/>
      </w:r>
      <w:r>
        <w:rPr>
          <w:color w:val="000000"/>
        </w:rPr>
        <w:tab/>
      </w:r>
      <w:r>
        <w:rPr>
          <w:color w:val="000000"/>
        </w:rPr>
        <w:tab/>
        <w:t>5,3</w:t>
      </w:r>
      <w:r>
        <w:rPr>
          <w:color w:val="000000"/>
        </w:rPr>
        <w:tab/>
      </w:r>
      <w:r>
        <w:rPr>
          <w:color w:val="000000"/>
        </w:rPr>
        <w:tab/>
      </w:r>
      <w:r>
        <w:rPr>
          <w:color w:val="000000"/>
        </w:rPr>
        <w:tab/>
      </w:r>
    </w:p>
    <w:p w14:paraId="1EB75A42" w14:textId="60755410" w:rsidR="0031313F" w:rsidRDefault="0031313F">
      <w:pPr>
        <w:rPr>
          <w:color w:val="000000"/>
        </w:rPr>
      </w:pPr>
      <w:r>
        <w:rPr>
          <w:color w:val="000000"/>
        </w:rPr>
        <w:t>J,9,6,3</w:t>
      </w:r>
      <w:r>
        <w:rPr>
          <w:color w:val="000000"/>
        </w:rPr>
        <w:tab/>
      </w:r>
      <w:r>
        <w:rPr>
          <w:color w:val="000000"/>
        </w:rPr>
        <w:tab/>
        <w:t>A,Q,5</w:t>
      </w:r>
      <w:r>
        <w:rPr>
          <w:color w:val="000000"/>
        </w:rPr>
        <w:tab/>
      </w:r>
      <w:r>
        <w:rPr>
          <w:color w:val="000000"/>
        </w:rPr>
        <w:tab/>
        <w:t>Q,10</w:t>
      </w:r>
      <w:r>
        <w:rPr>
          <w:color w:val="000000"/>
        </w:rPr>
        <w:tab/>
      </w:r>
      <w:r>
        <w:rPr>
          <w:color w:val="000000"/>
        </w:rPr>
        <w:tab/>
      </w:r>
      <w:r>
        <w:rPr>
          <w:color w:val="000000"/>
        </w:rPr>
        <w:tab/>
      </w:r>
    </w:p>
    <w:p w14:paraId="7B0E487A" w14:textId="1026C767" w:rsidR="0031313F" w:rsidRDefault="0031313F">
      <w:pPr>
        <w:rPr>
          <w:color w:val="000000"/>
        </w:rPr>
      </w:pPr>
      <w:r>
        <w:rPr>
          <w:color w:val="000000"/>
        </w:rPr>
        <w:tab/>
      </w:r>
      <w:r>
        <w:rPr>
          <w:color w:val="000000"/>
        </w:rPr>
        <w:tab/>
        <w:t>J,9,3</w:t>
      </w:r>
      <w:r>
        <w:rPr>
          <w:color w:val="000000"/>
        </w:rPr>
        <w:tab/>
      </w:r>
      <w:r>
        <w:rPr>
          <w:color w:val="000000"/>
        </w:rPr>
        <w:tab/>
      </w:r>
      <w:r>
        <w:rPr>
          <w:color w:val="000000"/>
        </w:rPr>
        <w:tab/>
      </w:r>
      <w:r>
        <w:rPr>
          <w:color w:val="000000"/>
        </w:rPr>
        <w:tab/>
      </w:r>
      <w:r>
        <w:rPr>
          <w:color w:val="000000"/>
        </w:rPr>
        <w:tab/>
      </w:r>
    </w:p>
    <w:p w14:paraId="6DFF5A7E" w14:textId="3ABC68E0" w:rsidR="0031313F" w:rsidRDefault="0031313F">
      <w:pPr>
        <w:rPr>
          <w:color w:val="000000"/>
          <w:u w:val="single"/>
        </w:rPr>
      </w:pPr>
      <w:r>
        <w:rPr>
          <w:color w:val="000000"/>
        </w:rPr>
        <w:tab/>
      </w:r>
      <w:r>
        <w:rPr>
          <w:color w:val="000000"/>
        </w:rPr>
        <w:tab/>
        <w:t>A,Q,J</w:t>
      </w:r>
      <w:r>
        <w:rPr>
          <w:color w:val="000000"/>
        </w:rPr>
        <w:tab/>
      </w:r>
      <w:r>
        <w:rPr>
          <w:color w:val="000000"/>
        </w:rPr>
        <w:tab/>
      </w:r>
      <w:r>
        <w:rPr>
          <w:color w:val="000000"/>
        </w:rPr>
        <w:tab/>
      </w:r>
      <w:r>
        <w:rPr>
          <w:color w:val="000000"/>
        </w:rPr>
        <w:tab/>
      </w:r>
      <w:r>
        <w:rPr>
          <w:color w:val="000000"/>
        </w:rPr>
        <w:tab/>
      </w:r>
    </w:p>
    <w:p w14:paraId="783F7C72" w14:textId="69102487" w:rsidR="0031313F" w:rsidRDefault="0031313F">
      <w:pPr>
        <w:rPr>
          <w:color w:val="000000"/>
        </w:rPr>
      </w:pPr>
      <w:r>
        <w:rPr>
          <w:color w:val="000000"/>
        </w:rPr>
        <w:tab/>
        <w:t>K,7,5,2</w:t>
      </w:r>
      <w:r>
        <w:rPr>
          <w:color w:val="000000"/>
        </w:rPr>
        <w:tab/>
      </w:r>
      <w:r>
        <w:rPr>
          <w:color w:val="000000"/>
        </w:rPr>
        <w:tab/>
      </w:r>
      <w:r>
        <w:rPr>
          <w:color w:val="000000"/>
        </w:rPr>
        <w:tab/>
      </w:r>
      <w:r>
        <w:rPr>
          <w:color w:val="000000"/>
        </w:rPr>
        <w:tab/>
      </w:r>
      <w:r>
        <w:rPr>
          <w:color w:val="000000"/>
        </w:rPr>
        <w:tab/>
      </w:r>
      <w:r>
        <w:rPr>
          <w:color w:val="000000"/>
        </w:rPr>
        <w:tab/>
      </w:r>
    </w:p>
    <w:p w14:paraId="06AB3A8C" w14:textId="2B563000" w:rsidR="000F209D" w:rsidRDefault="000F209D">
      <w:pPr>
        <w:rPr>
          <w:color w:val="000000"/>
        </w:rPr>
      </w:pPr>
      <w:r>
        <w:rPr>
          <w:color w:val="000000"/>
          <w:u w:val="single"/>
        </w:rPr>
        <w:t>Závazek 3BT</w:t>
      </w:r>
      <w:r>
        <w:rPr>
          <w:color w:val="000000"/>
        </w:rPr>
        <w:tab/>
      </w:r>
      <w:r>
        <w:rPr>
          <w:color w:val="000000"/>
        </w:rPr>
        <w:tab/>
      </w:r>
      <w:r>
        <w:rPr>
          <w:color w:val="000000"/>
        </w:rPr>
        <w:tab/>
      </w:r>
      <w:r>
        <w:rPr>
          <w:color w:val="000000"/>
        </w:rPr>
        <w:tab/>
      </w:r>
      <w:r>
        <w:rPr>
          <w:color w:val="000000"/>
        </w:rPr>
        <w:tab/>
      </w:r>
      <w:r>
        <w:rPr>
          <w:color w:val="000000"/>
        </w:rPr>
        <w:tab/>
      </w:r>
    </w:p>
    <w:p w14:paraId="3696182D" w14:textId="247C4B7D" w:rsidR="0031313F" w:rsidRDefault="0031313F">
      <w:pPr>
        <w:rPr>
          <w:color w:val="000000"/>
        </w:rPr>
      </w:pPr>
      <w:r>
        <w:rPr>
          <w:color w:val="000000"/>
        </w:rPr>
        <w:t>výnos K srdce – povzbudivá marka</w:t>
      </w:r>
      <w:r>
        <w:rPr>
          <w:color w:val="000000"/>
        </w:rPr>
        <w:tab/>
        <w:t>, hraji tedy dále</w:t>
      </w:r>
      <w:r>
        <w:rPr>
          <w:color w:val="000000"/>
        </w:rPr>
        <w:tab/>
      </w:r>
      <w:r>
        <w:rPr>
          <w:color w:val="000000"/>
        </w:rPr>
        <w:tab/>
      </w:r>
    </w:p>
    <w:p w14:paraId="372A4C71" w14:textId="4F68CBEE" w:rsidR="0031313F" w:rsidRDefault="0031313F">
      <w:pPr>
        <w:rPr>
          <w:color w:val="000000"/>
        </w:rPr>
      </w:pPr>
      <w:r>
        <w:rPr>
          <w:color w:val="000000"/>
        </w:rPr>
        <w:t>eso a malou srdci</w:t>
      </w:r>
      <w:r>
        <w:rPr>
          <w:color w:val="000000"/>
        </w:rPr>
        <w:tab/>
      </w:r>
      <w:r>
        <w:rPr>
          <w:color w:val="000000"/>
        </w:rPr>
        <w:tab/>
      </w:r>
      <w:r>
        <w:rPr>
          <w:color w:val="000000"/>
        </w:rPr>
        <w:tab/>
      </w:r>
      <w:r>
        <w:rPr>
          <w:color w:val="000000"/>
        </w:rPr>
        <w:tab/>
      </w:r>
      <w:r>
        <w:rPr>
          <w:color w:val="000000"/>
        </w:rPr>
        <w:tab/>
      </w:r>
      <w:r>
        <w:rPr>
          <w:color w:val="000000"/>
        </w:rPr>
        <w:tab/>
      </w:r>
    </w:p>
    <w:p w14:paraId="6CC35993" w14:textId="02645B48" w:rsidR="0031313F" w:rsidRDefault="0031313F">
      <w:pPr>
        <w:rPr>
          <w:color w:val="000000"/>
        </w:rPr>
      </w:pPr>
    </w:p>
    <w:p w14:paraId="5F0E8942" w14:textId="1A52830D" w:rsidR="000F209D" w:rsidRDefault="000F209D" w:rsidP="000F209D">
      <w:pPr>
        <w:rPr>
          <w:color w:val="000000"/>
        </w:rPr>
      </w:pPr>
      <w:r>
        <w:rPr>
          <w:color w:val="000000"/>
        </w:rPr>
        <w:tab/>
      </w:r>
      <w:r>
        <w:rPr>
          <w:color w:val="000000"/>
        </w:rPr>
        <w:tab/>
        <w:t>K,Q,J,10,6,2</w:t>
      </w:r>
    </w:p>
    <w:p w14:paraId="6A920BFD" w14:textId="6A7A42F7" w:rsidR="000F209D" w:rsidRDefault="000F209D" w:rsidP="000F209D">
      <w:pPr>
        <w:rPr>
          <w:color w:val="000000"/>
        </w:rPr>
      </w:pPr>
      <w:r>
        <w:rPr>
          <w:color w:val="000000"/>
        </w:rPr>
        <w:tab/>
      </w:r>
      <w:r>
        <w:rPr>
          <w:color w:val="000000"/>
        </w:rPr>
        <w:tab/>
        <w:t>6,3,2</w:t>
      </w:r>
    </w:p>
    <w:p w14:paraId="3F356DC9" w14:textId="6F67F53D" w:rsidR="000F209D" w:rsidRDefault="000F209D" w:rsidP="000F209D">
      <w:pPr>
        <w:rPr>
          <w:color w:val="000000"/>
        </w:rPr>
      </w:pPr>
      <w:r>
        <w:rPr>
          <w:color w:val="000000"/>
        </w:rPr>
        <w:tab/>
      </w:r>
      <w:r>
        <w:rPr>
          <w:color w:val="000000"/>
        </w:rPr>
        <w:tab/>
        <w:t>7,4</w:t>
      </w:r>
    </w:p>
    <w:p w14:paraId="3EEBC345" w14:textId="13574852" w:rsidR="000F209D" w:rsidRDefault="000F209D" w:rsidP="000F209D">
      <w:pPr>
        <w:rPr>
          <w:color w:val="000000"/>
        </w:rPr>
      </w:pPr>
      <w:r>
        <w:rPr>
          <w:color w:val="000000"/>
        </w:rPr>
        <w:t>A,7,4</w:t>
      </w:r>
      <w:r>
        <w:rPr>
          <w:color w:val="000000"/>
        </w:rPr>
        <w:tab/>
      </w:r>
      <w:r>
        <w:rPr>
          <w:color w:val="000000"/>
        </w:rPr>
        <w:tab/>
        <w:t>K,10</w:t>
      </w:r>
      <w:r>
        <w:rPr>
          <w:color w:val="000000"/>
        </w:rPr>
        <w:tab/>
      </w:r>
      <w:r w:rsidR="00D277FE">
        <w:rPr>
          <w:color w:val="000000"/>
        </w:rPr>
        <w:t xml:space="preserve">   </w:t>
      </w:r>
      <w:r>
        <w:rPr>
          <w:color w:val="000000"/>
        </w:rPr>
        <w:t xml:space="preserve"> </w:t>
      </w:r>
      <w:r>
        <w:rPr>
          <w:color w:val="000000"/>
        </w:rPr>
        <w:tab/>
        <w:t>5,3</w:t>
      </w:r>
    </w:p>
    <w:p w14:paraId="54064106" w14:textId="3D5D655C" w:rsidR="000F209D" w:rsidRDefault="000F209D" w:rsidP="000F209D">
      <w:pPr>
        <w:rPr>
          <w:color w:val="000000"/>
        </w:rPr>
      </w:pPr>
      <w:r>
        <w:rPr>
          <w:color w:val="000000"/>
        </w:rPr>
        <w:t>7,5</w:t>
      </w:r>
      <w:r>
        <w:rPr>
          <w:color w:val="000000"/>
        </w:rPr>
        <w:tab/>
      </w:r>
      <w:r>
        <w:rPr>
          <w:color w:val="000000"/>
        </w:rPr>
        <w:tab/>
      </w:r>
      <w:r>
        <w:rPr>
          <w:color w:val="000000"/>
        </w:rPr>
        <w:tab/>
      </w:r>
      <w:r>
        <w:rPr>
          <w:color w:val="000000"/>
        </w:rPr>
        <w:tab/>
        <w:t>A,K,Q,J</w:t>
      </w:r>
    </w:p>
    <w:p w14:paraId="1315B097" w14:textId="0BAA7DB4" w:rsidR="000F209D" w:rsidRDefault="000F209D" w:rsidP="000F209D">
      <w:pPr>
        <w:rPr>
          <w:color w:val="000000"/>
        </w:rPr>
      </w:pPr>
      <w:r>
        <w:rPr>
          <w:color w:val="000000"/>
        </w:rPr>
        <w:t>Q,8,5</w:t>
      </w:r>
      <w:r>
        <w:rPr>
          <w:color w:val="000000"/>
        </w:rPr>
        <w:tab/>
      </w:r>
      <w:r>
        <w:rPr>
          <w:color w:val="000000"/>
        </w:rPr>
        <w:tab/>
      </w:r>
      <w:r w:rsidR="00D277FE">
        <w:rPr>
          <w:color w:val="000000"/>
        </w:rPr>
        <w:t xml:space="preserve">   </w:t>
      </w:r>
      <w:r>
        <w:rPr>
          <w:color w:val="000000"/>
        </w:rPr>
        <w:t xml:space="preserve"> </w:t>
      </w:r>
      <w:r>
        <w:rPr>
          <w:color w:val="000000"/>
        </w:rPr>
        <w:tab/>
      </w:r>
      <w:r>
        <w:rPr>
          <w:color w:val="000000"/>
        </w:rPr>
        <w:tab/>
        <w:t>6,3,2</w:t>
      </w:r>
    </w:p>
    <w:p w14:paraId="056C7666" w14:textId="3F67EF1F" w:rsidR="000F209D" w:rsidRDefault="000F209D" w:rsidP="000F209D">
      <w:pPr>
        <w:rPr>
          <w:color w:val="000000"/>
        </w:rPr>
      </w:pPr>
      <w:r>
        <w:rPr>
          <w:color w:val="000000"/>
        </w:rPr>
        <w:t>J,9,7,6,5</w:t>
      </w:r>
      <w:r>
        <w:rPr>
          <w:color w:val="000000"/>
        </w:rPr>
        <w:tab/>
      </w:r>
      <w:r>
        <w:rPr>
          <w:color w:val="000000"/>
        </w:rPr>
        <w:tab/>
        <w:t>9,8</w:t>
      </w:r>
      <w:r>
        <w:rPr>
          <w:color w:val="000000"/>
        </w:rPr>
        <w:tab/>
      </w:r>
      <w:r w:rsidR="00D277FE">
        <w:rPr>
          <w:color w:val="000000"/>
        </w:rPr>
        <w:t xml:space="preserve">   </w:t>
      </w:r>
      <w:r>
        <w:rPr>
          <w:color w:val="000000"/>
        </w:rPr>
        <w:t xml:space="preserve"> </w:t>
      </w:r>
      <w:r>
        <w:rPr>
          <w:color w:val="000000"/>
        </w:rPr>
        <w:tab/>
        <w:t>8,4,3,2</w:t>
      </w:r>
    </w:p>
    <w:p w14:paraId="7A596C51" w14:textId="624456D2" w:rsidR="000F209D" w:rsidRDefault="000F209D" w:rsidP="000F209D">
      <w:pPr>
        <w:rPr>
          <w:color w:val="000000"/>
        </w:rPr>
      </w:pPr>
      <w:r>
        <w:rPr>
          <w:color w:val="000000"/>
        </w:rPr>
        <w:tab/>
      </w:r>
      <w:r>
        <w:rPr>
          <w:color w:val="000000"/>
        </w:rPr>
        <w:tab/>
        <w:t>10,9,8,4</w:t>
      </w:r>
    </w:p>
    <w:p w14:paraId="577034FA" w14:textId="72C39DD6" w:rsidR="000F209D" w:rsidRDefault="000F209D" w:rsidP="000F209D">
      <w:pPr>
        <w:rPr>
          <w:color w:val="000000"/>
        </w:rPr>
      </w:pPr>
      <w:r>
        <w:rPr>
          <w:color w:val="000000"/>
        </w:rPr>
        <w:tab/>
      </w:r>
      <w:r>
        <w:rPr>
          <w:color w:val="000000"/>
        </w:rPr>
        <w:tab/>
        <w:t>A,K,J,10,9</w:t>
      </w:r>
    </w:p>
    <w:p w14:paraId="3D87EC0B" w14:textId="558B1BFE" w:rsidR="000F209D" w:rsidRDefault="000F209D" w:rsidP="000F209D">
      <w:pPr>
        <w:rPr>
          <w:color w:val="000000"/>
        </w:rPr>
      </w:pPr>
      <w:r>
        <w:rPr>
          <w:color w:val="000000"/>
        </w:rPr>
        <w:tab/>
      </w:r>
      <w:r>
        <w:rPr>
          <w:color w:val="000000"/>
        </w:rPr>
        <w:tab/>
        <w:t>A,Q</w:t>
      </w:r>
    </w:p>
    <w:p w14:paraId="5023163D" w14:textId="54BDC5D9" w:rsidR="000F209D" w:rsidRDefault="000F209D" w:rsidP="000F209D">
      <w:pPr>
        <w:rPr>
          <w:color w:val="000000"/>
        </w:rPr>
      </w:pPr>
      <w:r>
        <w:rPr>
          <w:color w:val="000000"/>
          <w:u w:val="single"/>
        </w:rPr>
        <w:t>Závazek 3BT</w:t>
      </w:r>
    </w:p>
    <w:p w14:paraId="710FCE9C" w14:textId="0F5C093A" w:rsidR="000F209D" w:rsidRDefault="000F209D" w:rsidP="000F209D">
      <w:pPr>
        <w:rPr>
          <w:color w:val="000000"/>
        </w:rPr>
      </w:pPr>
      <w:r>
        <w:rPr>
          <w:color w:val="000000"/>
        </w:rPr>
        <w:t>výnos 6 trefová - odrazující marka, která znamená,</w:t>
      </w:r>
    </w:p>
    <w:p w14:paraId="007FFCFD" w14:textId="58DA9F0E" w:rsidR="000F209D" w:rsidRDefault="000F209D">
      <w:pPr>
        <w:rPr>
          <w:color w:val="000000"/>
        </w:rPr>
      </w:pPr>
      <w:r>
        <w:rPr>
          <w:color w:val="000000"/>
        </w:rPr>
        <w:t>změň barvu při dalším výnosu na jinou.</w:t>
      </w:r>
    </w:p>
    <w:p w14:paraId="63CBBE5B" w14:textId="77777777" w:rsidR="000F209D" w:rsidRDefault="000F209D">
      <w:pPr>
        <w:rPr>
          <w:color w:val="000000"/>
        </w:rPr>
      </w:pPr>
    </w:p>
    <w:p w14:paraId="1D504408" w14:textId="77777777" w:rsidR="0031313F" w:rsidRDefault="0031313F">
      <w:pPr>
        <w:rPr>
          <w:color w:val="000000"/>
        </w:rPr>
      </w:pPr>
      <w:r>
        <w:rPr>
          <w:color w:val="000000"/>
        </w:rPr>
        <w:tab/>
      </w:r>
      <w:r>
        <w:rPr>
          <w:color w:val="000000"/>
        </w:rPr>
        <w:tab/>
        <w:t>Q,10,5,4</w:t>
      </w:r>
      <w:r>
        <w:rPr>
          <w:color w:val="000000"/>
        </w:rPr>
        <w:tab/>
      </w:r>
      <w:r>
        <w:rPr>
          <w:color w:val="000000"/>
        </w:rPr>
        <w:tab/>
      </w:r>
      <w:r>
        <w:rPr>
          <w:color w:val="000000"/>
        </w:rPr>
        <w:tab/>
      </w:r>
      <w:r>
        <w:rPr>
          <w:color w:val="000000"/>
        </w:rPr>
        <w:tab/>
      </w:r>
      <w:r>
        <w:rPr>
          <w:color w:val="000000"/>
        </w:rPr>
        <w:tab/>
      </w:r>
    </w:p>
    <w:p w14:paraId="2B4EA27A" w14:textId="77777777" w:rsidR="0031313F" w:rsidRDefault="0031313F">
      <w:pPr>
        <w:rPr>
          <w:color w:val="000000"/>
        </w:rPr>
      </w:pPr>
      <w:r>
        <w:rPr>
          <w:color w:val="000000"/>
        </w:rPr>
        <w:tab/>
      </w:r>
      <w:r>
        <w:rPr>
          <w:color w:val="000000"/>
        </w:rPr>
        <w:tab/>
        <w:t>Q,5,3</w:t>
      </w:r>
    </w:p>
    <w:p w14:paraId="02BBE54F" w14:textId="77777777" w:rsidR="0031313F" w:rsidRDefault="0031313F">
      <w:pPr>
        <w:rPr>
          <w:color w:val="000000"/>
        </w:rPr>
      </w:pPr>
      <w:r>
        <w:rPr>
          <w:color w:val="000000"/>
        </w:rPr>
        <w:tab/>
      </w:r>
      <w:r>
        <w:rPr>
          <w:color w:val="000000"/>
        </w:rPr>
        <w:tab/>
        <w:t>K,Q,6</w:t>
      </w:r>
    </w:p>
    <w:p w14:paraId="7D58CA02" w14:textId="77777777" w:rsidR="0031313F" w:rsidRDefault="0031313F">
      <w:pPr>
        <w:rPr>
          <w:color w:val="000000"/>
        </w:rPr>
      </w:pPr>
      <w:r>
        <w:rPr>
          <w:color w:val="000000"/>
        </w:rPr>
        <w:t>A,K,7,2</w:t>
      </w:r>
      <w:r>
        <w:rPr>
          <w:color w:val="000000"/>
        </w:rPr>
        <w:tab/>
      </w:r>
      <w:r>
        <w:rPr>
          <w:color w:val="000000"/>
        </w:rPr>
        <w:tab/>
        <w:t>K,Q,6</w:t>
      </w:r>
      <w:r>
        <w:rPr>
          <w:color w:val="000000"/>
        </w:rPr>
        <w:tab/>
      </w:r>
      <w:r>
        <w:rPr>
          <w:color w:val="000000"/>
        </w:rPr>
        <w:tab/>
        <w:t>8,3</w:t>
      </w:r>
    </w:p>
    <w:p w14:paraId="524AA56A" w14:textId="77777777" w:rsidR="0031313F" w:rsidRDefault="0031313F">
      <w:pPr>
        <w:rPr>
          <w:color w:val="000000"/>
        </w:rPr>
      </w:pPr>
      <w:r>
        <w:rPr>
          <w:color w:val="000000"/>
        </w:rPr>
        <w:t>10,4</w:t>
      </w:r>
      <w:r>
        <w:rPr>
          <w:color w:val="000000"/>
        </w:rPr>
        <w:tab/>
      </w:r>
      <w:r>
        <w:rPr>
          <w:color w:val="000000"/>
        </w:rPr>
        <w:tab/>
      </w:r>
      <w:r>
        <w:rPr>
          <w:color w:val="000000"/>
        </w:rPr>
        <w:tab/>
      </w:r>
      <w:r>
        <w:rPr>
          <w:color w:val="000000"/>
        </w:rPr>
        <w:tab/>
        <w:t>9,7,2</w:t>
      </w:r>
    </w:p>
    <w:p w14:paraId="14B8B9A3" w14:textId="77777777" w:rsidR="0031313F" w:rsidRDefault="0031313F">
      <w:pPr>
        <w:rPr>
          <w:color w:val="000000"/>
        </w:rPr>
      </w:pPr>
      <w:r>
        <w:rPr>
          <w:color w:val="000000"/>
        </w:rPr>
        <w:t>10,9,7</w:t>
      </w:r>
      <w:r>
        <w:rPr>
          <w:color w:val="000000"/>
        </w:rPr>
        <w:tab/>
      </w:r>
      <w:r>
        <w:rPr>
          <w:color w:val="000000"/>
        </w:rPr>
        <w:tab/>
      </w:r>
      <w:r>
        <w:rPr>
          <w:color w:val="000000"/>
        </w:rPr>
        <w:tab/>
      </w:r>
      <w:r>
        <w:rPr>
          <w:color w:val="000000"/>
        </w:rPr>
        <w:tab/>
        <w:t>J,8,5,4</w:t>
      </w:r>
    </w:p>
    <w:p w14:paraId="0DB66BCC" w14:textId="77777777" w:rsidR="0031313F" w:rsidRDefault="0031313F">
      <w:pPr>
        <w:rPr>
          <w:color w:val="000000"/>
        </w:rPr>
      </w:pPr>
      <w:r>
        <w:rPr>
          <w:color w:val="000000"/>
        </w:rPr>
        <w:t>A,5,4,2</w:t>
      </w:r>
      <w:r>
        <w:rPr>
          <w:color w:val="000000"/>
        </w:rPr>
        <w:tab/>
      </w:r>
      <w:r>
        <w:rPr>
          <w:color w:val="000000"/>
        </w:rPr>
        <w:tab/>
        <w:t>J,9,6</w:t>
      </w:r>
      <w:r>
        <w:rPr>
          <w:color w:val="000000"/>
        </w:rPr>
        <w:tab/>
      </w:r>
      <w:r>
        <w:rPr>
          <w:color w:val="000000"/>
        </w:rPr>
        <w:tab/>
        <w:t>J,8,7,3</w:t>
      </w:r>
    </w:p>
    <w:p w14:paraId="2A5232D3" w14:textId="77777777" w:rsidR="0031313F" w:rsidRDefault="0031313F">
      <w:pPr>
        <w:rPr>
          <w:color w:val="000000"/>
        </w:rPr>
      </w:pPr>
      <w:r>
        <w:rPr>
          <w:color w:val="000000"/>
        </w:rPr>
        <w:tab/>
      </w:r>
      <w:r>
        <w:rPr>
          <w:color w:val="000000"/>
        </w:rPr>
        <w:tab/>
        <w:t>A,K,J,8,6</w:t>
      </w:r>
    </w:p>
    <w:p w14:paraId="2E748798" w14:textId="77777777" w:rsidR="0031313F" w:rsidRDefault="0031313F">
      <w:pPr>
        <w:rPr>
          <w:color w:val="000000"/>
        </w:rPr>
      </w:pPr>
      <w:r>
        <w:rPr>
          <w:color w:val="000000"/>
        </w:rPr>
        <w:tab/>
      </w:r>
      <w:r>
        <w:rPr>
          <w:color w:val="000000"/>
        </w:rPr>
        <w:tab/>
        <w:t>A,3,2</w:t>
      </w:r>
    </w:p>
    <w:p w14:paraId="47829BE0" w14:textId="77777777" w:rsidR="0031313F" w:rsidRDefault="0031313F">
      <w:pPr>
        <w:rPr>
          <w:color w:val="000000"/>
          <w:u w:val="single"/>
        </w:rPr>
      </w:pPr>
      <w:r>
        <w:rPr>
          <w:color w:val="000000"/>
        </w:rPr>
        <w:tab/>
      </w:r>
      <w:r>
        <w:rPr>
          <w:color w:val="000000"/>
        </w:rPr>
        <w:tab/>
        <w:t>10,9</w:t>
      </w:r>
    </w:p>
    <w:p w14:paraId="78A2A90D" w14:textId="77777777" w:rsidR="0031313F" w:rsidRDefault="0031313F">
      <w:pPr>
        <w:rPr>
          <w:color w:val="000000"/>
        </w:rPr>
      </w:pPr>
      <w:r>
        <w:rPr>
          <w:color w:val="000000"/>
          <w:u w:val="single"/>
        </w:rPr>
        <w:t>Závazek 4 srdce</w:t>
      </w:r>
      <w:r>
        <w:rPr>
          <w:color w:val="000000"/>
        </w:rPr>
        <w:tab/>
      </w:r>
      <w:r>
        <w:rPr>
          <w:color w:val="000000"/>
        </w:rPr>
        <w:tab/>
      </w:r>
      <w:r>
        <w:rPr>
          <w:color w:val="000000"/>
        </w:rPr>
        <w:tab/>
      </w:r>
      <w:r>
        <w:rPr>
          <w:color w:val="000000"/>
        </w:rPr>
        <w:tab/>
      </w:r>
      <w:r>
        <w:rPr>
          <w:color w:val="000000"/>
        </w:rPr>
        <w:tab/>
      </w:r>
      <w:r>
        <w:rPr>
          <w:color w:val="000000"/>
        </w:rPr>
        <w:tab/>
      </w:r>
    </w:p>
    <w:p w14:paraId="133C5F45" w14:textId="77777777" w:rsidR="0031313F" w:rsidRDefault="0031313F">
      <w:pPr>
        <w:rPr>
          <w:color w:val="000000"/>
        </w:rPr>
      </w:pPr>
      <w:r>
        <w:rPr>
          <w:color w:val="000000"/>
        </w:rPr>
        <w:t>Výnos K pikový – povzbuzující marka vyzývající</w:t>
      </w:r>
      <w:r>
        <w:rPr>
          <w:color w:val="000000"/>
        </w:rPr>
        <w:tab/>
      </w:r>
      <w:r>
        <w:rPr>
          <w:color w:val="000000"/>
        </w:rPr>
        <w:tab/>
      </w:r>
    </w:p>
    <w:p w14:paraId="0E1FA42D" w14:textId="77777777" w:rsidR="0031313F" w:rsidRDefault="0031313F">
      <w:pPr>
        <w:ind w:left="4950" w:hanging="4950"/>
        <w:rPr>
          <w:color w:val="000000"/>
          <w:u w:val="single"/>
        </w:rPr>
      </w:pPr>
      <w:r>
        <w:rPr>
          <w:color w:val="000000"/>
        </w:rPr>
        <w:t>pokračuj. Partner ponese eso a další pik umožní snap.</w:t>
      </w:r>
      <w:r>
        <w:rPr>
          <w:color w:val="000000"/>
        </w:rPr>
        <w:tab/>
      </w:r>
      <w:r>
        <w:rPr>
          <w:color w:val="000000"/>
        </w:rPr>
        <w:tab/>
      </w:r>
    </w:p>
    <w:p w14:paraId="6EE9F81C" w14:textId="77777777" w:rsidR="0031313F" w:rsidRDefault="0031313F">
      <w:pPr>
        <w:rPr>
          <w:color w:val="000000"/>
          <w:u w:val="single"/>
        </w:rPr>
      </w:pPr>
    </w:p>
    <w:p w14:paraId="20E038FE" w14:textId="77777777" w:rsidR="0031313F" w:rsidRDefault="0031313F">
      <w:pPr>
        <w:rPr>
          <w:color w:val="000000"/>
        </w:rPr>
      </w:pPr>
      <w:r>
        <w:rPr>
          <w:color w:val="000000"/>
          <w:u w:val="single"/>
        </w:rPr>
        <w:t>Literatura:</w:t>
      </w:r>
      <w:r>
        <w:rPr>
          <w:color w:val="000000"/>
        </w:rPr>
        <w:tab/>
        <w:t>J. Hájek</w:t>
      </w:r>
      <w:r>
        <w:rPr>
          <w:color w:val="000000"/>
        </w:rPr>
        <w:tab/>
      </w:r>
      <w:r>
        <w:rPr>
          <w:color w:val="000000"/>
        </w:rPr>
        <w:tab/>
        <w:t>Bridžová školka</w:t>
      </w:r>
      <w:r>
        <w:rPr>
          <w:color w:val="000000"/>
        </w:rPr>
        <w:tab/>
      </w:r>
      <w:r>
        <w:rPr>
          <w:color w:val="000000"/>
        </w:rPr>
        <w:tab/>
        <w:t>31. lekce</w:t>
      </w:r>
    </w:p>
    <w:p w14:paraId="54F734A0" w14:textId="77777777" w:rsidR="0031313F" w:rsidRDefault="0031313F">
      <w:pPr>
        <w:rPr>
          <w:color w:val="000000"/>
        </w:rPr>
      </w:pPr>
      <w:r>
        <w:rPr>
          <w:color w:val="000000"/>
        </w:rPr>
        <w:tab/>
      </w:r>
      <w:r>
        <w:rPr>
          <w:color w:val="000000"/>
        </w:rPr>
        <w:tab/>
        <w:t>E. Kaplan</w:t>
      </w:r>
      <w:r>
        <w:rPr>
          <w:color w:val="000000"/>
        </w:rPr>
        <w:tab/>
        <w:t>Základy sehrávky</w:t>
      </w:r>
      <w:r>
        <w:rPr>
          <w:color w:val="000000"/>
        </w:rPr>
        <w:tab/>
        <w:t>str. 18-19</w:t>
      </w:r>
    </w:p>
    <w:p w14:paraId="2AAABB7D" w14:textId="77777777" w:rsidR="0031313F" w:rsidRDefault="0031313F">
      <w:pPr>
        <w:rPr>
          <w:color w:val="000000"/>
        </w:rPr>
      </w:pPr>
      <w:r>
        <w:rPr>
          <w:color w:val="000000"/>
        </w:rPr>
        <w:tab/>
      </w:r>
      <w:r>
        <w:rPr>
          <w:color w:val="000000"/>
        </w:rPr>
        <w:tab/>
        <w:t>D. Haydenová</w:t>
      </w:r>
      <w:r>
        <w:rPr>
          <w:color w:val="000000"/>
        </w:rPr>
        <w:tab/>
        <w:t>Draž lépe, hraj lépe</w:t>
      </w:r>
      <w:r>
        <w:rPr>
          <w:color w:val="000000"/>
        </w:rPr>
        <w:tab/>
        <w:t>str. 62-69</w:t>
      </w:r>
    </w:p>
    <w:p w14:paraId="72E76A52" w14:textId="77777777" w:rsidR="0031313F" w:rsidRDefault="0031313F">
      <w:pPr>
        <w:rPr>
          <w:color w:val="000000"/>
        </w:rPr>
      </w:pPr>
      <w:r>
        <w:rPr>
          <w:color w:val="000000"/>
        </w:rPr>
        <w:tab/>
      </w:r>
      <w:r>
        <w:rPr>
          <w:color w:val="000000"/>
        </w:rPr>
        <w:tab/>
        <w:t>A. Sheinwold</w:t>
      </w:r>
      <w:r>
        <w:rPr>
          <w:color w:val="000000"/>
        </w:rPr>
        <w:tab/>
        <w:t>Sehrávka</w:t>
      </w:r>
      <w:r>
        <w:rPr>
          <w:color w:val="000000"/>
        </w:rPr>
        <w:tab/>
      </w:r>
      <w:r>
        <w:rPr>
          <w:color w:val="000000"/>
        </w:rPr>
        <w:tab/>
        <w:t>str. 307-311</w:t>
      </w:r>
    </w:p>
    <w:p w14:paraId="32E6C9AB" w14:textId="77777777" w:rsidR="0031313F" w:rsidRDefault="0031313F">
      <w:pPr>
        <w:rPr>
          <w:color w:val="000000"/>
        </w:rPr>
      </w:pPr>
      <w:r>
        <w:rPr>
          <w:color w:val="000000"/>
        </w:rPr>
        <w:tab/>
      </w:r>
      <w:r>
        <w:rPr>
          <w:color w:val="000000"/>
        </w:rPr>
        <w:tab/>
        <w:t>P. Mokráň</w:t>
      </w:r>
      <w:r>
        <w:rPr>
          <w:color w:val="000000"/>
        </w:rPr>
        <w:tab/>
        <w:t>Bridž rýchlo a dobre</w:t>
      </w:r>
      <w:r>
        <w:rPr>
          <w:color w:val="000000"/>
        </w:rPr>
        <w:tab/>
        <w:t>str. 263-267</w:t>
      </w:r>
    </w:p>
    <w:p w14:paraId="5AD384F4" w14:textId="77777777" w:rsidR="0031313F" w:rsidRDefault="0031313F">
      <w:pPr>
        <w:rPr>
          <w:color w:val="000000"/>
        </w:rPr>
      </w:pPr>
      <w:r>
        <w:rPr>
          <w:color w:val="000000"/>
        </w:rPr>
        <w:tab/>
      </w:r>
      <w:r>
        <w:rPr>
          <w:color w:val="000000"/>
        </w:rPr>
        <w:tab/>
        <w:t>J. Fišer</w:t>
      </w:r>
      <w:r>
        <w:rPr>
          <w:color w:val="000000"/>
        </w:rPr>
        <w:tab/>
      </w:r>
      <w:r>
        <w:rPr>
          <w:color w:val="000000"/>
        </w:rPr>
        <w:tab/>
        <w:t>Jak se hraje bridž</w:t>
      </w:r>
      <w:r>
        <w:rPr>
          <w:color w:val="000000"/>
        </w:rPr>
        <w:tab/>
      </w:r>
      <w:r>
        <w:rPr>
          <w:color w:val="000000"/>
        </w:rPr>
        <w:tab/>
        <w:t>str. 62-63</w:t>
      </w:r>
    </w:p>
    <w:p w14:paraId="7FA06AB0" w14:textId="77777777" w:rsidR="0031313F" w:rsidRDefault="0031313F">
      <w:pPr>
        <w:rPr>
          <w:color w:val="000000"/>
        </w:rPr>
      </w:pPr>
      <w:r>
        <w:rPr>
          <w:color w:val="000000"/>
        </w:rPr>
        <w:tab/>
      </w:r>
      <w:r>
        <w:rPr>
          <w:color w:val="000000"/>
        </w:rPr>
        <w:tab/>
        <w:t>P. Hebák</w:t>
      </w:r>
      <w:r>
        <w:rPr>
          <w:color w:val="000000"/>
        </w:rPr>
        <w:tab/>
        <w:t>Bridž pro každého</w:t>
      </w:r>
      <w:r>
        <w:rPr>
          <w:color w:val="000000"/>
        </w:rPr>
        <w:tab/>
        <w:t>str. 205-212</w:t>
      </w:r>
    </w:p>
    <w:p w14:paraId="4829F146" w14:textId="77777777" w:rsidR="0031313F" w:rsidRDefault="0031313F">
      <w:pPr>
        <w:rPr>
          <w:color w:val="000000"/>
        </w:rPr>
      </w:pPr>
      <w:r>
        <w:rPr>
          <w:color w:val="000000"/>
        </w:rPr>
        <w:tab/>
      </w:r>
      <w:r>
        <w:rPr>
          <w:color w:val="000000"/>
        </w:rPr>
        <w:tab/>
        <w:t>J. Sedlář</w:t>
      </w:r>
      <w:r>
        <w:rPr>
          <w:color w:val="000000"/>
        </w:rPr>
        <w:tab/>
      </w:r>
      <w:r>
        <w:rPr>
          <w:color w:val="000000"/>
        </w:rPr>
        <w:tab/>
        <w:t>Základy teorie bridže</w:t>
      </w:r>
      <w:r>
        <w:rPr>
          <w:color w:val="000000"/>
        </w:rPr>
        <w:tab/>
        <w:t>str. 31-33</w:t>
      </w:r>
    </w:p>
    <w:p w14:paraId="0C19F6B4" w14:textId="77777777" w:rsidR="0031313F" w:rsidRDefault="0031313F">
      <w:pPr>
        <w:rPr>
          <w:b/>
        </w:rPr>
      </w:pPr>
      <w:r>
        <w:rPr>
          <w:color w:val="000000"/>
        </w:rPr>
        <w:tab/>
      </w:r>
      <w:r>
        <w:rPr>
          <w:color w:val="000000"/>
        </w:rPr>
        <w:tab/>
        <w:t>P. Cronier a spol.</w:t>
      </w:r>
      <w:r>
        <w:rPr>
          <w:color w:val="000000"/>
        </w:rPr>
        <w:tab/>
        <w:t>Minibridž</w:t>
      </w:r>
      <w:r>
        <w:rPr>
          <w:color w:val="000000"/>
        </w:rPr>
        <w:tab/>
      </w:r>
      <w:r>
        <w:rPr>
          <w:color w:val="000000"/>
        </w:rPr>
        <w:tab/>
        <w:t>18. lekce</w:t>
      </w:r>
    </w:p>
    <w:p w14:paraId="5B1A1CEC" w14:textId="77777777" w:rsidR="0031313F" w:rsidRDefault="0031313F">
      <w:pPr>
        <w:rPr>
          <w:b/>
        </w:rPr>
      </w:pPr>
    </w:p>
    <w:p w14:paraId="13D47928" w14:textId="77777777" w:rsidR="0031313F" w:rsidRDefault="0031313F">
      <w:pPr>
        <w:rPr>
          <w:b/>
        </w:rPr>
      </w:pPr>
    </w:p>
    <w:p w14:paraId="5938AAD4" w14:textId="77777777" w:rsidR="0031313F" w:rsidRDefault="0031313F">
      <w:pPr>
        <w:pStyle w:val="Heading1"/>
        <w:jc w:val="center"/>
        <w:rPr>
          <w:color w:val="000000"/>
        </w:rPr>
      </w:pPr>
      <w:bookmarkStart w:id="20" w:name="__RefHeading__61_399432288"/>
      <w:bookmarkStart w:id="21" w:name="__RefHeading__23_1211632112"/>
      <w:bookmarkEnd w:id="20"/>
      <w:bookmarkEnd w:id="21"/>
      <w:r>
        <w:rPr>
          <w:color w:val="auto"/>
          <w:sz w:val="36"/>
          <w:szCs w:val="36"/>
        </w:rPr>
        <w:t>11. lekce</w:t>
      </w:r>
      <w:r>
        <w:rPr>
          <w:color w:val="auto"/>
          <w:sz w:val="36"/>
          <w:szCs w:val="36"/>
        </w:rPr>
        <w:tab/>
        <w:t>Markování do odhozů</w:t>
      </w:r>
    </w:p>
    <w:p w14:paraId="6DFE62CD" w14:textId="77777777" w:rsidR="0031313F" w:rsidRDefault="0031313F">
      <w:pPr>
        <w:ind w:firstLine="709"/>
        <w:jc w:val="both"/>
        <w:rPr>
          <w:color w:val="000000"/>
        </w:rPr>
      </w:pPr>
      <w:r>
        <w:rPr>
          <w:color w:val="000000"/>
        </w:rPr>
        <w:t>Do barvy, ve které už nemůžeme přiznat kartu, protože ji nemáme, budeme markovat takto – odhodíme kartu barvy, kterou nechceme. Zbývají nám tak dvě barvy (jednu barvu nemáme a druhou nechceme). Pokud odhodíme z nechtěné barvy malou, žádáme o nižší ze dvou zbývajících barev, pokud velkou, pak chceme vyšší ze dvou zbývajících barev.</w:t>
      </w:r>
      <w:r>
        <w:t xml:space="preserve"> Toto markování zavedl pan Lavinthal a podle něj se také jmenuje.</w:t>
      </w:r>
    </w:p>
    <w:p w14:paraId="53213FDE" w14:textId="77777777" w:rsidR="0031313F" w:rsidRDefault="0031313F">
      <w:pPr>
        <w:jc w:val="both"/>
        <w:rPr>
          <w:color w:val="000000"/>
        </w:rPr>
      </w:pPr>
      <w:r>
        <w:rPr>
          <w:color w:val="000000"/>
        </w:rPr>
        <w:lastRenderedPageBreak/>
        <w:tab/>
        <w:t>Tento exkurs do markování pro letošní rok naprosto postačí. Prozatím nebudeme používat kvantitativní marky. Pokud si děti budou pamatovat tyto marky, určitě se jejich hra v obraně zlepší. Nezapomínejte ale, že obvykle není problém naučit se vysílat signály, ale vnímat je. Teprve když začnete dešifrovat odhozy partnera a hledat za nimi informace pro vás, začnou plnit svou funkci a budete hrát bridž o hodně lépe. Musíte svěřence neustálými dotazy nutit, aby vnímali marky svého partnera.</w:t>
      </w:r>
    </w:p>
    <w:p w14:paraId="3D9C08FB" w14:textId="77777777" w:rsidR="0031313F" w:rsidRDefault="0031313F">
      <w:pPr>
        <w:jc w:val="both"/>
        <w:rPr>
          <w:color w:val="000000"/>
        </w:rPr>
      </w:pPr>
      <w:r>
        <w:rPr>
          <w:color w:val="000000"/>
        </w:rPr>
        <w:tab/>
        <w:t xml:space="preserve"> </w:t>
      </w:r>
      <w:r>
        <w:rPr>
          <w:color w:val="000000"/>
        </w:rPr>
        <w:tab/>
        <w:t>9,8,5</w:t>
      </w:r>
    </w:p>
    <w:p w14:paraId="26115D27" w14:textId="77777777" w:rsidR="0031313F" w:rsidRDefault="0031313F">
      <w:pPr>
        <w:ind w:left="708" w:firstLine="708"/>
        <w:rPr>
          <w:color w:val="000000"/>
        </w:rPr>
      </w:pPr>
      <w:r>
        <w:rPr>
          <w:color w:val="000000"/>
        </w:rPr>
        <w:t>Q,4,3,2</w:t>
      </w:r>
    </w:p>
    <w:p w14:paraId="032F5E17" w14:textId="77777777" w:rsidR="0031313F" w:rsidRDefault="0031313F">
      <w:pPr>
        <w:ind w:left="708" w:firstLine="708"/>
        <w:rPr>
          <w:color w:val="000000"/>
        </w:rPr>
      </w:pPr>
      <w:r>
        <w:rPr>
          <w:color w:val="000000"/>
        </w:rPr>
        <w:t>K,Q,J,5</w:t>
      </w:r>
    </w:p>
    <w:p w14:paraId="4B393F51" w14:textId="77777777" w:rsidR="0031313F" w:rsidRDefault="0031313F">
      <w:pPr>
        <w:rPr>
          <w:color w:val="000000"/>
        </w:rPr>
      </w:pPr>
      <w:r>
        <w:rPr>
          <w:color w:val="000000"/>
        </w:rPr>
        <w:t xml:space="preserve">Q,10,7,3,2 </w:t>
      </w:r>
      <w:r>
        <w:rPr>
          <w:color w:val="000000"/>
        </w:rPr>
        <w:tab/>
        <w:t>Q,6</w:t>
      </w:r>
      <w:r>
        <w:rPr>
          <w:color w:val="000000"/>
        </w:rPr>
        <w:tab/>
      </w:r>
      <w:r>
        <w:rPr>
          <w:color w:val="000000"/>
        </w:rPr>
        <w:tab/>
        <w:t>A,4</w:t>
      </w:r>
    </w:p>
    <w:p w14:paraId="6E3EF1A6" w14:textId="77777777" w:rsidR="0031313F" w:rsidRDefault="0031313F">
      <w:pPr>
        <w:rPr>
          <w:color w:val="000000"/>
        </w:rPr>
      </w:pPr>
      <w:r>
        <w:rPr>
          <w:color w:val="000000"/>
        </w:rPr>
        <w:t>A,9,6,5</w:t>
      </w:r>
      <w:r>
        <w:rPr>
          <w:color w:val="000000"/>
        </w:rPr>
        <w:tab/>
      </w:r>
      <w:r>
        <w:rPr>
          <w:color w:val="000000"/>
        </w:rPr>
        <w:tab/>
      </w:r>
      <w:r>
        <w:rPr>
          <w:color w:val="000000"/>
        </w:rPr>
        <w:tab/>
      </w:r>
      <w:r>
        <w:rPr>
          <w:color w:val="000000"/>
        </w:rPr>
        <w:tab/>
        <w:t>J,10,8,7</w:t>
      </w:r>
    </w:p>
    <w:p w14:paraId="7FC95B5F" w14:textId="77777777" w:rsidR="0031313F" w:rsidRDefault="0031313F">
      <w:pPr>
        <w:rPr>
          <w:color w:val="000000"/>
        </w:rPr>
      </w:pPr>
      <w:r>
        <w:rPr>
          <w:color w:val="000000"/>
        </w:rPr>
        <w:t>8</w:t>
      </w:r>
      <w:r>
        <w:rPr>
          <w:color w:val="000000"/>
        </w:rPr>
        <w:tab/>
      </w:r>
      <w:r>
        <w:rPr>
          <w:color w:val="000000"/>
        </w:rPr>
        <w:tab/>
      </w:r>
      <w:r>
        <w:rPr>
          <w:color w:val="000000"/>
        </w:rPr>
        <w:tab/>
      </w:r>
      <w:r>
        <w:rPr>
          <w:color w:val="000000"/>
        </w:rPr>
        <w:tab/>
        <w:t>A,3</w:t>
      </w:r>
    </w:p>
    <w:p w14:paraId="6AC34545" w14:textId="77777777" w:rsidR="0031313F" w:rsidRDefault="0031313F">
      <w:pPr>
        <w:rPr>
          <w:color w:val="000000"/>
        </w:rPr>
      </w:pPr>
      <w:r>
        <w:rPr>
          <w:color w:val="000000"/>
        </w:rPr>
        <w:t>9,3,2</w:t>
      </w:r>
      <w:r>
        <w:rPr>
          <w:color w:val="000000"/>
        </w:rPr>
        <w:tab/>
      </w:r>
      <w:r>
        <w:rPr>
          <w:color w:val="000000"/>
        </w:rPr>
        <w:tab/>
        <w:t>K,J,6</w:t>
      </w:r>
      <w:r>
        <w:rPr>
          <w:color w:val="000000"/>
        </w:rPr>
        <w:tab/>
      </w:r>
      <w:r>
        <w:rPr>
          <w:color w:val="000000"/>
        </w:rPr>
        <w:tab/>
        <w:t>J,8,7,5,4</w:t>
      </w:r>
    </w:p>
    <w:p w14:paraId="60454859" w14:textId="77777777" w:rsidR="0031313F" w:rsidRDefault="0031313F">
      <w:pPr>
        <w:rPr>
          <w:color w:val="000000"/>
        </w:rPr>
      </w:pPr>
      <w:r>
        <w:rPr>
          <w:color w:val="000000"/>
        </w:rPr>
        <w:tab/>
      </w:r>
      <w:r>
        <w:rPr>
          <w:color w:val="000000"/>
        </w:rPr>
        <w:tab/>
        <w:t>K</w:t>
      </w:r>
    </w:p>
    <w:p w14:paraId="5CF567D4" w14:textId="77777777" w:rsidR="0031313F" w:rsidRDefault="0031313F">
      <w:pPr>
        <w:rPr>
          <w:color w:val="000000"/>
        </w:rPr>
      </w:pPr>
      <w:r>
        <w:rPr>
          <w:color w:val="000000"/>
        </w:rPr>
        <w:tab/>
      </w:r>
      <w:r>
        <w:rPr>
          <w:color w:val="000000"/>
        </w:rPr>
        <w:tab/>
        <w:t>10,9,7,6,4,2</w:t>
      </w:r>
    </w:p>
    <w:p w14:paraId="4D9D26A0" w14:textId="77777777" w:rsidR="0031313F" w:rsidRDefault="0031313F">
      <w:pPr>
        <w:rPr>
          <w:color w:val="000000"/>
          <w:u w:val="single"/>
        </w:rPr>
      </w:pPr>
      <w:r>
        <w:rPr>
          <w:color w:val="000000"/>
        </w:rPr>
        <w:tab/>
      </w:r>
      <w:r>
        <w:rPr>
          <w:color w:val="000000"/>
        </w:rPr>
        <w:tab/>
        <w:t>A,K,10</w:t>
      </w:r>
    </w:p>
    <w:p w14:paraId="20DFB692" w14:textId="77777777" w:rsidR="0031313F" w:rsidRDefault="0031313F">
      <w:pPr>
        <w:rPr>
          <w:color w:val="000000"/>
        </w:rPr>
      </w:pPr>
      <w:r>
        <w:rPr>
          <w:color w:val="000000"/>
          <w:u w:val="single"/>
        </w:rPr>
        <w:t>Závazek 3BT</w:t>
      </w:r>
    </w:p>
    <w:p w14:paraId="416BCED7" w14:textId="77777777" w:rsidR="0031313F" w:rsidRDefault="0031313F">
      <w:pPr>
        <w:ind w:firstLine="708"/>
        <w:jc w:val="both"/>
        <w:rPr>
          <w:color w:val="000000"/>
          <w:u w:val="single"/>
        </w:rPr>
      </w:pPr>
      <w:r>
        <w:rPr>
          <w:color w:val="000000"/>
        </w:rPr>
        <w:t>Bereš esem pik a vracíš další, hlavní hráč bere králem a partner dává dvojku, teď je jasné, že měl 5-list. Hlavní hráč začíná rozehrávat kára, až se dostanete na eso do zdvihu, budete se muset rozhodnout, jestli zahrát srdce nebo trefy. Pokud vezmeme zdvih hned napoprvé, bude to jen hádanka. Když ale vydržíme do druhého zdvihu, partner už nebude mít a zamarkuje malým trefem.</w:t>
      </w:r>
    </w:p>
    <w:p w14:paraId="5FEAD2BD" w14:textId="77777777" w:rsidR="0031313F" w:rsidRDefault="0031313F">
      <w:pPr>
        <w:rPr>
          <w:color w:val="000000"/>
          <w:u w:val="single"/>
        </w:rPr>
      </w:pPr>
    </w:p>
    <w:p w14:paraId="4EA3852F" w14:textId="77777777" w:rsidR="0031313F" w:rsidRDefault="0031313F">
      <w:pPr>
        <w:rPr>
          <w:color w:val="000000"/>
        </w:rPr>
      </w:pPr>
      <w:r>
        <w:rPr>
          <w:color w:val="000000"/>
          <w:u w:val="single"/>
        </w:rPr>
        <w:t>Pár dalších kvízových otázek:</w:t>
      </w:r>
    </w:p>
    <w:p w14:paraId="723944D2" w14:textId="77777777" w:rsidR="0031313F" w:rsidRDefault="0031313F">
      <w:pPr>
        <w:numPr>
          <w:ilvl w:val="0"/>
          <w:numId w:val="4"/>
        </w:numPr>
        <w:rPr>
          <w:color w:val="000000"/>
        </w:rPr>
      </w:pPr>
      <w:r>
        <w:rPr>
          <w:color w:val="000000"/>
        </w:rPr>
        <w:t>Váš partner z prvního výnosu vynesl krále pikového. Vy máte v pikách 10 a 4, kterou z nich přiložíte v beztrumfové a kterou v barevné hře?</w:t>
      </w:r>
    </w:p>
    <w:p w14:paraId="1A1229F2" w14:textId="77777777" w:rsidR="0031313F" w:rsidRDefault="0031313F">
      <w:pPr>
        <w:rPr>
          <w:color w:val="000000"/>
        </w:rPr>
      </w:pPr>
    </w:p>
    <w:p w14:paraId="45DFF3EB" w14:textId="77777777" w:rsidR="0031313F" w:rsidRDefault="0031313F">
      <w:pPr>
        <w:ind w:firstLine="708"/>
        <w:jc w:val="both"/>
        <w:rPr>
          <w:color w:val="000000"/>
        </w:rPr>
      </w:pPr>
      <w:r>
        <w:rPr>
          <w:color w:val="000000"/>
        </w:rPr>
        <w:t>2) Vydražitel vynesl káro do šestého zdvihu v beztrumfové hře a vy poprvé nemáte káro. Co a proč shodíte z Vašich karet, které jsou takovéto:</w:t>
      </w:r>
    </w:p>
    <w:p w14:paraId="3B9D5164" w14:textId="77777777" w:rsidR="0031313F" w:rsidRDefault="0031313F">
      <w:pPr>
        <w:rPr>
          <w:color w:val="000000"/>
        </w:rPr>
      </w:pPr>
      <w:r>
        <w:rPr>
          <w:color w:val="000000"/>
        </w:rPr>
        <w:t>10,3</w:t>
      </w:r>
    </w:p>
    <w:p w14:paraId="1D484D0F" w14:textId="77777777" w:rsidR="0031313F" w:rsidRDefault="0031313F">
      <w:pPr>
        <w:rPr>
          <w:color w:val="000000"/>
        </w:rPr>
      </w:pPr>
      <w:r>
        <w:rPr>
          <w:color w:val="000000"/>
        </w:rPr>
        <w:t>K,J,10,8</w:t>
      </w:r>
    </w:p>
    <w:p w14:paraId="79C10938" w14:textId="77777777" w:rsidR="0031313F" w:rsidRDefault="0031313F">
      <w:pPr>
        <w:rPr>
          <w:color w:val="000000"/>
        </w:rPr>
      </w:pPr>
      <w:r>
        <w:rPr>
          <w:color w:val="000000"/>
        </w:rPr>
        <w:t>–</w:t>
      </w:r>
    </w:p>
    <w:p w14:paraId="7D8BA233" w14:textId="77777777" w:rsidR="0031313F" w:rsidRDefault="0031313F">
      <w:pPr>
        <w:rPr>
          <w:color w:val="000000"/>
        </w:rPr>
      </w:pPr>
      <w:r>
        <w:rPr>
          <w:color w:val="000000"/>
        </w:rPr>
        <w:t>6</w:t>
      </w:r>
    </w:p>
    <w:p w14:paraId="70DA7E47" w14:textId="77777777" w:rsidR="0031313F" w:rsidRDefault="0031313F">
      <w:pPr>
        <w:numPr>
          <w:ilvl w:val="0"/>
          <w:numId w:val="3"/>
        </w:numPr>
        <w:rPr>
          <w:color w:val="000000"/>
        </w:rPr>
      </w:pPr>
      <w:r>
        <w:rPr>
          <w:color w:val="000000"/>
        </w:rPr>
        <w:t>Do trefového závazku vynesl Váš partner károvou 4, kterou vydražitel nepřebil. Vy máte v ruce K, Q, 7, 2 a na stole není eso. Kterou kartou budete přebíjet?</w:t>
      </w:r>
    </w:p>
    <w:p w14:paraId="092B5E76" w14:textId="77777777" w:rsidR="0031313F" w:rsidRDefault="0031313F">
      <w:pPr>
        <w:rPr>
          <w:color w:val="000000"/>
        </w:rPr>
      </w:pPr>
    </w:p>
    <w:p w14:paraId="5FD3814C" w14:textId="77777777" w:rsidR="0031313F" w:rsidRDefault="0031313F">
      <w:pPr>
        <w:rPr>
          <w:color w:val="000000"/>
        </w:rPr>
      </w:pPr>
      <w:r>
        <w:rPr>
          <w:color w:val="000000"/>
          <w:u w:val="single"/>
        </w:rPr>
        <w:t>Odpovědi:</w:t>
      </w:r>
    </w:p>
    <w:p w14:paraId="501435CC" w14:textId="77777777" w:rsidR="0031313F" w:rsidRDefault="0031313F">
      <w:pPr>
        <w:numPr>
          <w:ilvl w:val="0"/>
          <w:numId w:val="2"/>
        </w:numPr>
        <w:rPr>
          <w:color w:val="000000"/>
        </w:rPr>
      </w:pPr>
      <w:r>
        <w:rPr>
          <w:color w:val="000000"/>
        </w:rPr>
        <w:t>v BT 10 = negativní, v barvě 4 – šance na snap</w:t>
      </w:r>
    </w:p>
    <w:p w14:paraId="3260B03F" w14:textId="77777777" w:rsidR="0031313F" w:rsidRDefault="0031313F">
      <w:pPr>
        <w:numPr>
          <w:ilvl w:val="0"/>
          <w:numId w:val="2"/>
        </w:numPr>
        <w:rPr>
          <w:color w:val="000000"/>
        </w:rPr>
      </w:pPr>
      <w:r>
        <w:rPr>
          <w:color w:val="000000"/>
        </w:rPr>
        <w:t>10 pikovou jako Lavinthal na srdce</w:t>
      </w:r>
    </w:p>
    <w:p w14:paraId="42563242" w14:textId="1B746130" w:rsidR="0031313F" w:rsidRDefault="0031313F">
      <w:pPr>
        <w:rPr>
          <w:color w:val="000000"/>
          <w:u w:val="single"/>
        </w:rPr>
      </w:pPr>
      <w:r>
        <w:rPr>
          <w:color w:val="000000"/>
        </w:rPr>
        <w:t>3)</w:t>
      </w:r>
      <w:r w:rsidR="00D277FE">
        <w:rPr>
          <w:color w:val="000000"/>
        </w:rPr>
        <w:t xml:space="preserve">  </w:t>
      </w:r>
      <w:r>
        <w:rPr>
          <w:color w:val="000000"/>
        </w:rPr>
        <w:t xml:space="preserve"> Q – dává signál – mohu mít i krále</w:t>
      </w:r>
    </w:p>
    <w:p w14:paraId="7FD2F1DA" w14:textId="77777777" w:rsidR="0031313F" w:rsidRDefault="0031313F">
      <w:pPr>
        <w:rPr>
          <w:color w:val="000000"/>
          <w:u w:val="single"/>
        </w:rPr>
      </w:pPr>
    </w:p>
    <w:p w14:paraId="5A953D44" w14:textId="77777777" w:rsidR="0031313F" w:rsidRDefault="0031313F">
      <w:pPr>
        <w:rPr>
          <w:color w:val="000000"/>
        </w:rPr>
      </w:pPr>
      <w:r>
        <w:rPr>
          <w:color w:val="000000"/>
          <w:u w:val="single"/>
        </w:rPr>
        <w:t>Literatura:</w:t>
      </w:r>
      <w:r>
        <w:rPr>
          <w:color w:val="000000"/>
        </w:rPr>
        <w:tab/>
        <w:t>J. Hájek</w:t>
      </w:r>
      <w:r>
        <w:rPr>
          <w:color w:val="000000"/>
        </w:rPr>
        <w:tab/>
      </w:r>
      <w:r>
        <w:rPr>
          <w:color w:val="000000"/>
        </w:rPr>
        <w:tab/>
        <w:t>Bridžová školka</w:t>
      </w:r>
      <w:r>
        <w:rPr>
          <w:color w:val="000000"/>
        </w:rPr>
        <w:tab/>
      </w:r>
      <w:r>
        <w:rPr>
          <w:color w:val="000000"/>
        </w:rPr>
        <w:tab/>
        <w:t>31. lekce</w:t>
      </w:r>
    </w:p>
    <w:p w14:paraId="2A5C4A52" w14:textId="77777777" w:rsidR="0031313F" w:rsidRDefault="0031313F">
      <w:pPr>
        <w:rPr>
          <w:color w:val="000000"/>
        </w:rPr>
      </w:pPr>
      <w:r>
        <w:rPr>
          <w:color w:val="000000"/>
        </w:rPr>
        <w:tab/>
      </w:r>
      <w:r>
        <w:rPr>
          <w:color w:val="000000"/>
        </w:rPr>
        <w:tab/>
        <w:t>E. Kaplan</w:t>
      </w:r>
      <w:r>
        <w:rPr>
          <w:color w:val="000000"/>
        </w:rPr>
        <w:tab/>
        <w:t>Základy sehrávky</w:t>
      </w:r>
      <w:r>
        <w:rPr>
          <w:color w:val="000000"/>
        </w:rPr>
        <w:tab/>
        <w:t>str. 18-19</w:t>
      </w:r>
    </w:p>
    <w:p w14:paraId="319C05DB" w14:textId="77777777" w:rsidR="0031313F" w:rsidRDefault="0031313F">
      <w:pPr>
        <w:rPr>
          <w:color w:val="000000"/>
        </w:rPr>
      </w:pPr>
      <w:r>
        <w:rPr>
          <w:color w:val="000000"/>
        </w:rPr>
        <w:tab/>
      </w:r>
      <w:r>
        <w:rPr>
          <w:color w:val="000000"/>
        </w:rPr>
        <w:tab/>
        <w:t>D. Haydenová</w:t>
      </w:r>
      <w:r>
        <w:rPr>
          <w:color w:val="000000"/>
        </w:rPr>
        <w:tab/>
        <w:t>Draž lépe, hraj lépe</w:t>
      </w:r>
      <w:r>
        <w:rPr>
          <w:color w:val="000000"/>
        </w:rPr>
        <w:tab/>
        <w:t>str. 62-69</w:t>
      </w:r>
    </w:p>
    <w:p w14:paraId="499962C6" w14:textId="77777777" w:rsidR="0031313F" w:rsidRDefault="0031313F">
      <w:pPr>
        <w:rPr>
          <w:color w:val="000000"/>
        </w:rPr>
      </w:pPr>
      <w:r>
        <w:rPr>
          <w:color w:val="000000"/>
        </w:rPr>
        <w:tab/>
      </w:r>
      <w:r>
        <w:rPr>
          <w:color w:val="000000"/>
        </w:rPr>
        <w:tab/>
        <w:t>A. Sheinwold</w:t>
      </w:r>
      <w:r>
        <w:rPr>
          <w:color w:val="000000"/>
        </w:rPr>
        <w:tab/>
        <w:t>Sehrávka</w:t>
      </w:r>
      <w:r>
        <w:rPr>
          <w:color w:val="000000"/>
        </w:rPr>
        <w:tab/>
      </w:r>
      <w:r>
        <w:rPr>
          <w:color w:val="000000"/>
        </w:rPr>
        <w:tab/>
        <w:t>str. 307-311</w:t>
      </w:r>
    </w:p>
    <w:p w14:paraId="1C6F12F5" w14:textId="77777777" w:rsidR="0031313F" w:rsidRDefault="0031313F">
      <w:pPr>
        <w:rPr>
          <w:color w:val="000000"/>
        </w:rPr>
      </w:pPr>
      <w:r>
        <w:rPr>
          <w:color w:val="000000"/>
        </w:rPr>
        <w:tab/>
      </w:r>
      <w:r>
        <w:rPr>
          <w:color w:val="000000"/>
        </w:rPr>
        <w:tab/>
        <w:t>P. Mokráň</w:t>
      </w:r>
      <w:r>
        <w:rPr>
          <w:color w:val="000000"/>
        </w:rPr>
        <w:tab/>
        <w:t>Bridž rýchlo a dobre</w:t>
      </w:r>
      <w:r>
        <w:rPr>
          <w:color w:val="000000"/>
        </w:rPr>
        <w:tab/>
        <w:t>str. 263-267</w:t>
      </w:r>
    </w:p>
    <w:p w14:paraId="6C37105A" w14:textId="77777777" w:rsidR="0031313F" w:rsidRDefault="0031313F">
      <w:pPr>
        <w:rPr>
          <w:color w:val="000000"/>
        </w:rPr>
      </w:pPr>
      <w:r>
        <w:rPr>
          <w:color w:val="000000"/>
        </w:rPr>
        <w:tab/>
      </w:r>
      <w:r>
        <w:rPr>
          <w:color w:val="000000"/>
        </w:rPr>
        <w:tab/>
        <w:t>J. Fišer</w:t>
      </w:r>
      <w:r>
        <w:rPr>
          <w:color w:val="000000"/>
        </w:rPr>
        <w:tab/>
      </w:r>
      <w:r>
        <w:rPr>
          <w:color w:val="000000"/>
        </w:rPr>
        <w:tab/>
        <w:t>Jak se hraje bridž</w:t>
      </w:r>
      <w:r>
        <w:rPr>
          <w:color w:val="000000"/>
        </w:rPr>
        <w:tab/>
      </w:r>
      <w:r>
        <w:rPr>
          <w:color w:val="000000"/>
        </w:rPr>
        <w:tab/>
        <w:t>str. 62-63</w:t>
      </w:r>
    </w:p>
    <w:p w14:paraId="177B3440" w14:textId="77777777" w:rsidR="0031313F" w:rsidRDefault="0031313F">
      <w:pPr>
        <w:rPr>
          <w:color w:val="000000"/>
        </w:rPr>
      </w:pPr>
      <w:r>
        <w:rPr>
          <w:color w:val="000000"/>
        </w:rPr>
        <w:tab/>
      </w:r>
      <w:r>
        <w:rPr>
          <w:color w:val="000000"/>
        </w:rPr>
        <w:tab/>
        <w:t>P. Hebák</w:t>
      </w:r>
      <w:r>
        <w:rPr>
          <w:color w:val="000000"/>
        </w:rPr>
        <w:tab/>
        <w:t>Bridž pro každého</w:t>
      </w:r>
      <w:r>
        <w:rPr>
          <w:color w:val="000000"/>
        </w:rPr>
        <w:tab/>
        <w:t>str. 205-212</w:t>
      </w:r>
    </w:p>
    <w:p w14:paraId="6C902FEC" w14:textId="77777777" w:rsidR="0031313F" w:rsidRDefault="0031313F">
      <w:r>
        <w:rPr>
          <w:color w:val="000000"/>
        </w:rPr>
        <w:tab/>
      </w:r>
      <w:r>
        <w:rPr>
          <w:color w:val="000000"/>
        </w:rPr>
        <w:tab/>
        <w:t>J. Sedlář</w:t>
      </w:r>
      <w:r>
        <w:rPr>
          <w:color w:val="000000"/>
        </w:rPr>
        <w:tab/>
      </w:r>
      <w:r>
        <w:rPr>
          <w:color w:val="000000"/>
        </w:rPr>
        <w:tab/>
        <w:t>Základy teorie bridže</w:t>
      </w:r>
      <w:r>
        <w:rPr>
          <w:color w:val="000000"/>
        </w:rPr>
        <w:tab/>
        <w:t>str. 31-33</w:t>
      </w:r>
    </w:p>
    <w:p w14:paraId="728B652C" w14:textId="77777777" w:rsidR="0031313F" w:rsidRDefault="0031313F">
      <w:pPr>
        <w:rPr>
          <w:sz w:val="36"/>
          <w:szCs w:val="36"/>
        </w:rPr>
      </w:pPr>
      <w:r>
        <w:tab/>
      </w:r>
      <w:r>
        <w:tab/>
        <w:t>P. Cronier a spol.</w:t>
      </w:r>
      <w:r>
        <w:tab/>
        <w:t>Minibridž</w:t>
      </w:r>
      <w:r>
        <w:tab/>
      </w:r>
      <w:r>
        <w:tab/>
        <w:t>18. lekce</w:t>
      </w:r>
    </w:p>
    <w:p w14:paraId="68B52D50" w14:textId="77777777" w:rsidR="0031313F" w:rsidRDefault="0031313F">
      <w:pPr>
        <w:pStyle w:val="Heading1"/>
        <w:pageBreakBefore/>
        <w:jc w:val="center"/>
        <w:rPr>
          <w:color w:val="000000"/>
        </w:rPr>
      </w:pPr>
      <w:bookmarkStart w:id="22" w:name="__RefHeading__63_399432288"/>
      <w:bookmarkStart w:id="23" w:name="__RefHeading__25_1211632112"/>
      <w:bookmarkEnd w:id="22"/>
      <w:bookmarkEnd w:id="23"/>
      <w:r>
        <w:rPr>
          <w:color w:val="auto"/>
          <w:sz w:val="36"/>
          <w:szCs w:val="36"/>
        </w:rPr>
        <w:lastRenderedPageBreak/>
        <w:t>12. lekce</w:t>
      </w:r>
      <w:r>
        <w:rPr>
          <w:color w:val="auto"/>
          <w:sz w:val="36"/>
          <w:szCs w:val="36"/>
        </w:rPr>
        <w:tab/>
        <w:t>Bridge Master 1A 1-10</w:t>
      </w:r>
    </w:p>
    <w:p w14:paraId="0998384C" w14:textId="77777777" w:rsidR="0031313F" w:rsidRDefault="0031313F">
      <w:pPr>
        <w:jc w:val="both"/>
        <w:rPr>
          <w:color w:val="000000"/>
        </w:rPr>
      </w:pPr>
      <w:r>
        <w:rPr>
          <w:b/>
          <w:color w:val="000000"/>
        </w:rPr>
        <w:tab/>
      </w:r>
      <w:r>
        <w:rPr>
          <w:color w:val="000000"/>
        </w:rPr>
        <w:t>V tomto roce zařazujeme poprvé do výuky bridžový program BridgeMaster. Je to pro lektory značné ulehčení, protože nemusí sami vymýšlet příklady a navíc program potrestá špatnou hru nesplněním. Bylo by dobré, aby Vaši svěřenci nejen našli cestu, ale dokázali pojmenovat problém.</w:t>
      </w:r>
    </w:p>
    <w:p w14:paraId="2FB4741B" w14:textId="77777777" w:rsidR="0031313F" w:rsidRDefault="0031313F">
      <w:pPr>
        <w:jc w:val="both"/>
        <w:rPr>
          <w:color w:val="000000"/>
        </w:rPr>
      </w:pPr>
    </w:p>
    <w:p w14:paraId="38D70800" w14:textId="77777777" w:rsidR="0031313F" w:rsidRDefault="0031313F">
      <w:pPr>
        <w:rPr>
          <w:color w:val="000000"/>
        </w:rPr>
      </w:pPr>
      <w:r>
        <w:rPr>
          <w:color w:val="000000"/>
        </w:rPr>
        <w:t>A1 – Q,x,x proti J,x,x – jistě získám zdvih, rozehrají-li tuto barvu soupeři a já na druhém místě propustím</w:t>
      </w:r>
    </w:p>
    <w:p w14:paraId="2C5AB9D3" w14:textId="77777777" w:rsidR="0031313F" w:rsidRDefault="0031313F">
      <w:pPr>
        <w:rPr>
          <w:color w:val="000000"/>
        </w:rPr>
      </w:pPr>
      <w:r>
        <w:rPr>
          <w:color w:val="000000"/>
        </w:rPr>
        <w:t>A2 – vypracování zdvihů, neodehrávat stopery</w:t>
      </w:r>
    </w:p>
    <w:p w14:paraId="2F97949E" w14:textId="77777777" w:rsidR="0031313F" w:rsidRDefault="0031313F">
      <w:pPr>
        <w:rPr>
          <w:color w:val="000000"/>
        </w:rPr>
      </w:pPr>
      <w:r>
        <w:rPr>
          <w:color w:val="000000"/>
        </w:rPr>
        <w:t>A3 – získání zdvihu snapem</w:t>
      </w:r>
    </w:p>
    <w:p w14:paraId="652D3761" w14:textId="77777777" w:rsidR="0031313F" w:rsidRDefault="0031313F">
      <w:pPr>
        <w:rPr>
          <w:color w:val="000000"/>
        </w:rPr>
      </w:pPr>
      <w:r>
        <w:rPr>
          <w:color w:val="000000"/>
        </w:rPr>
        <w:t>A4 – pravděpodobnost a impas – větší má impas než vypadnutí dámy při osmi kartách, nejdříve obehrát eso</w:t>
      </w:r>
    </w:p>
    <w:p w14:paraId="12B2771B" w14:textId="77777777" w:rsidR="0031313F" w:rsidRDefault="0031313F">
      <w:pPr>
        <w:rPr>
          <w:color w:val="000000"/>
        </w:rPr>
      </w:pPr>
      <w:r>
        <w:rPr>
          <w:color w:val="000000"/>
        </w:rPr>
        <w:t>A5 – pravděpodobnost a vypadnutí – při devíti kartách má větší pravděpodobnost hra na vypadnutí dámy</w:t>
      </w:r>
    </w:p>
    <w:p w14:paraId="63900BBE" w14:textId="77777777" w:rsidR="0031313F" w:rsidRDefault="0031313F">
      <w:pPr>
        <w:rPr>
          <w:color w:val="000000"/>
        </w:rPr>
      </w:pPr>
      <w:r>
        <w:rPr>
          <w:color w:val="000000"/>
        </w:rPr>
        <w:t>A6 – včasné vytrumfování</w:t>
      </w:r>
    </w:p>
    <w:p w14:paraId="281F560F" w14:textId="77777777" w:rsidR="0031313F" w:rsidRDefault="0031313F">
      <w:pPr>
        <w:rPr>
          <w:color w:val="000000"/>
        </w:rPr>
      </w:pPr>
      <w:r>
        <w:rPr>
          <w:color w:val="000000"/>
        </w:rPr>
        <w:t>A7 – pojištění proti 4-0 rozloze, pokrytí obou možností</w:t>
      </w:r>
    </w:p>
    <w:p w14:paraId="553555B7" w14:textId="77777777" w:rsidR="0031313F" w:rsidRDefault="0031313F">
      <w:pPr>
        <w:rPr>
          <w:color w:val="000000"/>
        </w:rPr>
      </w:pPr>
      <w:r>
        <w:rPr>
          <w:color w:val="000000"/>
        </w:rPr>
        <w:t>A8 – pojištění proti 4-0 rozloze, zvolit pojistku na stranu, kde je možné se s touto rozlohou vyrovnat</w:t>
      </w:r>
    </w:p>
    <w:p w14:paraId="7A262644" w14:textId="77777777" w:rsidR="0031313F" w:rsidRDefault="0031313F">
      <w:pPr>
        <w:rPr>
          <w:color w:val="000000"/>
        </w:rPr>
      </w:pPr>
      <w:r>
        <w:rPr>
          <w:color w:val="000000"/>
        </w:rPr>
        <w:t>A9 – jak hrát v kombinaci 10,x proti A,J,x, když barvu rozehrají soupeři</w:t>
      </w:r>
    </w:p>
    <w:p w14:paraId="24970846" w14:textId="77777777" w:rsidR="0031313F" w:rsidRDefault="0031313F">
      <w:pPr>
        <w:rPr>
          <w:color w:val="000000"/>
        </w:rPr>
      </w:pPr>
      <w:r>
        <w:rPr>
          <w:color w:val="000000"/>
        </w:rPr>
        <w:t>A10 – opakovatelný dvojitý impas a jeho uplatnění</w:t>
      </w:r>
    </w:p>
    <w:p w14:paraId="51252BC9" w14:textId="77777777" w:rsidR="0031313F" w:rsidRDefault="0031313F">
      <w:pPr>
        <w:rPr>
          <w:color w:val="000000"/>
        </w:rPr>
      </w:pPr>
    </w:p>
    <w:p w14:paraId="1A0DAD5E" w14:textId="77777777" w:rsidR="0031313F" w:rsidRDefault="0031313F">
      <w:pPr>
        <w:rPr>
          <w:b/>
        </w:rPr>
      </w:pPr>
    </w:p>
    <w:p w14:paraId="19C09F7B" w14:textId="77777777" w:rsidR="0031313F" w:rsidRDefault="0031313F">
      <w:pPr>
        <w:rPr>
          <w:b/>
        </w:rPr>
      </w:pPr>
    </w:p>
    <w:p w14:paraId="0DB2EB3B" w14:textId="77777777" w:rsidR="0031313F" w:rsidRDefault="0031313F">
      <w:pPr>
        <w:rPr>
          <w:b/>
        </w:rPr>
      </w:pPr>
    </w:p>
    <w:p w14:paraId="23F6FD18" w14:textId="77777777" w:rsidR="0031313F" w:rsidRDefault="0031313F">
      <w:pPr>
        <w:rPr>
          <w:b/>
        </w:rPr>
      </w:pPr>
    </w:p>
    <w:p w14:paraId="55584035" w14:textId="77777777" w:rsidR="0031313F" w:rsidRDefault="0031313F">
      <w:pPr>
        <w:rPr>
          <w:b/>
        </w:rPr>
      </w:pPr>
    </w:p>
    <w:p w14:paraId="35A41DD3" w14:textId="77777777" w:rsidR="0031313F" w:rsidRDefault="0031313F">
      <w:pPr>
        <w:rPr>
          <w:b/>
        </w:rPr>
      </w:pPr>
    </w:p>
    <w:p w14:paraId="7419090E" w14:textId="77777777" w:rsidR="0031313F" w:rsidRDefault="0031313F">
      <w:pPr>
        <w:rPr>
          <w:b/>
        </w:rPr>
      </w:pPr>
    </w:p>
    <w:p w14:paraId="7F7D6361" w14:textId="77777777" w:rsidR="0031313F" w:rsidRDefault="0031313F">
      <w:pPr>
        <w:rPr>
          <w:b/>
        </w:rPr>
      </w:pPr>
    </w:p>
    <w:p w14:paraId="085A85D7" w14:textId="77777777" w:rsidR="0031313F" w:rsidRDefault="0031313F">
      <w:pPr>
        <w:rPr>
          <w:b/>
        </w:rPr>
      </w:pPr>
    </w:p>
    <w:p w14:paraId="13CD377D" w14:textId="77777777" w:rsidR="0031313F" w:rsidRDefault="0031313F">
      <w:pPr>
        <w:rPr>
          <w:b/>
        </w:rPr>
      </w:pPr>
    </w:p>
    <w:p w14:paraId="42D67A98" w14:textId="77777777" w:rsidR="0031313F" w:rsidRDefault="0031313F">
      <w:pPr>
        <w:rPr>
          <w:b/>
        </w:rPr>
      </w:pPr>
    </w:p>
    <w:p w14:paraId="3929FE4C" w14:textId="77777777" w:rsidR="0031313F" w:rsidRDefault="0031313F">
      <w:pPr>
        <w:rPr>
          <w:b/>
        </w:rPr>
      </w:pPr>
    </w:p>
    <w:p w14:paraId="1B0D84BA" w14:textId="77777777" w:rsidR="0031313F" w:rsidRDefault="0031313F">
      <w:pPr>
        <w:rPr>
          <w:b/>
        </w:rPr>
      </w:pPr>
    </w:p>
    <w:p w14:paraId="70A9823F" w14:textId="77777777" w:rsidR="0031313F" w:rsidRDefault="0031313F">
      <w:pPr>
        <w:rPr>
          <w:b/>
        </w:rPr>
      </w:pPr>
    </w:p>
    <w:p w14:paraId="31F6B14F" w14:textId="77777777" w:rsidR="0031313F" w:rsidRDefault="0031313F">
      <w:pPr>
        <w:rPr>
          <w:b/>
        </w:rPr>
      </w:pPr>
    </w:p>
    <w:p w14:paraId="5FFCF871" w14:textId="77777777" w:rsidR="0031313F" w:rsidRDefault="0031313F">
      <w:pPr>
        <w:rPr>
          <w:b/>
        </w:rPr>
      </w:pPr>
    </w:p>
    <w:p w14:paraId="06D3F19A" w14:textId="77777777" w:rsidR="0031313F" w:rsidRDefault="0031313F">
      <w:pPr>
        <w:rPr>
          <w:b/>
        </w:rPr>
      </w:pPr>
    </w:p>
    <w:p w14:paraId="0BE85FAA" w14:textId="77777777" w:rsidR="0031313F" w:rsidRDefault="0031313F">
      <w:pPr>
        <w:rPr>
          <w:b/>
        </w:rPr>
      </w:pPr>
    </w:p>
    <w:p w14:paraId="6CAAB181" w14:textId="77777777" w:rsidR="0031313F" w:rsidRDefault="0031313F">
      <w:pPr>
        <w:rPr>
          <w:b/>
        </w:rPr>
      </w:pPr>
    </w:p>
    <w:p w14:paraId="6B689D45" w14:textId="77777777" w:rsidR="0031313F" w:rsidRDefault="0031313F">
      <w:pPr>
        <w:rPr>
          <w:b/>
        </w:rPr>
      </w:pPr>
    </w:p>
    <w:p w14:paraId="27664034" w14:textId="77777777" w:rsidR="0031313F" w:rsidRDefault="0031313F">
      <w:pPr>
        <w:rPr>
          <w:b/>
        </w:rPr>
      </w:pPr>
    </w:p>
    <w:p w14:paraId="18B9C02B" w14:textId="77777777" w:rsidR="0031313F" w:rsidRDefault="0031313F">
      <w:pPr>
        <w:rPr>
          <w:b/>
        </w:rPr>
      </w:pPr>
    </w:p>
    <w:p w14:paraId="290DEAB8" w14:textId="77777777" w:rsidR="0031313F" w:rsidRDefault="0031313F">
      <w:pPr>
        <w:rPr>
          <w:b/>
        </w:rPr>
      </w:pPr>
    </w:p>
    <w:p w14:paraId="15F2580F" w14:textId="77777777" w:rsidR="0031313F" w:rsidRDefault="0031313F">
      <w:pPr>
        <w:rPr>
          <w:b/>
        </w:rPr>
      </w:pPr>
    </w:p>
    <w:p w14:paraId="0D28E84E" w14:textId="77777777" w:rsidR="0031313F" w:rsidRDefault="0031313F">
      <w:pPr>
        <w:rPr>
          <w:b/>
        </w:rPr>
      </w:pPr>
    </w:p>
    <w:p w14:paraId="7564BC4B" w14:textId="77777777" w:rsidR="0031313F" w:rsidRDefault="0031313F">
      <w:pPr>
        <w:rPr>
          <w:b/>
        </w:rPr>
      </w:pPr>
    </w:p>
    <w:p w14:paraId="34987FC9" w14:textId="77777777" w:rsidR="0031313F" w:rsidRDefault="0031313F">
      <w:pPr>
        <w:rPr>
          <w:b/>
        </w:rPr>
      </w:pPr>
    </w:p>
    <w:p w14:paraId="596B0348" w14:textId="77777777" w:rsidR="0031313F" w:rsidRDefault="0031313F">
      <w:pPr>
        <w:rPr>
          <w:b/>
        </w:rPr>
      </w:pPr>
    </w:p>
    <w:p w14:paraId="7969C302" w14:textId="77777777" w:rsidR="0031313F" w:rsidRDefault="0031313F">
      <w:pPr>
        <w:rPr>
          <w:b/>
        </w:rPr>
      </w:pPr>
    </w:p>
    <w:p w14:paraId="696B2C78" w14:textId="77777777" w:rsidR="0031313F" w:rsidRDefault="0031313F">
      <w:pPr>
        <w:rPr>
          <w:b/>
        </w:rPr>
      </w:pPr>
    </w:p>
    <w:p w14:paraId="4F95E477" w14:textId="77777777" w:rsidR="0031313F" w:rsidRDefault="0031313F">
      <w:pPr>
        <w:rPr>
          <w:b/>
        </w:rPr>
      </w:pPr>
    </w:p>
    <w:p w14:paraId="446A8026" w14:textId="77777777" w:rsidR="0031313F" w:rsidRDefault="0031313F">
      <w:pPr>
        <w:rPr>
          <w:b/>
        </w:rPr>
      </w:pPr>
    </w:p>
    <w:p w14:paraId="44C30041" w14:textId="77777777" w:rsidR="0031313F" w:rsidRDefault="0031313F">
      <w:pPr>
        <w:rPr>
          <w:b/>
        </w:rPr>
      </w:pPr>
    </w:p>
    <w:p w14:paraId="07ED9E46" w14:textId="77777777" w:rsidR="0031313F" w:rsidRDefault="0031313F">
      <w:pPr>
        <w:rPr>
          <w:b/>
        </w:rPr>
      </w:pPr>
    </w:p>
    <w:p w14:paraId="41DDA30B" w14:textId="77777777" w:rsidR="0031313F" w:rsidRDefault="0031313F">
      <w:pPr>
        <w:rPr>
          <w:b/>
        </w:rPr>
      </w:pPr>
    </w:p>
    <w:p w14:paraId="6EC4BF00" w14:textId="77777777" w:rsidR="0031313F" w:rsidRDefault="0031313F">
      <w:pPr>
        <w:rPr>
          <w:b/>
        </w:rPr>
      </w:pPr>
    </w:p>
    <w:p w14:paraId="0CE05352" w14:textId="77777777" w:rsidR="0031313F" w:rsidRDefault="0031313F">
      <w:pPr>
        <w:rPr>
          <w:b/>
        </w:rPr>
      </w:pPr>
    </w:p>
    <w:p w14:paraId="14E92F0F" w14:textId="77777777" w:rsidR="0031313F" w:rsidRDefault="0031313F">
      <w:pPr>
        <w:rPr>
          <w:b/>
        </w:rPr>
      </w:pPr>
    </w:p>
    <w:p w14:paraId="50BF03C0" w14:textId="77777777" w:rsidR="0031313F" w:rsidRDefault="0031313F">
      <w:pPr>
        <w:rPr>
          <w:b/>
        </w:rPr>
      </w:pPr>
    </w:p>
    <w:p w14:paraId="4AFFCA85" w14:textId="77777777" w:rsidR="0031313F" w:rsidRDefault="0031313F">
      <w:pPr>
        <w:rPr>
          <w:b/>
        </w:rPr>
      </w:pPr>
    </w:p>
    <w:p w14:paraId="52092E20" w14:textId="77777777" w:rsidR="0031313F" w:rsidRDefault="0031313F">
      <w:pPr>
        <w:rPr>
          <w:b/>
        </w:rPr>
      </w:pPr>
    </w:p>
    <w:p w14:paraId="453B6B59" w14:textId="77777777" w:rsidR="0031313F" w:rsidRDefault="0031313F">
      <w:pPr>
        <w:rPr>
          <w:b/>
        </w:rPr>
      </w:pPr>
    </w:p>
    <w:p w14:paraId="13921A7D" w14:textId="77777777" w:rsidR="0031313F" w:rsidRDefault="0031313F">
      <w:pPr>
        <w:rPr>
          <w:b/>
        </w:rPr>
      </w:pPr>
    </w:p>
    <w:p w14:paraId="670EE920" w14:textId="77777777" w:rsidR="0031313F" w:rsidRDefault="0031313F">
      <w:pPr>
        <w:pStyle w:val="Heading1"/>
        <w:jc w:val="center"/>
      </w:pPr>
      <w:bookmarkStart w:id="24" w:name="__RefHeading__65_399432288"/>
      <w:bookmarkStart w:id="25" w:name="__RefHeading__27_1211632112"/>
      <w:bookmarkEnd w:id="24"/>
      <w:bookmarkEnd w:id="25"/>
      <w:r>
        <w:rPr>
          <w:color w:val="auto"/>
          <w:sz w:val="36"/>
          <w:szCs w:val="36"/>
        </w:rPr>
        <w:lastRenderedPageBreak/>
        <w:t>13. lekce</w:t>
      </w:r>
      <w:r>
        <w:rPr>
          <w:color w:val="auto"/>
          <w:sz w:val="36"/>
          <w:szCs w:val="36"/>
        </w:rPr>
        <w:tab/>
        <w:t>Princip výzvy</w:t>
      </w:r>
    </w:p>
    <w:p w14:paraId="421267E9" w14:textId="77777777" w:rsidR="0031313F" w:rsidRDefault="0031313F">
      <w:pPr>
        <w:jc w:val="both"/>
      </w:pPr>
      <w:r>
        <w:rPr>
          <w:b/>
        </w:rPr>
        <w:tab/>
      </w:r>
      <w:r>
        <w:t>Dalším dražebním principem, který přijmeme, bude princip výzvy. Tento princip říká: „Dražím-li hlášku stupeň pod manší, vyzývám partnera, aby s minimem toho, co slíbil, zapasoval, s rezervou dorazil.“ Je to poměrně jednoduchý a důležitý princip, který se uplatní především při dražbě drahých barev a bez trumfů. Po takovéto hlášce nebudu vypočítávat, jak vysoko mám jít podle principu hranice bezpečnosti ani dělení třemi, ale rozhoduji se podle principu výzvy.</w:t>
      </w:r>
    </w:p>
    <w:p w14:paraId="57293613" w14:textId="77777777" w:rsidR="0031313F" w:rsidRDefault="0031313F"/>
    <w:p w14:paraId="630C6E56" w14:textId="77777777" w:rsidR="0031313F" w:rsidRDefault="0031313F">
      <w:r>
        <w:t>Příklady:</w:t>
      </w:r>
    </w:p>
    <w:p w14:paraId="6EF1C79C" w14:textId="77777777" w:rsidR="0031313F" w:rsidRDefault="0031313F">
      <w:r>
        <w:t>A,K,7,4,3</w:t>
      </w:r>
      <w:r>
        <w:tab/>
        <w:t>Q,J,4</w:t>
      </w:r>
      <w:r>
        <w:tab/>
      </w:r>
      <w:r>
        <w:tab/>
        <w:t>K,10,6</w:t>
      </w:r>
      <w:r>
        <w:tab/>
      </w:r>
      <w:r>
        <w:tab/>
        <w:t>Q,J,10,5</w:t>
      </w:r>
      <w:r>
        <w:tab/>
      </w:r>
      <w:r>
        <w:tab/>
        <w:t>K,9,3,2</w:t>
      </w:r>
    </w:p>
    <w:p w14:paraId="4C839ADD" w14:textId="77777777" w:rsidR="0031313F" w:rsidRDefault="0031313F">
      <w:r>
        <w:t>Q,10,2</w:t>
      </w:r>
      <w:r>
        <w:tab/>
      </w:r>
      <w:r>
        <w:tab/>
        <w:t>A,10,8,7,5</w:t>
      </w:r>
      <w:r>
        <w:tab/>
        <w:t>Q,7,5,3</w:t>
      </w:r>
      <w:r>
        <w:tab/>
      </w:r>
      <w:r>
        <w:tab/>
        <w:t>K,J,7,4</w:t>
      </w:r>
      <w:r>
        <w:tab/>
      </w:r>
      <w:r>
        <w:tab/>
        <w:t>Q,10</w:t>
      </w:r>
    </w:p>
    <w:p w14:paraId="6FD8FF67" w14:textId="77777777" w:rsidR="0031313F" w:rsidRDefault="0031313F">
      <w:r>
        <w:t>Q,7</w:t>
      </w:r>
      <w:r>
        <w:tab/>
      </w:r>
      <w:r>
        <w:tab/>
        <w:t>A,J,4,2</w:t>
      </w:r>
      <w:r>
        <w:tab/>
      </w:r>
      <w:r>
        <w:tab/>
        <w:t>A,10,6</w:t>
      </w:r>
      <w:r>
        <w:tab/>
      </w:r>
      <w:r>
        <w:tab/>
        <w:t>A,K,8</w:t>
      </w:r>
      <w:r>
        <w:tab/>
      </w:r>
      <w:r>
        <w:tab/>
        <w:t>K,J,5</w:t>
      </w:r>
    </w:p>
    <w:p w14:paraId="72CAFA91" w14:textId="77777777" w:rsidR="0031313F" w:rsidRDefault="0031313F">
      <w:r>
        <w:t>K,5,3</w:t>
      </w:r>
      <w:r>
        <w:tab/>
      </w:r>
      <w:r>
        <w:tab/>
        <w:t>A</w:t>
      </w:r>
      <w:r>
        <w:tab/>
      </w:r>
      <w:r>
        <w:tab/>
        <w:t>K,Q,8</w:t>
      </w:r>
      <w:r>
        <w:tab/>
      </w:r>
      <w:r>
        <w:tab/>
        <w:t>J,5</w:t>
      </w:r>
      <w:r>
        <w:tab/>
      </w:r>
      <w:r>
        <w:tab/>
        <w:t>Q,J,9,4</w:t>
      </w:r>
    </w:p>
    <w:p w14:paraId="6FFB7918" w14:textId="77777777" w:rsidR="0031313F" w:rsidRDefault="0031313F"/>
    <w:p w14:paraId="1D6187A1" w14:textId="77777777" w:rsidR="0031313F" w:rsidRDefault="0031313F">
      <w:r>
        <w:t>Q,8,5</w:t>
      </w:r>
      <w:r>
        <w:tab/>
      </w:r>
      <w:r>
        <w:tab/>
        <w:t>K,7,3</w:t>
      </w:r>
      <w:r>
        <w:tab/>
      </w:r>
      <w:r>
        <w:tab/>
        <w:t>J,8,5,3</w:t>
      </w:r>
      <w:r>
        <w:tab/>
      </w:r>
      <w:r>
        <w:tab/>
        <w:t>K,8</w:t>
      </w:r>
      <w:r>
        <w:tab/>
      </w:r>
      <w:r>
        <w:tab/>
        <w:t>Q,10,8,4</w:t>
      </w:r>
    </w:p>
    <w:p w14:paraId="419CF358" w14:textId="77777777" w:rsidR="0031313F" w:rsidRDefault="0031313F">
      <w:r>
        <w:t>K,4</w:t>
      </w:r>
      <w:r>
        <w:tab/>
      </w:r>
      <w:r>
        <w:tab/>
        <w:t>K,J,6</w:t>
      </w:r>
      <w:r>
        <w:tab/>
      </w:r>
      <w:r>
        <w:tab/>
        <w:t>K,8,4</w:t>
      </w:r>
      <w:r>
        <w:tab/>
      </w:r>
      <w:r>
        <w:tab/>
        <w:t>Q,8,6</w:t>
      </w:r>
      <w:r>
        <w:tab/>
      </w:r>
      <w:r>
        <w:tab/>
        <w:t>A,7,5</w:t>
      </w:r>
    </w:p>
    <w:p w14:paraId="3D30583A" w14:textId="77777777" w:rsidR="0031313F" w:rsidRDefault="0031313F">
      <w:r>
        <w:t>A,6,4,2</w:t>
      </w:r>
      <w:r>
        <w:tab/>
      </w:r>
      <w:r>
        <w:tab/>
        <w:t>Q,8,6,5,3</w:t>
      </w:r>
      <w:r>
        <w:tab/>
        <w:t>Q,J,9,5</w:t>
      </w:r>
      <w:r>
        <w:tab/>
      </w:r>
      <w:r>
        <w:tab/>
        <w:t>10,9,4,2</w:t>
      </w:r>
      <w:r>
        <w:tab/>
      </w:r>
      <w:r>
        <w:tab/>
        <w:t>10,8,6,2</w:t>
      </w:r>
    </w:p>
    <w:p w14:paraId="02B57A12" w14:textId="77777777" w:rsidR="0031313F" w:rsidRDefault="0031313F">
      <w:r>
        <w:t>Q,10,6,4</w:t>
      </w:r>
      <w:r>
        <w:tab/>
      </w:r>
      <w:r>
        <w:tab/>
        <w:t>9,6</w:t>
      </w:r>
      <w:r>
        <w:tab/>
      </w:r>
      <w:r>
        <w:tab/>
        <w:t>A,10</w:t>
      </w:r>
      <w:r>
        <w:tab/>
      </w:r>
      <w:r>
        <w:tab/>
        <w:t>A,6,4,3</w:t>
      </w:r>
      <w:r>
        <w:tab/>
      </w:r>
      <w:r>
        <w:tab/>
        <w:t>A,7</w:t>
      </w:r>
    </w:p>
    <w:p w14:paraId="0718C595" w14:textId="77777777" w:rsidR="0031313F" w:rsidRDefault="0031313F">
      <w:r>
        <w:t>1p-3p</w:t>
      </w:r>
      <w:r>
        <w:tab/>
      </w:r>
      <w:r>
        <w:tab/>
        <w:t>1s-2s</w:t>
      </w:r>
      <w:r>
        <w:tab/>
      </w:r>
      <w:r>
        <w:tab/>
        <w:t>1t-1p</w:t>
      </w:r>
      <w:r>
        <w:tab/>
      </w:r>
      <w:r>
        <w:tab/>
        <w:t>1BT-2BT</w:t>
      </w:r>
      <w:r>
        <w:tab/>
        <w:t>1t-1p</w:t>
      </w:r>
    </w:p>
    <w:p w14:paraId="5C608BB8" w14:textId="77777777" w:rsidR="0031313F" w:rsidRDefault="0031313F">
      <w:r>
        <w:t>4p-pas</w:t>
      </w:r>
      <w:r>
        <w:tab/>
      </w:r>
      <w:r>
        <w:tab/>
        <w:t>3s-4s</w:t>
      </w:r>
      <w:r>
        <w:tab/>
      </w:r>
      <w:r>
        <w:tab/>
        <w:t>1BT-2BT</w:t>
      </w:r>
      <w:r>
        <w:tab/>
        <w:t>pas</w:t>
      </w:r>
      <w:r>
        <w:tab/>
      </w:r>
      <w:r>
        <w:tab/>
        <w:t>2p-3p</w:t>
      </w:r>
    </w:p>
    <w:p w14:paraId="7EDCF137" w14:textId="77777777" w:rsidR="0031313F" w:rsidRDefault="0031313F">
      <w:r>
        <w:tab/>
      </w:r>
      <w:r>
        <w:tab/>
        <w:t>pas</w:t>
      </w:r>
      <w:r>
        <w:tab/>
      </w:r>
      <w:r>
        <w:tab/>
        <w:t>3BT</w:t>
      </w:r>
      <w:r>
        <w:tab/>
      </w:r>
      <w:r>
        <w:tab/>
      </w:r>
      <w:r>
        <w:tab/>
      </w:r>
      <w:r>
        <w:tab/>
        <w:t>pas</w:t>
      </w:r>
    </w:p>
    <w:p w14:paraId="7D1EC4A9" w14:textId="77777777" w:rsidR="0031313F" w:rsidRDefault="0031313F"/>
    <w:p w14:paraId="206B8700" w14:textId="77777777" w:rsidR="0031313F" w:rsidRDefault="0031313F">
      <w:pPr>
        <w:rPr>
          <w:b/>
        </w:rPr>
      </w:pPr>
    </w:p>
    <w:p w14:paraId="5826CB5D" w14:textId="77777777" w:rsidR="0031313F" w:rsidRDefault="0031313F">
      <w:pPr>
        <w:rPr>
          <w:b/>
        </w:rPr>
      </w:pPr>
    </w:p>
    <w:p w14:paraId="635489BF" w14:textId="77777777" w:rsidR="0031313F" w:rsidRDefault="0031313F">
      <w:pPr>
        <w:rPr>
          <w:b/>
        </w:rPr>
      </w:pPr>
    </w:p>
    <w:p w14:paraId="3D3551DC" w14:textId="77777777" w:rsidR="0031313F" w:rsidRDefault="0031313F">
      <w:pPr>
        <w:rPr>
          <w:b/>
        </w:rPr>
      </w:pPr>
    </w:p>
    <w:p w14:paraId="419226DC" w14:textId="77777777" w:rsidR="0031313F" w:rsidRDefault="0031313F">
      <w:pPr>
        <w:rPr>
          <w:b/>
        </w:rPr>
      </w:pPr>
    </w:p>
    <w:p w14:paraId="1EE999C5" w14:textId="77777777" w:rsidR="0031313F" w:rsidRDefault="0031313F">
      <w:pPr>
        <w:rPr>
          <w:b/>
        </w:rPr>
      </w:pPr>
    </w:p>
    <w:p w14:paraId="02BCD7DD" w14:textId="77777777" w:rsidR="0031313F" w:rsidRDefault="0031313F">
      <w:pPr>
        <w:rPr>
          <w:b/>
        </w:rPr>
      </w:pPr>
    </w:p>
    <w:p w14:paraId="21B1DCBA" w14:textId="77777777" w:rsidR="0031313F" w:rsidRDefault="0031313F">
      <w:pPr>
        <w:rPr>
          <w:b/>
        </w:rPr>
      </w:pPr>
    </w:p>
    <w:p w14:paraId="3F6DA231" w14:textId="77777777" w:rsidR="0031313F" w:rsidRDefault="0031313F">
      <w:pPr>
        <w:rPr>
          <w:b/>
        </w:rPr>
      </w:pPr>
    </w:p>
    <w:p w14:paraId="6BF3FB61" w14:textId="77777777" w:rsidR="0031313F" w:rsidRDefault="0031313F">
      <w:pPr>
        <w:rPr>
          <w:b/>
        </w:rPr>
      </w:pPr>
    </w:p>
    <w:p w14:paraId="09FFA051" w14:textId="77777777" w:rsidR="0031313F" w:rsidRDefault="0031313F">
      <w:pPr>
        <w:rPr>
          <w:b/>
        </w:rPr>
      </w:pPr>
    </w:p>
    <w:p w14:paraId="2EB60271" w14:textId="77777777" w:rsidR="0031313F" w:rsidRDefault="0031313F">
      <w:pPr>
        <w:rPr>
          <w:b/>
        </w:rPr>
      </w:pPr>
    </w:p>
    <w:p w14:paraId="178879AD" w14:textId="77777777" w:rsidR="0031313F" w:rsidRDefault="0031313F">
      <w:pPr>
        <w:rPr>
          <w:b/>
        </w:rPr>
      </w:pPr>
    </w:p>
    <w:p w14:paraId="69B0A668" w14:textId="77777777" w:rsidR="0031313F" w:rsidRDefault="0031313F">
      <w:pPr>
        <w:rPr>
          <w:b/>
        </w:rPr>
      </w:pPr>
    </w:p>
    <w:p w14:paraId="38ECC557" w14:textId="77777777" w:rsidR="0031313F" w:rsidRDefault="0031313F">
      <w:pPr>
        <w:rPr>
          <w:b/>
        </w:rPr>
      </w:pPr>
    </w:p>
    <w:p w14:paraId="6E5B611C" w14:textId="77777777" w:rsidR="0031313F" w:rsidRDefault="0031313F">
      <w:pPr>
        <w:rPr>
          <w:b/>
        </w:rPr>
      </w:pPr>
    </w:p>
    <w:p w14:paraId="42A96C74" w14:textId="77777777" w:rsidR="0031313F" w:rsidRDefault="0031313F">
      <w:pPr>
        <w:rPr>
          <w:b/>
        </w:rPr>
      </w:pPr>
    </w:p>
    <w:p w14:paraId="78B26C96" w14:textId="77777777" w:rsidR="0031313F" w:rsidRDefault="0031313F">
      <w:pPr>
        <w:rPr>
          <w:b/>
        </w:rPr>
      </w:pPr>
    </w:p>
    <w:p w14:paraId="6FFCBD83" w14:textId="77777777" w:rsidR="0031313F" w:rsidRDefault="0031313F">
      <w:pPr>
        <w:rPr>
          <w:b/>
        </w:rPr>
      </w:pPr>
    </w:p>
    <w:p w14:paraId="4DFF30B7" w14:textId="77777777" w:rsidR="0031313F" w:rsidRDefault="0031313F">
      <w:pPr>
        <w:rPr>
          <w:b/>
        </w:rPr>
      </w:pPr>
    </w:p>
    <w:p w14:paraId="51FCCC7F" w14:textId="77777777" w:rsidR="0031313F" w:rsidRDefault="0031313F">
      <w:pPr>
        <w:rPr>
          <w:b/>
        </w:rPr>
      </w:pPr>
    </w:p>
    <w:p w14:paraId="6A3E132E" w14:textId="77777777" w:rsidR="0031313F" w:rsidRDefault="0031313F">
      <w:pPr>
        <w:rPr>
          <w:b/>
        </w:rPr>
      </w:pPr>
    </w:p>
    <w:p w14:paraId="6A72ACE4" w14:textId="77777777" w:rsidR="0031313F" w:rsidRDefault="0031313F">
      <w:pPr>
        <w:rPr>
          <w:b/>
        </w:rPr>
      </w:pPr>
    </w:p>
    <w:p w14:paraId="4C5F9738" w14:textId="77777777" w:rsidR="0031313F" w:rsidRDefault="0031313F">
      <w:pPr>
        <w:rPr>
          <w:b/>
        </w:rPr>
      </w:pPr>
    </w:p>
    <w:p w14:paraId="0A392ADF" w14:textId="77777777" w:rsidR="0031313F" w:rsidRDefault="0031313F">
      <w:pPr>
        <w:rPr>
          <w:b/>
        </w:rPr>
      </w:pPr>
    </w:p>
    <w:p w14:paraId="4E2E533A" w14:textId="77777777" w:rsidR="0031313F" w:rsidRDefault="0031313F">
      <w:pPr>
        <w:rPr>
          <w:b/>
        </w:rPr>
      </w:pPr>
    </w:p>
    <w:p w14:paraId="623BA3F9" w14:textId="77777777" w:rsidR="0031313F" w:rsidRDefault="0031313F">
      <w:pPr>
        <w:rPr>
          <w:b/>
        </w:rPr>
      </w:pPr>
    </w:p>
    <w:p w14:paraId="250E615F" w14:textId="77777777" w:rsidR="0031313F" w:rsidRDefault="0031313F">
      <w:pPr>
        <w:rPr>
          <w:b/>
        </w:rPr>
      </w:pPr>
    </w:p>
    <w:p w14:paraId="33BA5227" w14:textId="77777777" w:rsidR="0031313F" w:rsidRDefault="0031313F">
      <w:pPr>
        <w:rPr>
          <w:b/>
        </w:rPr>
      </w:pPr>
    </w:p>
    <w:p w14:paraId="0DEE7771" w14:textId="77777777" w:rsidR="0031313F" w:rsidRDefault="0031313F">
      <w:pPr>
        <w:rPr>
          <w:b/>
        </w:rPr>
      </w:pPr>
    </w:p>
    <w:p w14:paraId="1068D24A" w14:textId="77777777" w:rsidR="0031313F" w:rsidRDefault="0031313F">
      <w:pPr>
        <w:rPr>
          <w:b/>
        </w:rPr>
      </w:pPr>
    </w:p>
    <w:p w14:paraId="2058291E" w14:textId="77777777" w:rsidR="0031313F" w:rsidRDefault="0031313F">
      <w:pPr>
        <w:rPr>
          <w:b/>
        </w:rPr>
      </w:pPr>
    </w:p>
    <w:p w14:paraId="712E1B45" w14:textId="77777777" w:rsidR="0031313F" w:rsidRDefault="0031313F">
      <w:pPr>
        <w:rPr>
          <w:b/>
        </w:rPr>
      </w:pPr>
    </w:p>
    <w:p w14:paraId="10D908D3" w14:textId="77777777" w:rsidR="0031313F" w:rsidRDefault="0031313F">
      <w:pPr>
        <w:rPr>
          <w:b/>
        </w:rPr>
      </w:pPr>
    </w:p>
    <w:p w14:paraId="713449B6" w14:textId="77777777" w:rsidR="0031313F" w:rsidRDefault="0031313F">
      <w:pPr>
        <w:rPr>
          <w:b/>
        </w:rPr>
      </w:pPr>
    </w:p>
    <w:p w14:paraId="7DFCBAC2" w14:textId="77777777" w:rsidR="0031313F" w:rsidRDefault="0031313F">
      <w:pPr>
        <w:rPr>
          <w:b/>
        </w:rPr>
      </w:pPr>
    </w:p>
    <w:p w14:paraId="63959731" w14:textId="77777777" w:rsidR="0031313F" w:rsidRDefault="0031313F">
      <w:pPr>
        <w:rPr>
          <w:b/>
        </w:rPr>
      </w:pPr>
    </w:p>
    <w:p w14:paraId="7CD6103C" w14:textId="77777777" w:rsidR="0031313F" w:rsidRDefault="0031313F">
      <w:pPr>
        <w:rPr>
          <w:b/>
        </w:rPr>
      </w:pPr>
    </w:p>
    <w:p w14:paraId="3B39BB0B" w14:textId="77777777" w:rsidR="0031313F" w:rsidRDefault="0031313F">
      <w:pPr>
        <w:pStyle w:val="Heading1"/>
        <w:pageBreakBefore/>
        <w:jc w:val="center"/>
        <w:rPr>
          <w:color w:val="000000"/>
        </w:rPr>
      </w:pPr>
      <w:bookmarkStart w:id="26" w:name="__RefHeading__67_399432288"/>
      <w:bookmarkStart w:id="27" w:name="__RefHeading__29_1211632112"/>
      <w:bookmarkEnd w:id="26"/>
      <w:bookmarkEnd w:id="27"/>
      <w:r>
        <w:rPr>
          <w:color w:val="auto"/>
          <w:sz w:val="36"/>
          <w:szCs w:val="36"/>
        </w:rPr>
        <w:lastRenderedPageBreak/>
        <w:t>14. lekce</w:t>
      </w:r>
      <w:r>
        <w:rPr>
          <w:color w:val="auto"/>
          <w:sz w:val="36"/>
          <w:szCs w:val="36"/>
        </w:rPr>
        <w:tab/>
        <w:t>Pravděpodobnosti</w:t>
      </w:r>
    </w:p>
    <w:p w14:paraId="30C9688B" w14:textId="77777777" w:rsidR="0031313F" w:rsidRDefault="0031313F">
      <w:pPr>
        <w:jc w:val="both"/>
      </w:pPr>
      <w:r>
        <w:rPr>
          <w:color w:val="000000"/>
        </w:rPr>
        <w:tab/>
        <w:t>Už několikrát jsme se zmínili o tom, že nám některé matematické zákonitosti mohou být v bridži prospěšné. Jednou z nejpraktičtějších matematických teorií využitelných v bridžové hře je teorie pravděpodobnosti. Seznamme se dnes s některými základními ciframi této teorie využitelnými v bridžové hře.</w:t>
      </w:r>
    </w:p>
    <w:p w14:paraId="39BC6447" w14:textId="77777777" w:rsidR="0031313F" w:rsidRDefault="0031313F">
      <w:pPr>
        <w:pStyle w:val="BodyText"/>
      </w:pPr>
      <w:r>
        <w:tab/>
        <w:t>Nejdříve si vyčísleme pravděpodobnost finesy. Ta je 50% - buď je chybějící figura na jedné, nebo na druhé straně. Pokud potřebujeme, aby vyšly dva impasy ze dvou, naše pravděpodobnost je 25%, stačí-li nám jeden ze dvou, rázem máme 75% šanci na úspěch, dva ze tří mají 50% naději.</w:t>
      </w:r>
    </w:p>
    <w:p w14:paraId="0B5FD216" w14:textId="77777777" w:rsidR="0031313F" w:rsidRDefault="0031313F">
      <w:pPr>
        <w:jc w:val="both"/>
        <w:rPr>
          <w:color w:val="000000"/>
        </w:rPr>
      </w:pPr>
      <w:r>
        <w:rPr>
          <w:color w:val="000000"/>
        </w:rPr>
        <w:tab/>
        <w:t>Dále si řekněme, jak se budou nejpravděpodobněji karty dělit. U tří karet bude pravděpodobnější 2:1, u čtyř 3-1, 2-2, 4-0, u pěti karet 3-2,4-1,5-0, u šesti 4-2, 3-3, 5-1, 6-0 a u sedmi 4-3, 5-2, 6-1, 7-0. Když nám chybí dáma, pak nám teorie pravděpodobnosti velí hrát na impas při pěti a více kartách a na vypadnutí při chybějících čtyřech a méně kartách. Při chybějícím králi se vyplatí hrát na vypadnutí při dvou chybějících kartách, při třech a více kartách je teorie pravděpodobnosti nakloněna k impasování. Prozraďme si i přesnější procenta u těch nejobvyklejších kombinací: 3-2 68%, 2-2 40%, 3-1 50%, 4-2 48%, 3-3 36% a 4-3 62%.</w:t>
      </w:r>
    </w:p>
    <w:p w14:paraId="760B44BF" w14:textId="77777777" w:rsidR="0031313F" w:rsidRDefault="0031313F">
      <w:pPr>
        <w:jc w:val="both"/>
        <w:rPr>
          <w:color w:val="000000"/>
        </w:rPr>
      </w:pPr>
      <w:r>
        <w:rPr>
          <w:color w:val="000000"/>
        </w:rPr>
        <w:tab/>
        <w:t>Tato čísla by nám měla pomoci lépe a úspěšněji se rozhodovat v jednotlivých situacích. Sami postupně poznáte, že se na ně budete spoléhat docela často, ale mohou být i jiné informace, které vás nutí rozhodovat se třeba i proti pravděpodobnosti, ovšem ty budou předmětem vaší výuky ve vyšších ročnících.</w:t>
      </w:r>
    </w:p>
    <w:p w14:paraId="29593A6A" w14:textId="77777777" w:rsidR="0031313F" w:rsidRDefault="0031313F">
      <w:pPr>
        <w:rPr>
          <w:color w:val="000000"/>
        </w:rPr>
      </w:pPr>
      <w:r>
        <w:rPr>
          <w:color w:val="000000"/>
        </w:rPr>
        <w:tab/>
        <w:t>A tady je několik zkušebních problémů:</w:t>
      </w:r>
    </w:p>
    <w:p w14:paraId="5F22C50E" w14:textId="6E540C11" w:rsidR="0031313F" w:rsidRDefault="0031313F">
      <w:pPr>
        <w:ind w:firstLine="708"/>
        <w:rPr>
          <w:color w:val="000000"/>
        </w:rPr>
      </w:pPr>
      <w:r>
        <w:rPr>
          <w:color w:val="000000"/>
        </w:rPr>
        <w:tab/>
        <w:t>8,5</w:t>
      </w:r>
      <w:r>
        <w:rPr>
          <w:color w:val="000000"/>
        </w:rPr>
        <w:tab/>
      </w:r>
      <w:r>
        <w:rPr>
          <w:color w:val="000000"/>
        </w:rPr>
        <w:tab/>
      </w:r>
      <w:r>
        <w:rPr>
          <w:color w:val="000000"/>
        </w:rPr>
        <w:tab/>
      </w:r>
      <w:r>
        <w:rPr>
          <w:color w:val="000000"/>
        </w:rPr>
        <w:tab/>
      </w:r>
      <w:r>
        <w:rPr>
          <w:color w:val="000000"/>
        </w:rPr>
        <w:tab/>
      </w:r>
    </w:p>
    <w:p w14:paraId="53EE8E0A" w14:textId="295FDC51" w:rsidR="0031313F" w:rsidRDefault="0031313F">
      <w:pPr>
        <w:rPr>
          <w:color w:val="000000"/>
        </w:rPr>
      </w:pPr>
      <w:r>
        <w:rPr>
          <w:color w:val="000000"/>
        </w:rPr>
        <w:tab/>
      </w:r>
      <w:r>
        <w:rPr>
          <w:color w:val="000000"/>
        </w:rPr>
        <w:tab/>
        <w:t>K,7,3</w:t>
      </w:r>
      <w:r>
        <w:rPr>
          <w:color w:val="000000"/>
        </w:rPr>
        <w:tab/>
      </w:r>
      <w:r>
        <w:rPr>
          <w:color w:val="000000"/>
        </w:rPr>
        <w:tab/>
      </w:r>
      <w:r>
        <w:rPr>
          <w:color w:val="000000"/>
        </w:rPr>
        <w:tab/>
      </w:r>
      <w:r>
        <w:rPr>
          <w:color w:val="000000"/>
        </w:rPr>
        <w:tab/>
      </w:r>
      <w:r>
        <w:rPr>
          <w:color w:val="000000"/>
        </w:rPr>
        <w:tab/>
      </w:r>
    </w:p>
    <w:p w14:paraId="01CBFB51" w14:textId="5D93D7E1" w:rsidR="0031313F" w:rsidRDefault="0031313F">
      <w:pPr>
        <w:rPr>
          <w:color w:val="000000"/>
        </w:rPr>
      </w:pPr>
      <w:r>
        <w:rPr>
          <w:color w:val="000000"/>
        </w:rPr>
        <w:tab/>
      </w:r>
      <w:r>
        <w:rPr>
          <w:color w:val="000000"/>
        </w:rPr>
        <w:tab/>
        <w:t>A,K,5,2</w:t>
      </w:r>
      <w:r>
        <w:rPr>
          <w:color w:val="000000"/>
        </w:rPr>
        <w:tab/>
      </w:r>
      <w:r>
        <w:rPr>
          <w:color w:val="000000"/>
        </w:rPr>
        <w:tab/>
      </w:r>
      <w:r>
        <w:rPr>
          <w:color w:val="000000"/>
        </w:rPr>
        <w:tab/>
      </w:r>
      <w:r>
        <w:rPr>
          <w:color w:val="000000"/>
        </w:rPr>
        <w:tab/>
      </w:r>
      <w:r>
        <w:rPr>
          <w:color w:val="000000"/>
        </w:rPr>
        <w:tab/>
      </w:r>
    </w:p>
    <w:p w14:paraId="0974F233" w14:textId="0BCDC562" w:rsidR="0031313F" w:rsidRDefault="0031313F">
      <w:pPr>
        <w:rPr>
          <w:color w:val="000000"/>
        </w:rPr>
      </w:pPr>
      <w:r>
        <w:rPr>
          <w:color w:val="000000"/>
        </w:rPr>
        <w:tab/>
      </w:r>
      <w:r>
        <w:rPr>
          <w:color w:val="000000"/>
        </w:rPr>
        <w:tab/>
        <w:t>10,8,6,3</w:t>
      </w:r>
      <w:r>
        <w:rPr>
          <w:color w:val="000000"/>
        </w:rPr>
        <w:tab/>
      </w:r>
      <w:r>
        <w:rPr>
          <w:color w:val="000000"/>
        </w:rPr>
        <w:tab/>
      </w:r>
      <w:r>
        <w:rPr>
          <w:color w:val="000000"/>
        </w:rPr>
        <w:tab/>
      </w:r>
      <w:r>
        <w:rPr>
          <w:color w:val="000000"/>
        </w:rPr>
        <w:tab/>
      </w:r>
      <w:r>
        <w:rPr>
          <w:color w:val="000000"/>
        </w:rPr>
        <w:tab/>
      </w:r>
    </w:p>
    <w:p w14:paraId="667C429A" w14:textId="77777777" w:rsidR="0031313F" w:rsidRDefault="0031313F">
      <w:pPr>
        <w:rPr>
          <w:color w:val="000000"/>
        </w:rPr>
      </w:pPr>
    </w:p>
    <w:p w14:paraId="481407FE" w14:textId="7019F0A1" w:rsidR="0031313F" w:rsidRDefault="0031313F">
      <w:pPr>
        <w:rPr>
          <w:color w:val="000000"/>
        </w:rPr>
      </w:pPr>
      <w:r>
        <w:rPr>
          <w:color w:val="000000"/>
        </w:rPr>
        <w:tab/>
      </w:r>
      <w:r>
        <w:rPr>
          <w:color w:val="000000"/>
        </w:rPr>
        <w:tab/>
        <w:t>A,K</w:t>
      </w:r>
      <w:r>
        <w:rPr>
          <w:color w:val="000000"/>
        </w:rPr>
        <w:tab/>
      </w:r>
      <w:r>
        <w:rPr>
          <w:color w:val="000000"/>
        </w:rPr>
        <w:tab/>
      </w:r>
      <w:r>
        <w:rPr>
          <w:color w:val="000000"/>
        </w:rPr>
        <w:tab/>
      </w:r>
      <w:r>
        <w:rPr>
          <w:color w:val="000000"/>
        </w:rPr>
        <w:tab/>
      </w:r>
      <w:r>
        <w:rPr>
          <w:color w:val="000000"/>
        </w:rPr>
        <w:tab/>
      </w:r>
    </w:p>
    <w:p w14:paraId="43838812" w14:textId="2E313AE3" w:rsidR="0031313F" w:rsidRDefault="0031313F">
      <w:pPr>
        <w:rPr>
          <w:color w:val="000000"/>
        </w:rPr>
      </w:pPr>
      <w:r>
        <w:rPr>
          <w:color w:val="000000"/>
        </w:rPr>
        <w:tab/>
      </w:r>
      <w:r>
        <w:rPr>
          <w:color w:val="000000"/>
        </w:rPr>
        <w:tab/>
        <w:t>J,9,5,2</w:t>
      </w:r>
      <w:r>
        <w:rPr>
          <w:color w:val="000000"/>
        </w:rPr>
        <w:tab/>
      </w:r>
      <w:r>
        <w:rPr>
          <w:color w:val="000000"/>
        </w:rPr>
        <w:tab/>
      </w:r>
      <w:r>
        <w:rPr>
          <w:color w:val="000000"/>
        </w:rPr>
        <w:tab/>
      </w:r>
      <w:r>
        <w:rPr>
          <w:color w:val="000000"/>
        </w:rPr>
        <w:tab/>
      </w:r>
      <w:r>
        <w:rPr>
          <w:color w:val="000000"/>
        </w:rPr>
        <w:tab/>
      </w:r>
    </w:p>
    <w:p w14:paraId="2807EA7D" w14:textId="31ACED9C" w:rsidR="0031313F" w:rsidRDefault="0031313F">
      <w:pPr>
        <w:rPr>
          <w:color w:val="000000"/>
        </w:rPr>
      </w:pPr>
      <w:r>
        <w:rPr>
          <w:color w:val="000000"/>
        </w:rPr>
        <w:tab/>
      </w:r>
      <w:r>
        <w:rPr>
          <w:color w:val="000000"/>
        </w:rPr>
        <w:tab/>
        <w:t>9,8,6</w:t>
      </w:r>
      <w:r>
        <w:rPr>
          <w:color w:val="000000"/>
        </w:rPr>
        <w:tab/>
      </w:r>
      <w:r>
        <w:rPr>
          <w:color w:val="000000"/>
        </w:rPr>
        <w:tab/>
      </w:r>
      <w:r>
        <w:rPr>
          <w:color w:val="000000"/>
        </w:rPr>
        <w:tab/>
      </w:r>
      <w:r>
        <w:rPr>
          <w:color w:val="000000"/>
        </w:rPr>
        <w:tab/>
      </w:r>
      <w:r>
        <w:rPr>
          <w:color w:val="000000"/>
        </w:rPr>
        <w:tab/>
      </w:r>
    </w:p>
    <w:p w14:paraId="52BB8FFB" w14:textId="522436AA" w:rsidR="0031313F" w:rsidRDefault="0031313F">
      <w:pPr>
        <w:rPr>
          <w:b/>
          <w:bCs/>
          <w:color w:val="000000"/>
        </w:rPr>
      </w:pPr>
      <w:r>
        <w:rPr>
          <w:color w:val="000000"/>
        </w:rPr>
        <w:tab/>
      </w:r>
      <w:r>
        <w:rPr>
          <w:color w:val="000000"/>
        </w:rPr>
        <w:tab/>
        <w:t>A,K,Q,J</w:t>
      </w:r>
      <w:r>
        <w:rPr>
          <w:color w:val="000000"/>
        </w:rPr>
        <w:tab/>
      </w:r>
      <w:r>
        <w:rPr>
          <w:color w:val="000000"/>
        </w:rPr>
        <w:tab/>
      </w:r>
      <w:r>
        <w:rPr>
          <w:color w:val="000000"/>
        </w:rPr>
        <w:tab/>
      </w:r>
      <w:r>
        <w:rPr>
          <w:color w:val="000000"/>
        </w:rPr>
        <w:tab/>
      </w:r>
      <w:r>
        <w:rPr>
          <w:color w:val="000000"/>
        </w:rPr>
        <w:tab/>
      </w:r>
    </w:p>
    <w:p w14:paraId="008F7078" w14:textId="5251EC0D" w:rsidR="0031313F" w:rsidRDefault="0031313F">
      <w:pPr>
        <w:rPr>
          <w:b/>
          <w:bCs/>
          <w:color w:val="000000"/>
        </w:rPr>
      </w:pPr>
      <w:r>
        <w:rPr>
          <w:b/>
          <w:bCs/>
          <w:color w:val="000000"/>
        </w:rPr>
        <w:t>Výnos:</w:t>
      </w:r>
      <w:r>
        <w:rPr>
          <w:color w:val="000000"/>
        </w:rPr>
        <w:t xml:space="preserve"> Q piková</w:t>
      </w:r>
      <w:r>
        <w:rPr>
          <w:color w:val="000000"/>
        </w:rPr>
        <w:tab/>
      </w:r>
      <w:r>
        <w:rPr>
          <w:color w:val="000000"/>
        </w:rPr>
        <w:tab/>
      </w:r>
      <w:r>
        <w:rPr>
          <w:color w:val="000000"/>
        </w:rPr>
        <w:tab/>
      </w:r>
      <w:r>
        <w:rPr>
          <w:color w:val="000000"/>
        </w:rPr>
        <w:tab/>
      </w:r>
      <w:r>
        <w:rPr>
          <w:color w:val="000000"/>
        </w:rPr>
        <w:tab/>
      </w:r>
      <w:r>
        <w:rPr>
          <w:color w:val="000000"/>
        </w:rPr>
        <w:tab/>
      </w:r>
    </w:p>
    <w:p w14:paraId="19DA6EBB" w14:textId="2BD995D3" w:rsidR="0031313F" w:rsidRDefault="0031313F">
      <w:pPr>
        <w:rPr>
          <w:color w:val="000000"/>
        </w:rPr>
      </w:pPr>
      <w:r>
        <w:rPr>
          <w:b/>
          <w:bCs/>
          <w:color w:val="000000"/>
        </w:rPr>
        <w:t>Závazek:</w:t>
      </w:r>
      <w:r>
        <w:rPr>
          <w:color w:val="000000"/>
        </w:rPr>
        <w:t xml:space="preserve"> 3 BT</w:t>
      </w:r>
      <w:r>
        <w:rPr>
          <w:color w:val="000000"/>
        </w:rPr>
        <w:tab/>
      </w:r>
      <w:r>
        <w:rPr>
          <w:color w:val="000000"/>
        </w:rPr>
        <w:tab/>
      </w:r>
      <w:r>
        <w:rPr>
          <w:color w:val="000000"/>
        </w:rPr>
        <w:tab/>
      </w:r>
      <w:r>
        <w:rPr>
          <w:color w:val="000000"/>
        </w:rPr>
        <w:tab/>
      </w:r>
      <w:r>
        <w:rPr>
          <w:color w:val="000000"/>
        </w:rPr>
        <w:tab/>
      </w:r>
      <w:r>
        <w:rPr>
          <w:color w:val="000000"/>
        </w:rPr>
        <w:tab/>
      </w:r>
    </w:p>
    <w:p w14:paraId="2A63FAA9" w14:textId="3F0F974C" w:rsidR="0031313F" w:rsidRDefault="0031313F" w:rsidP="00C71957">
      <w:pPr>
        <w:rPr>
          <w:color w:val="000000"/>
        </w:rPr>
      </w:pPr>
      <w:r>
        <w:rPr>
          <w:color w:val="000000"/>
        </w:rPr>
        <w:t>Hrát na kára 3-3, nebo expas srdcový? Expas dává 50%</w:t>
      </w:r>
      <w:r w:rsidR="00C71957">
        <w:rPr>
          <w:color w:val="000000"/>
        </w:rPr>
        <w:t xml:space="preserve"> </w:t>
      </w:r>
      <w:r>
        <w:rPr>
          <w:color w:val="000000"/>
        </w:rPr>
        <w:t>šanci a dělení 3-3 pouze 36%.</w:t>
      </w:r>
      <w:r>
        <w:rPr>
          <w:color w:val="000000"/>
        </w:rPr>
        <w:tab/>
      </w:r>
      <w:r>
        <w:rPr>
          <w:color w:val="000000"/>
        </w:rPr>
        <w:tab/>
      </w:r>
    </w:p>
    <w:p w14:paraId="4F5E0947" w14:textId="6596C301" w:rsidR="000F209D" w:rsidRDefault="000F209D">
      <w:pPr>
        <w:ind w:left="4950" w:hanging="4950"/>
        <w:rPr>
          <w:color w:val="000000"/>
        </w:rPr>
      </w:pPr>
    </w:p>
    <w:p w14:paraId="63C3F1E0" w14:textId="399CC65C" w:rsidR="000F209D" w:rsidRDefault="000F209D" w:rsidP="000F209D">
      <w:pPr>
        <w:ind w:left="4950" w:hanging="4950"/>
        <w:rPr>
          <w:color w:val="000000"/>
        </w:rPr>
      </w:pPr>
      <w:r>
        <w:rPr>
          <w:color w:val="000000"/>
        </w:rPr>
        <w:t>8,4</w:t>
      </w:r>
    </w:p>
    <w:p w14:paraId="2E3129C8" w14:textId="4E729B3A" w:rsidR="000F209D" w:rsidRDefault="000F209D" w:rsidP="000F209D">
      <w:pPr>
        <w:ind w:left="4950" w:hanging="4950"/>
        <w:rPr>
          <w:color w:val="000000"/>
        </w:rPr>
      </w:pPr>
      <w:r>
        <w:rPr>
          <w:color w:val="000000"/>
        </w:rPr>
        <w:t>K,7</w:t>
      </w:r>
    </w:p>
    <w:p w14:paraId="76FB4B62" w14:textId="1DB9D7D0" w:rsidR="000F209D" w:rsidRDefault="000F209D" w:rsidP="000F209D">
      <w:pPr>
        <w:ind w:left="4950" w:hanging="4950"/>
        <w:rPr>
          <w:color w:val="000000"/>
        </w:rPr>
      </w:pPr>
      <w:r>
        <w:rPr>
          <w:color w:val="000000"/>
        </w:rPr>
        <w:t>A,K,5,3,2</w:t>
      </w:r>
    </w:p>
    <w:p w14:paraId="72F8D396" w14:textId="7D9914EF" w:rsidR="000F209D" w:rsidRDefault="000F209D" w:rsidP="000F209D">
      <w:pPr>
        <w:ind w:left="4950" w:hanging="4950"/>
        <w:rPr>
          <w:color w:val="000000"/>
        </w:rPr>
      </w:pPr>
      <w:r>
        <w:rPr>
          <w:color w:val="000000"/>
        </w:rPr>
        <w:t>A,8,6,5</w:t>
      </w:r>
    </w:p>
    <w:p w14:paraId="1EB9391B" w14:textId="42D07269" w:rsidR="000F209D" w:rsidRDefault="000F209D" w:rsidP="000F209D">
      <w:pPr>
        <w:ind w:left="4950" w:hanging="4950"/>
        <w:rPr>
          <w:color w:val="000000"/>
        </w:rPr>
      </w:pPr>
    </w:p>
    <w:p w14:paraId="51C2096C" w14:textId="74C514E0" w:rsidR="000F209D" w:rsidRDefault="000F209D" w:rsidP="000F209D">
      <w:pPr>
        <w:ind w:left="4950" w:hanging="4950"/>
        <w:rPr>
          <w:color w:val="000000"/>
        </w:rPr>
      </w:pPr>
      <w:r>
        <w:rPr>
          <w:color w:val="000000"/>
        </w:rPr>
        <w:t>A,K</w:t>
      </w:r>
    </w:p>
    <w:p w14:paraId="70CFB3F4" w14:textId="47BEBF8C" w:rsidR="000F209D" w:rsidRDefault="000F209D" w:rsidP="000F209D">
      <w:pPr>
        <w:ind w:left="4950" w:hanging="4950"/>
        <w:rPr>
          <w:color w:val="000000"/>
        </w:rPr>
      </w:pPr>
      <w:r>
        <w:rPr>
          <w:color w:val="000000"/>
        </w:rPr>
        <w:t>J,9,5,2</w:t>
      </w:r>
    </w:p>
    <w:p w14:paraId="4E5EB013" w14:textId="7BC74688" w:rsidR="000F209D" w:rsidRDefault="000F209D" w:rsidP="000F209D">
      <w:pPr>
        <w:ind w:left="4950" w:hanging="4950"/>
        <w:rPr>
          <w:color w:val="000000"/>
        </w:rPr>
      </w:pPr>
      <w:r>
        <w:rPr>
          <w:color w:val="000000"/>
        </w:rPr>
        <w:t>9,8,6</w:t>
      </w:r>
    </w:p>
    <w:p w14:paraId="06740EF9" w14:textId="26E9C618" w:rsidR="000F209D" w:rsidRDefault="000F209D" w:rsidP="000F209D">
      <w:pPr>
        <w:ind w:left="4950" w:hanging="4950"/>
        <w:rPr>
          <w:color w:val="000000"/>
        </w:rPr>
      </w:pPr>
      <w:r>
        <w:rPr>
          <w:color w:val="000000"/>
        </w:rPr>
        <w:t>K,Q,J,10</w:t>
      </w:r>
    </w:p>
    <w:p w14:paraId="19EC7B61" w14:textId="716155C4" w:rsidR="000F209D" w:rsidRDefault="000F209D" w:rsidP="000F209D">
      <w:pPr>
        <w:ind w:left="4950" w:hanging="4950"/>
        <w:rPr>
          <w:color w:val="000000"/>
        </w:rPr>
      </w:pPr>
      <w:r>
        <w:rPr>
          <w:b/>
          <w:bCs/>
          <w:color w:val="000000"/>
        </w:rPr>
        <w:t>Výnos:</w:t>
      </w:r>
      <w:r>
        <w:rPr>
          <w:color w:val="000000"/>
        </w:rPr>
        <w:t xml:space="preserve"> Q piková</w:t>
      </w:r>
    </w:p>
    <w:p w14:paraId="36A70F30" w14:textId="3E24323F" w:rsidR="000F209D" w:rsidRDefault="000F209D" w:rsidP="000F209D">
      <w:pPr>
        <w:ind w:left="4950" w:hanging="4950"/>
        <w:rPr>
          <w:color w:val="000000"/>
        </w:rPr>
      </w:pPr>
      <w:r>
        <w:rPr>
          <w:b/>
          <w:bCs/>
          <w:color w:val="000000"/>
        </w:rPr>
        <w:t>Závazek:</w:t>
      </w:r>
      <w:r>
        <w:rPr>
          <w:color w:val="000000"/>
        </w:rPr>
        <w:t xml:space="preserve"> 3 BT</w:t>
      </w:r>
    </w:p>
    <w:p w14:paraId="1DE0F305" w14:textId="5F25634A" w:rsidR="000F209D" w:rsidRDefault="000F209D">
      <w:pPr>
        <w:ind w:left="4950" w:hanging="4950"/>
        <w:rPr>
          <w:color w:val="000000"/>
        </w:rPr>
      </w:pPr>
      <w:r>
        <w:rPr>
          <w:color w:val="000000"/>
        </w:rPr>
        <w:t>Hrát na kára 3-2, nebo expas srdcový? Expas má</w:t>
      </w:r>
      <w:r w:rsidR="00D277FE">
        <w:rPr>
          <w:color w:val="000000"/>
        </w:rPr>
        <w:t xml:space="preserve"> </w:t>
      </w:r>
      <w:r>
        <w:rPr>
          <w:color w:val="000000"/>
        </w:rPr>
        <w:t>50% šanci a dělení 3-2 68%. Dvakrát tedy</w:t>
      </w:r>
      <w:r w:rsidR="00C71957">
        <w:rPr>
          <w:color w:val="000000"/>
        </w:rPr>
        <w:t xml:space="preserve"> </w:t>
      </w:r>
      <w:r>
        <w:rPr>
          <w:color w:val="000000"/>
        </w:rPr>
        <w:t>bouchneme zvysoka do kár s tím, že budeme očekávat, že do těchto dvou zdvihů vypadnou čtyři</w:t>
      </w:r>
      <w:r w:rsidR="00D277FE">
        <w:rPr>
          <w:color w:val="000000"/>
        </w:rPr>
        <w:t xml:space="preserve"> </w:t>
      </w:r>
      <w:r>
        <w:rPr>
          <w:color w:val="000000"/>
        </w:rPr>
        <w:t>kára a třetí kolo kár vyžene poslední káro. Trefové</w:t>
      </w:r>
      <w:r w:rsidR="00D277FE">
        <w:rPr>
          <w:color w:val="000000"/>
        </w:rPr>
        <w:t xml:space="preserve"> </w:t>
      </w:r>
      <w:r>
        <w:rPr>
          <w:color w:val="000000"/>
        </w:rPr>
        <w:t>eso je pak vstup ke kárům.</w:t>
      </w:r>
    </w:p>
    <w:p w14:paraId="441580CA" w14:textId="07FA9AA8" w:rsidR="000F209D" w:rsidRDefault="000F209D">
      <w:pPr>
        <w:ind w:left="4950" w:hanging="4950"/>
        <w:rPr>
          <w:color w:val="000000"/>
        </w:rPr>
      </w:pPr>
    </w:p>
    <w:p w14:paraId="340BC745" w14:textId="42E86A4C" w:rsidR="000F209D" w:rsidRDefault="000F209D">
      <w:pPr>
        <w:ind w:left="4950" w:hanging="4950"/>
        <w:rPr>
          <w:color w:val="000000"/>
        </w:rPr>
      </w:pPr>
    </w:p>
    <w:p w14:paraId="6942C358" w14:textId="0A6063C8" w:rsidR="000F209D" w:rsidRDefault="000F209D">
      <w:pPr>
        <w:ind w:left="4950" w:hanging="4950"/>
        <w:rPr>
          <w:color w:val="000000"/>
        </w:rPr>
      </w:pPr>
    </w:p>
    <w:p w14:paraId="2EE0B7E3" w14:textId="7DFB5D32" w:rsidR="000F209D" w:rsidRDefault="000F209D">
      <w:pPr>
        <w:ind w:left="4950" w:hanging="4950"/>
        <w:rPr>
          <w:color w:val="000000"/>
        </w:rPr>
      </w:pPr>
    </w:p>
    <w:p w14:paraId="2F335049" w14:textId="77777777" w:rsidR="000F209D" w:rsidRDefault="000F209D">
      <w:pPr>
        <w:ind w:left="4950" w:hanging="4950"/>
        <w:rPr>
          <w:color w:val="000000"/>
        </w:rPr>
      </w:pPr>
    </w:p>
    <w:p w14:paraId="3EAF477B" w14:textId="65561B63" w:rsidR="000F209D" w:rsidRDefault="000F209D">
      <w:pPr>
        <w:ind w:left="4950" w:hanging="4950"/>
        <w:rPr>
          <w:color w:val="000000"/>
        </w:rPr>
      </w:pPr>
    </w:p>
    <w:p w14:paraId="33659FC6" w14:textId="5CAF3D9A" w:rsidR="000F209D" w:rsidRDefault="000F209D">
      <w:pPr>
        <w:ind w:left="4950" w:hanging="4950"/>
        <w:rPr>
          <w:color w:val="000000"/>
        </w:rPr>
      </w:pPr>
    </w:p>
    <w:p w14:paraId="49DB3282" w14:textId="792D7ED6" w:rsidR="000F209D" w:rsidRDefault="000F209D">
      <w:pPr>
        <w:ind w:left="4950" w:hanging="4950"/>
        <w:rPr>
          <w:color w:val="000000"/>
        </w:rPr>
      </w:pPr>
    </w:p>
    <w:p w14:paraId="6167E13C" w14:textId="6938A09F" w:rsidR="000F209D" w:rsidRDefault="000F209D">
      <w:pPr>
        <w:ind w:left="4950" w:hanging="4950"/>
        <w:rPr>
          <w:color w:val="000000"/>
        </w:rPr>
      </w:pPr>
    </w:p>
    <w:p w14:paraId="3C76EE32" w14:textId="77777777" w:rsidR="000F209D" w:rsidRDefault="000F209D">
      <w:pPr>
        <w:ind w:left="4950" w:hanging="4950"/>
        <w:rPr>
          <w:color w:val="000000"/>
        </w:rPr>
      </w:pPr>
    </w:p>
    <w:p w14:paraId="5893DD84" w14:textId="77777777" w:rsidR="0031313F" w:rsidRDefault="0031313F">
      <w:pPr>
        <w:rPr>
          <w:color w:val="000000"/>
        </w:rPr>
      </w:pPr>
    </w:p>
    <w:p w14:paraId="3BA5ECAA" w14:textId="77777777" w:rsidR="0031313F" w:rsidRDefault="0031313F">
      <w:pPr>
        <w:rPr>
          <w:color w:val="000000"/>
        </w:rPr>
      </w:pPr>
      <w:r>
        <w:rPr>
          <w:color w:val="000000"/>
        </w:rPr>
        <w:t>Jak hrát tyto případy, budeme-li se řídit teorií pravděpodobnosti?</w:t>
      </w:r>
    </w:p>
    <w:p w14:paraId="67751C2F" w14:textId="68154303" w:rsidR="0031313F" w:rsidRDefault="0031313F">
      <w:pPr>
        <w:rPr>
          <w:color w:val="000000"/>
        </w:rPr>
      </w:pPr>
      <w:r>
        <w:rPr>
          <w:color w:val="000000"/>
        </w:rPr>
        <w:t>1) Sever</w:t>
      </w:r>
      <w:r>
        <w:rPr>
          <w:color w:val="000000"/>
        </w:rPr>
        <w:tab/>
      </w:r>
      <w:r>
        <w:rPr>
          <w:color w:val="000000"/>
        </w:rPr>
        <w:tab/>
      </w:r>
      <w:r>
        <w:rPr>
          <w:color w:val="000000"/>
        </w:rPr>
        <w:tab/>
      </w:r>
    </w:p>
    <w:p w14:paraId="12C71C88" w14:textId="12B8B5B1" w:rsidR="0031313F" w:rsidRDefault="0031313F">
      <w:pPr>
        <w:rPr>
          <w:color w:val="000000"/>
        </w:rPr>
      </w:pPr>
      <w:r>
        <w:rPr>
          <w:color w:val="000000"/>
        </w:rPr>
        <w:t xml:space="preserve">A,Q,J,7,6 </w:t>
      </w:r>
      <w:r>
        <w:rPr>
          <w:color w:val="000000"/>
        </w:rPr>
        <w:tab/>
      </w:r>
      <w:r>
        <w:rPr>
          <w:color w:val="000000"/>
        </w:rPr>
        <w:tab/>
      </w:r>
    </w:p>
    <w:p w14:paraId="7B9E3EA1" w14:textId="77777777" w:rsidR="0031313F" w:rsidRDefault="0031313F">
      <w:pPr>
        <w:rPr>
          <w:color w:val="000000"/>
        </w:rPr>
      </w:pPr>
    </w:p>
    <w:p w14:paraId="00D5B3A8" w14:textId="1A43D7FC" w:rsidR="0031313F" w:rsidRDefault="0031313F">
      <w:pPr>
        <w:rPr>
          <w:color w:val="000000"/>
        </w:rPr>
      </w:pPr>
      <w:r>
        <w:rPr>
          <w:color w:val="000000"/>
        </w:rPr>
        <w:t>Jih</w:t>
      </w:r>
      <w:r>
        <w:rPr>
          <w:color w:val="000000"/>
        </w:rPr>
        <w:tab/>
      </w:r>
      <w:r>
        <w:rPr>
          <w:color w:val="000000"/>
        </w:rPr>
        <w:tab/>
      </w:r>
      <w:r w:rsidR="00D277FE">
        <w:rPr>
          <w:color w:val="000000"/>
        </w:rPr>
        <w:t xml:space="preserve">  </w:t>
      </w:r>
      <w:r>
        <w:rPr>
          <w:color w:val="000000"/>
        </w:rPr>
        <w:t xml:space="preserve"> </w:t>
      </w:r>
      <w:r>
        <w:rPr>
          <w:color w:val="000000"/>
        </w:rPr>
        <w:tab/>
      </w:r>
    </w:p>
    <w:p w14:paraId="2159EF9A" w14:textId="659600D4" w:rsidR="0031313F" w:rsidRDefault="0031313F">
      <w:pPr>
        <w:rPr>
          <w:color w:val="000000"/>
        </w:rPr>
      </w:pPr>
      <w:r>
        <w:rPr>
          <w:color w:val="000000"/>
        </w:rPr>
        <w:t>10,8,5,4,2</w:t>
      </w:r>
      <w:r>
        <w:rPr>
          <w:color w:val="000000"/>
        </w:rPr>
        <w:tab/>
      </w:r>
      <w:r>
        <w:rPr>
          <w:color w:val="000000"/>
        </w:rPr>
        <w:tab/>
      </w:r>
    </w:p>
    <w:p w14:paraId="2F0903A3" w14:textId="48C51506" w:rsidR="0031313F" w:rsidRDefault="0031313F">
      <w:pPr>
        <w:rPr>
          <w:color w:val="000000"/>
        </w:rPr>
      </w:pPr>
      <w:r>
        <w:rPr>
          <w:color w:val="000000"/>
        </w:rPr>
        <w:t>Při třech chybějících kartách krále impasujeme</w:t>
      </w:r>
      <w:r>
        <w:rPr>
          <w:color w:val="000000"/>
        </w:rPr>
        <w:tab/>
      </w:r>
    </w:p>
    <w:p w14:paraId="07DD6331" w14:textId="75160D0B"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0FE05D27" w14:textId="079571A4" w:rsidR="000F209D" w:rsidRDefault="000F209D" w:rsidP="000F209D">
      <w:pPr>
        <w:rPr>
          <w:color w:val="000000"/>
        </w:rPr>
      </w:pPr>
      <w:r>
        <w:rPr>
          <w:color w:val="000000"/>
        </w:rPr>
        <w:t>2) Západ</w:t>
      </w:r>
      <w:r>
        <w:rPr>
          <w:color w:val="000000"/>
        </w:rPr>
        <w:tab/>
      </w:r>
      <w:r>
        <w:rPr>
          <w:color w:val="000000"/>
        </w:rPr>
        <w:tab/>
      </w:r>
    </w:p>
    <w:p w14:paraId="3058EF7C" w14:textId="0A5B28A2" w:rsidR="000F209D" w:rsidRDefault="000F209D" w:rsidP="000F209D">
      <w:pPr>
        <w:rPr>
          <w:color w:val="000000"/>
        </w:rPr>
      </w:pPr>
      <w:r>
        <w:rPr>
          <w:color w:val="000000"/>
        </w:rPr>
        <w:t>K,7,5,4</w:t>
      </w:r>
      <w:r>
        <w:rPr>
          <w:color w:val="000000"/>
        </w:rPr>
        <w:tab/>
      </w:r>
      <w:r w:rsidR="00D277FE">
        <w:rPr>
          <w:color w:val="000000"/>
        </w:rPr>
        <w:t xml:space="preserve">  </w:t>
      </w:r>
      <w:r>
        <w:rPr>
          <w:color w:val="000000"/>
        </w:rPr>
        <w:t xml:space="preserve"> </w:t>
      </w:r>
      <w:r>
        <w:rPr>
          <w:color w:val="000000"/>
        </w:rPr>
        <w:tab/>
      </w:r>
      <w:r>
        <w:rPr>
          <w:color w:val="000000"/>
        </w:rPr>
        <w:tab/>
      </w:r>
    </w:p>
    <w:p w14:paraId="73F429BA" w14:textId="78F1CD29" w:rsidR="000F209D" w:rsidRDefault="000F209D" w:rsidP="000F209D">
      <w:pPr>
        <w:rPr>
          <w:color w:val="000000"/>
        </w:rPr>
      </w:pPr>
    </w:p>
    <w:p w14:paraId="6F58A330" w14:textId="306DC67E" w:rsidR="000F209D" w:rsidRDefault="000F209D" w:rsidP="000F209D">
      <w:pPr>
        <w:rPr>
          <w:color w:val="000000"/>
        </w:rPr>
      </w:pPr>
      <w:r>
        <w:rPr>
          <w:color w:val="000000"/>
        </w:rPr>
        <w:t>Východ</w:t>
      </w:r>
      <w:r w:rsidR="00D277FE">
        <w:rPr>
          <w:color w:val="000000"/>
        </w:rPr>
        <w:t xml:space="preserve">  </w:t>
      </w:r>
      <w:r>
        <w:rPr>
          <w:color w:val="000000"/>
        </w:rPr>
        <w:t xml:space="preserve"> </w:t>
      </w:r>
      <w:r>
        <w:rPr>
          <w:color w:val="000000"/>
        </w:rPr>
        <w:tab/>
      </w:r>
      <w:r w:rsidR="00D277FE">
        <w:rPr>
          <w:color w:val="000000"/>
        </w:rPr>
        <w:t xml:space="preserve"> </w:t>
      </w:r>
      <w:r>
        <w:rPr>
          <w:color w:val="000000"/>
        </w:rPr>
        <w:tab/>
      </w:r>
    </w:p>
    <w:p w14:paraId="6B7F2403" w14:textId="7802C13E" w:rsidR="000F209D" w:rsidRDefault="000F209D" w:rsidP="000F209D">
      <w:pPr>
        <w:rPr>
          <w:color w:val="000000"/>
        </w:rPr>
      </w:pPr>
      <w:r>
        <w:rPr>
          <w:color w:val="000000"/>
        </w:rPr>
        <w:t>A,J,6,3</w:t>
      </w:r>
      <w:r>
        <w:rPr>
          <w:color w:val="000000"/>
        </w:rPr>
        <w:tab/>
      </w:r>
      <w:r>
        <w:rPr>
          <w:color w:val="000000"/>
        </w:rPr>
        <w:tab/>
        <w:t xml:space="preserve"> </w:t>
      </w:r>
      <w:r>
        <w:rPr>
          <w:color w:val="000000"/>
        </w:rPr>
        <w:tab/>
      </w:r>
    </w:p>
    <w:p w14:paraId="4D19C0AA" w14:textId="6C7F13BD" w:rsidR="000F209D" w:rsidRDefault="000F209D">
      <w:pPr>
        <w:rPr>
          <w:color w:val="000000"/>
        </w:rPr>
      </w:pPr>
      <w:r>
        <w:rPr>
          <w:color w:val="000000"/>
        </w:rPr>
        <w:t>při pěti chybějících</w:t>
      </w:r>
      <w:r w:rsidR="00C71957">
        <w:rPr>
          <w:color w:val="000000"/>
        </w:rPr>
        <w:t xml:space="preserve"> </w:t>
      </w:r>
      <w:r>
        <w:rPr>
          <w:color w:val="000000"/>
        </w:rPr>
        <w:t>kartách dámu impasujeme</w:t>
      </w:r>
      <w:r>
        <w:rPr>
          <w:color w:val="000000"/>
        </w:rPr>
        <w:tab/>
      </w:r>
    </w:p>
    <w:p w14:paraId="75AFB6DC" w14:textId="71071E10" w:rsidR="000F209D" w:rsidRDefault="000F209D">
      <w:pPr>
        <w:rPr>
          <w:color w:val="000000"/>
        </w:rPr>
      </w:pPr>
    </w:p>
    <w:p w14:paraId="39194DAA" w14:textId="19F8F3DD" w:rsidR="000F209D" w:rsidRDefault="000F209D" w:rsidP="000F209D">
      <w:pPr>
        <w:rPr>
          <w:color w:val="000000"/>
        </w:rPr>
      </w:pPr>
      <w:r>
        <w:rPr>
          <w:color w:val="000000"/>
        </w:rPr>
        <w:t>3) Východ</w:t>
      </w:r>
      <w:r>
        <w:rPr>
          <w:color w:val="000000"/>
        </w:rPr>
        <w:tab/>
      </w:r>
      <w:r w:rsidR="00D277FE">
        <w:rPr>
          <w:color w:val="000000"/>
        </w:rPr>
        <w:t xml:space="preserve">    </w:t>
      </w:r>
    </w:p>
    <w:p w14:paraId="495A6EEC" w14:textId="06CD323C" w:rsidR="000F209D" w:rsidRDefault="000F209D" w:rsidP="000F209D">
      <w:pPr>
        <w:rPr>
          <w:color w:val="000000"/>
        </w:rPr>
      </w:pPr>
      <w:r>
        <w:rPr>
          <w:color w:val="000000"/>
        </w:rPr>
        <w:t>A,K,J,5,4,3</w:t>
      </w:r>
      <w:r w:rsidR="00D277FE">
        <w:rPr>
          <w:color w:val="000000"/>
        </w:rPr>
        <w:t xml:space="preserve">    </w:t>
      </w:r>
      <w:r>
        <w:rPr>
          <w:color w:val="000000"/>
        </w:rPr>
        <w:t xml:space="preserve"> </w:t>
      </w:r>
      <w:r>
        <w:rPr>
          <w:color w:val="000000"/>
        </w:rPr>
        <w:tab/>
      </w:r>
      <w:r>
        <w:rPr>
          <w:color w:val="000000"/>
        </w:rPr>
        <w:tab/>
      </w:r>
    </w:p>
    <w:p w14:paraId="119CAB5A" w14:textId="42665E9B" w:rsidR="000F209D" w:rsidRDefault="000F209D" w:rsidP="000F209D">
      <w:pPr>
        <w:rPr>
          <w:color w:val="000000"/>
        </w:rPr>
      </w:pPr>
    </w:p>
    <w:p w14:paraId="6C484203" w14:textId="4CB52491" w:rsidR="000F209D" w:rsidRDefault="000F209D" w:rsidP="000F209D">
      <w:pPr>
        <w:rPr>
          <w:color w:val="000000"/>
        </w:rPr>
      </w:pPr>
      <w:r>
        <w:rPr>
          <w:color w:val="000000"/>
        </w:rPr>
        <w:t>Západ</w:t>
      </w:r>
      <w:r>
        <w:rPr>
          <w:color w:val="000000"/>
        </w:rPr>
        <w:tab/>
      </w:r>
      <w:r w:rsidR="00D277FE">
        <w:rPr>
          <w:color w:val="000000"/>
        </w:rPr>
        <w:t xml:space="preserve"> </w:t>
      </w:r>
      <w:r>
        <w:rPr>
          <w:color w:val="000000"/>
        </w:rPr>
        <w:tab/>
      </w:r>
      <w:r>
        <w:rPr>
          <w:color w:val="000000"/>
        </w:rPr>
        <w:tab/>
      </w:r>
    </w:p>
    <w:p w14:paraId="08B3B14F" w14:textId="1B2FF80F" w:rsidR="000F209D" w:rsidRDefault="000F209D" w:rsidP="000F209D">
      <w:pPr>
        <w:rPr>
          <w:color w:val="000000"/>
        </w:rPr>
      </w:pPr>
      <w:r>
        <w:rPr>
          <w:color w:val="000000"/>
        </w:rPr>
        <w:t>10,9,7</w:t>
      </w:r>
      <w:r>
        <w:rPr>
          <w:color w:val="000000"/>
        </w:rPr>
        <w:tab/>
      </w:r>
      <w:r>
        <w:rPr>
          <w:color w:val="000000"/>
        </w:rPr>
        <w:tab/>
      </w:r>
      <w:r>
        <w:rPr>
          <w:color w:val="000000"/>
        </w:rPr>
        <w:tab/>
      </w:r>
    </w:p>
    <w:p w14:paraId="6E041D69" w14:textId="0517BEAE" w:rsidR="000F209D" w:rsidRDefault="000F209D">
      <w:pPr>
        <w:rPr>
          <w:color w:val="000000"/>
        </w:rPr>
      </w:pPr>
      <w:r>
        <w:rPr>
          <w:color w:val="000000"/>
        </w:rPr>
        <w:t>při čtyřech chybějících</w:t>
      </w:r>
      <w:r w:rsidR="00C71957">
        <w:rPr>
          <w:color w:val="000000"/>
        </w:rPr>
        <w:t xml:space="preserve"> </w:t>
      </w:r>
      <w:r>
        <w:rPr>
          <w:color w:val="000000"/>
        </w:rPr>
        <w:t>kartách hrajeme na vypadnutí dámy</w:t>
      </w:r>
      <w:r>
        <w:rPr>
          <w:color w:val="000000"/>
        </w:rPr>
        <w:tab/>
      </w:r>
    </w:p>
    <w:p w14:paraId="4638B787" w14:textId="08E58B51" w:rsidR="000F209D" w:rsidRDefault="000F209D">
      <w:pPr>
        <w:rPr>
          <w:color w:val="000000"/>
        </w:rPr>
      </w:pPr>
    </w:p>
    <w:p w14:paraId="691E4AA9" w14:textId="2DDF7645" w:rsidR="000F209D" w:rsidRDefault="00D277FE" w:rsidP="000F209D">
      <w:pPr>
        <w:rPr>
          <w:color w:val="000000"/>
        </w:rPr>
      </w:pPr>
      <w:r>
        <w:rPr>
          <w:color w:val="000000"/>
        </w:rPr>
        <w:t xml:space="preserve">   </w:t>
      </w:r>
      <w:r w:rsidR="000F209D">
        <w:rPr>
          <w:color w:val="000000"/>
        </w:rPr>
        <w:t>4) Jih</w:t>
      </w:r>
    </w:p>
    <w:p w14:paraId="76C95632" w14:textId="1D702C02" w:rsidR="000F209D" w:rsidRDefault="000F209D" w:rsidP="000F209D">
      <w:pPr>
        <w:rPr>
          <w:color w:val="000000"/>
        </w:rPr>
      </w:pPr>
      <w:r>
        <w:rPr>
          <w:color w:val="000000"/>
        </w:rPr>
        <w:t>Q,J,6,5,4</w:t>
      </w:r>
    </w:p>
    <w:p w14:paraId="0DCABFCC" w14:textId="362CAA9C" w:rsidR="000F209D" w:rsidRDefault="000F209D" w:rsidP="000F209D">
      <w:pPr>
        <w:rPr>
          <w:color w:val="000000"/>
        </w:rPr>
      </w:pPr>
    </w:p>
    <w:p w14:paraId="6A99F0AC" w14:textId="7355021E" w:rsidR="000F209D" w:rsidRDefault="000F209D" w:rsidP="000F209D">
      <w:pPr>
        <w:rPr>
          <w:color w:val="000000"/>
        </w:rPr>
      </w:pPr>
      <w:r>
        <w:rPr>
          <w:color w:val="000000"/>
        </w:rPr>
        <w:t>Sever</w:t>
      </w:r>
    </w:p>
    <w:p w14:paraId="41287EA5" w14:textId="1F3F3E59" w:rsidR="000F209D" w:rsidRDefault="000F209D" w:rsidP="000F209D">
      <w:pPr>
        <w:rPr>
          <w:color w:val="000000"/>
        </w:rPr>
      </w:pPr>
      <w:r>
        <w:rPr>
          <w:color w:val="000000"/>
        </w:rPr>
        <w:t>A,10,8,7,3,2</w:t>
      </w:r>
    </w:p>
    <w:p w14:paraId="2C6F84A3" w14:textId="72B7B0D0" w:rsidR="000F209D" w:rsidRDefault="000F209D">
      <w:pPr>
        <w:rPr>
          <w:color w:val="000000"/>
        </w:rPr>
      </w:pPr>
      <w:r>
        <w:rPr>
          <w:color w:val="000000"/>
        </w:rPr>
        <w:tab/>
        <w:t>při dvou chybějících kartách</w:t>
      </w:r>
      <w:r w:rsidR="00C71957">
        <w:rPr>
          <w:color w:val="000000"/>
        </w:rPr>
        <w:t xml:space="preserve"> </w:t>
      </w:r>
      <w:r>
        <w:rPr>
          <w:color w:val="000000"/>
        </w:rPr>
        <w:t>hrajeme na vypadnutí krále</w:t>
      </w:r>
    </w:p>
    <w:p w14:paraId="327A0D07" w14:textId="77777777" w:rsidR="000F209D" w:rsidRDefault="000F209D">
      <w:pPr>
        <w:rPr>
          <w:color w:val="000000"/>
        </w:rPr>
      </w:pPr>
    </w:p>
    <w:p w14:paraId="5332F7E6" w14:textId="77777777" w:rsidR="0031313F" w:rsidRDefault="0031313F">
      <w:pPr>
        <w:rPr>
          <w:color w:val="000000"/>
        </w:rPr>
      </w:pPr>
    </w:p>
    <w:p w14:paraId="655D1160" w14:textId="6391524A" w:rsidR="0031313F" w:rsidRDefault="0031313F">
      <w:pPr>
        <w:rPr>
          <w:color w:val="000000"/>
        </w:rPr>
      </w:pPr>
      <w:r>
        <w:rPr>
          <w:color w:val="000000"/>
        </w:rPr>
        <w:t>5) Ruka</w:t>
      </w:r>
      <w:r>
        <w:rPr>
          <w:color w:val="000000"/>
        </w:rPr>
        <w:tab/>
      </w:r>
      <w:r>
        <w:rPr>
          <w:color w:val="000000"/>
        </w:rPr>
        <w:tab/>
      </w:r>
      <w:r>
        <w:rPr>
          <w:color w:val="000000"/>
        </w:rPr>
        <w:tab/>
      </w:r>
    </w:p>
    <w:p w14:paraId="3E7077BA" w14:textId="590EBB05" w:rsidR="0031313F" w:rsidRDefault="0031313F">
      <w:pPr>
        <w:rPr>
          <w:color w:val="000000"/>
        </w:rPr>
      </w:pPr>
      <w:r>
        <w:rPr>
          <w:color w:val="000000"/>
        </w:rPr>
        <w:t>A,J,8,7,6</w:t>
      </w:r>
      <w:r>
        <w:rPr>
          <w:color w:val="000000"/>
        </w:rPr>
        <w:tab/>
      </w:r>
      <w:r>
        <w:rPr>
          <w:color w:val="000000"/>
        </w:rPr>
        <w:tab/>
      </w:r>
    </w:p>
    <w:p w14:paraId="7BADEAF7" w14:textId="77777777" w:rsidR="0031313F" w:rsidRDefault="0031313F">
      <w:pPr>
        <w:rPr>
          <w:color w:val="000000"/>
        </w:rPr>
      </w:pPr>
    </w:p>
    <w:p w14:paraId="5A1C021C" w14:textId="25299C5D" w:rsidR="0031313F" w:rsidRDefault="0031313F">
      <w:pPr>
        <w:rPr>
          <w:color w:val="000000"/>
        </w:rPr>
      </w:pPr>
      <w:r>
        <w:rPr>
          <w:color w:val="000000"/>
        </w:rPr>
        <w:t>Stůl</w:t>
      </w:r>
      <w:r>
        <w:rPr>
          <w:color w:val="000000"/>
        </w:rPr>
        <w:tab/>
      </w:r>
      <w:r>
        <w:rPr>
          <w:color w:val="000000"/>
        </w:rPr>
        <w:tab/>
      </w:r>
      <w:r>
        <w:rPr>
          <w:color w:val="000000"/>
        </w:rPr>
        <w:tab/>
      </w:r>
    </w:p>
    <w:p w14:paraId="7F89DA17" w14:textId="486064B1" w:rsidR="0031313F" w:rsidRDefault="0031313F">
      <w:pPr>
        <w:rPr>
          <w:color w:val="000000"/>
        </w:rPr>
      </w:pPr>
      <w:r>
        <w:rPr>
          <w:color w:val="000000"/>
        </w:rPr>
        <w:t>K,9,5,3</w:t>
      </w:r>
      <w:r>
        <w:rPr>
          <w:color w:val="000000"/>
        </w:rPr>
        <w:tab/>
      </w:r>
      <w:r>
        <w:rPr>
          <w:color w:val="000000"/>
        </w:rPr>
        <w:tab/>
      </w:r>
      <w:r>
        <w:rPr>
          <w:color w:val="000000"/>
        </w:rPr>
        <w:tab/>
      </w:r>
    </w:p>
    <w:p w14:paraId="42F327BE" w14:textId="11DA20DA" w:rsidR="0031313F" w:rsidRDefault="0031313F">
      <w:pPr>
        <w:rPr>
          <w:color w:val="000000"/>
        </w:rPr>
      </w:pPr>
      <w:r>
        <w:rPr>
          <w:color w:val="000000"/>
        </w:rPr>
        <w:t>při čtyřech chybějících</w:t>
      </w:r>
      <w:r w:rsidR="00C71957">
        <w:rPr>
          <w:color w:val="000000"/>
        </w:rPr>
        <w:t xml:space="preserve"> </w:t>
      </w:r>
      <w:r>
        <w:rPr>
          <w:color w:val="000000"/>
        </w:rPr>
        <w:t>kartách hrajeme na</w:t>
      </w:r>
      <w:r w:rsidR="00C71957">
        <w:rPr>
          <w:color w:val="000000"/>
        </w:rPr>
        <w:t xml:space="preserve"> </w:t>
      </w:r>
      <w:r>
        <w:rPr>
          <w:color w:val="000000"/>
        </w:rPr>
        <w:t>vypadnutí dámy</w:t>
      </w:r>
    </w:p>
    <w:p w14:paraId="306994EE" w14:textId="5D834946" w:rsidR="000F209D" w:rsidRDefault="000F209D">
      <w:pPr>
        <w:rPr>
          <w:color w:val="000000"/>
        </w:rPr>
      </w:pPr>
    </w:p>
    <w:p w14:paraId="109EE1F7" w14:textId="053B09A1" w:rsidR="000F209D" w:rsidRDefault="000F209D" w:rsidP="000F209D">
      <w:pPr>
        <w:rPr>
          <w:color w:val="000000"/>
        </w:rPr>
      </w:pPr>
      <w:r>
        <w:rPr>
          <w:color w:val="000000"/>
        </w:rPr>
        <w:t>6) Ruka</w:t>
      </w:r>
      <w:r>
        <w:rPr>
          <w:color w:val="000000"/>
        </w:rPr>
        <w:tab/>
      </w:r>
      <w:r>
        <w:rPr>
          <w:color w:val="000000"/>
        </w:rPr>
        <w:tab/>
      </w:r>
      <w:r>
        <w:rPr>
          <w:color w:val="000000"/>
        </w:rPr>
        <w:tab/>
      </w:r>
    </w:p>
    <w:p w14:paraId="1890DFBE" w14:textId="44ED1D29" w:rsidR="000F209D" w:rsidRDefault="000F209D" w:rsidP="000F209D">
      <w:pPr>
        <w:rPr>
          <w:color w:val="000000"/>
        </w:rPr>
      </w:pPr>
      <w:r>
        <w:rPr>
          <w:color w:val="000000"/>
        </w:rPr>
        <w:t>A,J,7,2</w:t>
      </w:r>
      <w:r>
        <w:rPr>
          <w:color w:val="000000"/>
        </w:rPr>
        <w:tab/>
      </w:r>
      <w:r>
        <w:rPr>
          <w:color w:val="000000"/>
        </w:rPr>
        <w:tab/>
      </w:r>
      <w:r>
        <w:rPr>
          <w:color w:val="000000"/>
        </w:rPr>
        <w:tab/>
      </w:r>
    </w:p>
    <w:p w14:paraId="3785D613" w14:textId="6406F715" w:rsidR="000F209D" w:rsidRDefault="000F209D" w:rsidP="000F209D">
      <w:pPr>
        <w:rPr>
          <w:color w:val="000000"/>
        </w:rPr>
      </w:pPr>
    </w:p>
    <w:p w14:paraId="7A41DE81" w14:textId="57848629" w:rsidR="000F209D" w:rsidRDefault="000F209D" w:rsidP="000F209D">
      <w:pPr>
        <w:rPr>
          <w:color w:val="000000"/>
        </w:rPr>
      </w:pPr>
      <w:r>
        <w:rPr>
          <w:color w:val="000000"/>
        </w:rPr>
        <w:t>Stůl</w:t>
      </w:r>
      <w:r>
        <w:rPr>
          <w:color w:val="000000"/>
        </w:rPr>
        <w:tab/>
      </w:r>
      <w:r>
        <w:rPr>
          <w:color w:val="000000"/>
        </w:rPr>
        <w:tab/>
      </w:r>
      <w:r>
        <w:rPr>
          <w:color w:val="000000"/>
        </w:rPr>
        <w:tab/>
      </w:r>
    </w:p>
    <w:p w14:paraId="03EF8295" w14:textId="121BABB0" w:rsidR="000F209D" w:rsidRDefault="000F209D" w:rsidP="000F209D">
      <w:pPr>
        <w:rPr>
          <w:color w:val="000000"/>
        </w:rPr>
      </w:pPr>
      <w:r>
        <w:rPr>
          <w:color w:val="000000"/>
        </w:rPr>
        <w:t>K,6,5,3</w:t>
      </w:r>
      <w:r>
        <w:rPr>
          <w:color w:val="000000"/>
        </w:rPr>
        <w:tab/>
      </w:r>
      <w:r>
        <w:rPr>
          <w:color w:val="000000"/>
        </w:rPr>
        <w:tab/>
      </w:r>
      <w:r>
        <w:rPr>
          <w:color w:val="000000"/>
        </w:rPr>
        <w:tab/>
      </w:r>
    </w:p>
    <w:p w14:paraId="4CB59FA0" w14:textId="7574ADB9" w:rsidR="000F209D" w:rsidRDefault="000F209D">
      <w:pPr>
        <w:rPr>
          <w:color w:val="000000"/>
        </w:rPr>
      </w:pPr>
      <w:r>
        <w:rPr>
          <w:color w:val="000000"/>
        </w:rPr>
        <w:t>při pěti chybějících</w:t>
      </w:r>
      <w:r w:rsidR="00C71957">
        <w:rPr>
          <w:color w:val="000000"/>
        </w:rPr>
        <w:t xml:space="preserve"> </w:t>
      </w:r>
      <w:r>
        <w:rPr>
          <w:color w:val="000000"/>
        </w:rPr>
        <w:t>kartách dámu impasujeme</w:t>
      </w:r>
      <w:r>
        <w:rPr>
          <w:color w:val="000000"/>
        </w:rPr>
        <w:tab/>
      </w:r>
    </w:p>
    <w:p w14:paraId="640ECECD" w14:textId="27207EF1" w:rsidR="000F209D" w:rsidRDefault="000F209D">
      <w:pPr>
        <w:rPr>
          <w:color w:val="000000"/>
        </w:rPr>
      </w:pPr>
    </w:p>
    <w:p w14:paraId="24B2AFAE" w14:textId="47D609F7" w:rsidR="000F209D" w:rsidRDefault="000F209D" w:rsidP="000F209D">
      <w:pPr>
        <w:rPr>
          <w:color w:val="000000"/>
        </w:rPr>
      </w:pPr>
      <w:r>
        <w:rPr>
          <w:color w:val="000000"/>
        </w:rPr>
        <w:t>7) Ruka</w:t>
      </w:r>
    </w:p>
    <w:p w14:paraId="220551D4" w14:textId="79493393" w:rsidR="000F209D" w:rsidRDefault="000F209D" w:rsidP="000F209D">
      <w:pPr>
        <w:rPr>
          <w:color w:val="000000"/>
        </w:rPr>
      </w:pPr>
      <w:r>
        <w:rPr>
          <w:color w:val="000000"/>
        </w:rPr>
        <w:t>A,J,7,6,3</w:t>
      </w:r>
    </w:p>
    <w:p w14:paraId="27BD312D" w14:textId="20146484" w:rsidR="000F209D" w:rsidRDefault="000F209D" w:rsidP="000F209D">
      <w:pPr>
        <w:rPr>
          <w:color w:val="000000"/>
        </w:rPr>
      </w:pPr>
    </w:p>
    <w:p w14:paraId="4960D546" w14:textId="084C8F5C" w:rsidR="000F209D" w:rsidRDefault="000F209D" w:rsidP="000F209D">
      <w:pPr>
        <w:rPr>
          <w:color w:val="000000"/>
        </w:rPr>
      </w:pPr>
      <w:r>
        <w:rPr>
          <w:color w:val="000000"/>
        </w:rPr>
        <w:t>Stůl</w:t>
      </w:r>
    </w:p>
    <w:p w14:paraId="6E81E3B6" w14:textId="7C2460C2" w:rsidR="000F209D" w:rsidRDefault="000F209D" w:rsidP="000F209D">
      <w:pPr>
        <w:rPr>
          <w:color w:val="000000"/>
        </w:rPr>
      </w:pPr>
      <w:r>
        <w:rPr>
          <w:color w:val="000000"/>
        </w:rPr>
        <w:t>Q,10,8,5</w:t>
      </w:r>
    </w:p>
    <w:p w14:paraId="09446267" w14:textId="73C0F72B" w:rsidR="000F209D" w:rsidRDefault="000F209D">
      <w:pPr>
        <w:rPr>
          <w:color w:val="000000"/>
        </w:rPr>
      </w:pPr>
      <w:r>
        <w:rPr>
          <w:color w:val="000000"/>
        </w:rPr>
        <w:t>při čtyřech chybějících kartách</w:t>
      </w:r>
      <w:r w:rsidR="00C71957">
        <w:rPr>
          <w:color w:val="000000"/>
        </w:rPr>
        <w:t xml:space="preserve"> </w:t>
      </w:r>
      <w:r>
        <w:rPr>
          <w:color w:val="000000"/>
        </w:rPr>
        <w:t>krále impasujeme</w:t>
      </w:r>
    </w:p>
    <w:p w14:paraId="01FFF48F" w14:textId="77777777" w:rsidR="000F209D" w:rsidRDefault="000F209D">
      <w:pPr>
        <w:rPr>
          <w:color w:val="000000"/>
        </w:rPr>
      </w:pPr>
    </w:p>
    <w:p w14:paraId="054876F9" w14:textId="77777777" w:rsidR="0031313F" w:rsidRDefault="0031313F">
      <w:pPr>
        <w:rPr>
          <w:color w:val="000000"/>
        </w:rPr>
      </w:pPr>
    </w:p>
    <w:p w14:paraId="4808E4DB" w14:textId="77777777" w:rsidR="0031313F" w:rsidRDefault="0031313F">
      <w:pPr>
        <w:rPr>
          <w:color w:val="000000"/>
        </w:rPr>
      </w:pPr>
      <w:r>
        <w:rPr>
          <w:color w:val="000000"/>
          <w:u w:val="single"/>
        </w:rPr>
        <w:t>Literatura:</w:t>
      </w:r>
      <w:r>
        <w:rPr>
          <w:color w:val="000000"/>
        </w:rPr>
        <w:t xml:space="preserve"> </w:t>
      </w:r>
      <w:r>
        <w:rPr>
          <w:color w:val="000000"/>
        </w:rPr>
        <w:tab/>
        <w:t>J. Hájek</w:t>
      </w:r>
      <w:r>
        <w:rPr>
          <w:color w:val="000000"/>
        </w:rPr>
        <w:tab/>
      </w:r>
      <w:r>
        <w:rPr>
          <w:color w:val="000000"/>
        </w:rPr>
        <w:tab/>
        <w:t>Bridžová školka</w:t>
      </w:r>
      <w:r>
        <w:rPr>
          <w:color w:val="000000"/>
        </w:rPr>
        <w:tab/>
      </w:r>
      <w:r>
        <w:rPr>
          <w:color w:val="000000"/>
        </w:rPr>
        <w:tab/>
        <w:t>21. lekce</w:t>
      </w:r>
    </w:p>
    <w:p w14:paraId="18407A75" w14:textId="77777777" w:rsidR="0031313F" w:rsidRDefault="0031313F">
      <w:pPr>
        <w:rPr>
          <w:color w:val="000000"/>
        </w:rPr>
      </w:pPr>
      <w:r>
        <w:rPr>
          <w:color w:val="000000"/>
        </w:rPr>
        <w:tab/>
      </w:r>
      <w:r>
        <w:rPr>
          <w:color w:val="000000"/>
        </w:rPr>
        <w:tab/>
        <w:t>E. Kaplan</w:t>
      </w:r>
      <w:r>
        <w:rPr>
          <w:color w:val="000000"/>
        </w:rPr>
        <w:tab/>
        <w:t>Základy sehrávky</w:t>
      </w:r>
      <w:r>
        <w:rPr>
          <w:color w:val="000000"/>
        </w:rPr>
        <w:tab/>
        <w:t>str. 13</w:t>
      </w:r>
    </w:p>
    <w:p w14:paraId="7CA68642" w14:textId="77777777" w:rsidR="0031313F" w:rsidRDefault="0031313F">
      <w:pPr>
        <w:rPr>
          <w:color w:val="000000"/>
        </w:rPr>
      </w:pPr>
      <w:r>
        <w:rPr>
          <w:color w:val="000000"/>
        </w:rPr>
        <w:tab/>
      </w:r>
      <w:r>
        <w:rPr>
          <w:color w:val="000000"/>
        </w:rPr>
        <w:tab/>
        <w:t>J. Fišer</w:t>
      </w:r>
      <w:r>
        <w:rPr>
          <w:color w:val="000000"/>
        </w:rPr>
        <w:tab/>
      </w:r>
      <w:r>
        <w:rPr>
          <w:color w:val="000000"/>
        </w:rPr>
        <w:tab/>
        <w:t>Jak se hraje bridž</w:t>
      </w:r>
      <w:r>
        <w:rPr>
          <w:color w:val="000000"/>
        </w:rPr>
        <w:tab/>
      </w:r>
      <w:r>
        <w:rPr>
          <w:color w:val="000000"/>
        </w:rPr>
        <w:tab/>
        <w:t>str. 49-50</w:t>
      </w:r>
    </w:p>
    <w:p w14:paraId="1B79952E" w14:textId="77777777" w:rsidR="0031313F" w:rsidRDefault="0031313F">
      <w:pPr>
        <w:rPr>
          <w:color w:val="000000"/>
        </w:rPr>
      </w:pPr>
      <w:r>
        <w:rPr>
          <w:color w:val="000000"/>
        </w:rPr>
        <w:tab/>
      </w:r>
      <w:r>
        <w:rPr>
          <w:color w:val="000000"/>
        </w:rPr>
        <w:tab/>
        <w:t>P. Hebák</w:t>
      </w:r>
      <w:r>
        <w:rPr>
          <w:color w:val="000000"/>
        </w:rPr>
        <w:tab/>
        <w:t>Bridž pro každého</w:t>
      </w:r>
      <w:r>
        <w:rPr>
          <w:color w:val="000000"/>
        </w:rPr>
        <w:tab/>
        <w:t>str. 223-224</w:t>
      </w:r>
    </w:p>
    <w:p w14:paraId="225CBB49" w14:textId="77777777" w:rsidR="0031313F" w:rsidRDefault="0031313F">
      <w:pPr>
        <w:rPr>
          <w:sz w:val="36"/>
          <w:szCs w:val="36"/>
        </w:rPr>
      </w:pPr>
      <w:r>
        <w:rPr>
          <w:color w:val="000000"/>
        </w:rPr>
        <w:tab/>
      </w:r>
      <w:r>
        <w:rPr>
          <w:color w:val="000000"/>
        </w:rPr>
        <w:tab/>
        <w:t>P. Mokráň</w:t>
      </w:r>
      <w:r>
        <w:rPr>
          <w:color w:val="000000"/>
        </w:rPr>
        <w:tab/>
        <w:t>Bridž rýchlo a dobre</w:t>
      </w:r>
      <w:r>
        <w:rPr>
          <w:color w:val="000000"/>
        </w:rPr>
        <w:tab/>
        <w:t>str. 360-362</w:t>
      </w:r>
    </w:p>
    <w:p w14:paraId="5A89B47D" w14:textId="77777777" w:rsidR="0031313F" w:rsidRDefault="0031313F">
      <w:pPr>
        <w:pStyle w:val="Heading1"/>
        <w:jc w:val="center"/>
        <w:rPr>
          <w:color w:val="000000"/>
        </w:rPr>
      </w:pPr>
      <w:bookmarkStart w:id="28" w:name="__RefHeading__69_399432288"/>
      <w:bookmarkStart w:id="29" w:name="__RefHeading__31_1211632112"/>
      <w:bookmarkEnd w:id="28"/>
      <w:bookmarkEnd w:id="29"/>
      <w:r>
        <w:rPr>
          <w:color w:val="auto"/>
          <w:sz w:val="36"/>
          <w:szCs w:val="36"/>
        </w:rPr>
        <w:t>15. lekce</w:t>
      </w:r>
      <w:r>
        <w:rPr>
          <w:color w:val="auto"/>
          <w:sz w:val="36"/>
          <w:szCs w:val="36"/>
        </w:rPr>
        <w:tab/>
        <w:t>Bridge Master 1A 11-20</w:t>
      </w:r>
    </w:p>
    <w:p w14:paraId="6FDDF87F" w14:textId="77777777" w:rsidR="0031313F" w:rsidRDefault="0031313F">
      <w:pPr>
        <w:rPr>
          <w:color w:val="000000"/>
        </w:rPr>
      </w:pPr>
      <w:r>
        <w:rPr>
          <w:color w:val="000000"/>
        </w:rPr>
        <w:t>A11 – propuštění za účelem přerušení napojení</w:t>
      </w:r>
    </w:p>
    <w:p w14:paraId="31931F37" w14:textId="77777777" w:rsidR="0031313F" w:rsidRDefault="0031313F">
      <w:pPr>
        <w:rPr>
          <w:color w:val="000000"/>
        </w:rPr>
      </w:pPr>
      <w:r>
        <w:rPr>
          <w:color w:val="000000"/>
        </w:rPr>
        <w:t>A12 – srovnání sehrávek – nepropouštím, protože musím hrát na rozpad 3-3</w:t>
      </w:r>
    </w:p>
    <w:p w14:paraId="74215D37" w14:textId="77777777" w:rsidR="0031313F" w:rsidRDefault="0031313F">
      <w:pPr>
        <w:rPr>
          <w:color w:val="000000"/>
        </w:rPr>
      </w:pPr>
      <w:r>
        <w:rPr>
          <w:color w:val="000000"/>
        </w:rPr>
        <w:t>A13 – spočítání rozlohy, tentokrát musí sedět, proto položit Q, (nemůže být 6-list)</w:t>
      </w:r>
    </w:p>
    <w:p w14:paraId="3F01F7D3" w14:textId="77777777" w:rsidR="0031313F" w:rsidRDefault="0031313F">
      <w:pPr>
        <w:rPr>
          <w:color w:val="000000"/>
        </w:rPr>
      </w:pPr>
      <w:r>
        <w:rPr>
          <w:color w:val="000000"/>
        </w:rPr>
        <w:t>A14 – využití příznivého výnosu a nepropouštět a neimpasovat</w:t>
      </w:r>
    </w:p>
    <w:p w14:paraId="498D2268" w14:textId="77777777" w:rsidR="0031313F" w:rsidRDefault="0031313F">
      <w:pPr>
        <w:rPr>
          <w:color w:val="000000"/>
        </w:rPr>
      </w:pPr>
      <w:r>
        <w:rPr>
          <w:color w:val="000000"/>
        </w:rPr>
        <w:t>A15 – uchování vstupu zahozením vysoké figury</w:t>
      </w:r>
    </w:p>
    <w:p w14:paraId="466DD7EE" w14:textId="77777777" w:rsidR="0031313F" w:rsidRDefault="0031313F">
      <w:pPr>
        <w:rPr>
          <w:color w:val="000000"/>
        </w:rPr>
      </w:pPr>
      <w:r>
        <w:rPr>
          <w:color w:val="000000"/>
        </w:rPr>
        <w:lastRenderedPageBreak/>
        <w:t>A16 – jediná šance je sedící expas, správná technika obehrání vysoké figury</w:t>
      </w:r>
    </w:p>
    <w:p w14:paraId="7F01B1BB" w14:textId="77777777" w:rsidR="0031313F" w:rsidRDefault="0031313F">
      <w:pPr>
        <w:rPr>
          <w:color w:val="000000"/>
        </w:rPr>
      </w:pPr>
      <w:r>
        <w:rPr>
          <w:color w:val="000000"/>
        </w:rPr>
        <w:t>A17 – vypracování</w:t>
      </w:r>
    </w:p>
    <w:p w14:paraId="7F0C3ED4" w14:textId="77777777" w:rsidR="0031313F" w:rsidRDefault="0031313F">
      <w:pPr>
        <w:rPr>
          <w:color w:val="000000"/>
        </w:rPr>
      </w:pPr>
      <w:r>
        <w:rPr>
          <w:color w:val="000000"/>
        </w:rPr>
        <w:t>A18 – výběr správného impasu, správná technika odehrání středních karet</w:t>
      </w:r>
    </w:p>
    <w:p w14:paraId="13D33A70" w14:textId="77777777" w:rsidR="0031313F" w:rsidRDefault="0031313F">
      <w:pPr>
        <w:rPr>
          <w:color w:val="000000"/>
        </w:rPr>
      </w:pPr>
      <w:r>
        <w:rPr>
          <w:color w:val="000000"/>
        </w:rPr>
        <w:t>A19 – hluboký impas</w:t>
      </w:r>
    </w:p>
    <w:p w14:paraId="29759210" w14:textId="77777777" w:rsidR="0031313F" w:rsidRDefault="0031313F">
      <w:pPr>
        <w:rPr>
          <w:color w:val="000000"/>
        </w:rPr>
      </w:pPr>
      <w:r>
        <w:rPr>
          <w:color w:val="000000"/>
        </w:rPr>
        <w:t>A20 – vstupy</w:t>
      </w:r>
    </w:p>
    <w:p w14:paraId="1E712C35" w14:textId="77777777" w:rsidR="0031313F" w:rsidRDefault="0031313F">
      <w:pPr>
        <w:rPr>
          <w:color w:val="000000"/>
        </w:rPr>
      </w:pPr>
    </w:p>
    <w:p w14:paraId="76B9B029" w14:textId="77777777" w:rsidR="0031313F" w:rsidRDefault="0031313F">
      <w:pPr>
        <w:rPr>
          <w:b/>
        </w:rPr>
      </w:pPr>
    </w:p>
    <w:p w14:paraId="4CA81CF7" w14:textId="77777777" w:rsidR="0031313F" w:rsidRDefault="0031313F">
      <w:pPr>
        <w:rPr>
          <w:b/>
        </w:rPr>
      </w:pPr>
    </w:p>
    <w:p w14:paraId="686C042C" w14:textId="77777777" w:rsidR="0031313F" w:rsidRDefault="0031313F">
      <w:pPr>
        <w:rPr>
          <w:b/>
        </w:rPr>
      </w:pPr>
    </w:p>
    <w:p w14:paraId="12E90107" w14:textId="77777777" w:rsidR="0031313F" w:rsidRDefault="0031313F">
      <w:pPr>
        <w:rPr>
          <w:b/>
        </w:rPr>
      </w:pPr>
    </w:p>
    <w:p w14:paraId="0FD91262" w14:textId="77777777" w:rsidR="0031313F" w:rsidRDefault="0031313F">
      <w:pPr>
        <w:rPr>
          <w:b/>
        </w:rPr>
      </w:pPr>
    </w:p>
    <w:p w14:paraId="15A2ECDB" w14:textId="77777777" w:rsidR="0031313F" w:rsidRDefault="0031313F">
      <w:pPr>
        <w:rPr>
          <w:b/>
        </w:rPr>
      </w:pPr>
    </w:p>
    <w:p w14:paraId="26654A54" w14:textId="77777777" w:rsidR="0031313F" w:rsidRDefault="0031313F">
      <w:pPr>
        <w:rPr>
          <w:b/>
        </w:rPr>
      </w:pPr>
    </w:p>
    <w:p w14:paraId="16E137E8" w14:textId="77777777" w:rsidR="0031313F" w:rsidRDefault="0031313F">
      <w:pPr>
        <w:rPr>
          <w:b/>
        </w:rPr>
      </w:pPr>
    </w:p>
    <w:p w14:paraId="592A8C62" w14:textId="77777777" w:rsidR="0031313F" w:rsidRDefault="0031313F">
      <w:pPr>
        <w:rPr>
          <w:b/>
        </w:rPr>
      </w:pPr>
    </w:p>
    <w:p w14:paraId="505861EB" w14:textId="77777777" w:rsidR="0031313F" w:rsidRDefault="0031313F">
      <w:pPr>
        <w:rPr>
          <w:b/>
        </w:rPr>
      </w:pPr>
    </w:p>
    <w:p w14:paraId="69B157CC" w14:textId="77777777" w:rsidR="0031313F" w:rsidRDefault="0031313F">
      <w:pPr>
        <w:rPr>
          <w:b/>
        </w:rPr>
      </w:pPr>
    </w:p>
    <w:p w14:paraId="53822EBC" w14:textId="77777777" w:rsidR="0031313F" w:rsidRDefault="0031313F">
      <w:pPr>
        <w:rPr>
          <w:b/>
        </w:rPr>
      </w:pPr>
    </w:p>
    <w:p w14:paraId="4447C547" w14:textId="77777777" w:rsidR="0031313F" w:rsidRDefault="0031313F">
      <w:pPr>
        <w:rPr>
          <w:b/>
        </w:rPr>
      </w:pPr>
    </w:p>
    <w:p w14:paraId="10680C9D" w14:textId="77777777" w:rsidR="0031313F" w:rsidRDefault="0031313F">
      <w:pPr>
        <w:rPr>
          <w:b/>
        </w:rPr>
      </w:pPr>
    </w:p>
    <w:p w14:paraId="02B89205" w14:textId="77777777" w:rsidR="0031313F" w:rsidRDefault="0031313F">
      <w:pPr>
        <w:rPr>
          <w:b/>
        </w:rPr>
      </w:pPr>
    </w:p>
    <w:p w14:paraId="7DC67905" w14:textId="77777777" w:rsidR="0031313F" w:rsidRDefault="0031313F">
      <w:pPr>
        <w:rPr>
          <w:b/>
        </w:rPr>
      </w:pPr>
    </w:p>
    <w:p w14:paraId="421D9F4B" w14:textId="77777777" w:rsidR="0031313F" w:rsidRDefault="0031313F">
      <w:pPr>
        <w:rPr>
          <w:b/>
        </w:rPr>
      </w:pPr>
    </w:p>
    <w:p w14:paraId="0574CF00" w14:textId="77777777" w:rsidR="0031313F" w:rsidRDefault="0031313F">
      <w:pPr>
        <w:rPr>
          <w:b/>
        </w:rPr>
      </w:pPr>
    </w:p>
    <w:p w14:paraId="6D35E2CD" w14:textId="77777777" w:rsidR="0031313F" w:rsidRDefault="0031313F">
      <w:pPr>
        <w:rPr>
          <w:b/>
        </w:rPr>
      </w:pPr>
    </w:p>
    <w:p w14:paraId="474ACE54" w14:textId="77777777" w:rsidR="0031313F" w:rsidRDefault="0031313F">
      <w:pPr>
        <w:rPr>
          <w:b/>
        </w:rPr>
      </w:pPr>
    </w:p>
    <w:p w14:paraId="1BDA5019" w14:textId="77777777" w:rsidR="0031313F" w:rsidRDefault="0031313F">
      <w:pPr>
        <w:rPr>
          <w:b/>
        </w:rPr>
      </w:pPr>
    </w:p>
    <w:p w14:paraId="213F91EC" w14:textId="77777777" w:rsidR="0031313F" w:rsidRDefault="0031313F">
      <w:pPr>
        <w:rPr>
          <w:b/>
        </w:rPr>
      </w:pPr>
    </w:p>
    <w:p w14:paraId="1ECDBF1D" w14:textId="77777777" w:rsidR="0031313F" w:rsidRDefault="0031313F">
      <w:pPr>
        <w:rPr>
          <w:b/>
        </w:rPr>
      </w:pPr>
    </w:p>
    <w:p w14:paraId="56296DBC" w14:textId="77777777" w:rsidR="0031313F" w:rsidRDefault="0031313F">
      <w:pPr>
        <w:rPr>
          <w:b/>
        </w:rPr>
      </w:pPr>
    </w:p>
    <w:p w14:paraId="0E63B9F7" w14:textId="77777777" w:rsidR="0031313F" w:rsidRDefault="0031313F">
      <w:pPr>
        <w:rPr>
          <w:b/>
        </w:rPr>
      </w:pPr>
    </w:p>
    <w:p w14:paraId="22E1E517" w14:textId="77777777" w:rsidR="0031313F" w:rsidRDefault="0031313F">
      <w:pPr>
        <w:rPr>
          <w:b/>
        </w:rPr>
      </w:pPr>
    </w:p>
    <w:p w14:paraId="4F1E6B36" w14:textId="77777777" w:rsidR="0031313F" w:rsidRDefault="0031313F">
      <w:pPr>
        <w:rPr>
          <w:b/>
        </w:rPr>
      </w:pPr>
    </w:p>
    <w:p w14:paraId="5D03D7DF" w14:textId="77777777" w:rsidR="0031313F" w:rsidRDefault="0031313F">
      <w:pPr>
        <w:rPr>
          <w:b/>
        </w:rPr>
      </w:pPr>
    </w:p>
    <w:p w14:paraId="777D7D5F" w14:textId="77777777" w:rsidR="0031313F" w:rsidRDefault="0031313F">
      <w:pPr>
        <w:rPr>
          <w:b/>
        </w:rPr>
      </w:pPr>
    </w:p>
    <w:p w14:paraId="243F8CEA" w14:textId="77777777" w:rsidR="0031313F" w:rsidRDefault="0031313F">
      <w:pPr>
        <w:rPr>
          <w:b/>
        </w:rPr>
      </w:pPr>
    </w:p>
    <w:p w14:paraId="350DB9F6" w14:textId="77777777" w:rsidR="0031313F" w:rsidRDefault="0031313F">
      <w:pPr>
        <w:rPr>
          <w:b/>
        </w:rPr>
      </w:pPr>
    </w:p>
    <w:p w14:paraId="6AA3DABF" w14:textId="77777777" w:rsidR="0031313F" w:rsidRDefault="0031313F">
      <w:pPr>
        <w:rPr>
          <w:b/>
        </w:rPr>
      </w:pPr>
    </w:p>
    <w:p w14:paraId="2B0BBD0F" w14:textId="77777777" w:rsidR="0031313F" w:rsidRDefault="0031313F">
      <w:pPr>
        <w:rPr>
          <w:b/>
        </w:rPr>
      </w:pPr>
    </w:p>
    <w:p w14:paraId="7C60C2F6" w14:textId="77777777" w:rsidR="0031313F" w:rsidRDefault="0031313F">
      <w:pPr>
        <w:rPr>
          <w:b/>
        </w:rPr>
      </w:pPr>
    </w:p>
    <w:p w14:paraId="27244164" w14:textId="77777777" w:rsidR="0031313F" w:rsidRDefault="0031313F">
      <w:pPr>
        <w:rPr>
          <w:b/>
        </w:rPr>
      </w:pPr>
    </w:p>
    <w:p w14:paraId="34ED7411" w14:textId="77777777" w:rsidR="0031313F" w:rsidRDefault="0031313F">
      <w:pPr>
        <w:rPr>
          <w:b/>
        </w:rPr>
      </w:pPr>
    </w:p>
    <w:p w14:paraId="148A88BE" w14:textId="77777777" w:rsidR="0031313F" w:rsidRDefault="0031313F">
      <w:pPr>
        <w:rPr>
          <w:b/>
        </w:rPr>
      </w:pPr>
    </w:p>
    <w:p w14:paraId="21ACAF53" w14:textId="77777777" w:rsidR="0031313F" w:rsidRDefault="0031313F">
      <w:pPr>
        <w:rPr>
          <w:b/>
        </w:rPr>
      </w:pPr>
    </w:p>
    <w:p w14:paraId="78CED5DF" w14:textId="77777777" w:rsidR="0031313F" w:rsidRDefault="0031313F">
      <w:pPr>
        <w:rPr>
          <w:b/>
        </w:rPr>
      </w:pPr>
    </w:p>
    <w:p w14:paraId="31EFBA3C" w14:textId="77777777" w:rsidR="0031313F" w:rsidRDefault="0031313F">
      <w:pPr>
        <w:rPr>
          <w:b/>
        </w:rPr>
      </w:pPr>
    </w:p>
    <w:p w14:paraId="54C84AC4" w14:textId="77777777" w:rsidR="0031313F" w:rsidRDefault="0031313F">
      <w:pPr>
        <w:rPr>
          <w:b/>
        </w:rPr>
      </w:pPr>
    </w:p>
    <w:p w14:paraId="22E9192C" w14:textId="77777777" w:rsidR="0031313F" w:rsidRDefault="0031313F">
      <w:pPr>
        <w:rPr>
          <w:b/>
        </w:rPr>
      </w:pPr>
    </w:p>
    <w:p w14:paraId="637769E6" w14:textId="77777777" w:rsidR="0031313F" w:rsidRDefault="0031313F">
      <w:pPr>
        <w:rPr>
          <w:b/>
        </w:rPr>
      </w:pPr>
    </w:p>
    <w:p w14:paraId="7726903E" w14:textId="77777777" w:rsidR="0031313F" w:rsidRDefault="0031313F">
      <w:pPr>
        <w:rPr>
          <w:b/>
        </w:rPr>
      </w:pPr>
    </w:p>
    <w:p w14:paraId="1D7885C0" w14:textId="77777777" w:rsidR="0031313F" w:rsidRDefault="0031313F">
      <w:pPr>
        <w:rPr>
          <w:b/>
        </w:rPr>
      </w:pPr>
    </w:p>
    <w:p w14:paraId="33AFC788" w14:textId="77777777" w:rsidR="0031313F" w:rsidRDefault="0031313F">
      <w:pPr>
        <w:rPr>
          <w:b/>
        </w:rPr>
      </w:pPr>
    </w:p>
    <w:p w14:paraId="79866965" w14:textId="77777777" w:rsidR="0031313F" w:rsidRDefault="0031313F">
      <w:pPr>
        <w:rPr>
          <w:b/>
        </w:rPr>
      </w:pPr>
    </w:p>
    <w:p w14:paraId="3486425A" w14:textId="77777777" w:rsidR="0031313F" w:rsidRDefault="0031313F">
      <w:pPr>
        <w:pStyle w:val="Heading1"/>
        <w:jc w:val="center"/>
      </w:pPr>
      <w:bookmarkStart w:id="30" w:name="__RefHeading__71_399432288"/>
      <w:bookmarkStart w:id="31" w:name="__RefHeading__33_1211632112"/>
      <w:bookmarkEnd w:id="30"/>
      <w:bookmarkEnd w:id="31"/>
      <w:r>
        <w:rPr>
          <w:color w:val="auto"/>
          <w:sz w:val="36"/>
          <w:szCs w:val="36"/>
        </w:rPr>
        <w:t>16. lekce</w:t>
      </w:r>
      <w:r>
        <w:rPr>
          <w:color w:val="auto"/>
          <w:sz w:val="36"/>
          <w:szCs w:val="36"/>
        </w:rPr>
        <w:tab/>
        <w:t>Plán obrany v BT</w:t>
      </w:r>
    </w:p>
    <w:p w14:paraId="1DAC3783" w14:textId="77777777" w:rsidR="0031313F" w:rsidRDefault="0031313F">
      <w:pPr>
        <w:jc w:val="both"/>
      </w:pPr>
      <w:r>
        <w:tab/>
        <w:t>Obránci nemají možnost naplánovat svůj postup tak přesně, protože žádný z nich nevidí list svého partnera. Každý z obránců však zná úkol – vypracovat dlouhou barvu dříve, než tak učiní vydražitel.</w:t>
      </w:r>
    </w:p>
    <w:p w14:paraId="72DA54A2" w14:textId="6C9B4875" w:rsidR="0031313F" w:rsidRDefault="0031313F">
      <w:pPr>
        <w:jc w:val="both"/>
      </w:pPr>
      <w:r>
        <w:tab/>
        <w:t>Z tohoto důvodu jejich otvírající výnos proti závazkům v BT bude obyčejně v jejich nejdelší barvě. Je-li taková barva vedená sledem tří honérů nebo přerušeným sledem, tj. dvěma sousedními honéry, za nimiž následuje karta jen o jeden stupeň nižší než ta, která by do sledu tří karet patřila (K,Q,10,</w:t>
      </w:r>
      <w:r w:rsidR="00D277FE">
        <w:t xml:space="preserve"> </w:t>
      </w:r>
      <w:r>
        <w:t xml:space="preserve">Q,J,9), vyneste nejvyšší </w:t>
      </w:r>
      <w:r>
        <w:lastRenderedPageBreak/>
        <w:t>z honérového sledu. Jestliže tato barva není sledem, vynášejte čtvrtou barvu shora. Předpokládejme, že protivníci licitovali 1BT-3BT a Vy máte vynášet z těchto listů:</w:t>
      </w:r>
    </w:p>
    <w:p w14:paraId="3CEDC5F6" w14:textId="77777777" w:rsidR="0031313F" w:rsidRDefault="0031313F">
      <w:pPr>
        <w:jc w:val="both"/>
      </w:pPr>
      <w:r>
        <w:t>(1) K,J,9,5,3</w:t>
      </w:r>
      <w:r>
        <w:tab/>
        <w:t>J,10,9</w:t>
      </w:r>
      <w:r>
        <w:tab/>
        <w:t>A,8,2</w:t>
      </w:r>
      <w:r>
        <w:tab/>
        <w:t>6,3</w:t>
      </w:r>
    </w:p>
    <w:p w14:paraId="08D032A1" w14:textId="77777777" w:rsidR="0031313F" w:rsidRDefault="0031313F">
      <w:pPr>
        <w:jc w:val="both"/>
      </w:pPr>
      <w:r>
        <w:t>(2) J,10,8,5,3</w:t>
      </w:r>
      <w:r>
        <w:tab/>
        <w:t>J,10,9</w:t>
      </w:r>
      <w:r>
        <w:tab/>
        <w:t>A,K,2</w:t>
      </w:r>
      <w:r>
        <w:tab/>
        <w:t>6,3</w:t>
      </w:r>
    </w:p>
    <w:p w14:paraId="3633102C" w14:textId="77777777" w:rsidR="0031313F" w:rsidRDefault="0031313F">
      <w:pPr>
        <w:jc w:val="both"/>
      </w:pPr>
      <w:r>
        <w:tab/>
        <w:t>Z obou těchto listů byste měli vynést piky, Vaši nejdelší barvu. Z listu (1) vynesete pětku – nemáte v barvě sled, tak tedy nesete čtvrtou shora. Z listu (2) vynesete J – Vaše barva je vedena přerušeným sledem tří karet.</w:t>
      </w:r>
    </w:p>
    <w:p w14:paraId="60003EF9" w14:textId="77777777" w:rsidR="0031313F" w:rsidRDefault="0031313F">
      <w:pPr>
        <w:jc w:val="both"/>
      </w:pPr>
      <w:r>
        <w:tab/>
        <w:t>Zajisté nevynesete vždycky od své nejdelší barvy. Jestliže ji protivníci nabízeli, měli byste se pokusit uhádnout, kterou nejdelší barvu má partner a vynést ji. Když např. protivníci licitovali 1p-2k-2BT-3BT a Vy máte vynášet z některého z uvedených listů, nevynášejte piky. Zkuste to s klukem srdcovým. Při pokusu o uhádnutí partnerovy barvy je nelicitovaná drahá barva často dobrou sázkou. Protivníci mohli upustit od nabízení dlouhé levné barvy, ale pravděpodobně by dlouhou drahou barvu nabídli, kdyby ji měli. A nemají-li v ní délku protivníci, partner ji bude mít.</w:t>
      </w:r>
    </w:p>
    <w:p w14:paraId="047CD23E" w14:textId="77777777" w:rsidR="0031313F" w:rsidRDefault="0031313F">
      <w:pPr>
        <w:jc w:val="both"/>
      </w:pPr>
      <w:r>
        <w:tab/>
        <w:t>Podobně když partner nabízel nějakou barvu, měli byste mít silné nutkání vynést jeho dlouhou barvu, ne svou vlastní. Není to příkazem, když partnerova nabídka byla otevírající nabídkou, protože tím slibuje sílu listu, nikoliv silnou barvu. V tom případě můžete vynést místo jeho barvy svou dlouhou barvu, ale nezapomínejte, že přitom musíte vynášet od svých honérů, zatímco byste mohli vynášet proti honérům partnerovým. Když však zasáhl partner přelicitováním a slíbil tak dlouhou a silnou barvu, bylo by rozhodně zradou, kdybyste vynesli něco jiného. Jedinou omluvou by bylo, že máte v této barvě šikenu a i pak by bylo na místě omluvit se. V jednom z našich příkladů hráč, který vynášel, měl:</w:t>
      </w:r>
    </w:p>
    <w:p w14:paraId="439A4AB2" w14:textId="77777777" w:rsidR="0031313F" w:rsidRDefault="0031313F">
      <w:pPr>
        <w:jc w:val="both"/>
      </w:pPr>
      <w:r>
        <w:t>6,3</w:t>
      </w:r>
      <w:r>
        <w:tab/>
        <w:t>9,6,2</w:t>
      </w:r>
      <w:r>
        <w:tab/>
        <w:t>A,6,3</w:t>
      </w:r>
      <w:r>
        <w:tab/>
        <w:t>10,8,5,4,2</w:t>
      </w:r>
    </w:p>
    <w:p w14:paraId="11307505" w14:textId="77777777" w:rsidR="0031313F" w:rsidRDefault="0031313F">
      <w:pPr>
        <w:jc w:val="both"/>
      </w:pPr>
      <w:r>
        <w:tab/>
        <w:t>Vynesl pikovou šestku, ne trefovou čtyřku, protože jeho partner zasáhl přelicitováním v pikách. Častým polovičním účelem přelicitování je říci partnerovi, co má vynášet. Bylo by jen furianstvím, kdyby vynesl od nějaké své chabé barvy, a pak moudře vysvětloval, že protivníci nabídli BT po Vaší barvě. Předpokládá se, že by měl věřit Vám a ne nepříteli.</w:t>
      </w:r>
    </w:p>
    <w:p w14:paraId="0B05F8F1" w14:textId="77777777" w:rsidR="0031313F" w:rsidRDefault="0031313F">
      <w:pPr>
        <w:jc w:val="both"/>
      </w:pPr>
      <w:r>
        <w:tab/>
        <w:t>Jakmile se už jednou vynese (otvíracím výnosem), obránci by se měli cítit být vážně zavázáni k tomu, aby pokračovali ve hře této barvy, kdykoliv se dostanou do výnosu. Obránci, kteří se snaží vypracovat dvě barvy, obvykle skončí tím, že nevypracují ani jednu a závod prohrají. Naproti tomu obránci, kteří vypracovávají jen jednu barvu, mají dobrou šanci, že v ní udělají délkové zdvihy. Odhadoval bych, že ve dvou třetinách všech manšových závazků v BT mohou obránci vypracovat nějakou dlouhou barvu, k čemuž jim dopomůže to, že s ní mohou začít otvírajícím výnosem.</w:t>
      </w:r>
    </w:p>
    <w:p w14:paraId="7F2BEAE5" w14:textId="77777777" w:rsidR="0031313F" w:rsidRDefault="0031313F">
      <w:pPr>
        <w:jc w:val="both"/>
      </w:pPr>
      <w:r>
        <w:tab/>
        <w:t xml:space="preserve">Důvodem k tomu, že daleko méně než dvě třetiny bezových závazků bývá poraženo, je to, že obránce, který drží délkové vypracované karty, má často potíže dostat se do výnosu, aby je mohl vzít domů. Problémem přitom jsou </w:t>
      </w:r>
      <w:r>
        <w:rPr>
          <w:b/>
          <w:bCs/>
        </w:rPr>
        <w:t>vstupy</w:t>
      </w:r>
      <w:r>
        <w:t>. Při obraně je nutné plánovat o trochu víc než jen opětné vynášení dlouhé barvy, dokud se nevypracuje. Klíčovým principem přitom je: Když vypracováváte svou vlastní dlouhou barvu, snažte se ušetřit své vysoké karty, na něž uděláte zdvihy, jako vstupy pro dobu, kdy budou už Vaše malé karty vysoké. Když vypracováváte barvu svého partnera, snažte se použít Vašich vstupů co nejdříve, abyste znovu vynesli jeho barvu a abyste mu ušetřili jeho honéry jako vstupy na pozdější dobu. Dobrým příkladem je toto rozdání:</w:t>
      </w:r>
    </w:p>
    <w:p w14:paraId="52DF5FFB" w14:textId="77777777" w:rsidR="0031313F" w:rsidRDefault="0031313F">
      <w:pPr>
        <w:jc w:val="both"/>
      </w:pPr>
      <w:r>
        <w:tab/>
      </w:r>
      <w:r>
        <w:tab/>
        <w:t>Q,J,4</w:t>
      </w:r>
    </w:p>
    <w:p w14:paraId="5E7205B6" w14:textId="77777777" w:rsidR="0031313F" w:rsidRDefault="0031313F">
      <w:pPr>
        <w:jc w:val="both"/>
      </w:pPr>
      <w:r>
        <w:tab/>
      </w:r>
      <w:r>
        <w:tab/>
        <w:t>A,Q,10,4,2</w:t>
      </w:r>
    </w:p>
    <w:p w14:paraId="5751F5AD" w14:textId="77777777" w:rsidR="0031313F" w:rsidRDefault="0031313F">
      <w:pPr>
        <w:jc w:val="both"/>
      </w:pPr>
      <w:r>
        <w:tab/>
      </w:r>
      <w:r>
        <w:tab/>
        <w:t>J,7,4</w:t>
      </w:r>
    </w:p>
    <w:p w14:paraId="7E4AD086" w14:textId="77777777" w:rsidR="0031313F" w:rsidRDefault="0031313F">
      <w:pPr>
        <w:jc w:val="both"/>
      </w:pPr>
      <w:r>
        <w:t>6,3</w:t>
      </w:r>
      <w:r>
        <w:tab/>
      </w:r>
      <w:r>
        <w:tab/>
        <w:t>J,9</w:t>
      </w:r>
    </w:p>
    <w:p w14:paraId="172EAD5A" w14:textId="77777777" w:rsidR="0031313F" w:rsidRDefault="0031313F">
      <w:pPr>
        <w:jc w:val="both"/>
      </w:pPr>
      <w:r>
        <w:t>9,6,3</w:t>
      </w:r>
    </w:p>
    <w:p w14:paraId="74BD1528" w14:textId="77777777" w:rsidR="0031313F" w:rsidRDefault="0031313F">
      <w:pPr>
        <w:jc w:val="both"/>
      </w:pPr>
      <w:r>
        <w:t>A,6,3</w:t>
      </w:r>
    </w:p>
    <w:p w14:paraId="14E199F8" w14:textId="77777777" w:rsidR="0031313F" w:rsidRDefault="0031313F">
      <w:pPr>
        <w:jc w:val="both"/>
      </w:pPr>
      <w:r>
        <w:t>10,8,5,4,2</w:t>
      </w:r>
    </w:p>
    <w:p w14:paraId="2DDC6B14" w14:textId="77777777" w:rsidR="0031313F" w:rsidRDefault="0031313F">
      <w:pPr>
        <w:jc w:val="both"/>
      </w:pPr>
      <w:r>
        <w:tab/>
        <w:t xml:space="preserve">Vynášíte pikovou šestku, na niž padne ze stolu kluk, partnerův král a vydražitelovo eso. Vydražitel nese dvojku károvou. Musíte vyrukovat se svým esem a znovu vynést pikovou trojku. „Druhý nedá nic“ není z desatera svatých přikázání. Cílem Vaší obrany je vypracovat partnerovu barvu, tak tedy musíte nasadit své zádrže (winéry) co nejdříve a ušetřit partnerovi jeho vstupy. </w:t>
      </w:r>
    </w:p>
    <w:p w14:paraId="7C04A9A4" w14:textId="77777777" w:rsidR="0031313F" w:rsidRDefault="0031313F">
      <w:pPr>
        <w:jc w:val="both"/>
      </w:pPr>
      <w:r>
        <w:tab/>
      </w:r>
    </w:p>
    <w:p w14:paraId="59ECEE70" w14:textId="77777777" w:rsidR="0031313F" w:rsidRDefault="0031313F">
      <w:pPr>
        <w:jc w:val="both"/>
      </w:pPr>
    </w:p>
    <w:p w14:paraId="7184343F" w14:textId="77777777" w:rsidR="0031313F" w:rsidRDefault="0031313F">
      <w:pPr>
        <w:jc w:val="both"/>
      </w:pPr>
    </w:p>
    <w:p w14:paraId="77D554DC" w14:textId="77777777" w:rsidR="0031313F" w:rsidRDefault="0031313F">
      <w:pPr>
        <w:ind w:firstLine="708"/>
        <w:jc w:val="both"/>
      </w:pPr>
    </w:p>
    <w:p w14:paraId="4E25856A" w14:textId="77777777" w:rsidR="0031313F" w:rsidRDefault="0031313F">
      <w:pPr>
        <w:ind w:firstLine="708"/>
        <w:jc w:val="both"/>
      </w:pPr>
      <w:r>
        <w:t>Takováto obrana je celkem jednoduchá, když dobře víte, co vlastně chcete. Nepovažujte se však za ďábelského obranáře, dokud nezahrajete takto:</w:t>
      </w:r>
    </w:p>
    <w:p w14:paraId="107C1957" w14:textId="77777777" w:rsidR="0031313F" w:rsidRDefault="0031313F">
      <w:pPr>
        <w:jc w:val="both"/>
      </w:pPr>
      <w:r>
        <w:tab/>
      </w:r>
      <w:r>
        <w:tab/>
        <w:t>A,5</w:t>
      </w:r>
    </w:p>
    <w:p w14:paraId="03E4CC51" w14:textId="77777777" w:rsidR="0031313F" w:rsidRDefault="0031313F">
      <w:pPr>
        <w:jc w:val="both"/>
      </w:pPr>
      <w:r>
        <w:tab/>
      </w:r>
      <w:r>
        <w:tab/>
        <w:t>8,6,2</w:t>
      </w:r>
    </w:p>
    <w:p w14:paraId="7B7EEB41" w14:textId="77777777" w:rsidR="0031313F" w:rsidRDefault="0031313F">
      <w:pPr>
        <w:jc w:val="both"/>
      </w:pPr>
      <w:r>
        <w:tab/>
      </w:r>
      <w:r>
        <w:tab/>
        <w:t>Q,J,8,5,3</w:t>
      </w:r>
    </w:p>
    <w:p w14:paraId="4F1426C8" w14:textId="77777777" w:rsidR="0031313F" w:rsidRDefault="0031313F">
      <w:pPr>
        <w:jc w:val="both"/>
      </w:pPr>
      <w:r>
        <w:tab/>
      </w:r>
      <w:r>
        <w:tab/>
        <w:t>A,10,6</w:t>
      </w:r>
      <w:r>
        <w:tab/>
      </w:r>
      <w:r>
        <w:tab/>
        <w:t>7,6,4</w:t>
      </w:r>
    </w:p>
    <w:p w14:paraId="53209E65" w14:textId="77777777" w:rsidR="0031313F" w:rsidRDefault="0031313F">
      <w:pPr>
        <w:jc w:val="both"/>
      </w:pPr>
      <w:r>
        <w:tab/>
      </w:r>
      <w:r>
        <w:tab/>
      </w:r>
      <w:r>
        <w:tab/>
      </w:r>
      <w:r>
        <w:tab/>
        <w:t>K,10,7,5</w:t>
      </w:r>
    </w:p>
    <w:p w14:paraId="25697D6E" w14:textId="77777777" w:rsidR="0031313F" w:rsidRDefault="0031313F">
      <w:pPr>
        <w:jc w:val="both"/>
      </w:pPr>
      <w:r>
        <w:lastRenderedPageBreak/>
        <w:tab/>
      </w:r>
      <w:r>
        <w:tab/>
      </w:r>
      <w:r>
        <w:tab/>
      </w:r>
      <w:r>
        <w:tab/>
        <w:t>K,6,4</w:t>
      </w:r>
    </w:p>
    <w:p w14:paraId="5AFDBEA6" w14:textId="77777777" w:rsidR="0031313F" w:rsidRDefault="0031313F">
      <w:pPr>
        <w:jc w:val="both"/>
      </w:pPr>
      <w:r>
        <w:tab/>
      </w:r>
      <w:r>
        <w:tab/>
      </w:r>
      <w:r>
        <w:tab/>
      </w:r>
      <w:r>
        <w:tab/>
        <w:t>5,4,2</w:t>
      </w:r>
    </w:p>
    <w:p w14:paraId="5387D067" w14:textId="77777777" w:rsidR="0031313F" w:rsidRDefault="0031313F">
      <w:pPr>
        <w:jc w:val="both"/>
      </w:pPr>
      <w:r>
        <w:tab/>
        <w:t>Vydražitel otevřel licitaci 1BT, dummy zvýšil na 3BT. Partner vynese pikovou dámou, kterou stůl přebije esem. Ze stolu je vynesena trojka kárová. Musíte položit svého krále! Má-li vydražitel eso nebo, což by bylo ještě horší, kdyby měl partner singl eso, uhrál by vydražitel překvapivě mnoho zdvihů. Vy se však snažíte závazek porazit a toho nelze docílit, nemá-li partner obsazené eso kárové. A i v tom případě se toho nedocílí, když byste nechránili partnerovo eso jako jeho pozdější vstup k jeho vypracovaným pikům. Proto pošlete ihned svého krále do boje a omluvte se pak, kdyby se to ukázalo špatným. Vaše hra by byla správná, i když by se s ní prohrálo, ale bylo by mařením času o tom partnera přesvědčovat.</w:t>
      </w:r>
    </w:p>
    <w:p w14:paraId="1C52E10D" w14:textId="77777777" w:rsidR="0031313F" w:rsidRDefault="0031313F">
      <w:pPr>
        <w:jc w:val="both"/>
      </w:pPr>
      <w:r>
        <w:tab/>
        <w:t>Při obraně není vždy správné pokračovat v barvě původně vynesené. Někdy je otvírající výnos chybným krokem a chyba by měla být včas napravena. Zde je příklad takového rozdání:</w:t>
      </w:r>
    </w:p>
    <w:p w14:paraId="32907D33" w14:textId="77777777" w:rsidR="0031313F" w:rsidRDefault="0031313F">
      <w:pPr>
        <w:jc w:val="both"/>
      </w:pPr>
      <w:r>
        <w:tab/>
      </w:r>
      <w:r>
        <w:tab/>
        <w:t>10,8,4</w:t>
      </w:r>
    </w:p>
    <w:p w14:paraId="6C1FE052" w14:textId="77777777" w:rsidR="0031313F" w:rsidRDefault="0031313F">
      <w:pPr>
        <w:jc w:val="both"/>
      </w:pPr>
      <w:r>
        <w:tab/>
      </w:r>
      <w:r>
        <w:tab/>
        <w:t>J,5,3</w:t>
      </w:r>
    </w:p>
    <w:p w14:paraId="1DED9EFB" w14:textId="77777777" w:rsidR="0031313F" w:rsidRDefault="0031313F">
      <w:pPr>
        <w:jc w:val="both"/>
      </w:pPr>
      <w:r>
        <w:tab/>
      </w:r>
      <w:r>
        <w:tab/>
        <w:t>K,J,9,6</w:t>
      </w:r>
    </w:p>
    <w:p w14:paraId="3FF8B9F5" w14:textId="77777777" w:rsidR="0031313F" w:rsidRDefault="0031313F">
      <w:pPr>
        <w:jc w:val="both"/>
      </w:pPr>
      <w:r>
        <w:tab/>
      </w:r>
      <w:r>
        <w:tab/>
        <w:t>K,10,2</w:t>
      </w:r>
      <w:r>
        <w:tab/>
      </w:r>
      <w:r>
        <w:tab/>
        <w:t>A,3</w:t>
      </w:r>
    </w:p>
    <w:p w14:paraId="4402BD60" w14:textId="77777777" w:rsidR="0031313F" w:rsidRDefault="0031313F">
      <w:pPr>
        <w:jc w:val="both"/>
      </w:pPr>
      <w:r>
        <w:tab/>
      </w:r>
      <w:r>
        <w:tab/>
      </w:r>
      <w:r>
        <w:tab/>
      </w:r>
      <w:r>
        <w:tab/>
        <w:t>A,8,7,6,2</w:t>
      </w:r>
    </w:p>
    <w:p w14:paraId="3827EFC1" w14:textId="77777777" w:rsidR="0031313F" w:rsidRDefault="0031313F">
      <w:pPr>
        <w:jc w:val="both"/>
      </w:pPr>
      <w:r>
        <w:tab/>
      </w:r>
      <w:r>
        <w:tab/>
      </w:r>
      <w:r>
        <w:tab/>
      </w:r>
      <w:r>
        <w:tab/>
        <w:t>Q,10,5</w:t>
      </w:r>
    </w:p>
    <w:p w14:paraId="6F259DD2" w14:textId="77777777" w:rsidR="0031313F" w:rsidRDefault="0031313F">
      <w:pPr>
        <w:jc w:val="both"/>
      </w:pPr>
      <w:r>
        <w:tab/>
      </w:r>
      <w:r>
        <w:tab/>
      </w:r>
      <w:r>
        <w:tab/>
      </w:r>
      <w:r>
        <w:tab/>
        <w:t>8,4,3</w:t>
      </w:r>
    </w:p>
    <w:p w14:paraId="112471E9" w14:textId="77777777" w:rsidR="0031313F" w:rsidRDefault="0031313F">
      <w:pPr>
        <w:jc w:val="both"/>
      </w:pPr>
      <w:r>
        <w:tab/>
        <w:t>Vydražitel otevřel licitaci 1BT, dummy zvýšil na 2BT a vydražitel nabídl 3BT. Partner vynese pikovou dvojku a Vy vezmete svým esem. Přejděte na srdcovou šestku! Proč? Protože partner má jen 4-listou barvu. Vynáší svou čtvrtou shora, kdyby měl 5-list, musel by mít ještě jednu kartu nižší než vynesenou, ale on vynesl dvojku. Stejné by to bylo, kdyby vynesl pětku a kdyby vydražitel dal dvojku pod Vaše eso, když vidíte čtyřku, trojku a dvojku, partner musí mít jen 4-list. Proto má vydražitel rovněž čtyři piky a není to tedy dobrá barva pro útok. Snad není ještě příliš pozdě k vypracování Vaší délky v srdcích.</w:t>
      </w:r>
    </w:p>
    <w:p w14:paraId="3E32AB6C" w14:textId="77777777" w:rsidR="0031313F" w:rsidRDefault="0031313F">
      <w:pPr>
        <w:jc w:val="both"/>
      </w:pPr>
      <w:r>
        <w:tab/>
        <w:t>Musíte si osvojit sledování kartinek nižších, než je ta, kterou partner vynesl. To Vám řekne, zda je jisté, pravděpodobné nebo nemožné, že partner má dlouhou barvu. Ukáže-li se, že partnerova délka je pět nebo více karet, měli byste skoro vždy v této barvě pokračovat. Vynesl-li však partner od 4-listu, měli byste uvažovat o změně barvy, zejména když víte, že nepřítel má ve vynesené barvě rovněž čtyři karty.</w:t>
      </w:r>
    </w:p>
    <w:p w14:paraId="38E7156B" w14:textId="77777777" w:rsidR="0031313F" w:rsidRDefault="0031313F">
      <w:pPr>
        <w:jc w:val="both"/>
      </w:pPr>
      <w:r>
        <w:tab/>
        <w:t>Jiná situace, při níž změníte barvu, nastane, když Vám partner signalizuje, abyste tak učinili. Posuďte např. tento list:</w:t>
      </w:r>
    </w:p>
    <w:p w14:paraId="142D72C8" w14:textId="77777777" w:rsidR="0031313F" w:rsidRDefault="0031313F">
      <w:pPr>
        <w:jc w:val="both"/>
      </w:pPr>
      <w:r>
        <w:tab/>
      </w:r>
      <w:r>
        <w:tab/>
        <w:t>J,2</w:t>
      </w:r>
    </w:p>
    <w:p w14:paraId="2E990C05" w14:textId="77777777" w:rsidR="0031313F" w:rsidRDefault="0031313F">
      <w:pPr>
        <w:jc w:val="both"/>
      </w:pPr>
      <w:r>
        <w:tab/>
      </w:r>
      <w:r>
        <w:tab/>
        <w:t>7,6,5</w:t>
      </w:r>
    </w:p>
    <w:p w14:paraId="406ED97C" w14:textId="77777777" w:rsidR="0031313F" w:rsidRDefault="0031313F">
      <w:pPr>
        <w:jc w:val="both"/>
      </w:pPr>
      <w:r>
        <w:tab/>
      </w:r>
      <w:r>
        <w:tab/>
        <w:t>K,J,6,2</w:t>
      </w:r>
    </w:p>
    <w:p w14:paraId="779A3054" w14:textId="77777777" w:rsidR="0031313F" w:rsidRDefault="0031313F">
      <w:pPr>
        <w:jc w:val="both"/>
      </w:pPr>
      <w:r>
        <w:t>10,9,4</w:t>
      </w:r>
      <w:r>
        <w:tab/>
      </w:r>
      <w:r>
        <w:tab/>
        <w:t>K,8,7,3</w:t>
      </w:r>
    </w:p>
    <w:p w14:paraId="713CEEE3" w14:textId="77777777" w:rsidR="0031313F" w:rsidRDefault="0031313F">
      <w:pPr>
        <w:jc w:val="both"/>
      </w:pPr>
      <w:r>
        <w:t>K,Q,10,4,3</w:t>
      </w:r>
    </w:p>
    <w:p w14:paraId="49A57BB7" w14:textId="77777777" w:rsidR="0031313F" w:rsidRDefault="0031313F">
      <w:pPr>
        <w:jc w:val="both"/>
      </w:pPr>
      <w:r>
        <w:t>8,7,4</w:t>
      </w:r>
    </w:p>
    <w:p w14:paraId="6C88020E" w14:textId="77777777" w:rsidR="0031313F" w:rsidRDefault="0031313F">
      <w:pPr>
        <w:jc w:val="both"/>
      </w:pPr>
      <w:r>
        <w:t>J,5</w:t>
      </w:r>
    </w:p>
    <w:p w14:paraId="38C3C67A" w14:textId="77777777" w:rsidR="0031313F" w:rsidRDefault="0031313F">
      <w:pPr>
        <w:jc w:val="both"/>
      </w:pPr>
      <w:r>
        <w:tab/>
        <w:t>Proti 3BT vynesete srdcového krále. Stůl dá pětku, partner osmičku vydražitel devítku. Přejděte na pikovou desítku! Proč? Protože beze všech pochyb má vydražitel v srdcích A,J a Váš další výnos srdcí by směřoval rovnou do otevřených kleští jeho pasti. Partner může mít v srdcích tyto kombinace:</w:t>
      </w:r>
    </w:p>
    <w:p w14:paraId="49A205AB" w14:textId="77777777" w:rsidR="0031313F" w:rsidRDefault="0031313F">
      <w:pPr>
        <w:jc w:val="both"/>
      </w:pPr>
      <w:r>
        <w:t>a) J,8,2</w:t>
      </w:r>
      <w:r>
        <w:tab/>
      </w:r>
      <w:r>
        <w:tab/>
        <w:t>b) A,8,2</w:t>
      </w:r>
      <w:r>
        <w:tab/>
      </w:r>
      <w:r>
        <w:tab/>
        <w:t>c) J,8</w:t>
      </w:r>
      <w:r>
        <w:tab/>
      </w:r>
      <w:r>
        <w:tab/>
        <w:t>d) A,8</w:t>
      </w:r>
      <w:r>
        <w:tab/>
      </w:r>
      <w:r>
        <w:tab/>
        <w:t>e) 8,2</w:t>
      </w:r>
      <w:r>
        <w:tab/>
      </w:r>
      <w:r>
        <w:tab/>
        <w:t>f) 8</w:t>
      </w:r>
    </w:p>
    <w:p w14:paraId="67C058AB" w14:textId="77777777" w:rsidR="0031313F" w:rsidRDefault="0031313F">
      <w:pPr>
        <w:jc w:val="both"/>
      </w:pPr>
      <w:r>
        <w:tab/>
        <w:t>S a) nebo b) partner musí signalizovat dvojkou, aby Vám řekl „Pokračuj!“. S c) partner musí odhodit svého kluka na Vašeho krále, a to jak proto, aby nezablokoval tuto barvu, tak proto, abyste se dozvěděli, že tuto barvu má. A s d) partner musí převzít Vašeho krále z týchž důvodů. Partner si nesmí nechat singlového honéra ve Vaší dlouhé barvě! Proto partner musí mít jen možnost e) nebo f) a pokračování v této barvě by mohlo být osudným.</w:t>
      </w:r>
    </w:p>
    <w:p w14:paraId="5916995F" w14:textId="77777777" w:rsidR="0031313F" w:rsidRDefault="0031313F">
      <w:pPr>
        <w:jc w:val="both"/>
      </w:pPr>
      <w:r>
        <w:tab/>
      </w:r>
    </w:p>
    <w:p w14:paraId="5306B803" w14:textId="77777777" w:rsidR="0031313F" w:rsidRDefault="0031313F">
      <w:pPr>
        <w:jc w:val="both"/>
      </w:pPr>
    </w:p>
    <w:p w14:paraId="43CE3783" w14:textId="77777777" w:rsidR="0031313F" w:rsidRDefault="0031313F">
      <w:pPr>
        <w:jc w:val="both"/>
      </w:pPr>
    </w:p>
    <w:p w14:paraId="5934700F" w14:textId="77777777" w:rsidR="0031313F" w:rsidRDefault="0031313F">
      <w:pPr>
        <w:jc w:val="both"/>
      </w:pPr>
    </w:p>
    <w:p w14:paraId="4BBBD6A0" w14:textId="77777777" w:rsidR="0031313F" w:rsidRDefault="0031313F">
      <w:pPr>
        <w:jc w:val="both"/>
      </w:pPr>
    </w:p>
    <w:p w14:paraId="0025968A" w14:textId="77777777" w:rsidR="0031313F" w:rsidRDefault="0031313F">
      <w:pPr>
        <w:jc w:val="both"/>
      </w:pPr>
    </w:p>
    <w:p w14:paraId="3D0CDA84" w14:textId="77777777" w:rsidR="0031313F" w:rsidRDefault="0031313F">
      <w:pPr>
        <w:ind w:firstLine="708"/>
        <w:jc w:val="both"/>
      </w:pPr>
      <w:r>
        <w:t>Lehce se pochopí partnerova osmička jako signál, kterým Vás chce od pokračování v této barvě odradit, ale co se čtyřkou nebo šestkou – kde je oddělující linie mezi odhozem nízké karty „Pokračuj!“ a vysoké karty „Změň barvu!“? Žádná hranice neexistuje. Partner by Vás měl povzbuzovat svou nejnižší kartinkou, kterou má, nebo Vás odrazovat svou nejvyšší kartinkou, kterou si může dovolit odhodit. Tedy vynesete-li krále a má-li on Q,9,8,7, položí sedmičku, má-li 3,2, dá trojku. Jak můžete říct, že sedmička znamená povzbuzení a trojka odrazení? Podíváte se po malých kartách, které jsou nižší než ta, kterou signalizoval. Dá-li partner sedmičku a Vy vidíte 6 a 2, budete v barvě pokračovat. Hodí-li však partner trojku a Vy nevidíte nižší karty, tj. 2 spadnout do zdvihu, změníte barvu. Předpokládejme, že Vaše srdcová barva je v našem posledním příkladě rozdělena takto:</w:t>
      </w:r>
    </w:p>
    <w:p w14:paraId="3127BE24" w14:textId="77777777" w:rsidR="0031313F" w:rsidRDefault="0031313F">
      <w:pPr>
        <w:jc w:val="both"/>
      </w:pPr>
      <w:r>
        <w:lastRenderedPageBreak/>
        <w:tab/>
        <w:t>7,6,5</w:t>
      </w:r>
    </w:p>
    <w:p w14:paraId="5CB6382E" w14:textId="77777777" w:rsidR="0031313F" w:rsidRDefault="0031313F">
      <w:pPr>
        <w:jc w:val="both"/>
      </w:pPr>
      <w:r>
        <w:t>K,Q,10,4,3</w:t>
      </w:r>
      <w:r>
        <w:tab/>
        <w:t>9,8</w:t>
      </w:r>
    </w:p>
    <w:p w14:paraId="55961307" w14:textId="77777777" w:rsidR="0031313F" w:rsidRDefault="0031313F">
      <w:pPr>
        <w:jc w:val="both"/>
      </w:pPr>
      <w:r>
        <w:tab/>
        <w:t>A,J,2</w:t>
      </w:r>
    </w:p>
    <w:p w14:paraId="7964D6F8" w14:textId="77777777" w:rsidR="0031313F" w:rsidRDefault="0031313F">
      <w:pPr>
        <w:jc w:val="both"/>
        <w:rPr>
          <w:bCs/>
          <w:u w:val="single"/>
        </w:rPr>
      </w:pPr>
      <w:r>
        <w:tab/>
        <w:t>Nesete krále, stůl dá pětku, partner devítku, vydražitel dvojku. Víte, že partner odhodil svou nejvyšší kartu, proto musíte změnit barvu. Úspěšný hráč bridže je vzácným ptáčkem – hlídá orlím zrakem kartinky. Po čem stále pátrá, jsou chybějící malé karty nižší než ta, kterou použil jako signál partner nebo protivník.</w:t>
      </w:r>
    </w:p>
    <w:p w14:paraId="2C97E9B9" w14:textId="77777777" w:rsidR="0031313F" w:rsidRDefault="0031313F">
      <w:pPr>
        <w:rPr>
          <w:bCs/>
          <w:u w:val="single"/>
        </w:rPr>
      </w:pPr>
    </w:p>
    <w:p w14:paraId="5AEE1AF9" w14:textId="77777777" w:rsidR="0031313F" w:rsidRDefault="0031313F">
      <w:r>
        <w:rPr>
          <w:bCs/>
          <w:u w:val="single"/>
        </w:rPr>
        <w:t>Literatura:</w:t>
      </w:r>
      <w:r>
        <w:rPr>
          <w:bCs/>
        </w:rPr>
        <w:tab/>
        <w:t>E. Kaplan</w:t>
      </w:r>
      <w:r>
        <w:rPr>
          <w:bCs/>
        </w:rPr>
        <w:tab/>
        <w:t>Pokročilá sehrávka</w:t>
      </w:r>
      <w:r>
        <w:rPr>
          <w:bCs/>
        </w:rPr>
        <w:tab/>
        <w:t>str. 3-5</w:t>
      </w:r>
    </w:p>
    <w:p w14:paraId="7B8DA835" w14:textId="77777777" w:rsidR="0031313F" w:rsidRDefault="0031313F">
      <w:pPr>
        <w:jc w:val="both"/>
        <w:rPr>
          <w:b/>
        </w:rPr>
      </w:pPr>
      <w:r>
        <w:tab/>
      </w:r>
    </w:p>
    <w:p w14:paraId="047AECB9" w14:textId="77777777" w:rsidR="0031313F" w:rsidRDefault="0031313F">
      <w:pPr>
        <w:rPr>
          <w:b/>
        </w:rPr>
      </w:pPr>
    </w:p>
    <w:p w14:paraId="7AD8253C" w14:textId="77777777" w:rsidR="0031313F" w:rsidRDefault="0031313F">
      <w:pPr>
        <w:rPr>
          <w:b/>
        </w:rPr>
      </w:pPr>
    </w:p>
    <w:p w14:paraId="51195932" w14:textId="77777777" w:rsidR="0031313F" w:rsidRDefault="0031313F">
      <w:pPr>
        <w:rPr>
          <w:b/>
        </w:rPr>
      </w:pPr>
    </w:p>
    <w:p w14:paraId="547FAA4E" w14:textId="77777777" w:rsidR="0031313F" w:rsidRDefault="0031313F">
      <w:pPr>
        <w:rPr>
          <w:b/>
        </w:rPr>
      </w:pPr>
    </w:p>
    <w:p w14:paraId="40B555B1" w14:textId="77777777" w:rsidR="0031313F" w:rsidRDefault="0031313F">
      <w:pPr>
        <w:rPr>
          <w:b/>
        </w:rPr>
      </w:pPr>
    </w:p>
    <w:p w14:paraId="07A53B99" w14:textId="77777777" w:rsidR="0031313F" w:rsidRDefault="0031313F">
      <w:pPr>
        <w:rPr>
          <w:b/>
        </w:rPr>
      </w:pPr>
    </w:p>
    <w:p w14:paraId="68EC1D51" w14:textId="77777777" w:rsidR="0031313F" w:rsidRDefault="0031313F">
      <w:pPr>
        <w:rPr>
          <w:b/>
        </w:rPr>
      </w:pPr>
    </w:p>
    <w:p w14:paraId="452DAA3B" w14:textId="77777777" w:rsidR="0031313F" w:rsidRDefault="0031313F">
      <w:pPr>
        <w:rPr>
          <w:b/>
        </w:rPr>
      </w:pPr>
    </w:p>
    <w:p w14:paraId="03E8724D" w14:textId="77777777" w:rsidR="0031313F" w:rsidRDefault="0031313F">
      <w:pPr>
        <w:rPr>
          <w:b/>
        </w:rPr>
      </w:pPr>
    </w:p>
    <w:p w14:paraId="0775B7C9" w14:textId="77777777" w:rsidR="0031313F" w:rsidRDefault="0031313F">
      <w:pPr>
        <w:rPr>
          <w:b/>
        </w:rPr>
      </w:pPr>
    </w:p>
    <w:p w14:paraId="4A185C41" w14:textId="77777777" w:rsidR="0031313F" w:rsidRDefault="0031313F">
      <w:pPr>
        <w:rPr>
          <w:b/>
        </w:rPr>
      </w:pPr>
    </w:p>
    <w:p w14:paraId="23981955" w14:textId="77777777" w:rsidR="0031313F" w:rsidRDefault="0031313F">
      <w:pPr>
        <w:rPr>
          <w:b/>
        </w:rPr>
      </w:pPr>
    </w:p>
    <w:p w14:paraId="1D10A50D" w14:textId="77777777" w:rsidR="0031313F" w:rsidRDefault="0031313F">
      <w:pPr>
        <w:rPr>
          <w:b/>
        </w:rPr>
      </w:pPr>
    </w:p>
    <w:p w14:paraId="2298AF07" w14:textId="77777777" w:rsidR="0031313F" w:rsidRDefault="0031313F">
      <w:pPr>
        <w:rPr>
          <w:b/>
        </w:rPr>
      </w:pPr>
    </w:p>
    <w:p w14:paraId="567F6813" w14:textId="77777777" w:rsidR="0031313F" w:rsidRDefault="0031313F">
      <w:pPr>
        <w:rPr>
          <w:b/>
        </w:rPr>
      </w:pPr>
    </w:p>
    <w:p w14:paraId="70C87425" w14:textId="77777777" w:rsidR="0031313F" w:rsidRDefault="0031313F">
      <w:pPr>
        <w:rPr>
          <w:b/>
        </w:rPr>
      </w:pPr>
    </w:p>
    <w:p w14:paraId="551CA813" w14:textId="77777777" w:rsidR="0031313F" w:rsidRDefault="0031313F">
      <w:pPr>
        <w:rPr>
          <w:b/>
        </w:rPr>
      </w:pPr>
    </w:p>
    <w:p w14:paraId="4768CBD3" w14:textId="77777777" w:rsidR="0031313F" w:rsidRDefault="0031313F">
      <w:pPr>
        <w:rPr>
          <w:b/>
        </w:rPr>
      </w:pPr>
    </w:p>
    <w:p w14:paraId="1A603F36" w14:textId="77777777" w:rsidR="0031313F" w:rsidRDefault="0031313F">
      <w:pPr>
        <w:rPr>
          <w:b/>
        </w:rPr>
      </w:pPr>
    </w:p>
    <w:p w14:paraId="7965C11F" w14:textId="77777777" w:rsidR="0031313F" w:rsidRDefault="0031313F">
      <w:pPr>
        <w:rPr>
          <w:b/>
        </w:rPr>
      </w:pPr>
    </w:p>
    <w:p w14:paraId="4FAEBF8B" w14:textId="77777777" w:rsidR="0031313F" w:rsidRDefault="0031313F">
      <w:pPr>
        <w:rPr>
          <w:b/>
        </w:rPr>
      </w:pPr>
    </w:p>
    <w:p w14:paraId="7DF705F1" w14:textId="77777777" w:rsidR="0031313F" w:rsidRDefault="0031313F">
      <w:pPr>
        <w:rPr>
          <w:b/>
        </w:rPr>
      </w:pPr>
    </w:p>
    <w:p w14:paraId="08ABF593" w14:textId="77777777" w:rsidR="0031313F" w:rsidRDefault="0031313F">
      <w:pPr>
        <w:rPr>
          <w:b/>
        </w:rPr>
      </w:pPr>
    </w:p>
    <w:p w14:paraId="47F8C82B" w14:textId="77777777" w:rsidR="0031313F" w:rsidRDefault="0031313F">
      <w:pPr>
        <w:rPr>
          <w:b/>
        </w:rPr>
      </w:pPr>
    </w:p>
    <w:p w14:paraId="2E23E334" w14:textId="77777777" w:rsidR="0031313F" w:rsidRDefault="0031313F">
      <w:pPr>
        <w:rPr>
          <w:b/>
        </w:rPr>
      </w:pPr>
    </w:p>
    <w:p w14:paraId="31D0039B" w14:textId="77777777" w:rsidR="0031313F" w:rsidRDefault="0031313F">
      <w:pPr>
        <w:rPr>
          <w:b/>
        </w:rPr>
      </w:pPr>
    </w:p>
    <w:p w14:paraId="14271040" w14:textId="77777777" w:rsidR="0031313F" w:rsidRDefault="0031313F">
      <w:pPr>
        <w:rPr>
          <w:b/>
        </w:rPr>
      </w:pPr>
    </w:p>
    <w:p w14:paraId="39A730E8" w14:textId="77777777" w:rsidR="0031313F" w:rsidRDefault="0031313F">
      <w:pPr>
        <w:rPr>
          <w:b/>
        </w:rPr>
      </w:pPr>
    </w:p>
    <w:p w14:paraId="5E0BFCF6" w14:textId="77777777" w:rsidR="0031313F" w:rsidRDefault="0031313F">
      <w:pPr>
        <w:rPr>
          <w:b/>
        </w:rPr>
      </w:pPr>
    </w:p>
    <w:p w14:paraId="0CF44A8D" w14:textId="77777777" w:rsidR="0031313F" w:rsidRDefault="0031313F">
      <w:pPr>
        <w:rPr>
          <w:b/>
        </w:rPr>
      </w:pPr>
    </w:p>
    <w:p w14:paraId="12DCCD41" w14:textId="77777777" w:rsidR="0031313F" w:rsidRDefault="0031313F">
      <w:pPr>
        <w:rPr>
          <w:b/>
        </w:rPr>
      </w:pPr>
    </w:p>
    <w:p w14:paraId="3BBAFBC6" w14:textId="77777777" w:rsidR="0031313F" w:rsidRDefault="0031313F">
      <w:pPr>
        <w:rPr>
          <w:b/>
        </w:rPr>
      </w:pPr>
    </w:p>
    <w:p w14:paraId="0F59A782" w14:textId="77777777" w:rsidR="0031313F" w:rsidRDefault="0031313F">
      <w:pPr>
        <w:rPr>
          <w:b/>
        </w:rPr>
      </w:pPr>
    </w:p>
    <w:p w14:paraId="7D7BF220" w14:textId="77777777" w:rsidR="0031313F" w:rsidRDefault="0031313F">
      <w:pPr>
        <w:rPr>
          <w:b/>
        </w:rPr>
      </w:pPr>
    </w:p>
    <w:p w14:paraId="1704B5E8" w14:textId="77777777" w:rsidR="0031313F" w:rsidRDefault="0031313F">
      <w:pPr>
        <w:rPr>
          <w:b/>
        </w:rPr>
      </w:pPr>
    </w:p>
    <w:p w14:paraId="2AC3378F" w14:textId="77777777" w:rsidR="0031313F" w:rsidRDefault="0031313F">
      <w:pPr>
        <w:rPr>
          <w:b/>
        </w:rPr>
      </w:pPr>
    </w:p>
    <w:p w14:paraId="1E373E38" w14:textId="77777777" w:rsidR="0031313F" w:rsidRDefault="0031313F">
      <w:pPr>
        <w:rPr>
          <w:b/>
        </w:rPr>
      </w:pPr>
    </w:p>
    <w:p w14:paraId="485AB8F1" w14:textId="77777777" w:rsidR="0031313F" w:rsidRDefault="0031313F">
      <w:pPr>
        <w:rPr>
          <w:b/>
        </w:rPr>
      </w:pPr>
    </w:p>
    <w:p w14:paraId="5B75E425" w14:textId="77777777" w:rsidR="0031313F" w:rsidRDefault="0031313F">
      <w:pPr>
        <w:rPr>
          <w:b/>
        </w:rPr>
      </w:pPr>
    </w:p>
    <w:p w14:paraId="54BE3D2D" w14:textId="77777777" w:rsidR="0031313F" w:rsidRDefault="0031313F">
      <w:pPr>
        <w:rPr>
          <w:b/>
        </w:rPr>
      </w:pPr>
    </w:p>
    <w:p w14:paraId="213DCA1B" w14:textId="77777777" w:rsidR="0031313F" w:rsidRDefault="0031313F">
      <w:pPr>
        <w:rPr>
          <w:b/>
        </w:rPr>
      </w:pPr>
    </w:p>
    <w:p w14:paraId="5A7F30B8" w14:textId="77777777" w:rsidR="0031313F" w:rsidRDefault="0031313F">
      <w:pPr>
        <w:rPr>
          <w:b/>
        </w:rPr>
      </w:pPr>
    </w:p>
    <w:p w14:paraId="5C7CE48D" w14:textId="77777777" w:rsidR="0031313F" w:rsidRDefault="0031313F">
      <w:pPr>
        <w:pStyle w:val="Heading1"/>
        <w:pageBreakBefore/>
        <w:jc w:val="center"/>
      </w:pPr>
      <w:bookmarkStart w:id="32" w:name="__RefHeading__73_399432288"/>
      <w:bookmarkStart w:id="33" w:name="__RefHeading__35_1211632112"/>
      <w:bookmarkEnd w:id="32"/>
      <w:bookmarkEnd w:id="33"/>
      <w:r>
        <w:rPr>
          <w:color w:val="auto"/>
          <w:sz w:val="36"/>
          <w:szCs w:val="36"/>
        </w:rPr>
        <w:lastRenderedPageBreak/>
        <w:t>17. lekce</w:t>
      </w:r>
      <w:r>
        <w:rPr>
          <w:color w:val="auto"/>
          <w:sz w:val="36"/>
          <w:szCs w:val="36"/>
        </w:rPr>
        <w:tab/>
        <w:t>Beztrumfové závazky – Zadržení</w:t>
      </w:r>
    </w:p>
    <w:p w14:paraId="3E58C9AB" w14:textId="77777777" w:rsidR="0031313F" w:rsidRDefault="0031313F">
      <w:pPr>
        <w:jc w:val="both"/>
        <w:rPr>
          <w:color w:val="000000"/>
        </w:rPr>
      </w:pPr>
      <w:r>
        <w:rPr>
          <w:b/>
        </w:rPr>
        <w:tab/>
      </w:r>
      <w:r>
        <w:rPr>
          <w:bCs/>
        </w:rPr>
        <w:t>Série čtyř lekcí se bude zabývat bridžovými technikami použitelnými v beztrumfové hře. Klíčovým slovem bývá napojení. Komunikace z jednoho listu do druhého a její zvládání je znakem vyspělého bridžisty. Je nutno ukazovat na příkladech, jak takováto práce vypadá. Zadržování stoperů, ať už hlavním hráčem nebo obránci je jedním z nejzákladnějších prostředků udržení komunikace nebo přerušení komunikace soupeřů. Zde jsou čtyři rozebrané ukázky:</w:t>
      </w:r>
    </w:p>
    <w:p w14:paraId="6F3D73CB" w14:textId="3F36AD53" w:rsidR="0031313F" w:rsidRDefault="0031313F">
      <w:pPr>
        <w:rPr>
          <w:color w:val="000000"/>
        </w:rPr>
      </w:pPr>
      <w:r>
        <w:rPr>
          <w:color w:val="000000"/>
        </w:rPr>
        <w:t>1)</w:t>
      </w:r>
      <w:r>
        <w:rPr>
          <w:color w:val="000000"/>
        </w:rPr>
        <w:tab/>
      </w:r>
      <w:r>
        <w:rPr>
          <w:color w:val="000000"/>
        </w:rPr>
        <w:tab/>
        <w:t>8,6</w:t>
      </w:r>
      <w:r>
        <w:rPr>
          <w:color w:val="000000"/>
        </w:rPr>
        <w:tab/>
      </w:r>
      <w:r>
        <w:rPr>
          <w:color w:val="000000"/>
        </w:rPr>
        <w:tab/>
      </w:r>
      <w:r>
        <w:rPr>
          <w:color w:val="000000"/>
        </w:rPr>
        <w:tab/>
      </w:r>
      <w:r>
        <w:rPr>
          <w:color w:val="000000"/>
        </w:rPr>
        <w:tab/>
      </w:r>
    </w:p>
    <w:p w14:paraId="23902850" w14:textId="2FA41E1F" w:rsidR="0031313F" w:rsidRDefault="0031313F">
      <w:pPr>
        <w:rPr>
          <w:color w:val="000000"/>
        </w:rPr>
      </w:pPr>
      <w:r>
        <w:rPr>
          <w:color w:val="000000"/>
        </w:rPr>
        <w:tab/>
      </w:r>
      <w:r>
        <w:rPr>
          <w:color w:val="000000"/>
        </w:rPr>
        <w:tab/>
        <w:t>7,6,4</w:t>
      </w:r>
      <w:r>
        <w:rPr>
          <w:color w:val="000000"/>
        </w:rPr>
        <w:tab/>
      </w:r>
      <w:r>
        <w:rPr>
          <w:color w:val="000000"/>
        </w:rPr>
        <w:tab/>
      </w:r>
      <w:r>
        <w:rPr>
          <w:color w:val="000000"/>
        </w:rPr>
        <w:tab/>
      </w:r>
      <w:r>
        <w:rPr>
          <w:color w:val="000000"/>
        </w:rPr>
        <w:tab/>
      </w:r>
    </w:p>
    <w:p w14:paraId="6C673863" w14:textId="4624645A" w:rsidR="0031313F" w:rsidRDefault="0031313F">
      <w:pPr>
        <w:rPr>
          <w:color w:val="000000"/>
        </w:rPr>
      </w:pPr>
      <w:r>
        <w:rPr>
          <w:color w:val="000000"/>
        </w:rPr>
        <w:tab/>
      </w:r>
      <w:r>
        <w:rPr>
          <w:color w:val="000000"/>
        </w:rPr>
        <w:tab/>
        <w:t>A,Q,J,6,3</w:t>
      </w:r>
      <w:r>
        <w:rPr>
          <w:color w:val="000000"/>
        </w:rPr>
        <w:tab/>
      </w:r>
      <w:r>
        <w:rPr>
          <w:color w:val="000000"/>
        </w:rPr>
        <w:tab/>
      </w:r>
      <w:r>
        <w:rPr>
          <w:color w:val="000000"/>
        </w:rPr>
        <w:tab/>
      </w:r>
    </w:p>
    <w:p w14:paraId="4EEB1810" w14:textId="7D2AA968" w:rsidR="0031313F" w:rsidRDefault="0031313F">
      <w:pPr>
        <w:rPr>
          <w:color w:val="000000"/>
        </w:rPr>
      </w:pPr>
      <w:r>
        <w:rPr>
          <w:color w:val="000000"/>
        </w:rPr>
        <w:t>Q,10,7,4,3</w:t>
      </w:r>
      <w:r>
        <w:rPr>
          <w:color w:val="000000"/>
        </w:rPr>
        <w:tab/>
        <w:t>A,Q,6</w:t>
      </w:r>
      <w:r>
        <w:rPr>
          <w:color w:val="000000"/>
        </w:rPr>
        <w:tab/>
      </w:r>
      <w:r>
        <w:rPr>
          <w:color w:val="000000"/>
        </w:rPr>
        <w:tab/>
        <w:t>K,J,5</w:t>
      </w:r>
      <w:r>
        <w:rPr>
          <w:color w:val="000000"/>
        </w:rPr>
        <w:tab/>
      </w:r>
      <w:r>
        <w:rPr>
          <w:color w:val="000000"/>
        </w:rPr>
        <w:tab/>
      </w:r>
    </w:p>
    <w:p w14:paraId="2C06FF72" w14:textId="68B1FD61" w:rsidR="0031313F" w:rsidRDefault="0031313F">
      <w:pPr>
        <w:rPr>
          <w:color w:val="000000"/>
        </w:rPr>
      </w:pPr>
      <w:r>
        <w:rPr>
          <w:color w:val="000000"/>
        </w:rPr>
        <w:t>Q,9,8</w:t>
      </w:r>
      <w:r>
        <w:rPr>
          <w:color w:val="000000"/>
        </w:rPr>
        <w:tab/>
      </w:r>
      <w:r>
        <w:rPr>
          <w:color w:val="000000"/>
        </w:rPr>
        <w:tab/>
      </w:r>
      <w:r>
        <w:rPr>
          <w:color w:val="000000"/>
        </w:rPr>
        <w:tab/>
      </w:r>
      <w:r>
        <w:rPr>
          <w:color w:val="000000"/>
        </w:rPr>
        <w:tab/>
        <w:t>J,10,5,3</w:t>
      </w:r>
      <w:r>
        <w:rPr>
          <w:color w:val="000000"/>
        </w:rPr>
        <w:tab/>
      </w:r>
      <w:r>
        <w:rPr>
          <w:color w:val="000000"/>
        </w:rPr>
        <w:tab/>
      </w:r>
    </w:p>
    <w:p w14:paraId="238285E4" w14:textId="0F526329" w:rsidR="0031313F" w:rsidRDefault="0031313F">
      <w:pPr>
        <w:rPr>
          <w:color w:val="000000"/>
        </w:rPr>
      </w:pPr>
      <w:r>
        <w:rPr>
          <w:color w:val="000000"/>
        </w:rPr>
        <w:t>8,4,2</w:t>
      </w:r>
      <w:r>
        <w:rPr>
          <w:color w:val="000000"/>
        </w:rPr>
        <w:tab/>
      </w:r>
      <w:r>
        <w:rPr>
          <w:color w:val="000000"/>
        </w:rPr>
        <w:tab/>
      </w:r>
      <w:r>
        <w:rPr>
          <w:color w:val="000000"/>
        </w:rPr>
        <w:tab/>
      </w:r>
      <w:r>
        <w:rPr>
          <w:color w:val="000000"/>
        </w:rPr>
        <w:tab/>
        <w:t>K,5</w:t>
      </w:r>
      <w:r>
        <w:rPr>
          <w:color w:val="000000"/>
        </w:rPr>
        <w:tab/>
      </w:r>
      <w:r>
        <w:rPr>
          <w:color w:val="000000"/>
        </w:rPr>
        <w:tab/>
      </w:r>
    </w:p>
    <w:p w14:paraId="45BEE409" w14:textId="77777777" w:rsidR="000F209D" w:rsidRDefault="0031313F">
      <w:pPr>
        <w:rPr>
          <w:color w:val="000000"/>
        </w:rPr>
      </w:pPr>
      <w:r>
        <w:rPr>
          <w:color w:val="000000"/>
        </w:rPr>
        <w:t>10,4</w:t>
      </w:r>
      <w:r>
        <w:rPr>
          <w:color w:val="000000"/>
        </w:rPr>
        <w:tab/>
      </w:r>
      <w:r>
        <w:rPr>
          <w:color w:val="000000"/>
        </w:rPr>
        <w:tab/>
        <w:t>A,9,2</w:t>
      </w:r>
      <w:r>
        <w:rPr>
          <w:color w:val="000000"/>
        </w:rPr>
        <w:tab/>
      </w:r>
      <w:r>
        <w:rPr>
          <w:color w:val="000000"/>
        </w:rPr>
        <w:tab/>
        <w:t>J,9,8,5</w:t>
      </w:r>
      <w:r>
        <w:rPr>
          <w:color w:val="000000"/>
        </w:rPr>
        <w:tab/>
      </w:r>
      <w:r>
        <w:rPr>
          <w:color w:val="000000"/>
        </w:rPr>
        <w:tab/>
      </w:r>
    </w:p>
    <w:p w14:paraId="61574E9F" w14:textId="654290EE" w:rsidR="0031313F" w:rsidRDefault="0031313F">
      <w:pPr>
        <w:rPr>
          <w:color w:val="000000"/>
        </w:rPr>
      </w:pPr>
      <w:r>
        <w:rPr>
          <w:color w:val="000000"/>
        </w:rPr>
        <w:tab/>
      </w:r>
      <w:r>
        <w:rPr>
          <w:color w:val="000000"/>
        </w:rPr>
        <w:tab/>
        <w:t>A,K,2</w:t>
      </w:r>
      <w:r>
        <w:rPr>
          <w:color w:val="000000"/>
        </w:rPr>
        <w:tab/>
      </w:r>
      <w:r>
        <w:rPr>
          <w:color w:val="000000"/>
        </w:rPr>
        <w:tab/>
      </w:r>
      <w:r>
        <w:rPr>
          <w:color w:val="000000"/>
        </w:rPr>
        <w:tab/>
      </w:r>
      <w:r>
        <w:rPr>
          <w:color w:val="000000"/>
        </w:rPr>
        <w:tab/>
      </w:r>
    </w:p>
    <w:p w14:paraId="6D701EF2" w14:textId="0A84D672" w:rsidR="0031313F" w:rsidRDefault="0031313F">
      <w:pPr>
        <w:rPr>
          <w:color w:val="000000"/>
        </w:rPr>
      </w:pPr>
      <w:r>
        <w:rPr>
          <w:color w:val="000000"/>
        </w:rPr>
        <w:tab/>
      </w:r>
      <w:r>
        <w:rPr>
          <w:color w:val="000000"/>
        </w:rPr>
        <w:tab/>
        <w:t>10,9,7</w:t>
      </w:r>
      <w:r>
        <w:rPr>
          <w:color w:val="000000"/>
        </w:rPr>
        <w:tab/>
      </w:r>
      <w:r>
        <w:rPr>
          <w:color w:val="000000"/>
        </w:rPr>
        <w:tab/>
      </w:r>
      <w:r>
        <w:rPr>
          <w:color w:val="000000"/>
        </w:rPr>
        <w:tab/>
      </w:r>
      <w:r>
        <w:rPr>
          <w:color w:val="000000"/>
        </w:rPr>
        <w:tab/>
      </w:r>
    </w:p>
    <w:p w14:paraId="01602D6B" w14:textId="252394AE" w:rsidR="0031313F" w:rsidRDefault="0031313F">
      <w:pPr>
        <w:rPr>
          <w:b/>
          <w:bCs/>
          <w:color w:val="000000"/>
        </w:rPr>
      </w:pPr>
      <w:r>
        <w:rPr>
          <w:color w:val="000000"/>
        </w:rPr>
        <w:tab/>
      </w:r>
      <w:r>
        <w:rPr>
          <w:color w:val="000000"/>
        </w:rPr>
        <w:tab/>
        <w:t>K,7,3,2</w:t>
      </w:r>
      <w:r>
        <w:rPr>
          <w:color w:val="000000"/>
        </w:rPr>
        <w:tab/>
      </w:r>
      <w:r>
        <w:rPr>
          <w:color w:val="000000"/>
        </w:rPr>
        <w:tab/>
      </w:r>
      <w:r>
        <w:rPr>
          <w:color w:val="000000"/>
        </w:rPr>
        <w:tab/>
      </w:r>
      <w:r>
        <w:rPr>
          <w:color w:val="000000"/>
        </w:rPr>
        <w:tab/>
      </w:r>
    </w:p>
    <w:p w14:paraId="61BB0CF4" w14:textId="610B92B4" w:rsidR="0031313F" w:rsidRDefault="0031313F">
      <w:pPr>
        <w:rPr>
          <w:b/>
          <w:bCs/>
          <w:color w:val="000000"/>
        </w:rPr>
      </w:pPr>
      <w:r>
        <w:rPr>
          <w:b/>
          <w:bCs/>
          <w:color w:val="000000"/>
        </w:rPr>
        <w:t>Závazek:</w:t>
      </w:r>
      <w:r>
        <w:rPr>
          <w:color w:val="000000"/>
        </w:rPr>
        <w:t xml:space="preserve"> 3BT</w:t>
      </w:r>
      <w:r>
        <w:rPr>
          <w:color w:val="000000"/>
        </w:rPr>
        <w:tab/>
      </w:r>
      <w:r>
        <w:rPr>
          <w:color w:val="000000"/>
        </w:rPr>
        <w:tab/>
      </w:r>
      <w:r>
        <w:rPr>
          <w:color w:val="000000"/>
        </w:rPr>
        <w:tab/>
      </w:r>
      <w:r>
        <w:rPr>
          <w:color w:val="000000"/>
        </w:rPr>
        <w:tab/>
      </w:r>
      <w:r>
        <w:rPr>
          <w:color w:val="000000"/>
        </w:rPr>
        <w:tab/>
      </w:r>
    </w:p>
    <w:p w14:paraId="5FECD77D" w14:textId="1407E5C6" w:rsidR="0031313F" w:rsidRDefault="0031313F">
      <w:pPr>
        <w:rPr>
          <w:color w:val="000000"/>
        </w:rPr>
      </w:pPr>
      <w:r>
        <w:rPr>
          <w:b/>
          <w:bCs/>
          <w:color w:val="000000"/>
        </w:rPr>
        <w:t>Výnos:</w:t>
      </w:r>
      <w:r>
        <w:rPr>
          <w:color w:val="000000"/>
        </w:rPr>
        <w:t xml:space="preserve"> 4 piková</w:t>
      </w:r>
      <w:r>
        <w:rPr>
          <w:color w:val="000000"/>
        </w:rPr>
        <w:tab/>
      </w:r>
      <w:r>
        <w:rPr>
          <w:color w:val="000000"/>
        </w:rPr>
        <w:tab/>
      </w:r>
      <w:r>
        <w:rPr>
          <w:color w:val="000000"/>
        </w:rPr>
        <w:tab/>
      </w:r>
      <w:r>
        <w:rPr>
          <w:color w:val="000000"/>
        </w:rPr>
        <w:tab/>
      </w:r>
      <w:r>
        <w:rPr>
          <w:color w:val="000000"/>
        </w:rPr>
        <w:tab/>
      </w:r>
    </w:p>
    <w:p w14:paraId="60FE9B4D" w14:textId="7190BDDE" w:rsidR="0031313F" w:rsidRDefault="0031313F">
      <w:pPr>
        <w:rPr>
          <w:color w:val="000000"/>
        </w:rPr>
      </w:pPr>
      <w:r>
        <w:rPr>
          <w:color w:val="000000"/>
        </w:rPr>
        <w:t>Abychom obráncům přerušili komunikaci v pikách a zabránili tak jejich odehrání, musíme pik dvakrát</w:t>
      </w:r>
      <w:r w:rsidR="00C71957">
        <w:rPr>
          <w:color w:val="000000"/>
        </w:rPr>
        <w:t xml:space="preserve"> </w:t>
      </w:r>
      <w:r>
        <w:rPr>
          <w:color w:val="000000"/>
        </w:rPr>
        <w:t>propustit.</w:t>
      </w:r>
      <w:r>
        <w:rPr>
          <w:color w:val="000000"/>
        </w:rPr>
        <w:tab/>
      </w:r>
      <w:r>
        <w:rPr>
          <w:color w:val="000000"/>
        </w:rPr>
        <w:tab/>
      </w:r>
      <w:r>
        <w:rPr>
          <w:color w:val="000000"/>
        </w:rPr>
        <w:tab/>
      </w:r>
      <w:r>
        <w:rPr>
          <w:color w:val="000000"/>
        </w:rPr>
        <w:tab/>
      </w:r>
      <w:r>
        <w:rPr>
          <w:color w:val="000000"/>
        </w:rPr>
        <w:tab/>
      </w:r>
    </w:p>
    <w:p w14:paraId="579BF35E" w14:textId="14D453B0" w:rsidR="000F209D" w:rsidRDefault="000F209D">
      <w:pPr>
        <w:rPr>
          <w:color w:val="000000"/>
        </w:rPr>
      </w:pPr>
    </w:p>
    <w:p w14:paraId="309B480D" w14:textId="5D2CBAB0" w:rsidR="000F209D" w:rsidRDefault="000F209D" w:rsidP="000F209D">
      <w:pPr>
        <w:rPr>
          <w:color w:val="000000"/>
        </w:rPr>
      </w:pPr>
      <w:r>
        <w:rPr>
          <w:color w:val="000000"/>
        </w:rPr>
        <w:tab/>
        <w:t>2)</w:t>
      </w:r>
      <w:r>
        <w:rPr>
          <w:color w:val="000000"/>
        </w:rPr>
        <w:tab/>
      </w:r>
      <w:r>
        <w:rPr>
          <w:color w:val="000000"/>
        </w:rPr>
        <w:tab/>
        <w:t>10,5</w:t>
      </w:r>
    </w:p>
    <w:p w14:paraId="26FAF434" w14:textId="1802E34F" w:rsidR="000F209D" w:rsidRDefault="000F209D" w:rsidP="000F209D">
      <w:pPr>
        <w:rPr>
          <w:color w:val="000000"/>
        </w:rPr>
      </w:pPr>
      <w:r>
        <w:rPr>
          <w:color w:val="000000"/>
        </w:rPr>
        <w:tab/>
      </w:r>
      <w:r>
        <w:rPr>
          <w:color w:val="000000"/>
        </w:rPr>
        <w:tab/>
      </w:r>
      <w:r>
        <w:rPr>
          <w:color w:val="000000"/>
        </w:rPr>
        <w:tab/>
        <w:t>A,Q,J</w:t>
      </w:r>
    </w:p>
    <w:p w14:paraId="6C28C264" w14:textId="41D6FA5B" w:rsidR="000F209D" w:rsidRDefault="000F209D" w:rsidP="000F209D">
      <w:pPr>
        <w:rPr>
          <w:color w:val="000000"/>
        </w:rPr>
      </w:pPr>
      <w:r>
        <w:rPr>
          <w:color w:val="000000"/>
        </w:rPr>
        <w:tab/>
      </w:r>
      <w:r>
        <w:rPr>
          <w:color w:val="000000"/>
        </w:rPr>
        <w:tab/>
      </w:r>
      <w:r>
        <w:rPr>
          <w:color w:val="000000"/>
        </w:rPr>
        <w:tab/>
        <w:t>Q,J,10,9,2</w:t>
      </w:r>
    </w:p>
    <w:p w14:paraId="5C4478B5" w14:textId="6F4F58C9" w:rsidR="000F209D" w:rsidRDefault="000F209D" w:rsidP="000F209D">
      <w:pPr>
        <w:rPr>
          <w:color w:val="000000"/>
        </w:rPr>
      </w:pPr>
      <w:r>
        <w:rPr>
          <w:color w:val="000000"/>
        </w:rPr>
        <w:tab/>
        <w:t>J,9,7,6,4,2</w:t>
      </w:r>
      <w:r>
        <w:rPr>
          <w:color w:val="000000"/>
        </w:rPr>
        <w:tab/>
        <w:t>A,J,10</w:t>
      </w:r>
      <w:r>
        <w:rPr>
          <w:color w:val="000000"/>
        </w:rPr>
        <w:tab/>
      </w:r>
      <w:r>
        <w:rPr>
          <w:color w:val="000000"/>
        </w:rPr>
        <w:tab/>
        <w:t>K,8</w:t>
      </w:r>
    </w:p>
    <w:p w14:paraId="6FDC3029" w14:textId="520E0E28" w:rsidR="000F209D" w:rsidRDefault="000F209D" w:rsidP="000F209D">
      <w:pPr>
        <w:rPr>
          <w:color w:val="000000"/>
        </w:rPr>
      </w:pPr>
      <w:r>
        <w:rPr>
          <w:color w:val="000000"/>
        </w:rPr>
        <w:tab/>
        <w:t>4,2</w:t>
      </w:r>
      <w:r>
        <w:rPr>
          <w:color w:val="000000"/>
        </w:rPr>
        <w:tab/>
      </w:r>
      <w:r>
        <w:rPr>
          <w:color w:val="000000"/>
        </w:rPr>
        <w:tab/>
      </w:r>
      <w:r>
        <w:rPr>
          <w:color w:val="000000"/>
        </w:rPr>
        <w:tab/>
      </w:r>
      <w:r>
        <w:rPr>
          <w:color w:val="000000"/>
        </w:rPr>
        <w:tab/>
        <w:t>9,8,6,5,3</w:t>
      </w:r>
    </w:p>
    <w:p w14:paraId="7B7E75B5" w14:textId="0041E72E" w:rsidR="000F209D" w:rsidRDefault="000F209D" w:rsidP="000F209D">
      <w:pPr>
        <w:rPr>
          <w:color w:val="000000"/>
        </w:rPr>
      </w:pPr>
      <w:r>
        <w:rPr>
          <w:color w:val="000000"/>
        </w:rPr>
        <w:tab/>
        <w:t>K,8,6</w:t>
      </w:r>
      <w:r>
        <w:rPr>
          <w:color w:val="000000"/>
        </w:rPr>
        <w:tab/>
      </w:r>
      <w:r>
        <w:rPr>
          <w:color w:val="000000"/>
        </w:rPr>
        <w:tab/>
      </w:r>
      <w:r>
        <w:rPr>
          <w:color w:val="000000"/>
        </w:rPr>
        <w:tab/>
      </w:r>
      <w:r>
        <w:rPr>
          <w:color w:val="000000"/>
        </w:rPr>
        <w:tab/>
        <w:t>A</w:t>
      </w:r>
    </w:p>
    <w:p w14:paraId="078E90D8" w14:textId="20071B8E" w:rsidR="000F209D" w:rsidRDefault="000F209D" w:rsidP="000F209D">
      <w:pPr>
        <w:rPr>
          <w:color w:val="000000"/>
        </w:rPr>
      </w:pPr>
      <w:r>
        <w:rPr>
          <w:color w:val="000000"/>
        </w:rPr>
        <w:tab/>
        <w:t>4,3</w:t>
      </w:r>
      <w:r>
        <w:rPr>
          <w:color w:val="000000"/>
        </w:rPr>
        <w:tab/>
      </w:r>
      <w:r>
        <w:rPr>
          <w:color w:val="000000"/>
        </w:rPr>
        <w:tab/>
        <w:t>A,Q,3</w:t>
      </w:r>
      <w:r w:rsidR="00D277FE">
        <w:rPr>
          <w:color w:val="000000"/>
        </w:rPr>
        <w:t xml:space="preserve"> </w:t>
      </w:r>
      <w:r>
        <w:rPr>
          <w:color w:val="000000"/>
        </w:rPr>
        <w:t xml:space="preserve"> </w:t>
      </w:r>
      <w:r>
        <w:rPr>
          <w:color w:val="000000"/>
        </w:rPr>
        <w:tab/>
      </w:r>
      <w:r>
        <w:rPr>
          <w:color w:val="000000"/>
        </w:rPr>
        <w:tab/>
        <w:t>9,7,6,5,2</w:t>
      </w:r>
      <w:r>
        <w:rPr>
          <w:color w:val="000000"/>
        </w:rPr>
        <w:tab/>
      </w:r>
    </w:p>
    <w:p w14:paraId="4D0A136B" w14:textId="100E22F7" w:rsidR="000F209D" w:rsidRDefault="000F209D" w:rsidP="000F209D">
      <w:pPr>
        <w:rPr>
          <w:color w:val="000000"/>
        </w:rPr>
      </w:pPr>
      <w:r>
        <w:rPr>
          <w:color w:val="000000"/>
        </w:rPr>
        <w:tab/>
      </w:r>
      <w:r>
        <w:rPr>
          <w:color w:val="000000"/>
        </w:rPr>
        <w:tab/>
      </w:r>
      <w:r>
        <w:rPr>
          <w:color w:val="000000"/>
        </w:rPr>
        <w:tab/>
        <w:t>K,10,7</w:t>
      </w:r>
    </w:p>
    <w:p w14:paraId="58B4B631" w14:textId="09601674" w:rsidR="000F209D" w:rsidRDefault="000F209D" w:rsidP="000F209D">
      <w:pPr>
        <w:rPr>
          <w:color w:val="000000"/>
        </w:rPr>
      </w:pPr>
      <w:r>
        <w:rPr>
          <w:color w:val="000000"/>
        </w:rPr>
        <w:tab/>
      </w:r>
      <w:r>
        <w:rPr>
          <w:color w:val="000000"/>
        </w:rPr>
        <w:tab/>
      </w:r>
      <w:r>
        <w:rPr>
          <w:color w:val="000000"/>
        </w:rPr>
        <w:tab/>
        <w:t>7,5,4,3</w:t>
      </w:r>
    </w:p>
    <w:p w14:paraId="4DF0567F" w14:textId="464A26DF" w:rsidR="000F209D" w:rsidRDefault="000F209D" w:rsidP="000F209D">
      <w:pPr>
        <w:rPr>
          <w:color w:val="000000"/>
        </w:rPr>
      </w:pPr>
      <w:r>
        <w:rPr>
          <w:color w:val="000000"/>
        </w:rPr>
        <w:tab/>
      </w:r>
      <w:r>
        <w:rPr>
          <w:color w:val="000000"/>
        </w:rPr>
        <w:tab/>
      </w:r>
      <w:r>
        <w:rPr>
          <w:color w:val="000000"/>
        </w:rPr>
        <w:tab/>
        <w:t>K,Q,8</w:t>
      </w:r>
    </w:p>
    <w:p w14:paraId="7C16AEB9" w14:textId="25C224D6" w:rsidR="000F209D" w:rsidRDefault="000F209D" w:rsidP="000F209D">
      <w:pPr>
        <w:rPr>
          <w:color w:val="000000"/>
        </w:rPr>
      </w:pPr>
      <w:r>
        <w:rPr>
          <w:b/>
          <w:bCs/>
          <w:color w:val="000000"/>
        </w:rPr>
        <w:t xml:space="preserve">Závazek: </w:t>
      </w:r>
      <w:r>
        <w:rPr>
          <w:color w:val="000000"/>
        </w:rPr>
        <w:t>3 BT</w:t>
      </w:r>
    </w:p>
    <w:p w14:paraId="00C2566B" w14:textId="240BE7D5" w:rsidR="000F209D" w:rsidRDefault="000F209D" w:rsidP="000F209D">
      <w:pPr>
        <w:rPr>
          <w:color w:val="000000"/>
        </w:rPr>
      </w:pPr>
      <w:r>
        <w:rPr>
          <w:b/>
          <w:bCs/>
          <w:color w:val="000000"/>
        </w:rPr>
        <w:t>Výnos:</w:t>
      </w:r>
      <w:r>
        <w:rPr>
          <w:color w:val="000000"/>
        </w:rPr>
        <w:t xml:space="preserve"> 6 piková</w:t>
      </w:r>
    </w:p>
    <w:p w14:paraId="45BAC2C6" w14:textId="2141CCF6" w:rsidR="000F209D" w:rsidRDefault="000F209D">
      <w:pPr>
        <w:rPr>
          <w:color w:val="000000"/>
        </w:rPr>
      </w:pPr>
      <w:r>
        <w:rPr>
          <w:color w:val="000000"/>
        </w:rPr>
        <w:t>I tady musíme propustit pik, pokud vezmeme první esem</w:t>
      </w:r>
      <w:r w:rsidR="00C71957">
        <w:rPr>
          <w:color w:val="000000"/>
        </w:rPr>
        <w:t xml:space="preserve"> </w:t>
      </w:r>
      <w:r>
        <w:rPr>
          <w:color w:val="000000"/>
        </w:rPr>
        <w:t>a po zahrání kár vrátí Východ do piků, podaří se Západu</w:t>
      </w:r>
      <w:r w:rsidR="00C71957">
        <w:rPr>
          <w:color w:val="000000"/>
        </w:rPr>
        <w:t xml:space="preserve"> </w:t>
      </w:r>
      <w:r>
        <w:rPr>
          <w:color w:val="000000"/>
        </w:rPr>
        <w:t>jeho chatrné piky vypracovat.</w:t>
      </w:r>
    </w:p>
    <w:p w14:paraId="2A2E039C" w14:textId="424D326A" w:rsidR="000F209D" w:rsidRDefault="000F209D">
      <w:pPr>
        <w:rPr>
          <w:color w:val="000000"/>
        </w:rPr>
      </w:pPr>
    </w:p>
    <w:p w14:paraId="2298BDE7" w14:textId="77777777" w:rsidR="0031313F" w:rsidRDefault="0031313F">
      <w:pPr>
        <w:rPr>
          <w:color w:val="000000"/>
        </w:rPr>
      </w:pPr>
    </w:p>
    <w:p w14:paraId="58BA1418" w14:textId="20F03BCB" w:rsidR="0031313F" w:rsidRDefault="0031313F">
      <w:pPr>
        <w:rPr>
          <w:color w:val="000000"/>
        </w:rPr>
      </w:pPr>
      <w:r>
        <w:rPr>
          <w:color w:val="000000"/>
        </w:rPr>
        <w:t xml:space="preserve">3) </w:t>
      </w:r>
      <w:r>
        <w:rPr>
          <w:color w:val="000000"/>
        </w:rPr>
        <w:tab/>
      </w:r>
      <w:r>
        <w:rPr>
          <w:color w:val="000000"/>
        </w:rPr>
        <w:tab/>
        <w:t>8,6,5</w:t>
      </w:r>
      <w:r>
        <w:rPr>
          <w:color w:val="000000"/>
        </w:rPr>
        <w:tab/>
      </w:r>
      <w:r>
        <w:rPr>
          <w:color w:val="000000"/>
        </w:rPr>
        <w:tab/>
      </w:r>
      <w:r>
        <w:rPr>
          <w:color w:val="000000"/>
        </w:rPr>
        <w:tab/>
      </w:r>
      <w:r>
        <w:rPr>
          <w:color w:val="000000"/>
        </w:rPr>
        <w:tab/>
      </w:r>
    </w:p>
    <w:p w14:paraId="75A1BA00" w14:textId="3B3290EB" w:rsidR="0031313F" w:rsidRDefault="0031313F">
      <w:pPr>
        <w:rPr>
          <w:color w:val="000000"/>
        </w:rPr>
      </w:pPr>
      <w:r>
        <w:rPr>
          <w:color w:val="000000"/>
        </w:rPr>
        <w:tab/>
      </w:r>
      <w:r>
        <w:rPr>
          <w:color w:val="000000"/>
        </w:rPr>
        <w:tab/>
        <w:t>7,4,2</w:t>
      </w:r>
      <w:r>
        <w:rPr>
          <w:color w:val="000000"/>
        </w:rPr>
        <w:tab/>
      </w:r>
      <w:r>
        <w:rPr>
          <w:color w:val="000000"/>
        </w:rPr>
        <w:tab/>
      </w:r>
      <w:r>
        <w:rPr>
          <w:color w:val="000000"/>
        </w:rPr>
        <w:tab/>
      </w:r>
      <w:r>
        <w:rPr>
          <w:color w:val="000000"/>
        </w:rPr>
        <w:tab/>
      </w:r>
    </w:p>
    <w:p w14:paraId="586997AC" w14:textId="1DEE6DBA" w:rsidR="0031313F" w:rsidRDefault="0031313F">
      <w:pPr>
        <w:rPr>
          <w:color w:val="000000"/>
        </w:rPr>
      </w:pPr>
      <w:r>
        <w:rPr>
          <w:color w:val="000000"/>
        </w:rPr>
        <w:tab/>
      </w:r>
      <w:r>
        <w:rPr>
          <w:color w:val="000000"/>
        </w:rPr>
        <w:tab/>
        <w:t>Q,8</w:t>
      </w:r>
      <w:r>
        <w:rPr>
          <w:color w:val="000000"/>
        </w:rPr>
        <w:tab/>
      </w:r>
      <w:r>
        <w:rPr>
          <w:color w:val="000000"/>
        </w:rPr>
        <w:tab/>
      </w:r>
      <w:r>
        <w:rPr>
          <w:color w:val="000000"/>
        </w:rPr>
        <w:tab/>
      </w:r>
      <w:r>
        <w:rPr>
          <w:color w:val="000000"/>
        </w:rPr>
        <w:tab/>
      </w:r>
    </w:p>
    <w:p w14:paraId="65EC7D1F" w14:textId="5EF430B1" w:rsidR="0031313F" w:rsidRDefault="0031313F">
      <w:pPr>
        <w:rPr>
          <w:color w:val="000000"/>
        </w:rPr>
      </w:pPr>
      <w:r>
        <w:rPr>
          <w:color w:val="000000"/>
        </w:rPr>
        <w:t>Q,J,2</w:t>
      </w:r>
      <w:r>
        <w:rPr>
          <w:color w:val="000000"/>
        </w:rPr>
        <w:tab/>
      </w:r>
      <w:r>
        <w:rPr>
          <w:color w:val="000000"/>
        </w:rPr>
        <w:tab/>
        <w:t>K,Q,J,4,3</w:t>
      </w:r>
      <w:r>
        <w:rPr>
          <w:color w:val="000000"/>
        </w:rPr>
        <w:tab/>
        <w:t>K,10,9,3</w:t>
      </w:r>
      <w:r>
        <w:rPr>
          <w:color w:val="000000"/>
        </w:rPr>
        <w:tab/>
      </w:r>
      <w:r>
        <w:rPr>
          <w:color w:val="000000"/>
        </w:rPr>
        <w:tab/>
      </w:r>
    </w:p>
    <w:p w14:paraId="3C88EDB9" w14:textId="58FCD203" w:rsidR="0031313F" w:rsidRDefault="0031313F">
      <w:pPr>
        <w:rPr>
          <w:color w:val="000000"/>
        </w:rPr>
      </w:pPr>
      <w:r>
        <w:rPr>
          <w:color w:val="000000"/>
        </w:rPr>
        <w:t>Q,J,6,3</w:t>
      </w:r>
      <w:r>
        <w:rPr>
          <w:color w:val="000000"/>
        </w:rPr>
        <w:tab/>
      </w:r>
      <w:r>
        <w:rPr>
          <w:color w:val="000000"/>
        </w:rPr>
        <w:tab/>
      </w:r>
      <w:r>
        <w:rPr>
          <w:color w:val="000000"/>
        </w:rPr>
        <w:tab/>
      </w:r>
      <w:r>
        <w:rPr>
          <w:color w:val="000000"/>
        </w:rPr>
        <w:tab/>
        <w:t>K,9,8</w:t>
      </w:r>
      <w:r>
        <w:rPr>
          <w:color w:val="000000"/>
        </w:rPr>
        <w:tab/>
      </w:r>
      <w:r>
        <w:rPr>
          <w:color w:val="000000"/>
        </w:rPr>
        <w:tab/>
      </w:r>
    </w:p>
    <w:p w14:paraId="6C14956A" w14:textId="7611A384" w:rsidR="0031313F" w:rsidRDefault="0031313F">
      <w:pPr>
        <w:rPr>
          <w:color w:val="000000"/>
        </w:rPr>
      </w:pPr>
      <w:r>
        <w:rPr>
          <w:color w:val="000000"/>
        </w:rPr>
        <w:t>9,5,3</w:t>
      </w:r>
      <w:r>
        <w:rPr>
          <w:color w:val="000000"/>
        </w:rPr>
        <w:tab/>
      </w:r>
      <w:r>
        <w:rPr>
          <w:color w:val="000000"/>
        </w:rPr>
        <w:tab/>
      </w:r>
      <w:r>
        <w:rPr>
          <w:color w:val="000000"/>
        </w:rPr>
        <w:tab/>
      </w:r>
      <w:r>
        <w:rPr>
          <w:color w:val="000000"/>
        </w:rPr>
        <w:tab/>
        <w:t>A,6,2</w:t>
      </w:r>
      <w:r>
        <w:rPr>
          <w:color w:val="000000"/>
        </w:rPr>
        <w:tab/>
      </w:r>
      <w:r>
        <w:rPr>
          <w:color w:val="000000"/>
        </w:rPr>
        <w:tab/>
      </w:r>
    </w:p>
    <w:p w14:paraId="6CB50116" w14:textId="1DBAE469" w:rsidR="0031313F" w:rsidRDefault="0031313F">
      <w:pPr>
        <w:rPr>
          <w:color w:val="000000"/>
        </w:rPr>
      </w:pPr>
      <w:r>
        <w:rPr>
          <w:color w:val="000000"/>
        </w:rPr>
        <w:t>10,6,2</w:t>
      </w:r>
      <w:r>
        <w:rPr>
          <w:color w:val="000000"/>
        </w:rPr>
        <w:tab/>
      </w:r>
      <w:r>
        <w:rPr>
          <w:color w:val="000000"/>
        </w:rPr>
        <w:tab/>
        <w:t>A,7,4</w:t>
      </w:r>
      <w:r>
        <w:rPr>
          <w:color w:val="000000"/>
        </w:rPr>
        <w:tab/>
      </w:r>
      <w:r>
        <w:rPr>
          <w:color w:val="000000"/>
        </w:rPr>
        <w:tab/>
        <w:t>9,8,5</w:t>
      </w:r>
      <w:r>
        <w:rPr>
          <w:color w:val="000000"/>
        </w:rPr>
        <w:tab/>
      </w:r>
      <w:r>
        <w:rPr>
          <w:color w:val="000000"/>
        </w:rPr>
        <w:tab/>
      </w:r>
    </w:p>
    <w:p w14:paraId="76F79350" w14:textId="25D94186" w:rsidR="0031313F" w:rsidRDefault="0031313F">
      <w:pPr>
        <w:rPr>
          <w:color w:val="000000"/>
        </w:rPr>
      </w:pPr>
      <w:r>
        <w:rPr>
          <w:color w:val="000000"/>
        </w:rPr>
        <w:tab/>
      </w:r>
      <w:r>
        <w:rPr>
          <w:color w:val="000000"/>
        </w:rPr>
        <w:tab/>
        <w:t>A,10,5</w:t>
      </w:r>
      <w:r>
        <w:rPr>
          <w:color w:val="000000"/>
        </w:rPr>
        <w:tab/>
      </w:r>
      <w:r>
        <w:rPr>
          <w:color w:val="000000"/>
        </w:rPr>
        <w:tab/>
      </w:r>
      <w:r>
        <w:rPr>
          <w:color w:val="000000"/>
        </w:rPr>
        <w:tab/>
      </w:r>
      <w:r>
        <w:rPr>
          <w:color w:val="000000"/>
        </w:rPr>
        <w:tab/>
      </w:r>
    </w:p>
    <w:p w14:paraId="12DB5AAD" w14:textId="1AB3800F" w:rsidR="0031313F" w:rsidRDefault="0031313F">
      <w:pPr>
        <w:rPr>
          <w:color w:val="000000"/>
        </w:rPr>
      </w:pPr>
      <w:r>
        <w:rPr>
          <w:color w:val="000000"/>
        </w:rPr>
        <w:tab/>
      </w:r>
      <w:r>
        <w:rPr>
          <w:color w:val="000000"/>
        </w:rPr>
        <w:tab/>
        <w:t>K,J,10,7,4</w:t>
      </w:r>
      <w:r>
        <w:rPr>
          <w:color w:val="000000"/>
        </w:rPr>
        <w:tab/>
      </w:r>
      <w:r>
        <w:rPr>
          <w:color w:val="000000"/>
        </w:rPr>
        <w:tab/>
      </w:r>
      <w:r>
        <w:rPr>
          <w:color w:val="000000"/>
        </w:rPr>
        <w:tab/>
      </w:r>
    </w:p>
    <w:p w14:paraId="04326702" w14:textId="734472C6" w:rsidR="0031313F" w:rsidRDefault="0031313F">
      <w:pPr>
        <w:rPr>
          <w:b/>
          <w:bCs/>
          <w:color w:val="000000"/>
        </w:rPr>
      </w:pPr>
      <w:r>
        <w:rPr>
          <w:color w:val="000000"/>
        </w:rPr>
        <w:tab/>
      </w:r>
      <w:r>
        <w:rPr>
          <w:color w:val="000000"/>
        </w:rPr>
        <w:tab/>
        <w:t>A,7</w:t>
      </w:r>
      <w:r>
        <w:rPr>
          <w:color w:val="000000"/>
        </w:rPr>
        <w:tab/>
      </w:r>
      <w:r>
        <w:rPr>
          <w:color w:val="000000"/>
        </w:rPr>
        <w:tab/>
      </w:r>
      <w:r>
        <w:rPr>
          <w:color w:val="000000"/>
        </w:rPr>
        <w:tab/>
      </w:r>
      <w:r>
        <w:rPr>
          <w:color w:val="000000"/>
        </w:rPr>
        <w:tab/>
      </w:r>
    </w:p>
    <w:p w14:paraId="1CA66822" w14:textId="23F40008" w:rsidR="0031313F" w:rsidRDefault="0031313F">
      <w:pPr>
        <w:rPr>
          <w:b/>
          <w:bCs/>
          <w:color w:val="000000"/>
        </w:rPr>
      </w:pPr>
      <w:r>
        <w:rPr>
          <w:b/>
          <w:bCs/>
          <w:color w:val="000000"/>
        </w:rPr>
        <w:t>Závazek:</w:t>
      </w:r>
      <w:r>
        <w:rPr>
          <w:color w:val="000000"/>
        </w:rPr>
        <w:t xml:space="preserve"> 3BT</w:t>
      </w:r>
      <w:r>
        <w:rPr>
          <w:color w:val="000000"/>
        </w:rPr>
        <w:tab/>
      </w:r>
      <w:r>
        <w:rPr>
          <w:color w:val="000000"/>
        </w:rPr>
        <w:tab/>
      </w:r>
      <w:r>
        <w:rPr>
          <w:color w:val="000000"/>
        </w:rPr>
        <w:tab/>
      </w:r>
      <w:r>
        <w:rPr>
          <w:color w:val="000000"/>
        </w:rPr>
        <w:tab/>
      </w:r>
      <w:r>
        <w:rPr>
          <w:color w:val="000000"/>
        </w:rPr>
        <w:tab/>
      </w:r>
    </w:p>
    <w:p w14:paraId="36F5A0DE" w14:textId="62B1EE2C" w:rsidR="0031313F" w:rsidRDefault="0031313F">
      <w:pPr>
        <w:rPr>
          <w:color w:val="000000"/>
        </w:rPr>
      </w:pPr>
      <w:r>
        <w:rPr>
          <w:b/>
          <w:bCs/>
          <w:color w:val="000000"/>
        </w:rPr>
        <w:t>Výnos:</w:t>
      </w:r>
      <w:r>
        <w:rPr>
          <w:color w:val="000000"/>
        </w:rPr>
        <w:t xml:space="preserve"> 3 srdcová</w:t>
      </w:r>
      <w:r>
        <w:rPr>
          <w:color w:val="000000"/>
        </w:rPr>
        <w:tab/>
      </w:r>
      <w:r>
        <w:rPr>
          <w:color w:val="000000"/>
        </w:rPr>
        <w:tab/>
      </w:r>
      <w:r>
        <w:rPr>
          <w:color w:val="000000"/>
        </w:rPr>
        <w:tab/>
      </w:r>
      <w:r>
        <w:rPr>
          <w:color w:val="000000"/>
        </w:rPr>
        <w:tab/>
      </w:r>
    </w:p>
    <w:p w14:paraId="131EACFC" w14:textId="0C7CEA5B" w:rsidR="0031313F" w:rsidRDefault="0031313F">
      <w:pPr>
        <w:rPr>
          <w:color w:val="000000"/>
        </w:rPr>
      </w:pPr>
      <w:r>
        <w:rPr>
          <w:color w:val="000000"/>
        </w:rPr>
        <w:t>Toto je příklad, kdy se zadržet nemá, protože pokud obránci změní barvu, prohrajeme. Klíčovým bodem</w:t>
      </w:r>
      <w:r w:rsidR="00D277FE">
        <w:rPr>
          <w:color w:val="000000"/>
        </w:rPr>
        <w:t xml:space="preserve"> </w:t>
      </w:r>
      <w:r>
        <w:rPr>
          <w:color w:val="000000"/>
        </w:rPr>
        <w:t>je, že mě ohrožuje druhá barva. Zadržujeme pouze</w:t>
      </w:r>
      <w:r w:rsidR="00C71957">
        <w:rPr>
          <w:color w:val="000000"/>
        </w:rPr>
        <w:t xml:space="preserve"> </w:t>
      </w:r>
      <w:r>
        <w:rPr>
          <w:color w:val="000000"/>
        </w:rPr>
        <w:t>v případě, že se nebojíme změny barvy.</w:t>
      </w:r>
      <w:r>
        <w:rPr>
          <w:color w:val="000000"/>
        </w:rPr>
        <w:tab/>
      </w:r>
      <w:r>
        <w:rPr>
          <w:color w:val="000000"/>
        </w:rPr>
        <w:tab/>
      </w:r>
    </w:p>
    <w:p w14:paraId="23BA37E2" w14:textId="39FE9173" w:rsidR="000F209D" w:rsidRDefault="000F209D">
      <w:pPr>
        <w:rPr>
          <w:color w:val="000000"/>
        </w:rPr>
      </w:pPr>
    </w:p>
    <w:p w14:paraId="761EB307" w14:textId="12C713F9" w:rsidR="000F209D" w:rsidRDefault="000F209D">
      <w:pPr>
        <w:rPr>
          <w:color w:val="000000"/>
        </w:rPr>
      </w:pPr>
    </w:p>
    <w:p w14:paraId="7A55F7D1" w14:textId="4F110E40" w:rsidR="000F209D" w:rsidRDefault="000F209D">
      <w:pPr>
        <w:rPr>
          <w:color w:val="000000"/>
        </w:rPr>
      </w:pPr>
    </w:p>
    <w:p w14:paraId="5C5C9ADE" w14:textId="48C93A15" w:rsidR="000F209D" w:rsidRDefault="000F209D" w:rsidP="000F209D">
      <w:pPr>
        <w:rPr>
          <w:color w:val="000000"/>
        </w:rPr>
      </w:pPr>
      <w:r>
        <w:rPr>
          <w:color w:val="000000"/>
        </w:rPr>
        <w:tab/>
        <w:t>4)</w:t>
      </w:r>
      <w:r>
        <w:rPr>
          <w:color w:val="000000"/>
        </w:rPr>
        <w:tab/>
      </w:r>
      <w:r>
        <w:rPr>
          <w:color w:val="000000"/>
        </w:rPr>
        <w:tab/>
        <w:t>A,6</w:t>
      </w:r>
    </w:p>
    <w:p w14:paraId="1FFCCC12" w14:textId="6AC61C7B" w:rsidR="000F209D" w:rsidRDefault="000F209D" w:rsidP="000F209D">
      <w:pPr>
        <w:rPr>
          <w:color w:val="000000"/>
        </w:rPr>
      </w:pPr>
      <w:r>
        <w:rPr>
          <w:color w:val="000000"/>
        </w:rPr>
        <w:tab/>
      </w:r>
      <w:r>
        <w:rPr>
          <w:color w:val="000000"/>
        </w:rPr>
        <w:tab/>
      </w:r>
      <w:r>
        <w:rPr>
          <w:color w:val="000000"/>
        </w:rPr>
        <w:tab/>
        <w:t>10,7,4</w:t>
      </w:r>
    </w:p>
    <w:p w14:paraId="2E76F2E4" w14:textId="4D3F8741" w:rsidR="000F209D" w:rsidRDefault="000F209D" w:rsidP="000F209D">
      <w:pPr>
        <w:rPr>
          <w:color w:val="000000"/>
        </w:rPr>
      </w:pPr>
      <w:r>
        <w:rPr>
          <w:color w:val="000000"/>
        </w:rPr>
        <w:tab/>
      </w:r>
      <w:r>
        <w:rPr>
          <w:color w:val="000000"/>
        </w:rPr>
        <w:tab/>
      </w:r>
      <w:r>
        <w:rPr>
          <w:color w:val="000000"/>
        </w:rPr>
        <w:tab/>
        <w:t>K,J,10,7,5</w:t>
      </w:r>
    </w:p>
    <w:p w14:paraId="4EF81245" w14:textId="1934AA19" w:rsidR="000F209D" w:rsidRDefault="000F209D" w:rsidP="000F209D">
      <w:pPr>
        <w:rPr>
          <w:color w:val="000000"/>
        </w:rPr>
      </w:pPr>
      <w:r>
        <w:rPr>
          <w:color w:val="000000"/>
        </w:rPr>
        <w:tab/>
        <w:t>8,3</w:t>
      </w:r>
      <w:r>
        <w:rPr>
          <w:color w:val="000000"/>
        </w:rPr>
        <w:tab/>
      </w:r>
      <w:r>
        <w:rPr>
          <w:color w:val="000000"/>
        </w:rPr>
        <w:tab/>
        <w:t>6,4,2</w:t>
      </w:r>
      <w:r>
        <w:rPr>
          <w:color w:val="000000"/>
        </w:rPr>
        <w:tab/>
      </w:r>
      <w:r>
        <w:rPr>
          <w:color w:val="000000"/>
        </w:rPr>
        <w:tab/>
        <w:t>Q,J,9,4</w:t>
      </w:r>
    </w:p>
    <w:p w14:paraId="76031C83" w14:textId="146E40A0" w:rsidR="000F209D" w:rsidRDefault="000F209D" w:rsidP="000F209D">
      <w:pPr>
        <w:rPr>
          <w:color w:val="000000"/>
        </w:rPr>
      </w:pPr>
      <w:r>
        <w:rPr>
          <w:color w:val="000000"/>
        </w:rPr>
        <w:tab/>
        <w:t>K,8,6</w:t>
      </w:r>
      <w:r>
        <w:rPr>
          <w:color w:val="000000"/>
        </w:rPr>
        <w:tab/>
      </w:r>
      <w:r>
        <w:rPr>
          <w:color w:val="000000"/>
        </w:rPr>
        <w:tab/>
      </w:r>
      <w:r>
        <w:rPr>
          <w:color w:val="000000"/>
        </w:rPr>
        <w:tab/>
      </w:r>
      <w:r>
        <w:rPr>
          <w:color w:val="000000"/>
        </w:rPr>
        <w:tab/>
        <w:t>9,5,3,2</w:t>
      </w:r>
    </w:p>
    <w:p w14:paraId="266D520B" w14:textId="64B1EECC" w:rsidR="000F209D" w:rsidRDefault="000F209D" w:rsidP="000F209D">
      <w:pPr>
        <w:rPr>
          <w:color w:val="000000"/>
        </w:rPr>
      </w:pPr>
      <w:r>
        <w:rPr>
          <w:color w:val="000000"/>
        </w:rPr>
        <w:tab/>
        <w:t>6,4,2</w:t>
      </w:r>
      <w:r>
        <w:rPr>
          <w:color w:val="000000"/>
        </w:rPr>
        <w:tab/>
      </w:r>
      <w:r>
        <w:rPr>
          <w:color w:val="000000"/>
        </w:rPr>
        <w:tab/>
      </w:r>
      <w:r>
        <w:rPr>
          <w:color w:val="000000"/>
        </w:rPr>
        <w:tab/>
      </w:r>
      <w:r>
        <w:rPr>
          <w:color w:val="000000"/>
        </w:rPr>
        <w:tab/>
        <w:t>A,Q,8</w:t>
      </w:r>
    </w:p>
    <w:p w14:paraId="23548351" w14:textId="1922FC8D" w:rsidR="000F209D" w:rsidRDefault="000F209D" w:rsidP="000F209D">
      <w:pPr>
        <w:rPr>
          <w:color w:val="000000"/>
        </w:rPr>
      </w:pPr>
      <w:r>
        <w:rPr>
          <w:color w:val="000000"/>
        </w:rPr>
        <w:lastRenderedPageBreak/>
        <w:tab/>
        <w:t>Q,J,10,8,5</w:t>
      </w:r>
      <w:r>
        <w:rPr>
          <w:color w:val="000000"/>
        </w:rPr>
        <w:tab/>
        <w:t>K,10,7,5,2</w:t>
      </w:r>
      <w:r>
        <w:rPr>
          <w:color w:val="000000"/>
        </w:rPr>
        <w:tab/>
        <w:t>7,3</w:t>
      </w:r>
    </w:p>
    <w:p w14:paraId="03F3B29C" w14:textId="6E3F6B09" w:rsidR="000F209D" w:rsidRDefault="000F209D" w:rsidP="000F209D">
      <w:pPr>
        <w:rPr>
          <w:color w:val="000000"/>
        </w:rPr>
      </w:pPr>
      <w:r>
        <w:rPr>
          <w:color w:val="000000"/>
        </w:rPr>
        <w:tab/>
      </w:r>
      <w:r>
        <w:rPr>
          <w:color w:val="000000"/>
        </w:rPr>
        <w:tab/>
      </w:r>
      <w:r>
        <w:rPr>
          <w:color w:val="000000"/>
        </w:rPr>
        <w:tab/>
        <w:t>A,Q,J</w:t>
      </w:r>
    </w:p>
    <w:p w14:paraId="23541B96" w14:textId="11FA32DB" w:rsidR="000F209D" w:rsidRDefault="000F209D" w:rsidP="000F209D">
      <w:pPr>
        <w:rPr>
          <w:color w:val="000000"/>
        </w:rPr>
      </w:pPr>
      <w:r>
        <w:rPr>
          <w:color w:val="000000"/>
        </w:rPr>
        <w:tab/>
      </w:r>
      <w:r>
        <w:rPr>
          <w:color w:val="000000"/>
        </w:rPr>
        <w:tab/>
      </w:r>
      <w:r>
        <w:rPr>
          <w:color w:val="000000"/>
        </w:rPr>
        <w:tab/>
        <w:t>9,3</w:t>
      </w:r>
    </w:p>
    <w:p w14:paraId="29C7C5F5" w14:textId="467DB554" w:rsidR="000F209D" w:rsidRDefault="000F209D" w:rsidP="000F209D">
      <w:pPr>
        <w:rPr>
          <w:color w:val="000000"/>
        </w:rPr>
      </w:pPr>
      <w:r>
        <w:rPr>
          <w:color w:val="000000"/>
        </w:rPr>
        <w:tab/>
      </w:r>
      <w:r>
        <w:rPr>
          <w:color w:val="000000"/>
        </w:rPr>
        <w:tab/>
      </w:r>
      <w:r>
        <w:rPr>
          <w:color w:val="000000"/>
        </w:rPr>
        <w:tab/>
        <w:t>A,K,9</w:t>
      </w:r>
    </w:p>
    <w:p w14:paraId="19E24F49" w14:textId="5FA23314" w:rsidR="000F209D" w:rsidRDefault="000F209D" w:rsidP="000F209D">
      <w:pPr>
        <w:rPr>
          <w:color w:val="000000"/>
        </w:rPr>
      </w:pPr>
      <w:r>
        <w:rPr>
          <w:b/>
          <w:bCs/>
          <w:color w:val="000000"/>
        </w:rPr>
        <w:t>Závazek:</w:t>
      </w:r>
      <w:r>
        <w:rPr>
          <w:color w:val="000000"/>
        </w:rPr>
        <w:t xml:space="preserve"> 3BT</w:t>
      </w:r>
    </w:p>
    <w:p w14:paraId="4F03AF08" w14:textId="6C8E5EC1" w:rsidR="000F209D" w:rsidRDefault="000F209D" w:rsidP="000F209D">
      <w:pPr>
        <w:rPr>
          <w:color w:val="000000"/>
        </w:rPr>
      </w:pPr>
      <w:r>
        <w:rPr>
          <w:b/>
          <w:bCs/>
          <w:color w:val="000000"/>
        </w:rPr>
        <w:t>Výnos:</w:t>
      </w:r>
      <w:r>
        <w:rPr>
          <w:color w:val="000000"/>
        </w:rPr>
        <w:t xml:space="preserve"> Q trefová</w:t>
      </w:r>
    </w:p>
    <w:p w14:paraId="5198FCC3" w14:textId="7A3AF120" w:rsidR="000F209D" w:rsidRDefault="000F209D">
      <w:pPr>
        <w:rPr>
          <w:color w:val="000000"/>
        </w:rPr>
      </w:pPr>
      <w:r>
        <w:rPr>
          <w:color w:val="000000"/>
        </w:rPr>
        <w:t>Hlavní hráč zničí spojení trefů zadržením, ale obránci mu to</w:t>
      </w:r>
      <w:r w:rsidR="00C71957">
        <w:rPr>
          <w:color w:val="000000"/>
        </w:rPr>
        <w:t xml:space="preserve"> </w:t>
      </w:r>
      <w:r>
        <w:rPr>
          <w:color w:val="000000"/>
        </w:rPr>
        <w:t>mohou oplatit stejnou akcí v kárech a hlavnímu hráči potom pikový vstup nebude stačit k odehrání kár. Jak vidno, i</w:t>
      </w:r>
      <w:r w:rsidR="00C71957">
        <w:rPr>
          <w:color w:val="000000"/>
        </w:rPr>
        <w:t xml:space="preserve"> </w:t>
      </w:r>
      <w:r>
        <w:rPr>
          <w:color w:val="000000"/>
        </w:rPr>
        <w:t>v obraně může mít zadržení velký úspěch.</w:t>
      </w:r>
    </w:p>
    <w:p w14:paraId="3ECC9051" w14:textId="77777777" w:rsidR="000F209D" w:rsidRDefault="000F209D"/>
    <w:p w14:paraId="1ADEF9FE" w14:textId="77777777" w:rsidR="0031313F" w:rsidRDefault="0031313F">
      <w:pPr>
        <w:pStyle w:val="Zkladntext21"/>
        <w:ind w:firstLine="708"/>
        <w:rPr>
          <w:color w:val="000000"/>
        </w:rPr>
      </w:pPr>
      <w:r>
        <w:t>Další příklad dejte žákům k analýze, ať se snaží najít co nejlepší postup hlavního hráče i obrany a zdůvodnit jej:</w:t>
      </w:r>
    </w:p>
    <w:p w14:paraId="772952D2" w14:textId="77777777" w:rsidR="0031313F" w:rsidRDefault="0031313F">
      <w:pPr>
        <w:ind w:left="2124" w:firstLine="708"/>
        <w:rPr>
          <w:color w:val="000000"/>
        </w:rPr>
      </w:pPr>
      <w:r>
        <w:rPr>
          <w:color w:val="000000"/>
        </w:rPr>
        <w:t>6,5,4</w:t>
      </w:r>
      <w:r>
        <w:rPr>
          <w:color w:val="000000"/>
        </w:rPr>
        <w:tab/>
      </w:r>
      <w:r>
        <w:rPr>
          <w:color w:val="000000"/>
        </w:rPr>
        <w:tab/>
      </w:r>
    </w:p>
    <w:p w14:paraId="075B426C" w14:textId="77777777" w:rsidR="0031313F" w:rsidRDefault="0031313F">
      <w:pPr>
        <w:rPr>
          <w:color w:val="000000"/>
        </w:rPr>
      </w:pPr>
      <w:r>
        <w:rPr>
          <w:color w:val="000000"/>
        </w:rPr>
        <w:tab/>
      </w:r>
      <w:r>
        <w:rPr>
          <w:color w:val="000000"/>
        </w:rPr>
        <w:tab/>
      </w:r>
      <w:r>
        <w:rPr>
          <w:color w:val="000000"/>
        </w:rPr>
        <w:tab/>
      </w:r>
      <w:r>
        <w:rPr>
          <w:color w:val="000000"/>
        </w:rPr>
        <w:tab/>
        <w:t>7,6</w:t>
      </w:r>
      <w:r>
        <w:rPr>
          <w:color w:val="000000"/>
        </w:rPr>
        <w:tab/>
      </w:r>
      <w:r>
        <w:rPr>
          <w:color w:val="000000"/>
        </w:rPr>
        <w:tab/>
      </w:r>
    </w:p>
    <w:p w14:paraId="530FCDB9" w14:textId="77777777" w:rsidR="0031313F" w:rsidRDefault="0031313F">
      <w:pPr>
        <w:rPr>
          <w:color w:val="000000"/>
        </w:rPr>
      </w:pPr>
      <w:r>
        <w:rPr>
          <w:color w:val="000000"/>
        </w:rPr>
        <w:tab/>
      </w:r>
      <w:r>
        <w:rPr>
          <w:color w:val="000000"/>
        </w:rPr>
        <w:tab/>
      </w:r>
      <w:r>
        <w:rPr>
          <w:color w:val="000000"/>
        </w:rPr>
        <w:tab/>
      </w:r>
      <w:r>
        <w:rPr>
          <w:color w:val="000000"/>
        </w:rPr>
        <w:tab/>
        <w:t>K,J,10,8,6</w:t>
      </w:r>
      <w:r>
        <w:rPr>
          <w:color w:val="000000"/>
        </w:rPr>
        <w:tab/>
      </w:r>
      <w:r>
        <w:rPr>
          <w:color w:val="000000"/>
        </w:rPr>
        <w:tab/>
      </w:r>
    </w:p>
    <w:p w14:paraId="20541DA8" w14:textId="77777777" w:rsidR="0031313F" w:rsidRDefault="0031313F">
      <w:pPr>
        <w:rPr>
          <w:color w:val="000000"/>
        </w:rPr>
      </w:pPr>
      <w:r>
        <w:rPr>
          <w:color w:val="000000"/>
        </w:rPr>
        <w:tab/>
      </w:r>
      <w:r>
        <w:rPr>
          <w:color w:val="000000"/>
        </w:rPr>
        <w:tab/>
        <w:t>Q,J,10</w:t>
      </w:r>
      <w:r>
        <w:rPr>
          <w:color w:val="000000"/>
        </w:rPr>
        <w:tab/>
      </w:r>
      <w:r>
        <w:rPr>
          <w:color w:val="000000"/>
        </w:rPr>
        <w:tab/>
        <w:t>K,Q,5</w:t>
      </w:r>
      <w:r>
        <w:rPr>
          <w:color w:val="000000"/>
        </w:rPr>
        <w:tab/>
      </w:r>
      <w:r>
        <w:rPr>
          <w:color w:val="000000"/>
        </w:rPr>
        <w:tab/>
        <w:t>9,8,7,3</w:t>
      </w:r>
    </w:p>
    <w:p w14:paraId="56027BA3" w14:textId="77777777" w:rsidR="0031313F" w:rsidRDefault="0031313F">
      <w:pPr>
        <w:rPr>
          <w:color w:val="000000"/>
        </w:rPr>
      </w:pPr>
      <w:r>
        <w:rPr>
          <w:color w:val="000000"/>
        </w:rPr>
        <w:tab/>
      </w:r>
      <w:r>
        <w:rPr>
          <w:color w:val="000000"/>
        </w:rPr>
        <w:tab/>
        <w:t>K,Q,J,10,9</w:t>
      </w:r>
      <w:r>
        <w:rPr>
          <w:color w:val="000000"/>
        </w:rPr>
        <w:tab/>
      </w:r>
      <w:r>
        <w:rPr>
          <w:color w:val="000000"/>
        </w:rPr>
        <w:tab/>
      </w:r>
      <w:r>
        <w:rPr>
          <w:color w:val="000000"/>
        </w:rPr>
        <w:tab/>
        <w:t>8,5,4</w:t>
      </w:r>
    </w:p>
    <w:p w14:paraId="384E129A" w14:textId="77777777" w:rsidR="0031313F" w:rsidRDefault="0031313F">
      <w:pPr>
        <w:rPr>
          <w:color w:val="000000"/>
        </w:rPr>
      </w:pPr>
      <w:r>
        <w:rPr>
          <w:color w:val="000000"/>
        </w:rPr>
        <w:tab/>
      </w:r>
      <w:r>
        <w:rPr>
          <w:color w:val="000000"/>
        </w:rPr>
        <w:tab/>
        <w:t>Q,9,4</w:t>
      </w:r>
      <w:r>
        <w:rPr>
          <w:color w:val="000000"/>
        </w:rPr>
        <w:tab/>
      </w:r>
      <w:r>
        <w:rPr>
          <w:color w:val="000000"/>
        </w:rPr>
        <w:tab/>
      </w:r>
      <w:r>
        <w:rPr>
          <w:color w:val="000000"/>
        </w:rPr>
        <w:tab/>
      </w:r>
      <w:r>
        <w:rPr>
          <w:color w:val="000000"/>
        </w:rPr>
        <w:tab/>
        <w:t>7</w:t>
      </w:r>
    </w:p>
    <w:p w14:paraId="262C777D" w14:textId="77777777" w:rsidR="0031313F" w:rsidRDefault="0031313F">
      <w:pPr>
        <w:rPr>
          <w:color w:val="000000"/>
        </w:rPr>
      </w:pPr>
      <w:r>
        <w:rPr>
          <w:color w:val="000000"/>
        </w:rPr>
        <w:tab/>
      </w:r>
      <w:r>
        <w:rPr>
          <w:color w:val="000000"/>
        </w:rPr>
        <w:tab/>
        <w:t>8,2</w:t>
      </w:r>
      <w:r>
        <w:rPr>
          <w:color w:val="000000"/>
        </w:rPr>
        <w:tab/>
      </w:r>
      <w:r>
        <w:rPr>
          <w:color w:val="000000"/>
        </w:rPr>
        <w:tab/>
        <w:t>A,K,2</w:t>
      </w:r>
      <w:r>
        <w:rPr>
          <w:color w:val="000000"/>
        </w:rPr>
        <w:tab/>
      </w:r>
      <w:r>
        <w:rPr>
          <w:color w:val="000000"/>
        </w:rPr>
        <w:tab/>
        <w:t>A,7,6,4,3</w:t>
      </w:r>
    </w:p>
    <w:p w14:paraId="12F0AC36" w14:textId="77777777" w:rsidR="0031313F" w:rsidRDefault="0031313F">
      <w:pPr>
        <w:rPr>
          <w:color w:val="000000"/>
        </w:rPr>
      </w:pPr>
      <w:r>
        <w:rPr>
          <w:color w:val="000000"/>
        </w:rPr>
        <w:tab/>
      </w:r>
      <w:r>
        <w:rPr>
          <w:color w:val="000000"/>
        </w:rPr>
        <w:tab/>
      </w:r>
      <w:r>
        <w:rPr>
          <w:color w:val="000000"/>
        </w:rPr>
        <w:tab/>
      </w:r>
      <w:r>
        <w:rPr>
          <w:color w:val="000000"/>
        </w:rPr>
        <w:tab/>
        <w:t>A,3,2</w:t>
      </w:r>
      <w:r>
        <w:rPr>
          <w:color w:val="000000"/>
        </w:rPr>
        <w:tab/>
      </w:r>
      <w:r>
        <w:rPr>
          <w:color w:val="000000"/>
        </w:rPr>
        <w:tab/>
      </w:r>
    </w:p>
    <w:p w14:paraId="360B5721" w14:textId="77777777" w:rsidR="0031313F" w:rsidRDefault="0031313F">
      <w:pPr>
        <w:rPr>
          <w:color w:val="000000"/>
        </w:rPr>
      </w:pPr>
      <w:r>
        <w:rPr>
          <w:color w:val="000000"/>
        </w:rPr>
        <w:tab/>
      </w:r>
      <w:r>
        <w:rPr>
          <w:color w:val="000000"/>
        </w:rPr>
        <w:tab/>
      </w:r>
      <w:r>
        <w:rPr>
          <w:color w:val="000000"/>
        </w:rPr>
        <w:tab/>
      </w:r>
      <w:r>
        <w:rPr>
          <w:color w:val="000000"/>
        </w:rPr>
        <w:tab/>
        <w:t>A,5,3,2</w:t>
      </w:r>
      <w:r>
        <w:rPr>
          <w:color w:val="000000"/>
        </w:rPr>
        <w:tab/>
      </w:r>
      <w:r>
        <w:rPr>
          <w:color w:val="000000"/>
        </w:rPr>
        <w:tab/>
      </w:r>
    </w:p>
    <w:p w14:paraId="6C1A59B6" w14:textId="77777777" w:rsidR="0031313F" w:rsidRDefault="0031313F">
      <w:pPr>
        <w:rPr>
          <w:b/>
          <w:bCs/>
          <w:color w:val="000000"/>
        </w:rPr>
      </w:pPr>
      <w:r>
        <w:rPr>
          <w:color w:val="000000"/>
        </w:rPr>
        <w:tab/>
      </w:r>
      <w:r>
        <w:rPr>
          <w:color w:val="000000"/>
        </w:rPr>
        <w:tab/>
      </w:r>
      <w:r>
        <w:rPr>
          <w:color w:val="000000"/>
        </w:rPr>
        <w:tab/>
      </w:r>
      <w:r>
        <w:rPr>
          <w:color w:val="000000"/>
        </w:rPr>
        <w:tab/>
        <w:t>J,10,9</w:t>
      </w:r>
    </w:p>
    <w:p w14:paraId="49F09B52" w14:textId="77777777" w:rsidR="0031313F" w:rsidRDefault="0031313F">
      <w:pPr>
        <w:rPr>
          <w:b/>
          <w:bCs/>
          <w:color w:val="000000"/>
        </w:rPr>
      </w:pPr>
      <w:r>
        <w:rPr>
          <w:b/>
          <w:bCs/>
          <w:color w:val="000000"/>
        </w:rPr>
        <w:t>Závazek:</w:t>
      </w:r>
      <w:r>
        <w:rPr>
          <w:color w:val="000000"/>
        </w:rPr>
        <w:t xml:space="preserve"> 3 BT</w:t>
      </w:r>
    </w:p>
    <w:p w14:paraId="2E836A8A" w14:textId="77777777" w:rsidR="0031313F" w:rsidRDefault="0031313F">
      <w:pPr>
        <w:rPr>
          <w:color w:val="000000"/>
        </w:rPr>
      </w:pPr>
      <w:r>
        <w:rPr>
          <w:b/>
          <w:bCs/>
          <w:color w:val="000000"/>
        </w:rPr>
        <w:t>Výnos:</w:t>
      </w:r>
      <w:r>
        <w:rPr>
          <w:color w:val="000000"/>
        </w:rPr>
        <w:t xml:space="preserve"> K srdcový</w:t>
      </w:r>
      <w:r>
        <w:rPr>
          <w:color w:val="000000"/>
        </w:rPr>
        <w:tab/>
      </w:r>
    </w:p>
    <w:p w14:paraId="029AEA22" w14:textId="77777777" w:rsidR="0031313F" w:rsidRDefault="0031313F">
      <w:pPr>
        <w:rPr>
          <w:bCs/>
          <w:u w:val="single"/>
        </w:rPr>
      </w:pPr>
      <w:r>
        <w:rPr>
          <w:color w:val="000000"/>
        </w:rPr>
        <w:t>Dvojí zadržení srdcí a kárový impas nám zaručuje úspěch, pokud nemá Západ ke své srdcové délce trefové eso, ale pak bychom nemohli dělat nic jiného než doufat, že srdce jsou rozděleny 4-4.</w:t>
      </w:r>
    </w:p>
    <w:p w14:paraId="0C14BE19" w14:textId="77777777" w:rsidR="0031313F" w:rsidRDefault="0031313F">
      <w:pPr>
        <w:rPr>
          <w:bCs/>
        </w:rPr>
      </w:pPr>
      <w:r>
        <w:rPr>
          <w:bCs/>
          <w:u w:val="single"/>
        </w:rPr>
        <w:t>Literatura:</w:t>
      </w:r>
      <w:r>
        <w:rPr>
          <w:bCs/>
        </w:rPr>
        <w:tab/>
        <w:t>E. Kaplan</w:t>
      </w:r>
      <w:r>
        <w:rPr>
          <w:bCs/>
        </w:rPr>
        <w:tab/>
        <w:t>Pokročilá sehrávka</w:t>
      </w:r>
      <w:r>
        <w:rPr>
          <w:bCs/>
        </w:rPr>
        <w:tab/>
        <w:t>str. 5-9</w:t>
      </w:r>
    </w:p>
    <w:p w14:paraId="12CD6ADA" w14:textId="77777777" w:rsidR="0031313F" w:rsidRDefault="0031313F">
      <w:pPr>
        <w:rPr>
          <w:bCs/>
        </w:rPr>
      </w:pPr>
      <w:r>
        <w:rPr>
          <w:bCs/>
        </w:rPr>
        <w:tab/>
      </w:r>
      <w:r>
        <w:rPr>
          <w:bCs/>
        </w:rPr>
        <w:tab/>
        <w:t>A. Sheinwold</w:t>
      </w:r>
      <w:r>
        <w:rPr>
          <w:bCs/>
        </w:rPr>
        <w:tab/>
        <w:t>Sehrávka</w:t>
      </w:r>
      <w:r>
        <w:rPr>
          <w:bCs/>
        </w:rPr>
        <w:tab/>
      </w:r>
      <w:r>
        <w:rPr>
          <w:bCs/>
        </w:rPr>
        <w:tab/>
        <w:t>str. 270-272</w:t>
      </w:r>
    </w:p>
    <w:p w14:paraId="6D88E647" w14:textId="77777777" w:rsidR="0031313F" w:rsidRDefault="0031313F">
      <w:pPr>
        <w:rPr>
          <w:bCs/>
        </w:rPr>
      </w:pPr>
      <w:r>
        <w:rPr>
          <w:bCs/>
        </w:rPr>
        <w:tab/>
      </w:r>
      <w:r>
        <w:rPr>
          <w:bCs/>
        </w:rPr>
        <w:tab/>
        <w:t>P. Mokráň</w:t>
      </w:r>
      <w:r>
        <w:rPr>
          <w:bCs/>
        </w:rPr>
        <w:tab/>
        <w:t>Bridž rýchlo a dobre</w:t>
      </w:r>
      <w:r>
        <w:rPr>
          <w:bCs/>
        </w:rPr>
        <w:tab/>
        <w:t>str. 185-190</w:t>
      </w:r>
    </w:p>
    <w:p w14:paraId="37F7327C" w14:textId="77777777" w:rsidR="0031313F" w:rsidRDefault="0031313F">
      <w:pPr>
        <w:rPr>
          <w:bCs/>
        </w:rPr>
      </w:pPr>
      <w:r>
        <w:rPr>
          <w:bCs/>
        </w:rPr>
        <w:tab/>
      </w:r>
      <w:r>
        <w:rPr>
          <w:bCs/>
        </w:rPr>
        <w:tab/>
        <w:t>J. Sedlář</w:t>
      </w:r>
      <w:r>
        <w:rPr>
          <w:bCs/>
        </w:rPr>
        <w:tab/>
      </w:r>
      <w:r>
        <w:rPr>
          <w:bCs/>
        </w:rPr>
        <w:tab/>
        <w:t>Základy teorie sehrávky</w:t>
      </w:r>
      <w:r>
        <w:rPr>
          <w:bCs/>
        </w:rPr>
        <w:tab/>
        <w:t>str. 15, 18</w:t>
      </w:r>
    </w:p>
    <w:p w14:paraId="21588482" w14:textId="77777777" w:rsidR="0031313F" w:rsidRDefault="0031313F">
      <w:pPr>
        <w:rPr>
          <w:sz w:val="36"/>
          <w:szCs w:val="36"/>
        </w:rPr>
      </w:pPr>
      <w:r>
        <w:rPr>
          <w:bCs/>
        </w:rPr>
        <w:tab/>
      </w:r>
      <w:r>
        <w:rPr>
          <w:bCs/>
        </w:rPr>
        <w:tab/>
        <w:t>P. Cronier a spol.</w:t>
      </w:r>
      <w:r>
        <w:rPr>
          <w:bCs/>
        </w:rPr>
        <w:tab/>
        <w:t>Minibridž</w:t>
      </w:r>
      <w:r>
        <w:rPr>
          <w:bCs/>
        </w:rPr>
        <w:tab/>
      </w:r>
      <w:r>
        <w:rPr>
          <w:bCs/>
        </w:rPr>
        <w:tab/>
        <w:t>16A</w:t>
      </w:r>
    </w:p>
    <w:p w14:paraId="5BE03150" w14:textId="77777777" w:rsidR="0031313F" w:rsidRDefault="0031313F">
      <w:pPr>
        <w:pStyle w:val="Heading1"/>
        <w:pageBreakBefore/>
        <w:jc w:val="center"/>
      </w:pPr>
      <w:bookmarkStart w:id="34" w:name="__RefHeading__75_399432288"/>
      <w:bookmarkStart w:id="35" w:name="__RefHeading__37_1211632112"/>
      <w:bookmarkEnd w:id="34"/>
      <w:bookmarkEnd w:id="35"/>
      <w:r>
        <w:rPr>
          <w:color w:val="auto"/>
          <w:sz w:val="36"/>
          <w:szCs w:val="36"/>
        </w:rPr>
        <w:lastRenderedPageBreak/>
        <w:t>18. lekce</w:t>
      </w:r>
      <w:r>
        <w:rPr>
          <w:color w:val="auto"/>
          <w:sz w:val="36"/>
          <w:szCs w:val="36"/>
        </w:rPr>
        <w:tab/>
        <w:t>Beztrumfové závazky – Skrčení</w:t>
      </w:r>
    </w:p>
    <w:p w14:paraId="42D0ABD8" w14:textId="77777777" w:rsidR="0031313F" w:rsidRDefault="0031313F">
      <w:pPr>
        <w:jc w:val="both"/>
        <w:rPr>
          <w:color w:val="000000"/>
        </w:rPr>
      </w:pPr>
      <w:r>
        <w:rPr>
          <w:b/>
        </w:rPr>
        <w:tab/>
      </w:r>
      <w:r>
        <w:rPr>
          <w:bCs/>
        </w:rPr>
        <w:t>Skrčení je blízké zadržení, ale tentokrát nehraji malé karty z dlouhé barvy soupeře, ale ze své vlastní. Tento manévr použiji, nemám-li ke své dlouhé barvě jiné vedlejší vstupy. Čtyři rozdání na ukázku:</w:t>
      </w:r>
    </w:p>
    <w:p w14:paraId="5A5D58E1" w14:textId="24800A6A" w:rsidR="0031313F" w:rsidRDefault="0031313F">
      <w:pPr>
        <w:rPr>
          <w:color w:val="000000"/>
        </w:rPr>
      </w:pPr>
      <w:r>
        <w:rPr>
          <w:color w:val="000000"/>
        </w:rPr>
        <w:t>1)</w:t>
      </w:r>
      <w:r>
        <w:rPr>
          <w:color w:val="000000"/>
        </w:rPr>
        <w:tab/>
      </w:r>
      <w:r>
        <w:rPr>
          <w:color w:val="000000"/>
        </w:rPr>
        <w:tab/>
        <w:t>A,K,5</w:t>
      </w:r>
      <w:r>
        <w:rPr>
          <w:color w:val="000000"/>
        </w:rPr>
        <w:tab/>
      </w:r>
      <w:r>
        <w:rPr>
          <w:color w:val="000000"/>
        </w:rPr>
        <w:tab/>
      </w:r>
      <w:r>
        <w:rPr>
          <w:color w:val="000000"/>
        </w:rPr>
        <w:tab/>
      </w:r>
      <w:r>
        <w:rPr>
          <w:color w:val="000000"/>
        </w:rPr>
        <w:tab/>
      </w:r>
    </w:p>
    <w:p w14:paraId="4A27A0A8" w14:textId="5F1C57AD" w:rsidR="0031313F" w:rsidRDefault="0031313F">
      <w:pPr>
        <w:rPr>
          <w:color w:val="000000"/>
        </w:rPr>
      </w:pPr>
      <w:r>
        <w:rPr>
          <w:color w:val="000000"/>
        </w:rPr>
        <w:tab/>
      </w:r>
      <w:r>
        <w:rPr>
          <w:color w:val="000000"/>
        </w:rPr>
        <w:tab/>
        <w:t>A,J,10</w:t>
      </w:r>
      <w:r>
        <w:rPr>
          <w:color w:val="000000"/>
        </w:rPr>
        <w:tab/>
      </w:r>
      <w:r>
        <w:rPr>
          <w:color w:val="000000"/>
        </w:rPr>
        <w:tab/>
      </w:r>
      <w:r>
        <w:rPr>
          <w:color w:val="000000"/>
        </w:rPr>
        <w:tab/>
      </w:r>
      <w:r>
        <w:rPr>
          <w:color w:val="000000"/>
        </w:rPr>
        <w:tab/>
      </w:r>
    </w:p>
    <w:p w14:paraId="6D4B1C9A" w14:textId="5D5C7983" w:rsidR="0031313F" w:rsidRDefault="0031313F">
      <w:pPr>
        <w:rPr>
          <w:color w:val="000000"/>
        </w:rPr>
      </w:pPr>
      <w:r>
        <w:rPr>
          <w:color w:val="000000"/>
        </w:rPr>
        <w:tab/>
      </w:r>
      <w:r>
        <w:rPr>
          <w:color w:val="000000"/>
        </w:rPr>
        <w:tab/>
        <w:t>7,4</w:t>
      </w:r>
      <w:r>
        <w:rPr>
          <w:color w:val="000000"/>
        </w:rPr>
        <w:tab/>
      </w:r>
      <w:r>
        <w:rPr>
          <w:color w:val="000000"/>
        </w:rPr>
        <w:tab/>
      </w:r>
      <w:r>
        <w:rPr>
          <w:color w:val="000000"/>
        </w:rPr>
        <w:tab/>
      </w:r>
      <w:r>
        <w:rPr>
          <w:color w:val="000000"/>
        </w:rPr>
        <w:tab/>
      </w:r>
    </w:p>
    <w:p w14:paraId="75953C66" w14:textId="3FAE857C" w:rsidR="0031313F" w:rsidRDefault="0031313F">
      <w:pPr>
        <w:rPr>
          <w:color w:val="000000"/>
        </w:rPr>
      </w:pPr>
      <w:r>
        <w:rPr>
          <w:color w:val="000000"/>
        </w:rPr>
        <w:tab/>
      </w:r>
      <w:r>
        <w:rPr>
          <w:color w:val="000000"/>
        </w:rPr>
        <w:tab/>
        <w:t>Q,J,8,4,2</w:t>
      </w:r>
      <w:r>
        <w:rPr>
          <w:color w:val="000000"/>
        </w:rPr>
        <w:tab/>
      </w:r>
      <w:r>
        <w:rPr>
          <w:color w:val="000000"/>
        </w:rPr>
        <w:tab/>
      </w:r>
      <w:r>
        <w:rPr>
          <w:color w:val="000000"/>
        </w:rPr>
        <w:tab/>
      </w:r>
    </w:p>
    <w:p w14:paraId="793B0A04" w14:textId="2543B94B"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68FC2A1F" w14:textId="32284485"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0A841366" w14:textId="77777777" w:rsidR="000F209D" w:rsidRDefault="0031313F">
      <w:pPr>
        <w:rPr>
          <w:color w:val="000000"/>
        </w:rPr>
      </w:pPr>
      <w:r>
        <w:rPr>
          <w:color w:val="000000"/>
        </w:rPr>
        <w:tab/>
      </w:r>
      <w:r>
        <w:rPr>
          <w:color w:val="000000"/>
        </w:rPr>
        <w:tab/>
        <w:t>8,6,3</w:t>
      </w:r>
      <w:r>
        <w:rPr>
          <w:color w:val="000000"/>
        </w:rPr>
        <w:tab/>
      </w:r>
      <w:r>
        <w:rPr>
          <w:color w:val="000000"/>
        </w:rPr>
        <w:tab/>
      </w:r>
      <w:r>
        <w:rPr>
          <w:color w:val="000000"/>
        </w:rPr>
        <w:tab/>
      </w:r>
      <w:r>
        <w:rPr>
          <w:color w:val="000000"/>
        </w:rPr>
        <w:tab/>
      </w:r>
    </w:p>
    <w:p w14:paraId="2CE8CC0B" w14:textId="3EEC4E49" w:rsidR="0031313F" w:rsidRDefault="0031313F">
      <w:pPr>
        <w:rPr>
          <w:color w:val="000000"/>
        </w:rPr>
      </w:pPr>
      <w:r>
        <w:rPr>
          <w:color w:val="000000"/>
        </w:rPr>
        <w:tab/>
      </w:r>
      <w:r>
        <w:rPr>
          <w:color w:val="000000"/>
        </w:rPr>
        <w:tab/>
        <w:t>5,4</w:t>
      </w:r>
      <w:r>
        <w:rPr>
          <w:color w:val="000000"/>
        </w:rPr>
        <w:tab/>
      </w:r>
      <w:r>
        <w:rPr>
          <w:color w:val="000000"/>
        </w:rPr>
        <w:tab/>
      </w:r>
      <w:r>
        <w:rPr>
          <w:color w:val="000000"/>
        </w:rPr>
        <w:tab/>
      </w:r>
      <w:r>
        <w:rPr>
          <w:color w:val="000000"/>
        </w:rPr>
        <w:tab/>
      </w:r>
    </w:p>
    <w:p w14:paraId="79E8813B" w14:textId="3D6E438D" w:rsidR="0031313F" w:rsidRDefault="0031313F">
      <w:pPr>
        <w:rPr>
          <w:color w:val="000000"/>
        </w:rPr>
      </w:pPr>
      <w:r>
        <w:rPr>
          <w:color w:val="000000"/>
        </w:rPr>
        <w:tab/>
      </w:r>
      <w:r>
        <w:rPr>
          <w:color w:val="000000"/>
        </w:rPr>
        <w:tab/>
        <w:t>A,K,8,6,3,2</w:t>
      </w:r>
      <w:r>
        <w:rPr>
          <w:color w:val="000000"/>
        </w:rPr>
        <w:tab/>
      </w:r>
      <w:r>
        <w:rPr>
          <w:color w:val="000000"/>
        </w:rPr>
        <w:tab/>
      </w:r>
      <w:r>
        <w:rPr>
          <w:color w:val="000000"/>
        </w:rPr>
        <w:tab/>
      </w:r>
    </w:p>
    <w:p w14:paraId="67B2C053" w14:textId="4A224E64" w:rsidR="0031313F" w:rsidRDefault="0031313F">
      <w:pPr>
        <w:rPr>
          <w:color w:val="000000"/>
        </w:rPr>
      </w:pPr>
      <w:r>
        <w:rPr>
          <w:color w:val="000000"/>
        </w:rPr>
        <w:tab/>
      </w:r>
      <w:r>
        <w:rPr>
          <w:color w:val="000000"/>
        </w:rPr>
        <w:tab/>
        <w:t>7,5</w:t>
      </w:r>
      <w:r>
        <w:rPr>
          <w:color w:val="000000"/>
        </w:rPr>
        <w:tab/>
      </w:r>
      <w:r>
        <w:rPr>
          <w:color w:val="000000"/>
        </w:rPr>
        <w:tab/>
      </w:r>
      <w:r>
        <w:rPr>
          <w:color w:val="000000"/>
        </w:rPr>
        <w:tab/>
      </w:r>
      <w:r>
        <w:rPr>
          <w:color w:val="000000"/>
        </w:rPr>
        <w:tab/>
      </w:r>
    </w:p>
    <w:p w14:paraId="4F890EC9" w14:textId="212627D3" w:rsidR="0031313F" w:rsidRDefault="0031313F">
      <w:pPr>
        <w:rPr>
          <w:b/>
          <w:bCs/>
          <w:color w:val="000000"/>
        </w:rPr>
      </w:pPr>
      <w:r>
        <w:rPr>
          <w:color w:val="000000"/>
        </w:rPr>
        <w:t>Z</w:t>
      </w:r>
      <w:r>
        <w:rPr>
          <w:b/>
          <w:bCs/>
          <w:color w:val="000000"/>
        </w:rPr>
        <w:t xml:space="preserve">ávazek: </w:t>
      </w:r>
      <w:r>
        <w:rPr>
          <w:color w:val="000000"/>
        </w:rPr>
        <w:t>3BT</w:t>
      </w:r>
      <w:r>
        <w:rPr>
          <w:color w:val="000000"/>
        </w:rPr>
        <w:tab/>
      </w:r>
      <w:r>
        <w:rPr>
          <w:color w:val="000000"/>
        </w:rPr>
        <w:tab/>
      </w:r>
      <w:r>
        <w:rPr>
          <w:color w:val="000000"/>
        </w:rPr>
        <w:tab/>
      </w:r>
      <w:r>
        <w:rPr>
          <w:color w:val="000000"/>
        </w:rPr>
        <w:tab/>
      </w:r>
      <w:r>
        <w:rPr>
          <w:color w:val="000000"/>
        </w:rPr>
        <w:tab/>
      </w:r>
    </w:p>
    <w:p w14:paraId="58091EAB" w14:textId="4FD286CB" w:rsidR="0031313F" w:rsidRDefault="0031313F">
      <w:pPr>
        <w:rPr>
          <w:color w:val="000000"/>
        </w:rPr>
      </w:pPr>
      <w:r>
        <w:rPr>
          <w:b/>
          <w:bCs/>
          <w:color w:val="000000"/>
        </w:rPr>
        <w:t>Výnos:</w:t>
      </w:r>
      <w:r>
        <w:rPr>
          <w:color w:val="000000"/>
        </w:rPr>
        <w:t xml:space="preserve"> 6 srdcová</w:t>
      </w:r>
      <w:r>
        <w:rPr>
          <w:color w:val="000000"/>
        </w:rPr>
        <w:tab/>
      </w:r>
      <w:r>
        <w:rPr>
          <w:color w:val="000000"/>
        </w:rPr>
        <w:tab/>
      </w:r>
      <w:r>
        <w:rPr>
          <w:color w:val="000000"/>
        </w:rPr>
        <w:tab/>
      </w:r>
      <w:r>
        <w:rPr>
          <w:color w:val="000000"/>
        </w:rPr>
        <w:tab/>
      </w:r>
    </w:p>
    <w:p w14:paraId="0E845207" w14:textId="321DD9F0" w:rsidR="000F209D" w:rsidRDefault="0031313F">
      <w:pPr>
        <w:rPr>
          <w:color w:val="000000"/>
        </w:rPr>
      </w:pPr>
      <w:r>
        <w:rPr>
          <w:color w:val="000000"/>
        </w:rPr>
        <w:t>Přiložím desítku, Východ pravděpodobně vezme a já si zobnu další zdvih. Kára mi nesou dost zdvihů, ale nejsou na ně vstupy. Pokud se zbývající kára</w:t>
      </w:r>
      <w:r w:rsidR="00C71957">
        <w:rPr>
          <w:color w:val="000000"/>
        </w:rPr>
        <w:t xml:space="preserve"> </w:t>
      </w:r>
      <w:r>
        <w:rPr>
          <w:color w:val="000000"/>
        </w:rPr>
        <w:t xml:space="preserve">dělí 3-2 je snadná pomoc ve skrčení. Propustím </w:t>
      </w:r>
      <w:r>
        <w:rPr>
          <w:color w:val="000000"/>
        </w:rPr>
        <w:tab/>
        <w:t>jedno káro (z ruky i ze stolu dám malou), které stejně</w:t>
      </w:r>
      <w:r w:rsidR="00C71957">
        <w:rPr>
          <w:color w:val="000000"/>
        </w:rPr>
        <w:t xml:space="preserve"> </w:t>
      </w:r>
      <w:r>
        <w:rPr>
          <w:color w:val="000000"/>
        </w:rPr>
        <w:t>musím odevzdat, a zachovám si k dalším kárům vstup.</w:t>
      </w:r>
    </w:p>
    <w:p w14:paraId="3E0632F9" w14:textId="0EDE435E" w:rsidR="000F209D" w:rsidRDefault="000F209D">
      <w:pPr>
        <w:rPr>
          <w:color w:val="000000"/>
        </w:rPr>
      </w:pPr>
    </w:p>
    <w:p w14:paraId="7FCB1681" w14:textId="710DA92A" w:rsidR="000F209D" w:rsidRDefault="000F209D" w:rsidP="000F209D">
      <w:pPr>
        <w:rPr>
          <w:color w:val="000000"/>
        </w:rPr>
      </w:pPr>
      <w:r>
        <w:rPr>
          <w:color w:val="000000"/>
        </w:rPr>
        <w:tab/>
        <w:t>2)</w:t>
      </w:r>
      <w:r>
        <w:rPr>
          <w:color w:val="000000"/>
        </w:rPr>
        <w:tab/>
      </w:r>
      <w:r>
        <w:rPr>
          <w:color w:val="000000"/>
        </w:rPr>
        <w:tab/>
        <w:t>K,Q</w:t>
      </w:r>
    </w:p>
    <w:p w14:paraId="73A57355" w14:textId="341F9EDA" w:rsidR="000F209D" w:rsidRDefault="000F209D" w:rsidP="000F209D">
      <w:pPr>
        <w:rPr>
          <w:color w:val="000000"/>
        </w:rPr>
      </w:pPr>
      <w:r>
        <w:rPr>
          <w:color w:val="000000"/>
        </w:rPr>
        <w:tab/>
      </w:r>
      <w:r>
        <w:rPr>
          <w:color w:val="000000"/>
        </w:rPr>
        <w:tab/>
      </w:r>
      <w:r>
        <w:rPr>
          <w:color w:val="000000"/>
        </w:rPr>
        <w:tab/>
        <w:t>10,8,4</w:t>
      </w:r>
    </w:p>
    <w:p w14:paraId="02BF288E" w14:textId="3C1DEEEE" w:rsidR="000F209D" w:rsidRDefault="000F209D" w:rsidP="000F209D">
      <w:pPr>
        <w:rPr>
          <w:color w:val="000000"/>
        </w:rPr>
      </w:pPr>
      <w:r>
        <w:rPr>
          <w:color w:val="000000"/>
        </w:rPr>
        <w:tab/>
      </w:r>
      <w:r>
        <w:rPr>
          <w:color w:val="000000"/>
        </w:rPr>
        <w:tab/>
      </w:r>
      <w:r>
        <w:rPr>
          <w:color w:val="000000"/>
        </w:rPr>
        <w:tab/>
        <w:t>7,6,2</w:t>
      </w:r>
    </w:p>
    <w:p w14:paraId="1F878E2C" w14:textId="63640337" w:rsidR="000F209D" w:rsidRDefault="000F209D" w:rsidP="000F209D">
      <w:pPr>
        <w:rPr>
          <w:color w:val="000000"/>
        </w:rPr>
      </w:pPr>
      <w:r>
        <w:rPr>
          <w:color w:val="000000"/>
        </w:rPr>
        <w:tab/>
        <w:t>J,10,8,6</w:t>
      </w:r>
      <w:r>
        <w:rPr>
          <w:color w:val="000000"/>
        </w:rPr>
        <w:tab/>
      </w:r>
      <w:r>
        <w:rPr>
          <w:color w:val="000000"/>
        </w:rPr>
        <w:tab/>
        <w:t>A,J,5,3,2</w:t>
      </w:r>
      <w:r>
        <w:rPr>
          <w:color w:val="000000"/>
        </w:rPr>
        <w:tab/>
        <w:t>9,5,3,2</w:t>
      </w:r>
    </w:p>
    <w:p w14:paraId="1ABD0189" w14:textId="0EDC3E42" w:rsidR="000F209D" w:rsidRDefault="000F209D" w:rsidP="000F209D">
      <w:pPr>
        <w:rPr>
          <w:color w:val="000000"/>
        </w:rPr>
      </w:pPr>
      <w:r>
        <w:rPr>
          <w:color w:val="000000"/>
        </w:rPr>
        <w:tab/>
        <w:t>K,7,5</w:t>
      </w:r>
      <w:r>
        <w:rPr>
          <w:color w:val="000000"/>
        </w:rPr>
        <w:tab/>
      </w:r>
      <w:r>
        <w:rPr>
          <w:color w:val="000000"/>
        </w:rPr>
        <w:tab/>
      </w:r>
      <w:r>
        <w:rPr>
          <w:color w:val="000000"/>
        </w:rPr>
        <w:tab/>
      </w:r>
      <w:r>
        <w:rPr>
          <w:color w:val="000000"/>
        </w:rPr>
        <w:tab/>
        <w:t>J,9,3,2</w:t>
      </w:r>
    </w:p>
    <w:p w14:paraId="2CE230FD" w14:textId="324D2552" w:rsidR="000F209D" w:rsidRDefault="000F209D" w:rsidP="000F209D">
      <w:pPr>
        <w:rPr>
          <w:color w:val="000000"/>
        </w:rPr>
      </w:pPr>
      <w:r>
        <w:rPr>
          <w:color w:val="000000"/>
        </w:rPr>
        <w:tab/>
        <w:t>J,9,5,3</w:t>
      </w:r>
      <w:r>
        <w:rPr>
          <w:color w:val="000000"/>
        </w:rPr>
        <w:tab/>
      </w:r>
      <w:r>
        <w:rPr>
          <w:color w:val="000000"/>
        </w:rPr>
        <w:tab/>
      </w:r>
      <w:r>
        <w:rPr>
          <w:color w:val="000000"/>
        </w:rPr>
        <w:tab/>
      </w:r>
      <w:r>
        <w:rPr>
          <w:color w:val="000000"/>
        </w:rPr>
        <w:tab/>
        <w:t>Q,10</w:t>
      </w:r>
    </w:p>
    <w:p w14:paraId="10CD9BD7" w14:textId="7BB655A2" w:rsidR="000F209D" w:rsidRDefault="000F209D" w:rsidP="000F209D">
      <w:pPr>
        <w:rPr>
          <w:color w:val="000000"/>
        </w:rPr>
      </w:pPr>
      <w:r>
        <w:rPr>
          <w:color w:val="000000"/>
        </w:rPr>
        <w:tab/>
        <w:t>8,6</w:t>
      </w:r>
      <w:r>
        <w:rPr>
          <w:color w:val="000000"/>
        </w:rPr>
        <w:tab/>
      </w:r>
      <w:r>
        <w:rPr>
          <w:color w:val="000000"/>
        </w:rPr>
        <w:tab/>
        <w:t>A,7,4</w:t>
      </w:r>
      <w:r w:rsidR="00D277FE">
        <w:rPr>
          <w:color w:val="000000"/>
        </w:rPr>
        <w:t xml:space="preserve"> </w:t>
      </w:r>
      <w:r>
        <w:rPr>
          <w:color w:val="000000"/>
        </w:rPr>
        <w:t xml:space="preserve"> </w:t>
      </w:r>
      <w:r>
        <w:rPr>
          <w:color w:val="000000"/>
        </w:rPr>
        <w:tab/>
      </w:r>
      <w:r>
        <w:rPr>
          <w:color w:val="000000"/>
        </w:rPr>
        <w:tab/>
        <w:t>K,Q,10</w:t>
      </w:r>
      <w:r>
        <w:rPr>
          <w:color w:val="000000"/>
        </w:rPr>
        <w:tab/>
      </w:r>
    </w:p>
    <w:p w14:paraId="464E4226" w14:textId="3B8CBF79" w:rsidR="000F209D" w:rsidRDefault="000F209D" w:rsidP="000F209D">
      <w:pPr>
        <w:rPr>
          <w:color w:val="000000"/>
        </w:rPr>
      </w:pPr>
      <w:r>
        <w:rPr>
          <w:color w:val="000000"/>
        </w:rPr>
        <w:tab/>
      </w:r>
      <w:r>
        <w:rPr>
          <w:color w:val="000000"/>
        </w:rPr>
        <w:tab/>
      </w:r>
      <w:r>
        <w:rPr>
          <w:color w:val="000000"/>
        </w:rPr>
        <w:tab/>
        <w:t>A,Q,6</w:t>
      </w:r>
    </w:p>
    <w:p w14:paraId="6748B849" w14:textId="219A5429" w:rsidR="000F209D" w:rsidRDefault="000F209D" w:rsidP="000F209D">
      <w:pPr>
        <w:rPr>
          <w:color w:val="000000"/>
        </w:rPr>
      </w:pPr>
      <w:r>
        <w:rPr>
          <w:color w:val="000000"/>
        </w:rPr>
        <w:tab/>
      </w:r>
      <w:r>
        <w:rPr>
          <w:color w:val="000000"/>
        </w:rPr>
        <w:tab/>
      </w:r>
      <w:r>
        <w:rPr>
          <w:color w:val="000000"/>
        </w:rPr>
        <w:tab/>
        <w:t>A,K,8,4</w:t>
      </w:r>
    </w:p>
    <w:p w14:paraId="1048B46F" w14:textId="389B5C25" w:rsidR="000F209D" w:rsidRDefault="000F209D" w:rsidP="000F209D">
      <w:pPr>
        <w:rPr>
          <w:color w:val="000000"/>
        </w:rPr>
      </w:pPr>
      <w:r>
        <w:rPr>
          <w:color w:val="000000"/>
        </w:rPr>
        <w:tab/>
      </w:r>
      <w:r>
        <w:rPr>
          <w:color w:val="000000"/>
        </w:rPr>
        <w:tab/>
      </w:r>
      <w:r>
        <w:rPr>
          <w:color w:val="000000"/>
        </w:rPr>
        <w:tab/>
        <w:t>9,7,4</w:t>
      </w:r>
    </w:p>
    <w:p w14:paraId="1308AC86" w14:textId="3B2ADA92" w:rsidR="000F209D" w:rsidRDefault="000F209D" w:rsidP="000F209D">
      <w:pPr>
        <w:rPr>
          <w:color w:val="000000"/>
        </w:rPr>
      </w:pPr>
      <w:r>
        <w:rPr>
          <w:b/>
          <w:bCs/>
          <w:color w:val="000000"/>
        </w:rPr>
        <w:t>Závazek:</w:t>
      </w:r>
      <w:r>
        <w:rPr>
          <w:color w:val="000000"/>
        </w:rPr>
        <w:t xml:space="preserve"> 3 BT</w:t>
      </w:r>
    </w:p>
    <w:p w14:paraId="037321CE" w14:textId="760FF8CA" w:rsidR="000F209D" w:rsidRDefault="000F209D" w:rsidP="000F209D">
      <w:pPr>
        <w:rPr>
          <w:color w:val="000000"/>
        </w:rPr>
      </w:pPr>
      <w:r>
        <w:rPr>
          <w:b/>
          <w:bCs/>
          <w:color w:val="000000"/>
        </w:rPr>
        <w:t>Výnos:</w:t>
      </w:r>
      <w:r>
        <w:rPr>
          <w:color w:val="000000"/>
        </w:rPr>
        <w:t xml:space="preserve"> J pikový</w:t>
      </w:r>
    </w:p>
    <w:p w14:paraId="39647D60" w14:textId="26869BDA" w:rsidR="000F209D" w:rsidRDefault="000F209D" w:rsidP="00C71957">
      <w:pPr>
        <w:rPr>
          <w:color w:val="000000"/>
        </w:rPr>
      </w:pPr>
      <w:r>
        <w:rPr>
          <w:color w:val="000000"/>
        </w:rPr>
        <w:t>V tomto rozdání mám šanci vypracovat trefy, ale po vyražení piků na ně nebudu mít vstupy. Nejpravděpodobnější dělení trefů je 3-2, a tak pomůže,</w:t>
      </w:r>
      <w:r w:rsidR="00C71957">
        <w:rPr>
          <w:color w:val="000000"/>
        </w:rPr>
        <w:t xml:space="preserve"> </w:t>
      </w:r>
      <w:r>
        <w:rPr>
          <w:color w:val="000000"/>
        </w:rPr>
        <w:t>skrčím-li se v nich dvakrát a ponechám si trefové eso</w:t>
      </w:r>
      <w:r w:rsidR="00C71957">
        <w:rPr>
          <w:color w:val="000000"/>
        </w:rPr>
        <w:t xml:space="preserve"> </w:t>
      </w:r>
      <w:r>
        <w:rPr>
          <w:color w:val="000000"/>
        </w:rPr>
        <w:t>jako vstup k celému zbytku barvy.</w:t>
      </w:r>
    </w:p>
    <w:p w14:paraId="7EBEA64F" w14:textId="72FF1490" w:rsidR="000F209D" w:rsidRDefault="000F209D">
      <w:pPr>
        <w:rPr>
          <w:color w:val="000000"/>
        </w:rPr>
      </w:pPr>
    </w:p>
    <w:p w14:paraId="3EC4DFDC" w14:textId="21CCC507" w:rsidR="000F209D" w:rsidRDefault="000F209D">
      <w:pPr>
        <w:rPr>
          <w:color w:val="000000"/>
        </w:rPr>
      </w:pPr>
    </w:p>
    <w:p w14:paraId="47AF69AC" w14:textId="2F75B3F1" w:rsidR="000F209D" w:rsidRDefault="000F209D">
      <w:pPr>
        <w:rPr>
          <w:color w:val="000000"/>
        </w:rPr>
      </w:pPr>
    </w:p>
    <w:p w14:paraId="5184F0D4" w14:textId="77777777" w:rsidR="000F209D" w:rsidRDefault="000F209D">
      <w:pPr>
        <w:rPr>
          <w:color w:val="000000"/>
        </w:rPr>
      </w:pPr>
    </w:p>
    <w:p w14:paraId="697C206E" w14:textId="11CB072B" w:rsidR="0031313F" w:rsidRDefault="0031313F">
      <w:pPr>
        <w:rPr>
          <w:color w:val="000000"/>
        </w:rPr>
      </w:pPr>
      <w:r>
        <w:rPr>
          <w:color w:val="000000"/>
        </w:rPr>
        <w:t xml:space="preserve">3) </w:t>
      </w:r>
      <w:r>
        <w:rPr>
          <w:color w:val="000000"/>
        </w:rPr>
        <w:tab/>
      </w:r>
      <w:r>
        <w:rPr>
          <w:color w:val="000000"/>
        </w:rPr>
        <w:tab/>
        <w:t>K,Q,J,6</w:t>
      </w:r>
      <w:r>
        <w:rPr>
          <w:color w:val="000000"/>
        </w:rPr>
        <w:tab/>
      </w:r>
      <w:r>
        <w:rPr>
          <w:color w:val="000000"/>
        </w:rPr>
        <w:tab/>
      </w:r>
      <w:r>
        <w:rPr>
          <w:color w:val="000000"/>
        </w:rPr>
        <w:tab/>
      </w:r>
      <w:r>
        <w:rPr>
          <w:color w:val="000000"/>
        </w:rPr>
        <w:tab/>
      </w:r>
    </w:p>
    <w:p w14:paraId="59F4FB7E" w14:textId="34DEB14C" w:rsidR="0031313F" w:rsidRDefault="0031313F">
      <w:pPr>
        <w:rPr>
          <w:color w:val="000000"/>
        </w:rPr>
      </w:pPr>
      <w:r>
        <w:rPr>
          <w:color w:val="000000"/>
        </w:rPr>
        <w:tab/>
      </w:r>
      <w:r>
        <w:rPr>
          <w:color w:val="000000"/>
        </w:rPr>
        <w:tab/>
        <w:t>Q,8,6</w:t>
      </w:r>
      <w:r>
        <w:rPr>
          <w:color w:val="000000"/>
        </w:rPr>
        <w:tab/>
      </w:r>
      <w:r>
        <w:rPr>
          <w:color w:val="000000"/>
        </w:rPr>
        <w:tab/>
      </w:r>
      <w:r>
        <w:rPr>
          <w:color w:val="000000"/>
        </w:rPr>
        <w:tab/>
      </w:r>
      <w:r>
        <w:rPr>
          <w:color w:val="000000"/>
        </w:rPr>
        <w:tab/>
      </w:r>
    </w:p>
    <w:p w14:paraId="26610151" w14:textId="5E447EAF" w:rsidR="0031313F" w:rsidRDefault="0031313F">
      <w:pPr>
        <w:rPr>
          <w:color w:val="000000"/>
        </w:rPr>
      </w:pPr>
      <w:r>
        <w:rPr>
          <w:color w:val="000000"/>
        </w:rPr>
        <w:tab/>
      </w:r>
      <w:r>
        <w:rPr>
          <w:color w:val="000000"/>
        </w:rPr>
        <w:tab/>
        <w:t>5</w:t>
      </w:r>
      <w:r>
        <w:rPr>
          <w:color w:val="000000"/>
        </w:rPr>
        <w:tab/>
      </w:r>
      <w:r>
        <w:rPr>
          <w:color w:val="000000"/>
        </w:rPr>
        <w:tab/>
      </w:r>
      <w:r>
        <w:rPr>
          <w:color w:val="000000"/>
        </w:rPr>
        <w:tab/>
      </w:r>
      <w:r>
        <w:rPr>
          <w:color w:val="000000"/>
        </w:rPr>
        <w:tab/>
      </w:r>
    </w:p>
    <w:p w14:paraId="727C5385" w14:textId="04BCE3C2" w:rsidR="0031313F" w:rsidRDefault="0031313F">
      <w:pPr>
        <w:rPr>
          <w:color w:val="000000"/>
        </w:rPr>
      </w:pPr>
      <w:r>
        <w:rPr>
          <w:color w:val="000000"/>
        </w:rPr>
        <w:t>10,2</w:t>
      </w:r>
      <w:r>
        <w:rPr>
          <w:color w:val="000000"/>
        </w:rPr>
        <w:tab/>
      </w:r>
      <w:r>
        <w:rPr>
          <w:color w:val="000000"/>
        </w:rPr>
        <w:tab/>
        <w:t>K,Q,8,5,3</w:t>
      </w:r>
      <w:r>
        <w:rPr>
          <w:color w:val="000000"/>
        </w:rPr>
        <w:tab/>
        <w:t>A,8,5,3</w:t>
      </w:r>
      <w:r>
        <w:rPr>
          <w:color w:val="000000"/>
        </w:rPr>
        <w:tab/>
      </w:r>
      <w:r>
        <w:rPr>
          <w:color w:val="000000"/>
        </w:rPr>
        <w:tab/>
      </w:r>
    </w:p>
    <w:p w14:paraId="269D0004" w14:textId="5D7A3755" w:rsidR="0031313F" w:rsidRDefault="0031313F">
      <w:pPr>
        <w:rPr>
          <w:color w:val="000000"/>
        </w:rPr>
      </w:pPr>
      <w:r>
        <w:rPr>
          <w:color w:val="000000"/>
        </w:rPr>
        <w:t>7,2</w:t>
      </w:r>
      <w:r>
        <w:rPr>
          <w:color w:val="000000"/>
        </w:rPr>
        <w:tab/>
      </w:r>
      <w:r>
        <w:rPr>
          <w:color w:val="000000"/>
        </w:rPr>
        <w:tab/>
      </w:r>
      <w:r>
        <w:rPr>
          <w:color w:val="000000"/>
        </w:rPr>
        <w:tab/>
      </w:r>
      <w:r>
        <w:rPr>
          <w:color w:val="000000"/>
        </w:rPr>
        <w:tab/>
        <w:t>10,9,4,3</w:t>
      </w:r>
      <w:r>
        <w:rPr>
          <w:color w:val="000000"/>
        </w:rPr>
        <w:tab/>
      </w:r>
      <w:r>
        <w:rPr>
          <w:color w:val="000000"/>
        </w:rPr>
        <w:tab/>
      </w:r>
    </w:p>
    <w:p w14:paraId="7016661A" w14:textId="34A99803" w:rsidR="0031313F" w:rsidRDefault="0031313F">
      <w:pPr>
        <w:rPr>
          <w:color w:val="000000"/>
        </w:rPr>
      </w:pPr>
      <w:r>
        <w:rPr>
          <w:color w:val="000000"/>
        </w:rPr>
        <w:t>K,9,8,6,3</w:t>
      </w:r>
      <w:r>
        <w:rPr>
          <w:color w:val="000000"/>
        </w:rPr>
        <w:tab/>
      </w:r>
      <w:r>
        <w:rPr>
          <w:color w:val="000000"/>
        </w:rPr>
        <w:tab/>
      </w:r>
      <w:r>
        <w:rPr>
          <w:color w:val="000000"/>
        </w:rPr>
        <w:tab/>
        <w:t>A,10,2</w:t>
      </w:r>
      <w:r>
        <w:rPr>
          <w:color w:val="000000"/>
        </w:rPr>
        <w:tab/>
      </w:r>
      <w:r>
        <w:rPr>
          <w:color w:val="000000"/>
        </w:rPr>
        <w:tab/>
      </w:r>
    </w:p>
    <w:p w14:paraId="2657ECAE" w14:textId="693986A6" w:rsidR="0031313F" w:rsidRDefault="0031313F">
      <w:pPr>
        <w:rPr>
          <w:color w:val="000000"/>
        </w:rPr>
      </w:pPr>
      <w:r>
        <w:rPr>
          <w:color w:val="000000"/>
        </w:rPr>
        <w:t>J,10,7,2</w:t>
      </w:r>
      <w:r>
        <w:rPr>
          <w:color w:val="000000"/>
        </w:rPr>
        <w:tab/>
      </w:r>
      <w:r>
        <w:rPr>
          <w:color w:val="000000"/>
        </w:rPr>
        <w:tab/>
        <w:t>9,7,4</w:t>
      </w:r>
      <w:r>
        <w:rPr>
          <w:color w:val="000000"/>
        </w:rPr>
        <w:tab/>
      </w:r>
      <w:r>
        <w:rPr>
          <w:color w:val="000000"/>
        </w:rPr>
        <w:tab/>
        <w:t>9,6</w:t>
      </w:r>
      <w:r>
        <w:rPr>
          <w:color w:val="000000"/>
        </w:rPr>
        <w:tab/>
      </w:r>
      <w:r>
        <w:rPr>
          <w:color w:val="000000"/>
        </w:rPr>
        <w:tab/>
      </w:r>
    </w:p>
    <w:p w14:paraId="161FA528" w14:textId="5EEF8D28" w:rsidR="0031313F" w:rsidRDefault="0031313F">
      <w:pPr>
        <w:rPr>
          <w:color w:val="000000"/>
        </w:rPr>
      </w:pPr>
      <w:r>
        <w:rPr>
          <w:color w:val="000000"/>
        </w:rPr>
        <w:tab/>
      </w:r>
      <w:r>
        <w:rPr>
          <w:color w:val="000000"/>
        </w:rPr>
        <w:tab/>
        <w:t>A,K,J,5</w:t>
      </w:r>
      <w:r>
        <w:rPr>
          <w:color w:val="000000"/>
        </w:rPr>
        <w:tab/>
      </w:r>
      <w:r>
        <w:rPr>
          <w:color w:val="000000"/>
        </w:rPr>
        <w:tab/>
      </w:r>
      <w:r>
        <w:rPr>
          <w:color w:val="000000"/>
        </w:rPr>
        <w:tab/>
      </w:r>
      <w:r>
        <w:rPr>
          <w:color w:val="000000"/>
        </w:rPr>
        <w:tab/>
      </w:r>
    </w:p>
    <w:p w14:paraId="570FB01E" w14:textId="2707253A" w:rsidR="0031313F" w:rsidRDefault="0031313F">
      <w:pPr>
        <w:rPr>
          <w:color w:val="000000"/>
        </w:rPr>
      </w:pPr>
      <w:r>
        <w:rPr>
          <w:color w:val="000000"/>
        </w:rPr>
        <w:tab/>
      </w:r>
      <w:r>
        <w:rPr>
          <w:color w:val="000000"/>
        </w:rPr>
        <w:tab/>
        <w:t>Q,J,7,4</w:t>
      </w:r>
      <w:r>
        <w:rPr>
          <w:color w:val="000000"/>
        </w:rPr>
        <w:tab/>
      </w:r>
      <w:r>
        <w:rPr>
          <w:color w:val="000000"/>
        </w:rPr>
        <w:tab/>
      </w:r>
      <w:r>
        <w:rPr>
          <w:color w:val="000000"/>
        </w:rPr>
        <w:tab/>
      </w:r>
      <w:r>
        <w:rPr>
          <w:color w:val="000000"/>
        </w:rPr>
        <w:tab/>
      </w:r>
    </w:p>
    <w:p w14:paraId="0FE45EC5" w14:textId="582BF8E9" w:rsidR="0031313F" w:rsidRDefault="0031313F">
      <w:pPr>
        <w:rPr>
          <w:b/>
          <w:bCs/>
          <w:color w:val="000000"/>
        </w:rPr>
      </w:pPr>
      <w:r>
        <w:rPr>
          <w:color w:val="000000"/>
        </w:rPr>
        <w:tab/>
      </w:r>
      <w:r>
        <w:rPr>
          <w:color w:val="000000"/>
        </w:rPr>
        <w:tab/>
        <w:t>A,4</w:t>
      </w:r>
      <w:r>
        <w:rPr>
          <w:color w:val="000000"/>
        </w:rPr>
        <w:tab/>
      </w:r>
      <w:r>
        <w:rPr>
          <w:color w:val="000000"/>
        </w:rPr>
        <w:tab/>
      </w:r>
      <w:r>
        <w:rPr>
          <w:color w:val="000000"/>
        </w:rPr>
        <w:tab/>
      </w:r>
      <w:r>
        <w:rPr>
          <w:color w:val="000000"/>
        </w:rPr>
        <w:tab/>
      </w:r>
    </w:p>
    <w:p w14:paraId="4714664F" w14:textId="29F8F07E" w:rsidR="0031313F" w:rsidRDefault="0031313F">
      <w:pPr>
        <w:rPr>
          <w:b/>
          <w:bCs/>
          <w:color w:val="000000"/>
        </w:rPr>
      </w:pPr>
      <w:r>
        <w:rPr>
          <w:b/>
          <w:bCs/>
          <w:color w:val="000000"/>
        </w:rPr>
        <w:t>Závazek:</w:t>
      </w:r>
      <w:r>
        <w:rPr>
          <w:color w:val="000000"/>
        </w:rPr>
        <w:t xml:space="preserve"> 3BT</w:t>
      </w:r>
      <w:r>
        <w:rPr>
          <w:color w:val="000000"/>
        </w:rPr>
        <w:tab/>
      </w:r>
      <w:r>
        <w:rPr>
          <w:color w:val="000000"/>
        </w:rPr>
        <w:tab/>
      </w:r>
      <w:r>
        <w:rPr>
          <w:color w:val="000000"/>
        </w:rPr>
        <w:tab/>
      </w:r>
      <w:r>
        <w:rPr>
          <w:color w:val="000000"/>
        </w:rPr>
        <w:tab/>
      </w:r>
      <w:r>
        <w:rPr>
          <w:color w:val="000000"/>
        </w:rPr>
        <w:tab/>
      </w:r>
    </w:p>
    <w:p w14:paraId="74A5CE1F" w14:textId="4E2ED030" w:rsidR="0031313F" w:rsidRDefault="0031313F">
      <w:pPr>
        <w:rPr>
          <w:color w:val="000000"/>
        </w:rPr>
      </w:pPr>
      <w:r>
        <w:rPr>
          <w:b/>
          <w:bCs/>
          <w:color w:val="000000"/>
        </w:rPr>
        <w:t xml:space="preserve">Výnos: </w:t>
      </w:r>
      <w:r>
        <w:rPr>
          <w:color w:val="000000"/>
        </w:rPr>
        <w:t>6 kárová</w:t>
      </w:r>
      <w:r>
        <w:rPr>
          <w:color w:val="000000"/>
        </w:rPr>
        <w:tab/>
      </w:r>
      <w:r>
        <w:rPr>
          <w:color w:val="000000"/>
        </w:rPr>
        <w:tab/>
      </w:r>
      <w:r>
        <w:rPr>
          <w:color w:val="000000"/>
        </w:rPr>
        <w:tab/>
      </w:r>
      <w:r>
        <w:rPr>
          <w:color w:val="000000"/>
        </w:rPr>
        <w:tab/>
      </w:r>
      <w:r>
        <w:rPr>
          <w:color w:val="000000"/>
        </w:rPr>
        <w:tab/>
      </w:r>
    </w:p>
    <w:p w14:paraId="7FA1B124" w14:textId="296F59DF" w:rsidR="000F209D" w:rsidRDefault="0031313F" w:rsidP="000F209D">
      <w:pPr>
        <w:rPr>
          <w:color w:val="000000"/>
        </w:rPr>
      </w:pPr>
      <w:r>
        <w:rPr>
          <w:color w:val="000000"/>
        </w:rPr>
        <w:t>Také obránci se mohou s úspěchem krčit, není-li dostatek vstupů. Východ vezme esem a pošle zpátky</w:t>
      </w:r>
      <w:r w:rsidR="00D277FE">
        <w:rPr>
          <w:color w:val="000000"/>
        </w:rPr>
        <w:t xml:space="preserve"> </w:t>
      </w:r>
      <w:r>
        <w:rPr>
          <w:color w:val="000000"/>
        </w:rPr>
        <w:t>desítku, kterou hlavní hráč přebije a Západ se skrčí.</w:t>
      </w:r>
      <w:r w:rsidR="00C71957">
        <w:rPr>
          <w:color w:val="000000"/>
        </w:rPr>
        <w:t xml:space="preserve"> </w:t>
      </w:r>
      <w:r>
        <w:rPr>
          <w:color w:val="000000"/>
        </w:rPr>
        <w:t xml:space="preserve">Až se Východ dostane na zdvih na pikové eso, </w:t>
      </w:r>
      <w:r w:rsidR="000F209D">
        <w:rPr>
          <w:color w:val="000000"/>
        </w:rPr>
        <w:t>podnese zbývající figuru hlavního hráče v kárech a</w:t>
      </w:r>
      <w:r w:rsidR="00C71957">
        <w:rPr>
          <w:color w:val="000000"/>
        </w:rPr>
        <w:t xml:space="preserve"> </w:t>
      </w:r>
      <w:r w:rsidR="000F209D">
        <w:rPr>
          <w:color w:val="000000"/>
        </w:rPr>
        <w:t>závazek je poražen. Hlavní hráč ho mohl uhrát, kdyby druhé káro propustil, čímž by přerušil</w:t>
      </w:r>
    </w:p>
    <w:p w14:paraId="7915A085" w14:textId="77777777" w:rsidR="000F209D" w:rsidRDefault="000F209D" w:rsidP="000F209D">
      <w:pPr>
        <w:rPr>
          <w:color w:val="000000"/>
        </w:rPr>
      </w:pPr>
      <w:r>
        <w:rPr>
          <w:color w:val="000000"/>
        </w:rPr>
        <w:t>napojení obránců.</w:t>
      </w:r>
      <w:r>
        <w:rPr>
          <w:color w:val="000000"/>
        </w:rPr>
        <w:tab/>
      </w:r>
      <w:r>
        <w:rPr>
          <w:color w:val="000000"/>
        </w:rPr>
        <w:tab/>
      </w:r>
      <w:r>
        <w:rPr>
          <w:color w:val="000000"/>
        </w:rPr>
        <w:tab/>
      </w:r>
      <w:r>
        <w:rPr>
          <w:color w:val="000000"/>
        </w:rPr>
        <w:tab/>
      </w:r>
    </w:p>
    <w:p w14:paraId="50CA33E5" w14:textId="4DBC04A1" w:rsidR="0031313F" w:rsidRDefault="0031313F">
      <w:pPr>
        <w:rPr>
          <w:color w:val="000000"/>
        </w:rPr>
      </w:pPr>
    </w:p>
    <w:p w14:paraId="7E0A323F" w14:textId="47E533C7" w:rsidR="000F209D" w:rsidRDefault="000F209D" w:rsidP="000F209D">
      <w:pPr>
        <w:rPr>
          <w:color w:val="000000"/>
        </w:rPr>
      </w:pPr>
      <w:r>
        <w:rPr>
          <w:color w:val="000000"/>
        </w:rPr>
        <w:t>4)</w:t>
      </w:r>
      <w:r>
        <w:rPr>
          <w:color w:val="000000"/>
        </w:rPr>
        <w:tab/>
      </w:r>
      <w:r>
        <w:rPr>
          <w:color w:val="000000"/>
        </w:rPr>
        <w:tab/>
      </w:r>
      <w:r>
        <w:rPr>
          <w:color w:val="000000"/>
        </w:rPr>
        <w:tab/>
        <w:t>A,5</w:t>
      </w:r>
    </w:p>
    <w:p w14:paraId="10842324" w14:textId="3F00336F" w:rsidR="000F209D" w:rsidRDefault="000F209D" w:rsidP="000F209D">
      <w:pPr>
        <w:rPr>
          <w:color w:val="000000"/>
        </w:rPr>
      </w:pPr>
      <w:r>
        <w:rPr>
          <w:color w:val="000000"/>
        </w:rPr>
        <w:tab/>
      </w:r>
      <w:r>
        <w:rPr>
          <w:color w:val="000000"/>
        </w:rPr>
        <w:tab/>
      </w:r>
      <w:r>
        <w:rPr>
          <w:color w:val="000000"/>
        </w:rPr>
        <w:tab/>
        <w:t>A,8,3</w:t>
      </w:r>
    </w:p>
    <w:p w14:paraId="45ACCBCC" w14:textId="05C1F083" w:rsidR="000F209D" w:rsidRDefault="000F209D" w:rsidP="000F209D">
      <w:pPr>
        <w:rPr>
          <w:color w:val="000000"/>
        </w:rPr>
      </w:pPr>
      <w:r>
        <w:rPr>
          <w:color w:val="000000"/>
        </w:rPr>
        <w:tab/>
      </w:r>
      <w:r>
        <w:rPr>
          <w:color w:val="000000"/>
        </w:rPr>
        <w:tab/>
      </w:r>
      <w:r>
        <w:rPr>
          <w:color w:val="000000"/>
        </w:rPr>
        <w:tab/>
        <w:t>K,6,2</w:t>
      </w:r>
    </w:p>
    <w:p w14:paraId="2453863B" w14:textId="7C347421" w:rsidR="000F209D" w:rsidRDefault="000F209D" w:rsidP="000F209D">
      <w:pPr>
        <w:rPr>
          <w:color w:val="000000"/>
        </w:rPr>
      </w:pPr>
      <w:r>
        <w:rPr>
          <w:color w:val="000000"/>
        </w:rPr>
        <w:tab/>
        <w:t>J,8,6,3</w:t>
      </w:r>
      <w:r>
        <w:rPr>
          <w:color w:val="000000"/>
        </w:rPr>
        <w:tab/>
      </w:r>
      <w:r>
        <w:rPr>
          <w:color w:val="000000"/>
        </w:rPr>
        <w:tab/>
        <w:t>Q,J,10,7,4</w:t>
      </w:r>
      <w:r>
        <w:rPr>
          <w:color w:val="000000"/>
        </w:rPr>
        <w:tab/>
        <w:t>Q,7,4</w:t>
      </w:r>
    </w:p>
    <w:p w14:paraId="4F966215" w14:textId="03580C14" w:rsidR="000F209D" w:rsidRDefault="000F209D" w:rsidP="000F209D">
      <w:pPr>
        <w:rPr>
          <w:color w:val="000000"/>
        </w:rPr>
      </w:pPr>
      <w:r>
        <w:rPr>
          <w:color w:val="000000"/>
        </w:rPr>
        <w:lastRenderedPageBreak/>
        <w:tab/>
        <w:t>10,9,7,6</w:t>
      </w:r>
      <w:r>
        <w:rPr>
          <w:color w:val="000000"/>
        </w:rPr>
        <w:tab/>
      </w:r>
      <w:r>
        <w:rPr>
          <w:color w:val="000000"/>
        </w:rPr>
        <w:tab/>
      </w:r>
      <w:r>
        <w:rPr>
          <w:color w:val="000000"/>
        </w:rPr>
        <w:tab/>
      </w:r>
      <w:r>
        <w:rPr>
          <w:color w:val="000000"/>
        </w:rPr>
        <w:tab/>
        <w:t>J,2</w:t>
      </w:r>
    </w:p>
    <w:p w14:paraId="704C8CBD" w14:textId="63D418EE" w:rsidR="000F209D" w:rsidRDefault="000F209D" w:rsidP="000F209D">
      <w:pPr>
        <w:rPr>
          <w:color w:val="000000"/>
        </w:rPr>
      </w:pPr>
      <w:r>
        <w:rPr>
          <w:color w:val="000000"/>
        </w:rPr>
        <w:tab/>
        <w:t>8,4</w:t>
      </w:r>
      <w:r>
        <w:rPr>
          <w:color w:val="000000"/>
        </w:rPr>
        <w:tab/>
      </w:r>
      <w:r>
        <w:rPr>
          <w:color w:val="000000"/>
        </w:rPr>
        <w:tab/>
      </w:r>
      <w:r>
        <w:rPr>
          <w:color w:val="000000"/>
        </w:rPr>
        <w:tab/>
      </w:r>
      <w:r>
        <w:rPr>
          <w:color w:val="000000"/>
        </w:rPr>
        <w:tab/>
        <w:t>A,10,9,7,3</w:t>
      </w:r>
    </w:p>
    <w:p w14:paraId="3D099A85" w14:textId="5ACD4F1B" w:rsidR="000F209D" w:rsidRDefault="000F209D" w:rsidP="000F209D">
      <w:pPr>
        <w:rPr>
          <w:color w:val="000000"/>
        </w:rPr>
      </w:pPr>
      <w:r>
        <w:rPr>
          <w:color w:val="000000"/>
        </w:rPr>
        <w:tab/>
        <w:t>A,6,5</w:t>
      </w:r>
      <w:r>
        <w:rPr>
          <w:color w:val="000000"/>
        </w:rPr>
        <w:tab/>
      </w:r>
      <w:r>
        <w:rPr>
          <w:color w:val="000000"/>
        </w:rPr>
        <w:tab/>
        <w:t>K,10,9,2</w:t>
      </w:r>
      <w:r>
        <w:rPr>
          <w:color w:val="000000"/>
        </w:rPr>
        <w:tab/>
      </w:r>
      <w:r>
        <w:rPr>
          <w:color w:val="000000"/>
        </w:rPr>
        <w:tab/>
        <w:t>K,8,3</w:t>
      </w:r>
    </w:p>
    <w:p w14:paraId="3D4BFDAD" w14:textId="1160A730" w:rsidR="000F209D" w:rsidRDefault="000F209D" w:rsidP="000F209D">
      <w:pPr>
        <w:rPr>
          <w:color w:val="000000"/>
        </w:rPr>
      </w:pPr>
      <w:r>
        <w:rPr>
          <w:color w:val="000000"/>
        </w:rPr>
        <w:tab/>
      </w:r>
      <w:r>
        <w:rPr>
          <w:color w:val="000000"/>
        </w:rPr>
        <w:tab/>
      </w:r>
      <w:r>
        <w:rPr>
          <w:color w:val="000000"/>
        </w:rPr>
        <w:tab/>
        <w:t>K,Q,5,4</w:t>
      </w:r>
    </w:p>
    <w:p w14:paraId="3864157B" w14:textId="43FA90E3" w:rsidR="000F209D" w:rsidRDefault="000F209D" w:rsidP="000F209D">
      <w:pPr>
        <w:rPr>
          <w:color w:val="000000"/>
        </w:rPr>
      </w:pPr>
      <w:r>
        <w:rPr>
          <w:color w:val="000000"/>
        </w:rPr>
        <w:tab/>
      </w:r>
      <w:r>
        <w:rPr>
          <w:color w:val="000000"/>
        </w:rPr>
        <w:tab/>
      </w:r>
      <w:r>
        <w:rPr>
          <w:color w:val="000000"/>
        </w:rPr>
        <w:tab/>
        <w:t>Q,J,5</w:t>
      </w:r>
    </w:p>
    <w:p w14:paraId="6BEDD1C2" w14:textId="7E9533FF" w:rsidR="000F209D" w:rsidRDefault="000F209D" w:rsidP="000F209D">
      <w:pPr>
        <w:rPr>
          <w:color w:val="000000"/>
        </w:rPr>
      </w:pPr>
      <w:r>
        <w:rPr>
          <w:color w:val="000000"/>
        </w:rPr>
        <w:tab/>
      </w:r>
      <w:r>
        <w:rPr>
          <w:color w:val="000000"/>
        </w:rPr>
        <w:tab/>
      </w:r>
      <w:r>
        <w:rPr>
          <w:color w:val="000000"/>
        </w:rPr>
        <w:tab/>
        <w:t>9,2</w:t>
      </w:r>
    </w:p>
    <w:p w14:paraId="77864EF0" w14:textId="3CF8AE2E" w:rsidR="000F209D" w:rsidRDefault="000F209D" w:rsidP="000F209D">
      <w:pPr>
        <w:rPr>
          <w:color w:val="000000"/>
        </w:rPr>
      </w:pPr>
      <w:r>
        <w:rPr>
          <w:b/>
          <w:bCs/>
          <w:color w:val="000000"/>
        </w:rPr>
        <w:t>Závazek:</w:t>
      </w:r>
      <w:r>
        <w:rPr>
          <w:color w:val="000000"/>
        </w:rPr>
        <w:t xml:space="preserve"> 3BT</w:t>
      </w:r>
    </w:p>
    <w:p w14:paraId="726DA8F0" w14:textId="2B3EEDF5" w:rsidR="000F209D" w:rsidRDefault="000F209D" w:rsidP="000F209D">
      <w:pPr>
        <w:rPr>
          <w:color w:val="000000"/>
        </w:rPr>
      </w:pPr>
      <w:r>
        <w:rPr>
          <w:b/>
          <w:bCs/>
          <w:color w:val="000000"/>
        </w:rPr>
        <w:t>Výnos:</w:t>
      </w:r>
      <w:r>
        <w:rPr>
          <w:color w:val="000000"/>
        </w:rPr>
        <w:t xml:space="preserve"> 8 kárová</w:t>
      </w:r>
    </w:p>
    <w:p w14:paraId="16FA2278" w14:textId="0D76F21D" w:rsidR="000F209D" w:rsidRDefault="000F209D">
      <w:pPr>
        <w:rPr>
          <w:color w:val="000000"/>
        </w:rPr>
      </w:pPr>
      <w:r>
        <w:rPr>
          <w:color w:val="000000"/>
        </w:rPr>
        <w:t>Také v tomto případě se musí obránce s dlouhou barvou</w:t>
      </w:r>
      <w:r w:rsidR="00C71957">
        <w:rPr>
          <w:color w:val="000000"/>
        </w:rPr>
        <w:t xml:space="preserve"> </w:t>
      </w:r>
      <w:r>
        <w:rPr>
          <w:color w:val="000000"/>
        </w:rPr>
        <w:t>(Východ) krčit, chce-li být úspěšný ve vypracování své</w:t>
      </w:r>
      <w:r w:rsidR="00C71957">
        <w:rPr>
          <w:color w:val="000000"/>
        </w:rPr>
        <w:t xml:space="preserve"> </w:t>
      </w:r>
      <w:r>
        <w:rPr>
          <w:color w:val="000000"/>
        </w:rPr>
        <w:t>barvy. Ale to samo ještě nestačí, potřebuje spolupráci</w:t>
      </w:r>
      <w:r w:rsidR="00C71957">
        <w:rPr>
          <w:color w:val="000000"/>
        </w:rPr>
        <w:t xml:space="preserve"> </w:t>
      </w:r>
      <w:r>
        <w:rPr>
          <w:color w:val="000000"/>
        </w:rPr>
        <w:t>partnera v ušetření trefového vstupu. Správná obrana je</w:t>
      </w:r>
      <w:r w:rsidR="00D277FE">
        <w:rPr>
          <w:color w:val="000000"/>
        </w:rPr>
        <w:t xml:space="preserve"> </w:t>
      </w:r>
      <w:r>
        <w:rPr>
          <w:color w:val="000000"/>
        </w:rPr>
        <w:t>skrčení v kárech, naskočení Západu esem v prvním zdvihu</w:t>
      </w:r>
      <w:r w:rsidR="00D277FE">
        <w:rPr>
          <w:color w:val="000000"/>
        </w:rPr>
        <w:t xml:space="preserve"> </w:t>
      </w:r>
      <w:r>
        <w:rPr>
          <w:color w:val="000000"/>
        </w:rPr>
        <w:t>na trefy, opět kára a Východ se znovu krčí, na trefového</w:t>
      </w:r>
      <w:r w:rsidR="00C71957">
        <w:rPr>
          <w:color w:val="000000"/>
        </w:rPr>
        <w:t xml:space="preserve"> </w:t>
      </w:r>
      <w:r>
        <w:rPr>
          <w:color w:val="000000"/>
        </w:rPr>
        <w:t>krále se dostává konečně ke slovu a bude moci sníst ovoce</w:t>
      </w:r>
      <w:r w:rsidR="00C71957">
        <w:rPr>
          <w:color w:val="000000"/>
        </w:rPr>
        <w:t xml:space="preserve"> </w:t>
      </w:r>
      <w:r>
        <w:rPr>
          <w:color w:val="000000"/>
        </w:rPr>
        <w:t>dobré hry, když obehraje kárové eso a další dvě malé kára.</w:t>
      </w:r>
      <w:r w:rsidR="00C71957">
        <w:rPr>
          <w:color w:val="000000"/>
        </w:rPr>
        <w:t xml:space="preserve"> </w:t>
      </w:r>
    </w:p>
    <w:p w14:paraId="19C165C7" w14:textId="2B6A4C0D" w:rsidR="000F209D" w:rsidRDefault="000F209D">
      <w:pPr>
        <w:rPr>
          <w:color w:val="000000"/>
        </w:rPr>
      </w:pPr>
    </w:p>
    <w:p w14:paraId="27F45083" w14:textId="62C1777F" w:rsidR="000F209D" w:rsidRDefault="000F209D">
      <w:pPr>
        <w:rPr>
          <w:color w:val="000000"/>
        </w:rPr>
      </w:pPr>
    </w:p>
    <w:p w14:paraId="33122F09" w14:textId="5BA33553" w:rsidR="000F209D" w:rsidRDefault="000F209D">
      <w:pPr>
        <w:rPr>
          <w:color w:val="000000"/>
        </w:rPr>
      </w:pPr>
    </w:p>
    <w:p w14:paraId="1F418ED1" w14:textId="77777777" w:rsidR="000F209D" w:rsidRDefault="000F209D">
      <w:pPr>
        <w:rPr>
          <w:color w:val="000000"/>
        </w:rPr>
      </w:pPr>
    </w:p>
    <w:p w14:paraId="049834D6" w14:textId="77777777" w:rsidR="0031313F" w:rsidRDefault="0031313F">
      <w:pPr>
        <w:rPr>
          <w:color w:val="000000"/>
        </w:rPr>
      </w:pPr>
    </w:p>
    <w:p w14:paraId="5E2F9C41" w14:textId="77777777" w:rsidR="0031313F" w:rsidRDefault="0031313F">
      <w:pPr>
        <w:ind w:left="2124" w:firstLine="708"/>
        <w:rPr>
          <w:color w:val="000000"/>
        </w:rPr>
      </w:pPr>
      <w:r>
        <w:rPr>
          <w:color w:val="000000"/>
        </w:rPr>
        <w:t>A,8,6,2</w:t>
      </w:r>
      <w:r>
        <w:rPr>
          <w:color w:val="000000"/>
        </w:rPr>
        <w:tab/>
      </w:r>
      <w:r>
        <w:rPr>
          <w:color w:val="000000"/>
        </w:rPr>
        <w:tab/>
      </w:r>
    </w:p>
    <w:p w14:paraId="638A5163" w14:textId="77777777" w:rsidR="0031313F" w:rsidRDefault="0031313F">
      <w:pPr>
        <w:rPr>
          <w:color w:val="000000"/>
        </w:rPr>
      </w:pPr>
      <w:r>
        <w:rPr>
          <w:color w:val="000000"/>
        </w:rPr>
        <w:tab/>
      </w:r>
      <w:r>
        <w:rPr>
          <w:color w:val="000000"/>
        </w:rPr>
        <w:tab/>
      </w:r>
      <w:r>
        <w:rPr>
          <w:color w:val="000000"/>
        </w:rPr>
        <w:tab/>
      </w:r>
      <w:r>
        <w:rPr>
          <w:color w:val="000000"/>
        </w:rPr>
        <w:tab/>
        <w:t>A,K,4</w:t>
      </w:r>
      <w:r>
        <w:rPr>
          <w:color w:val="000000"/>
        </w:rPr>
        <w:tab/>
      </w:r>
      <w:r>
        <w:rPr>
          <w:color w:val="000000"/>
        </w:rPr>
        <w:tab/>
      </w:r>
    </w:p>
    <w:p w14:paraId="4C6132C2" w14:textId="77777777" w:rsidR="0031313F" w:rsidRDefault="0031313F">
      <w:pPr>
        <w:rPr>
          <w:color w:val="000000"/>
        </w:rPr>
      </w:pPr>
      <w:r>
        <w:rPr>
          <w:color w:val="000000"/>
        </w:rPr>
        <w:tab/>
      </w:r>
      <w:r>
        <w:rPr>
          <w:color w:val="000000"/>
        </w:rPr>
        <w:tab/>
      </w:r>
      <w:r>
        <w:rPr>
          <w:color w:val="000000"/>
        </w:rPr>
        <w:tab/>
      </w:r>
      <w:r>
        <w:rPr>
          <w:color w:val="000000"/>
        </w:rPr>
        <w:tab/>
        <w:t>6,4</w:t>
      </w:r>
      <w:r>
        <w:rPr>
          <w:color w:val="000000"/>
        </w:rPr>
        <w:tab/>
      </w:r>
    </w:p>
    <w:p w14:paraId="47E5169D" w14:textId="77777777" w:rsidR="0031313F" w:rsidRDefault="0031313F">
      <w:pPr>
        <w:rPr>
          <w:color w:val="000000"/>
        </w:rPr>
      </w:pPr>
      <w:r>
        <w:rPr>
          <w:color w:val="000000"/>
        </w:rPr>
        <w:tab/>
      </w:r>
      <w:r>
        <w:rPr>
          <w:color w:val="000000"/>
        </w:rPr>
        <w:tab/>
      </w:r>
      <w:r>
        <w:rPr>
          <w:color w:val="000000"/>
        </w:rPr>
        <w:tab/>
      </w:r>
      <w:r>
        <w:rPr>
          <w:color w:val="000000"/>
        </w:rPr>
        <w:tab/>
        <w:t>A,Q,4,2</w:t>
      </w:r>
      <w:r>
        <w:rPr>
          <w:color w:val="000000"/>
        </w:rPr>
        <w:tab/>
      </w:r>
      <w:r>
        <w:rPr>
          <w:color w:val="000000"/>
        </w:rPr>
        <w:tab/>
      </w:r>
    </w:p>
    <w:p w14:paraId="3AA17295" w14:textId="77777777"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5EB58708" w14:textId="77777777" w:rsidR="0031313F" w:rsidRDefault="0031313F">
      <w:pPr>
        <w:rPr>
          <w:color w:val="000000"/>
        </w:rPr>
      </w:pPr>
      <w:r>
        <w:rPr>
          <w:color w:val="000000"/>
        </w:rPr>
        <w:tab/>
      </w:r>
      <w:r>
        <w:rPr>
          <w:color w:val="000000"/>
        </w:rPr>
        <w:tab/>
      </w:r>
      <w:r>
        <w:rPr>
          <w:color w:val="000000"/>
        </w:rPr>
        <w:tab/>
      </w:r>
      <w:r>
        <w:rPr>
          <w:color w:val="000000"/>
        </w:rPr>
        <w:tab/>
        <w:t>9,3</w:t>
      </w:r>
      <w:r>
        <w:rPr>
          <w:color w:val="000000"/>
        </w:rPr>
        <w:tab/>
      </w:r>
      <w:r>
        <w:rPr>
          <w:color w:val="000000"/>
        </w:rPr>
        <w:tab/>
      </w:r>
    </w:p>
    <w:p w14:paraId="750A33FE" w14:textId="77777777" w:rsidR="0031313F" w:rsidRDefault="0031313F">
      <w:pPr>
        <w:rPr>
          <w:color w:val="000000"/>
        </w:rPr>
      </w:pPr>
      <w:r>
        <w:rPr>
          <w:color w:val="000000"/>
        </w:rPr>
        <w:tab/>
      </w:r>
      <w:r>
        <w:rPr>
          <w:color w:val="000000"/>
        </w:rPr>
        <w:tab/>
      </w:r>
      <w:r>
        <w:rPr>
          <w:color w:val="000000"/>
        </w:rPr>
        <w:tab/>
      </w:r>
      <w:r>
        <w:rPr>
          <w:color w:val="000000"/>
        </w:rPr>
        <w:tab/>
        <w:t>7,6,5</w:t>
      </w:r>
      <w:r>
        <w:rPr>
          <w:color w:val="000000"/>
        </w:rPr>
        <w:tab/>
      </w:r>
      <w:r>
        <w:rPr>
          <w:color w:val="000000"/>
        </w:rPr>
        <w:tab/>
      </w:r>
    </w:p>
    <w:p w14:paraId="23797B4E" w14:textId="77777777" w:rsidR="0031313F" w:rsidRDefault="0031313F">
      <w:pPr>
        <w:rPr>
          <w:color w:val="000000"/>
        </w:rPr>
      </w:pPr>
      <w:r>
        <w:rPr>
          <w:color w:val="000000"/>
        </w:rPr>
        <w:tab/>
      </w:r>
      <w:r>
        <w:rPr>
          <w:color w:val="000000"/>
        </w:rPr>
        <w:tab/>
      </w:r>
      <w:r>
        <w:rPr>
          <w:color w:val="000000"/>
        </w:rPr>
        <w:tab/>
      </w:r>
      <w:r>
        <w:rPr>
          <w:color w:val="000000"/>
        </w:rPr>
        <w:tab/>
        <w:t>A,9,7,5,2</w:t>
      </w:r>
      <w:r>
        <w:rPr>
          <w:color w:val="000000"/>
        </w:rPr>
        <w:tab/>
      </w:r>
      <w:r>
        <w:rPr>
          <w:color w:val="000000"/>
        </w:rPr>
        <w:tab/>
      </w:r>
    </w:p>
    <w:p w14:paraId="067C25B3" w14:textId="77777777" w:rsidR="0031313F" w:rsidRDefault="0031313F">
      <w:pPr>
        <w:rPr>
          <w:b/>
          <w:bCs/>
          <w:color w:val="000000"/>
        </w:rPr>
      </w:pPr>
      <w:r>
        <w:rPr>
          <w:color w:val="000000"/>
        </w:rPr>
        <w:tab/>
      </w:r>
      <w:r>
        <w:rPr>
          <w:color w:val="000000"/>
        </w:rPr>
        <w:tab/>
      </w:r>
      <w:r>
        <w:rPr>
          <w:color w:val="000000"/>
        </w:rPr>
        <w:tab/>
      </w:r>
      <w:r>
        <w:rPr>
          <w:color w:val="000000"/>
        </w:rPr>
        <w:tab/>
        <w:t>K,8,3</w:t>
      </w:r>
    </w:p>
    <w:p w14:paraId="63BEE6A4" w14:textId="77777777" w:rsidR="0031313F" w:rsidRDefault="0031313F">
      <w:pPr>
        <w:rPr>
          <w:b/>
          <w:bCs/>
          <w:color w:val="000000"/>
        </w:rPr>
      </w:pPr>
      <w:r>
        <w:rPr>
          <w:b/>
          <w:bCs/>
          <w:color w:val="000000"/>
        </w:rPr>
        <w:t>Závazek:</w:t>
      </w:r>
      <w:r>
        <w:rPr>
          <w:color w:val="000000"/>
        </w:rPr>
        <w:t xml:space="preserve"> 3 BT</w:t>
      </w:r>
      <w:r>
        <w:rPr>
          <w:color w:val="000000"/>
        </w:rPr>
        <w:tab/>
      </w:r>
      <w:r>
        <w:rPr>
          <w:color w:val="000000"/>
        </w:rPr>
        <w:tab/>
      </w:r>
      <w:r>
        <w:rPr>
          <w:color w:val="000000"/>
        </w:rPr>
        <w:tab/>
      </w:r>
      <w:r>
        <w:rPr>
          <w:color w:val="000000"/>
        </w:rPr>
        <w:tab/>
      </w:r>
    </w:p>
    <w:p w14:paraId="2DA31EA3" w14:textId="77777777" w:rsidR="0031313F" w:rsidRDefault="0031313F">
      <w:r>
        <w:rPr>
          <w:b/>
          <w:bCs/>
          <w:color w:val="000000"/>
        </w:rPr>
        <w:t>Výnos:</w:t>
      </w:r>
      <w:r>
        <w:rPr>
          <w:color w:val="000000"/>
        </w:rPr>
        <w:t xml:space="preserve"> 2 srdcová</w:t>
      </w:r>
    </w:p>
    <w:p w14:paraId="65DB0CC2" w14:textId="77777777" w:rsidR="0031313F" w:rsidRDefault="0031313F">
      <w:pPr>
        <w:pStyle w:val="BodyText"/>
        <w:rPr>
          <w:bCs/>
          <w:u w:val="single"/>
        </w:rPr>
      </w:pPr>
      <w:r>
        <w:tab/>
        <w:t>Dvojka srdcová ukazuje na dělení srdcí 4-3 a není třeba proto zadržovat. Jediná šance na splnění je, že kára budou 3-3 a i pak musíme zacházet opatrně se vstupy. Poprvé se musíme v kárech skrčit, kdyby obránci teď změnili útok na trefy, pak bychom museli vzít ze stolu, každopádně zdvih vezmeme, zahrajeme káro k esu a malé káro a budeme doufat, že jsou kára 3-3.</w:t>
      </w:r>
    </w:p>
    <w:p w14:paraId="1F855B80" w14:textId="77777777" w:rsidR="0031313F" w:rsidRDefault="0031313F">
      <w:pPr>
        <w:rPr>
          <w:bCs/>
        </w:rPr>
      </w:pPr>
      <w:r>
        <w:rPr>
          <w:bCs/>
          <w:u w:val="single"/>
        </w:rPr>
        <w:t>Literatura:</w:t>
      </w:r>
      <w:r>
        <w:rPr>
          <w:bCs/>
        </w:rPr>
        <w:tab/>
        <w:t>E. Kaplan</w:t>
      </w:r>
      <w:r>
        <w:rPr>
          <w:bCs/>
        </w:rPr>
        <w:tab/>
        <w:t>Pokročilá sehrávka</w:t>
      </w:r>
      <w:r>
        <w:rPr>
          <w:bCs/>
        </w:rPr>
        <w:tab/>
        <w:t>str. 9-11</w:t>
      </w:r>
    </w:p>
    <w:p w14:paraId="5A13FBFD" w14:textId="77777777" w:rsidR="0031313F" w:rsidRDefault="0031313F">
      <w:pPr>
        <w:rPr>
          <w:sz w:val="36"/>
          <w:szCs w:val="36"/>
        </w:rPr>
      </w:pPr>
      <w:r>
        <w:rPr>
          <w:bCs/>
        </w:rPr>
        <w:tab/>
      </w:r>
      <w:r>
        <w:rPr>
          <w:bCs/>
        </w:rPr>
        <w:tab/>
        <w:t>P. Cronier a spol.</w:t>
      </w:r>
      <w:r>
        <w:rPr>
          <w:bCs/>
        </w:rPr>
        <w:tab/>
        <w:t>Minibridž</w:t>
      </w:r>
      <w:r>
        <w:rPr>
          <w:bCs/>
        </w:rPr>
        <w:tab/>
      </w:r>
      <w:r>
        <w:rPr>
          <w:bCs/>
        </w:rPr>
        <w:tab/>
        <w:t>17A</w:t>
      </w:r>
    </w:p>
    <w:p w14:paraId="4BB7057B" w14:textId="77777777" w:rsidR="0031313F" w:rsidRDefault="0031313F">
      <w:pPr>
        <w:pStyle w:val="Heading1"/>
        <w:pageBreakBefore/>
        <w:jc w:val="center"/>
      </w:pPr>
      <w:bookmarkStart w:id="36" w:name="__RefHeading__77_399432288"/>
      <w:bookmarkStart w:id="37" w:name="__RefHeading__39_1211632112"/>
      <w:bookmarkEnd w:id="36"/>
      <w:bookmarkEnd w:id="37"/>
      <w:r>
        <w:rPr>
          <w:color w:val="auto"/>
          <w:sz w:val="36"/>
          <w:szCs w:val="36"/>
        </w:rPr>
        <w:lastRenderedPageBreak/>
        <w:t>19. lekce</w:t>
      </w:r>
      <w:r>
        <w:rPr>
          <w:color w:val="auto"/>
          <w:sz w:val="36"/>
          <w:szCs w:val="36"/>
        </w:rPr>
        <w:tab/>
        <w:t>Beztrumfové závazky – Jiné hry se vstupy</w:t>
      </w:r>
    </w:p>
    <w:p w14:paraId="475A2117" w14:textId="77777777" w:rsidR="0031313F" w:rsidRDefault="0031313F">
      <w:pPr>
        <w:jc w:val="both"/>
        <w:rPr>
          <w:color w:val="000000"/>
        </w:rPr>
      </w:pPr>
      <w:r>
        <w:rPr>
          <w:b/>
        </w:rPr>
        <w:tab/>
      </w:r>
      <w:r>
        <w:rPr>
          <w:bCs/>
        </w:rPr>
        <w:t>V této lekci si budeme všímat dalších možností, jak uchovávat nebo vytvářet vstupy. Pro tuto lekci je připraveno těchto pět rozdání:</w:t>
      </w:r>
    </w:p>
    <w:p w14:paraId="67B44E4A" w14:textId="450666A9" w:rsidR="0031313F" w:rsidRDefault="0031313F">
      <w:pPr>
        <w:rPr>
          <w:color w:val="000000"/>
        </w:rPr>
      </w:pPr>
      <w:r>
        <w:rPr>
          <w:color w:val="000000"/>
        </w:rPr>
        <w:t>1)</w:t>
      </w:r>
      <w:r>
        <w:rPr>
          <w:color w:val="000000"/>
        </w:rPr>
        <w:tab/>
      </w:r>
      <w:r>
        <w:rPr>
          <w:color w:val="000000"/>
        </w:rPr>
        <w:tab/>
        <w:t>A,J,8,3</w:t>
      </w:r>
      <w:r>
        <w:rPr>
          <w:color w:val="000000"/>
        </w:rPr>
        <w:tab/>
      </w:r>
      <w:r>
        <w:rPr>
          <w:color w:val="000000"/>
        </w:rPr>
        <w:tab/>
      </w:r>
      <w:r>
        <w:rPr>
          <w:color w:val="000000"/>
        </w:rPr>
        <w:tab/>
      </w:r>
      <w:r>
        <w:rPr>
          <w:color w:val="000000"/>
        </w:rPr>
        <w:tab/>
      </w:r>
    </w:p>
    <w:p w14:paraId="0B2C4C0C" w14:textId="219D3970" w:rsidR="0031313F" w:rsidRDefault="0031313F">
      <w:pPr>
        <w:rPr>
          <w:color w:val="000000"/>
        </w:rPr>
      </w:pPr>
      <w:r>
        <w:rPr>
          <w:color w:val="000000"/>
        </w:rPr>
        <w:tab/>
      </w:r>
      <w:r>
        <w:rPr>
          <w:color w:val="000000"/>
        </w:rPr>
        <w:tab/>
        <w:t>A,K,5</w:t>
      </w:r>
      <w:r>
        <w:rPr>
          <w:color w:val="000000"/>
        </w:rPr>
        <w:tab/>
      </w:r>
      <w:r>
        <w:rPr>
          <w:color w:val="000000"/>
        </w:rPr>
        <w:tab/>
      </w:r>
      <w:r>
        <w:rPr>
          <w:color w:val="000000"/>
        </w:rPr>
        <w:tab/>
      </w:r>
      <w:r>
        <w:rPr>
          <w:color w:val="000000"/>
        </w:rPr>
        <w:tab/>
      </w:r>
    </w:p>
    <w:p w14:paraId="3D6E0FB2" w14:textId="27B14193" w:rsidR="0031313F" w:rsidRDefault="0031313F">
      <w:pPr>
        <w:rPr>
          <w:color w:val="000000"/>
        </w:rPr>
      </w:pPr>
      <w:r>
        <w:rPr>
          <w:color w:val="000000"/>
        </w:rPr>
        <w:tab/>
      </w:r>
      <w:r>
        <w:rPr>
          <w:color w:val="000000"/>
        </w:rPr>
        <w:tab/>
        <w:t>10,7,2</w:t>
      </w:r>
      <w:r>
        <w:rPr>
          <w:color w:val="000000"/>
        </w:rPr>
        <w:tab/>
      </w:r>
      <w:r>
        <w:rPr>
          <w:color w:val="000000"/>
        </w:rPr>
        <w:tab/>
      </w:r>
      <w:r>
        <w:rPr>
          <w:color w:val="000000"/>
        </w:rPr>
        <w:tab/>
      </w:r>
      <w:r>
        <w:rPr>
          <w:color w:val="000000"/>
        </w:rPr>
        <w:tab/>
      </w:r>
    </w:p>
    <w:p w14:paraId="425D075D" w14:textId="562D6D9B" w:rsidR="0031313F" w:rsidRDefault="0031313F">
      <w:pPr>
        <w:rPr>
          <w:color w:val="000000"/>
        </w:rPr>
      </w:pPr>
      <w:r>
        <w:rPr>
          <w:color w:val="000000"/>
        </w:rPr>
        <w:tab/>
      </w:r>
      <w:r>
        <w:rPr>
          <w:color w:val="000000"/>
        </w:rPr>
        <w:tab/>
        <w:t>A,7,3</w:t>
      </w:r>
      <w:r>
        <w:rPr>
          <w:color w:val="000000"/>
        </w:rPr>
        <w:tab/>
      </w:r>
      <w:r>
        <w:rPr>
          <w:color w:val="000000"/>
        </w:rPr>
        <w:tab/>
      </w:r>
      <w:r>
        <w:rPr>
          <w:color w:val="000000"/>
        </w:rPr>
        <w:tab/>
      </w:r>
      <w:r>
        <w:rPr>
          <w:color w:val="000000"/>
        </w:rPr>
        <w:tab/>
      </w:r>
    </w:p>
    <w:p w14:paraId="05F0639D" w14:textId="27D2BEE8"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681A3388" w14:textId="77777777" w:rsidR="00C71957" w:rsidRDefault="0031313F">
      <w:pPr>
        <w:rPr>
          <w:color w:val="000000"/>
        </w:rPr>
      </w:pPr>
      <w:r>
        <w:rPr>
          <w:color w:val="000000"/>
        </w:rPr>
        <w:tab/>
      </w:r>
      <w:r>
        <w:rPr>
          <w:color w:val="000000"/>
        </w:rPr>
        <w:tab/>
        <w:t>9,5</w:t>
      </w:r>
      <w:r>
        <w:rPr>
          <w:color w:val="000000"/>
        </w:rPr>
        <w:tab/>
      </w:r>
      <w:r>
        <w:rPr>
          <w:color w:val="000000"/>
        </w:rPr>
        <w:tab/>
      </w:r>
      <w:r>
        <w:rPr>
          <w:color w:val="000000"/>
        </w:rPr>
        <w:tab/>
      </w:r>
      <w:r>
        <w:rPr>
          <w:color w:val="000000"/>
        </w:rPr>
        <w:tab/>
      </w:r>
    </w:p>
    <w:p w14:paraId="722A35EE" w14:textId="0B521C74" w:rsidR="0031313F" w:rsidRDefault="0031313F">
      <w:pPr>
        <w:rPr>
          <w:color w:val="000000"/>
        </w:rPr>
      </w:pPr>
      <w:r>
        <w:rPr>
          <w:color w:val="000000"/>
        </w:rPr>
        <w:tab/>
      </w:r>
      <w:r>
        <w:rPr>
          <w:color w:val="000000"/>
        </w:rPr>
        <w:tab/>
        <w:t>8,6,3</w:t>
      </w:r>
      <w:r>
        <w:rPr>
          <w:color w:val="000000"/>
        </w:rPr>
        <w:tab/>
      </w:r>
      <w:r>
        <w:rPr>
          <w:color w:val="000000"/>
        </w:rPr>
        <w:tab/>
      </w:r>
      <w:r>
        <w:rPr>
          <w:color w:val="000000"/>
        </w:rPr>
        <w:tab/>
      </w:r>
      <w:r>
        <w:rPr>
          <w:color w:val="000000"/>
        </w:rPr>
        <w:tab/>
      </w:r>
    </w:p>
    <w:p w14:paraId="5863D8A1" w14:textId="40888D66" w:rsidR="0031313F" w:rsidRDefault="0031313F">
      <w:pPr>
        <w:rPr>
          <w:color w:val="000000"/>
        </w:rPr>
      </w:pPr>
      <w:r>
        <w:rPr>
          <w:color w:val="000000"/>
        </w:rPr>
        <w:tab/>
      </w:r>
      <w:r>
        <w:rPr>
          <w:color w:val="000000"/>
        </w:rPr>
        <w:tab/>
        <w:t>K,Q,J,6,4</w:t>
      </w:r>
      <w:r>
        <w:rPr>
          <w:color w:val="000000"/>
        </w:rPr>
        <w:tab/>
      </w:r>
      <w:r>
        <w:rPr>
          <w:color w:val="000000"/>
        </w:rPr>
        <w:tab/>
      </w:r>
      <w:r>
        <w:rPr>
          <w:color w:val="000000"/>
        </w:rPr>
        <w:tab/>
      </w:r>
    </w:p>
    <w:p w14:paraId="097A8B5B" w14:textId="51A5572C" w:rsidR="0031313F" w:rsidRDefault="0031313F">
      <w:pPr>
        <w:rPr>
          <w:b/>
          <w:bCs/>
          <w:color w:val="000000"/>
        </w:rPr>
      </w:pPr>
      <w:r>
        <w:rPr>
          <w:color w:val="000000"/>
        </w:rPr>
        <w:tab/>
      </w:r>
      <w:r>
        <w:rPr>
          <w:color w:val="000000"/>
        </w:rPr>
        <w:tab/>
        <w:t>K,6,2</w:t>
      </w:r>
      <w:r>
        <w:rPr>
          <w:color w:val="000000"/>
        </w:rPr>
        <w:tab/>
      </w:r>
      <w:r>
        <w:rPr>
          <w:color w:val="000000"/>
        </w:rPr>
        <w:tab/>
      </w:r>
      <w:r>
        <w:rPr>
          <w:color w:val="000000"/>
        </w:rPr>
        <w:tab/>
      </w:r>
      <w:r>
        <w:rPr>
          <w:color w:val="000000"/>
        </w:rPr>
        <w:tab/>
      </w:r>
    </w:p>
    <w:p w14:paraId="3D40E6FE" w14:textId="4F0E1A03" w:rsidR="0031313F" w:rsidRDefault="0031313F">
      <w:pPr>
        <w:rPr>
          <w:b/>
          <w:bCs/>
          <w:color w:val="000000"/>
        </w:rPr>
      </w:pPr>
      <w:r>
        <w:rPr>
          <w:b/>
          <w:bCs/>
          <w:color w:val="000000"/>
        </w:rPr>
        <w:t>Závazek:</w:t>
      </w:r>
      <w:r>
        <w:rPr>
          <w:color w:val="000000"/>
        </w:rPr>
        <w:t xml:space="preserve"> 3BT</w:t>
      </w:r>
      <w:r>
        <w:rPr>
          <w:color w:val="000000"/>
        </w:rPr>
        <w:tab/>
      </w:r>
      <w:r>
        <w:rPr>
          <w:color w:val="000000"/>
        </w:rPr>
        <w:tab/>
      </w:r>
      <w:r>
        <w:rPr>
          <w:color w:val="000000"/>
        </w:rPr>
        <w:tab/>
      </w:r>
      <w:r>
        <w:rPr>
          <w:color w:val="000000"/>
        </w:rPr>
        <w:tab/>
      </w:r>
      <w:r>
        <w:rPr>
          <w:color w:val="000000"/>
        </w:rPr>
        <w:tab/>
      </w:r>
    </w:p>
    <w:p w14:paraId="7DEA7C4E" w14:textId="6B08B58F" w:rsidR="0031313F" w:rsidRDefault="0031313F">
      <w:pPr>
        <w:rPr>
          <w:color w:val="000000"/>
        </w:rPr>
      </w:pPr>
      <w:r>
        <w:rPr>
          <w:b/>
          <w:bCs/>
          <w:color w:val="000000"/>
        </w:rPr>
        <w:t>Výnos:</w:t>
      </w:r>
      <w:r>
        <w:rPr>
          <w:color w:val="000000"/>
        </w:rPr>
        <w:t xml:space="preserve"> 4 trefová</w:t>
      </w:r>
      <w:r>
        <w:rPr>
          <w:color w:val="000000"/>
        </w:rPr>
        <w:tab/>
      </w:r>
      <w:r>
        <w:rPr>
          <w:color w:val="000000"/>
        </w:rPr>
        <w:tab/>
      </w:r>
      <w:r>
        <w:rPr>
          <w:color w:val="000000"/>
        </w:rPr>
        <w:tab/>
      </w:r>
      <w:r>
        <w:rPr>
          <w:color w:val="000000"/>
        </w:rPr>
        <w:tab/>
      </w:r>
      <w:r>
        <w:rPr>
          <w:color w:val="000000"/>
        </w:rPr>
        <w:tab/>
      </w:r>
    </w:p>
    <w:p w14:paraId="762D0A76" w14:textId="3CC3B7B4" w:rsidR="0031313F" w:rsidRDefault="0031313F">
      <w:pPr>
        <w:rPr>
          <w:color w:val="000000"/>
        </w:rPr>
      </w:pPr>
      <w:r>
        <w:rPr>
          <w:color w:val="000000"/>
        </w:rPr>
        <w:t>Potřebujeme odehrát čtyři kárové zdvihy, a jestli obránci zadrží eso do třetího kola, bude nutné uchovat si krále trefového jako vstup. První zdvih tedy bereme esem na stole a neseme 10 károvou a hrajeme kára tak dlouho, dokud je nevypracujeme.</w:t>
      </w:r>
      <w:r w:rsidR="00C71957">
        <w:rPr>
          <w:color w:val="000000"/>
        </w:rPr>
        <w:t xml:space="preserve"> </w:t>
      </w:r>
      <w:r>
        <w:rPr>
          <w:color w:val="000000"/>
        </w:rPr>
        <w:t>Král trefový poslouží jako vstup.</w:t>
      </w:r>
    </w:p>
    <w:p w14:paraId="3B6B569F" w14:textId="1FE6F0A0" w:rsidR="00C71957" w:rsidRDefault="00C71957">
      <w:pPr>
        <w:rPr>
          <w:color w:val="000000"/>
        </w:rPr>
      </w:pPr>
    </w:p>
    <w:p w14:paraId="79A9DBF3" w14:textId="5FD43D0F" w:rsidR="00C71957" w:rsidRDefault="00C71957" w:rsidP="00C71957">
      <w:pPr>
        <w:rPr>
          <w:color w:val="000000"/>
        </w:rPr>
      </w:pPr>
      <w:r>
        <w:rPr>
          <w:color w:val="000000"/>
        </w:rPr>
        <w:tab/>
        <w:t>2)</w:t>
      </w:r>
      <w:r>
        <w:rPr>
          <w:color w:val="000000"/>
        </w:rPr>
        <w:tab/>
      </w:r>
      <w:r>
        <w:rPr>
          <w:color w:val="000000"/>
        </w:rPr>
        <w:tab/>
        <w:t>A,Q,3</w:t>
      </w:r>
    </w:p>
    <w:p w14:paraId="22A72332" w14:textId="6C3761E8" w:rsidR="00C71957" w:rsidRDefault="00C71957" w:rsidP="00C71957">
      <w:pPr>
        <w:rPr>
          <w:color w:val="000000"/>
        </w:rPr>
      </w:pPr>
      <w:r>
        <w:rPr>
          <w:color w:val="000000"/>
        </w:rPr>
        <w:tab/>
      </w:r>
      <w:r>
        <w:rPr>
          <w:color w:val="000000"/>
        </w:rPr>
        <w:tab/>
      </w:r>
      <w:r>
        <w:rPr>
          <w:color w:val="000000"/>
        </w:rPr>
        <w:tab/>
        <w:t>A,J,9,6,3</w:t>
      </w:r>
    </w:p>
    <w:p w14:paraId="2A98AD4F" w14:textId="23B3EBFB" w:rsidR="00C71957" w:rsidRDefault="00C71957" w:rsidP="00C71957">
      <w:pPr>
        <w:rPr>
          <w:color w:val="000000"/>
        </w:rPr>
      </w:pPr>
      <w:r>
        <w:rPr>
          <w:color w:val="000000"/>
        </w:rPr>
        <w:tab/>
      </w:r>
      <w:r>
        <w:rPr>
          <w:color w:val="000000"/>
        </w:rPr>
        <w:tab/>
      </w:r>
      <w:r>
        <w:rPr>
          <w:color w:val="000000"/>
        </w:rPr>
        <w:tab/>
        <w:t>A,J,10,2</w:t>
      </w:r>
    </w:p>
    <w:p w14:paraId="56B05463" w14:textId="4870C8D6" w:rsidR="00C71957" w:rsidRDefault="00C71957" w:rsidP="00C71957">
      <w:pPr>
        <w:rPr>
          <w:color w:val="000000"/>
        </w:rPr>
      </w:pPr>
      <w:r>
        <w:rPr>
          <w:color w:val="000000"/>
        </w:rPr>
        <w:tab/>
      </w:r>
      <w:r>
        <w:rPr>
          <w:color w:val="000000"/>
        </w:rPr>
        <w:tab/>
      </w:r>
      <w:r>
        <w:rPr>
          <w:color w:val="000000"/>
        </w:rPr>
        <w:tab/>
        <w:t>9</w:t>
      </w:r>
      <w:r>
        <w:rPr>
          <w:color w:val="000000"/>
        </w:rPr>
        <w:tab/>
      </w:r>
    </w:p>
    <w:p w14:paraId="7CA140DF" w14:textId="29D58C9D" w:rsidR="00C71957" w:rsidRDefault="00C71957" w:rsidP="00C71957">
      <w:pPr>
        <w:rPr>
          <w:color w:val="000000"/>
        </w:rPr>
      </w:pPr>
      <w:r>
        <w:rPr>
          <w:color w:val="000000"/>
        </w:rPr>
        <w:tab/>
      </w:r>
    </w:p>
    <w:p w14:paraId="06C6021D" w14:textId="6BF1A1C8" w:rsidR="00C71957" w:rsidRDefault="00C71957" w:rsidP="00C71957">
      <w:pPr>
        <w:rPr>
          <w:color w:val="000000"/>
        </w:rPr>
      </w:pPr>
      <w:r>
        <w:rPr>
          <w:color w:val="000000"/>
        </w:rPr>
        <w:tab/>
      </w:r>
      <w:r>
        <w:rPr>
          <w:color w:val="000000"/>
        </w:rPr>
        <w:tab/>
      </w:r>
      <w:r>
        <w:rPr>
          <w:color w:val="000000"/>
        </w:rPr>
        <w:tab/>
        <w:t>K,J,4</w:t>
      </w:r>
      <w:r w:rsidR="00D277FE">
        <w:rPr>
          <w:color w:val="000000"/>
        </w:rPr>
        <w:t xml:space="preserve"> </w:t>
      </w:r>
      <w:r>
        <w:rPr>
          <w:color w:val="000000"/>
        </w:rPr>
        <w:t xml:space="preserve"> </w:t>
      </w:r>
      <w:r>
        <w:rPr>
          <w:color w:val="000000"/>
        </w:rPr>
        <w:tab/>
      </w:r>
      <w:r>
        <w:rPr>
          <w:color w:val="000000"/>
        </w:rPr>
        <w:tab/>
      </w:r>
      <w:r>
        <w:rPr>
          <w:color w:val="000000"/>
        </w:rPr>
        <w:tab/>
      </w:r>
    </w:p>
    <w:p w14:paraId="747CEF57" w14:textId="5210F608" w:rsidR="00C71957" w:rsidRDefault="00C71957" w:rsidP="00C71957">
      <w:pPr>
        <w:rPr>
          <w:color w:val="000000"/>
        </w:rPr>
      </w:pPr>
      <w:r>
        <w:rPr>
          <w:color w:val="000000"/>
        </w:rPr>
        <w:tab/>
      </w:r>
      <w:r>
        <w:rPr>
          <w:color w:val="000000"/>
        </w:rPr>
        <w:tab/>
      </w:r>
      <w:r>
        <w:rPr>
          <w:color w:val="000000"/>
        </w:rPr>
        <w:tab/>
        <w:t>7,5</w:t>
      </w:r>
    </w:p>
    <w:p w14:paraId="52F514CB" w14:textId="6FBB62A7" w:rsidR="00C71957" w:rsidRDefault="00C71957" w:rsidP="00C71957">
      <w:pPr>
        <w:rPr>
          <w:color w:val="000000"/>
        </w:rPr>
      </w:pPr>
      <w:r>
        <w:rPr>
          <w:color w:val="000000"/>
        </w:rPr>
        <w:tab/>
      </w:r>
      <w:r>
        <w:rPr>
          <w:color w:val="000000"/>
        </w:rPr>
        <w:tab/>
      </w:r>
      <w:r>
        <w:rPr>
          <w:color w:val="000000"/>
        </w:rPr>
        <w:tab/>
        <w:t>6,3</w:t>
      </w:r>
    </w:p>
    <w:p w14:paraId="6444516C" w14:textId="02C48C7E" w:rsidR="00C71957" w:rsidRDefault="00C71957" w:rsidP="00C71957">
      <w:pPr>
        <w:rPr>
          <w:color w:val="000000"/>
        </w:rPr>
      </w:pPr>
      <w:r>
        <w:rPr>
          <w:color w:val="000000"/>
        </w:rPr>
        <w:tab/>
      </w:r>
      <w:r>
        <w:rPr>
          <w:color w:val="000000"/>
        </w:rPr>
        <w:tab/>
      </w:r>
      <w:r>
        <w:rPr>
          <w:color w:val="000000"/>
        </w:rPr>
        <w:tab/>
        <w:t>Q,J,10,8,6,3</w:t>
      </w:r>
    </w:p>
    <w:p w14:paraId="5D8D7B1F" w14:textId="494E7FEF" w:rsidR="00C71957" w:rsidRDefault="00C71957" w:rsidP="00C71957">
      <w:pPr>
        <w:rPr>
          <w:color w:val="000000"/>
        </w:rPr>
      </w:pPr>
      <w:r>
        <w:rPr>
          <w:b/>
          <w:bCs/>
          <w:color w:val="000000"/>
        </w:rPr>
        <w:t>Závazek:</w:t>
      </w:r>
      <w:r>
        <w:rPr>
          <w:color w:val="000000"/>
        </w:rPr>
        <w:t xml:space="preserve"> 3 BT </w:t>
      </w:r>
    </w:p>
    <w:p w14:paraId="3ADBF70F" w14:textId="638EDC93" w:rsidR="00C71957" w:rsidRDefault="00C71957" w:rsidP="00C71957">
      <w:pPr>
        <w:rPr>
          <w:color w:val="000000"/>
        </w:rPr>
      </w:pPr>
      <w:r>
        <w:rPr>
          <w:b/>
          <w:bCs/>
          <w:color w:val="000000"/>
        </w:rPr>
        <w:t>Výnos:</w:t>
      </w:r>
      <w:r>
        <w:rPr>
          <w:color w:val="000000"/>
        </w:rPr>
        <w:t xml:space="preserve"> 10 piková</w:t>
      </w:r>
    </w:p>
    <w:p w14:paraId="0AB18FFD" w14:textId="3E127B8E" w:rsidR="00C71957" w:rsidRDefault="00C71957">
      <w:pPr>
        <w:rPr>
          <w:color w:val="000000"/>
        </w:rPr>
      </w:pPr>
      <w:r>
        <w:rPr>
          <w:color w:val="000000"/>
        </w:rPr>
        <w:t>I tady je třeba vidět, kde budou nutné vstupy. Musíme vzít esem a vynést devítku trefovou, kterou převezmeme. Potom hrajeme dál trefy. Jako vstup poslouží pikový kluk a král, který převezme dámu.</w:t>
      </w:r>
    </w:p>
    <w:p w14:paraId="2B44E919" w14:textId="0DAF2A5E" w:rsidR="00C71957" w:rsidRDefault="00C71957">
      <w:pPr>
        <w:rPr>
          <w:color w:val="000000"/>
        </w:rPr>
      </w:pPr>
    </w:p>
    <w:p w14:paraId="13F91A2A" w14:textId="566D71B5" w:rsidR="00C71957" w:rsidRDefault="00C71957">
      <w:pPr>
        <w:rPr>
          <w:color w:val="000000"/>
        </w:rPr>
      </w:pPr>
    </w:p>
    <w:p w14:paraId="3FB00C4A" w14:textId="77777777" w:rsidR="00C71957" w:rsidRDefault="00C71957">
      <w:pPr>
        <w:rPr>
          <w:color w:val="000000"/>
        </w:rPr>
      </w:pPr>
    </w:p>
    <w:p w14:paraId="38F7545E" w14:textId="77777777" w:rsidR="0031313F" w:rsidRDefault="0031313F">
      <w:pPr>
        <w:rPr>
          <w:color w:val="000000"/>
        </w:rPr>
      </w:pPr>
    </w:p>
    <w:p w14:paraId="036C6B99" w14:textId="0A6374F9" w:rsidR="0031313F" w:rsidRDefault="0031313F">
      <w:pPr>
        <w:rPr>
          <w:color w:val="000000"/>
        </w:rPr>
      </w:pPr>
      <w:r>
        <w:rPr>
          <w:color w:val="000000"/>
        </w:rPr>
        <w:t xml:space="preserve">3) </w:t>
      </w:r>
      <w:r>
        <w:rPr>
          <w:color w:val="000000"/>
        </w:rPr>
        <w:tab/>
      </w:r>
      <w:r>
        <w:rPr>
          <w:color w:val="000000"/>
        </w:rPr>
        <w:tab/>
        <w:t>A,K,3</w:t>
      </w:r>
      <w:r>
        <w:rPr>
          <w:color w:val="000000"/>
        </w:rPr>
        <w:tab/>
      </w:r>
      <w:r>
        <w:rPr>
          <w:color w:val="000000"/>
        </w:rPr>
        <w:tab/>
      </w:r>
      <w:r>
        <w:rPr>
          <w:color w:val="000000"/>
        </w:rPr>
        <w:tab/>
      </w:r>
      <w:r>
        <w:rPr>
          <w:color w:val="000000"/>
        </w:rPr>
        <w:tab/>
      </w:r>
    </w:p>
    <w:p w14:paraId="71689110" w14:textId="248B28C2" w:rsidR="0031313F" w:rsidRDefault="0031313F">
      <w:pPr>
        <w:rPr>
          <w:color w:val="000000"/>
        </w:rPr>
      </w:pPr>
      <w:r>
        <w:rPr>
          <w:color w:val="000000"/>
        </w:rPr>
        <w:tab/>
      </w:r>
      <w:r>
        <w:rPr>
          <w:color w:val="000000"/>
        </w:rPr>
        <w:tab/>
        <w:t>K,5,2</w:t>
      </w:r>
      <w:r>
        <w:rPr>
          <w:color w:val="000000"/>
        </w:rPr>
        <w:tab/>
      </w:r>
      <w:r>
        <w:rPr>
          <w:color w:val="000000"/>
        </w:rPr>
        <w:tab/>
      </w:r>
      <w:r>
        <w:rPr>
          <w:color w:val="000000"/>
        </w:rPr>
        <w:tab/>
      </w:r>
      <w:r>
        <w:rPr>
          <w:color w:val="000000"/>
        </w:rPr>
        <w:tab/>
      </w:r>
    </w:p>
    <w:p w14:paraId="539213C3" w14:textId="09A76C14" w:rsidR="0031313F" w:rsidRDefault="0031313F">
      <w:pPr>
        <w:rPr>
          <w:color w:val="000000"/>
        </w:rPr>
      </w:pPr>
      <w:r>
        <w:rPr>
          <w:color w:val="000000"/>
        </w:rPr>
        <w:tab/>
      </w:r>
      <w:r>
        <w:rPr>
          <w:color w:val="000000"/>
        </w:rPr>
        <w:tab/>
        <w:t>A,Q,J</w:t>
      </w:r>
      <w:r>
        <w:rPr>
          <w:color w:val="000000"/>
        </w:rPr>
        <w:tab/>
      </w:r>
      <w:r>
        <w:rPr>
          <w:color w:val="000000"/>
        </w:rPr>
        <w:tab/>
      </w:r>
      <w:r>
        <w:rPr>
          <w:color w:val="000000"/>
        </w:rPr>
        <w:tab/>
      </w:r>
      <w:r>
        <w:rPr>
          <w:color w:val="000000"/>
        </w:rPr>
        <w:tab/>
      </w:r>
    </w:p>
    <w:p w14:paraId="260D10E9" w14:textId="76E9E752" w:rsidR="0031313F" w:rsidRDefault="0031313F">
      <w:pPr>
        <w:rPr>
          <w:color w:val="000000"/>
        </w:rPr>
      </w:pPr>
      <w:r>
        <w:rPr>
          <w:color w:val="000000"/>
        </w:rPr>
        <w:tab/>
      </w:r>
      <w:r>
        <w:rPr>
          <w:color w:val="000000"/>
        </w:rPr>
        <w:tab/>
        <w:t>K,Q,J,7</w:t>
      </w:r>
      <w:r>
        <w:rPr>
          <w:color w:val="000000"/>
        </w:rPr>
        <w:tab/>
      </w:r>
      <w:r>
        <w:rPr>
          <w:color w:val="000000"/>
        </w:rPr>
        <w:tab/>
      </w:r>
      <w:r>
        <w:rPr>
          <w:color w:val="000000"/>
        </w:rPr>
        <w:tab/>
      </w:r>
      <w:r>
        <w:rPr>
          <w:color w:val="000000"/>
        </w:rPr>
        <w:tab/>
      </w:r>
    </w:p>
    <w:p w14:paraId="5E4E71CA" w14:textId="065C2D81"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0270469A" w14:textId="194A52F5"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28512ADC" w14:textId="535D311B" w:rsidR="0031313F" w:rsidRDefault="0031313F">
      <w:pPr>
        <w:rPr>
          <w:color w:val="000000"/>
        </w:rPr>
      </w:pPr>
      <w:r>
        <w:rPr>
          <w:color w:val="000000"/>
        </w:rPr>
        <w:tab/>
      </w:r>
      <w:r>
        <w:rPr>
          <w:color w:val="000000"/>
        </w:rPr>
        <w:tab/>
        <w:t>7,6,5</w:t>
      </w:r>
      <w:r>
        <w:rPr>
          <w:color w:val="000000"/>
        </w:rPr>
        <w:tab/>
      </w:r>
      <w:r>
        <w:rPr>
          <w:color w:val="000000"/>
        </w:rPr>
        <w:tab/>
      </w:r>
      <w:r>
        <w:rPr>
          <w:color w:val="000000"/>
        </w:rPr>
        <w:tab/>
      </w:r>
      <w:r>
        <w:rPr>
          <w:color w:val="000000"/>
        </w:rPr>
        <w:tab/>
      </w:r>
    </w:p>
    <w:p w14:paraId="4CE5F425" w14:textId="77777777" w:rsidR="0031313F" w:rsidRDefault="0031313F">
      <w:pPr>
        <w:rPr>
          <w:color w:val="000000"/>
        </w:rPr>
      </w:pPr>
      <w:r>
        <w:rPr>
          <w:color w:val="000000"/>
        </w:rPr>
        <w:tab/>
      </w:r>
      <w:r>
        <w:rPr>
          <w:color w:val="000000"/>
        </w:rPr>
        <w:tab/>
        <w:t>6,4,3</w:t>
      </w:r>
      <w:r>
        <w:rPr>
          <w:color w:val="000000"/>
        </w:rPr>
        <w:tab/>
      </w:r>
      <w:r>
        <w:rPr>
          <w:color w:val="000000"/>
        </w:rPr>
        <w:tab/>
      </w:r>
      <w:r>
        <w:rPr>
          <w:color w:val="000000"/>
        </w:rPr>
        <w:tab/>
      </w:r>
      <w:r>
        <w:rPr>
          <w:color w:val="000000"/>
        </w:rPr>
        <w:tab/>
      </w:r>
    </w:p>
    <w:p w14:paraId="2CD3FF17" w14:textId="77777777" w:rsidR="0031313F" w:rsidRDefault="0031313F">
      <w:pPr>
        <w:rPr>
          <w:color w:val="000000"/>
        </w:rPr>
      </w:pPr>
      <w:r>
        <w:rPr>
          <w:color w:val="000000"/>
        </w:rPr>
        <w:tab/>
      </w:r>
      <w:r>
        <w:rPr>
          <w:color w:val="000000"/>
        </w:rPr>
        <w:tab/>
        <w:t>8,3,2</w:t>
      </w:r>
      <w:r>
        <w:rPr>
          <w:color w:val="000000"/>
        </w:rPr>
        <w:tab/>
      </w:r>
      <w:r>
        <w:rPr>
          <w:color w:val="000000"/>
        </w:rPr>
        <w:tab/>
      </w:r>
      <w:r>
        <w:rPr>
          <w:color w:val="000000"/>
        </w:rPr>
        <w:tab/>
      </w:r>
      <w:r>
        <w:rPr>
          <w:color w:val="000000"/>
        </w:rPr>
        <w:tab/>
      </w:r>
    </w:p>
    <w:p w14:paraId="5BEDF26A" w14:textId="77777777" w:rsidR="0031313F" w:rsidRDefault="0031313F">
      <w:pPr>
        <w:rPr>
          <w:b/>
          <w:bCs/>
          <w:color w:val="000000"/>
        </w:rPr>
      </w:pPr>
      <w:r>
        <w:rPr>
          <w:color w:val="000000"/>
        </w:rPr>
        <w:tab/>
      </w:r>
      <w:r>
        <w:rPr>
          <w:color w:val="000000"/>
        </w:rPr>
        <w:tab/>
        <w:t>A,8,4,3</w:t>
      </w:r>
      <w:r>
        <w:rPr>
          <w:color w:val="000000"/>
        </w:rPr>
        <w:tab/>
      </w:r>
      <w:r>
        <w:rPr>
          <w:color w:val="000000"/>
        </w:rPr>
        <w:tab/>
      </w:r>
      <w:r>
        <w:rPr>
          <w:color w:val="000000"/>
        </w:rPr>
        <w:tab/>
      </w:r>
      <w:r>
        <w:rPr>
          <w:color w:val="000000"/>
        </w:rPr>
        <w:tab/>
      </w:r>
    </w:p>
    <w:p w14:paraId="5279BD46" w14:textId="3931CA2D" w:rsidR="0031313F" w:rsidRDefault="0031313F">
      <w:pPr>
        <w:rPr>
          <w:b/>
          <w:bCs/>
          <w:color w:val="000000"/>
        </w:rPr>
      </w:pPr>
      <w:r>
        <w:rPr>
          <w:b/>
          <w:bCs/>
          <w:color w:val="000000"/>
        </w:rPr>
        <w:t>Závazek:</w:t>
      </w:r>
      <w:r>
        <w:rPr>
          <w:color w:val="000000"/>
        </w:rPr>
        <w:t xml:space="preserve"> 3BT</w:t>
      </w:r>
      <w:r>
        <w:rPr>
          <w:color w:val="000000"/>
        </w:rPr>
        <w:tab/>
      </w:r>
      <w:r>
        <w:rPr>
          <w:color w:val="000000"/>
        </w:rPr>
        <w:tab/>
      </w:r>
      <w:r>
        <w:rPr>
          <w:color w:val="000000"/>
        </w:rPr>
        <w:tab/>
      </w:r>
      <w:r>
        <w:rPr>
          <w:color w:val="000000"/>
        </w:rPr>
        <w:tab/>
      </w:r>
      <w:r>
        <w:rPr>
          <w:color w:val="000000"/>
        </w:rPr>
        <w:tab/>
      </w:r>
    </w:p>
    <w:p w14:paraId="235F0E6F" w14:textId="4625F35E" w:rsidR="0031313F" w:rsidRDefault="0031313F">
      <w:pPr>
        <w:rPr>
          <w:color w:val="000000"/>
        </w:rPr>
      </w:pPr>
      <w:r>
        <w:rPr>
          <w:b/>
          <w:bCs/>
          <w:color w:val="000000"/>
        </w:rPr>
        <w:t>Výnos:</w:t>
      </w:r>
      <w:r>
        <w:rPr>
          <w:color w:val="000000"/>
        </w:rPr>
        <w:t xml:space="preserve"> J pikový</w:t>
      </w:r>
      <w:r>
        <w:rPr>
          <w:color w:val="000000"/>
        </w:rPr>
        <w:tab/>
      </w:r>
      <w:r>
        <w:rPr>
          <w:color w:val="000000"/>
        </w:rPr>
        <w:tab/>
      </w:r>
      <w:r>
        <w:rPr>
          <w:color w:val="000000"/>
        </w:rPr>
        <w:tab/>
      </w:r>
      <w:r>
        <w:rPr>
          <w:color w:val="000000"/>
        </w:rPr>
        <w:tab/>
      </w:r>
      <w:r>
        <w:rPr>
          <w:color w:val="000000"/>
        </w:rPr>
        <w:tab/>
      </w:r>
    </w:p>
    <w:p w14:paraId="4496CF9C" w14:textId="6921CCCA" w:rsidR="0031313F" w:rsidRDefault="0031313F">
      <w:pPr>
        <w:rPr>
          <w:color w:val="000000"/>
        </w:rPr>
      </w:pPr>
      <w:r>
        <w:rPr>
          <w:color w:val="000000"/>
        </w:rPr>
        <w:t>Ke čtyřem trefům a dvěma pikům budeme potřebova</w:t>
      </w:r>
      <w:r w:rsidR="00C71957">
        <w:rPr>
          <w:color w:val="000000"/>
        </w:rPr>
        <w:t xml:space="preserve">t </w:t>
      </w:r>
      <w:r>
        <w:rPr>
          <w:color w:val="000000"/>
        </w:rPr>
        <w:t>tři kára nebo dvě kára a srdci. K tomu se musíme dostat dvakrát do ruky. Vstupy budou trefové eso a osmička. Vezmeme esem, odehrajeme krále a dámu trefovou, a pokud oba obránci dvakrát přiznají, převezmeme junka esem, zaimpasujeme káro a osmička je jako vstup k opakovanému impasu nebo</w:t>
      </w:r>
      <w:r w:rsidR="00C71957">
        <w:rPr>
          <w:color w:val="000000"/>
        </w:rPr>
        <w:t xml:space="preserve"> </w:t>
      </w:r>
      <w:r>
        <w:rPr>
          <w:color w:val="000000"/>
        </w:rPr>
        <w:t>k expasu srdcovému.</w:t>
      </w:r>
    </w:p>
    <w:p w14:paraId="68A76438" w14:textId="50BA560C" w:rsidR="0031313F" w:rsidRDefault="0031313F">
      <w:pPr>
        <w:rPr>
          <w:color w:val="000000"/>
        </w:rPr>
      </w:pPr>
    </w:p>
    <w:p w14:paraId="1783DD15" w14:textId="49916A15" w:rsidR="00C71957" w:rsidRDefault="00C71957" w:rsidP="00C71957">
      <w:pPr>
        <w:rPr>
          <w:color w:val="000000"/>
        </w:rPr>
      </w:pPr>
      <w:r>
        <w:rPr>
          <w:color w:val="000000"/>
        </w:rPr>
        <w:tab/>
        <w:t>4)</w:t>
      </w:r>
      <w:r>
        <w:rPr>
          <w:color w:val="000000"/>
        </w:rPr>
        <w:tab/>
      </w:r>
      <w:r>
        <w:rPr>
          <w:color w:val="000000"/>
        </w:rPr>
        <w:tab/>
        <w:t>A</w:t>
      </w:r>
    </w:p>
    <w:p w14:paraId="00C8144F" w14:textId="6A9F84FD" w:rsidR="00C71957" w:rsidRDefault="00C71957" w:rsidP="00C71957">
      <w:pPr>
        <w:rPr>
          <w:color w:val="000000"/>
        </w:rPr>
      </w:pPr>
      <w:r>
        <w:rPr>
          <w:color w:val="000000"/>
        </w:rPr>
        <w:tab/>
      </w:r>
      <w:r>
        <w:rPr>
          <w:color w:val="000000"/>
        </w:rPr>
        <w:tab/>
      </w:r>
      <w:r>
        <w:rPr>
          <w:color w:val="000000"/>
        </w:rPr>
        <w:tab/>
        <w:t>8,6,3</w:t>
      </w:r>
    </w:p>
    <w:p w14:paraId="56023548" w14:textId="04BDC431" w:rsidR="00C71957" w:rsidRDefault="00C71957" w:rsidP="00C71957">
      <w:pPr>
        <w:rPr>
          <w:color w:val="000000"/>
        </w:rPr>
      </w:pPr>
      <w:r>
        <w:rPr>
          <w:color w:val="000000"/>
        </w:rPr>
        <w:tab/>
      </w:r>
      <w:r>
        <w:rPr>
          <w:color w:val="000000"/>
        </w:rPr>
        <w:tab/>
      </w:r>
      <w:r>
        <w:rPr>
          <w:color w:val="000000"/>
        </w:rPr>
        <w:tab/>
        <w:t>K,J,9,7,5,2</w:t>
      </w:r>
    </w:p>
    <w:p w14:paraId="28A2AEBE" w14:textId="7F1C3CF3" w:rsidR="00C71957" w:rsidRDefault="00C71957" w:rsidP="00C71957">
      <w:pPr>
        <w:rPr>
          <w:color w:val="000000"/>
        </w:rPr>
      </w:pPr>
      <w:r>
        <w:rPr>
          <w:color w:val="000000"/>
        </w:rPr>
        <w:tab/>
      </w:r>
      <w:r>
        <w:rPr>
          <w:color w:val="000000"/>
        </w:rPr>
        <w:tab/>
      </w:r>
      <w:r>
        <w:rPr>
          <w:color w:val="000000"/>
        </w:rPr>
        <w:tab/>
        <w:t>7,5,4</w:t>
      </w:r>
      <w:r>
        <w:rPr>
          <w:color w:val="000000"/>
        </w:rPr>
        <w:tab/>
      </w:r>
      <w:r>
        <w:rPr>
          <w:color w:val="000000"/>
        </w:rPr>
        <w:tab/>
        <w:t>K,10,9,2</w:t>
      </w:r>
    </w:p>
    <w:p w14:paraId="6A2F55C6" w14:textId="795B3C79" w:rsidR="00C71957" w:rsidRDefault="00C71957" w:rsidP="00C71957">
      <w:pPr>
        <w:rPr>
          <w:color w:val="000000"/>
        </w:rPr>
      </w:pPr>
      <w:r>
        <w:rPr>
          <w:color w:val="000000"/>
        </w:rPr>
        <w:tab/>
      </w:r>
      <w:r>
        <w:rPr>
          <w:color w:val="000000"/>
        </w:rPr>
        <w:tab/>
      </w:r>
      <w:r>
        <w:rPr>
          <w:color w:val="000000"/>
        </w:rPr>
        <w:tab/>
      </w:r>
      <w:r>
        <w:rPr>
          <w:color w:val="000000"/>
        </w:rPr>
        <w:tab/>
      </w:r>
      <w:r>
        <w:rPr>
          <w:color w:val="000000"/>
        </w:rPr>
        <w:tab/>
        <w:t>7,5</w:t>
      </w:r>
    </w:p>
    <w:p w14:paraId="0733CEFF" w14:textId="3C2BD416" w:rsidR="00C71957" w:rsidRDefault="00C71957" w:rsidP="00C71957">
      <w:pPr>
        <w:rPr>
          <w:color w:val="000000"/>
        </w:rPr>
      </w:pPr>
      <w:r>
        <w:rPr>
          <w:color w:val="000000"/>
        </w:rPr>
        <w:tab/>
      </w:r>
      <w:r>
        <w:rPr>
          <w:color w:val="000000"/>
        </w:rPr>
        <w:tab/>
      </w:r>
      <w:r>
        <w:rPr>
          <w:color w:val="000000"/>
        </w:rPr>
        <w:tab/>
      </w:r>
      <w:r>
        <w:rPr>
          <w:color w:val="000000"/>
        </w:rPr>
        <w:tab/>
      </w:r>
      <w:r>
        <w:rPr>
          <w:color w:val="000000"/>
        </w:rPr>
        <w:tab/>
        <w:t>A,Q,4</w:t>
      </w:r>
    </w:p>
    <w:p w14:paraId="27000853" w14:textId="787419A5" w:rsidR="00C71957" w:rsidRDefault="00C71957" w:rsidP="00C71957">
      <w:pPr>
        <w:rPr>
          <w:color w:val="000000"/>
        </w:rPr>
      </w:pPr>
      <w:r>
        <w:rPr>
          <w:color w:val="000000"/>
        </w:rPr>
        <w:tab/>
      </w:r>
      <w:r>
        <w:rPr>
          <w:color w:val="000000"/>
        </w:rPr>
        <w:tab/>
      </w:r>
      <w:r>
        <w:rPr>
          <w:color w:val="000000"/>
        </w:rPr>
        <w:tab/>
      </w:r>
      <w:r>
        <w:rPr>
          <w:color w:val="000000"/>
        </w:rPr>
        <w:tab/>
      </w:r>
      <w:r>
        <w:rPr>
          <w:color w:val="000000"/>
        </w:rPr>
        <w:tab/>
        <w:t>J,8,6,3</w:t>
      </w:r>
    </w:p>
    <w:p w14:paraId="5040B94A" w14:textId="5E113C0D" w:rsidR="00C71957" w:rsidRDefault="00C71957" w:rsidP="00C71957">
      <w:pPr>
        <w:rPr>
          <w:color w:val="000000"/>
        </w:rPr>
      </w:pPr>
    </w:p>
    <w:p w14:paraId="56399557" w14:textId="7A23038B" w:rsidR="00C71957" w:rsidRDefault="00C71957" w:rsidP="00C71957">
      <w:pPr>
        <w:rPr>
          <w:color w:val="000000"/>
        </w:rPr>
      </w:pPr>
    </w:p>
    <w:p w14:paraId="2C4BDCA4" w14:textId="755C3DD7" w:rsidR="00C71957" w:rsidRDefault="00C71957" w:rsidP="00C71957">
      <w:pPr>
        <w:rPr>
          <w:color w:val="000000"/>
        </w:rPr>
      </w:pPr>
    </w:p>
    <w:p w14:paraId="6EBD5F22" w14:textId="1908BDFD" w:rsidR="00C71957" w:rsidRDefault="00C71957" w:rsidP="00C71957">
      <w:pPr>
        <w:rPr>
          <w:color w:val="000000"/>
        </w:rPr>
      </w:pPr>
      <w:r>
        <w:rPr>
          <w:b/>
          <w:bCs/>
          <w:color w:val="000000"/>
        </w:rPr>
        <w:t>Závazek:</w:t>
      </w:r>
      <w:r>
        <w:rPr>
          <w:color w:val="000000"/>
        </w:rPr>
        <w:t xml:space="preserve"> 3BT</w:t>
      </w:r>
    </w:p>
    <w:p w14:paraId="405A07E3" w14:textId="7F6D4DE0" w:rsidR="00C71957" w:rsidRDefault="00C71957" w:rsidP="00C71957">
      <w:pPr>
        <w:rPr>
          <w:color w:val="000000"/>
        </w:rPr>
      </w:pPr>
      <w:r>
        <w:rPr>
          <w:b/>
          <w:bCs/>
          <w:color w:val="000000"/>
        </w:rPr>
        <w:t>Výnos:</w:t>
      </w:r>
      <w:r>
        <w:rPr>
          <w:color w:val="000000"/>
        </w:rPr>
        <w:t xml:space="preserve"> J srdcový bere hlavní hráč a nese 10 károvou.</w:t>
      </w:r>
    </w:p>
    <w:p w14:paraId="05EF077A" w14:textId="6C601754" w:rsidR="00C71957" w:rsidRDefault="00C71957">
      <w:pPr>
        <w:rPr>
          <w:color w:val="000000"/>
        </w:rPr>
      </w:pPr>
      <w:r>
        <w:rPr>
          <w:color w:val="000000"/>
        </w:rPr>
        <w:t>Propustíte, abyste soupeři přerušil napojení. Hlavní hráč pokračuje v kárech a Západ bohužel nemá. Vezmete dámou, a pokud vynesete pik, odříznete hlavního hráče od jeho kár nadobro.</w:t>
      </w:r>
    </w:p>
    <w:p w14:paraId="6A4C3D58" w14:textId="09DA59C6" w:rsidR="00C71957" w:rsidRDefault="00C71957">
      <w:pPr>
        <w:rPr>
          <w:color w:val="000000"/>
        </w:rPr>
      </w:pPr>
    </w:p>
    <w:p w14:paraId="18B2BDA0" w14:textId="1C215B8C" w:rsidR="00C71957" w:rsidRDefault="00C71957">
      <w:pPr>
        <w:rPr>
          <w:color w:val="000000"/>
        </w:rPr>
      </w:pPr>
    </w:p>
    <w:p w14:paraId="46C1DB15" w14:textId="15FE8A93" w:rsidR="00C71957" w:rsidRDefault="00C71957">
      <w:pPr>
        <w:rPr>
          <w:color w:val="000000"/>
        </w:rPr>
      </w:pPr>
    </w:p>
    <w:p w14:paraId="6116E9FD" w14:textId="471B7EC7" w:rsidR="00C71957" w:rsidRDefault="00C71957">
      <w:pPr>
        <w:rPr>
          <w:color w:val="000000"/>
        </w:rPr>
      </w:pPr>
    </w:p>
    <w:p w14:paraId="04DB7967" w14:textId="72CD277A" w:rsidR="00C71957" w:rsidRDefault="00C71957">
      <w:pPr>
        <w:rPr>
          <w:color w:val="000000"/>
        </w:rPr>
      </w:pPr>
    </w:p>
    <w:p w14:paraId="437062F7" w14:textId="77777777" w:rsidR="00C71957" w:rsidRDefault="00C71957">
      <w:pPr>
        <w:rPr>
          <w:color w:val="000000"/>
        </w:rPr>
      </w:pPr>
    </w:p>
    <w:p w14:paraId="78BC9C4C" w14:textId="77777777" w:rsidR="0031313F" w:rsidRDefault="0031313F">
      <w:pPr>
        <w:rPr>
          <w:color w:val="000000"/>
        </w:rPr>
      </w:pPr>
      <w:r>
        <w:rPr>
          <w:color w:val="000000"/>
        </w:rPr>
        <w:t xml:space="preserve">5) </w:t>
      </w:r>
      <w:r>
        <w:rPr>
          <w:color w:val="000000"/>
        </w:rPr>
        <w:tab/>
      </w:r>
      <w:r>
        <w:rPr>
          <w:color w:val="000000"/>
        </w:rPr>
        <w:tab/>
        <w:t>7,4,2</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6,4,3</w:t>
      </w:r>
    </w:p>
    <w:p w14:paraId="76C4F549" w14:textId="77777777" w:rsidR="0031313F" w:rsidRDefault="0031313F">
      <w:pPr>
        <w:rPr>
          <w:color w:val="000000"/>
        </w:rPr>
      </w:pPr>
      <w:r>
        <w:rPr>
          <w:color w:val="000000"/>
        </w:rPr>
        <w:tab/>
      </w:r>
      <w:r>
        <w:rPr>
          <w:color w:val="000000"/>
        </w:rPr>
        <w:tab/>
        <w:t>A,J,10,9,8</w:t>
      </w:r>
      <w:r>
        <w:rPr>
          <w:color w:val="000000"/>
        </w:rPr>
        <w:tab/>
      </w:r>
      <w:r>
        <w:rPr>
          <w:color w:val="000000"/>
        </w:rPr>
        <w:tab/>
      </w:r>
      <w:r>
        <w:rPr>
          <w:color w:val="000000"/>
        </w:rPr>
        <w:tab/>
      </w:r>
      <w:r>
        <w:rPr>
          <w:color w:val="000000"/>
        </w:rPr>
        <w:tab/>
      </w:r>
    </w:p>
    <w:p w14:paraId="7D02DE16" w14:textId="77777777" w:rsidR="0031313F" w:rsidRDefault="0031313F">
      <w:pPr>
        <w:rPr>
          <w:color w:val="000000"/>
        </w:rPr>
      </w:pPr>
      <w:r>
        <w:rPr>
          <w:color w:val="000000"/>
        </w:rPr>
        <w:t>8,3</w:t>
      </w:r>
      <w:r>
        <w:rPr>
          <w:color w:val="000000"/>
        </w:rPr>
        <w:tab/>
      </w:r>
      <w:r>
        <w:rPr>
          <w:color w:val="000000"/>
        </w:rPr>
        <w:tab/>
        <w:t>A,2</w:t>
      </w:r>
      <w:r>
        <w:rPr>
          <w:color w:val="000000"/>
        </w:rPr>
        <w:tab/>
      </w:r>
      <w:r>
        <w:rPr>
          <w:color w:val="000000"/>
        </w:rPr>
        <w:tab/>
        <w:t>10,9,6,5</w:t>
      </w:r>
      <w:r>
        <w:rPr>
          <w:color w:val="000000"/>
        </w:rPr>
        <w:tab/>
      </w:r>
      <w:r>
        <w:rPr>
          <w:color w:val="000000"/>
        </w:rPr>
        <w:tab/>
      </w:r>
    </w:p>
    <w:p w14:paraId="720EF9D6" w14:textId="77777777" w:rsidR="0031313F" w:rsidRDefault="0031313F">
      <w:pPr>
        <w:rPr>
          <w:color w:val="000000"/>
        </w:rPr>
      </w:pPr>
      <w:r>
        <w:rPr>
          <w:color w:val="000000"/>
        </w:rPr>
        <w:t>Q,J,10,8,5</w:t>
      </w:r>
      <w:r>
        <w:rPr>
          <w:color w:val="000000"/>
        </w:rPr>
        <w:tab/>
      </w:r>
      <w:r>
        <w:rPr>
          <w:color w:val="000000"/>
        </w:rPr>
        <w:tab/>
      </w:r>
      <w:r>
        <w:rPr>
          <w:color w:val="000000"/>
        </w:rPr>
        <w:tab/>
        <w:t>K,7</w:t>
      </w:r>
      <w:r>
        <w:rPr>
          <w:color w:val="000000"/>
        </w:rPr>
        <w:tab/>
      </w:r>
      <w:r>
        <w:rPr>
          <w:color w:val="000000"/>
        </w:rPr>
        <w:tab/>
      </w:r>
    </w:p>
    <w:p w14:paraId="43936CB8" w14:textId="77777777" w:rsidR="0031313F" w:rsidRDefault="0031313F">
      <w:pPr>
        <w:rPr>
          <w:color w:val="000000"/>
        </w:rPr>
      </w:pPr>
      <w:r>
        <w:rPr>
          <w:color w:val="000000"/>
        </w:rPr>
        <w:t>Q,4,2</w:t>
      </w:r>
      <w:r>
        <w:rPr>
          <w:color w:val="000000"/>
        </w:rPr>
        <w:tab/>
      </w:r>
      <w:r>
        <w:rPr>
          <w:color w:val="000000"/>
        </w:rPr>
        <w:tab/>
      </w:r>
      <w:r>
        <w:rPr>
          <w:color w:val="000000"/>
        </w:rPr>
        <w:tab/>
      </w:r>
      <w:r>
        <w:rPr>
          <w:color w:val="000000"/>
        </w:rPr>
        <w:tab/>
        <w:t>K,7,3</w:t>
      </w:r>
      <w:r>
        <w:rPr>
          <w:color w:val="000000"/>
        </w:rPr>
        <w:tab/>
      </w:r>
      <w:r>
        <w:rPr>
          <w:color w:val="000000"/>
        </w:rPr>
        <w:tab/>
      </w:r>
    </w:p>
    <w:p w14:paraId="09BEB0EE" w14:textId="77777777" w:rsidR="0031313F" w:rsidRDefault="0031313F">
      <w:pPr>
        <w:rPr>
          <w:color w:val="000000"/>
        </w:rPr>
      </w:pPr>
      <w:r>
        <w:rPr>
          <w:color w:val="000000"/>
        </w:rPr>
        <w:t>10,8,6</w:t>
      </w:r>
      <w:r>
        <w:rPr>
          <w:color w:val="000000"/>
        </w:rPr>
        <w:tab/>
      </w:r>
      <w:r>
        <w:rPr>
          <w:color w:val="000000"/>
        </w:rPr>
        <w:tab/>
        <w:t>A,K,Q,J</w:t>
      </w:r>
      <w:r>
        <w:rPr>
          <w:color w:val="000000"/>
        </w:rPr>
        <w:tab/>
      </w:r>
      <w:r>
        <w:rPr>
          <w:color w:val="000000"/>
        </w:rPr>
        <w:tab/>
        <w:t>K,J,5,4</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A,9,2</w:t>
      </w:r>
    </w:p>
    <w:p w14:paraId="73964504" w14:textId="77777777" w:rsidR="0031313F" w:rsidRDefault="0031313F">
      <w:pPr>
        <w:rPr>
          <w:color w:val="000000"/>
        </w:rPr>
      </w:pPr>
      <w:r>
        <w:rPr>
          <w:color w:val="000000"/>
        </w:rPr>
        <w:tab/>
      </w:r>
      <w:r>
        <w:rPr>
          <w:color w:val="000000"/>
        </w:rPr>
        <w:tab/>
        <w:t>6,5</w:t>
      </w:r>
      <w:r>
        <w:rPr>
          <w:color w:val="000000"/>
        </w:rPr>
        <w:tab/>
      </w:r>
      <w:r>
        <w:rPr>
          <w:color w:val="000000"/>
        </w:rPr>
        <w:tab/>
      </w:r>
      <w:r>
        <w:rPr>
          <w:color w:val="000000"/>
        </w:rPr>
        <w:tab/>
      </w:r>
      <w:r>
        <w:rPr>
          <w:color w:val="000000"/>
        </w:rPr>
        <w:tab/>
      </w:r>
    </w:p>
    <w:p w14:paraId="66E2B13F" w14:textId="77777777" w:rsidR="0031313F" w:rsidRDefault="0031313F">
      <w:pPr>
        <w:rPr>
          <w:b/>
          <w:bCs/>
          <w:color w:val="000000"/>
        </w:rPr>
      </w:pPr>
      <w:r>
        <w:rPr>
          <w:color w:val="000000"/>
        </w:rPr>
        <w:tab/>
      </w:r>
      <w:r>
        <w:rPr>
          <w:color w:val="000000"/>
        </w:rPr>
        <w:tab/>
        <w:t>Q,9,7,3</w:t>
      </w:r>
      <w:r>
        <w:rPr>
          <w:color w:val="000000"/>
        </w:rPr>
        <w:tab/>
      </w:r>
      <w:r>
        <w:rPr>
          <w:color w:val="000000"/>
        </w:rPr>
        <w:tab/>
      </w:r>
      <w:r>
        <w:rPr>
          <w:color w:val="000000"/>
        </w:rPr>
        <w:tab/>
      </w:r>
      <w:r>
        <w:rPr>
          <w:color w:val="000000"/>
        </w:rPr>
        <w:tab/>
      </w:r>
    </w:p>
    <w:p w14:paraId="21B6B566" w14:textId="77777777" w:rsidR="0031313F" w:rsidRDefault="0031313F">
      <w:pPr>
        <w:rPr>
          <w:b/>
          <w:bCs/>
          <w:color w:val="000000"/>
        </w:rPr>
      </w:pPr>
      <w:r>
        <w:rPr>
          <w:b/>
          <w:bCs/>
          <w:color w:val="000000"/>
        </w:rPr>
        <w:t>Závazek:</w:t>
      </w:r>
      <w:r>
        <w:rPr>
          <w:color w:val="000000"/>
        </w:rPr>
        <w:t xml:space="preserve"> 3BT </w:t>
      </w:r>
    </w:p>
    <w:p w14:paraId="7959D907" w14:textId="77777777" w:rsidR="0031313F" w:rsidRDefault="0031313F">
      <w:pPr>
        <w:rPr>
          <w:color w:val="000000"/>
        </w:rPr>
      </w:pPr>
      <w:r>
        <w:rPr>
          <w:b/>
          <w:bCs/>
          <w:color w:val="000000"/>
        </w:rPr>
        <w:t>Výnos:</w:t>
      </w:r>
      <w:r>
        <w:rPr>
          <w:color w:val="000000"/>
        </w:rPr>
        <w:t xml:space="preserve"> Q srdcová</w:t>
      </w:r>
    </w:p>
    <w:p w14:paraId="409D5ABB" w14:textId="17BBB36A" w:rsidR="0031313F" w:rsidRDefault="0031313F">
      <w:pPr>
        <w:rPr>
          <w:color w:val="000000"/>
        </w:rPr>
      </w:pPr>
      <w:r>
        <w:rPr>
          <w:color w:val="000000"/>
        </w:rPr>
        <w:t>Východ odblokuje do prvního zdvihu krále a hlavní hráč zadrží. Východ by měl pokračovat trefovým králem, čímž vyžene eso stolu. Vydražitel pak přejde do ruky vysokým pikem a vynese malé káro. Západ položí dámu a závazek</w:t>
      </w:r>
      <w:r w:rsidR="00C71957">
        <w:rPr>
          <w:color w:val="000000"/>
        </w:rPr>
        <w:t xml:space="preserve"> </w:t>
      </w:r>
      <w:r>
        <w:rPr>
          <w:color w:val="000000"/>
        </w:rPr>
        <w:t>je poražen, protože hlavní hráč už neudělá devět zdvihů.</w:t>
      </w:r>
      <w:r w:rsidR="00C71957">
        <w:rPr>
          <w:color w:val="000000"/>
        </w:rPr>
        <w:t xml:space="preserve"> </w:t>
      </w:r>
      <w:r>
        <w:rPr>
          <w:color w:val="000000"/>
        </w:rPr>
        <w:t>Jako kvízové rozdání předložte dětem tento problém:</w:t>
      </w:r>
    </w:p>
    <w:p w14:paraId="6FAE9AFC" w14:textId="77777777" w:rsidR="0031313F" w:rsidRDefault="0031313F">
      <w:pPr>
        <w:ind w:left="2124" w:firstLine="708"/>
        <w:rPr>
          <w:color w:val="000000"/>
        </w:rPr>
      </w:pPr>
      <w:r>
        <w:rPr>
          <w:color w:val="000000"/>
        </w:rPr>
        <w:t>A,J</w:t>
      </w:r>
      <w:r>
        <w:rPr>
          <w:color w:val="000000"/>
        </w:rPr>
        <w:tab/>
      </w:r>
      <w:r>
        <w:rPr>
          <w:color w:val="000000"/>
        </w:rPr>
        <w:tab/>
      </w:r>
    </w:p>
    <w:p w14:paraId="187CBAB2" w14:textId="77777777" w:rsidR="0031313F" w:rsidRDefault="0031313F">
      <w:pPr>
        <w:rPr>
          <w:color w:val="000000"/>
        </w:rPr>
      </w:pPr>
      <w:r>
        <w:rPr>
          <w:color w:val="000000"/>
        </w:rPr>
        <w:tab/>
      </w:r>
      <w:r>
        <w:rPr>
          <w:color w:val="000000"/>
        </w:rPr>
        <w:tab/>
      </w:r>
      <w:r>
        <w:rPr>
          <w:color w:val="000000"/>
        </w:rPr>
        <w:tab/>
      </w:r>
      <w:r>
        <w:rPr>
          <w:color w:val="000000"/>
        </w:rPr>
        <w:tab/>
        <w:t>A,7,3</w:t>
      </w:r>
      <w:r>
        <w:rPr>
          <w:color w:val="000000"/>
        </w:rPr>
        <w:tab/>
      </w:r>
      <w:r>
        <w:rPr>
          <w:color w:val="000000"/>
        </w:rPr>
        <w:tab/>
      </w:r>
    </w:p>
    <w:p w14:paraId="04130FF7" w14:textId="77777777" w:rsidR="0031313F" w:rsidRDefault="0031313F">
      <w:pPr>
        <w:rPr>
          <w:color w:val="000000"/>
        </w:rPr>
      </w:pPr>
      <w:r>
        <w:rPr>
          <w:color w:val="000000"/>
        </w:rPr>
        <w:tab/>
      </w:r>
      <w:r>
        <w:rPr>
          <w:color w:val="000000"/>
        </w:rPr>
        <w:tab/>
      </w:r>
      <w:r>
        <w:rPr>
          <w:color w:val="000000"/>
        </w:rPr>
        <w:tab/>
      </w:r>
      <w:r>
        <w:rPr>
          <w:color w:val="000000"/>
        </w:rPr>
        <w:tab/>
        <w:t>A,10,7,6,4</w:t>
      </w:r>
      <w:r>
        <w:rPr>
          <w:color w:val="000000"/>
        </w:rPr>
        <w:tab/>
      </w:r>
    </w:p>
    <w:p w14:paraId="6A582D47" w14:textId="77777777" w:rsidR="0031313F" w:rsidRDefault="0031313F">
      <w:pPr>
        <w:rPr>
          <w:color w:val="000000"/>
        </w:rPr>
      </w:pPr>
      <w:r>
        <w:rPr>
          <w:color w:val="000000"/>
        </w:rPr>
        <w:tab/>
      </w:r>
      <w:r>
        <w:rPr>
          <w:color w:val="000000"/>
        </w:rPr>
        <w:tab/>
      </w:r>
      <w:r>
        <w:rPr>
          <w:color w:val="000000"/>
        </w:rPr>
        <w:tab/>
      </w:r>
      <w:r>
        <w:rPr>
          <w:color w:val="000000"/>
        </w:rPr>
        <w:tab/>
        <w:t>J,8,4</w:t>
      </w:r>
      <w:r>
        <w:rPr>
          <w:color w:val="000000"/>
        </w:rPr>
        <w:tab/>
      </w:r>
      <w:r>
        <w:rPr>
          <w:color w:val="000000"/>
        </w:rPr>
        <w:tab/>
      </w:r>
    </w:p>
    <w:p w14:paraId="53CDDF9F" w14:textId="77777777"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1C08C702" w14:textId="77777777" w:rsidR="0031313F" w:rsidRDefault="0031313F">
      <w:pPr>
        <w:rPr>
          <w:color w:val="000000"/>
        </w:rPr>
      </w:pPr>
      <w:r>
        <w:rPr>
          <w:color w:val="000000"/>
        </w:rPr>
        <w:tab/>
      </w:r>
      <w:r>
        <w:rPr>
          <w:color w:val="000000"/>
        </w:rPr>
        <w:tab/>
      </w:r>
      <w:r>
        <w:rPr>
          <w:color w:val="000000"/>
        </w:rPr>
        <w:tab/>
      </w:r>
      <w:r>
        <w:rPr>
          <w:color w:val="000000"/>
        </w:rPr>
        <w:tab/>
        <w:t>Q,10,9,6,4</w:t>
      </w:r>
      <w:r>
        <w:rPr>
          <w:color w:val="000000"/>
        </w:rPr>
        <w:tab/>
      </w:r>
      <w:r>
        <w:rPr>
          <w:color w:val="000000"/>
        </w:rPr>
        <w:tab/>
      </w:r>
    </w:p>
    <w:p w14:paraId="17C74EF4" w14:textId="77777777" w:rsidR="0031313F" w:rsidRDefault="0031313F">
      <w:pPr>
        <w:rPr>
          <w:color w:val="000000"/>
        </w:rPr>
      </w:pPr>
      <w:r>
        <w:rPr>
          <w:color w:val="000000"/>
        </w:rPr>
        <w:tab/>
      </w:r>
      <w:r>
        <w:rPr>
          <w:color w:val="000000"/>
        </w:rPr>
        <w:tab/>
      </w:r>
      <w:r>
        <w:rPr>
          <w:color w:val="000000"/>
        </w:rPr>
        <w:tab/>
      </w:r>
      <w:r>
        <w:rPr>
          <w:color w:val="000000"/>
        </w:rPr>
        <w:tab/>
        <w:t>K,8</w:t>
      </w:r>
      <w:r>
        <w:rPr>
          <w:color w:val="000000"/>
        </w:rPr>
        <w:tab/>
      </w:r>
      <w:r>
        <w:rPr>
          <w:color w:val="000000"/>
        </w:rPr>
        <w:tab/>
      </w:r>
    </w:p>
    <w:p w14:paraId="542C9518" w14:textId="77777777" w:rsidR="0031313F" w:rsidRDefault="0031313F">
      <w:pPr>
        <w:rPr>
          <w:color w:val="000000"/>
        </w:rPr>
      </w:pPr>
      <w:r>
        <w:rPr>
          <w:color w:val="000000"/>
        </w:rPr>
        <w:tab/>
      </w:r>
      <w:r>
        <w:rPr>
          <w:color w:val="000000"/>
        </w:rPr>
        <w:tab/>
      </w:r>
      <w:r>
        <w:rPr>
          <w:color w:val="000000"/>
        </w:rPr>
        <w:tab/>
      </w:r>
      <w:r>
        <w:rPr>
          <w:color w:val="000000"/>
        </w:rPr>
        <w:tab/>
        <w:t>5,3,2</w:t>
      </w:r>
      <w:r>
        <w:rPr>
          <w:color w:val="000000"/>
        </w:rPr>
        <w:tab/>
      </w:r>
      <w:r>
        <w:rPr>
          <w:color w:val="000000"/>
        </w:rPr>
        <w:tab/>
      </w:r>
    </w:p>
    <w:p w14:paraId="4D60AB3C" w14:textId="77777777" w:rsidR="0031313F" w:rsidRDefault="0031313F">
      <w:pPr>
        <w:rPr>
          <w:b/>
          <w:bCs/>
          <w:color w:val="000000"/>
        </w:rPr>
      </w:pPr>
      <w:r>
        <w:rPr>
          <w:color w:val="000000"/>
        </w:rPr>
        <w:tab/>
      </w:r>
      <w:r>
        <w:rPr>
          <w:color w:val="000000"/>
        </w:rPr>
        <w:tab/>
      </w:r>
      <w:r>
        <w:rPr>
          <w:color w:val="000000"/>
        </w:rPr>
        <w:tab/>
      </w:r>
      <w:r>
        <w:rPr>
          <w:color w:val="000000"/>
        </w:rPr>
        <w:tab/>
        <w:t>Q,9,2</w:t>
      </w:r>
    </w:p>
    <w:p w14:paraId="1095FDC2" w14:textId="77777777" w:rsidR="0031313F" w:rsidRDefault="0031313F">
      <w:pPr>
        <w:rPr>
          <w:b/>
          <w:bCs/>
          <w:color w:val="000000"/>
        </w:rPr>
      </w:pPr>
      <w:r>
        <w:rPr>
          <w:b/>
          <w:bCs/>
          <w:color w:val="000000"/>
        </w:rPr>
        <w:t>Závazek:</w:t>
      </w:r>
      <w:r>
        <w:rPr>
          <w:color w:val="000000"/>
        </w:rPr>
        <w:t xml:space="preserve"> 1 BT</w:t>
      </w:r>
      <w:r>
        <w:rPr>
          <w:color w:val="000000"/>
        </w:rPr>
        <w:tab/>
      </w:r>
      <w:r>
        <w:rPr>
          <w:color w:val="000000"/>
        </w:rPr>
        <w:tab/>
      </w:r>
      <w:r>
        <w:rPr>
          <w:color w:val="000000"/>
        </w:rPr>
        <w:tab/>
      </w:r>
      <w:r>
        <w:rPr>
          <w:color w:val="000000"/>
        </w:rPr>
        <w:tab/>
      </w:r>
    </w:p>
    <w:p w14:paraId="6534B099" w14:textId="77777777" w:rsidR="0031313F" w:rsidRDefault="0031313F">
      <w:r>
        <w:rPr>
          <w:b/>
          <w:bCs/>
          <w:color w:val="000000"/>
        </w:rPr>
        <w:t>Výnos:</w:t>
      </w:r>
      <w:r>
        <w:rPr>
          <w:color w:val="000000"/>
        </w:rPr>
        <w:t xml:space="preserve"> Q srdcová</w:t>
      </w:r>
    </w:p>
    <w:p w14:paraId="3167D578" w14:textId="77777777" w:rsidR="0031313F" w:rsidRDefault="0031313F">
      <w:pPr>
        <w:pStyle w:val="BodyText"/>
        <w:rPr>
          <w:bCs/>
        </w:rPr>
      </w:pPr>
      <w:r>
        <w:tab/>
        <w:t>Pro odehrání čtyř piků potřebujeme vstup do ruky, vezmeme tedy esem na stole, obehrajeme eso pikové a kluka pikového převezmeme dámou. Až vyrazíme pikového krále, zbude nám vstup v srdcích.</w:t>
      </w:r>
    </w:p>
    <w:p w14:paraId="7775280B" w14:textId="77777777" w:rsidR="0031313F" w:rsidRDefault="0031313F">
      <w:pPr>
        <w:rPr>
          <w:bCs/>
        </w:rPr>
      </w:pPr>
    </w:p>
    <w:p w14:paraId="648E2AD3" w14:textId="77777777" w:rsidR="0031313F" w:rsidRDefault="0031313F">
      <w:pPr>
        <w:rPr>
          <w:bCs/>
        </w:rPr>
      </w:pPr>
      <w:r>
        <w:rPr>
          <w:bCs/>
          <w:u w:val="single"/>
        </w:rPr>
        <w:t>Literatura:</w:t>
      </w:r>
      <w:r>
        <w:rPr>
          <w:bCs/>
        </w:rPr>
        <w:tab/>
        <w:t>E. Kaplan</w:t>
      </w:r>
      <w:r>
        <w:rPr>
          <w:bCs/>
        </w:rPr>
        <w:tab/>
        <w:t>Pokročilá sehrávka</w:t>
      </w:r>
      <w:r>
        <w:rPr>
          <w:bCs/>
        </w:rPr>
        <w:tab/>
        <w:t>str. 11-15</w:t>
      </w:r>
    </w:p>
    <w:p w14:paraId="3D0DD22B" w14:textId="77777777" w:rsidR="0031313F" w:rsidRDefault="0031313F">
      <w:pPr>
        <w:rPr>
          <w:bCs/>
        </w:rPr>
      </w:pPr>
    </w:p>
    <w:p w14:paraId="56449C94" w14:textId="77777777" w:rsidR="0031313F" w:rsidRDefault="0031313F">
      <w:pPr>
        <w:rPr>
          <w:b/>
        </w:rPr>
      </w:pPr>
    </w:p>
    <w:p w14:paraId="2137B541" w14:textId="77777777" w:rsidR="0031313F" w:rsidRDefault="0031313F">
      <w:pPr>
        <w:rPr>
          <w:b/>
        </w:rPr>
      </w:pPr>
    </w:p>
    <w:p w14:paraId="71315022" w14:textId="77777777" w:rsidR="0031313F" w:rsidRDefault="0031313F">
      <w:pPr>
        <w:rPr>
          <w:b/>
        </w:rPr>
      </w:pPr>
    </w:p>
    <w:p w14:paraId="0BDC1A2C" w14:textId="77777777" w:rsidR="0031313F" w:rsidRDefault="0031313F">
      <w:pPr>
        <w:rPr>
          <w:b/>
        </w:rPr>
      </w:pPr>
    </w:p>
    <w:p w14:paraId="15E4BA2B" w14:textId="77777777" w:rsidR="0031313F" w:rsidRDefault="0031313F">
      <w:pPr>
        <w:rPr>
          <w:b/>
        </w:rPr>
      </w:pPr>
    </w:p>
    <w:p w14:paraId="02C6AF3C" w14:textId="77777777" w:rsidR="0031313F" w:rsidRDefault="0031313F">
      <w:pPr>
        <w:rPr>
          <w:b/>
        </w:rPr>
      </w:pPr>
    </w:p>
    <w:p w14:paraId="1B3D3956" w14:textId="77777777" w:rsidR="0031313F" w:rsidRDefault="0031313F">
      <w:pPr>
        <w:rPr>
          <w:b/>
        </w:rPr>
      </w:pPr>
    </w:p>
    <w:p w14:paraId="16CD55FD" w14:textId="77777777" w:rsidR="0031313F" w:rsidRDefault="0031313F">
      <w:pPr>
        <w:rPr>
          <w:b/>
        </w:rPr>
      </w:pPr>
    </w:p>
    <w:p w14:paraId="5E6888CD" w14:textId="77777777" w:rsidR="0031313F" w:rsidRDefault="0031313F">
      <w:pPr>
        <w:rPr>
          <w:b/>
        </w:rPr>
      </w:pPr>
    </w:p>
    <w:p w14:paraId="6B54FBA8" w14:textId="77777777" w:rsidR="0031313F" w:rsidRDefault="0031313F">
      <w:pPr>
        <w:rPr>
          <w:b/>
        </w:rPr>
      </w:pPr>
    </w:p>
    <w:p w14:paraId="36475E68" w14:textId="77777777" w:rsidR="0031313F" w:rsidRDefault="0031313F">
      <w:pPr>
        <w:rPr>
          <w:b/>
        </w:rPr>
      </w:pPr>
    </w:p>
    <w:p w14:paraId="6AFD97B7" w14:textId="77777777" w:rsidR="0031313F" w:rsidRDefault="0031313F">
      <w:pPr>
        <w:rPr>
          <w:b/>
        </w:rPr>
      </w:pPr>
    </w:p>
    <w:p w14:paraId="1DB242D1" w14:textId="77777777" w:rsidR="0031313F" w:rsidRDefault="0031313F">
      <w:pPr>
        <w:rPr>
          <w:b/>
        </w:rPr>
      </w:pPr>
    </w:p>
    <w:p w14:paraId="5AB9FECD" w14:textId="77777777" w:rsidR="0031313F" w:rsidRDefault="0031313F">
      <w:pPr>
        <w:rPr>
          <w:b/>
        </w:rPr>
      </w:pPr>
    </w:p>
    <w:p w14:paraId="2C70E520" w14:textId="77777777" w:rsidR="0031313F" w:rsidRDefault="0031313F">
      <w:pPr>
        <w:rPr>
          <w:b/>
        </w:rPr>
      </w:pPr>
    </w:p>
    <w:p w14:paraId="0212D0A0" w14:textId="77777777" w:rsidR="0031313F" w:rsidRDefault="0031313F">
      <w:pPr>
        <w:rPr>
          <w:b/>
        </w:rPr>
      </w:pPr>
    </w:p>
    <w:p w14:paraId="26DA2EFE" w14:textId="77777777" w:rsidR="0031313F" w:rsidRDefault="0031313F">
      <w:pPr>
        <w:rPr>
          <w:b/>
        </w:rPr>
      </w:pPr>
    </w:p>
    <w:p w14:paraId="1B4987D7" w14:textId="77777777" w:rsidR="0031313F" w:rsidRDefault="0031313F">
      <w:pPr>
        <w:rPr>
          <w:b/>
        </w:rPr>
      </w:pPr>
    </w:p>
    <w:p w14:paraId="6EED0B1C" w14:textId="77777777" w:rsidR="0031313F" w:rsidRDefault="0031313F">
      <w:pPr>
        <w:rPr>
          <w:b/>
        </w:rPr>
      </w:pPr>
    </w:p>
    <w:p w14:paraId="16D0205E" w14:textId="77777777" w:rsidR="0031313F" w:rsidRDefault="0031313F">
      <w:pPr>
        <w:rPr>
          <w:b/>
        </w:rPr>
      </w:pPr>
    </w:p>
    <w:p w14:paraId="49767EE7" w14:textId="77777777" w:rsidR="0031313F" w:rsidRDefault="0031313F">
      <w:pPr>
        <w:rPr>
          <w:b/>
        </w:rPr>
      </w:pPr>
    </w:p>
    <w:p w14:paraId="61EF4C11" w14:textId="77777777" w:rsidR="0031313F" w:rsidRDefault="0031313F">
      <w:pPr>
        <w:rPr>
          <w:b/>
        </w:rPr>
      </w:pPr>
    </w:p>
    <w:p w14:paraId="34461473" w14:textId="77777777" w:rsidR="0031313F" w:rsidRDefault="0031313F">
      <w:pPr>
        <w:rPr>
          <w:b/>
        </w:rPr>
      </w:pPr>
    </w:p>
    <w:p w14:paraId="7F8B454F" w14:textId="77777777" w:rsidR="0031313F" w:rsidRDefault="0031313F">
      <w:pPr>
        <w:rPr>
          <w:b/>
        </w:rPr>
      </w:pPr>
    </w:p>
    <w:p w14:paraId="1CEED71F" w14:textId="77777777" w:rsidR="0031313F" w:rsidRDefault="0031313F">
      <w:pPr>
        <w:rPr>
          <w:b/>
        </w:rPr>
      </w:pPr>
    </w:p>
    <w:p w14:paraId="11BF77A3" w14:textId="77777777" w:rsidR="0031313F" w:rsidRDefault="0031313F">
      <w:pPr>
        <w:rPr>
          <w:b/>
        </w:rPr>
      </w:pPr>
    </w:p>
    <w:p w14:paraId="795D649B" w14:textId="77777777" w:rsidR="0031313F" w:rsidRDefault="0031313F">
      <w:pPr>
        <w:rPr>
          <w:b/>
        </w:rPr>
      </w:pPr>
    </w:p>
    <w:p w14:paraId="0EE97796" w14:textId="77777777" w:rsidR="0031313F" w:rsidRDefault="0031313F">
      <w:pPr>
        <w:rPr>
          <w:b/>
        </w:rPr>
      </w:pPr>
    </w:p>
    <w:p w14:paraId="2D9D70E9" w14:textId="77777777" w:rsidR="0031313F" w:rsidRDefault="0031313F">
      <w:pPr>
        <w:rPr>
          <w:b/>
        </w:rPr>
      </w:pPr>
    </w:p>
    <w:p w14:paraId="0C01760F" w14:textId="77777777" w:rsidR="0031313F" w:rsidRDefault="0031313F">
      <w:pPr>
        <w:rPr>
          <w:b/>
        </w:rPr>
      </w:pPr>
    </w:p>
    <w:p w14:paraId="2F1AE801" w14:textId="77777777" w:rsidR="0031313F" w:rsidRDefault="0031313F">
      <w:pPr>
        <w:rPr>
          <w:b/>
        </w:rPr>
      </w:pPr>
    </w:p>
    <w:p w14:paraId="36433DF0" w14:textId="77777777" w:rsidR="0031313F" w:rsidRDefault="0031313F">
      <w:pPr>
        <w:rPr>
          <w:b/>
        </w:rPr>
      </w:pPr>
    </w:p>
    <w:p w14:paraId="4CABF648" w14:textId="77777777" w:rsidR="0031313F" w:rsidRDefault="0031313F">
      <w:pPr>
        <w:rPr>
          <w:b/>
        </w:rPr>
      </w:pPr>
    </w:p>
    <w:p w14:paraId="7C13F6AE" w14:textId="77777777" w:rsidR="0031313F" w:rsidRDefault="0031313F">
      <w:pPr>
        <w:rPr>
          <w:b/>
        </w:rPr>
      </w:pPr>
    </w:p>
    <w:p w14:paraId="24EB58D7" w14:textId="77777777" w:rsidR="0031313F" w:rsidRDefault="0031313F">
      <w:pPr>
        <w:rPr>
          <w:b/>
        </w:rPr>
      </w:pPr>
    </w:p>
    <w:p w14:paraId="73BBEBAC" w14:textId="77777777" w:rsidR="0031313F" w:rsidRDefault="0031313F">
      <w:pPr>
        <w:rPr>
          <w:b/>
        </w:rPr>
      </w:pPr>
    </w:p>
    <w:p w14:paraId="0B4D0ED6" w14:textId="77777777" w:rsidR="0031313F" w:rsidRDefault="0031313F">
      <w:pPr>
        <w:rPr>
          <w:b/>
        </w:rPr>
      </w:pPr>
    </w:p>
    <w:p w14:paraId="263EEA35" w14:textId="77777777" w:rsidR="0031313F" w:rsidRDefault="0031313F">
      <w:pPr>
        <w:rPr>
          <w:b/>
        </w:rPr>
      </w:pPr>
    </w:p>
    <w:p w14:paraId="56ABAB26" w14:textId="77777777" w:rsidR="0031313F" w:rsidRDefault="0031313F">
      <w:pPr>
        <w:rPr>
          <w:b/>
        </w:rPr>
      </w:pPr>
    </w:p>
    <w:p w14:paraId="12D1BDFA" w14:textId="77777777" w:rsidR="0031313F" w:rsidRDefault="0031313F">
      <w:pPr>
        <w:rPr>
          <w:b/>
        </w:rPr>
      </w:pPr>
    </w:p>
    <w:p w14:paraId="1371EC40" w14:textId="77777777" w:rsidR="0031313F" w:rsidRDefault="0031313F">
      <w:pPr>
        <w:rPr>
          <w:b/>
        </w:rPr>
      </w:pPr>
    </w:p>
    <w:p w14:paraId="14811138" w14:textId="77777777" w:rsidR="0031313F" w:rsidRDefault="0031313F">
      <w:pPr>
        <w:rPr>
          <w:b/>
        </w:rPr>
      </w:pPr>
    </w:p>
    <w:p w14:paraId="367E4D23" w14:textId="77777777" w:rsidR="0031313F" w:rsidRDefault="0031313F">
      <w:pPr>
        <w:rPr>
          <w:b/>
        </w:rPr>
      </w:pPr>
    </w:p>
    <w:p w14:paraId="26620F9C" w14:textId="77777777" w:rsidR="0031313F" w:rsidRDefault="0031313F">
      <w:pPr>
        <w:pStyle w:val="Heading1"/>
        <w:pageBreakBefore/>
        <w:jc w:val="center"/>
      </w:pPr>
      <w:bookmarkStart w:id="38" w:name="__RefHeading__79_399432288"/>
      <w:bookmarkStart w:id="39" w:name="__RefHeading__41_1211632112"/>
      <w:bookmarkEnd w:id="38"/>
      <w:bookmarkEnd w:id="39"/>
      <w:r>
        <w:rPr>
          <w:color w:val="auto"/>
          <w:sz w:val="36"/>
          <w:szCs w:val="36"/>
        </w:rPr>
        <w:lastRenderedPageBreak/>
        <w:t>20. lekce</w:t>
      </w:r>
      <w:r>
        <w:rPr>
          <w:color w:val="auto"/>
          <w:sz w:val="36"/>
          <w:szCs w:val="36"/>
        </w:rPr>
        <w:tab/>
        <w:t>Beztrumfové závazky – Úhybné hry</w:t>
      </w:r>
    </w:p>
    <w:p w14:paraId="1AFD899F" w14:textId="77777777" w:rsidR="0031313F" w:rsidRDefault="0031313F">
      <w:pPr>
        <w:jc w:val="both"/>
        <w:rPr>
          <w:color w:val="000000"/>
        </w:rPr>
      </w:pPr>
      <w:r>
        <w:rPr>
          <w:b/>
        </w:rPr>
        <w:tab/>
      </w:r>
      <w:r>
        <w:rPr>
          <w:bCs/>
        </w:rPr>
        <w:t>Často se dostanete do situace, kdy je pro vás nebezpečný jen jeden ze soupeřů, případně můžete vše zařídit tak, aby byl nebezpečný právě jen jeden. Pak musíme hrát tak, aby se ke zdvihu pokud možno nedostal ten, který je nebezpečný. Takovémuto způsobu hry se říká úhybná hry. Zde je pět příkladů:</w:t>
      </w:r>
    </w:p>
    <w:p w14:paraId="0B956A36" w14:textId="519AFE45" w:rsidR="0031313F" w:rsidRDefault="0031313F">
      <w:pPr>
        <w:rPr>
          <w:color w:val="000000"/>
        </w:rPr>
      </w:pPr>
      <w:r>
        <w:rPr>
          <w:color w:val="000000"/>
        </w:rPr>
        <w:t>1)</w:t>
      </w:r>
      <w:r>
        <w:rPr>
          <w:color w:val="000000"/>
        </w:rPr>
        <w:tab/>
      </w:r>
      <w:r>
        <w:rPr>
          <w:color w:val="000000"/>
        </w:rPr>
        <w:tab/>
        <w:t>K,5</w:t>
      </w:r>
      <w:r>
        <w:rPr>
          <w:color w:val="000000"/>
        </w:rPr>
        <w:tab/>
      </w:r>
      <w:r>
        <w:rPr>
          <w:color w:val="000000"/>
        </w:rPr>
        <w:tab/>
      </w:r>
      <w:r>
        <w:rPr>
          <w:color w:val="000000"/>
        </w:rPr>
        <w:tab/>
      </w:r>
      <w:r>
        <w:rPr>
          <w:color w:val="000000"/>
        </w:rPr>
        <w:tab/>
      </w:r>
    </w:p>
    <w:p w14:paraId="7E185E19" w14:textId="42197375" w:rsidR="0031313F" w:rsidRDefault="0031313F">
      <w:pPr>
        <w:rPr>
          <w:color w:val="000000"/>
        </w:rPr>
      </w:pPr>
      <w:r>
        <w:rPr>
          <w:color w:val="000000"/>
        </w:rPr>
        <w:tab/>
      </w:r>
      <w:r>
        <w:rPr>
          <w:color w:val="000000"/>
        </w:rPr>
        <w:tab/>
        <w:t>Q,7,5</w:t>
      </w:r>
      <w:r>
        <w:rPr>
          <w:color w:val="000000"/>
        </w:rPr>
        <w:tab/>
      </w:r>
      <w:r>
        <w:rPr>
          <w:color w:val="000000"/>
        </w:rPr>
        <w:tab/>
      </w:r>
      <w:r>
        <w:rPr>
          <w:color w:val="000000"/>
        </w:rPr>
        <w:tab/>
      </w:r>
      <w:r>
        <w:rPr>
          <w:color w:val="000000"/>
        </w:rPr>
        <w:tab/>
      </w:r>
    </w:p>
    <w:p w14:paraId="07DEE60A" w14:textId="656F39E6" w:rsidR="0031313F" w:rsidRDefault="0031313F">
      <w:pPr>
        <w:rPr>
          <w:color w:val="000000"/>
        </w:rPr>
      </w:pPr>
      <w:r>
        <w:rPr>
          <w:color w:val="000000"/>
        </w:rPr>
        <w:tab/>
      </w:r>
      <w:r>
        <w:rPr>
          <w:color w:val="000000"/>
        </w:rPr>
        <w:tab/>
        <w:t>K,8,6,2</w:t>
      </w:r>
      <w:r>
        <w:rPr>
          <w:color w:val="000000"/>
        </w:rPr>
        <w:tab/>
      </w:r>
      <w:r>
        <w:rPr>
          <w:color w:val="000000"/>
        </w:rPr>
        <w:tab/>
      </w:r>
      <w:r>
        <w:rPr>
          <w:color w:val="000000"/>
        </w:rPr>
        <w:tab/>
      </w:r>
      <w:r>
        <w:rPr>
          <w:color w:val="000000"/>
        </w:rPr>
        <w:tab/>
      </w:r>
    </w:p>
    <w:p w14:paraId="0D2BB1FA" w14:textId="770D2A0E" w:rsidR="0031313F" w:rsidRDefault="0031313F">
      <w:pPr>
        <w:rPr>
          <w:color w:val="000000"/>
        </w:rPr>
      </w:pPr>
      <w:r>
        <w:rPr>
          <w:color w:val="000000"/>
        </w:rPr>
        <w:tab/>
      </w:r>
      <w:r>
        <w:rPr>
          <w:color w:val="000000"/>
        </w:rPr>
        <w:tab/>
        <w:t>A,9,6,4</w:t>
      </w:r>
      <w:r>
        <w:rPr>
          <w:color w:val="000000"/>
        </w:rPr>
        <w:tab/>
      </w:r>
      <w:r>
        <w:rPr>
          <w:color w:val="000000"/>
        </w:rPr>
        <w:tab/>
      </w:r>
      <w:r>
        <w:rPr>
          <w:color w:val="000000"/>
        </w:rPr>
        <w:tab/>
      </w:r>
      <w:r>
        <w:rPr>
          <w:color w:val="000000"/>
        </w:rPr>
        <w:tab/>
      </w:r>
    </w:p>
    <w:p w14:paraId="60577AF7" w14:textId="4F1364CE"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5AE9012E" w14:textId="77777777" w:rsidR="00C71957" w:rsidRDefault="0031313F">
      <w:pPr>
        <w:rPr>
          <w:color w:val="000000"/>
        </w:rPr>
      </w:pPr>
      <w:r>
        <w:rPr>
          <w:color w:val="000000"/>
        </w:rPr>
        <w:tab/>
      </w:r>
      <w:r>
        <w:rPr>
          <w:color w:val="000000"/>
        </w:rPr>
        <w:tab/>
        <w:t>Q,8,4</w:t>
      </w:r>
      <w:r>
        <w:rPr>
          <w:color w:val="000000"/>
        </w:rPr>
        <w:tab/>
      </w:r>
      <w:r>
        <w:rPr>
          <w:color w:val="000000"/>
        </w:rPr>
        <w:tab/>
      </w:r>
      <w:r>
        <w:rPr>
          <w:color w:val="000000"/>
        </w:rPr>
        <w:tab/>
      </w:r>
      <w:r>
        <w:rPr>
          <w:color w:val="000000"/>
        </w:rPr>
        <w:tab/>
      </w:r>
    </w:p>
    <w:p w14:paraId="171549F2" w14:textId="361B9327" w:rsidR="0031313F" w:rsidRDefault="0031313F">
      <w:pPr>
        <w:rPr>
          <w:color w:val="000000"/>
        </w:rPr>
      </w:pPr>
      <w:r>
        <w:rPr>
          <w:color w:val="000000"/>
        </w:rPr>
        <w:tab/>
      </w:r>
      <w:r>
        <w:rPr>
          <w:color w:val="000000"/>
        </w:rPr>
        <w:tab/>
        <w:t>A,K,4</w:t>
      </w:r>
      <w:r>
        <w:rPr>
          <w:color w:val="000000"/>
        </w:rPr>
        <w:tab/>
      </w:r>
      <w:r>
        <w:rPr>
          <w:color w:val="000000"/>
        </w:rPr>
        <w:tab/>
      </w:r>
      <w:r>
        <w:rPr>
          <w:color w:val="000000"/>
        </w:rPr>
        <w:tab/>
      </w:r>
      <w:r>
        <w:rPr>
          <w:color w:val="000000"/>
        </w:rPr>
        <w:tab/>
      </w:r>
    </w:p>
    <w:p w14:paraId="26C29831" w14:textId="36467194" w:rsidR="0031313F" w:rsidRDefault="0031313F">
      <w:pPr>
        <w:rPr>
          <w:color w:val="000000"/>
        </w:rPr>
      </w:pPr>
      <w:r>
        <w:rPr>
          <w:color w:val="000000"/>
        </w:rPr>
        <w:tab/>
      </w:r>
      <w:r>
        <w:rPr>
          <w:color w:val="000000"/>
        </w:rPr>
        <w:tab/>
        <w:t>A,5,4</w:t>
      </w:r>
      <w:r>
        <w:rPr>
          <w:color w:val="000000"/>
        </w:rPr>
        <w:tab/>
      </w:r>
      <w:r>
        <w:rPr>
          <w:color w:val="000000"/>
        </w:rPr>
        <w:tab/>
      </w:r>
      <w:r>
        <w:rPr>
          <w:color w:val="000000"/>
        </w:rPr>
        <w:tab/>
      </w:r>
      <w:r>
        <w:rPr>
          <w:color w:val="000000"/>
        </w:rPr>
        <w:tab/>
      </w:r>
    </w:p>
    <w:p w14:paraId="12554A06" w14:textId="47801474" w:rsidR="0031313F" w:rsidRDefault="0031313F">
      <w:pPr>
        <w:rPr>
          <w:b/>
          <w:bCs/>
          <w:color w:val="000000"/>
        </w:rPr>
      </w:pPr>
      <w:r>
        <w:rPr>
          <w:color w:val="000000"/>
        </w:rPr>
        <w:tab/>
      </w:r>
      <w:r>
        <w:rPr>
          <w:color w:val="000000"/>
        </w:rPr>
        <w:tab/>
        <w:t>K,J,10,3</w:t>
      </w:r>
      <w:r>
        <w:rPr>
          <w:color w:val="000000"/>
        </w:rPr>
        <w:tab/>
      </w:r>
      <w:r>
        <w:rPr>
          <w:color w:val="000000"/>
        </w:rPr>
        <w:tab/>
      </w:r>
      <w:r>
        <w:rPr>
          <w:color w:val="000000"/>
        </w:rPr>
        <w:tab/>
      </w:r>
      <w:r>
        <w:rPr>
          <w:color w:val="000000"/>
        </w:rPr>
        <w:tab/>
      </w:r>
    </w:p>
    <w:p w14:paraId="6D0580D3" w14:textId="179D903E" w:rsidR="0031313F" w:rsidRDefault="0031313F">
      <w:pPr>
        <w:rPr>
          <w:b/>
          <w:bCs/>
          <w:color w:val="000000"/>
        </w:rPr>
      </w:pPr>
      <w:r>
        <w:rPr>
          <w:b/>
          <w:bCs/>
          <w:color w:val="000000"/>
        </w:rPr>
        <w:t>Závazek:</w:t>
      </w:r>
      <w:r>
        <w:rPr>
          <w:color w:val="000000"/>
        </w:rPr>
        <w:t xml:space="preserve"> 3BT</w:t>
      </w:r>
      <w:r>
        <w:rPr>
          <w:color w:val="000000"/>
        </w:rPr>
        <w:tab/>
      </w:r>
      <w:r>
        <w:rPr>
          <w:color w:val="000000"/>
        </w:rPr>
        <w:tab/>
      </w:r>
      <w:r>
        <w:rPr>
          <w:color w:val="000000"/>
        </w:rPr>
        <w:tab/>
      </w:r>
      <w:r>
        <w:rPr>
          <w:color w:val="000000"/>
        </w:rPr>
        <w:tab/>
      </w:r>
      <w:r>
        <w:rPr>
          <w:color w:val="000000"/>
        </w:rPr>
        <w:tab/>
      </w:r>
    </w:p>
    <w:p w14:paraId="072C04C9" w14:textId="12B355CB" w:rsidR="0031313F" w:rsidRDefault="0031313F">
      <w:r>
        <w:rPr>
          <w:b/>
          <w:bCs/>
          <w:color w:val="000000"/>
        </w:rPr>
        <w:t>Výnos:</w:t>
      </w:r>
      <w:r>
        <w:rPr>
          <w:color w:val="000000"/>
        </w:rPr>
        <w:t xml:space="preserve"> 3 piková</w:t>
      </w:r>
      <w:r>
        <w:rPr>
          <w:color w:val="000000"/>
        </w:rPr>
        <w:tab/>
      </w:r>
      <w:r>
        <w:rPr>
          <w:color w:val="000000"/>
        </w:rPr>
        <w:tab/>
      </w:r>
      <w:r>
        <w:rPr>
          <w:color w:val="000000"/>
        </w:rPr>
        <w:tab/>
      </w:r>
      <w:r>
        <w:rPr>
          <w:color w:val="000000"/>
        </w:rPr>
        <w:tab/>
      </w:r>
      <w:r>
        <w:rPr>
          <w:color w:val="000000"/>
        </w:rPr>
        <w:tab/>
      </w:r>
    </w:p>
    <w:p w14:paraId="3EC03650" w14:textId="04EF1A3A" w:rsidR="0031313F" w:rsidRDefault="0031313F">
      <w:pPr>
        <w:pStyle w:val="Zkladntext31"/>
      </w:pPr>
      <w:r>
        <w:t xml:space="preserve">V prvním zdvihu musí hlavní hráč položit krále. </w:t>
      </w:r>
      <w:r>
        <w:tab/>
      </w:r>
    </w:p>
    <w:p w14:paraId="6EF063BE" w14:textId="63CDCF80" w:rsidR="0031313F" w:rsidRDefault="0031313F">
      <w:pPr>
        <w:pStyle w:val="Zkladntext31"/>
      </w:pPr>
      <w:r>
        <w:t xml:space="preserve">Pokud východ vezme a vrátí pik, hlavní hráč zadrží, </w:t>
      </w:r>
    </w:p>
    <w:p w14:paraId="172F5135" w14:textId="699E56B0" w:rsidR="0031313F" w:rsidRDefault="0031313F">
      <w:pPr>
        <w:pStyle w:val="Zkladntext31"/>
      </w:pPr>
      <w:r>
        <w:t xml:space="preserve">vezme pik až ve třetím zdvihu a impasuje tref proti </w:t>
      </w:r>
      <w:r>
        <w:tab/>
      </w:r>
    </w:p>
    <w:p w14:paraId="0D4B285D" w14:textId="7A707B12" w:rsidR="0031313F" w:rsidRDefault="0031313F">
      <w:pPr>
        <w:pStyle w:val="Zkladntext31"/>
      </w:pPr>
      <w:r>
        <w:t xml:space="preserve">Západu, protože Východ už nemůže ublížit, i kdyby </w:t>
      </w:r>
      <w:r>
        <w:tab/>
      </w:r>
    </w:p>
    <w:p w14:paraId="17581D8D" w14:textId="482E5946" w:rsidR="0031313F" w:rsidRDefault="0031313F">
      <w:pPr>
        <w:pStyle w:val="Zkladntext31"/>
      </w:pPr>
      <w:r>
        <w:t xml:space="preserve">impas neseděl. Pokud naopak král zdvih udrží, bude </w:t>
      </w:r>
      <w:r>
        <w:tab/>
      </w:r>
    </w:p>
    <w:p w14:paraId="2A7272AE" w14:textId="3523B676" w:rsidR="0031313F" w:rsidRDefault="0031313F">
      <w:pPr>
        <w:pStyle w:val="Zkladntext31"/>
      </w:pPr>
      <w:r>
        <w:t>ze stolu impasovat proti Východu, protože i při</w:t>
      </w:r>
      <w:r>
        <w:tab/>
      </w:r>
    </w:p>
    <w:p w14:paraId="03A6497E" w14:textId="37DF1C86" w:rsidR="0031313F" w:rsidRDefault="0031313F">
      <w:pPr>
        <w:pStyle w:val="Zkladntext31"/>
      </w:pPr>
      <w:r>
        <w:t xml:space="preserve"> neúspěchu zase Západ nemůže hlavnímu hráči ublížit.</w:t>
      </w:r>
    </w:p>
    <w:p w14:paraId="05562038" w14:textId="541EA829" w:rsidR="00C71957" w:rsidRDefault="00C71957">
      <w:pPr>
        <w:pStyle w:val="Zkladntext31"/>
      </w:pPr>
    </w:p>
    <w:p w14:paraId="3725FFFE" w14:textId="712BA319" w:rsidR="00C71957" w:rsidRDefault="00C71957" w:rsidP="00C71957">
      <w:pPr>
        <w:pStyle w:val="Zkladntext31"/>
      </w:pPr>
      <w:r>
        <w:tab/>
      </w:r>
      <w:r>
        <w:tab/>
        <w:t>A,10,9</w:t>
      </w:r>
    </w:p>
    <w:p w14:paraId="232B6853" w14:textId="70F92034" w:rsidR="00C71957" w:rsidRDefault="00C71957" w:rsidP="00C71957">
      <w:pPr>
        <w:pStyle w:val="Zkladntext31"/>
      </w:pPr>
      <w:r>
        <w:tab/>
      </w:r>
      <w:r>
        <w:tab/>
        <w:t>A,J,4</w:t>
      </w:r>
    </w:p>
    <w:p w14:paraId="7409BAF8" w14:textId="20555A9C" w:rsidR="00C71957" w:rsidRDefault="00C71957" w:rsidP="00C71957">
      <w:pPr>
        <w:pStyle w:val="Zkladntext31"/>
      </w:pPr>
      <w:r>
        <w:tab/>
      </w:r>
      <w:r>
        <w:tab/>
        <w:t>A,10,7,6,2</w:t>
      </w:r>
    </w:p>
    <w:p w14:paraId="7E62E2B3" w14:textId="0581E5EC" w:rsidR="00C71957" w:rsidRDefault="00C71957" w:rsidP="00C71957">
      <w:pPr>
        <w:pStyle w:val="Zkladntext31"/>
      </w:pPr>
      <w:r>
        <w:tab/>
      </w:r>
      <w:r>
        <w:tab/>
        <w:t>8,4</w:t>
      </w:r>
      <w:r>
        <w:tab/>
      </w:r>
    </w:p>
    <w:p w14:paraId="3D56D701" w14:textId="635E3AA4" w:rsidR="00C71957" w:rsidRDefault="00C71957" w:rsidP="00C71957">
      <w:pPr>
        <w:pStyle w:val="Zkladntext31"/>
      </w:pPr>
      <w:r>
        <w:tab/>
      </w:r>
    </w:p>
    <w:p w14:paraId="0BC00B2E" w14:textId="1BDB455E" w:rsidR="00C71957" w:rsidRDefault="00C71957" w:rsidP="00C71957">
      <w:pPr>
        <w:pStyle w:val="Zkladntext31"/>
      </w:pPr>
      <w:r>
        <w:tab/>
      </w:r>
      <w:r>
        <w:tab/>
        <w:t>Q,J,8,2</w:t>
      </w:r>
      <w:r w:rsidR="00D277FE">
        <w:t xml:space="preserve"> </w:t>
      </w:r>
      <w:r>
        <w:tab/>
      </w:r>
      <w:r>
        <w:tab/>
      </w:r>
      <w:r>
        <w:tab/>
      </w:r>
      <w:r>
        <w:tab/>
      </w:r>
    </w:p>
    <w:p w14:paraId="0EBE543A" w14:textId="643AA050" w:rsidR="00C71957" w:rsidRDefault="00C71957" w:rsidP="00C71957">
      <w:pPr>
        <w:pStyle w:val="Zkladntext31"/>
      </w:pPr>
      <w:r>
        <w:tab/>
      </w:r>
      <w:r>
        <w:tab/>
        <w:t>K,Q,2</w:t>
      </w:r>
    </w:p>
    <w:p w14:paraId="64411CDD" w14:textId="3825122D" w:rsidR="00C71957" w:rsidRDefault="00C71957" w:rsidP="00C71957">
      <w:pPr>
        <w:pStyle w:val="Zkladntext31"/>
      </w:pPr>
      <w:r>
        <w:tab/>
      </w:r>
      <w:r>
        <w:tab/>
        <w:t>K,9,3</w:t>
      </w:r>
    </w:p>
    <w:p w14:paraId="7C457B70" w14:textId="01371E85" w:rsidR="00C71957" w:rsidRDefault="00C71957" w:rsidP="00C71957">
      <w:pPr>
        <w:pStyle w:val="Zkladntext31"/>
      </w:pPr>
      <w:r>
        <w:tab/>
      </w:r>
      <w:r>
        <w:tab/>
        <w:t>K,J,6</w:t>
      </w:r>
    </w:p>
    <w:p w14:paraId="0318E2A6" w14:textId="3A9A8372" w:rsidR="00C71957" w:rsidRDefault="00C71957" w:rsidP="00C71957">
      <w:pPr>
        <w:pStyle w:val="Zkladntext31"/>
      </w:pPr>
      <w:r>
        <w:rPr>
          <w:b/>
          <w:bCs/>
        </w:rPr>
        <w:t>Závazek:</w:t>
      </w:r>
      <w:r>
        <w:t xml:space="preserve"> 3 BT </w:t>
      </w:r>
    </w:p>
    <w:p w14:paraId="740CE599" w14:textId="54B18FEB" w:rsidR="00C71957" w:rsidRDefault="00C71957" w:rsidP="00C71957">
      <w:pPr>
        <w:pStyle w:val="Zkladntext31"/>
      </w:pPr>
      <w:r>
        <w:rPr>
          <w:b/>
          <w:bCs/>
        </w:rPr>
        <w:t>Výnos:</w:t>
      </w:r>
      <w:r>
        <w:t xml:space="preserve"> 5 trefová, E dává 10</w:t>
      </w:r>
    </w:p>
    <w:p w14:paraId="1C872C7F" w14:textId="7B37C978" w:rsidR="00C71957" w:rsidRDefault="00C71957">
      <w:pPr>
        <w:pStyle w:val="Zkladntext31"/>
      </w:pPr>
      <w:r>
        <w:t>Hlavní hráč vezme klukem a nebezpečí se teď skrývá na Východě, protože jen Východ může podehrát trefového krále. Proto nelze hrát pikový impas, který je nebezpečný. Správné je dostat se srdcí na stůl, vynést malou káru a propustit zdvih Západu, který nemůže trefového krále podehrát.</w:t>
      </w:r>
    </w:p>
    <w:p w14:paraId="335AF911" w14:textId="4411D59F" w:rsidR="00C71957" w:rsidRDefault="00C71957">
      <w:pPr>
        <w:pStyle w:val="Zkladntext31"/>
      </w:pPr>
    </w:p>
    <w:p w14:paraId="7B3D036F" w14:textId="6EB9AEE2" w:rsidR="00C71957" w:rsidRDefault="00C71957">
      <w:pPr>
        <w:pStyle w:val="Zkladntext31"/>
      </w:pPr>
    </w:p>
    <w:p w14:paraId="64771427" w14:textId="77777777" w:rsidR="00C71957" w:rsidRDefault="00C71957">
      <w:pPr>
        <w:pStyle w:val="Zkladntext31"/>
      </w:pPr>
    </w:p>
    <w:p w14:paraId="1D5E16CE" w14:textId="77777777" w:rsidR="0031313F" w:rsidRDefault="0031313F">
      <w:pPr>
        <w:rPr>
          <w:color w:val="000000"/>
        </w:rPr>
      </w:pPr>
    </w:p>
    <w:p w14:paraId="3D9DA0DF" w14:textId="36058021" w:rsidR="0031313F" w:rsidRDefault="0031313F">
      <w:pPr>
        <w:rPr>
          <w:color w:val="000000"/>
        </w:rPr>
      </w:pPr>
      <w:r>
        <w:rPr>
          <w:color w:val="000000"/>
        </w:rPr>
        <w:t xml:space="preserve">3) </w:t>
      </w:r>
      <w:r>
        <w:rPr>
          <w:color w:val="000000"/>
        </w:rPr>
        <w:tab/>
      </w:r>
      <w:r>
        <w:rPr>
          <w:color w:val="000000"/>
        </w:rPr>
        <w:tab/>
        <w:t>K,9,4</w:t>
      </w:r>
      <w:r>
        <w:rPr>
          <w:color w:val="000000"/>
        </w:rPr>
        <w:tab/>
      </w:r>
      <w:r>
        <w:rPr>
          <w:color w:val="000000"/>
        </w:rPr>
        <w:tab/>
      </w:r>
      <w:r>
        <w:rPr>
          <w:color w:val="000000"/>
        </w:rPr>
        <w:tab/>
      </w:r>
      <w:r>
        <w:rPr>
          <w:color w:val="000000"/>
        </w:rPr>
        <w:tab/>
      </w:r>
    </w:p>
    <w:p w14:paraId="63316227" w14:textId="0C114563" w:rsidR="0031313F" w:rsidRDefault="0031313F">
      <w:pPr>
        <w:rPr>
          <w:color w:val="000000"/>
        </w:rPr>
      </w:pPr>
      <w:r>
        <w:rPr>
          <w:color w:val="000000"/>
        </w:rPr>
        <w:tab/>
      </w:r>
      <w:r>
        <w:rPr>
          <w:color w:val="000000"/>
        </w:rPr>
        <w:tab/>
        <w:t>8,4</w:t>
      </w:r>
      <w:r>
        <w:rPr>
          <w:color w:val="000000"/>
        </w:rPr>
        <w:tab/>
      </w:r>
      <w:r>
        <w:rPr>
          <w:color w:val="000000"/>
        </w:rPr>
        <w:tab/>
      </w:r>
      <w:r>
        <w:rPr>
          <w:color w:val="000000"/>
        </w:rPr>
        <w:tab/>
      </w:r>
      <w:r>
        <w:rPr>
          <w:color w:val="000000"/>
        </w:rPr>
        <w:tab/>
      </w:r>
    </w:p>
    <w:p w14:paraId="788F5585" w14:textId="0D9FA0D0" w:rsidR="0031313F" w:rsidRDefault="0031313F">
      <w:pPr>
        <w:rPr>
          <w:color w:val="000000"/>
        </w:rPr>
      </w:pPr>
      <w:r>
        <w:rPr>
          <w:color w:val="000000"/>
        </w:rPr>
        <w:tab/>
      </w:r>
      <w:r>
        <w:rPr>
          <w:color w:val="000000"/>
        </w:rPr>
        <w:tab/>
        <w:t>A,K,J,7,3</w:t>
      </w:r>
      <w:r>
        <w:rPr>
          <w:color w:val="000000"/>
        </w:rPr>
        <w:tab/>
      </w:r>
      <w:r>
        <w:rPr>
          <w:color w:val="000000"/>
        </w:rPr>
        <w:tab/>
      </w:r>
      <w:r>
        <w:rPr>
          <w:color w:val="000000"/>
        </w:rPr>
        <w:tab/>
      </w:r>
    </w:p>
    <w:p w14:paraId="2DD0C9FA" w14:textId="3FE907BB" w:rsidR="0031313F" w:rsidRDefault="0031313F">
      <w:pPr>
        <w:ind w:left="708" w:firstLine="708"/>
        <w:rPr>
          <w:color w:val="000000"/>
        </w:rPr>
      </w:pPr>
      <w:r>
        <w:rPr>
          <w:color w:val="000000"/>
        </w:rPr>
        <w:t>A,8,4</w:t>
      </w:r>
      <w:r>
        <w:rPr>
          <w:color w:val="000000"/>
        </w:rPr>
        <w:tab/>
      </w:r>
      <w:r>
        <w:rPr>
          <w:color w:val="000000"/>
        </w:rPr>
        <w:tab/>
      </w:r>
      <w:r>
        <w:rPr>
          <w:color w:val="000000"/>
        </w:rPr>
        <w:tab/>
      </w:r>
      <w:r>
        <w:rPr>
          <w:color w:val="000000"/>
        </w:rPr>
        <w:tab/>
      </w:r>
    </w:p>
    <w:p w14:paraId="3DE13CA2" w14:textId="69DA654D"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04DFF144" w14:textId="7A6D290A"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1E376C16" w14:textId="48CC5E51" w:rsidR="0031313F" w:rsidRDefault="0031313F">
      <w:pPr>
        <w:rPr>
          <w:color w:val="000000"/>
        </w:rPr>
      </w:pPr>
      <w:r>
        <w:rPr>
          <w:color w:val="000000"/>
        </w:rPr>
        <w:tab/>
      </w:r>
      <w:r>
        <w:rPr>
          <w:color w:val="000000"/>
        </w:rPr>
        <w:tab/>
        <w:t>A,Q,7</w:t>
      </w:r>
      <w:r>
        <w:rPr>
          <w:color w:val="000000"/>
        </w:rPr>
        <w:tab/>
      </w:r>
      <w:r>
        <w:rPr>
          <w:color w:val="000000"/>
        </w:rPr>
        <w:tab/>
      </w:r>
      <w:r>
        <w:rPr>
          <w:color w:val="000000"/>
        </w:rPr>
        <w:tab/>
      </w:r>
      <w:r>
        <w:rPr>
          <w:color w:val="000000"/>
        </w:rPr>
        <w:tab/>
      </w:r>
    </w:p>
    <w:p w14:paraId="4F3A4C2D" w14:textId="634B22AA" w:rsidR="0031313F" w:rsidRDefault="0031313F">
      <w:pPr>
        <w:rPr>
          <w:color w:val="000000"/>
        </w:rPr>
      </w:pPr>
      <w:r>
        <w:rPr>
          <w:color w:val="000000"/>
        </w:rPr>
        <w:tab/>
      </w:r>
      <w:r>
        <w:rPr>
          <w:color w:val="000000"/>
        </w:rPr>
        <w:tab/>
        <w:t>A,10,5</w:t>
      </w:r>
      <w:r>
        <w:rPr>
          <w:color w:val="000000"/>
        </w:rPr>
        <w:tab/>
      </w:r>
      <w:r>
        <w:rPr>
          <w:color w:val="000000"/>
        </w:rPr>
        <w:tab/>
      </w:r>
      <w:r>
        <w:rPr>
          <w:color w:val="000000"/>
        </w:rPr>
        <w:tab/>
      </w:r>
      <w:r>
        <w:rPr>
          <w:color w:val="000000"/>
        </w:rPr>
        <w:tab/>
      </w:r>
    </w:p>
    <w:p w14:paraId="0A893F6E" w14:textId="547DBA69" w:rsidR="0031313F" w:rsidRDefault="0031313F">
      <w:pPr>
        <w:rPr>
          <w:color w:val="000000"/>
        </w:rPr>
      </w:pPr>
      <w:r>
        <w:rPr>
          <w:color w:val="000000"/>
        </w:rPr>
        <w:tab/>
      </w:r>
      <w:r>
        <w:rPr>
          <w:color w:val="000000"/>
        </w:rPr>
        <w:tab/>
        <w:t>8,4,2</w:t>
      </w:r>
      <w:r>
        <w:rPr>
          <w:color w:val="000000"/>
        </w:rPr>
        <w:tab/>
      </w:r>
      <w:r>
        <w:rPr>
          <w:color w:val="000000"/>
        </w:rPr>
        <w:tab/>
      </w:r>
      <w:r>
        <w:rPr>
          <w:color w:val="000000"/>
        </w:rPr>
        <w:tab/>
      </w:r>
      <w:r>
        <w:rPr>
          <w:color w:val="000000"/>
        </w:rPr>
        <w:tab/>
      </w:r>
    </w:p>
    <w:p w14:paraId="4E5313B6" w14:textId="76652223" w:rsidR="0031313F" w:rsidRDefault="0031313F">
      <w:pPr>
        <w:rPr>
          <w:b/>
          <w:bCs/>
          <w:color w:val="000000"/>
        </w:rPr>
      </w:pPr>
      <w:r>
        <w:rPr>
          <w:color w:val="000000"/>
        </w:rPr>
        <w:tab/>
      </w:r>
      <w:r>
        <w:rPr>
          <w:color w:val="000000"/>
        </w:rPr>
        <w:tab/>
        <w:t>Q,J,10,3</w:t>
      </w:r>
      <w:r>
        <w:rPr>
          <w:color w:val="000000"/>
        </w:rPr>
        <w:tab/>
      </w:r>
      <w:r>
        <w:rPr>
          <w:color w:val="000000"/>
        </w:rPr>
        <w:tab/>
      </w:r>
      <w:r>
        <w:rPr>
          <w:color w:val="000000"/>
        </w:rPr>
        <w:tab/>
      </w:r>
      <w:r>
        <w:rPr>
          <w:color w:val="000000"/>
        </w:rPr>
        <w:tab/>
      </w:r>
    </w:p>
    <w:p w14:paraId="64280229" w14:textId="20DB8A4F" w:rsidR="0031313F" w:rsidRDefault="0031313F">
      <w:pPr>
        <w:rPr>
          <w:b/>
          <w:bCs/>
          <w:color w:val="000000"/>
        </w:rPr>
      </w:pPr>
      <w:r>
        <w:rPr>
          <w:b/>
          <w:bCs/>
          <w:color w:val="000000"/>
        </w:rPr>
        <w:t>Závazek:</w:t>
      </w:r>
      <w:r>
        <w:rPr>
          <w:color w:val="000000"/>
        </w:rPr>
        <w:t xml:space="preserve"> 3BT, Východ přelicitoval srdce</w:t>
      </w:r>
      <w:r>
        <w:rPr>
          <w:color w:val="000000"/>
        </w:rPr>
        <w:tab/>
      </w:r>
      <w:r>
        <w:rPr>
          <w:color w:val="000000"/>
        </w:rPr>
        <w:tab/>
      </w:r>
    </w:p>
    <w:p w14:paraId="6DE7BEF3" w14:textId="2155BA44" w:rsidR="0031313F" w:rsidRDefault="0031313F">
      <w:pPr>
        <w:rPr>
          <w:color w:val="000000"/>
        </w:rPr>
      </w:pPr>
      <w:r>
        <w:rPr>
          <w:b/>
          <w:bCs/>
          <w:color w:val="000000"/>
        </w:rPr>
        <w:t>Výnos:</w:t>
      </w:r>
      <w:r>
        <w:rPr>
          <w:color w:val="000000"/>
        </w:rPr>
        <w:t xml:space="preserve"> 6 srdcová</w:t>
      </w:r>
      <w:r>
        <w:rPr>
          <w:color w:val="000000"/>
        </w:rPr>
        <w:tab/>
      </w:r>
      <w:r>
        <w:rPr>
          <w:color w:val="000000"/>
        </w:rPr>
        <w:tab/>
      </w:r>
      <w:r>
        <w:rPr>
          <w:color w:val="000000"/>
        </w:rPr>
        <w:tab/>
      </w:r>
      <w:r>
        <w:rPr>
          <w:color w:val="000000"/>
        </w:rPr>
        <w:tab/>
      </w:r>
    </w:p>
    <w:p w14:paraId="025CD401" w14:textId="11CF48E5" w:rsidR="0031313F" w:rsidRDefault="0031313F">
      <w:pPr>
        <w:rPr>
          <w:color w:val="000000"/>
        </w:rPr>
      </w:pPr>
      <w:r>
        <w:rPr>
          <w:color w:val="000000"/>
        </w:rPr>
        <w:t xml:space="preserve">Hlavní hráč dvakrát propustí srdce a potom nehraje impas kárový, ale proti pravděpodobnosti na </w:t>
      </w:r>
      <w:r w:rsidR="00C71957">
        <w:rPr>
          <w:color w:val="000000"/>
        </w:rPr>
        <w:t>v</w:t>
      </w:r>
      <w:r>
        <w:rPr>
          <w:color w:val="000000"/>
        </w:rPr>
        <w:t>ypadnutí. Pokud totiž impas sedí, tak vám stejně nevadí, že odevzdáte zdvih Západu, pokud je třetí dáma u Východu, stejně nelze nic dělat, ale jestli má Východ dámu druhou, určitě by vás to mrzelo. Právě tomuto můžete předejít.</w:t>
      </w:r>
      <w:r>
        <w:rPr>
          <w:color w:val="000000"/>
        </w:rPr>
        <w:tab/>
      </w:r>
      <w:r>
        <w:rPr>
          <w:color w:val="000000"/>
        </w:rPr>
        <w:tab/>
      </w:r>
      <w:r>
        <w:rPr>
          <w:color w:val="000000"/>
        </w:rPr>
        <w:tab/>
      </w:r>
    </w:p>
    <w:p w14:paraId="582C2446" w14:textId="30787C47" w:rsidR="00C71957" w:rsidRDefault="00C71957">
      <w:pPr>
        <w:rPr>
          <w:color w:val="000000"/>
        </w:rPr>
      </w:pPr>
    </w:p>
    <w:p w14:paraId="19448A62" w14:textId="5109FB7B" w:rsidR="00C71957" w:rsidRDefault="00C71957" w:rsidP="00C71957">
      <w:pPr>
        <w:rPr>
          <w:color w:val="000000"/>
        </w:rPr>
      </w:pPr>
      <w:r>
        <w:rPr>
          <w:color w:val="000000"/>
        </w:rPr>
        <w:t>4)</w:t>
      </w:r>
      <w:r>
        <w:rPr>
          <w:color w:val="000000"/>
        </w:rPr>
        <w:tab/>
      </w:r>
      <w:r>
        <w:rPr>
          <w:color w:val="000000"/>
        </w:rPr>
        <w:tab/>
        <w:t>J,8,3</w:t>
      </w:r>
    </w:p>
    <w:p w14:paraId="5DB5D646" w14:textId="07017F18" w:rsidR="00C71957" w:rsidRDefault="00C71957" w:rsidP="00C71957">
      <w:pPr>
        <w:rPr>
          <w:color w:val="000000"/>
        </w:rPr>
      </w:pPr>
      <w:r>
        <w:rPr>
          <w:color w:val="000000"/>
        </w:rPr>
        <w:tab/>
      </w:r>
      <w:r>
        <w:rPr>
          <w:color w:val="000000"/>
        </w:rPr>
        <w:tab/>
        <w:t>A,4</w:t>
      </w:r>
    </w:p>
    <w:p w14:paraId="66DFC27E" w14:textId="5F75744A" w:rsidR="00C71957" w:rsidRDefault="00C71957" w:rsidP="00C71957">
      <w:pPr>
        <w:rPr>
          <w:color w:val="000000"/>
        </w:rPr>
      </w:pPr>
      <w:r>
        <w:rPr>
          <w:color w:val="000000"/>
        </w:rPr>
        <w:lastRenderedPageBreak/>
        <w:tab/>
      </w:r>
      <w:r>
        <w:rPr>
          <w:color w:val="000000"/>
        </w:rPr>
        <w:tab/>
        <w:t>J,6,4</w:t>
      </w:r>
    </w:p>
    <w:p w14:paraId="66EE194D" w14:textId="37FB1A0B" w:rsidR="00C71957" w:rsidRDefault="00C71957" w:rsidP="00C71957">
      <w:pPr>
        <w:rPr>
          <w:color w:val="000000"/>
        </w:rPr>
      </w:pPr>
      <w:r>
        <w:rPr>
          <w:color w:val="000000"/>
        </w:rPr>
        <w:t>K,10,2</w:t>
      </w:r>
      <w:r>
        <w:rPr>
          <w:color w:val="000000"/>
        </w:rPr>
        <w:tab/>
      </w:r>
      <w:r>
        <w:rPr>
          <w:color w:val="000000"/>
        </w:rPr>
        <w:tab/>
        <w:t>K,J,10,8,3</w:t>
      </w:r>
      <w:r>
        <w:rPr>
          <w:color w:val="000000"/>
        </w:rPr>
        <w:tab/>
        <w:t>9,6,5,4</w:t>
      </w:r>
    </w:p>
    <w:p w14:paraId="54F4F4A5" w14:textId="3722E5B3" w:rsidR="00C71957" w:rsidRDefault="00C71957" w:rsidP="00C71957">
      <w:pPr>
        <w:rPr>
          <w:color w:val="000000"/>
        </w:rPr>
      </w:pPr>
      <w:r>
        <w:rPr>
          <w:color w:val="000000"/>
        </w:rPr>
        <w:t>Q,J,10,7,2</w:t>
      </w:r>
      <w:r>
        <w:rPr>
          <w:color w:val="000000"/>
        </w:rPr>
        <w:tab/>
      </w:r>
      <w:r>
        <w:rPr>
          <w:color w:val="000000"/>
        </w:rPr>
        <w:tab/>
      </w:r>
      <w:r>
        <w:rPr>
          <w:color w:val="000000"/>
        </w:rPr>
        <w:tab/>
        <w:t>9,6,5</w:t>
      </w:r>
    </w:p>
    <w:p w14:paraId="23A20AC3" w14:textId="50D2C55D" w:rsidR="00C71957" w:rsidRDefault="00C71957" w:rsidP="00C71957">
      <w:pPr>
        <w:rPr>
          <w:color w:val="000000"/>
        </w:rPr>
      </w:pPr>
      <w:r>
        <w:rPr>
          <w:color w:val="000000"/>
        </w:rPr>
        <w:t>Q,8,2</w:t>
      </w:r>
      <w:r>
        <w:rPr>
          <w:color w:val="000000"/>
        </w:rPr>
        <w:tab/>
      </w:r>
      <w:r>
        <w:rPr>
          <w:color w:val="000000"/>
        </w:rPr>
        <w:tab/>
      </w:r>
      <w:r>
        <w:rPr>
          <w:color w:val="000000"/>
        </w:rPr>
        <w:tab/>
      </w:r>
      <w:r>
        <w:rPr>
          <w:color w:val="000000"/>
        </w:rPr>
        <w:tab/>
        <w:t>K,9,5,3</w:t>
      </w:r>
    </w:p>
    <w:p w14:paraId="46D769FD" w14:textId="40EA699C" w:rsidR="00C71957" w:rsidRDefault="00C71957" w:rsidP="00C71957">
      <w:pPr>
        <w:rPr>
          <w:color w:val="000000"/>
        </w:rPr>
      </w:pPr>
      <w:r>
        <w:rPr>
          <w:color w:val="000000"/>
        </w:rPr>
        <w:t>7,5</w:t>
      </w:r>
      <w:r>
        <w:rPr>
          <w:color w:val="000000"/>
        </w:rPr>
        <w:tab/>
      </w:r>
      <w:r>
        <w:rPr>
          <w:color w:val="000000"/>
        </w:rPr>
        <w:tab/>
        <w:t>A,Q,7</w:t>
      </w:r>
      <w:r>
        <w:rPr>
          <w:color w:val="000000"/>
        </w:rPr>
        <w:tab/>
      </w:r>
      <w:r>
        <w:rPr>
          <w:color w:val="000000"/>
        </w:rPr>
        <w:tab/>
        <w:t>A,2</w:t>
      </w:r>
    </w:p>
    <w:p w14:paraId="6EDF59F9" w14:textId="7BE263EE" w:rsidR="00C71957" w:rsidRDefault="00C71957" w:rsidP="00C71957">
      <w:pPr>
        <w:rPr>
          <w:color w:val="000000"/>
        </w:rPr>
      </w:pPr>
      <w:r>
        <w:rPr>
          <w:color w:val="000000"/>
        </w:rPr>
        <w:tab/>
      </w:r>
      <w:r>
        <w:rPr>
          <w:color w:val="000000"/>
        </w:rPr>
        <w:tab/>
        <w:t>K,8,3</w:t>
      </w:r>
    </w:p>
    <w:p w14:paraId="4C342397" w14:textId="37208EA2" w:rsidR="00C71957" w:rsidRDefault="00C71957" w:rsidP="00C71957">
      <w:pPr>
        <w:rPr>
          <w:color w:val="000000"/>
        </w:rPr>
      </w:pPr>
      <w:r>
        <w:rPr>
          <w:color w:val="000000"/>
        </w:rPr>
        <w:tab/>
      </w:r>
      <w:r>
        <w:rPr>
          <w:color w:val="000000"/>
        </w:rPr>
        <w:tab/>
        <w:t>A,10,7</w:t>
      </w:r>
    </w:p>
    <w:p w14:paraId="2CE454B5" w14:textId="770CA95A" w:rsidR="00C71957" w:rsidRDefault="00C71957" w:rsidP="00C71957">
      <w:pPr>
        <w:rPr>
          <w:color w:val="000000"/>
        </w:rPr>
      </w:pPr>
      <w:r>
        <w:rPr>
          <w:color w:val="000000"/>
        </w:rPr>
        <w:tab/>
      </w:r>
      <w:r>
        <w:rPr>
          <w:color w:val="000000"/>
        </w:rPr>
        <w:tab/>
        <w:t>Q,9,6,4</w:t>
      </w:r>
    </w:p>
    <w:p w14:paraId="6040178F" w14:textId="3BC9CCFE" w:rsidR="00C71957" w:rsidRDefault="00C71957" w:rsidP="00C71957">
      <w:pPr>
        <w:rPr>
          <w:color w:val="000000"/>
        </w:rPr>
      </w:pPr>
      <w:r>
        <w:rPr>
          <w:b/>
          <w:bCs/>
          <w:color w:val="000000"/>
        </w:rPr>
        <w:t>Závazek:</w:t>
      </w:r>
      <w:r>
        <w:rPr>
          <w:color w:val="000000"/>
        </w:rPr>
        <w:t xml:space="preserve"> 3BT</w:t>
      </w:r>
    </w:p>
    <w:p w14:paraId="1CBA6B6C" w14:textId="47CA0A4F" w:rsidR="00C71957" w:rsidRDefault="00C71957" w:rsidP="00C71957">
      <w:pPr>
        <w:rPr>
          <w:color w:val="000000"/>
        </w:rPr>
      </w:pPr>
      <w:r>
        <w:rPr>
          <w:b/>
          <w:bCs/>
          <w:color w:val="000000"/>
        </w:rPr>
        <w:t>Výnos:</w:t>
      </w:r>
      <w:r>
        <w:rPr>
          <w:color w:val="000000"/>
        </w:rPr>
        <w:t xml:space="preserve"> Q srdcová</w:t>
      </w:r>
    </w:p>
    <w:p w14:paraId="02BF0A88" w14:textId="109A2E42" w:rsidR="00C71957" w:rsidRDefault="00C71957">
      <w:pPr>
        <w:rPr>
          <w:color w:val="000000"/>
        </w:rPr>
      </w:pPr>
      <w:r>
        <w:rPr>
          <w:color w:val="000000"/>
        </w:rPr>
        <w:t>Berete esem, a protože ke splnění budete kromě trefů potřebovat také dva piky, musíte se rozhodnout pro správné pořadí barev. Tady je kupodivu správné rozehrát nejdříve piky. Pokud má eso trefové i krále pikového Západ, nelze tento závazek uhrát. Ale když má jen jeden z těchto vstupů, pak odehrání piků vyrazí vstup včas, nebo umožní získat druhý pik před ztrátou druhého stopera.</w:t>
      </w:r>
    </w:p>
    <w:p w14:paraId="05586721" w14:textId="77777777" w:rsidR="00C71957" w:rsidRDefault="00C71957">
      <w:pPr>
        <w:rPr>
          <w:color w:val="000000"/>
        </w:rPr>
      </w:pPr>
    </w:p>
    <w:p w14:paraId="3E3DCE2E" w14:textId="77777777" w:rsidR="0031313F" w:rsidRDefault="0031313F">
      <w:pPr>
        <w:rPr>
          <w:color w:val="000000"/>
        </w:rPr>
      </w:pPr>
    </w:p>
    <w:p w14:paraId="641B8DCF" w14:textId="07D82D9A" w:rsidR="0031313F" w:rsidRDefault="0031313F">
      <w:pPr>
        <w:rPr>
          <w:color w:val="000000"/>
        </w:rPr>
      </w:pPr>
      <w:r>
        <w:rPr>
          <w:color w:val="000000"/>
        </w:rPr>
        <w:tab/>
        <w:t>A,K,7,5,3</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7</w:t>
      </w:r>
    </w:p>
    <w:p w14:paraId="101C198A" w14:textId="77777777" w:rsidR="0031313F" w:rsidRDefault="0031313F">
      <w:pPr>
        <w:rPr>
          <w:color w:val="000000"/>
        </w:rPr>
      </w:pPr>
      <w:r>
        <w:rPr>
          <w:color w:val="000000"/>
        </w:rPr>
        <w:tab/>
      </w:r>
      <w:r>
        <w:rPr>
          <w:color w:val="000000"/>
        </w:rPr>
        <w:tab/>
        <w:t>K,4</w:t>
      </w:r>
      <w:r>
        <w:rPr>
          <w:color w:val="000000"/>
        </w:rPr>
        <w:tab/>
      </w:r>
      <w:r>
        <w:rPr>
          <w:color w:val="000000"/>
        </w:rPr>
        <w:tab/>
      </w:r>
      <w:r>
        <w:rPr>
          <w:color w:val="000000"/>
        </w:rPr>
        <w:tab/>
      </w:r>
      <w:r>
        <w:rPr>
          <w:color w:val="000000"/>
        </w:rPr>
        <w:tab/>
      </w:r>
    </w:p>
    <w:p w14:paraId="210C86B8" w14:textId="77777777" w:rsidR="0031313F" w:rsidRDefault="0031313F">
      <w:pPr>
        <w:rPr>
          <w:color w:val="000000"/>
        </w:rPr>
      </w:pPr>
      <w:r>
        <w:rPr>
          <w:color w:val="000000"/>
        </w:rPr>
        <w:t>Q,8,4</w:t>
      </w:r>
      <w:r>
        <w:rPr>
          <w:color w:val="000000"/>
        </w:rPr>
        <w:tab/>
      </w:r>
      <w:r>
        <w:rPr>
          <w:color w:val="000000"/>
        </w:rPr>
        <w:tab/>
        <w:t>A,10,7,6,2</w:t>
      </w:r>
      <w:r>
        <w:rPr>
          <w:color w:val="000000"/>
        </w:rPr>
        <w:tab/>
        <w:t>J,10,6</w:t>
      </w:r>
      <w:r>
        <w:rPr>
          <w:color w:val="000000"/>
        </w:rPr>
        <w:tab/>
      </w:r>
      <w:r>
        <w:rPr>
          <w:color w:val="000000"/>
        </w:rPr>
        <w:tab/>
      </w:r>
    </w:p>
    <w:p w14:paraId="78991489" w14:textId="77777777" w:rsidR="0031313F" w:rsidRDefault="0031313F">
      <w:pPr>
        <w:rPr>
          <w:color w:val="000000"/>
        </w:rPr>
      </w:pPr>
      <w:r>
        <w:rPr>
          <w:color w:val="000000"/>
        </w:rPr>
        <w:t>A,Q,6,4,2</w:t>
      </w:r>
      <w:r>
        <w:rPr>
          <w:color w:val="000000"/>
        </w:rPr>
        <w:tab/>
      </w:r>
      <w:r>
        <w:rPr>
          <w:color w:val="000000"/>
        </w:rPr>
        <w:tab/>
      </w:r>
      <w:r>
        <w:rPr>
          <w:color w:val="000000"/>
        </w:rPr>
        <w:tab/>
        <w:t>10,9,5,3</w:t>
      </w:r>
      <w:r>
        <w:rPr>
          <w:color w:val="000000"/>
        </w:rPr>
        <w:tab/>
      </w:r>
      <w:r>
        <w:rPr>
          <w:color w:val="000000"/>
        </w:rPr>
        <w:tab/>
      </w:r>
    </w:p>
    <w:p w14:paraId="23B5C7DA" w14:textId="77777777" w:rsidR="0031313F" w:rsidRDefault="0031313F">
      <w:pPr>
        <w:rPr>
          <w:color w:val="000000"/>
        </w:rPr>
      </w:pPr>
      <w:r>
        <w:rPr>
          <w:color w:val="000000"/>
        </w:rPr>
        <w:t>J,10,5</w:t>
      </w:r>
      <w:r>
        <w:rPr>
          <w:color w:val="000000"/>
        </w:rPr>
        <w:tab/>
      </w:r>
      <w:r>
        <w:rPr>
          <w:color w:val="000000"/>
        </w:rPr>
        <w:tab/>
      </w:r>
      <w:r>
        <w:rPr>
          <w:color w:val="000000"/>
        </w:rPr>
        <w:tab/>
      </w:r>
      <w:r>
        <w:rPr>
          <w:color w:val="000000"/>
        </w:rPr>
        <w:tab/>
        <w:t>Q,9,3</w:t>
      </w:r>
      <w:r>
        <w:rPr>
          <w:color w:val="000000"/>
        </w:rPr>
        <w:tab/>
      </w:r>
      <w:r>
        <w:rPr>
          <w:color w:val="000000"/>
        </w:rPr>
        <w:tab/>
      </w:r>
    </w:p>
    <w:p w14:paraId="0FC0C83F" w14:textId="77777777" w:rsidR="0031313F" w:rsidRDefault="0031313F">
      <w:pPr>
        <w:rPr>
          <w:color w:val="000000"/>
        </w:rPr>
      </w:pPr>
      <w:r>
        <w:rPr>
          <w:color w:val="000000"/>
        </w:rPr>
        <w:t>Q,5</w:t>
      </w:r>
      <w:r>
        <w:rPr>
          <w:color w:val="000000"/>
        </w:rPr>
        <w:tab/>
      </w:r>
      <w:r>
        <w:rPr>
          <w:color w:val="000000"/>
        </w:rPr>
        <w:tab/>
        <w:t>9,2</w:t>
      </w:r>
      <w:r>
        <w:rPr>
          <w:color w:val="000000"/>
        </w:rPr>
        <w:tab/>
      </w:r>
      <w:r>
        <w:rPr>
          <w:color w:val="000000"/>
        </w:rPr>
        <w:tab/>
        <w:t>J,9,4</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K,J,8</w:t>
      </w:r>
    </w:p>
    <w:p w14:paraId="71CEC863" w14:textId="77777777" w:rsidR="0031313F" w:rsidRDefault="0031313F">
      <w:pPr>
        <w:rPr>
          <w:color w:val="000000"/>
        </w:rPr>
      </w:pPr>
      <w:r>
        <w:rPr>
          <w:color w:val="000000"/>
        </w:rPr>
        <w:tab/>
      </w:r>
      <w:r>
        <w:rPr>
          <w:color w:val="000000"/>
        </w:rPr>
        <w:tab/>
        <w:t>A,8,7,6,2</w:t>
      </w:r>
      <w:r>
        <w:rPr>
          <w:color w:val="000000"/>
        </w:rPr>
        <w:tab/>
      </w:r>
      <w:r>
        <w:rPr>
          <w:color w:val="000000"/>
        </w:rPr>
        <w:tab/>
      </w:r>
      <w:r>
        <w:rPr>
          <w:color w:val="000000"/>
        </w:rPr>
        <w:tab/>
      </w:r>
      <w:r>
        <w:rPr>
          <w:color w:val="000000"/>
        </w:rPr>
        <w:tab/>
      </w:r>
    </w:p>
    <w:p w14:paraId="24EA8450" w14:textId="77777777" w:rsidR="0031313F" w:rsidRDefault="0031313F">
      <w:pPr>
        <w:rPr>
          <w:b/>
          <w:bCs/>
          <w:color w:val="000000"/>
        </w:rPr>
      </w:pPr>
      <w:r>
        <w:rPr>
          <w:color w:val="000000"/>
        </w:rPr>
        <w:tab/>
      </w:r>
      <w:r>
        <w:rPr>
          <w:color w:val="000000"/>
        </w:rPr>
        <w:tab/>
        <w:t>K,8,3</w:t>
      </w:r>
      <w:r>
        <w:rPr>
          <w:color w:val="000000"/>
        </w:rPr>
        <w:tab/>
      </w:r>
      <w:r>
        <w:rPr>
          <w:color w:val="000000"/>
        </w:rPr>
        <w:tab/>
      </w:r>
      <w:r>
        <w:rPr>
          <w:color w:val="000000"/>
        </w:rPr>
        <w:tab/>
      </w:r>
    </w:p>
    <w:p w14:paraId="53E2BEC3" w14:textId="77777777" w:rsidR="0031313F" w:rsidRDefault="0031313F">
      <w:pPr>
        <w:rPr>
          <w:b/>
          <w:bCs/>
          <w:color w:val="000000"/>
        </w:rPr>
      </w:pPr>
      <w:r>
        <w:rPr>
          <w:b/>
          <w:bCs/>
          <w:color w:val="000000"/>
        </w:rPr>
        <w:t>Závazek:</w:t>
      </w:r>
      <w:r>
        <w:rPr>
          <w:color w:val="000000"/>
        </w:rPr>
        <w:t xml:space="preserve"> 3BT </w:t>
      </w:r>
    </w:p>
    <w:p w14:paraId="3CBD268B" w14:textId="77777777" w:rsidR="0031313F" w:rsidRDefault="0031313F">
      <w:r>
        <w:rPr>
          <w:b/>
          <w:bCs/>
          <w:color w:val="000000"/>
        </w:rPr>
        <w:t>Výnos:</w:t>
      </w:r>
      <w:r>
        <w:rPr>
          <w:color w:val="000000"/>
        </w:rPr>
        <w:t xml:space="preserve"> 4 srdcová</w:t>
      </w:r>
    </w:p>
    <w:p w14:paraId="3F7C64F5" w14:textId="77777777" w:rsidR="0031313F" w:rsidRDefault="0031313F">
      <w:pPr>
        <w:pStyle w:val="BodyText"/>
      </w:pPr>
      <w:r>
        <w:t>Jak se bránit úhybným hrám? Prací se vstupy. Devítku srdcovou vezme hlavní hráč klukem. Vynese-li hlavní hráč trefového krále, musí se Západ odblokovat dámou. Pokud hlavní hráč zaútočí v kárech, pak když položí Západ jen 5, vpustí ho hlavní hráč dalším zdvihem. Pokud hlavní hráč rozehraje zvysoka piky, musí se Západ zbavit dámy.</w:t>
      </w:r>
    </w:p>
    <w:p w14:paraId="2239E944" w14:textId="77777777" w:rsidR="0031313F" w:rsidRDefault="0031313F">
      <w:pPr>
        <w:rPr>
          <w:color w:val="000000"/>
        </w:rPr>
      </w:pPr>
      <w:r>
        <w:rPr>
          <w:color w:val="000000"/>
        </w:rPr>
        <w:t>Tady je problémové rozdání:</w:t>
      </w:r>
    </w:p>
    <w:p w14:paraId="22B69C83" w14:textId="77777777" w:rsidR="0031313F" w:rsidRDefault="0031313F">
      <w:pPr>
        <w:ind w:left="2124" w:firstLine="708"/>
        <w:rPr>
          <w:color w:val="000000"/>
        </w:rPr>
      </w:pPr>
      <w:r>
        <w:rPr>
          <w:color w:val="000000"/>
        </w:rPr>
        <w:t>K,7,5</w:t>
      </w:r>
      <w:r>
        <w:rPr>
          <w:color w:val="000000"/>
        </w:rPr>
        <w:tab/>
      </w:r>
      <w:r>
        <w:rPr>
          <w:color w:val="000000"/>
        </w:rPr>
        <w:tab/>
      </w:r>
    </w:p>
    <w:p w14:paraId="529F1A04" w14:textId="77777777" w:rsidR="0031313F" w:rsidRDefault="0031313F">
      <w:pPr>
        <w:rPr>
          <w:color w:val="000000"/>
        </w:rPr>
      </w:pPr>
      <w:r>
        <w:rPr>
          <w:color w:val="000000"/>
        </w:rPr>
        <w:tab/>
      </w:r>
      <w:r>
        <w:rPr>
          <w:color w:val="000000"/>
        </w:rPr>
        <w:tab/>
      </w:r>
      <w:r>
        <w:rPr>
          <w:color w:val="000000"/>
        </w:rPr>
        <w:tab/>
      </w:r>
      <w:r>
        <w:rPr>
          <w:color w:val="000000"/>
        </w:rPr>
        <w:tab/>
        <w:t>7,4</w:t>
      </w:r>
      <w:r>
        <w:rPr>
          <w:color w:val="000000"/>
        </w:rPr>
        <w:tab/>
      </w:r>
      <w:r>
        <w:rPr>
          <w:color w:val="000000"/>
        </w:rPr>
        <w:tab/>
      </w:r>
    </w:p>
    <w:p w14:paraId="3CB5EFC8" w14:textId="77777777" w:rsidR="0031313F" w:rsidRDefault="0031313F">
      <w:pPr>
        <w:rPr>
          <w:color w:val="000000"/>
        </w:rPr>
      </w:pPr>
      <w:r>
        <w:rPr>
          <w:color w:val="000000"/>
        </w:rPr>
        <w:tab/>
      </w:r>
      <w:r>
        <w:rPr>
          <w:color w:val="000000"/>
        </w:rPr>
        <w:tab/>
      </w:r>
      <w:r>
        <w:rPr>
          <w:color w:val="000000"/>
        </w:rPr>
        <w:tab/>
      </w:r>
      <w:r>
        <w:rPr>
          <w:color w:val="000000"/>
        </w:rPr>
        <w:tab/>
        <w:t>K,10,7,3</w:t>
      </w:r>
    </w:p>
    <w:p w14:paraId="2ABCADD0" w14:textId="77777777" w:rsidR="0031313F" w:rsidRDefault="0031313F">
      <w:pPr>
        <w:rPr>
          <w:color w:val="000000"/>
        </w:rPr>
      </w:pPr>
      <w:r>
        <w:rPr>
          <w:color w:val="000000"/>
        </w:rPr>
        <w:tab/>
      </w:r>
      <w:r>
        <w:rPr>
          <w:color w:val="000000"/>
        </w:rPr>
        <w:tab/>
      </w:r>
      <w:r>
        <w:rPr>
          <w:color w:val="000000"/>
        </w:rPr>
        <w:tab/>
      </w:r>
      <w:r>
        <w:rPr>
          <w:color w:val="000000"/>
        </w:rPr>
        <w:tab/>
        <w:t>A,Q,9,2</w:t>
      </w:r>
      <w:r>
        <w:rPr>
          <w:color w:val="000000"/>
        </w:rPr>
        <w:tab/>
      </w:r>
      <w:r>
        <w:rPr>
          <w:color w:val="000000"/>
        </w:rPr>
        <w:tab/>
      </w:r>
    </w:p>
    <w:p w14:paraId="2364DC75" w14:textId="77777777"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6F6A2A73" w14:textId="77777777" w:rsidR="0031313F" w:rsidRDefault="0031313F">
      <w:pPr>
        <w:rPr>
          <w:color w:val="000000"/>
        </w:rPr>
      </w:pPr>
      <w:r>
        <w:rPr>
          <w:color w:val="000000"/>
        </w:rPr>
        <w:tab/>
      </w:r>
      <w:r>
        <w:rPr>
          <w:color w:val="000000"/>
        </w:rPr>
        <w:tab/>
      </w:r>
      <w:r>
        <w:rPr>
          <w:color w:val="000000"/>
        </w:rPr>
        <w:tab/>
      </w:r>
      <w:r>
        <w:rPr>
          <w:color w:val="000000"/>
        </w:rPr>
        <w:tab/>
        <w:t>A,8,3</w:t>
      </w:r>
      <w:r>
        <w:rPr>
          <w:color w:val="000000"/>
        </w:rPr>
        <w:tab/>
      </w:r>
      <w:r>
        <w:rPr>
          <w:color w:val="000000"/>
        </w:rPr>
        <w:tab/>
      </w:r>
    </w:p>
    <w:p w14:paraId="56EB7596" w14:textId="77777777" w:rsidR="0031313F" w:rsidRDefault="0031313F">
      <w:pPr>
        <w:rPr>
          <w:color w:val="000000"/>
        </w:rPr>
      </w:pPr>
      <w:r>
        <w:rPr>
          <w:color w:val="000000"/>
        </w:rPr>
        <w:tab/>
      </w:r>
      <w:r>
        <w:rPr>
          <w:color w:val="000000"/>
        </w:rPr>
        <w:tab/>
      </w:r>
      <w:r>
        <w:rPr>
          <w:color w:val="000000"/>
        </w:rPr>
        <w:tab/>
      </w:r>
      <w:r>
        <w:rPr>
          <w:color w:val="000000"/>
        </w:rPr>
        <w:tab/>
        <w:t>K,2</w:t>
      </w:r>
      <w:r>
        <w:rPr>
          <w:color w:val="000000"/>
        </w:rPr>
        <w:tab/>
      </w:r>
      <w:r>
        <w:rPr>
          <w:color w:val="000000"/>
        </w:rPr>
        <w:tab/>
      </w:r>
    </w:p>
    <w:p w14:paraId="220AE66B" w14:textId="77777777" w:rsidR="0031313F" w:rsidRDefault="0031313F">
      <w:pPr>
        <w:rPr>
          <w:color w:val="000000"/>
        </w:rPr>
      </w:pPr>
      <w:r>
        <w:rPr>
          <w:color w:val="000000"/>
        </w:rPr>
        <w:tab/>
      </w:r>
      <w:r>
        <w:rPr>
          <w:color w:val="000000"/>
        </w:rPr>
        <w:tab/>
      </w:r>
      <w:r>
        <w:rPr>
          <w:color w:val="000000"/>
        </w:rPr>
        <w:tab/>
      </w:r>
      <w:r>
        <w:rPr>
          <w:color w:val="000000"/>
        </w:rPr>
        <w:tab/>
        <w:t>A,J,8,6,2</w:t>
      </w:r>
      <w:r>
        <w:rPr>
          <w:color w:val="000000"/>
        </w:rPr>
        <w:tab/>
      </w:r>
      <w:r>
        <w:rPr>
          <w:color w:val="000000"/>
        </w:rPr>
        <w:tab/>
      </w:r>
    </w:p>
    <w:p w14:paraId="17365211" w14:textId="77777777" w:rsidR="0031313F" w:rsidRDefault="0031313F">
      <w:pPr>
        <w:rPr>
          <w:b/>
          <w:bCs/>
          <w:color w:val="000000"/>
        </w:rPr>
      </w:pPr>
      <w:r>
        <w:rPr>
          <w:color w:val="000000"/>
        </w:rPr>
        <w:tab/>
      </w:r>
      <w:r>
        <w:rPr>
          <w:color w:val="000000"/>
        </w:rPr>
        <w:tab/>
      </w:r>
      <w:r>
        <w:rPr>
          <w:color w:val="000000"/>
        </w:rPr>
        <w:tab/>
      </w:r>
      <w:r>
        <w:rPr>
          <w:color w:val="000000"/>
        </w:rPr>
        <w:tab/>
        <w:t>K,8,4</w:t>
      </w:r>
    </w:p>
    <w:p w14:paraId="19F71CB0" w14:textId="77777777" w:rsidR="0031313F" w:rsidRDefault="0031313F">
      <w:pPr>
        <w:rPr>
          <w:b/>
          <w:bCs/>
          <w:color w:val="000000"/>
        </w:rPr>
      </w:pPr>
      <w:r>
        <w:rPr>
          <w:b/>
          <w:bCs/>
          <w:color w:val="000000"/>
        </w:rPr>
        <w:t>Závazek:</w:t>
      </w:r>
      <w:r>
        <w:rPr>
          <w:color w:val="000000"/>
        </w:rPr>
        <w:t xml:space="preserve"> 3 BT</w:t>
      </w:r>
    </w:p>
    <w:p w14:paraId="38143C7E" w14:textId="77777777" w:rsidR="0031313F" w:rsidRDefault="0031313F">
      <w:r>
        <w:rPr>
          <w:b/>
          <w:bCs/>
          <w:color w:val="000000"/>
        </w:rPr>
        <w:t>Výnos:</w:t>
      </w:r>
      <w:r>
        <w:rPr>
          <w:color w:val="000000"/>
        </w:rPr>
        <w:t xml:space="preserve"> 2 piková</w:t>
      </w:r>
      <w:r>
        <w:rPr>
          <w:color w:val="000000"/>
        </w:rPr>
        <w:tab/>
      </w:r>
    </w:p>
    <w:p w14:paraId="7B617C38" w14:textId="77777777" w:rsidR="0031313F" w:rsidRDefault="0031313F">
      <w:pPr>
        <w:pStyle w:val="Zkladntext31"/>
        <w:ind w:firstLine="708"/>
        <w:jc w:val="both"/>
        <w:rPr>
          <w:u w:val="single"/>
        </w:rPr>
      </w:pPr>
      <w:r>
        <w:t>Po tomto výnosu je nebezpečný Východ, který může podnést srdce, je tedy nutno odehrát krále kárového a impasovat k Západu, který není nebezpečný</w:t>
      </w:r>
    </w:p>
    <w:p w14:paraId="65E7775D" w14:textId="77777777" w:rsidR="0031313F" w:rsidRDefault="0031313F">
      <w:pPr>
        <w:rPr>
          <w:color w:val="000000"/>
          <w:u w:val="single"/>
        </w:rPr>
      </w:pPr>
    </w:p>
    <w:p w14:paraId="7BDB10E9" w14:textId="77777777" w:rsidR="0031313F" w:rsidRDefault="0031313F">
      <w:pPr>
        <w:rPr>
          <w:color w:val="000000"/>
        </w:rPr>
      </w:pPr>
      <w:r>
        <w:rPr>
          <w:color w:val="000000"/>
          <w:u w:val="single"/>
        </w:rPr>
        <w:t>Literatura:</w:t>
      </w:r>
      <w:r>
        <w:rPr>
          <w:color w:val="000000"/>
        </w:rPr>
        <w:t xml:space="preserve"> </w:t>
      </w:r>
      <w:r>
        <w:rPr>
          <w:color w:val="000000"/>
        </w:rPr>
        <w:tab/>
        <w:t>E. Kaplan</w:t>
      </w:r>
      <w:r>
        <w:rPr>
          <w:color w:val="000000"/>
        </w:rPr>
        <w:tab/>
        <w:t>Pokročilá sehrávka</w:t>
      </w:r>
      <w:r>
        <w:rPr>
          <w:color w:val="000000"/>
        </w:rPr>
        <w:tab/>
        <w:t>str. 15-19</w:t>
      </w:r>
    </w:p>
    <w:p w14:paraId="1E24AA97" w14:textId="77777777" w:rsidR="0031313F" w:rsidRDefault="0031313F">
      <w:r>
        <w:rPr>
          <w:color w:val="000000"/>
        </w:rPr>
        <w:tab/>
      </w:r>
      <w:r>
        <w:rPr>
          <w:color w:val="000000"/>
        </w:rPr>
        <w:tab/>
        <w:t>P. Mokráň</w:t>
      </w:r>
      <w:r>
        <w:rPr>
          <w:color w:val="000000"/>
        </w:rPr>
        <w:tab/>
        <w:t>Bridž rýchlo a dobre</w:t>
      </w:r>
      <w:r>
        <w:rPr>
          <w:color w:val="000000"/>
        </w:rPr>
        <w:tab/>
        <w:t>str. 195-199</w:t>
      </w:r>
    </w:p>
    <w:p w14:paraId="7FB124B7" w14:textId="77777777" w:rsidR="0031313F" w:rsidRDefault="0031313F"/>
    <w:p w14:paraId="49DA73B8" w14:textId="77777777" w:rsidR="0031313F" w:rsidRDefault="0031313F">
      <w:pPr>
        <w:rPr>
          <w:b/>
        </w:rPr>
      </w:pPr>
    </w:p>
    <w:p w14:paraId="5C9641C5" w14:textId="77777777" w:rsidR="0031313F" w:rsidRDefault="0031313F">
      <w:pPr>
        <w:rPr>
          <w:b/>
        </w:rPr>
      </w:pPr>
    </w:p>
    <w:p w14:paraId="0B65F9F0" w14:textId="77777777" w:rsidR="0031313F" w:rsidRDefault="0031313F">
      <w:pPr>
        <w:rPr>
          <w:b/>
        </w:rPr>
      </w:pPr>
    </w:p>
    <w:p w14:paraId="623217B8" w14:textId="77777777" w:rsidR="0031313F" w:rsidRDefault="0031313F">
      <w:pPr>
        <w:rPr>
          <w:b/>
        </w:rPr>
      </w:pPr>
    </w:p>
    <w:p w14:paraId="36C4DC24" w14:textId="77777777" w:rsidR="0031313F" w:rsidRDefault="0031313F">
      <w:pPr>
        <w:rPr>
          <w:b/>
        </w:rPr>
      </w:pPr>
    </w:p>
    <w:p w14:paraId="393E12F1" w14:textId="77777777" w:rsidR="0031313F" w:rsidRDefault="0031313F">
      <w:pPr>
        <w:rPr>
          <w:b/>
        </w:rPr>
      </w:pPr>
    </w:p>
    <w:p w14:paraId="1D69746E" w14:textId="77777777" w:rsidR="0031313F" w:rsidRDefault="0031313F">
      <w:pPr>
        <w:rPr>
          <w:b/>
        </w:rPr>
      </w:pPr>
    </w:p>
    <w:p w14:paraId="71A4615F" w14:textId="77777777" w:rsidR="0031313F" w:rsidRDefault="0031313F">
      <w:pPr>
        <w:rPr>
          <w:b/>
        </w:rPr>
      </w:pPr>
    </w:p>
    <w:p w14:paraId="4A38694E" w14:textId="77777777" w:rsidR="0031313F" w:rsidRDefault="0031313F">
      <w:pPr>
        <w:rPr>
          <w:b/>
        </w:rPr>
      </w:pPr>
    </w:p>
    <w:p w14:paraId="712CAF79" w14:textId="77777777" w:rsidR="0031313F" w:rsidRDefault="0031313F">
      <w:pPr>
        <w:rPr>
          <w:b/>
        </w:rPr>
      </w:pPr>
    </w:p>
    <w:p w14:paraId="5A54A280" w14:textId="77777777" w:rsidR="0031313F" w:rsidRDefault="0031313F">
      <w:pPr>
        <w:rPr>
          <w:b/>
        </w:rPr>
      </w:pPr>
    </w:p>
    <w:p w14:paraId="7BEAF7EA" w14:textId="77777777" w:rsidR="0031313F" w:rsidRDefault="0031313F">
      <w:pPr>
        <w:rPr>
          <w:b/>
        </w:rPr>
      </w:pPr>
    </w:p>
    <w:p w14:paraId="0035D009" w14:textId="77777777" w:rsidR="0031313F" w:rsidRDefault="0031313F">
      <w:pPr>
        <w:rPr>
          <w:b/>
        </w:rPr>
      </w:pPr>
    </w:p>
    <w:p w14:paraId="2B7A9ED8" w14:textId="77777777" w:rsidR="0031313F" w:rsidRDefault="0031313F">
      <w:pPr>
        <w:rPr>
          <w:b/>
        </w:rPr>
      </w:pPr>
    </w:p>
    <w:p w14:paraId="1A2C9971" w14:textId="77777777" w:rsidR="0031313F" w:rsidRDefault="0031313F">
      <w:pPr>
        <w:rPr>
          <w:b/>
        </w:rPr>
      </w:pPr>
    </w:p>
    <w:p w14:paraId="3C07452A" w14:textId="77777777" w:rsidR="0031313F" w:rsidRDefault="0031313F">
      <w:pPr>
        <w:rPr>
          <w:b/>
        </w:rPr>
      </w:pPr>
    </w:p>
    <w:p w14:paraId="7DF5302D" w14:textId="77777777" w:rsidR="0031313F" w:rsidRDefault="0031313F">
      <w:pPr>
        <w:rPr>
          <w:b/>
        </w:rPr>
      </w:pPr>
    </w:p>
    <w:p w14:paraId="424618F9" w14:textId="77777777" w:rsidR="0031313F" w:rsidRDefault="0031313F">
      <w:pPr>
        <w:rPr>
          <w:b/>
        </w:rPr>
      </w:pPr>
    </w:p>
    <w:p w14:paraId="1638CE38" w14:textId="77777777" w:rsidR="0031313F" w:rsidRDefault="0031313F">
      <w:pPr>
        <w:rPr>
          <w:b/>
        </w:rPr>
      </w:pPr>
    </w:p>
    <w:p w14:paraId="1C4BF1F1" w14:textId="77777777" w:rsidR="0031313F" w:rsidRDefault="0031313F">
      <w:pPr>
        <w:rPr>
          <w:b/>
        </w:rPr>
      </w:pPr>
    </w:p>
    <w:p w14:paraId="288D7BDA" w14:textId="77777777" w:rsidR="0031313F" w:rsidRDefault="0031313F">
      <w:pPr>
        <w:rPr>
          <w:b/>
        </w:rPr>
      </w:pPr>
    </w:p>
    <w:p w14:paraId="56D510BE" w14:textId="77777777" w:rsidR="0031313F" w:rsidRDefault="0031313F">
      <w:pPr>
        <w:rPr>
          <w:b/>
        </w:rPr>
      </w:pPr>
    </w:p>
    <w:p w14:paraId="46F02BDB" w14:textId="77777777" w:rsidR="0031313F" w:rsidRDefault="0031313F">
      <w:pPr>
        <w:rPr>
          <w:b/>
        </w:rPr>
      </w:pPr>
    </w:p>
    <w:p w14:paraId="06CF3A71" w14:textId="77777777" w:rsidR="0031313F" w:rsidRDefault="0031313F">
      <w:pPr>
        <w:rPr>
          <w:b/>
        </w:rPr>
      </w:pPr>
    </w:p>
    <w:p w14:paraId="5701B846" w14:textId="77777777" w:rsidR="0031313F" w:rsidRDefault="0031313F">
      <w:pPr>
        <w:rPr>
          <w:b/>
        </w:rPr>
      </w:pPr>
    </w:p>
    <w:p w14:paraId="78072A3F" w14:textId="77777777" w:rsidR="0031313F" w:rsidRDefault="0031313F">
      <w:pPr>
        <w:rPr>
          <w:b/>
        </w:rPr>
      </w:pPr>
    </w:p>
    <w:p w14:paraId="45ECA467" w14:textId="77777777" w:rsidR="0031313F" w:rsidRDefault="0031313F">
      <w:pPr>
        <w:rPr>
          <w:b/>
        </w:rPr>
      </w:pPr>
    </w:p>
    <w:p w14:paraId="226BE474" w14:textId="77777777" w:rsidR="0031313F" w:rsidRDefault="0031313F">
      <w:pPr>
        <w:rPr>
          <w:b/>
        </w:rPr>
      </w:pPr>
    </w:p>
    <w:p w14:paraId="2027F23C" w14:textId="77777777" w:rsidR="0031313F" w:rsidRDefault="0031313F">
      <w:pPr>
        <w:rPr>
          <w:b/>
        </w:rPr>
      </w:pPr>
    </w:p>
    <w:p w14:paraId="3784B533" w14:textId="77777777" w:rsidR="0031313F" w:rsidRDefault="0031313F">
      <w:pPr>
        <w:rPr>
          <w:b/>
        </w:rPr>
      </w:pPr>
    </w:p>
    <w:p w14:paraId="7928315A" w14:textId="77777777" w:rsidR="0031313F" w:rsidRDefault="0031313F">
      <w:pPr>
        <w:rPr>
          <w:b/>
        </w:rPr>
      </w:pPr>
    </w:p>
    <w:p w14:paraId="15FA4302" w14:textId="77777777" w:rsidR="0031313F" w:rsidRDefault="0031313F">
      <w:pPr>
        <w:rPr>
          <w:b/>
        </w:rPr>
      </w:pPr>
    </w:p>
    <w:p w14:paraId="3CE95A33" w14:textId="77777777" w:rsidR="0031313F" w:rsidRDefault="0031313F">
      <w:pPr>
        <w:rPr>
          <w:b/>
        </w:rPr>
      </w:pPr>
    </w:p>
    <w:p w14:paraId="5F363263" w14:textId="77777777" w:rsidR="0031313F" w:rsidRDefault="0031313F">
      <w:pPr>
        <w:rPr>
          <w:b/>
        </w:rPr>
      </w:pPr>
    </w:p>
    <w:p w14:paraId="3D37F454" w14:textId="77777777" w:rsidR="0031313F" w:rsidRDefault="0031313F">
      <w:pPr>
        <w:rPr>
          <w:b/>
        </w:rPr>
      </w:pPr>
    </w:p>
    <w:p w14:paraId="26A517BA" w14:textId="77777777" w:rsidR="0031313F" w:rsidRDefault="0031313F">
      <w:pPr>
        <w:rPr>
          <w:b/>
        </w:rPr>
      </w:pPr>
    </w:p>
    <w:p w14:paraId="268C12EA" w14:textId="77777777" w:rsidR="0031313F" w:rsidRDefault="0031313F">
      <w:pPr>
        <w:rPr>
          <w:b/>
        </w:rPr>
      </w:pPr>
    </w:p>
    <w:p w14:paraId="66BE5467" w14:textId="77777777" w:rsidR="0031313F" w:rsidRDefault="0031313F">
      <w:pPr>
        <w:rPr>
          <w:b/>
        </w:rPr>
      </w:pPr>
    </w:p>
    <w:p w14:paraId="2EB8D281" w14:textId="77777777" w:rsidR="0031313F" w:rsidRDefault="0031313F">
      <w:pPr>
        <w:rPr>
          <w:b/>
        </w:rPr>
      </w:pPr>
    </w:p>
    <w:p w14:paraId="0370659A" w14:textId="77777777" w:rsidR="0031313F" w:rsidRDefault="0031313F">
      <w:pPr>
        <w:rPr>
          <w:b/>
        </w:rPr>
      </w:pPr>
    </w:p>
    <w:p w14:paraId="09F6640B" w14:textId="77777777" w:rsidR="0031313F" w:rsidRDefault="0031313F">
      <w:pPr>
        <w:rPr>
          <w:b/>
        </w:rPr>
      </w:pPr>
    </w:p>
    <w:p w14:paraId="4C68BC15" w14:textId="77777777" w:rsidR="0031313F" w:rsidRDefault="0031313F">
      <w:pPr>
        <w:rPr>
          <w:b/>
        </w:rPr>
      </w:pPr>
    </w:p>
    <w:p w14:paraId="69045368" w14:textId="77777777" w:rsidR="0031313F" w:rsidRDefault="0031313F">
      <w:pPr>
        <w:pStyle w:val="Heading1"/>
        <w:pageBreakBefore/>
        <w:jc w:val="center"/>
        <w:rPr>
          <w:color w:val="000000"/>
        </w:rPr>
      </w:pPr>
      <w:bookmarkStart w:id="40" w:name="__RefHeading__81_399432288"/>
      <w:bookmarkStart w:id="41" w:name="__RefHeading__43_1211632112"/>
      <w:bookmarkEnd w:id="40"/>
      <w:bookmarkEnd w:id="41"/>
      <w:r>
        <w:rPr>
          <w:color w:val="auto"/>
          <w:sz w:val="36"/>
          <w:szCs w:val="36"/>
        </w:rPr>
        <w:lastRenderedPageBreak/>
        <w:t>21. lekce</w:t>
      </w:r>
      <w:r>
        <w:rPr>
          <w:color w:val="auto"/>
          <w:sz w:val="36"/>
          <w:szCs w:val="36"/>
        </w:rPr>
        <w:tab/>
        <w:t>Bridge Master 1A 21-30</w:t>
      </w:r>
    </w:p>
    <w:p w14:paraId="6600BE8E" w14:textId="77777777" w:rsidR="0031313F" w:rsidRDefault="0031313F">
      <w:pPr>
        <w:rPr>
          <w:color w:val="000000"/>
        </w:rPr>
      </w:pPr>
      <w:r>
        <w:rPr>
          <w:color w:val="000000"/>
        </w:rPr>
        <w:t>A21 – vytvoření vstupu skrčením</w:t>
      </w:r>
    </w:p>
    <w:p w14:paraId="459B3E81" w14:textId="77777777" w:rsidR="0031313F" w:rsidRDefault="0031313F">
      <w:pPr>
        <w:rPr>
          <w:color w:val="000000"/>
        </w:rPr>
      </w:pPr>
      <w:r>
        <w:rPr>
          <w:color w:val="000000"/>
        </w:rPr>
        <w:t>A22 – snap</w:t>
      </w:r>
    </w:p>
    <w:p w14:paraId="6FB9AA6F" w14:textId="77777777" w:rsidR="0031313F" w:rsidRDefault="0031313F">
      <w:pPr>
        <w:rPr>
          <w:color w:val="000000"/>
        </w:rPr>
      </w:pPr>
      <w:r>
        <w:rPr>
          <w:color w:val="000000"/>
        </w:rPr>
        <w:t>A23 – propuštění za účelem přerušení napojení, nezahrání impasu – bezpečná hra</w:t>
      </w:r>
    </w:p>
    <w:p w14:paraId="40CC60C8" w14:textId="77777777" w:rsidR="0031313F" w:rsidRDefault="0031313F">
      <w:pPr>
        <w:rPr>
          <w:color w:val="000000"/>
        </w:rPr>
      </w:pPr>
      <w:r>
        <w:rPr>
          <w:color w:val="000000"/>
        </w:rPr>
        <w:t>A24 – křížové snapy</w:t>
      </w:r>
    </w:p>
    <w:p w14:paraId="7BA9A741" w14:textId="77777777" w:rsidR="0031313F" w:rsidRDefault="0031313F">
      <w:pPr>
        <w:rPr>
          <w:color w:val="000000"/>
        </w:rPr>
      </w:pPr>
      <w:r>
        <w:rPr>
          <w:color w:val="000000"/>
        </w:rPr>
        <w:t>A25 – posouzení šancí – nelze vypracovávat, protože budou mít dříve obránci 5 zdvihů, hrajeme na expas</w:t>
      </w:r>
    </w:p>
    <w:p w14:paraId="36825735" w14:textId="77777777" w:rsidR="0031313F" w:rsidRDefault="0031313F">
      <w:pPr>
        <w:rPr>
          <w:color w:val="000000"/>
        </w:rPr>
      </w:pPr>
      <w:r>
        <w:rPr>
          <w:color w:val="000000"/>
        </w:rPr>
        <w:t>A26 – včasné shození ztrátové karty (před vytrumfováním) na vypracovanou barvu</w:t>
      </w:r>
    </w:p>
    <w:p w14:paraId="415869FD" w14:textId="77777777" w:rsidR="0031313F" w:rsidRDefault="0031313F">
      <w:pPr>
        <w:rPr>
          <w:color w:val="000000"/>
        </w:rPr>
      </w:pPr>
      <w:r>
        <w:rPr>
          <w:color w:val="000000"/>
        </w:rPr>
        <w:t>A27 – jak přidávat do barvy rozehrané soupeřem podle indikace z výnosu</w:t>
      </w:r>
    </w:p>
    <w:p w14:paraId="77E6F1AA" w14:textId="77777777" w:rsidR="0031313F" w:rsidRDefault="0031313F">
      <w:pPr>
        <w:rPr>
          <w:color w:val="000000"/>
        </w:rPr>
      </w:pPr>
      <w:r>
        <w:rPr>
          <w:color w:val="000000"/>
        </w:rPr>
        <w:t>A28 – snapování jako zdroj chybějícího zdvihu</w:t>
      </w:r>
    </w:p>
    <w:p w14:paraId="71D1F008" w14:textId="77777777" w:rsidR="0031313F" w:rsidRDefault="0031313F">
      <w:pPr>
        <w:rPr>
          <w:color w:val="000000"/>
        </w:rPr>
      </w:pPr>
      <w:r>
        <w:rPr>
          <w:color w:val="000000"/>
        </w:rPr>
        <w:t>A29 – skrčení jako způsob bezpečné sehrávky proti rozloze 4-1</w:t>
      </w:r>
    </w:p>
    <w:p w14:paraId="1DF244B1" w14:textId="77777777" w:rsidR="0031313F" w:rsidRDefault="0031313F">
      <w:r>
        <w:rPr>
          <w:color w:val="000000"/>
        </w:rPr>
        <w:t>A30 – práce se vstupy – odblokování se, vzdání se impasu – bezpečná sehrávka</w:t>
      </w:r>
    </w:p>
    <w:p w14:paraId="7241EF6C" w14:textId="77777777" w:rsidR="0031313F" w:rsidRDefault="0031313F"/>
    <w:p w14:paraId="668AFA1E" w14:textId="77777777" w:rsidR="0031313F" w:rsidRDefault="0031313F">
      <w:pPr>
        <w:jc w:val="both"/>
        <w:rPr>
          <w:b/>
        </w:rPr>
      </w:pPr>
    </w:p>
    <w:p w14:paraId="7CAA42B6" w14:textId="77777777" w:rsidR="0031313F" w:rsidRDefault="0031313F">
      <w:pPr>
        <w:jc w:val="both"/>
        <w:rPr>
          <w:b/>
        </w:rPr>
      </w:pPr>
    </w:p>
    <w:p w14:paraId="2ACE3CF3" w14:textId="77777777" w:rsidR="0031313F" w:rsidRDefault="0031313F">
      <w:pPr>
        <w:jc w:val="both"/>
        <w:rPr>
          <w:b/>
        </w:rPr>
      </w:pPr>
    </w:p>
    <w:p w14:paraId="4505016E" w14:textId="77777777" w:rsidR="0031313F" w:rsidRDefault="0031313F">
      <w:pPr>
        <w:jc w:val="both"/>
        <w:rPr>
          <w:b/>
        </w:rPr>
      </w:pPr>
    </w:p>
    <w:p w14:paraId="6C14B9EA" w14:textId="77777777" w:rsidR="0031313F" w:rsidRDefault="0031313F">
      <w:pPr>
        <w:jc w:val="both"/>
        <w:rPr>
          <w:b/>
        </w:rPr>
      </w:pPr>
    </w:p>
    <w:p w14:paraId="722D47DB" w14:textId="77777777" w:rsidR="0031313F" w:rsidRDefault="0031313F">
      <w:pPr>
        <w:jc w:val="both"/>
        <w:rPr>
          <w:b/>
        </w:rPr>
      </w:pPr>
    </w:p>
    <w:p w14:paraId="4E2A9485" w14:textId="77777777" w:rsidR="0031313F" w:rsidRDefault="0031313F">
      <w:pPr>
        <w:jc w:val="both"/>
        <w:rPr>
          <w:b/>
        </w:rPr>
      </w:pPr>
    </w:p>
    <w:p w14:paraId="529084D0" w14:textId="77777777" w:rsidR="0031313F" w:rsidRDefault="0031313F">
      <w:pPr>
        <w:jc w:val="both"/>
        <w:rPr>
          <w:b/>
        </w:rPr>
      </w:pPr>
    </w:p>
    <w:p w14:paraId="0D43F8E1" w14:textId="77777777" w:rsidR="0031313F" w:rsidRDefault="0031313F">
      <w:pPr>
        <w:jc w:val="both"/>
        <w:rPr>
          <w:b/>
        </w:rPr>
      </w:pPr>
    </w:p>
    <w:p w14:paraId="03AF9700" w14:textId="77777777" w:rsidR="0031313F" w:rsidRDefault="0031313F">
      <w:pPr>
        <w:jc w:val="both"/>
        <w:rPr>
          <w:b/>
        </w:rPr>
      </w:pPr>
    </w:p>
    <w:p w14:paraId="02408484" w14:textId="77777777" w:rsidR="0031313F" w:rsidRDefault="0031313F">
      <w:pPr>
        <w:jc w:val="both"/>
        <w:rPr>
          <w:b/>
        </w:rPr>
      </w:pPr>
    </w:p>
    <w:p w14:paraId="00286132" w14:textId="77777777" w:rsidR="0031313F" w:rsidRDefault="0031313F">
      <w:pPr>
        <w:jc w:val="both"/>
        <w:rPr>
          <w:b/>
        </w:rPr>
      </w:pPr>
    </w:p>
    <w:p w14:paraId="28257935" w14:textId="77777777" w:rsidR="0031313F" w:rsidRDefault="0031313F">
      <w:pPr>
        <w:jc w:val="both"/>
        <w:rPr>
          <w:b/>
        </w:rPr>
      </w:pPr>
    </w:p>
    <w:p w14:paraId="40A7C003" w14:textId="77777777" w:rsidR="0031313F" w:rsidRDefault="0031313F">
      <w:pPr>
        <w:jc w:val="both"/>
        <w:rPr>
          <w:b/>
        </w:rPr>
      </w:pPr>
    </w:p>
    <w:p w14:paraId="7E7E13E5" w14:textId="77777777" w:rsidR="0031313F" w:rsidRDefault="0031313F">
      <w:pPr>
        <w:jc w:val="both"/>
        <w:rPr>
          <w:b/>
        </w:rPr>
      </w:pPr>
    </w:p>
    <w:p w14:paraId="45CE2C1B" w14:textId="77777777" w:rsidR="0031313F" w:rsidRDefault="0031313F">
      <w:pPr>
        <w:jc w:val="both"/>
        <w:rPr>
          <w:b/>
        </w:rPr>
      </w:pPr>
    </w:p>
    <w:p w14:paraId="117EE1A7" w14:textId="77777777" w:rsidR="0031313F" w:rsidRDefault="0031313F">
      <w:pPr>
        <w:jc w:val="both"/>
        <w:rPr>
          <w:b/>
        </w:rPr>
      </w:pPr>
    </w:p>
    <w:p w14:paraId="4BA36EFA" w14:textId="77777777" w:rsidR="0031313F" w:rsidRDefault="0031313F">
      <w:pPr>
        <w:jc w:val="both"/>
        <w:rPr>
          <w:b/>
        </w:rPr>
      </w:pPr>
    </w:p>
    <w:p w14:paraId="57E54635" w14:textId="77777777" w:rsidR="0031313F" w:rsidRDefault="0031313F">
      <w:pPr>
        <w:jc w:val="both"/>
        <w:rPr>
          <w:b/>
        </w:rPr>
      </w:pPr>
    </w:p>
    <w:p w14:paraId="11C353D8" w14:textId="77777777" w:rsidR="0031313F" w:rsidRDefault="0031313F">
      <w:pPr>
        <w:jc w:val="both"/>
        <w:rPr>
          <w:b/>
        </w:rPr>
      </w:pPr>
    </w:p>
    <w:p w14:paraId="0D74513A" w14:textId="77777777" w:rsidR="0031313F" w:rsidRDefault="0031313F">
      <w:pPr>
        <w:jc w:val="both"/>
        <w:rPr>
          <w:b/>
        </w:rPr>
      </w:pPr>
    </w:p>
    <w:p w14:paraId="425CC3AF" w14:textId="77777777" w:rsidR="0031313F" w:rsidRDefault="0031313F">
      <w:pPr>
        <w:jc w:val="both"/>
        <w:rPr>
          <w:b/>
        </w:rPr>
      </w:pPr>
    </w:p>
    <w:p w14:paraId="7BCBF174" w14:textId="77777777" w:rsidR="0031313F" w:rsidRDefault="0031313F">
      <w:pPr>
        <w:jc w:val="both"/>
        <w:rPr>
          <w:b/>
        </w:rPr>
      </w:pPr>
    </w:p>
    <w:p w14:paraId="59FAEA06" w14:textId="77777777" w:rsidR="0031313F" w:rsidRDefault="0031313F">
      <w:pPr>
        <w:jc w:val="both"/>
        <w:rPr>
          <w:b/>
        </w:rPr>
      </w:pPr>
    </w:p>
    <w:p w14:paraId="09F0BDD4" w14:textId="77777777" w:rsidR="0031313F" w:rsidRDefault="0031313F">
      <w:pPr>
        <w:jc w:val="both"/>
        <w:rPr>
          <w:b/>
        </w:rPr>
      </w:pPr>
    </w:p>
    <w:p w14:paraId="73AF12BA" w14:textId="77777777" w:rsidR="0031313F" w:rsidRDefault="0031313F">
      <w:pPr>
        <w:jc w:val="both"/>
        <w:rPr>
          <w:b/>
        </w:rPr>
      </w:pPr>
    </w:p>
    <w:p w14:paraId="1E6E69ED" w14:textId="77777777" w:rsidR="0031313F" w:rsidRDefault="0031313F">
      <w:pPr>
        <w:jc w:val="both"/>
        <w:rPr>
          <w:b/>
        </w:rPr>
      </w:pPr>
    </w:p>
    <w:p w14:paraId="0CE2626C" w14:textId="77777777" w:rsidR="0031313F" w:rsidRDefault="0031313F">
      <w:pPr>
        <w:jc w:val="both"/>
        <w:rPr>
          <w:b/>
        </w:rPr>
      </w:pPr>
    </w:p>
    <w:p w14:paraId="63E67AFC" w14:textId="77777777" w:rsidR="0031313F" w:rsidRDefault="0031313F">
      <w:pPr>
        <w:jc w:val="both"/>
        <w:rPr>
          <w:b/>
        </w:rPr>
      </w:pPr>
    </w:p>
    <w:p w14:paraId="1C0906C4" w14:textId="77777777" w:rsidR="0031313F" w:rsidRDefault="0031313F">
      <w:pPr>
        <w:jc w:val="both"/>
        <w:rPr>
          <w:b/>
        </w:rPr>
      </w:pPr>
    </w:p>
    <w:p w14:paraId="2155524A" w14:textId="77777777" w:rsidR="0031313F" w:rsidRDefault="0031313F">
      <w:pPr>
        <w:jc w:val="both"/>
        <w:rPr>
          <w:b/>
        </w:rPr>
      </w:pPr>
    </w:p>
    <w:p w14:paraId="6142A67D" w14:textId="77777777" w:rsidR="0031313F" w:rsidRDefault="0031313F">
      <w:pPr>
        <w:jc w:val="both"/>
        <w:rPr>
          <w:b/>
        </w:rPr>
      </w:pPr>
    </w:p>
    <w:p w14:paraId="54F9FFCC" w14:textId="77777777" w:rsidR="0031313F" w:rsidRDefault="0031313F">
      <w:pPr>
        <w:jc w:val="both"/>
        <w:rPr>
          <w:b/>
        </w:rPr>
      </w:pPr>
    </w:p>
    <w:p w14:paraId="15D70EA7" w14:textId="77777777" w:rsidR="0031313F" w:rsidRDefault="0031313F">
      <w:pPr>
        <w:jc w:val="both"/>
        <w:rPr>
          <w:b/>
        </w:rPr>
      </w:pPr>
    </w:p>
    <w:p w14:paraId="7659D277" w14:textId="77777777" w:rsidR="0031313F" w:rsidRDefault="0031313F">
      <w:pPr>
        <w:jc w:val="both"/>
        <w:rPr>
          <w:b/>
        </w:rPr>
      </w:pPr>
    </w:p>
    <w:p w14:paraId="6EEC091A" w14:textId="77777777" w:rsidR="0031313F" w:rsidRDefault="0031313F">
      <w:pPr>
        <w:jc w:val="both"/>
        <w:rPr>
          <w:b/>
        </w:rPr>
      </w:pPr>
    </w:p>
    <w:p w14:paraId="70261D9C" w14:textId="77777777" w:rsidR="0031313F" w:rsidRDefault="0031313F">
      <w:pPr>
        <w:jc w:val="both"/>
        <w:rPr>
          <w:b/>
        </w:rPr>
      </w:pPr>
    </w:p>
    <w:p w14:paraId="014ACA8F" w14:textId="77777777" w:rsidR="0031313F" w:rsidRDefault="0031313F">
      <w:pPr>
        <w:jc w:val="both"/>
        <w:rPr>
          <w:b/>
        </w:rPr>
      </w:pPr>
    </w:p>
    <w:p w14:paraId="2D497E2E" w14:textId="77777777" w:rsidR="0031313F" w:rsidRDefault="0031313F">
      <w:pPr>
        <w:jc w:val="both"/>
        <w:rPr>
          <w:b/>
        </w:rPr>
      </w:pPr>
    </w:p>
    <w:p w14:paraId="777A8752" w14:textId="77777777" w:rsidR="0031313F" w:rsidRDefault="0031313F">
      <w:pPr>
        <w:jc w:val="both"/>
        <w:rPr>
          <w:b/>
        </w:rPr>
      </w:pPr>
    </w:p>
    <w:p w14:paraId="32A64D9D" w14:textId="77777777" w:rsidR="0031313F" w:rsidRDefault="0031313F">
      <w:pPr>
        <w:jc w:val="both"/>
        <w:rPr>
          <w:b/>
        </w:rPr>
      </w:pPr>
    </w:p>
    <w:p w14:paraId="30FC42CC" w14:textId="77777777" w:rsidR="0031313F" w:rsidRDefault="0031313F">
      <w:pPr>
        <w:jc w:val="both"/>
        <w:rPr>
          <w:b/>
        </w:rPr>
      </w:pPr>
    </w:p>
    <w:p w14:paraId="589B5FE1" w14:textId="77777777" w:rsidR="0031313F" w:rsidRDefault="0031313F">
      <w:pPr>
        <w:jc w:val="both"/>
        <w:rPr>
          <w:b/>
        </w:rPr>
      </w:pPr>
    </w:p>
    <w:p w14:paraId="5BBA176C" w14:textId="77777777" w:rsidR="0031313F" w:rsidRDefault="0031313F">
      <w:pPr>
        <w:jc w:val="both"/>
        <w:rPr>
          <w:b/>
        </w:rPr>
      </w:pPr>
    </w:p>
    <w:p w14:paraId="0D217E87" w14:textId="77777777" w:rsidR="0031313F" w:rsidRDefault="0031313F">
      <w:pPr>
        <w:jc w:val="both"/>
        <w:rPr>
          <w:b/>
        </w:rPr>
      </w:pPr>
    </w:p>
    <w:p w14:paraId="58FFB0EC" w14:textId="77777777" w:rsidR="0031313F" w:rsidRDefault="0031313F">
      <w:pPr>
        <w:jc w:val="both"/>
        <w:rPr>
          <w:b/>
        </w:rPr>
      </w:pPr>
    </w:p>
    <w:p w14:paraId="64332A32" w14:textId="77777777" w:rsidR="0031313F" w:rsidRDefault="0031313F">
      <w:pPr>
        <w:jc w:val="both"/>
        <w:rPr>
          <w:b/>
        </w:rPr>
      </w:pPr>
    </w:p>
    <w:p w14:paraId="19E69F8D" w14:textId="77777777" w:rsidR="0031313F" w:rsidRDefault="0031313F">
      <w:pPr>
        <w:pStyle w:val="Heading1"/>
        <w:jc w:val="center"/>
      </w:pPr>
      <w:bookmarkStart w:id="42" w:name="__RefHeading__83_399432288"/>
      <w:bookmarkStart w:id="43" w:name="__RefHeading__45_1211632112"/>
      <w:bookmarkEnd w:id="42"/>
      <w:bookmarkEnd w:id="43"/>
      <w:r>
        <w:rPr>
          <w:color w:val="auto"/>
          <w:sz w:val="36"/>
          <w:szCs w:val="36"/>
        </w:rPr>
        <w:lastRenderedPageBreak/>
        <w:t>22. lekce</w:t>
      </w:r>
      <w:r>
        <w:rPr>
          <w:color w:val="auto"/>
          <w:sz w:val="36"/>
          <w:szCs w:val="36"/>
        </w:rPr>
        <w:tab/>
        <w:t>Preventivní zahájení</w:t>
      </w:r>
    </w:p>
    <w:p w14:paraId="3F83A077" w14:textId="0C26880C" w:rsidR="0031313F" w:rsidRDefault="0031313F">
      <w:pPr>
        <w:pStyle w:val="Zkladntext31"/>
        <w:jc w:val="both"/>
      </w:pPr>
      <w:r>
        <w:tab/>
        <w:t>Jsou rozdání, kdy nemáme příliš mnoho bodů, ale rádi bychom dražili, protože máme dlouhou barvu. Zatím jsme nedoporučovali s takovýmto listem otevřít. Dnes bychom svým svěřencům měli prozradit, co je to preventivní neboli blokující zahájení a že k němu používáme otevření na druhém stupni. Potřebujeme pro něj</w:t>
      </w:r>
      <w:r w:rsidR="00D277FE">
        <w:t xml:space="preserve">  </w:t>
      </w:r>
      <w:r>
        <w:t xml:space="preserve">7-list a maximálně 10 bodů, s jedenácti body a 7-listem zahájíme jedna v barvě. Upozorníme na další předpoklady pro blokující zahájení. Většina bodů (6-10) by měla být v oné dlouhé barvě. Zmíněná barva musí být tedy dobrá. Dále je třeba uvést, že je nesmyslné blokovat po třech pasech. V druhé hře je třeba být mnohem obezřetnější a blokovat s rozvahou. Také blokovat jako první, kdy se partner ještě nevyjádřil, je méně výhodné, než když dražíme po partnerově pasu. Je třeba si uvědomit, že tato hláška není myšlena příliš konstruktivně, ale její hlavní význam je v překážení dražbě soupeřům. Je důležité, aby si partner věděl také rady s odpovědí. Nejobvyklejší je pas, zvýšení barvy závazku bývá prodloužením bloku, které však u hráčů s tak malou zkušeností také není častou zbraní, dražba jakékoliv hry je stopdražbou a nabídka barvy (alespoň 6-list) je příkazná na jedno kolo a znamená podporu v původně dražené barvě s nabídkou svého dlouhé listu. Pokud potřebuji vědět, zda má partner minimum (6-8b.) nebo maximum (9-10b.) proto, abych dorazil či nedorazil manši, mám dotazovou hlášku 2BT. Odpověď 3 v barvě znamená minimum, jiná barva ukazuje maximum a figury ve vedlejších barvách (tedy ne 4-list). Zde jsou příklady k osvětlení: </w:t>
      </w:r>
    </w:p>
    <w:p w14:paraId="37AFD092" w14:textId="77777777" w:rsidR="0031313F" w:rsidRDefault="0031313F">
      <w:pPr>
        <w:pStyle w:val="Zkladntext31"/>
        <w:jc w:val="both"/>
      </w:pPr>
    </w:p>
    <w:p w14:paraId="6EE1349F" w14:textId="77777777" w:rsidR="0031313F" w:rsidRDefault="0031313F">
      <w:pPr>
        <w:rPr>
          <w:color w:val="000000"/>
        </w:rPr>
      </w:pPr>
      <w:r>
        <w:rPr>
          <w:color w:val="000000"/>
        </w:rPr>
        <w:t>Q,3</w:t>
      </w:r>
      <w:r>
        <w:rPr>
          <w:color w:val="000000"/>
        </w:rPr>
        <w:tab/>
      </w:r>
      <w:r>
        <w:rPr>
          <w:color w:val="000000"/>
        </w:rPr>
        <w:tab/>
        <w:t>A,Q,J,10,4,3,2</w:t>
      </w:r>
      <w:r>
        <w:rPr>
          <w:color w:val="000000"/>
        </w:rPr>
        <w:tab/>
        <w:t>Q</w:t>
      </w:r>
      <w:r>
        <w:rPr>
          <w:color w:val="000000"/>
        </w:rPr>
        <w:tab/>
      </w:r>
      <w:r>
        <w:rPr>
          <w:color w:val="000000"/>
        </w:rPr>
        <w:tab/>
        <w:t>A,8,4</w:t>
      </w:r>
    </w:p>
    <w:p w14:paraId="50ACB1D2" w14:textId="77777777" w:rsidR="0031313F" w:rsidRDefault="0031313F">
      <w:pPr>
        <w:rPr>
          <w:color w:val="000000"/>
        </w:rPr>
      </w:pPr>
      <w:r>
        <w:rPr>
          <w:color w:val="000000"/>
        </w:rPr>
        <w:t>A,Q,10,7,6,3,2</w:t>
      </w:r>
      <w:r>
        <w:rPr>
          <w:color w:val="000000"/>
        </w:rPr>
        <w:tab/>
        <w:t>K,5</w:t>
      </w:r>
      <w:r>
        <w:rPr>
          <w:color w:val="000000"/>
        </w:rPr>
        <w:tab/>
      </w:r>
      <w:r>
        <w:rPr>
          <w:color w:val="000000"/>
        </w:rPr>
        <w:tab/>
        <w:t>9,7</w:t>
      </w:r>
      <w:r>
        <w:rPr>
          <w:color w:val="000000"/>
        </w:rPr>
        <w:tab/>
      </w:r>
      <w:r>
        <w:rPr>
          <w:color w:val="000000"/>
        </w:rPr>
        <w:tab/>
        <w:t>10,5</w:t>
      </w:r>
    </w:p>
    <w:p w14:paraId="0C2E9B16" w14:textId="77777777" w:rsidR="0031313F" w:rsidRDefault="0031313F">
      <w:pPr>
        <w:rPr>
          <w:color w:val="000000"/>
        </w:rPr>
      </w:pPr>
      <w:r>
        <w:rPr>
          <w:color w:val="000000"/>
        </w:rPr>
        <w:t>10,8,2</w:t>
      </w:r>
      <w:r>
        <w:rPr>
          <w:color w:val="000000"/>
        </w:rPr>
        <w:tab/>
      </w:r>
      <w:r>
        <w:rPr>
          <w:color w:val="000000"/>
        </w:rPr>
        <w:tab/>
        <w:t xml:space="preserve">7 </w:t>
      </w:r>
      <w:r>
        <w:rPr>
          <w:color w:val="000000"/>
        </w:rPr>
        <w:tab/>
      </w:r>
      <w:r>
        <w:rPr>
          <w:color w:val="000000"/>
        </w:rPr>
        <w:tab/>
        <w:t>8,4,3</w:t>
      </w:r>
      <w:r>
        <w:rPr>
          <w:color w:val="000000"/>
        </w:rPr>
        <w:tab/>
      </w:r>
      <w:r>
        <w:rPr>
          <w:color w:val="000000"/>
        </w:rPr>
        <w:tab/>
        <w:t>Q,7,6,5,4,3,2</w:t>
      </w:r>
    </w:p>
    <w:p w14:paraId="73004DA4" w14:textId="77777777" w:rsidR="0031313F" w:rsidRDefault="0031313F">
      <w:r>
        <w:rPr>
          <w:color w:val="000000"/>
        </w:rPr>
        <w:t>5</w:t>
      </w:r>
      <w:r>
        <w:rPr>
          <w:color w:val="000000"/>
        </w:rPr>
        <w:tab/>
      </w:r>
      <w:r>
        <w:rPr>
          <w:color w:val="000000"/>
        </w:rPr>
        <w:tab/>
        <w:t>K,6,5</w:t>
      </w:r>
      <w:r>
        <w:rPr>
          <w:color w:val="000000"/>
        </w:rPr>
        <w:tab/>
      </w:r>
      <w:r>
        <w:rPr>
          <w:color w:val="000000"/>
        </w:rPr>
        <w:tab/>
        <w:t>Q,J,10,8,4,3,2</w:t>
      </w:r>
      <w:r>
        <w:rPr>
          <w:color w:val="000000"/>
        </w:rPr>
        <w:tab/>
        <w:t>Q</w:t>
      </w:r>
    </w:p>
    <w:p w14:paraId="6DAF84B0" w14:textId="77777777" w:rsidR="0031313F" w:rsidRDefault="0031313F">
      <w:pPr>
        <w:jc w:val="both"/>
      </w:pPr>
      <w:r>
        <w:t>2s</w:t>
      </w:r>
      <w:r>
        <w:tab/>
      </w:r>
      <w:r>
        <w:tab/>
        <w:t>1p (moc bodů)</w:t>
      </w:r>
      <w:r>
        <w:tab/>
        <w:t>pas (málo bodů)</w:t>
      </w:r>
      <w:r>
        <w:tab/>
        <w:t>pas (slabá barva)</w:t>
      </w:r>
    </w:p>
    <w:p w14:paraId="01823460" w14:textId="77777777" w:rsidR="0031313F" w:rsidRDefault="0031313F">
      <w:pPr>
        <w:pStyle w:val="Zkladntext31"/>
      </w:pPr>
    </w:p>
    <w:p w14:paraId="7B1FF1A8" w14:textId="77777777" w:rsidR="0031313F" w:rsidRDefault="0031313F">
      <w:pPr>
        <w:rPr>
          <w:color w:val="000000"/>
        </w:rPr>
      </w:pPr>
      <w:r>
        <w:rPr>
          <w:color w:val="000000"/>
        </w:rPr>
        <w:t>8,3</w:t>
      </w:r>
      <w:r>
        <w:rPr>
          <w:color w:val="000000"/>
        </w:rPr>
        <w:tab/>
      </w:r>
      <w:r>
        <w:rPr>
          <w:color w:val="000000"/>
        </w:rPr>
        <w:tab/>
        <w:t>K,J,10,8,6,5</w:t>
      </w:r>
      <w:r>
        <w:rPr>
          <w:color w:val="000000"/>
        </w:rPr>
        <w:tab/>
        <w:t>6,2</w:t>
      </w:r>
      <w:r>
        <w:rPr>
          <w:color w:val="000000"/>
        </w:rPr>
        <w:tab/>
      </w:r>
      <w:r>
        <w:rPr>
          <w:color w:val="000000"/>
        </w:rPr>
        <w:tab/>
        <w:t>J,8,7,6,5,4,2</w:t>
      </w:r>
      <w:r>
        <w:rPr>
          <w:color w:val="000000"/>
        </w:rPr>
        <w:tab/>
        <w:t>7,3</w:t>
      </w:r>
    </w:p>
    <w:p w14:paraId="1386AF60" w14:textId="5C02337D" w:rsidR="0031313F" w:rsidRDefault="0031313F">
      <w:pPr>
        <w:rPr>
          <w:color w:val="000000"/>
        </w:rPr>
      </w:pPr>
      <w:r>
        <w:rPr>
          <w:color w:val="000000"/>
        </w:rPr>
        <w:t>9</w:t>
      </w:r>
      <w:r>
        <w:rPr>
          <w:color w:val="000000"/>
        </w:rPr>
        <w:tab/>
      </w:r>
      <w:r>
        <w:rPr>
          <w:color w:val="000000"/>
        </w:rPr>
        <w:tab/>
        <w:t>9,7,4</w:t>
      </w:r>
      <w:r>
        <w:rPr>
          <w:color w:val="000000"/>
        </w:rPr>
        <w:tab/>
      </w:r>
      <w:r>
        <w:rPr>
          <w:color w:val="000000"/>
        </w:rPr>
        <w:tab/>
        <w:t>A,K,Q,7,5,3,2</w:t>
      </w:r>
      <w:r w:rsidR="00C71957">
        <w:rPr>
          <w:color w:val="000000"/>
        </w:rPr>
        <w:tab/>
      </w:r>
      <w:r>
        <w:rPr>
          <w:color w:val="000000"/>
        </w:rPr>
        <w:t>Q</w:t>
      </w:r>
      <w:r>
        <w:rPr>
          <w:color w:val="000000"/>
        </w:rPr>
        <w:tab/>
      </w:r>
      <w:r>
        <w:rPr>
          <w:color w:val="000000"/>
        </w:rPr>
        <w:tab/>
        <w:t>K,Q,J,10,6,5,2</w:t>
      </w:r>
    </w:p>
    <w:p w14:paraId="31029FC3" w14:textId="653937E5" w:rsidR="0031313F" w:rsidRDefault="0031313F">
      <w:pPr>
        <w:rPr>
          <w:color w:val="000000"/>
        </w:rPr>
      </w:pPr>
      <w:r>
        <w:rPr>
          <w:color w:val="000000"/>
        </w:rPr>
        <w:t>A,K,J,9,6,5,4</w:t>
      </w:r>
      <w:r>
        <w:rPr>
          <w:color w:val="000000"/>
        </w:rPr>
        <w:tab/>
        <w:t>A,2</w:t>
      </w:r>
      <w:r>
        <w:rPr>
          <w:color w:val="000000"/>
        </w:rPr>
        <w:tab/>
      </w:r>
      <w:r>
        <w:rPr>
          <w:color w:val="000000"/>
        </w:rPr>
        <w:tab/>
        <w:t>9</w:t>
      </w:r>
      <w:r w:rsidR="00C71957">
        <w:rPr>
          <w:color w:val="000000"/>
        </w:rPr>
        <w:tab/>
      </w:r>
      <w:r>
        <w:rPr>
          <w:color w:val="000000"/>
        </w:rPr>
        <w:tab/>
        <w:t>K,4</w:t>
      </w:r>
      <w:r>
        <w:rPr>
          <w:color w:val="000000"/>
        </w:rPr>
        <w:tab/>
      </w:r>
      <w:r>
        <w:rPr>
          <w:color w:val="000000"/>
        </w:rPr>
        <w:tab/>
        <w:t>A</w:t>
      </w:r>
    </w:p>
    <w:p w14:paraId="4CB7C3EC" w14:textId="77777777" w:rsidR="0031313F" w:rsidRDefault="0031313F">
      <w:r>
        <w:rPr>
          <w:color w:val="000000"/>
        </w:rPr>
        <w:t>9,4,3</w:t>
      </w:r>
      <w:r>
        <w:rPr>
          <w:color w:val="000000"/>
        </w:rPr>
        <w:tab/>
      </w:r>
      <w:r>
        <w:rPr>
          <w:color w:val="000000"/>
        </w:rPr>
        <w:tab/>
        <w:t>J,10</w:t>
      </w:r>
      <w:r>
        <w:rPr>
          <w:color w:val="000000"/>
        </w:rPr>
        <w:tab/>
      </w:r>
      <w:r>
        <w:rPr>
          <w:color w:val="000000"/>
        </w:rPr>
        <w:tab/>
        <w:t>9,7,3</w:t>
      </w:r>
      <w:r>
        <w:rPr>
          <w:color w:val="000000"/>
        </w:rPr>
        <w:tab/>
      </w:r>
      <w:r>
        <w:rPr>
          <w:color w:val="000000"/>
        </w:rPr>
        <w:tab/>
        <w:t>Q,8,7</w:t>
      </w:r>
      <w:r>
        <w:rPr>
          <w:color w:val="000000"/>
        </w:rPr>
        <w:tab/>
      </w:r>
      <w:r>
        <w:rPr>
          <w:color w:val="000000"/>
        </w:rPr>
        <w:tab/>
        <w:t>A,9,6</w:t>
      </w:r>
    </w:p>
    <w:p w14:paraId="40E40489" w14:textId="77777777" w:rsidR="0031313F" w:rsidRDefault="0031313F">
      <w:pPr>
        <w:rPr>
          <w:color w:val="000000"/>
          <w:u w:val="single"/>
        </w:rPr>
      </w:pPr>
      <w:r>
        <w:t>2k</w:t>
      </w:r>
      <w:r>
        <w:tab/>
      </w:r>
      <w:r>
        <w:tab/>
        <w:t>pas(krátká barva)2s</w:t>
      </w:r>
      <w:r>
        <w:tab/>
      </w:r>
      <w:r>
        <w:tab/>
        <w:t>pas (slabá barva)</w:t>
      </w:r>
      <w:r>
        <w:tab/>
        <w:t>1s (silný list)</w:t>
      </w:r>
    </w:p>
    <w:p w14:paraId="068EC068" w14:textId="77777777" w:rsidR="0031313F" w:rsidRDefault="0031313F">
      <w:pPr>
        <w:rPr>
          <w:color w:val="000000"/>
          <w:u w:val="single"/>
        </w:rPr>
      </w:pPr>
    </w:p>
    <w:p w14:paraId="2D7817F2" w14:textId="77777777" w:rsidR="0031313F" w:rsidRDefault="0031313F">
      <w:pPr>
        <w:rPr>
          <w:color w:val="000000"/>
        </w:rPr>
      </w:pPr>
      <w:r>
        <w:rPr>
          <w:color w:val="000000"/>
          <w:u w:val="single"/>
        </w:rPr>
        <w:t>Shrnutí:</w:t>
      </w:r>
    </w:p>
    <w:p w14:paraId="733B614C" w14:textId="77777777" w:rsidR="0031313F" w:rsidRDefault="0031313F">
      <w:pPr>
        <w:ind w:firstLine="708"/>
        <w:rPr>
          <w:color w:val="000000"/>
        </w:rPr>
      </w:pPr>
      <w:r>
        <w:rPr>
          <w:color w:val="000000"/>
        </w:rPr>
        <w:t>Toto zahájení používáme především v první hře, ve druhé je třeba být opatrnější. Většina bodů by měla být v licitované barvě. Partner obvykle pasuje, s 14 a více body dorazí na hru. Další postup:</w:t>
      </w:r>
      <w:r>
        <w:rPr>
          <w:color w:val="000000"/>
        </w:rPr>
        <w:tab/>
      </w:r>
    </w:p>
    <w:p w14:paraId="48109E44" w14:textId="77777777" w:rsidR="0031313F" w:rsidRDefault="0031313F">
      <w:pPr>
        <w:rPr>
          <w:color w:val="000000"/>
        </w:rPr>
      </w:pPr>
      <w:r>
        <w:rPr>
          <w:color w:val="000000"/>
        </w:rPr>
        <w:t>- zvýšení barvy = blok</w:t>
      </w:r>
    </w:p>
    <w:p w14:paraId="409461B5" w14:textId="77777777" w:rsidR="0031313F" w:rsidRDefault="0031313F">
      <w:pPr>
        <w:rPr>
          <w:color w:val="000000"/>
        </w:rPr>
      </w:pPr>
      <w:r>
        <w:rPr>
          <w:color w:val="000000"/>
        </w:rPr>
        <w:t>- dražba jakékoliv hry je stopdražbou</w:t>
      </w:r>
    </w:p>
    <w:p w14:paraId="17752FC7" w14:textId="77777777" w:rsidR="0031313F" w:rsidRDefault="0031313F">
      <w:pPr>
        <w:rPr>
          <w:color w:val="000000"/>
        </w:rPr>
      </w:pPr>
      <w:r>
        <w:rPr>
          <w:color w:val="000000"/>
        </w:rPr>
        <w:t xml:space="preserve">- dražba nové barvy je příkazná na jedno kolo (pokud to není hra) s 6+listem. </w:t>
      </w:r>
      <w:r>
        <w:t>Zahajitel bez 3-listého fitu opakuje barvu s minimem, s maximem draží BT</w:t>
      </w:r>
    </w:p>
    <w:p w14:paraId="05B6A2AA" w14:textId="77777777" w:rsidR="0031313F" w:rsidRDefault="0031313F">
      <w:pPr>
        <w:rPr>
          <w:color w:val="000000"/>
          <w:u w:val="single"/>
        </w:rPr>
      </w:pPr>
      <w:r>
        <w:rPr>
          <w:color w:val="000000"/>
        </w:rPr>
        <w:t xml:space="preserve">- </w:t>
      </w:r>
      <w:r>
        <w:rPr>
          <w:bCs/>
        </w:rPr>
        <w:t>2BT =</w:t>
      </w:r>
      <w:r>
        <w:t xml:space="preserve"> dotaz na sílu zahájení, zahajitel s minimem (6-8b.) opakuje barvu, s maximem (9-10b.) draží barvu, v níž má hodnoty</w:t>
      </w:r>
    </w:p>
    <w:p w14:paraId="4A8AFE2B" w14:textId="77777777" w:rsidR="0031313F" w:rsidRDefault="0031313F">
      <w:pPr>
        <w:rPr>
          <w:color w:val="000000"/>
          <w:u w:val="single"/>
        </w:rPr>
      </w:pPr>
    </w:p>
    <w:p w14:paraId="51458A1E" w14:textId="77777777" w:rsidR="0031313F" w:rsidRDefault="0031313F">
      <w:pPr>
        <w:rPr>
          <w:color w:val="000000"/>
        </w:rPr>
      </w:pPr>
      <w:r>
        <w:rPr>
          <w:color w:val="000000"/>
          <w:u w:val="single"/>
        </w:rPr>
        <w:t>Literatura:</w:t>
      </w:r>
      <w:r>
        <w:rPr>
          <w:color w:val="000000"/>
        </w:rPr>
        <w:t xml:space="preserve"> </w:t>
      </w:r>
      <w:r>
        <w:rPr>
          <w:color w:val="000000"/>
        </w:rPr>
        <w:tab/>
        <w:t>J. Hájek</w:t>
      </w:r>
      <w:r>
        <w:rPr>
          <w:color w:val="000000"/>
        </w:rPr>
        <w:tab/>
      </w:r>
      <w:r>
        <w:rPr>
          <w:color w:val="000000"/>
        </w:rPr>
        <w:tab/>
        <w:t>Bridžová školka</w:t>
      </w:r>
      <w:r>
        <w:rPr>
          <w:color w:val="000000"/>
        </w:rPr>
        <w:tab/>
      </w:r>
      <w:r>
        <w:rPr>
          <w:color w:val="000000"/>
        </w:rPr>
        <w:tab/>
      </w:r>
      <w:r>
        <w:rPr>
          <w:color w:val="000000"/>
        </w:rPr>
        <w:tab/>
        <w:t>29. lekce</w:t>
      </w:r>
    </w:p>
    <w:p w14:paraId="73D07A36" w14:textId="77777777" w:rsidR="0031313F" w:rsidRDefault="0031313F">
      <w:pPr>
        <w:rPr>
          <w:color w:val="000000"/>
        </w:rPr>
      </w:pPr>
      <w:r>
        <w:rPr>
          <w:color w:val="000000"/>
        </w:rPr>
        <w:tab/>
      </w:r>
      <w:r>
        <w:rPr>
          <w:color w:val="000000"/>
        </w:rPr>
        <w:tab/>
        <w:t>K. Jassem</w:t>
      </w:r>
      <w:r>
        <w:rPr>
          <w:color w:val="000000"/>
        </w:rPr>
        <w:tab/>
        <w:t>Polský tref Základní verze</w:t>
      </w:r>
    </w:p>
    <w:p w14:paraId="1FED573D" w14:textId="77777777" w:rsidR="0031313F" w:rsidRDefault="0031313F">
      <w:r>
        <w:rPr>
          <w:color w:val="000000"/>
        </w:rPr>
        <w:tab/>
      </w:r>
      <w:r>
        <w:rPr>
          <w:color w:val="000000"/>
        </w:rPr>
        <w:tab/>
        <w:t>?</w:t>
      </w:r>
      <w:r>
        <w:rPr>
          <w:color w:val="000000"/>
        </w:rPr>
        <w:tab/>
      </w:r>
      <w:r>
        <w:rPr>
          <w:color w:val="000000"/>
        </w:rPr>
        <w:tab/>
        <w:t>Přirozený licitační systém</w:t>
      </w:r>
      <w:r>
        <w:rPr>
          <w:color w:val="000000"/>
        </w:rPr>
        <w:tab/>
      </w:r>
      <w:r>
        <w:rPr>
          <w:color w:val="000000"/>
        </w:rPr>
        <w:tab/>
        <w:t>str. 14</w:t>
      </w:r>
    </w:p>
    <w:p w14:paraId="6F388F1B" w14:textId="77777777" w:rsidR="0031313F" w:rsidRDefault="0031313F"/>
    <w:p w14:paraId="67D6F7BE" w14:textId="77777777" w:rsidR="0031313F" w:rsidRDefault="0031313F">
      <w:pPr>
        <w:rPr>
          <w:b/>
        </w:rPr>
      </w:pPr>
    </w:p>
    <w:p w14:paraId="3CEB1475" w14:textId="77777777" w:rsidR="0031313F" w:rsidRDefault="0031313F">
      <w:pPr>
        <w:rPr>
          <w:b/>
        </w:rPr>
      </w:pPr>
    </w:p>
    <w:p w14:paraId="217C9D94" w14:textId="77777777" w:rsidR="0031313F" w:rsidRDefault="0031313F">
      <w:pPr>
        <w:rPr>
          <w:b/>
        </w:rPr>
      </w:pPr>
    </w:p>
    <w:p w14:paraId="44B5FEC6" w14:textId="77777777" w:rsidR="0031313F" w:rsidRDefault="0031313F">
      <w:pPr>
        <w:rPr>
          <w:b/>
        </w:rPr>
      </w:pPr>
    </w:p>
    <w:p w14:paraId="14FBBAC3" w14:textId="77777777" w:rsidR="0031313F" w:rsidRDefault="0031313F">
      <w:pPr>
        <w:rPr>
          <w:b/>
        </w:rPr>
      </w:pPr>
    </w:p>
    <w:p w14:paraId="18389399" w14:textId="77777777" w:rsidR="0031313F" w:rsidRDefault="0031313F">
      <w:pPr>
        <w:rPr>
          <w:b/>
        </w:rPr>
      </w:pPr>
    </w:p>
    <w:p w14:paraId="4D83165E" w14:textId="77777777" w:rsidR="0031313F" w:rsidRDefault="0031313F">
      <w:pPr>
        <w:rPr>
          <w:b/>
        </w:rPr>
      </w:pPr>
    </w:p>
    <w:p w14:paraId="38FE006C" w14:textId="77777777" w:rsidR="0031313F" w:rsidRDefault="0031313F">
      <w:pPr>
        <w:rPr>
          <w:b/>
        </w:rPr>
      </w:pPr>
    </w:p>
    <w:p w14:paraId="0362F4C6" w14:textId="77777777" w:rsidR="0031313F" w:rsidRDefault="0031313F">
      <w:pPr>
        <w:rPr>
          <w:b/>
        </w:rPr>
      </w:pPr>
    </w:p>
    <w:p w14:paraId="0654F2A0" w14:textId="77777777" w:rsidR="0031313F" w:rsidRDefault="0031313F">
      <w:pPr>
        <w:rPr>
          <w:b/>
        </w:rPr>
      </w:pPr>
    </w:p>
    <w:p w14:paraId="03EC9B6D" w14:textId="77777777" w:rsidR="0031313F" w:rsidRDefault="0031313F">
      <w:pPr>
        <w:rPr>
          <w:b/>
        </w:rPr>
      </w:pPr>
    </w:p>
    <w:p w14:paraId="27135A06" w14:textId="77777777" w:rsidR="0031313F" w:rsidRDefault="0031313F">
      <w:pPr>
        <w:rPr>
          <w:b/>
        </w:rPr>
      </w:pPr>
    </w:p>
    <w:p w14:paraId="2C715F37" w14:textId="77777777" w:rsidR="0031313F" w:rsidRDefault="0031313F">
      <w:pPr>
        <w:rPr>
          <w:b/>
        </w:rPr>
      </w:pPr>
    </w:p>
    <w:p w14:paraId="145E7BF4" w14:textId="77777777" w:rsidR="0031313F" w:rsidRDefault="0031313F">
      <w:pPr>
        <w:rPr>
          <w:b/>
        </w:rPr>
      </w:pPr>
    </w:p>
    <w:p w14:paraId="07C5F13F" w14:textId="77777777" w:rsidR="0031313F" w:rsidRDefault="0031313F">
      <w:pPr>
        <w:rPr>
          <w:b/>
        </w:rPr>
      </w:pPr>
    </w:p>
    <w:p w14:paraId="4FC4BACE" w14:textId="77777777" w:rsidR="0031313F" w:rsidRDefault="0031313F">
      <w:pPr>
        <w:rPr>
          <w:b/>
        </w:rPr>
      </w:pPr>
    </w:p>
    <w:p w14:paraId="493F3E29" w14:textId="77777777" w:rsidR="0031313F" w:rsidRDefault="0031313F">
      <w:pPr>
        <w:pStyle w:val="Heading1"/>
        <w:jc w:val="center"/>
      </w:pPr>
      <w:bookmarkStart w:id="44" w:name="__RefHeading__85_399432288"/>
      <w:bookmarkStart w:id="45" w:name="__RefHeading__47_1211632112"/>
      <w:bookmarkEnd w:id="44"/>
      <w:bookmarkEnd w:id="45"/>
      <w:r>
        <w:rPr>
          <w:color w:val="auto"/>
          <w:sz w:val="36"/>
          <w:szCs w:val="36"/>
        </w:rPr>
        <w:lastRenderedPageBreak/>
        <w:t>23. lekce</w:t>
      </w:r>
      <w:r>
        <w:rPr>
          <w:color w:val="auto"/>
          <w:sz w:val="36"/>
          <w:szCs w:val="36"/>
        </w:rPr>
        <w:tab/>
        <w:t>Výnosy do barvy</w:t>
      </w:r>
    </w:p>
    <w:p w14:paraId="1A40961F" w14:textId="77777777" w:rsidR="0031313F" w:rsidRDefault="0031313F">
      <w:pPr>
        <w:jc w:val="both"/>
      </w:pPr>
      <w:r>
        <w:tab/>
        <w:t>Ve skutečnosti je při obraně nejtěžším problémem otvírající výnos. Jelikož ještě nevidíte karty stolu, nemůžete si být jisti, co má být Vaším cílem – zamezit snapování, vzít rychle domů své zdvihy nebo se držet vzadu a klidně na své zdvihy čekat. Např. výnos trumfem je nejlepší, když chcete zabránit snapování nebo když chcete klidně čekat na své zdvihy, ale zmaří dokonale Vaše naděje na úspěšnou obranu, když se ukáže, že jde o typ rozdání, při němž musíte své zdvihy udělat co nejdříve, což je asi nejčastější typ her. Vynesete-li však od některé vedlejší barvy, v níž máte honéra ve snaze udělat zdvihy co nejdříve, můžete zadat zdvih, kterým byste závazek porazili, když vše, co byste měli udělat, bylo sedět a čekat. Jde-li o slepý výnos, tj. o výnos po licitaci, v níž Váš partner nic nenabízel, musíte při výběru udělat kompromis mezi dvěma kvalitami – mezi bezpečností a útočností. „Útokem“ se míní, jak je pravděpodobné, že tento výnos povede k rychlému uhrání zdvihů. „Bezpečností“ se míní, jak je pravděpodobné, že tímto výnosem bude ztracen zdvih, který by jinak mohl být udělán.</w:t>
      </w:r>
    </w:p>
    <w:p w14:paraId="3ACBD3F7" w14:textId="77777777" w:rsidR="0031313F" w:rsidRDefault="0031313F">
      <w:pPr>
        <w:jc w:val="both"/>
      </w:pPr>
      <w:r>
        <w:tab/>
        <w:t>Naneštěstí jsou útok a bezpečnost často dvě protichůdné kvality. Předpokládejme, že nepřátelé licitovali takto:</w:t>
      </w:r>
    </w:p>
    <w:p w14:paraId="388F871E" w14:textId="77777777" w:rsidR="0031313F" w:rsidRDefault="0031313F">
      <w:pPr>
        <w:jc w:val="both"/>
      </w:pPr>
      <w:r>
        <w:t>1p</w:t>
      </w:r>
      <w:r>
        <w:tab/>
        <w:t>2k</w:t>
      </w:r>
    </w:p>
    <w:p w14:paraId="753F6250" w14:textId="77777777" w:rsidR="0031313F" w:rsidRDefault="0031313F">
      <w:pPr>
        <w:jc w:val="both"/>
      </w:pPr>
      <w:r>
        <w:t>3p</w:t>
      </w:r>
      <w:r>
        <w:tab/>
        <w:t>4p</w:t>
      </w:r>
    </w:p>
    <w:p w14:paraId="1BAB7DCB" w14:textId="77777777" w:rsidR="0031313F" w:rsidRDefault="0031313F">
      <w:pPr>
        <w:jc w:val="both"/>
      </w:pPr>
      <w:r>
        <w:tab/>
        <w:t>pas</w:t>
      </w:r>
    </w:p>
    <w:p w14:paraId="1D05896C" w14:textId="77777777" w:rsidR="0031313F" w:rsidRDefault="0031313F">
      <w:pPr>
        <w:jc w:val="both"/>
      </w:pPr>
      <w:r>
        <w:tab/>
        <w:t>Máte udělat první výnos s tímto listem:</w:t>
      </w:r>
    </w:p>
    <w:p w14:paraId="7875C24E" w14:textId="77777777" w:rsidR="0031313F" w:rsidRDefault="0031313F">
      <w:pPr>
        <w:jc w:val="both"/>
      </w:pPr>
      <w:r>
        <w:t>Q,8,4</w:t>
      </w:r>
      <w:r>
        <w:tab/>
        <w:t>K,J,4</w:t>
      </w:r>
      <w:r>
        <w:tab/>
        <w:t>Q,5,3</w:t>
      </w:r>
      <w:r>
        <w:tab/>
        <w:t>7,6,3,2</w:t>
      </w:r>
    </w:p>
    <w:p w14:paraId="58AC34E1" w14:textId="77777777" w:rsidR="0031313F" w:rsidRDefault="0031313F">
      <w:pPr>
        <w:jc w:val="both"/>
      </w:pPr>
      <w:r>
        <w:tab/>
        <w:t>Je jasné, že musíte vynést srdce nebo trefy. Výnos srdcovou čtyřkou je výborný pro útok, protože jím můžete udělat hned dva nebo tři zdvihy, bude-li partner mít eso, nebo vypracovat dva možné zdvihy, bude-li mít partner dámu. Tento výnos je však hrozně nebezpečný, protože nebude-li mít partner žádného takového honéra, necháte vydražitele udělat první zdvih na dámu – tak svého krále asi nikdy neuhrajete. Naproti tomu dvojka trefová je zcela bezpečná, protože nemůže ztratit žádný zdvih, když nesete od ničeho. Není to však nic útočného, protože i když najdete u partnera honéra, nemůžete si vypracovat vysokou kartu k získání zdvihu. Nemůžete mít tudíž obojí – útok i bezpečnost – co tedy máte zvolit?</w:t>
      </w:r>
    </w:p>
    <w:p w14:paraId="61757008" w14:textId="77777777" w:rsidR="0031313F" w:rsidRDefault="0031313F">
      <w:pPr>
        <w:jc w:val="both"/>
      </w:pPr>
      <w:r>
        <w:tab/>
        <w:t>Při shora uvedené licitaci bych byl pro útočný výnos v srdcích. Proti manšovým závazkům a ještě důtklivěji proti malým slemům se snažím vynést agresivně, 1) protože protivníci uhrají své zdvihy dříve, když my neuhrajeme své zdvihy a 2) protože naše strana nebude často ve výnosu – první výnos bude znamenat asi polovinu našich příležitostí k vypracování nebo k vzetí domů našich zdvihů. Naproti tomu bych při obraně proti částečnému závazku považoval za daleko důležitější bezpečnost. Protivníci nemají nadbytek bodů, a přitom není třeba riskovat při prvním výnosu, protože naše strana může počítat s tím, že se opět dostane do výnosu častěji. Tedy proti dvěma pikům bych vynesl trefy.</w:t>
      </w:r>
    </w:p>
    <w:p w14:paraId="7157CA01" w14:textId="77777777" w:rsidR="0031313F" w:rsidRDefault="0031313F">
      <w:pPr>
        <w:jc w:val="both"/>
      </w:pPr>
      <w:r>
        <w:tab/>
        <w:t>Jiným faktorem, který mě vede k útočnému výnosu, je to, co držím v barvě stolu – v kárech. Vypadá to, že vydražitel bude moci asi na kára odhazovat a tato barva bude asi pravidelně rozložena. Kdybych měl v kárech čtyři karty s Q,J, raději bych místo toho vynesl bezpečně, protože se asi ukáže, že se nemusíme obávat, že by naše karty, na něž bychom mohli udělat zdvihy, přišly vniveč, kdyby nebyly uhrány včas. Na tomto příkladu můžete vidět dva hlavní druhy úvah při rozhodování se mezi útokem a bezpečností – Jak vysoký je závazek protivníků? Jak asi bude rozložena vedlejší barva stolu?</w:t>
      </w:r>
    </w:p>
    <w:p w14:paraId="4FED862B" w14:textId="1AF2A25A" w:rsidR="0031313F" w:rsidRDefault="0031313F">
      <w:pPr>
        <w:jc w:val="both"/>
      </w:pPr>
      <w:r>
        <w:tab/>
        <w:t>Samozřejmě, že je ideálním, když můžete zaútočit a přitom zachovat i bezpečnost. To je možné, když máte sled tří karet vedený honérem (K,Q,J,</w:t>
      </w:r>
      <w:r w:rsidR="00D277FE">
        <w:t xml:space="preserve"> </w:t>
      </w:r>
      <w:r>
        <w:t>Q,J,10,</w:t>
      </w:r>
      <w:r w:rsidR="00D277FE">
        <w:t xml:space="preserve"> </w:t>
      </w:r>
      <w:r>
        <w:t>J,10,9). Výnos nejvyšší karty ze sledu je zcela bezpečný a zároveň velmi útočný, což jsou důvody, pro něž jsou tyto výnosy doporučovány. Když je třetí karta jen o stupeň nižší než ta, která by do sledu patřila (tzv. přerušený sled – K,Q,10,</w:t>
      </w:r>
      <w:r w:rsidR="00D277FE">
        <w:t xml:space="preserve"> </w:t>
      </w:r>
      <w:r>
        <w:t>Q,J,9,</w:t>
      </w:r>
      <w:r w:rsidR="00D277FE">
        <w:t xml:space="preserve"> </w:t>
      </w:r>
      <w:r>
        <w:t>J,10,8), výnos od takového sledu je právě tak útočný a skoro stejně bezpečný. Proto je též výborným prvním výnosem.</w:t>
      </w:r>
    </w:p>
    <w:p w14:paraId="6640F88F" w14:textId="77777777" w:rsidR="0031313F" w:rsidRDefault="0031313F">
      <w:pPr>
        <w:jc w:val="both"/>
      </w:pPr>
      <w:r>
        <w:tab/>
        <w:t>Nejlepším prvním výnosem vůbec je král z kombinace A,K. Je pochopitelně jak vysoce útočným, tak zcela bezpečný. Největší výhodou tohoto výnosu však je, že při něm zůstanete ve zdvihu, umožní Vám podívat se na karty stolu, a pak se můžete rozumně rozhodovat místo toho, abyste museli jen hádat. Proto máte-li v nějaké barvě A,K, poděkujte kartibohu a vyneste krále. Zvolíte-li přitom jiný výnos, bude to skvělé, když se to podaří, ale bylo by úplným bláznovstvím, kdyby to, jak se většinou stává, nemělo úspěch.</w:t>
      </w:r>
    </w:p>
    <w:p w14:paraId="658C7717" w14:textId="77777777" w:rsidR="0031313F" w:rsidRDefault="0031313F">
      <w:pPr>
        <w:jc w:val="both"/>
      </w:pPr>
      <w:r>
        <w:tab/>
        <w:t>Jiným výnosem, který je útočný a zároveň bezpečný, je nízký singl. Je to bezpečné, i když protivníci tuto barvu nabízeli, přestože tím asi ušetříte vydražiteli hádání, bude-li mít partner v této barvě nějaké střední hodnoty. A aby to mohlo být nějakým útočným výnosem, potřebujete k tomu mít nějaké bezvýznamné trumfy, jimiž byste mohli snapovat. Je např. zbytečné a neúčinné vynést singl, když máte v trumfech Q,J,x. A navíc partner musí být schopen dostat se do výnosu, aby Vám dal možnost snapovat. Čili čím slabší máte list, tím je slibnější učinit první výnos od krátké barvy. Přes všechna tato omezení je však výnos singlem obvykle tím nejlepším, co můžete učinit. To platí obzvlášť tehdy, když nepřítel licitoval silně a bez obav, takže jen vysokými kartami ho asi neporazíte.</w:t>
      </w:r>
    </w:p>
    <w:p w14:paraId="58C191D5" w14:textId="77777777" w:rsidR="0031313F" w:rsidRDefault="0031313F">
      <w:pPr>
        <w:jc w:val="both"/>
      </w:pPr>
      <w:r>
        <w:tab/>
        <w:t>Podobně je výnos od nízkého dublu bezpečný a mírně útočný. Nepovede tak snadno k získání snapu jako singl, a proto to není nejvhodnější výnos, jde-li o barvu, kterou nabízeli protivníci. Avšak dubl v nelicitované barvě je výborným výnosem, obzvláště máte-li slabý list s bezcennými trumfy.</w:t>
      </w:r>
    </w:p>
    <w:p w14:paraId="15048879" w14:textId="28538181" w:rsidR="0031313F" w:rsidRDefault="0031313F">
      <w:pPr>
        <w:jc w:val="both"/>
      </w:pPr>
      <w:r>
        <w:tab/>
        <w:t>Sled dvou karet (K,Q,</w:t>
      </w:r>
      <w:r w:rsidR="00D277FE">
        <w:t xml:space="preserve"> </w:t>
      </w:r>
      <w:r>
        <w:t>Q,J,</w:t>
      </w:r>
      <w:r w:rsidR="00D277FE">
        <w:t xml:space="preserve"> </w:t>
      </w:r>
      <w:r>
        <w:t xml:space="preserve">J,10, atd.) je prakticky stejně útočný jako sled tří karet. Není tak bezpečný, ale je daleko bezpečnější než výnos jediného honéra. Někdy se Vám bude zdát, že kdykoliv vynesete dámu z Q,J,x, </w:t>
      </w:r>
      <w:r>
        <w:lastRenderedPageBreak/>
        <w:t>budou A,10, na stole a že vydražitel má krále. Přece se to však nestane tak často a nemůžete mít na zřeteli jen bezpečnost. Proti závazku v barvě vynesete ze sledu dvou karet nejvyššího honéra, proti BT byste vynesli čtvrtou shora.</w:t>
      </w:r>
    </w:p>
    <w:p w14:paraId="69F4599B" w14:textId="77777777" w:rsidR="0031313F" w:rsidRDefault="0031313F">
      <w:pPr>
        <w:jc w:val="both"/>
      </w:pPr>
      <w:r>
        <w:tab/>
        <w:t>Tím končí seznam dobrých výnosů – těch, které jsou jak bezpečné, tak i útočné. Všechny ostatní výnosy jsou buď nebezpečné, nebo neproduktivní, takže se budete muset rozhodnout na základě toho, o čem jsme již mluvili, zda vynést agresivně nebo bezpečně. Všeobecně lze říci, že barvy, v nichž máte velkou délku, jsou bezpečnější a méně útočné. Přijdete-li o honéra tím, že od něj vynesete, asi byste ho stejně neuhráli a vypracujete-li si vysokou kartu, asi ji nebudete moci vzít domů. Krátké barvy jsou nebezpečnější a útočnější. Musíte-li vynést od jedné z těchto barev:</w:t>
      </w:r>
    </w:p>
    <w:p w14:paraId="5E1E6C5E" w14:textId="77777777" w:rsidR="0031313F" w:rsidRDefault="0031313F">
      <w:pPr>
        <w:jc w:val="both"/>
      </w:pPr>
      <w:r>
        <w:t>srdce: Q,10,5</w:t>
      </w:r>
      <w:r>
        <w:tab/>
        <w:t>kára: Q,10,8,6,4</w:t>
      </w:r>
    </w:p>
    <w:p w14:paraId="503042EA" w14:textId="77777777" w:rsidR="0031313F" w:rsidRDefault="0031313F">
      <w:pPr>
        <w:jc w:val="both"/>
      </w:pPr>
      <w:r>
        <w:tab/>
        <w:t>je srdcová pětka útočnějším a kárová šestka bezpečnějším výnosem. Když se rozhodujete vynést od honéra např. proti čtyřem pikům s listem:</w:t>
      </w:r>
    </w:p>
    <w:p w14:paraId="6683F302" w14:textId="77777777" w:rsidR="0031313F" w:rsidRDefault="0031313F">
      <w:pPr>
        <w:jc w:val="both"/>
      </w:pPr>
      <w:r>
        <w:t>J,8,6,2</w:t>
      </w:r>
      <w:r>
        <w:tab/>
        <w:t>Q,7,4</w:t>
      </w:r>
      <w:r>
        <w:tab/>
        <w:t>J,6,4</w:t>
      </w:r>
      <w:r>
        <w:tab/>
        <w:t>K,5,3</w:t>
      </w:r>
    </w:p>
    <w:p w14:paraId="6F0E720F" w14:textId="77777777" w:rsidR="0031313F" w:rsidRDefault="0031313F">
      <w:pPr>
        <w:jc w:val="both"/>
      </w:pPr>
      <w:r>
        <w:tab/>
        <w:t>Výnos od dámy je nejbezpečnější, neboť nemá-li k ní partner žádného honéra, asi byste na ni stejně neudělali zdvih, kdežto výnos od krále je útočnější. Výnos od kluka je nejslabší, protože není ani bezpečný, ani útočný. Obvykle by měla být dána přednost výnosu od dámy, protože je trochu útočný a relativně bezpečný.</w:t>
      </w:r>
    </w:p>
    <w:p w14:paraId="183A9D97" w14:textId="77777777" w:rsidR="0031313F" w:rsidRDefault="0031313F">
      <w:pPr>
        <w:jc w:val="both"/>
      </w:pPr>
      <w:r>
        <w:tab/>
        <w:t>Totéž platí o výnosu od dublu s honérem. Král z K,x je zoufalým útočným výnosem a může být vynesen jen ve zcela beznadějných situacích. Kluk z J,x je slabým, protože to často znamená ztrátu zdvihu a málokdy se tím něco získá. Dáma z Q,x je odůvodnitelná, ale jen když není k dispozici lepší výnos. Eso z A,x se zdá bezpečnější, než ve skutečnosti je. Je pravda, že o něj nepřijdete, ale eso by mohlo vykonat více než jen získat zdvih – mohlo by chytit nepřátelského honéra. A navíc je cenné jako zádrž – nepřítel pak může udělat zdvih v této barvě, aniž by Vás pustil do výnosu. Výnos esem Vás tedy skoro vždy připraví nepřímo o jeden zdvih tím, že pozbude svých vedlejších předností. Získáte-li tím snap, často pak jen zjistíte, že jste jiný zdvih odevzdali.</w:t>
      </w:r>
    </w:p>
    <w:p w14:paraId="1BBC7250" w14:textId="77777777" w:rsidR="0031313F" w:rsidRDefault="0031313F">
      <w:pPr>
        <w:jc w:val="both"/>
      </w:pPr>
      <w:r>
        <w:tab/>
        <w:t>Z uvedených důvodů se vyhněte výnosu od barvy, v níž máte eso, kdykoliv to bude možné. Přirozeně že to neplatí pro případ, kdy k němu máte také krále, nebo když partner tuto barvu dostatečně silně nabízel, takže můžete předpokládat, že on má krále.</w:t>
      </w:r>
    </w:p>
    <w:p w14:paraId="277A3357" w14:textId="77777777" w:rsidR="0031313F" w:rsidRDefault="0031313F">
      <w:pPr>
        <w:jc w:val="both"/>
      </w:pPr>
      <w:r>
        <w:tab/>
        <w:t>Když partner nabízel nějakou barvu, máte se samozřejmě snažit tuto barvu vynést. Máte-li však sami nějaký výborný výnos – A,K, sled tří karet vedený honérem, singl – mohli byste docela dobře partnerovu nabídku ignorovat. Jinak mu však udělejte radost a jeho barvu vyneste. Někdy budete moci udělat výjimku, když budete mít v barvě partnerovo eso. Pak se snažíte udělat výnos v jiné barvě, ledaže by partner slíbil, že má sám velikou sílu. To je, jestliže partner učinil otvírající nabídku, nemusí mít nezbytně krále ve své barvě, když však partner zasáhl přelicitováním, slíbil silnou barvu a Vy byste ji měli vynést.</w:t>
      </w:r>
    </w:p>
    <w:p w14:paraId="16106700" w14:textId="2D26B8DD" w:rsidR="0031313F" w:rsidRDefault="0031313F">
      <w:pPr>
        <w:jc w:val="both"/>
      </w:pPr>
      <w:r>
        <w:tab/>
        <w:t>Nakonec určeme, kterou kartu vynést z barvy, již jste si pro první výnos vybrali. Od A,K krále. Z jakéhokoliv sledu dvou nebo tří karet nejvyšší. Z každého dublu tu vyšší. Ze 4- a více-listu, který není veden sledem, ale je v něm osamocený honér, čtvrtou shora. Je-li však takováto barva vedena esem, vyneste eso, když musíte od takovéto barvy nést. Od 4- a více-listu bez honéra neste třetí shora a ve druhém zdvihu přiložte druhou nejvyšší. Od K,x,x,</w:t>
      </w:r>
      <w:r w:rsidR="00D277FE">
        <w:t xml:space="preserve"> </w:t>
      </w:r>
      <w:r>
        <w:t>Q,x,x nebo J,x,x neste nejnižší, od A,x,x</w:t>
      </w:r>
      <w:r w:rsidR="00D277FE">
        <w:t xml:space="preserve"> </w:t>
      </w:r>
      <w:r>
        <w:t>eso. Ze tří malých karet vyneste prostřední a ve druhém kole pak vyšší.</w:t>
      </w:r>
    </w:p>
    <w:p w14:paraId="0E4C2F0A" w14:textId="77777777" w:rsidR="0031313F" w:rsidRDefault="0031313F">
      <w:pPr>
        <w:jc w:val="both"/>
      </w:pPr>
      <w:r>
        <w:tab/>
        <w:t>Všimněte si, že skutečnost, že Váš partner nabízel nějakou barvu, nemá vliv na to, kterou kartu vynesete, i když to hodně ovlivňuje to, kterou barvu máte vynést. Někdo kdysi vynašel rčení – Vynes nejvyšší kartu od partnerovy barvy. Existuje-li nějaká spravedlnost, bude tento člověk na věčnosti stále vynášet dámou z Q,x,x, a přitom zjistí toto:</w:t>
      </w:r>
    </w:p>
    <w:p w14:paraId="1BB5436A" w14:textId="77777777" w:rsidR="0031313F" w:rsidRDefault="0031313F">
      <w:pPr>
        <w:jc w:val="both"/>
      </w:pPr>
      <w:r>
        <w:tab/>
        <w:t>8,4</w:t>
      </w:r>
    </w:p>
    <w:p w14:paraId="13E7F681" w14:textId="77777777" w:rsidR="0031313F" w:rsidRDefault="0031313F">
      <w:pPr>
        <w:jc w:val="both"/>
      </w:pPr>
      <w:r>
        <w:t>Q,5,2</w:t>
      </w:r>
      <w:r>
        <w:tab/>
      </w:r>
      <w:r>
        <w:tab/>
        <w:t>A,10,9,7,6</w:t>
      </w:r>
    </w:p>
    <w:p w14:paraId="44E860CB" w14:textId="77777777" w:rsidR="0031313F" w:rsidRDefault="0031313F">
      <w:pPr>
        <w:rPr>
          <w:b/>
        </w:rPr>
      </w:pPr>
      <w:r>
        <w:tab/>
        <w:t>K,J,3</w:t>
      </w:r>
    </w:p>
    <w:p w14:paraId="21D632D9" w14:textId="77777777" w:rsidR="0031313F" w:rsidRDefault="0031313F">
      <w:pPr>
        <w:rPr>
          <w:b/>
        </w:rPr>
      </w:pPr>
    </w:p>
    <w:p w14:paraId="31698646" w14:textId="77777777" w:rsidR="0031313F" w:rsidRDefault="0031313F">
      <w:pPr>
        <w:ind w:left="2124" w:hanging="2124"/>
        <w:jc w:val="both"/>
        <w:rPr>
          <w:b/>
        </w:rPr>
      </w:pPr>
      <w:r>
        <w:rPr>
          <w:u w:val="single"/>
        </w:rPr>
        <w:t>Literatura:</w:t>
      </w:r>
      <w:r>
        <w:tab/>
        <w:t>E. Kaplan</w:t>
      </w:r>
      <w:r>
        <w:tab/>
        <w:t>Základy sehrávky</w:t>
      </w:r>
      <w:r>
        <w:tab/>
        <w:t>str. 24-25</w:t>
      </w:r>
    </w:p>
    <w:p w14:paraId="3851044C" w14:textId="77777777" w:rsidR="0031313F" w:rsidRDefault="0031313F">
      <w:pPr>
        <w:jc w:val="both"/>
        <w:rPr>
          <w:b/>
        </w:rPr>
      </w:pPr>
    </w:p>
    <w:p w14:paraId="171E9B6C" w14:textId="77777777" w:rsidR="0031313F" w:rsidRDefault="0031313F">
      <w:pPr>
        <w:jc w:val="both"/>
        <w:rPr>
          <w:b/>
        </w:rPr>
      </w:pPr>
    </w:p>
    <w:p w14:paraId="0C3D4079" w14:textId="77777777" w:rsidR="0031313F" w:rsidRDefault="0031313F">
      <w:pPr>
        <w:jc w:val="both"/>
        <w:rPr>
          <w:b/>
        </w:rPr>
      </w:pPr>
    </w:p>
    <w:p w14:paraId="24DF2B50" w14:textId="77777777" w:rsidR="0031313F" w:rsidRDefault="0031313F">
      <w:pPr>
        <w:jc w:val="both"/>
        <w:rPr>
          <w:b/>
        </w:rPr>
      </w:pPr>
    </w:p>
    <w:p w14:paraId="208D6F3C" w14:textId="77777777" w:rsidR="0031313F" w:rsidRDefault="0031313F">
      <w:pPr>
        <w:jc w:val="both"/>
        <w:rPr>
          <w:b/>
        </w:rPr>
      </w:pPr>
    </w:p>
    <w:p w14:paraId="6CF11C19" w14:textId="77777777" w:rsidR="0031313F" w:rsidRDefault="0031313F">
      <w:pPr>
        <w:jc w:val="both"/>
        <w:rPr>
          <w:b/>
        </w:rPr>
      </w:pPr>
    </w:p>
    <w:p w14:paraId="78CFD9F9" w14:textId="77777777" w:rsidR="0031313F" w:rsidRDefault="0031313F">
      <w:pPr>
        <w:jc w:val="both"/>
        <w:rPr>
          <w:b/>
        </w:rPr>
      </w:pPr>
    </w:p>
    <w:p w14:paraId="58EA1F11" w14:textId="77777777" w:rsidR="0031313F" w:rsidRDefault="0031313F">
      <w:pPr>
        <w:pStyle w:val="Heading1"/>
        <w:jc w:val="center"/>
      </w:pPr>
      <w:bookmarkStart w:id="46" w:name="__RefHeading__87_399432288"/>
      <w:bookmarkStart w:id="47" w:name="__RefHeading__49_1211632112"/>
      <w:bookmarkEnd w:id="46"/>
      <w:bookmarkEnd w:id="47"/>
      <w:r>
        <w:rPr>
          <w:color w:val="auto"/>
          <w:sz w:val="36"/>
          <w:szCs w:val="36"/>
        </w:rPr>
        <w:t>24. lekce</w:t>
      </w:r>
      <w:r>
        <w:rPr>
          <w:color w:val="auto"/>
          <w:sz w:val="36"/>
          <w:szCs w:val="36"/>
        </w:rPr>
        <w:tab/>
        <w:t>Plán barevné hry – Snapování</w:t>
      </w:r>
    </w:p>
    <w:p w14:paraId="28B6A186" w14:textId="5B7E37D2" w:rsidR="0031313F" w:rsidRDefault="0031313F">
      <w:pPr>
        <w:jc w:val="both"/>
        <w:rPr>
          <w:bCs/>
        </w:rPr>
      </w:pPr>
      <w:r>
        <w:tab/>
      </w:r>
      <w:r>
        <w:rPr>
          <w:bCs/>
        </w:rPr>
        <w:t>A nyní se pustíme do barevných her. Některé techniky, které jsme se naučili, nepochybně využijeme i zde. Nabízí se tři základní plány, které mají své zvláštní zásady a zákonitosti. Nejdříve si proberme snapovací plán, tedy využití krátkosti stolu ke snapování z hlediska hlavního hráče. Opět doložíme na pěti cvičebních rozdáních, jak pracovat s trumfy a přechody.</w:t>
      </w:r>
    </w:p>
    <w:p w14:paraId="14306555" w14:textId="77777777" w:rsidR="00C71957" w:rsidRDefault="00C71957">
      <w:pPr>
        <w:jc w:val="both"/>
        <w:rPr>
          <w:color w:val="000000"/>
        </w:rPr>
      </w:pPr>
    </w:p>
    <w:p w14:paraId="015F5D10" w14:textId="1D9B6FDF" w:rsidR="0031313F" w:rsidRDefault="0031313F">
      <w:pPr>
        <w:rPr>
          <w:color w:val="000000"/>
        </w:rPr>
      </w:pPr>
      <w:r>
        <w:rPr>
          <w:color w:val="000000"/>
        </w:rPr>
        <w:lastRenderedPageBreak/>
        <w:t>1)</w:t>
      </w:r>
      <w:r>
        <w:rPr>
          <w:color w:val="000000"/>
        </w:rPr>
        <w:tab/>
      </w:r>
      <w:r>
        <w:rPr>
          <w:color w:val="000000"/>
        </w:rPr>
        <w:tab/>
        <w:t>4,3,2</w:t>
      </w:r>
      <w:r>
        <w:rPr>
          <w:color w:val="000000"/>
        </w:rPr>
        <w:tab/>
      </w:r>
      <w:r>
        <w:rPr>
          <w:color w:val="000000"/>
        </w:rPr>
        <w:tab/>
      </w:r>
      <w:r>
        <w:rPr>
          <w:color w:val="000000"/>
        </w:rPr>
        <w:tab/>
      </w:r>
      <w:r>
        <w:rPr>
          <w:color w:val="000000"/>
        </w:rPr>
        <w:tab/>
      </w:r>
    </w:p>
    <w:p w14:paraId="4281D7F3" w14:textId="6F1F712F" w:rsidR="0031313F" w:rsidRDefault="0031313F">
      <w:pPr>
        <w:rPr>
          <w:color w:val="000000"/>
        </w:rPr>
      </w:pPr>
      <w:r>
        <w:rPr>
          <w:color w:val="000000"/>
        </w:rPr>
        <w:tab/>
      </w:r>
      <w:r>
        <w:rPr>
          <w:color w:val="000000"/>
        </w:rPr>
        <w:tab/>
        <w:t>2</w:t>
      </w:r>
      <w:r>
        <w:rPr>
          <w:color w:val="000000"/>
        </w:rPr>
        <w:tab/>
      </w:r>
      <w:r>
        <w:rPr>
          <w:color w:val="000000"/>
        </w:rPr>
        <w:tab/>
      </w:r>
      <w:r>
        <w:rPr>
          <w:color w:val="000000"/>
        </w:rPr>
        <w:tab/>
      </w:r>
      <w:r>
        <w:rPr>
          <w:color w:val="000000"/>
        </w:rPr>
        <w:tab/>
      </w:r>
    </w:p>
    <w:p w14:paraId="0A465468" w14:textId="24461A9A" w:rsidR="0031313F" w:rsidRDefault="0031313F">
      <w:pPr>
        <w:rPr>
          <w:color w:val="000000"/>
        </w:rPr>
      </w:pPr>
      <w:r>
        <w:rPr>
          <w:color w:val="000000"/>
        </w:rPr>
        <w:tab/>
      </w:r>
      <w:r>
        <w:rPr>
          <w:color w:val="000000"/>
        </w:rPr>
        <w:tab/>
        <w:t>8,7,6,5</w:t>
      </w:r>
      <w:r>
        <w:rPr>
          <w:color w:val="000000"/>
        </w:rPr>
        <w:tab/>
      </w:r>
      <w:r>
        <w:rPr>
          <w:color w:val="000000"/>
        </w:rPr>
        <w:tab/>
      </w:r>
      <w:r>
        <w:rPr>
          <w:color w:val="000000"/>
        </w:rPr>
        <w:tab/>
      </w:r>
      <w:r>
        <w:rPr>
          <w:color w:val="000000"/>
        </w:rPr>
        <w:tab/>
      </w:r>
    </w:p>
    <w:p w14:paraId="4720D187" w14:textId="3077499B" w:rsidR="0031313F" w:rsidRDefault="0031313F">
      <w:pPr>
        <w:rPr>
          <w:color w:val="000000"/>
        </w:rPr>
      </w:pPr>
      <w:r>
        <w:rPr>
          <w:color w:val="000000"/>
        </w:rPr>
        <w:tab/>
      </w:r>
      <w:r>
        <w:rPr>
          <w:color w:val="000000"/>
        </w:rPr>
        <w:tab/>
        <w:t>K,6,5,4,2</w:t>
      </w:r>
      <w:r>
        <w:rPr>
          <w:color w:val="000000"/>
        </w:rPr>
        <w:tab/>
      </w:r>
      <w:r>
        <w:rPr>
          <w:color w:val="000000"/>
        </w:rPr>
        <w:tab/>
      </w:r>
      <w:r>
        <w:rPr>
          <w:color w:val="000000"/>
        </w:rPr>
        <w:tab/>
      </w:r>
    </w:p>
    <w:p w14:paraId="51130747" w14:textId="77777777"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60921939" w14:textId="77777777" w:rsidR="00C71957" w:rsidRDefault="0031313F">
      <w:pPr>
        <w:rPr>
          <w:color w:val="000000"/>
        </w:rPr>
      </w:pPr>
      <w:r>
        <w:rPr>
          <w:color w:val="000000"/>
        </w:rPr>
        <w:tab/>
      </w:r>
      <w:r>
        <w:rPr>
          <w:color w:val="000000"/>
        </w:rPr>
        <w:tab/>
        <w:t>A,K,Q,J,5</w:t>
      </w:r>
      <w:r>
        <w:rPr>
          <w:color w:val="000000"/>
        </w:rPr>
        <w:tab/>
      </w:r>
      <w:r>
        <w:rPr>
          <w:color w:val="000000"/>
        </w:rPr>
        <w:tab/>
      </w:r>
      <w:r>
        <w:rPr>
          <w:color w:val="000000"/>
        </w:rPr>
        <w:tab/>
      </w:r>
    </w:p>
    <w:p w14:paraId="620B0376" w14:textId="329A328D" w:rsidR="0031313F" w:rsidRDefault="0031313F">
      <w:pPr>
        <w:rPr>
          <w:color w:val="000000"/>
        </w:rPr>
      </w:pPr>
      <w:r>
        <w:rPr>
          <w:color w:val="000000"/>
        </w:rPr>
        <w:tab/>
      </w:r>
      <w:r>
        <w:rPr>
          <w:color w:val="000000"/>
        </w:rPr>
        <w:tab/>
        <w:t>A,4,3</w:t>
      </w:r>
      <w:r>
        <w:rPr>
          <w:color w:val="000000"/>
        </w:rPr>
        <w:tab/>
      </w:r>
      <w:r>
        <w:rPr>
          <w:color w:val="000000"/>
        </w:rPr>
        <w:tab/>
      </w:r>
      <w:r>
        <w:rPr>
          <w:color w:val="000000"/>
        </w:rPr>
        <w:tab/>
      </w:r>
      <w:r>
        <w:rPr>
          <w:color w:val="000000"/>
        </w:rPr>
        <w:tab/>
      </w:r>
    </w:p>
    <w:p w14:paraId="5B90A972" w14:textId="19C56696" w:rsidR="0031313F" w:rsidRDefault="0031313F">
      <w:pPr>
        <w:rPr>
          <w:color w:val="000000"/>
        </w:rPr>
      </w:pPr>
      <w:r>
        <w:rPr>
          <w:color w:val="000000"/>
        </w:rPr>
        <w:tab/>
      </w:r>
      <w:r>
        <w:rPr>
          <w:color w:val="000000"/>
        </w:rPr>
        <w:tab/>
        <w:t>A,K,2</w:t>
      </w:r>
      <w:r>
        <w:rPr>
          <w:color w:val="000000"/>
        </w:rPr>
        <w:tab/>
      </w:r>
      <w:r>
        <w:rPr>
          <w:color w:val="000000"/>
        </w:rPr>
        <w:tab/>
      </w:r>
      <w:r>
        <w:rPr>
          <w:color w:val="000000"/>
        </w:rPr>
        <w:tab/>
      </w:r>
      <w:r>
        <w:rPr>
          <w:color w:val="000000"/>
        </w:rPr>
        <w:tab/>
      </w:r>
    </w:p>
    <w:p w14:paraId="57C1639D" w14:textId="44FD3B72" w:rsidR="0031313F" w:rsidRDefault="0031313F">
      <w:pPr>
        <w:rPr>
          <w:b/>
          <w:bCs/>
          <w:color w:val="000000"/>
        </w:rPr>
      </w:pPr>
      <w:r>
        <w:rPr>
          <w:color w:val="000000"/>
        </w:rPr>
        <w:tab/>
      </w:r>
      <w:r>
        <w:rPr>
          <w:color w:val="000000"/>
        </w:rPr>
        <w:tab/>
        <w:t>A,3</w:t>
      </w:r>
      <w:r>
        <w:rPr>
          <w:color w:val="000000"/>
        </w:rPr>
        <w:tab/>
      </w:r>
      <w:r>
        <w:rPr>
          <w:color w:val="000000"/>
        </w:rPr>
        <w:tab/>
      </w:r>
      <w:r>
        <w:rPr>
          <w:color w:val="000000"/>
        </w:rPr>
        <w:tab/>
      </w:r>
      <w:r>
        <w:rPr>
          <w:color w:val="000000"/>
        </w:rPr>
        <w:tab/>
      </w:r>
    </w:p>
    <w:p w14:paraId="311758C6" w14:textId="41DE4BAC" w:rsidR="0031313F" w:rsidRDefault="0031313F">
      <w:pPr>
        <w:rPr>
          <w:b/>
          <w:bCs/>
          <w:color w:val="000000"/>
        </w:rPr>
      </w:pPr>
      <w:r>
        <w:rPr>
          <w:b/>
          <w:bCs/>
          <w:color w:val="000000"/>
        </w:rPr>
        <w:t>Závazek:</w:t>
      </w:r>
      <w:r>
        <w:rPr>
          <w:color w:val="000000"/>
        </w:rPr>
        <w:t xml:space="preserve"> 6 piků</w:t>
      </w:r>
      <w:r>
        <w:rPr>
          <w:color w:val="000000"/>
        </w:rPr>
        <w:tab/>
      </w:r>
      <w:r>
        <w:rPr>
          <w:color w:val="000000"/>
        </w:rPr>
        <w:tab/>
      </w:r>
      <w:r>
        <w:rPr>
          <w:color w:val="000000"/>
        </w:rPr>
        <w:tab/>
      </w:r>
      <w:r>
        <w:rPr>
          <w:color w:val="000000"/>
        </w:rPr>
        <w:tab/>
      </w:r>
      <w:r>
        <w:rPr>
          <w:color w:val="000000"/>
        </w:rPr>
        <w:tab/>
      </w:r>
    </w:p>
    <w:p w14:paraId="67B57C7E" w14:textId="0809D55D" w:rsidR="0031313F" w:rsidRDefault="0031313F">
      <w:pPr>
        <w:rPr>
          <w:color w:val="000000"/>
        </w:rPr>
      </w:pPr>
      <w:r>
        <w:rPr>
          <w:b/>
          <w:bCs/>
          <w:color w:val="000000"/>
        </w:rPr>
        <w:t>Výnos:</w:t>
      </w:r>
      <w:r>
        <w:rPr>
          <w:color w:val="000000"/>
        </w:rPr>
        <w:t xml:space="preserve"> K srdcový</w:t>
      </w:r>
      <w:r>
        <w:rPr>
          <w:color w:val="000000"/>
        </w:rPr>
        <w:tab/>
      </w:r>
      <w:r>
        <w:rPr>
          <w:color w:val="000000"/>
        </w:rPr>
        <w:tab/>
      </w:r>
      <w:r>
        <w:rPr>
          <w:color w:val="000000"/>
        </w:rPr>
        <w:tab/>
      </w:r>
      <w:r>
        <w:rPr>
          <w:color w:val="000000"/>
        </w:rPr>
        <w:tab/>
      </w:r>
    </w:p>
    <w:p w14:paraId="511BADBE" w14:textId="018856A8" w:rsidR="0031313F" w:rsidRDefault="0031313F">
      <w:pPr>
        <w:rPr>
          <w:color w:val="000000"/>
        </w:rPr>
      </w:pPr>
      <w:r>
        <w:rPr>
          <w:color w:val="000000"/>
        </w:rPr>
        <w:t>Vezmu krále srdcového esem. Mám pět pikových,</w:t>
      </w:r>
      <w:r w:rsidR="00C71957">
        <w:rPr>
          <w:color w:val="000000"/>
        </w:rPr>
        <w:t xml:space="preserve"> </w:t>
      </w:r>
      <w:r>
        <w:rPr>
          <w:color w:val="000000"/>
        </w:rPr>
        <w:t>po dvou v levných brvách a jeden srdcový zdvih. Chybějící dva zdvihy mohu získat na srdcové snapy. Protože potřebuji jen dva snapy, mohu jednou trumfnout shora, snapnout srdce, přejít trefem nebo kárem do ruky, snapnout podruhé, přejít druhou levnou barvou do ruky a dotrumfovat.</w:t>
      </w:r>
    </w:p>
    <w:p w14:paraId="6671160A" w14:textId="1B676184" w:rsidR="00C71957" w:rsidRDefault="00C71957">
      <w:pPr>
        <w:rPr>
          <w:color w:val="000000"/>
        </w:rPr>
      </w:pPr>
    </w:p>
    <w:p w14:paraId="6814C8C3" w14:textId="03523DB1" w:rsidR="00C71957" w:rsidRDefault="00C71957" w:rsidP="00C71957">
      <w:pPr>
        <w:rPr>
          <w:color w:val="000000"/>
        </w:rPr>
      </w:pPr>
      <w:r>
        <w:rPr>
          <w:color w:val="000000"/>
        </w:rPr>
        <w:tab/>
      </w:r>
      <w:r>
        <w:rPr>
          <w:color w:val="000000"/>
        </w:rPr>
        <w:tab/>
      </w:r>
      <w:r>
        <w:rPr>
          <w:color w:val="000000"/>
        </w:rPr>
        <w:tab/>
        <w:t>10,7,5</w:t>
      </w:r>
    </w:p>
    <w:p w14:paraId="024ABD69" w14:textId="05155FEF" w:rsidR="00C71957" w:rsidRDefault="00C71957" w:rsidP="00C71957">
      <w:pPr>
        <w:rPr>
          <w:color w:val="000000"/>
        </w:rPr>
      </w:pPr>
      <w:r>
        <w:rPr>
          <w:color w:val="000000"/>
        </w:rPr>
        <w:tab/>
      </w:r>
      <w:r>
        <w:rPr>
          <w:color w:val="000000"/>
        </w:rPr>
        <w:tab/>
      </w:r>
      <w:r>
        <w:rPr>
          <w:color w:val="000000"/>
        </w:rPr>
        <w:tab/>
        <w:t>K,7,3</w:t>
      </w:r>
    </w:p>
    <w:p w14:paraId="292A9752" w14:textId="200E02E2" w:rsidR="00C71957" w:rsidRDefault="00C71957" w:rsidP="00C71957">
      <w:pPr>
        <w:rPr>
          <w:color w:val="000000"/>
        </w:rPr>
      </w:pPr>
      <w:r>
        <w:rPr>
          <w:color w:val="000000"/>
        </w:rPr>
        <w:tab/>
      </w:r>
      <w:r>
        <w:rPr>
          <w:color w:val="000000"/>
        </w:rPr>
        <w:tab/>
      </w:r>
      <w:r>
        <w:rPr>
          <w:color w:val="000000"/>
        </w:rPr>
        <w:tab/>
        <w:t>A,2</w:t>
      </w:r>
    </w:p>
    <w:p w14:paraId="18188E1F" w14:textId="54916544" w:rsidR="00C71957" w:rsidRDefault="00C71957" w:rsidP="00C71957">
      <w:pPr>
        <w:rPr>
          <w:color w:val="000000"/>
        </w:rPr>
      </w:pPr>
      <w:r>
        <w:rPr>
          <w:color w:val="000000"/>
        </w:rPr>
        <w:tab/>
      </w:r>
      <w:r>
        <w:rPr>
          <w:color w:val="000000"/>
        </w:rPr>
        <w:tab/>
      </w:r>
      <w:r>
        <w:rPr>
          <w:color w:val="000000"/>
        </w:rPr>
        <w:tab/>
        <w:t>8,7,5,4,2</w:t>
      </w:r>
      <w:r>
        <w:rPr>
          <w:color w:val="000000"/>
        </w:rPr>
        <w:tab/>
      </w:r>
    </w:p>
    <w:p w14:paraId="01BD792C" w14:textId="5CDE4149" w:rsidR="00C71957" w:rsidRDefault="00C71957" w:rsidP="00C71957">
      <w:pPr>
        <w:rPr>
          <w:color w:val="000000"/>
        </w:rPr>
      </w:pPr>
    </w:p>
    <w:p w14:paraId="557B6A9D" w14:textId="1C94472A" w:rsidR="00C71957" w:rsidRDefault="00C71957" w:rsidP="00C71957">
      <w:pPr>
        <w:rPr>
          <w:color w:val="000000"/>
        </w:rPr>
      </w:pPr>
      <w:r>
        <w:rPr>
          <w:color w:val="000000"/>
        </w:rPr>
        <w:tab/>
      </w:r>
      <w:r>
        <w:rPr>
          <w:color w:val="000000"/>
        </w:rPr>
        <w:tab/>
      </w:r>
      <w:r>
        <w:rPr>
          <w:color w:val="000000"/>
        </w:rPr>
        <w:tab/>
        <w:t>K,Q,J,9,6</w:t>
      </w:r>
      <w:r w:rsidR="00D277FE">
        <w:rPr>
          <w:color w:val="000000"/>
        </w:rPr>
        <w:t xml:space="preserve"> </w:t>
      </w:r>
      <w:r>
        <w:rPr>
          <w:color w:val="000000"/>
        </w:rPr>
        <w:t xml:space="preserve"> </w:t>
      </w:r>
      <w:r>
        <w:rPr>
          <w:color w:val="000000"/>
        </w:rPr>
        <w:tab/>
      </w:r>
      <w:r>
        <w:rPr>
          <w:color w:val="000000"/>
        </w:rPr>
        <w:tab/>
      </w:r>
    </w:p>
    <w:p w14:paraId="323195FE" w14:textId="7AB09748" w:rsidR="00C71957" w:rsidRDefault="00C71957" w:rsidP="00C71957">
      <w:pPr>
        <w:rPr>
          <w:color w:val="000000"/>
        </w:rPr>
      </w:pPr>
      <w:r>
        <w:rPr>
          <w:color w:val="000000"/>
        </w:rPr>
        <w:tab/>
      </w:r>
      <w:r>
        <w:rPr>
          <w:color w:val="000000"/>
        </w:rPr>
        <w:tab/>
      </w:r>
      <w:r>
        <w:rPr>
          <w:color w:val="000000"/>
        </w:rPr>
        <w:tab/>
        <w:t>A,8,6,2</w:t>
      </w:r>
    </w:p>
    <w:p w14:paraId="37A04736" w14:textId="63A89E50" w:rsidR="00C71957" w:rsidRDefault="00C71957" w:rsidP="00C71957">
      <w:pPr>
        <w:rPr>
          <w:color w:val="000000"/>
        </w:rPr>
      </w:pPr>
      <w:r>
        <w:rPr>
          <w:color w:val="000000"/>
        </w:rPr>
        <w:tab/>
      </w:r>
      <w:r>
        <w:rPr>
          <w:color w:val="000000"/>
        </w:rPr>
        <w:tab/>
      </w:r>
      <w:r>
        <w:rPr>
          <w:color w:val="000000"/>
        </w:rPr>
        <w:tab/>
        <w:t>5,4</w:t>
      </w:r>
    </w:p>
    <w:p w14:paraId="073E6C21" w14:textId="56CE5853" w:rsidR="00C71957" w:rsidRDefault="00C71957" w:rsidP="00C71957">
      <w:pPr>
        <w:rPr>
          <w:color w:val="000000"/>
        </w:rPr>
      </w:pPr>
      <w:r>
        <w:rPr>
          <w:color w:val="000000"/>
        </w:rPr>
        <w:tab/>
      </w:r>
      <w:r>
        <w:rPr>
          <w:color w:val="000000"/>
        </w:rPr>
        <w:tab/>
      </w:r>
      <w:r>
        <w:rPr>
          <w:color w:val="000000"/>
        </w:rPr>
        <w:tab/>
        <w:t>A,K</w:t>
      </w:r>
    </w:p>
    <w:p w14:paraId="685CE88E" w14:textId="451F4C42" w:rsidR="00C71957" w:rsidRDefault="00C71957" w:rsidP="00C71957">
      <w:pPr>
        <w:rPr>
          <w:color w:val="000000"/>
        </w:rPr>
      </w:pPr>
      <w:r>
        <w:rPr>
          <w:b/>
          <w:bCs/>
          <w:color w:val="000000"/>
        </w:rPr>
        <w:t>Závazek:</w:t>
      </w:r>
      <w:r>
        <w:rPr>
          <w:color w:val="000000"/>
        </w:rPr>
        <w:t xml:space="preserve"> 4 piky </w:t>
      </w:r>
    </w:p>
    <w:p w14:paraId="2C8E5F17" w14:textId="5CBD4D3A" w:rsidR="00C71957" w:rsidRDefault="00C71957" w:rsidP="00C71957">
      <w:pPr>
        <w:rPr>
          <w:color w:val="000000"/>
        </w:rPr>
      </w:pPr>
      <w:r>
        <w:rPr>
          <w:b/>
          <w:bCs/>
          <w:color w:val="000000"/>
        </w:rPr>
        <w:t>Výnos:</w:t>
      </w:r>
      <w:r>
        <w:rPr>
          <w:color w:val="000000"/>
        </w:rPr>
        <w:t xml:space="preserve"> K kárový</w:t>
      </w:r>
    </w:p>
    <w:p w14:paraId="393B07E5" w14:textId="17796F71" w:rsidR="00C71957" w:rsidRDefault="00C71957">
      <w:pPr>
        <w:rPr>
          <w:color w:val="000000"/>
        </w:rPr>
      </w:pPr>
      <w:r>
        <w:rPr>
          <w:color w:val="000000"/>
        </w:rPr>
        <w:t>Vezmeme a obehrajeme obě nejvyšší srdce, teď pustíme srdce, a pokud se tato barva nerozpadla, získáme snap na pikovou desítku, což bude váš chybějící zdvih. Kdyby ji snad Východ přebil esem, pak uděláte místo toho navíc jeden zdvih v trumfech.</w:t>
      </w:r>
    </w:p>
    <w:p w14:paraId="377809B1" w14:textId="1318A12C" w:rsidR="00C71957" w:rsidRDefault="00C71957">
      <w:pPr>
        <w:rPr>
          <w:color w:val="000000"/>
        </w:rPr>
      </w:pPr>
    </w:p>
    <w:p w14:paraId="32EBCE9B" w14:textId="1B61DDF0" w:rsidR="00C71957" w:rsidRDefault="00C71957">
      <w:pPr>
        <w:rPr>
          <w:color w:val="000000"/>
        </w:rPr>
      </w:pPr>
    </w:p>
    <w:p w14:paraId="148BFA8F" w14:textId="59180688" w:rsidR="00C71957" w:rsidRDefault="00C71957">
      <w:pPr>
        <w:rPr>
          <w:color w:val="000000"/>
        </w:rPr>
      </w:pPr>
    </w:p>
    <w:p w14:paraId="09BF6D4C" w14:textId="0FD0A094" w:rsidR="00C71957" w:rsidRDefault="00C71957">
      <w:pPr>
        <w:rPr>
          <w:color w:val="000000"/>
        </w:rPr>
      </w:pPr>
    </w:p>
    <w:p w14:paraId="51AD086F" w14:textId="76296CC7" w:rsidR="00C71957" w:rsidRDefault="00C71957">
      <w:pPr>
        <w:rPr>
          <w:color w:val="000000"/>
        </w:rPr>
      </w:pPr>
    </w:p>
    <w:p w14:paraId="2E3F020F" w14:textId="423EC55A" w:rsidR="00C71957" w:rsidRDefault="00C71957">
      <w:pPr>
        <w:rPr>
          <w:color w:val="000000"/>
        </w:rPr>
      </w:pPr>
    </w:p>
    <w:p w14:paraId="7D25E79B" w14:textId="32332450" w:rsidR="00C71957" w:rsidRDefault="00C71957">
      <w:pPr>
        <w:rPr>
          <w:color w:val="000000"/>
        </w:rPr>
      </w:pPr>
    </w:p>
    <w:p w14:paraId="6F04E667" w14:textId="2A07F95A" w:rsidR="00C71957" w:rsidRDefault="00C71957">
      <w:pPr>
        <w:rPr>
          <w:color w:val="000000"/>
        </w:rPr>
      </w:pPr>
    </w:p>
    <w:p w14:paraId="0EF5B5F5" w14:textId="77777777" w:rsidR="00C71957" w:rsidRDefault="00C71957">
      <w:pPr>
        <w:rPr>
          <w:color w:val="000000"/>
        </w:rPr>
      </w:pPr>
    </w:p>
    <w:p w14:paraId="2DE53CA6" w14:textId="2797D084" w:rsidR="0031313F" w:rsidRDefault="0031313F">
      <w:pPr>
        <w:rPr>
          <w:color w:val="000000"/>
        </w:rPr>
      </w:pPr>
      <w:r>
        <w:rPr>
          <w:color w:val="000000"/>
        </w:rPr>
        <w:tab/>
      </w:r>
      <w:r>
        <w:rPr>
          <w:color w:val="000000"/>
        </w:rPr>
        <w:tab/>
        <w:t>K,6,4,2</w:t>
      </w:r>
      <w:r>
        <w:rPr>
          <w:color w:val="000000"/>
        </w:rPr>
        <w:tab/>
      </w:r>
      <w:r>
        <w:rPr>
          <w:color w:val="000000"/>
        </w:rPr>
        <w:tab/>
      </w:r>
      <w:r>
        <w:rPr>
          <w:color w:val="000000"/>
        </w:rPr>
        <w:tab/>
      </w:r>
      <w:r>
        <w:rPr>
          <w:color w:val="000000"/>
        </w:rPr>
        <w:tab/>
      </w:r>
    </w:p>
    <w:p w14:paraId="4E5471FD" w14:textId="70D1980A" w:rsidR="0031313F" w:rsidRDefault="0031313F">
      <w:pPr>
        <w:rPr>
          <w:color w:val="000000"/>
        </w:rPr>
      </w:pPr>
      <w:r>
        <w:rPr>
          <w:color w:val="000000"/>
        </w:rPr>
        <w:tab/>
      </w:r>
      <w:r>
        <w:rPr>
          <w:color w:val="000000"/>
        </w:rPr>
        <w:tab/>
        <w:t>6,2</w:t>
      </w:r>
      <w:r>
        <w:rPr>
          <w:color w:val="000000"/>
        </w:rPr>
        <w:tab/>
      </w:r>
      <w:r>
        <w:rPr>
          <w:color w:val="000000"/>
        </w:rPr>
        <w:tab/>
      </w:r>
      <w:r>
        <w:rPr>
          <w:color w:val="000000"/>
        </w:rPr>
        <w:tab/>
      </w:r>
      <w:r>
        <w:rPr>
          <w:color w:val="000000"/>
        </w:rPr>
        <w:tab/>
      </w:r>
    </w:p>
    <w:p w14:paraId="18A5CDE8" w14:textId="33C2B9A2" w:rsidR="0031313F" w:rsidRDefault="0031313F">
      <w:pPr>
        <w:rPr>
          <w:color w:val="000000"/>
        </w:rPr>
      </w:pPr>
      <w:r>
        <w:rPr>
          <w:color w:val="000000"/>
        </w:rPr>
        <w:tab/>
      </w:r>
      <w:r>
        <w:rPr>
          <w:color w:val="000000"/>
        </w:rPr>
        <w:tab/>
        <w:t>A,8,4</w:t>
      </w:r>
      <w:r>
        <w:rPr>
          <w:color w:val="000000"/>
        </w:rPr>
        <w:tab/>
      </w:r>
      <w:r>
        <w:rPr>
          <w:color w:val="000000"/>
        </w:rPr>
        <w:tab/>
      </w:r>
      <w:r>
        <w:rPr>
          <w:color w:val="000000"/>
        </w:rPr>
        <w:tab/>
      </w:r>
      <w:r>
        <w:rPr>
          <w:color w:val="000000"/>
        </w:rPr>
        <w:tab/>
      </w:r>
    </w:p>
    <w:p w14:paraId="2BD8EC56" w14:textId="50585B62" w:rsidR="0031313F" w:rsidRDefault="0031313F">
      <w:pPr>
        <w:rPr>
          <w:color w:val="000000"/>
        </w:rPr>
      </w:pPr>
      <w:r>
        <w:rPr>
          <w:color w:val="000000"/>
        </w:rPr>
        <w:tab/>
      </w:r>
      <w:r>
        <w:rPr>
          <w:color w:val="000000"/>
        </w:rPr>
        <w:tab/>
        <w:t>A,8,6,3</w:t>
      </w:r>
      <w:r>
        <w:rPr>
          <w:color w:val="000000"/>
        </w:rPr>
        <w:tab/>
      </w:r>
      <w:r>
        <w:rPr>
          <w:color w:val="000000"/>
        </w:rPr>
        <w:tab/>
      </w:r>
      <w:r>
        <w:rPr>
          <w:color w:val="000000"/>
        </w:rPr>
        <w:tab/>
      </w:r>
      <w:r>
        <w:rPr>
          <w:color w:val="000000"/>
        </w:rPr>
        <w:tab/>
      </w:r>
    </w:p>
    <w:p w14:paraId="6E6E4BFC" w14:textId="77777777" w:rsidR="00C71957"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3BEF7BC7" w14:textId="5D21A2C5" w:rsidR="0031313F" w:rsidRDefault="0031313F">
      <w:pPr>
        <w:rPr>
          <w:color w:val="000000"/>
        </w:rPr>
      </w:pPr>
      <w:r>
        <w:rPr>
          <w:color w:val="000000"/>
        </w:rPr>
        <w:tab/>
      </w:r>
      <w:r>
        <w:rPr>
          <w:color w:val="000000"/>
        </w:rPr>
        <w:tab/>
        <w:t>A,8,7,3</w:t>
      </w:r>
      <w:r>
        <w:rPr>
          <w:color w:val="000000"/>
        </w:rPr>
        <w:tab/>
      </w:r>
      <w:r>
        <w:rPr>
          <w:color w:val="000000"/>
        </w:rPr>
        <w:tab/>
      </w:r>
      <w:r>
        <w:rPr>
          <w:color w:val="000000"/>
        </w:rPr>
        <w:tab/>
      </w:r>
      <w:r>
        <w:rPr>
          <w:color w:val="000000"/>
        </w:rPr>
        <w:tab/>
      </w:r>
    </w:p>
    <w:p w14:paraId="6D6C67A4" w14:textId="5263FF77" w:rsidR="0031313F" w:rsidRDefault="0031313F">
      <w:pPr>
        <w:rPr>
          <w:color w:val="000000"/>
        </w:rPr>
      </w:pPr>
      <w:r>
        <w:rPr>
          <w:color w:val="000000"/>
        </w:rPr>
        <w:tab/>
      </w:r>
      <w:r>
        <w:rPr>
          <w:color w:val="000000"/>
        </w:rPr>
        <w:tab/>
        <w:t>A,8,5,3</w:t>
      </w:r>
      <w:r>
        <w:rPr>
          <w:color w:val="000000"/>
        </w:rPr>
        <w:tab/>
      </w:r>
      <w:r>
        <w:rPr>
          <w:color w:val="000000"/>
        </w:rPr>
        <w:tab/>
      </w:r>
      <w:r>
        <w:rPr>
          <w:color w:val="000000"/>
        </w:rPr>
        <w:tab/>
      </w:r>
      <w:r>
        <w:rPr>
          <w:color w:val="000000"/>
        </w:rPr>
        <w:tab/>
      </w:r>
    </w:p>
    <w:p w14:paraId="72D1036C" w14:textId="614C6B3E" w:rsidR="0031313F" w:rsidRDefault="0031313F">
      <w:pPr>
        <w:rPr>
          <w:color w:val="000000"/>
        </w:rPr>
      </w:pPr>
      <w:r>
        <w:rPr>
          <w:color w:val="000000"/>
        </w:rPr>
        <w:tab/>
      </w:r>
      <w:r>
        <w:rPr>
          <w:color w:val="000000"/>
        </w:rPr>
        <w:tab/>
        <w:t>K,3</w:t>
      </w:r>
      <w:r>
        <w:rPr>
          <w:color w:val="000000"/>
        </w:rPr>
        <w:tab/>
      </w:r>
      <w:r>
        <w:rPr>
          <w:color w:val="000000"/>
        </w:rPr>
        <w:tab/>
      </w:r>
      <w:r>
        <w:rPr>
          <w:color w:val="000000"/>
        </w:rPr>
        <w:tab/>
      </w:r>
      <w:r>
        <w:rPr>
          <w:color w:val="000000"/>
        </w:rPr>
        <w:tab/>
      </w:r>
    </w:p>
    <w:p w14:paraId="577D4862" w14:textId="4BBB22C2" w:rsidR="0031313F" w:rsidRDefault="0031313F">
      <w:pPr>
        <w:rPr>
          <w:b/>
          <w:bCs/>
          <w:color w:val="000000"/>
        </w:rPr>
      </w:pPr>
      <w:r>
        <w:rPr>
          <w:color w:val="000000"/>
        </w:rPr>
        <w:tab/>
      </w:r>
      <w:r>
        <w:rPr>
          <w:color w:val="000000"/>
        </w:rPr>
        <w:tab/>
        <w:t>K,J,5</w:t>
      </w:r>
      <w:r>
        <w:rPr>
          <w:color w:val="000000"/>
        </w:rPr>
        <w:tab/>
      </w:r>
      <w:r>
        <w:rPr>
          <w:color w:val="000000"/>
        </w:rPr>
        <w:tab/>
      </w:r>
      <w:r>
        <w:rPr>
          <w:color w:val="000000"/>
        </w:rPr>
        <w:tab/>
      </w:r>
      <w:r>
        <w:rPr>
          <w:color w:val="000000"/>
        </w:rPr>
        <w:tab/>
      </w:r>
    </w:p>
    <w:p w14:paraId="7C4EC512" w14:textId="65314244" w:rsidR="0031313F" w:rsidRDefault="0031313F">
      <w:pPr>
        <w:rPr>
          <w:b/>
          <w:bCs/>
          <w:color w:val="000000"/>
        </w:rPr>
      </w:pPr>
      <w:r>
        <w:rPr>
          <w:b/>
          <w:bCs/>
          <w:color w:val="000000"/>
        </w:rPr>
        <w:t>Závazek:</w:t>
      </w:r>
      <w:r>
        <w:rPr>
          <w:color w:val="000000"/>
        </w:rPr>
        <w:t xml:space="preserve"> 4 piky</w:t>
      </w:r>
      <w:r>
        <w:rPr>
          <w:color w:val="000000"/>
        </w:rPr>
        <w:tab/>
      </w:r>
      <w:r>
        <w:rPr>
          <w:color w:val="000000"/>
        </w:rPr>
        <w:tab/>
      </w:r>
      <w:r>
        <w:rPr>
          <w:color w:val="000000"/>
        </w:rPr>
        <w:tab/>
      </w:r>
      <w:r>
        <w:rPr>
          <w:color w:val="000000"/>
        </w:rPr>
        <w:tab/>
      </w:r>
      <w:r>
        <w:rPr>
          <w:color w:val="000000"/>
        </w:rPr>
        <w:tab/>
      </w:r>
    </w:p>
    <w:p w14:paraId="74EB2BD6" w14:textId="2DC82A15" w:rsidR="0031313F" w:rsidRDefault="0031313F">
      <w:pPr>
        <w:rPr>
          <w:color w:val="000000"/>
        </w:rPr>
      </w:pPr>
      <w:r>
        <w:rPr>
          <w:b/>
          <w:bCs/>
          <w:color w:val="000000"/>
        </w:rPr>
        <w:t>Výnos:</w:t>
      </w:r>
      <w:r>
        <w:rPr>
          <w:color w:val="000000"/>
        </w:rPr>
        <w:t xml:space="preserve"> Q srdcová</w:t>
      </w:r>
      <w:r>
        <w:rPr>
          <w:color w:val="000000"/>
        </w:rPr>
        <w:tab/>
      </w:r>
      <w:r>
        <w:rPr>
          <w:color w:val="000000"/>
        </w:rPr>
        <w:tab/>
      </w:r>
      <w:r>
        <w:rPr>
          <w:color w:val="000000"/>
        </w:rPr>
        <w:tab/>
      </w:r>
      <w:r>
        <w:rPr>
          <w:color w:val="000000"/>
        </w:rPr>
        <w:tab/>
      </w:r>
    </w:p>
    <w:p w14:paraId="1221F0E1" w14:textId="7BE5B96F" w:rsidR="0031313F" w:rsidRDefault="0031313F">
      <w:pPr>
        <w:rPr>
          <w:color w:val="000000"/>
        </w:rPr>
      </w:pPr>
      <w:r>
        <w:rPr>
          <w:color w:val="000000"/>
        </w:rPr>
        <w:t>Vaším plánem je snapovat srdce dvakrát ze stolu, takže si tam musíte nechat dva trumfy.</w:t>
      </w:r>
      <w:r w:rsidR="00C71957">
        <w:rPr>
          <w:color w:val="000000"/>
        </w:rPr>
        <w:t xml:space="preserve"> </w:t>
      </w:r>
      <w:r>
        <w:rPr>
          <w:color w:val="000000"/>
        </w:rPr>
        <w:t>Kdybyste nevytáhli z protivníků žádné trumfy, třetí</w:t>
      </w:r>
      <w:r w:rsidR="00C71957">
        <w:rPr>
          <w:color w:val="000000"/>
        </w:rPr>
        <w:t xml:space="preserve"> </w:t>
      </w:r>
      <w:r>
        <w:rPr>
          <w:color w:val="000000"/>
        </w:rPr>
        <w:t>nebo čtvrté kolo srdcí by mohlo být přesnapováno,</w:t>
      </w:r>
      <w:r w:rsidR="00C71957">
        <w:rPr>
          <w:color w:val="000000"/>
        </w:rPr>
        <w:t xml:space="preserve"> </w:t>
      </w:r>
      <w:r>
        <w:rPr>
          <w:color w:val="000000"/>
        </w:rPr>
        <w:t>vytrumfujete-li úplně zůstane jen jeden trumf.</w:t>
      </w:r>
      <w:r w:rsidR="00C71957">
        <w:rPr>
          <w:color w:val="000000"/>
        </w:rPr>
        <w:t xml:space="preserve"> </w:t>
      </w:r>
      <w:r>
        <w:rPr>
          <w:color w:val="000000"/>
        </w:rPr>
        <w:t>Když vezmete domů eso a krále pikové a pustíte</w:t>
      </w:r>
      <w:r w:rsidR="00C71957">
        <w:rPr>
          <w:color w:val="000000"/>
        </w:rPr>
        <w:t xml:space="preserve"> </w:t>
      </w:r>
      <w:r>
        <w:rPr>
          <w:color w:val="000000"/>
        </w:rPr>
        <w:t>další srdce, trumfnou potřetí obránci a je po plánu.</w:t>
      </w:r>
      <w:r w:rsidR="00C71957">
        <w:rPr>
          <w:color w:val="000000"/>
        </w:rPr>
        <w:t xml:space="preserve"> </w:t>
      </w:r>
      <w:r>
        <w:rPr>
          <w:color w:val="000000"/>
        </w:rPr>
        <w:t>Proto je nejlepší pustit srdce, vzít jej až podruhé,</w:t>
      </w:r>
      <w:r w:rsidR="00C71957">
        <w:rPr>
          <w:color w:val="000000"/>
        </w:rPr>
        <w:t xml:space="preserve"> </w:t>
      </w:r>
      <w:r>
        <w:rPr>
          <w:color w:val="000000"/>
        </w:rPr>
        <w:t>pak dvakrát trumfnout shora a užít si svých snapů.</w:t>
      </w:r>
    </w:p>
    <w:p w14:paraId="2547119B" w14:textId="327B2F64" w:rsidR="00C71957" w:rsidRDefault="00C71957">
      <w:pPr>
        <w:rPr>
          <w:color w:val="000000"/>
        </w:rPr>
      </w:pPr>
    </w:p>
    <w:p w14:paraId="3AD5DF21" w14:textId="39DDB9A0" w:rsidR="00C71957" w:rsidRDefault="00C71957">
      <w:pPr>
        <w:rPr>
          <w:color w:val="000000"/>
        </w:rPr>
      </w:pPr>
    </w:p>
    <w:p w14:paraId="0A26F14A" w14:textId="2B42621E" w:rsidR="00C71957" w:rsidRDefault="00C71957" w:rsidP="00C71957">
      <w:pPr>
        <w:rPr>
          <w:color w:val="000000"/>
        </w:rPr>
      </w:pPr>
      <w:r>
        <w:rPr>
          <w:color w:val="000000"/>
        </w:rPr>
        <w:tab/>
      </w:r>
      <w:r>
        <w:rPr>
          <w:color w:val="000000"/>
        </w:rPr>
        <w:tab/>
      </w:r>
      <w:r>
        <w:rPr>
          <w:color w:val="000000"/>
        </w:rPr>
        <w:tab/>
        <w:t>9,6,4,2</w:t>
      </w:r>
    </w:p>
    <w:p w14:paraId="04773C5D" w14:textId="2CBAE793" w:rsidR="00C71957" w:rsidRDefault="00C71957" w:rsidP="00C71957">
      <w:pPr>
        <w:rPr>
          <w:color w:val="000000"/>
        </w:rPr>
      </w:pPr>
      <w:r>
        <w:rPr>
          <w:color w:val="000000"/>
        </w:rPr>
        <w:tab/>
      </w:r>
      <w:r>
        <w:rPr>
          <w:color w:val="000000"/>
        </w:rPr>
        <w:tab/>
      </w:r>
      <w:r>
        <w:rPr>
          <w:color w:val="000000"/>
        </w:rPr>
        <w:tab/>
        <w:t>K,6</w:t>
      </w:r>
    </w:p>
    <w:p w14:paraId="32A428C0" w14:textId="1952C19B" w:rsidR="00C71957" w:rsidRDefault="00C71957" w:rsidP="00C71957">
      <w:pPr>
        <w:rPr>
          <w:color w:val="000000"/>
        </w:rPr>
      </w:pPr>
      <w:r>
        <w:rPr>
          <w:color w:val="000000"/>
        </w:rPr>
        <w:tab/>
      </w:r>
      <w:r>
        <w:rPr>
          <w:color w:val="000000"/>
        </w:rPr>
        <w:tab/>
      </w:r>
      <w:r>
        <w:rPr>
          <w:color w:val="000000"/>
        </w:rPr>
        <w:tab/>
        <w:t>A,8,4</w:t>
      </w:r>
    </w:p>
    <w:p w14:paraId="6FA4476D" w14:textId="16DA0A90" w:rsidR="00C71957" w:rsidRDefault="00C71957" w:rsidP="00C71957">
      <w:pPr>
        <w:rPr>
          <w:color w:val="000000"/>
        </w:rPr>
      </w:pPr>
      <w:r>
        <w:rPr>
          <w:color w:val="000000"/>
        </w:rPr>
        <w:tab/>
      </w:r>
      <w:r>
        <w:rPr>
          <w:color w:val="000000"/>
        </w:rPr>
        <w:tab/>
      </w:r>
      <w:r>
        <w:rPr>
          <w:color w:val="000000"/>
        </w:rPr>
        <w:tab/>
        <w:t>A,8,6,3</w:t>
      </w:r>
      <w:r>
        <w:rPr>
          <w:color w:val="000000"/>
        </w:rPr>
        <w:tab/>
      </w:r>
    </w:p>
    <w:p w14:paraId="37A777EE" w14:textId="45D3F314" w:rsidR="00C71957" w:rsidRDefault="00C71957" w:rsidP="00C71957">
      <w:pPr>
        <w:rPr>
          <w:color w:val="000000"/>
        </w:rPr>
      </w:pPr>
      <w:r>
        <w:rPr>
          <w:color w:val="000000"/>
        </w:rPr>
        <w:lastRenderedPageBreak/>
        <w:tab/>
      </w:r>
      <w:r>
        <w:rPr>
          <w:color w:val="000000"/>
        </w:rPr>
        <w:tab/>
      </w:r>
      <w:r>
        <w:rPr>
          <w:color w:val="000000"/>
        </w:rPr>
        <w:tab/>
      </w:r>
      <w:r>
        <w:rPr>
          <w:color w:val="000000"/>
        </w:rPr>
        <w:tab/>
      </w:r>
      <w:r>
        <w:rPr>
          <w:color w:val="000000"/>
        </w:rPr>
        <w:tab/>
      </w:r>
      <w:r>
        <w:rPr>
          <w:color w:val="000000"/>
        </w:rPr>
        <w:tab/>
      </w:r>
    </w:p>
    <w:p w14:paraId="4B1B3C00" w14:textId="6F212C04" w:rsidR="00C71957" w:rsidRDefault="00C71957" w:rsidP="00C71957">
      <w:pPr>
        <w:rPr>
          <w:color w:val="000000"/>
        </w:rPr>
      </w:pPr>
      <w:r>
        <w:rPr>
          <w:color w:val="000000"/>
        </w:rPr>
        <w:tab/>
      </w:r>
      <w:r>
        <w:rPr>
          <w:color w:val="000000"/>
        </w:rPr>
        <w:tab/>
      </w:r>
      <w:r>
        <w:rPr>
          <w:color w:val="000000"/>
        </w:rPr>
        <w:tab/>
        <w:t>A,8,7,3</w:t>
      </w:r>
    </w:p>
    <w:p w14:paraId="30E10214" w14:textId="66A288EA" w:rsidR="00C71957" w:rsidRDefault="00C71957" w:rsidP="00C71957">
      <w:pPr>
        <w:rPr>
          <w:color w:val="000000"/>
        </w:rPr>
      </w:pPr>
      <w:r>
        <w:rPr>
          <w:color w:val="000000"/>
        </w:rPr>
        <w:tab/>
      </w:r>
      <w:r>
        <w:rPr>
          <w:color w:val="000000"/>
        </w:rPr>
        <w:tab/>
      </w:r>
      <w:r>
        <w:rPr>
          <w:color w:val="000000"/>
        </w:rPr>
        <w:tab/>
        <w:t>A,8,5,3</w:t>
      </w:r>
    </w:p>
    <w:p w14:paraId="44252766" w14:textId="046B75C4" w:rsidR="00C71957" w:rsidRDefault="00C71957" w:rsidP="00C71957">
      <w:pPr>
        <w:rPr>
          <w:color w:val="000000"/>
        </w:rPr>
      </w:pPr>
      <w:r>
        <w:rPr>
          <w:color w:val="000000"/>
        </w:rPr>
        <w:tab/>
      </w:r>
      <w:r>
        <w:rPr>
          <w:color w:val="000000"/>
        </w:rPr>
        <w:tab/>
      </w:r>
      <w:r>
        <w:rPr>
          <w:color w:val="000000"/>
        </w:rPr>
        <w:tab/>
        <w:t>K,3</w:t>
      </w:r>
    </w:p>
    <w:p w14:paraId="295E9C62" w14:textId="2991A43D" w:rsidR="00C71957" w:rsidRDefault="00C71957" w:rsidP="00C71957">
      <w:pPr>
        <w:rPr>
          <w:color w:val="000000"/>
        </w:rPr>
      </w:pPr>
      <w:r>
        <w:rPr>
          <w:color w:val="000000"/>
        </w:rPr>
        <w:tab/>
      </w:r>
      <w:r>
        <w:rPr>
          <w:color w:val="000000"/>
        </w:rPr>
        <w:tab/>
      </w:r>
      <w:r>
        <w:rPr>
          <w:color w:val="000000"/>
        </w:rPr>
        <w:tab/>
        <w:t>K,J,5</w:t>
      </w:r>
    </w:p>
    <w:p w14:paraId="3F906843" w14:textId="53568F4D" w:rsidR="00C71957" w:rsidRDefault="00C71957" w:rsidP="00C71957">
      <w:pPr>
        <w:rPr>
          <w:color w:val="000000"/>
        </w:rPr>
      </w:pPr>
      <w:r>
        <w:rPr>
          <w:b/>
          <w:bCs/>
          <w:color w:val="000000"/>
        </w:rPr>
        <w:t>Závazek:</w:t>
      </w:r>
      <w:r>
        <w:rPr>
          <w:color w:val="000000"/>
        </w:rPr>
        <w:t xml:space="preserve"> 4 piky</w:t>
      </w:r>
    </w:p>
    <w:p w14:paraId="75663261" w14:textId="3AC46054" w:rsidR="00C71957" w:rsidRDefault="00C71957" w:rsidP="00C71957">
      <w:pPr>
        <w:rPr>
          <w:color w:val="000000"/>
        </w:rPr>
      </w:pPr>
      <w:r>
        <w:rPr>
          <w:b/>
          <w:bCs/>
          <w:color w:val="000000"/>
        </w:rPr>
        <w:t>Výnos:</w:t>
      </w:r>
      <w:r>
        <w:rPr>
          <w:color w:val="000000"/>
        </w:rPr>
        <w:t xml:space="preserve"> Q srdcová</w:t>
      </w:r>
    </w:p>
    <w:p w14:paraId="199B6A45" w14:textId="3C315CA9" w:rsidR="00C71957" w:rsidRDefault="00C71957">
      <w:pPr>
        <w:rPr>
          <w:color w:val="000000"/>
        </w:rPr>
      </w:pPr>
      <w:r>
        <w:rPr>
          <w:color w:val="000000"/>
        </w:rPr>
        <w:t>Problém správného trumfování je obdobný. Vezmete-li výnos srdcový, zahrajete eso pikové a malý pik, protivníci ho mohou vzít a zahrát třetí kolo trumfů, když piky nevynesete, protivníci by vás mohli přesnapovat. Řešení spočívá v tom, že po získání prvního zdvihu v srdcích pustíte sám dobrovolně jeden pik a podržíte své eso. Při další příležitosti bouchnete svým esem trumfovým, takže je trumfnuto dvakrát a může se začít snapovat a neohlížet se na vysokého trumfa.</w:t>
      </w:r>
    </w:p>
    <w:p w14:paraId="50BC8EB2" w14:textId="6CBB257E" w:rsidR="00C71957" w:rsidRDefault="00C71957">
      <w:pPr>
        <w:rPr>
          <w:color w:val="000000"/>
        </w:rPr>
      </w:pPr>
    </w:p>
    <w:p w14:paraId="629A4304" w14:textId="5309CE30" w:rsidR="00C71957" w:rsidRDefault="00C71957">
      <w:pPr>
        <w:rPr>
          <w:color w:val="000000"/>
        </w:rPr>
      </w:pPr>
    </w:p>
    <w:p w14:paraId="3A37EA32" w14:textId="0E204314" w:rsidR="00C71957" w:rsidRDefault="00C71957">
      <w:pPr>
        <w:rPr>
          <w:color w:val="000000"/>
        </w:rPr>
      </w:pPr>
    </w:p>
    <w:p w14:paraId="06BA119D" w14:textId="77777777" w:rsidR="00C71957" w:rsidRDefault="00C71957">
      <w:pPr>
        <w:rPr>
          <w:color w:val="000000"/>
        </w:rPr>
      </w:pPr>
    </w:p>
    <w:p w14:paraId="3B228FD3" w14:textId="77777777" w:rsidR="0031313F" w:rsidRDefault="0031313F">
      <w:pPr>
        <w:rPr>
          <w:color w:val="000000"/>
        </w:rPr>
      </w:pPr>
      <w:r>
        <w:rPr>
          <w:color w:val="000000"/>
        </w:rPr>
        <w:t xml:space="preserve">5) </w:t>
      </w:r>
      <w:r>
        <w:rPr>
          <w:color w:val="000000"/>
        </w:rPr>
        <w:tab/>
      </w:r>
      <w:r>
        <w:rPr>
          <w:color w:val="000000"/>
        </w:rPr>
        <w:tab/>
        <w:t>10,8,7,6,5,3</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J,7,5</w:t>
      </w:r>
    </w:p>
    <w:p w14:paraId="37F47250" w14:textId="77777777" w:rsidR="0031313F" w:rsidRDefault="0031313F">
      <w:pPr>
        <w:rPr>
          <w:color w:val="000000"/>
        </w:rPr>
      </w:pPr>
      <w:r>
        <w:rPr>
          <w:color w:val="000000"/>
        </w:rPr>
        <w:tab/>
      </w:r>
      <w:r>
        <w:rPr>
          <w:color w:val="000000"/>
        </w:rPr>
        <w:tab/>
        <w:t>8,4</w:t>
      </w:r>
      <w:r>
        <w:rPr>
          <w:color w:val="000000"/>
        </w:rPr>
        <w:tab/>
      </w:r>
      <w:r>
        <w:rPr>
          <w:color w:val="000000"/>
        </w:rPr>
        <w:tab/>
      </w:r>
      <w:r>
        <w:rPr>
          <w:color w:val="000000"/>
        </w:rPr>
        <w:tab/>
      </w:r>
      <w:r>
        <w:rPr>
          <w:color w:val="000000"/>
        </w:rPr>
        <w:tab/>
      </w:r>
    </w:p>
    <w:p w14:paraId="37D226AD" w14:textId="77777777" w:rsidR="0031313F" w:rsidRDefault="0031313F">
      <w:pPr>
        <w:rPr>
          <w:color w:val="000000"/>
        </w:rPr>
      </w:pPr>
      <w:r>
        <w:rPr>
          <w:color w:val="000000"/>
        </w:rPr>
        <w:tab/>
      </w:r>
      <w:r>
        <w:rPr>
          <w:color w:val="000000"/>
        </w:rPr>
        <w:tab/>
        <w:t>5,3</w:t>
      </w:r>
      <w:r>
        <w:rPr>
          <w:color w:val="000000"/>
        </w:rPr>
        <w:tab/>
      </w:r>
      <w:r>
        <w:rPr>
          <w:color w:val="000000"/>
        </w:rPr>
        <w:tab/>
      </w:r>
      <w:r>
        <w:rPr>
          <w:color w:val="000000"/>
        </w:rPr>
        <w:tab/>
      </w:r>
    </w:p>
    <w:p w14:paraId="14229CDB" w14:textId="77777777"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0EE84784" w14:textId="77777777" w:rsidR="0031313F" w:rsidRDefault="0031313F">
      <w:pPr>
        <w:rPr>
          <w:color w:val="000000"/>
        </w:rPr>
      </w:pPr>
      <w:r>
        <w:rPr>
          <w:color w:val="000000"/>
        </w:rPr>
        <w:tab/>
      </w:r>
      <w:r>
        <w:rPr>
          <w:color w:val="000000"/>
        </w:rPr>
        <w:tab/>
        <w:t>A</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A,K,Q,10,9</w:t>
      </w:r>
    </w:p>
    <w:p w14:paraId="000C5126" w14:textId="77777777" w:rsidR="0031313F" w:rsidRDefault="0031313F">
      <w:pPr>
        <w:rPr>
          <w:color w:val="000000"/>
        </w:rPr>
      </w:pPr>
      <w:r>
        <w:rPr>
          <w:color w:val="000000"/>
        </w:rPr>
        <w:tab/>
      </w:r>
      <w:r>
        <w:rPr>
          <w:color w:val="000000"/>
        </w:rPr>
        <w:tab/>
        <w:t>A,6</w:t>
      </w:r>
      <w:r>
        <w:rPr>
          <w:color w:val="000000"/>
        </w:rPr>
        <w:tab/>
      </w:r>
      <w:r>
        <w:rPr>
          <w:color w:val="000000"/>
        </w:rPr>
        <w:tab/>
      </w:r>
      <w:r>
        <w:rPr>
          <w:color w:val="000000"/>
        </w:rPr>
        <w:tab/>
      </w:r>
      <w:r>
        <w:rPr>
          <w:color w:val="000000"/>
        </w:rPr>
        <w:tab/>
      </w:r>
    </w:p>
    <w:p w14:paraId="7391C923" w14:textId="77777777" w:rsidR="0031313F" w:rsidRDefault="0031313F">
      <w:pPr>
        <w:rPr>
          <w:b/>
          <w:bCs/>
          <w:color w:val="000000"/>
        </w:rPr>
      </w:pPr>
      <w:r>
        <w:rPr>
          <w:color w:val="000000"/>
        </w:rPr>
        <w:tab/>
      </w:r>
      <w:r>
        <w:rPr>
          <w:color w:val="000000"/>
        </w:rPr>
        <w:tab/>
        <w:t>A,K,7,6,2</w:t>
      </w:r>
      <w:r>
        <w:rPr>
          <w:color w:val="000000"/>
        </w:rPr>
        <w:tab/>
      </w:r>
      <w:r>
        <w:rPr>
          <w:color w:val="000000"/>
        </w:rPr>
        <w:tab/>
      </w:r>
      <w:r>
        <w:rPr>
          <w:color w:val="000000"/>
        </w:rPr>
        <w:tab/>
      </w:r>
      <w:r>
        <w:rPr>
          <w:color w:val="000000"/>
        </w:rPr>
        <w:tab/>
      </w:r>
    </w:p>
    <w:p w14:paraId="3ADE359C" w14:textId="77777777" w:rsidR="0031313F" w:rsidRDefault="0031313F">
      <w:pPr>
        <w:jc w:val="both"/>
        <w:rPr>
          <w:b/>
          <w:bCs/>
          <w:color w:val="000000"/>
        </w:rPr>
      </w:pPr>
      <w:r>
        <w:rPr>
          <w:b/>
          <w:bCs/>
          <w:color w:val="000000"/>
        </w:rPr>
        <w:t>Závazek:</w:t>
      </w:r>
      <w:r>
        <w:rPr>
          <w:color w:val="000000"/>
        </w:rPr>
        <w:t xml:space="preserve"> 6 srdcí</w:t>
      </w:r>
    </w:p>
    <w:p w14:paraId="79BB6687" w14:textId="77777777" w:rsidR="0031313F" w:rsidRDefault="0031313F">
      <w:pPr>
        <w:jc w:val="both"/>
        <w:rPr>
          <w:color w:val="000000"/>
        </w:rPr>
      </w:pPr>
      <w:r>
        <w:rPr>
          <w:b/>
          <w:bCs/>
          <w:color w:val="000000"/>
        </w:rPr>
        <w:t>Výnos:</w:t>
      </w:r>
      <w:r>
        <w:rPr>
          <w:color w:val="000000"/>
        </w:rPr>
        <w:t xml:space="preserve"> K pikový</w:t>
      </w:r>
      <w:r>
        <w:rPr>
          <w:color w:val="000000"/>
        </w:rPr>
        <w:tab/>
      </w:r>
    </w:p>
    <w:p w14:paraId="2559467A" w14:textId="77777777" w:rsidR="0031313F" w:rsidRDefault="0031313F">
      <w:pPr>
        <w:jc w:val="both"/>
        <w:rPr>
          <w:color w:val="000000"/>
        </w:rPr>
      </w:pPr>
      <w:r>
        <w:rPr>
          <w:color w:val="000000"/>
        </w:rPr>
        <w:t>Vezmete výnos a naplánujete si vypracovat trefy snapováním. Protože je třeba snapnout dvakrát, nelze vytrumfovat. Odehrajte eso a krále trefové a snapněte tref klukem srdcovým. Jestli se trefy rozpadly, závazek je v suchu. Ale i při neúspěchu stále ještě můžete svůj slem uhrát. Vraťte se do ruky vysokým kárem a na čtvrtý tref shoďte káro, pak budete moci snapovat káro bez vážnějšího nebezpečí, protože se vám podařilo přehrát snap do jiné, mnohem bezpečnější barvy.</w:t>
      </w:r>
    </w:p>
    <w:p w14:paraId="6CF16C7E" w14:textId="77777777" w:rsidR="0031313F" w:rsidRDefault="0031313F">
      <w:pPr>
        <w:jc w:val="both"/>
        <w:rPr>
          <w:color w:val="000000"/>
        </w:rPr>
      </w:pPr>
      <w:r>
        <w:rPr>
          <w:color w:val="000000"/>
        </w:rPr>
        <w:t>Jako samostatný úkol zadejte k řešení toto rozdání:</w:t>
      </w:r>
    </w:p>
    <w:p w14:paraId="04DC0421" w14:textId="77777777" w:rsidR="0031313F" w:rsidRDefault="0031313F">
      <w:pPr>
        <w:ind w:left="2124" w:firstLine="708"/>
        <w:rPr>
          <w:color w:val="000000"/>
        </w:rPr>
      </w:pPr>
      <w:r>
        <w:rPr>
          <w:color w:val="000000"/>
        </w:rPr>
        <w:t>J,10,5</w:t>
      </w:r>
      <w:r>
        <w:rPr>
          <w:color w:val="000000"/>
        </w:rPr>
        <w:tab/>
      </w:r>
      <w:r>
        <w:rPr>
          <w:color w:val="000000"/>
        </w:rPr>
        <w:tab/>
      </w:r>
    </w:p>
    <w:p w14:paraId="07971E43" w14:textId="77777777" w:rsidR="0031313F" w:rsidRDefault="0031313F">
      <w:pPr>
        <w:rPr>
          <w:color w:val="000000"/>
        </w:rPr>
      </w:pPr>
      <w:r>
        <w:rPr>
          <w:color w:val="000000"/>
        </w:rPr>
        <w:tab/>
      </w:r>
      <w:r>
        <w:rPr>
          <w:color w:val="000000"/>
        </w:rPr>
        <w:tab/>
      </w:r>
      <w:r>
        <w:rPr>
          <w:color w:val="000000"/>
        </w:rPr>
        <w:tab/>
      </w:r>
      <w:r>
        <w:rPr>
          <w:color w:val="000000"/>
        </w:rPr>
        <w:tab/>
        <w:t>8,5</w:t>
      </w:r>
      <w:r>
        <w:rPr>
          <w:color w:val="000000"/>
        </w:rPr>
        <w:tab/>
      </w:r>
      <w:r>
        <w:rPr>
          <w:color w:val="000000"/>
        </w:rPr>
        <w:tab/>
      </w:r>
    </w:p>
    <w:p w14:paraId="4B70B3A0" w14:textId="77777777" w:rsidR="0031313F" w:rsidRDefault="0031313F">
      <w:pPr>
        <w:rPr>
          <w:color w:val="000000"/>
        </w:rPr>
      </w:pPr>
      <w:r>
        <w:rPr>
          <w:color w:val="000000"/>
        </w:rPr>
        <w:tab/>
      </w:r>
      <w:r>
        <w:rPr>
          <w:color w:val="000000"/>
        </w:rPr>
        <w:tab/>
      </w:r>
      <w:r>
        <w:rPr>
          <w:color w:val="000000"/>
        </w:rPr>
        <w:tab/>
      </w:r>
      <w:r>
        <w:rPr>
          <w:color w:val="000000"/>
        </w:rPr>
        <w:tab/>
        <w:t>A,6,4,2</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J,9,5,4</w:t>
      </w:r>
      <w:r>
        <w:rPr>
          <w:color w:val="000000"/>
        </w:rPr>
        <w:tab/>
      </w:r>
      <w:r>
        <w:rPr>
          <w:color w:val="000000"/>
        </w:rPr>
        <w:tab/>
      </w:r>
    </w:p>
    <w:p w14:paraId="3DA7DF4F" w14:textId="77777777"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6C2EBFE6" w14:textId="77777777" w:rsidR="0031313F" w:rsidRDefault="0031313F">
      <w:pPr>
        <w:rPr>
          <w:color w:val="000000"/>
        </w:rPr>
      </w:pPr>
      <w:r>
        <w:rPr>
          <w:color w:val="000000"/>
        </w:rPr>
        <w:tab/>
      </w:r>
      <w:r>
        <w:rPr>
          <w:color w:val="000000"/>
        </w:rPr>
        <w:tab/>
      </w:r>
      <w:r>
        <w:rPr>
          <w:color w:val="000000"/>
        </w:rPr>
        <w:tab/>
      </w:r>
      <w:r>
        <w:rPr>
          <w:color w:val="000000"/>
        </w:rPr>
        <w:tab/>
        <w:t>A,K,Q,9,6</w:t>
      </w:r>
      <w:r>
        <w:rPr>
          <w:color w:val="000000"/>
        </w:rPr>
        <w:tab/>
      </w:r>
      <w:r>
        <w:rPr>
          <w:color w:val="000000"/>
        </w:rPr>
        <w:tab/>
      </w:r>
    </w:p>
    <w:p w14:paraId="5884D177" w14:textId="77777777" w:rsidR="0031313F" w:rsidRDefault="0031313F">
      <w:pPr>
        <w:rPr>
          <w:color w:val="000000"/>
        </w:rPr>
      </w:pPr>
      <w:r>
        <w:rPr>
          <w:color w:val="000000"/>
        </w:rPr>
        <w:tab/>
      </w:r>
      <w:r>
        <w:rPr>
          <w:color w:val="000000"/>
        </w:rPr>
        <w:tab/>
      </w:r>
      <w:r>
        <w:rPr>
          <w:color w:val="000000"/>
        </w:rPr>
        <w:tab/>
      </w:r>
      <w:r>
        <w:rPr>
          <w:color w:val="000000"/>
        </w:rPr>
        <w:tab/>
        <w:t>A,K,7,4,2</w:t>
      </w:r>
      <w:r>
        <w:rPr>
          <w:color w:val="000000"/>
        </w:rPr>
        <w:tab/>
      </w:r>
      <w:r>
        <w:rPr>
          <w:color w:val="000000"/>
        </w:rPr>
        <w:tab/>
      </w:r>
    </w:p>
    <w:p w14:paraId="7A64A642" w14:textId="77777777" w:rsidR="0031313F" w:rsidRDefault="0031313F">
      <w:pPr>
        <w:rPr>
          <w:color w:val="000000"/>
        </w:rPr>
      </w:pPr>
      <w:r>
        <w:rPr>
          <w:color w:val="000000"/>
        </w:rPr>
        <w:tab/>
      </w:r>
      <w:r>
        <w:rPr>
          <w:color w:val="000000"/>
        </w:rPr>
        <w:tab/>
      </w:r>
      <w:r>
        <w:rPr>
          <w:color w:val="000000"/>
        </w:rPr>
        <w:tab/>
      </w:r>
      <w:r>
        <w:rPr>
          <w:color w:val="000000"/>
        </w:rPr>
        <w:tab/>
        <w:t>5</w:t>
      </w:r>
      <w:r>
        <w:rPr>
          <w:color w:val="000000"/>
        </w:rPr>
        <w:tab/>
      </w:r>
      <w:r>
        <w:rPr>
          <w:color w:val="000000"/>
        </w:rPr>
        <w:tab/>
      </w:r>
    </w:p>
    <w:p w14:paraId="024B1EA0" w14:textId="77777777" w:rsidR="0031313F" w:rsidRDefault="0031313F">
      <w:pPr>
        <w:rPr>
          <w:b/>
          <w:bCs/>
          <w:color w:val="000000"/>
        </w:rPr>
      </w:pPr>
      <w:r>
        <w:rPr>
          <w:color w:val="000000"/>
        </w:rPr>
        <w:tab/>
      </w:r>
      <w:r>
        <w:rPr>
          <w:color w:val="000000"/>
        </w:rPr>
        <w:tab/>
      </w:r>
      <w:r>
        <w:rPr>
          <w:color w:val="000000"/>
        </w:rPr>
        <w:tab/>
      </w:r>
      <w:r>
        <w:rPr>
          <w:color w:val="000000"/>
        </w:rPr>
        <w:tab/>
        <w:t>8,3</w:t>
      </w:r>
    </w:p>
    <w:p w14:paraId="16E2A24A" w14:textId="77777777" w:rsidR="0031313F" w:rsidRDefault="0031313F">
      <w:pPr>
        <w:rPr>
          <w:b/>
          <w:bCs/>
          <w:color w:val="000000"/>
        </w:rPr>
      </w:pPr>
      <w:r>
        <w:rPr>
          <w:b/>
          <w:bCs/>
          <w:color w:val="000000"/>
        </w:rPr>
        <w:t>Závazek:</w:t>
      </w:r>
      <w:r>
        <w:rPr>
          <w:color w:val="000000"/>
        </w:rPr>
        <w:t xml:space="preserve"> 4 piky</w:t>
      </w:r>
    </w:p>
    <w:p w14:paraId="0F78B346" w14:textId="77777777" w:rsidR="0031313F" w:rsidRDefault="0031313F">
      <w:r>
        <w:rPr>
          <w:b/>
          <w:bCs/>
          <w:color w:val="000000"/>
        </w:rPr>
        <w:t>Výnos:</w:t>
      </w:r>
      <w:r>
        <w:rPr>
          <w:color w:val="000000"/>
        </w:rPr>
        <w:t xml:space="preserve"> 7 kárová </w:t>
      </w:r>
    </w:p>
    <w:p w14:paraId="24824C5D" w14:textId="77777777" w:rsidR="0031313F" w:rsidRDefault="0031313F">
      <w:pPr>
        <w:pStyle w:val="BodyText"/>
        <w:rPr>
          <w:u w:val="single"/>
        </w:rPr>
      </w:pPr>
      <w:r>
        <w:t>Dva snapy srdcové budou stačit, ale nesmím zapomenout na možnost přesnapu a snapnout obě srdce vysoko, protože mám dostatek vysokých trumfů, tak se přesnapu nemusím bát. Vezmu tedy káro a hraji dvě nejvyšší srdce, snap junkem, snapem károvým se dostanu do ruky, snap srdce desítkou a dotrumfování. Při pravděpodobném dělení srdcí 4-2 uhraji s nadzdvihem.</w:t>
      </w:r>
    </w:p>
    <w:p w14:paraId="35B84DA6" w14:textId="77777777" w:rsidR="0031313F" w:rsidRDefault="0031313F">
      <w:pPr>
        <w:rPr>
          <w:color w:val="000000"/>
          <w:u w:val="single"/>
        </w:rPr>
      </w:pPr>
    </w:p>
    <w:p w14:paraId="7A87A62E" w14:textId="77777777" w:rsidR="0031313F" w:rsidRDefault="0031313F">
      <w:pPr>
        <w:rPr>
          <w:color w:val="000000"/>
        </w:rPr>
      </w:pPr>
      <w:r>
        <w:rPr>
          <w:color w:val="000000"/>
          <w:u w:val="single"/>
        </w:rPr>
        <w:t>Literatura:</w:t>
      </w:r>
      <w:r>
        <w:rPr>
          <w:color w:val="000000"/>
        </w:rPr>
        <w:tab/>
        <w:t>E. Kaplan</w:t>
      </w:r>
      <w:r>
        <w:rPr>
          <w:color w:val="000000"/>
        </w:rPr>
        <w:tab/>
        <w:t>Pokročilá sehrávka</w:t>
      </w:r>
      <w:r>
        <w:rPr>
          <w:color w:val="000000"/>
        </w:rPr>
        <w:tab/>
        <w:t>str. 27-29</w:t>
      </w:r>
    </w:p>
    <w:p w14:paraId="40FF1A7D" w14:textId="77777777" w:rsidR="0031313F" w:rsidRDefault="0031313F">
      <w:pPr>
        <w:rPr>
          <w:color w:val="000000"/>
        </w:rPr>
      </w:pPr>
      <w:r>
        <w:rPr>
          <w:color w:val="000000"/>
        </w:rPr>
        <w:tab/>
      </w:r>
      <w:r>
        <w:rPr>
          <w:color w:val="000000"/>
        </w:rPr>
        <w:tab/>
        <w:t>J. Sedlář</w:t>
      </w:r>
      <w:r>
        <w:rPr>
          <w:color w:val="000000"/>
        </w:rPr>
        <w:tab/>
      </w:r>
      <w:r>
        <w:rPr>
          <w:color w:val="000000"/>
        </w:rPr>
        <w:tab/>
        <w:t>Základy teorie sehrávky</w:t>
      </w:r>
      <w:r>
        <w:rPr>
          <w:color w:val="000000"/>
        </w:rPr>
        <w:tab/>
        <w:t>str. 23</w:t>
      </w:r>
    </w:p>
    <w:p w14:paraId="15A7F6EB" w14:textId="77777777" w:rsidR="0031313F" w:rsidRDefault="0031313F">
      <w:r>
        <w:rPr>
          <w:color w:val="000000"/>
        </w:rPr>
        <w:tab/>
      </w:r>
      <w:r>
        <w:rPr>
          <w:color w:val="000000"/>
        </w:rPr>
        <w:tab/>
        <w:t>J. Minaříček</w:t>
      </w:r>
      <w:r>
        <w:rPr>
          <w:color w:val="000000"/>
        </w:rPr>
        <w:tab/>
        <w:t>Sehrávka</w:t>
      </w:r>
      <w:r>
        <w:rPr>
          <w:color w:val="000000"/>
        </w:rPr>
        <w:tab/>
      </w:r>
      <w:r>
        <w:rPr>
          <w:color w:val="000000"/>
        </w:rPr>
        <w:tab/>
        <w:t>str. 22-23</w:t>
      </w:r>
    </w:p>
    <w:p w14:paraId="67B8501D" w14:textId="77777777" w:rsidR="0031313F" w:rsidRDefault="0031313F"/>
    <w:p w14:paraId="24E651F6" w14:textId="77777777" w:rsidR="0031313F" w:rsidRDefault="0031313F">
      <w:pPr>
        <w:jc w:val="both"/>
        <w:rPr>
          <w:b/>
        </w:rPr>
      </w:pPr>
    </w:p>
    <w:p w14:paraId="32E313A6" w14:textId="77777777" w:rsidR="0031313F" w:rsidRDefault="0031313F">
      <w:pPr>
        <w:jc w:val="both"/>
        <w:rPr>
          <w:b/>
        </w:rPr>
      </w:pPr>
    </w:p>
    <w:p w14:paraId="4C759382" w14:textId="77777777" w:rsidR="0031313F" w:rsidRDefault="0031313F">
      <w:pPr>
        <w:jc w:val="both"/>
        <w:rPr>
          <w:b/>
        </w:rPr>
      </w:pPr>
    </w:p>
    <w:p w14:paraId="55A8B1A6" w14:textId="77777777" w:rsidR="0031313F" w:rsidRDefault="0031313F">
      <w:pPr>
        <w:jc w:val="both"/>
        <w:rPr>
          <w:b/>
        </w:rPr>
      </w:pPr>
    </w:p>
    <w:p w14:paraId="43B41BD3" w14:textId="77777777" w:rsidR="0031313F" w:rsidRDefault="0031313F">
      <w:pPr>
        <w:jc w:val="both"/>
        <w:rPr>
          <w:b/>
        </w:rPr>
      </w:pPr>
    </w:p>
    <w:p w14:paraId="6F9C446B" w14:textId="77777777" w:rsidR="0031313F" w:rsidRDefault="0031313F">
      <w:pPr>
        <w:jc w:val="both"/>
        <w:rPr>
          <w:b/>
        </w:rPr>
      </w:pPr>
    </w:p>
    <w:p w14:paraId="58F9A3BF" w14:textId="77777777" w:rsidR="0031313F" w:rsidRDefault="0031313F">
      <w:pPr>
        <w:jc w:val="both"/>
        <w:rPr>
          <w:b/>
        </w:rPr>
      </w:pPr>
    </w:p>
    <w:p w14:paraId="7C0BBF5C" w14:textId="77777777" w:rsidR="0031313F" w:rsidRDefault="0031313F">
      <w:pPr>
        <w:jc w:val="both"/>
        <w:rPr>
          <w:b/>
        </w:rPr>
      </w:pPr>
    </w:p>
    <w:p w14:paraId="69B9189E" w14:textId="77777777" w:rsidR="0031313F" w:rsidRDefault="0031313F">
      <w:pPr>
        <w:jc w:val="both"/>
        <w:rPr>
          <w:b/>
        </w:rPr>
      </w:pPr>
    </w:p>
    <w:p w14:paraId="7CF24A53" w14:textId="77777777" w:rsidR="0031313F" w:rsidRDefault="0031313F">
      <w:pPr>
        <w:jc w:val="both"/>
        <w:rPr>
          <w:b/>
        </w:rPr>
      </w:pPr>
    </w:p>
    <w:p w14:paraId="761A45B0" w14:textId="77777777" w:rsidR="0031313F" w:rsidRDefault="0031313F">
      <w:pPr>
        <w:jc w:val="both"/>
        <w:rPr>
          <w:b/>
        </w:rPr>
      </w:pPr>
    </w:p>
    <w:p w14:paraId="68F074BC" w14:textId="77777777" w:rsidR="0031313F" w:rsidRDefault="0031313F">
      <w:pPr>
        <w:jc w:val="both"/>
        <w:rPr>
          <w:b/>
        </w:rPr>
      </w:pPr>
    </w:p>
    <w:p w14:paraId="6BBB3D9D" w14:textId="77777777" w:rsidR="0031313F" w:rsidRDefault="0031313F">
      <w:pPr>
        <w:jc w:val="both"/>
        <w:rPr>
          <w:b/>
        </w:rPr>
      </w:pPr>
    </w:p>
    <w:p w14:paraId="0937B0C4" w14:textId="77777777" w:rsidR="0031313F" w:rsidRDefault="0031313F">
      <w:pPr>
        <w:jc w:val="both"/>
        <w:rPr>
          <w:b/>
        </w:rPr>
      </w:pPr>
    </w:p>
    <w:p w14:paraId="38850514" w14:textId="77777777" w:rsidR="0031313F" w:rsidRDefault="0031313F">
      <w:pPr>
        <w:jc w:val="both"/>
        <w:rPr>
          <w:b/>
        </w:rPr>
      </w:pPr>
    </w:p>
    <w:p w14:paraId="62209ABE" w14:textId="77777777" w:rsidR="0031313F" w:rsidRDefault="0031313F">
      <w:pPr>
        <w:jc w:val="both"/>
        <w:rPr>
          <w:b/>
        </w:rPr>
      </w:pPr>
    </w:p>
    <w:p w14:paraId="17DD59FF" w14:textId="77777777" w:rsidR="0031313F" w:rsidRDefault="0031313F">
      <w:pPr>
        <w:jc w:val="both"/>
        <w:rPr>
          <w:b/>
        </w:rPr>
      </w:pPr>
    </w:p>
    <w:p w14:paraId="21D23F7D" w14:textId="77777777" w:rsidR="0031313F" w:rsidRDefault="0031313F">
      <w:pPr>
        <w:jc w:val="both"/>
        <w:rPr>
          <w:b/>
        </w:rPr>
      </w:pPr>
    </w:p>
    <w:p w14:paraId="19DA6C90" w14:textId="77777777" w:rsidR="0031313F" w:rsidRDefault="0031313F">
      <w:pPr>
        <w:jc w:val="both"/>
        <w:rPr>
          <w:b/>
        </w:rPr>
      </w:pPr>
    </w:p>
    <w:p w14:paraId="6B839518" w14:textId="77777777" w:rsidR="0031313F" w:rsidRDefault="0031313F">
      <w:pPr>
        <w:jc w:val="both"/>
        <w:rPr>
          <w:b/>
        </w:rPr>
      </w:pPr>
    </w:p>
    <w:p w14:paraId="31FBB02E" w14:textId="77777777" w:rsidR="0031313F" w:rsidRDefault="0031313F">
      <w:pPr>
        <w:jc w:val="both"/>
        <w:rPr>
          <w:b/>
        </w:rPr>
      </w:pPr>
    </w:p>
    <w:p w14:paraId="1FA2B54C" w14:textId="77777777" w:rsidR="0031313F" w:rsidRDefault="0031313F">
      <w:pPr>
        <w:jc w:val="both"/>
        <w:rPr>
          <w:b/>
        </w:rPr>
      </w:pPr>
    </w:p>
    <w:p w14:paraId="4011DD41" w14:textId="77777777" w:rsidR="0031313F" w:rsidRDefault="0031313F">
      <w:pPr>
        <w:jc w:val="both"/>
        <w:rPr>
          <w:b/>
        </w:rPr>
      </w:pPr>
    </w:p>
    <w:p w14:paraId="0861ECBF" w14:textId="77777777" w:rsidR="0031313F" w:rsidRDefault="0031313F">
      <w:pPr>
        <w:jc w:val="both"/>
        <w:rPr>
          <w:b/>
        </w:rPr>
      </w:pPr>
    </w:p>
    <w:p w14:paraId="2FC3FE9B" w14:textId="77777777" w:rsidR="0031313F" w:rsidRDefault="0031313F">
      <w:pPr>
        <w:jc w:val="both"/>
        <w:rPr>
          <w:b/>
        </w:rPr>
      </w:pPr>
    </w:p>
    <w:p w14:paraId="0D0B4206" w14:textId="77777777" w:rsidR="0031313F" w:rsidRDefault="0031313F">
      <w:pPr>
        <w:jc w:val="both"/>
        <w:rPr>
          <w:b/>
        </w:rPr>
      </w:pPr>
    </w:p>
    <w:p w14:paraId="03F09F20" w14:textId="77777777" w:rsidR="0031313F" w:rsidRDefault="0031313F">
      <w:pPr>
        <w:jc w:val="both"/>
        <w:rPr>
          <w:b/>
        </w:rPr>
      </w:pPr>
    </w:p>
    <w:p w14:paraId="411531EB" w14:textId="77777777" w:rsidR="0031313F" w:rsidRDefault="0031313F">
      <w:pPr>
        <w:jc w:val="both"/>
        <w:rPr>
          <w:b/>
        </w:rPr>
      </w:pPr>
    </w:p>
    <w:p w14:paraId="6528CD0D" w14:textId="77777777" w:rsidR="0031313F" w:rsidRDefault="0031313F">
      <w:pPr>
        <w:jc w:val="both"/>
        <w:rPr>
          <w:b/>
        </w:rPr>
      </w:pPr>
    </w:p>
    <w:p w14:paraId="694F4CE7" w14:textId="77777777" w:rsidR="0031313F" w:rsidRDefault="0031313F">
      <w:pPr>
        <w:jc w:val="both"/>
        <w:rPr>
          <w:b/>
        </w:rPr>
      </w:pPr>
    </w:p>
    <w:p w14:paraId="22462A50" w14:textId="77777777" w:rsidR="0031313F" w:rsidRDefault="0031313F">
      <w:pPr>
        <w:jc w:val="both"/>
        <w:rPr>
          <w:b/>
        </w:rPr>
      </w:pPr>
    </w:p>
    <w:p w14:paraId="78D20438" w14:textId="77777777" w:rsidR="0031313F" w:rsidRDefault="0031313F">
      <w:pPr>
        <w:jc w:val="both"/>
        <w:rPr>
          <w:b/>
        </w:rPr>
      </w:pPr>
    </w:p>
    <w:p w14:paraId="2BF8CB49" w14:textId="77777777" w:rsidR="0031313F" w:rsidRDefault="0031313F">
      <w:pPr>
        <w:jc w:val="both"/>
        <w:rPr>
          <w:b/>
        </w:rPr>
      </w:pPr>
    </w:p>
    <w:p w14:paraId="029B7B93" w14:textId="77777777" w:rsidR="0031313F" w:rsidRDefault="0031313F">
      <w:pPr>
        <w:jc w:val="both"/>
        <w:rPr>
          <w:b/>
        </w:rPr>
      </w:pPr>
    </w:p>
    <w:p w14:paraId="21E077E4" w14:textId="77777777" w:rsidR="0031313F" w:rsidRDefault="0031313F">
      <w:pPr>
        <w:jc w:val="both"/>
        <w:rPr>
          <w:b/>
        </w:rPr>
      </w:pPr>
    </w:p>
    <w:p w14:paraId="3B64363B" w14:textId="77777777" w:rsidR="0031313F" w:rsidRDefault="0031313F">
      <w:pPr>
        <w:jc w:val="both"/>
        <w:rPr>
          <w:b/>
        </w:rPr>
      </w:pPr>
    </w:p>
    <w:p w14:paraId="0E813C18" w14:textId="77777777" w:rsidR="0031313F" w:rsidRDefault="0031313F">
      <w:pPr>
        <w:jc w:val="both"/>
        <w:rPr>
          <w:b/>
        </w:rPr>
      </w:pPr>
    </w:p>
    <w:p w14:paraId="0EEB2336" w14:textId="77777777" w:rsidR="0031313F" w:rsidRDefault="0031313F">
      <w:pPr>
        <w:jc w:val="both"/>
        <w:rPr>
          <w:b/>
        </w:rPr>
      </w:pPr>
    </w:p>
    <w:p w14:paraId="6DB294D3" w14:textId="77777777" w:rsidR="0031313F" w:rsidRDefault="0031313F">
      <w:pPr>
        <w:jc w:val="both"/>
        <w:rPr>
          <w:b/>
        </w:rPr>
      </w:pPr>
    </w:p>
    <w:p w14:paraId="7704440E" w14:textId="77777777" w:rsidR="0031313F" w:rsidRDefault="0031313F">
      <w:pPr>
        <w:pStyle w:val="Heading1"/>
        <w:pageBreakBefore/>
        <w:jc w:val="center"/>
      </w:pPr>
      <w:bookmarkStart w:id="48" w:name="__RefHeading__89_399432288"/>
      <w:bookmarkStart w:id="49" w:name="__RefHeading__51_1211632112"/>
      <w:bookmarkEnd w:id="48"/>
      <w:bookmarkEnd w:id="49"/>
      <w:r>
        <w:rPr>
          <w:color w:val="auto"/>
          <w:sz w:val="36"/>
          <w:szCs w:val="36"/>
        </w:rPr>
        <w:lastRenderedPageBreak/>
        <w:t>25. lekce</w:t>
      </w:r>
      <w:r>
        <w:rPr>
          <w:color w:val="auto"/>
          <w:sz w:val="36"/>
          <w:szCs w:val="36"/>
        </w:rPr>
        <w:tab/>
        <w:t>Plán barevné obrany – Snapování</w:t>
      </w:r>
    </w:p>
    <w:p w14:paraId="79B3D261" w14:textId="77777777" w:rsidR="0031313F" w:rsidRDefault="0031313F">
      <w:pPr>
        <w:pStyle w:val="Zkladntext21"/>
        <w:rPr>
          <w:color w:val="000000"/>
        </w:rPr>
      </w:pPr>
      <w:r>
        <w:tab/>
        <w:t>Podíváme se na celou problematiku z pohledu obránců. Jak poznat, že soupeři hrají na snapy a jak tomu účinně bránit, na tyto otázky by měla přinést odpovědi tato lekce. Opět bude nejlepší, podíváme-li se na tyto tři cvičné krabice.</w:t>
      </w:r>
    </w:p>
    <w:p w14:paraId="029AD8D7" w14:textId="72BBCE81" w:rsidR="0031313F" w:rsidRDefault="0031313F">
      <w:pPr>
        <w:rPr>
          <w:color w:val="000000"/>
        </w:rPr>
      </w:pPr>
      <w:r>
        <w:rPr>
          <w:color w:val="000000"/>
        </w:rPr>
        <w:t>1)</w:t>
      </w:r>
      <w:r>
        <w:rPr>
          <w:color w:val="000000"/>
        </w:rPr>
        <w:tab/>
      </w:r>
      <w:r>
        <w:rPr>
          <w:color w:val="000000"/>
        </w:rPr>
        <w:tab/>
        <w:t>A,10,2</w:t>
      </w:r>
      <w:r>
        <w:rPr>
          <w:color w:val="000000"/>
        </w:rPr>
        <w:tab/>
      </w:r>
      <w:r>
        <w:rPr>
          <w:color w:val="000000"/>
        </w:rPr>
        <w:tab/>
      </w:r>
      <w:r>
        <w:rPr>
          <w:color w:val="000000"/>
        </w:rPr>
        <w:tab/>
      </w:r>
      <w:r>
        <w:rPr>
          <w:color w:val="000000"/>
        </w:rPr>
        <w:tab/>
      </w:r>
      <w:r>
        <w:rPr>
          <w:color w:val="000000"/>
        </w:rPr>
        <w:tab/>
      </w:r>
    </w:p>
    <w:p w14:paraId="097D5E7D" w14:textId="29EE1557" w:rsidR="0031313F" w:rsidRDefault="0031313F">
      <w:pPr>
        <w:rPr>
          <w:color w:val="000000"/>
        </w:rPr>
      </w:pPr>
      <w:r>
        <w:rPr>
          <w:color w:val="000000"/>
        </w:rPr>
        <w:tab/>
      </w:r>
      <w:r>
        <w:rPr>
          <w:color w:val="000000"/>
        </w:rPr>
        <w:tab/>
        <w:t>Q,9,3</w:t>
      </w:r>
      <w:r>
        <w:rPr>
          <w:color w:val="000000"/>
        </w:rPr>
        <w:tab/>
      </w:r>
      <w:r>
        <w:rPr>
          <w:color w:val="000000"/>
        </w:rPr>
        <w:tab/>
      </w:r>
      <w:r>
        <w:rPr>
          <w:color w:val="000000"/>
        </w:rPr>
        <w:tab/>
      </w:r>
      <w:r>
        <w:rPr>
          <w:color w:val="000000"/>
        </w:rPr>
        <w:tab/>
      </w:r>
      <w:r>
        <w:rPr>
          <w:color w:val="000000"/>
        </w:rPr>
        <w:tab/>
      </w:r>
    </w:p>
    <w:p w14:paraId="299EA599" w14:textId="2DB5626E" w:rsidR="0031313F" w:rsidRDefault="0031313F">
      <w:pPr>
        <w:rPr>
          <w:color w:val="000000"/>
        </w:rPr>
      </w:pPr>
      <w:r>
        <w:rPr>
          <w:color w:val="000000"/>
        </w:rPr>
        <w:tab/>
      </w:r>
      <w:r>
        <w:rPr>
          <w:color w:val="000000"/>
        </w:rPr>
        <w:tab/>
        <w:t>9,2</w:t>
      </w:r>
      <w:r>
        <w:rPr>
          <w:color w:val="000000"/>
        </w:rPr>
        <w:tab/>
      </w:r>
      <w:r>
        <w:rPr>
          <w:color w:val="000000"/>
        </w:rPr>
        <w:tab/>
      </w:r>
      <w:r>
        <w:rPr>
          <w:color w:val="000000"/>
        </w:rPr>
        <w:tab/>
      </w:r>
      <w:r>
        <w:rPr>
          <w:color w:val="000000"/>
        </w:rPr>
        <w:tab/>
      </w:r>
      <w:r>
        <w:rPr>
          <w:color w:val="000000"/>
        </w:rPr>
        <w:tab/>
      </w:r>
    </w:p>
    <w:p w14:paraId="4643B44A" w14:textId="228DD5CD" w:rsidR="0031313F" w:rsidRDefault="0031313F">
      <w:pPr>
        <w:rPr>
          <w:color w:val="000000"/>
        </w:rPr>
      </w:pPr>
      <w:r>
        <w:rPr>
          <w:color w:val="000000"/>
        </w:rPr>
        <w:t>9,8,6,5,4</w:t>
      </w:r>
      <w:r>
        <w:rPr>
          <w:color w:val="000000"/>
        </w:rPr>
        <w:tab/>
      </w:r>
      <w:r>
        <w:rPr>
          <w:color w:val="000000"/>
        </w:rPr>
        <w:tab/>
        <w:t>A,Q,10,7,4</w:t>
      </w:r>
      <w:r>
        <w:rPr>
          <w:color w:val="000000"/>
        </w:rPr>
        <w:tab/>
        <w:t>K,Q,J</w:t>
      </w:r>
      <w:r>
        <w:rPr>
          <w:color w:val="000000"/>
        </w:rPr>
        <w:tab/>
      </w:r>
      <w:r>
        <w:rPr>
          <w:color w:val="000000"/>
        </w:rPr>
        <w:tab/>
      </w:r>
      <w:r>
        <w:rPr>
          <w:color w:val="000000"/>
        </w:rPr>
        <w:tab/>
      </w:r>
    </w:p>
    <w:p w14:paraId="2E68640C" w14:textId="364FEA06" w:rsidR="0031313F" w:rsidRDefault="0031313F">
      <w:pPr>
        <w:rPr>
          <w:color w:val="000000"/>
        </w:rPr>
      </w:pPr>
      <w:r>
        <w:rPr>
          <w:color w:val="000000"/>
        </w:rPr>
        <w:t>A,8,4</w:t>
      </w:r>
      <w:r>
        <w:rPr>
          <w:color w:val="000000"/>
        </w:rPr>
        <w:tab/>
      </w:r>
      <w:r>
        <w:rPr>
          <w:color w:val="000000"/>
        </w:rPr>
        <w:tab/>
      </w:r>
      <w:r>
        <w:rPr>
          <w:color w:val="000000"/>
        </w:rPr>
        <w:tab/>
      </w:r>
      <w:r>
        <w:rPr>
          <w:color w:val="000000"/>
        </w:rPr>
        <w:tab/>
        <w:t>6</w:t>
      </w:r>
      <w:r>
        <w:rPr>
          <w:color w:val="000000"/>
        </w:rPr>
        <w:tab/>
      </w:r>
      <w:r>
        <w:rPr>
          <w:color w:val="000000"/>
        </w:rPr>
        <w:tab/>
      </w:r>
      <w:r>
        <w:rPr>
          <w:color w:val="000000"/>
        </w:rPr>
        <w:tab/>
      </w:r>
    </w:p>
    <w:p w14:paraId="75D2E464" w14:textId="32D1A5C6" w:rsidR="0031313F" w:rsidRDefault="0031313F">
      <w:pPr>
        <w:rPr>
          <w:color w:val="000000"/>
        </w:rPr>
      </w:pPr>
      <w:r>
        <w:rPr>
          <w:color w:val="000000"/>
        </w:rPr>
        <w:t>J,6</w:t>
      </w:r>
      <w:r>
        <w:rPr>
          <w:color w:val="000000"/>
        </w:rPr>
        <w:tab/>
      </w:r>
      <w:r>
        <w:rPr>
          <w:color w:val="000000"/>
        </w:rPr>
        <w:tab/>
      </w:r>
      <w:r>
        <w:rPr>
          <w:color w:val="000000"/>
        </w:rPr>
        <w:tab/>
      </w:r>
      <w:r>
        <w:rPr>
          <w:color w:val="000000"/>
        </w:rPr>
        <w:tab/>
        <w:t>K,Q,10,7,3</w:t>
      </w:r>
      <w:r>
        <w:rPr>
          <w:color w:val="000000"/>
        </w:rPr>
        <w:tab/>
      </w:r>
      <w:r>
        <w:rPr>
          <w:color w:val="000000"/>
        </w:rPr>
        <w:tab/>
      </w:r>
    </w:p>
    <w:p w14:paraId="6990711C" w14:textId="77777777" w:rsidR="00C71957" w:rsidRDefault="0031313F">
      <w:pPr>
        <w:rPr>
          <w:color w:val="000000"/>
        </w:rPr>
      </w:pPr>
      <w:r>
        <w:rPr>
          <w:color w:val="000000"/>
        </w:rPr>
        <w:t>8,6,5</w:t>
      </w:r>
      <w:r>
        <w:rPr>
          <w:color w:val="000000"/>
        </w:rPr>
        <w:tab/>
      </w:r>
      <w:r>
        <w:rPr>
          <w:color w:val="000000"/>
        </w:rPr>
        <w:tab/>
        <w:t>7,3</w:t>
      </w:r>
      <w:r>
        <w:rPr>
          <w:color w:val="000000"/>
        </w:rPr>
        <w:tab/>
      </w:r>
      <w:r>
        <w:rPr>
          <w:color w:val="000000"/>
        </w:rPr>
        <w:tab/>
        <w:t>K,J,9,3</w:t>
      </w:r>
      <w:r>
        <w:rPr>
          <w:color w:val="000000"/>
        </w:rPr>
        <w:tab/>
      </w:r>
      <w:r>
        <w:rPr>
          <w:color w:val="000000"/>
        </w:rPr>
        <w:tab/>
      </w:r>
    </w:p>
    <w:p w14:paraId="3690CDD5" w14:textId="65503CF9" w:rsidR="0031313F" w:rsidRDefault="0031313F">
      <w:pPr>
        <w:rPr>
          <w:color w:val="000000"/>
        </w:rPr>
      </w:pPr>
      <w:r>
        <w:rPr>
          <w:color w:val="000000"/>
        </w:rPr>
        <w:tab/>
      </w:r>
      <w:r>
        <w:rPr>
          <w:color w:val="000000"/>
        </w:rPr>
        <w:tab/>
        <w:t>K,J,10,7,5,2</w:t>
      </w:r>
      <w:r>
        <w:rPr>
          <w:color w:val="000000"/>
        </w:rPr>
        <w:tab/>
      </w:r>
      <w:r>
        <w:rPr>
          <w:color w:val="000000"/>
        </w:rPr>
        <w:tab/>
      </w:r>
      <w:r>
        <w:rPr>
          <w:color w:val="000000"/>
        </w:rPr>
        <w:tab/>
      </w:r>
      <w:r>
        <w:rPr>
          <w:color w:val="000000"/>
        </w:rPr>
        <w:tab/>
      </w:r>
    </w:p>
    <w:p w14:paraId="6C3547CE" w14:textId="7E96D140" w:rsidR="0031313F" w:rsidRDefault="0031313F">
      <w:pPr>
        <w:rPr>
          <w:color w:val="000000"/>
        </w:rPr>
      </w:pPr>
      <w:r>
        <w:rPr>
          <w:color w:val="000000"/>
        </w:rPr>
        <w:tab/>
      </w:r>
      <w:r>
        <w:rPr>
          <w:color w:val="000000"/>
        </w:rPr>
        <w:tab/>
        <w:t>A,8,5,4</w:t>
      </w:r>
      <w:r>
        <w:rPr>
          <w:color w:val="000000"/>
        </w:rPr>
        <w:tab/>
      </w:r>
      <w:r>
        <w:rPr>
          <w:color w:val="000000"/>
        </w:rPr>
        <w:tab/>
      </w:r>
      <w:r>
        <w:rPr>
          <w:color w:val="000000"/>
        </w:rPr>
        <w:tab/>
      </w:r>
      <w:r>
        <w:rPr>
          <w:color w:val="000000"/>
        </w:rPr>
        <w:tab/>
      </w:r>
      <w:r>
        <w:rPr>
          <w:color w:val="000000"/>
        </w:rPr>
        <w:tab/>
      </w:r>
    </w:p>
    <w:p w14:paraId="5310AB76" w14:textId="7AE68DAA" w:rsidR="0031313F" w:rsidRDefault="0031313F">
      <w:pPr>
        <w:rPr>
          <w:b/>
          <w:bCs/>
          <w:color w:val="000000"/>
        </w:rPr>
      </w:pPr>
      <w:r>
        <w:rPr>
          <w:color w:val="000000"/>
        </w:rPr>
        <w:tab/>
      </w:r>
      <w:r>
        <w:rPr>
          <w:color w:val="000000"/>
        </w:rPr>
        <w:tab/>
        <w:t>2</w:t>
      </w:r>
      <w:r>
        <w:rPr>
          <w:color w:val="000000"/>
        </w:rPr>
        <w:tab/>
      </w:r>
      <w:r>
        <w:rPr>
          <w:color w:val="000000"/>
        </w:rPr>
        <w:tab/>
      </w:r>
      <w:r>
        <w:rPr>
          <w:color w:val="000000"/>
        </w:rPr>
        <w:tab/>
      </w:r>
      <w:r>
        <w:rPr>
          <w:color w:val="000000"/>
        </w:rPr>
        <w:tab/>
      </w:r>
      <w:r>
        <w:rPr>
          <w:color w:val="000000"/>
        </w:rPr>
        <w:tab/>
      </w:r>
    </w:p>
    <w:p w14:paraId="418EB0FF" w14:textId="79D5B80D" w:rsidR="0031313F" w:rsidRDefault="0031313F">
      <w:pPr>
        <w:rPr>
          <w:b/>
          <w:bCs/>
          <w:color w:val="000000"/>
        </w:rPr>
      </w:pPr>
      <w:r>
        <w:rPr>
          <w:b/>
          <w:bCs/>
          <w:color w:val="000000"/>
        </w:rPr>
        <w:t>Závazek:</w:t>
      </w:r>
      <w:r>
        <w:rPr>
          <w:color w:val="000000"/>
        </w:rPr>
        <w:t xml:space="preserve"> 4 srdce</w:t>
      </w:r>
      <w:r>
        <w:rPr>
          <w:color w:val="000000"/>
        </w:rPr>
        <w:tab/>
      </w:r>
      <w:r>
        <w:rPr>
          <w:color w:val="000000"/>
        </w:rPr>
        <w:tab/>
      </w:r>
      <w:r>
        <w:rPr>
          <w:color w:val="000000"/>
        </w:rPr>
        <w:tab/>
      </w:r>
      <w:r>
        <w:rPr>
          <w:color w:val="000000"/>
        </w:rPr>
        <w:tab/>
      </w:r>
      <w:r>
        <w:rPr>
          <w:color w:val="000000"/>
        </w:rPr>
        <w:tab/>
      </w:r>
      <w:r>
        <w:rPr>
          <w:color w:val="000000"/>
        </w:rPr>
        <w:tab/>
      </w:r>
    </w:p>
    <w:p w14:paraId="1A290C64" w14:textId="1702D053" w:rsidR="0031313F" w:rsidRDefault="0031313F">
      <w:pPr>
        <w:rPr>
          <w:color w:val="000000"/>
        </w:rPr>
      </w:pPr>
      <w:r>
        <w:rPr>
          <w:b/>
          <w:bCs/>
          <w:color w:val="000000"/>
        </w:rPr>
        <w:t>Výnos:</w:t>
      </w:r>
      <w:r>
        <w:rPr>
          <w:color w:val="000000"/>
        </w:rPr>
        <w:t xml:space="preserve"> J kárový</w:t>
      </w:r>
      <w:r>
        <w:rPr>
          <w:color w:val="000000"/>
        </w:rPr>
        <w:tab/>
      </w:r>
      <w:r>
        <w:rPr>
          <w:color w:val="000000"/>
        </w:rPr>
        <w:tab/>
      </w:r>
      <w:r>
        <w:rPr>
          <w:color w:val="000000"/>
        </w:rPr>
        <w:tab/>
      </w:r>
      <w:r>
        <w:rPr>
          <w:color w:val="000000"/>
        </w:rPr>
        <w:tab/>
      </w:r>
      <w:r>
        <w:rPr>
          <w:color w:val="000000"/>
        </w:rPr>
        <w:tab/>
      </w:r>
      <w:r>
        <w:rPr>
          <w:color w:val="000000"/>
        </w:rPr>
        <w:tab/>
      </w:r>
    </w:p>
    <w:p w14:paraId="737C8CB7" w14:textId="72E4171D" w:rsidR="0031313F" w:rsidRDefault="0031313F" w:rsidP="00C71957">
      <w:pPr>
        <w:rPr>
          <w:color w:val="000000"/>
        </w:rPr>
      </w:pPr>
      <w:r>
        <w:rPr>
          <w:color w:val="000000"/>
        </w:rPr>
        <w:t>Východ vidí, že trefy nesedí a že jediný účinný plán je hrát na kárové snapy, a proto by měl převzít kluka dámou, pro případ, že by hlavní hráč propustil. Samozřejmý plán proti snapování je hrát trumf při každé příležitosti, kdy to jde. Zůstane-li u zdvihu Východ nesmí snít o přechodu na trefy, ale trumfnout, Západ vezme esem a trumfne znovu.</w:t>
      </w:r>
      <w:r>
        <w:rPr>
          <w:color w:val="000000"/>
        </w:rPr>
        <w:tab/>
      </w:r>
      <w:r>
        <w:rPr>
          <w:color w:val="000000"/>
        </w:rPr>
        <w:tab/>
      </w:r>
    </w:p>
    <w:p w14:paraId="33579CBC" w14:textId="4324B309" w:rsidR="00C71957" w:rsidRDefault="00C71957" w:rsidP="00C71957">
      <w:pPr>
        <w:rPr>
          <w:color w:val="000000"/>
        </w:rPr>
      </w:pPr>
    </w:p>
    <w:p w14:paraId="71F538D5" w14:textId="574237CF" w:rsidR="00C71957" w:rsidRDefault="00C71957" w:rsidP="00C71957">
      <w:pPr>
        <w:rPr>
          <w:color w:val="000000"/>
        </w:rPr>
      </w:pPr>
      <w:r>
        <w:rPr>
          <w:color w:val="000000"/>
        </w:rPr>
        <w:t>2)</w:t>
      </w:r>
      <w:r>
        <w:rPr>
          <w:color w:val="000000"/>
        </w:rPr>
        <w:tab/>
      </w:r>
      <w:r>
        <w:rPr>
          <w:color w:val="000000"/>
        </w:rPr>
        <w:tab/>
        <w:t>4</w:t>
      </w:r>
    </w:p>
    <w:p w14:paraId="6F7CD0CA" w14:textId="2263F05E" w:rsidR="00C71957" w:rsidRDefault="00C71957" w:rsidP="00C71957">
      <w:pPr>
        <w:rPr>
          <w:color w:val="000000"/>
        </w:rPr>
      </w:pPr>
      <w:r>
        <w:rPr>
          <w:color w:val="000000"/>
        </w:rPr>
        <w:tab/>
      </w:r>
      <w:r>
        <w:rPr>
          <w:color w:val="000000"/>
        </w:rPr>
        <w:tab/>
        <w:t>Q,10,7,3</w:t>
      </w:r>
    </w:p>
    <w:p w14:paraId="4302202D" w14:textId="6F091CC3" w:rsidR="00C71957" w:rsidRDefault="00C71957" w:rsidP="00C71957">
      <w:pPr>
        <w:rPr>
          <w:color w:val="000000"/>
        </w:rPr>
      </w:pPr>
      <w:r>
        <w:rPr>
          <w:color w:val="000000"/>
        </w:rPr>
        <w:tab/>
      </w:r>
      <w:r>
        <w:rPr>
          <w:color w:val="000000"/>
        </w:rPr>
        <w:tab/>
        <w:t>K,7,6,4</w:t>
      </w:r>
    </w:p>
    <w:p w14:paraId="66C889B9" w14:textId="4BA16425" w:rsidR="00C71957" w:rsidRDefault="00C71957" w:rsidP="00C71957">
      <w:pPr>
        <w:rPr>
          <w:color w:val="000000"/>
        </w:rPr>
      </w:pPr>
      <w:r>
        <w:rPr>
          <w:color w:val="000000"/>
        </w:rPr>
        <w:t>A,Q,J,9</w:t>
      </w:r>
      <w:r>
        <w:rPr>
          <w:color w:val="000000"/>
        </w:rPr>
        <w:tab/>
      </w:r>
      <w:r>
        <w:rPr>
          <w:color w:val="000000"/>
        </w:rPr>
        <w:tab/>
        <w:t>K,10,3,2</w:t>
      </w:r>
      <w:r>
        <w:rPr>
          <w:color w:val="000000"/>
        </w:rPr>
        <w:tab/>
      </w:r>
      <w:r>
        <w:rPr>
          <w:color w:val="000000"/>
        </w:rPr>
        <w:tab/>
        <w:t>7,5,3</w:t>
      </w:r>
    </w:p>
    <w:p w14:paraId="76F16D9F" w14:textId="098BAA4C" w:rsidR="00C71957" w:rsidRDefault="00C71957" w:rsidP="00C71957">
      <w:pPr>
        <w:rPr>
          <w:color w:val="000000"/>
        </w:rPr>
      </w:pPr>
      <w:r>
        <w:rPr>
          <w:color w:val="000000"/>
        </w:rPr>
        <w:t>8,4</w:t>
      </w:r>
      <w:r>
        <w:rPr>
          <w:color w:val="000000"/>
        </w:rPr>
        <w:tab/>
      </w:r>
      <w:r>
        <w:rPr>
          <w:color w:val="000000"/>
        </w:rPr>
        <w:tab/>
      </w:r>
      <w:r>
        <w:rPr>
          <w:color w:val="000000"/>
        </w:rPr>
        <w:tab/>
      </w:r>
      <w:r>
        <w:rPr>
          <w:color w:val="000000"/>
        </w:rPr>
        <w:tab/>
        <w:t>A,6,5</w:t>
      </w:r>
    </w:p>
    <w:p w14:paraId="62F4B12A" w14:textId="4E10EAB1" w:rsidR="00C71957" w:rsidRDefault="00C71957" w:rsidP="00C71957">
      <w:pPr>
        <w:rPr>
          <w:color w:val="000000"/>
        </w:rPr>
      </w:pPr>
      <w:r>
        <w:rPr>
          <w:color w:val="000000"/>
        </w:rPr>
        <w:t>J,10,9,3</w:t>
      </w:r>
      <w:r>
        <w:rPr>
          <w:color w:val="000000"/>
        </w:rPr>
        <w:tab/>
      </w:r>
      <w:r>
        <w:rPr>
          <w:color w:val="000000"/>
        </w:rPr>
        <w:tab/>
      </w:r>
      <w:r>
        <w:rPr>
          <w:color w:val="000000"/>
        </w:rPr>
        <w:tab/>
      </w:r>
      <w:r>
        <w:rPr>
          <w:color w:val="000000"/>
        </w:rPr>
        <w:tab/>
        <w:t>Q,8,2</w:t>
      </w:r>
    </w:p>
    <w:p w14:paraId="307A18D1" w14:textId="7A087445" w:rsidR="00C71957" w:rsidRDefault="00C71957" w:rsidP="00C71957">
      <w:pPr>
        <w:rPr>
          <w:color w:val="000000"/>
        </w:rPr>
      </w:pPr>
      <w:r>
        <w:rPr>
          <w:color w:val="000000"/>
        </w:rPr>
        <w:t>Q,5,4</w:t>
      </w:r>
      <w:r>
        <w:rPr>
          <w:color w:val="000000"/>
        </w:rPr>
        <w:tab/>
      </w:r>
      <w:r>
        <w:rPr>
          <w:color w:val="000000"/>
        </w:rPr>
        <w:tab/>
        <w:t xml:space="preserve">K,10,8,6,2 </w:t>
      </w:r>
      <w:r>
        <w:rPr>
          <w:color w:val="000000"/>
        </w:rPr>
        <w:tab/>
        <w:t>J,9,7,6</w:t>
      </w:r>
      <w:r>
        <w:rPr>
          <w:color w:val="000000"/>
        </w:rPr>
        <w:tab/>
      </w:r>
    </w:p>
    <w:p w14:paraId="2097B122" w14:textId="31617174" w:rsidR="00C71957" w:rsidRDefault="00C71957" w:rsidP="00C71957">
      <w:pPr>
        <w:rPr>
          <w:color w:val="000000"/>
        </w:rPr>
      </w:pPr>
      <w:r>
        <w:rPr>
          <w:color w:val="000000"/>
        </w:rPr>
        <w:tab/>
      </w:r>
      <w:r>
        <w:rPr>
          <w:color w:val="000000"/>
        </w:rPr>
        <w:tab/>
        <w:t>K,J,9,2</w:t>
      </w:r>
      <w:r>
        <w:rPr>
          <w:color w:val="000000"/>
        </w:rPr>
        <w:tab/>
      </w:r>
      <w:r>
        <w:rPr>
          <w:color w:val="000000"/>
        </w:rPr>
        <w:tab/>
      </w:r>
    </w:p>
    <w:p w14:paraId="3A04DDBF" w14:textId="2D28C8B1" w:rsidR="00C71957" w:rsidRDefault="00C71957" w:rsidP="00C71957">
      <w:pPr>
        <w:rPr>
          <w:color w:val="000000"/>
        </w:rPr>
      </w:pPr>
      <w:r>
        <w:rPr>
          <w:color w:val="000000"/>
        </w:rPr>
        <w:tab/>
      </w:r>
      <w:r>
        <w:rPr>
          <w:color w:val="000000"/>
        </w:rPr>
        <w:tab/>
        <w:t>A,5</w:t>
      </w:r>
      <w:r>
        <w:rPr>
          <w:color w:val="000000"/>
        </w:rPr>
        <w:tab/>
      </w:r>
      <w:r>
        <w:rPr>
          <w:color w:val="000000"/>
        </w:rPr>
        <w:tab/>
      </w:r>
    </w:p>
    <w:p w14:paraId="289E422D" w14:textId="10A7F7A9" w:rsidR="00C71957" w:rsidRDefault="00C71957" w:rsidP="00C71957">
      <w:pPr>
        <w:rPr>
          <w:color w:val="000000"/>
        </w:rPr>
      </w:pPr>
      <w:r>
        <w:rPr>
          <w:color w:val="000000"/>
        </w:rPr>
        <w:tab/>
      </w:r>
      <w:r>
        <w:rPr>
          <w:color w:val="000000"/>
        </w:rPr>
        <w:tab/>
        <w:t>A,8</w:t>
      </w:r>
      <w:r>
        <w:rPr>
          <w:color w:val="000000"/>
        </w:rPr>
        <w:tab/>
      </w:r>
      <w:r>
        <w:rPr>
          <w:color w:val="000000"/>
        </w:rPr>
        <w:tab/>
      </w:r>
    </w:p>
    <w:p w14:paraId="4FDE2E37" w14:textId="7A1E8531" w:rsidR="00C71957" w:rsidRDefault="00C71957" w:rsidP="00C71957">
      <w:pPr>
        <w:rPr>
          <w:color w:val="000000"/>
        </w:rPr>
      </w:pPr>
      <w:r>
        <w:rPr>
          <w:color w:val="000000"/>
        </w:rPr>
        <w:t>Co vynést po takovéto dražbě?</w:t>
      </w:r>
      <w:r>
        <w:rPr>
          <w:color w:val="000000"/>
        </w:rPr>
        <w:tab/>
      </w:r>
    </w:p>
    <w:p w14:paraId="7FE897B1" w14:textId="07C88002" w:rsidR="003A1BA6" w:rsidRDefault="003A1BA6" w:rsidP="003A1BA6">
      <w:pPr>
        <w:rPr>
          <w:color w:val="000000"/>
        </w:rPr>
      </w:pPr>
      <w:r>
        <w:rPr>
          <w:color w:val="000000"/>
        </w:rPr>
        <w:t>1p – 1BT</w:t>
      </w:r>
    </w:p>
    <w:p w14:paraId="237C6EFE" w14:textId="31E3897F" w:rsidR="003A1BA6" w:rsidRDefault="003A1BA6" w:rsidP="003A1BA6">
      <w:pPr>
        <w:rPr>
          <w:color w:val="000000"/>
        </w:rPr>
      </w:pPr>
      <w:r>
        <w:rPr>
          <w:color w:val="000000"/>
        </w:rPr>
        <w:t>2s – 3s</w:t>
      </w:r>
    </w:p>
    <w:p w14:paraId="5509C32A" w14:textId="011E8C88" w:rsidR="003A1BA6" w:rsidRDefault="003A1BA6" w:rsidP="00C71957">
      <w:pPr>
        <w:rPr>
          <w:color w:val="000000"/>
        </w:rPr>
      </w:pPr>
      <w:r>
        <w:rPr>
          <w:color w:val="000000"/>
        </w:rPr>
        <w:t>4s – pas</w:t>
      </w:r>
    </w:p>
    <w:p w14:paraId="257662A2" w14:textId="485496B2" w:rsidR="00C71957" w:rsidRDefault="00C71957" w:rsidP="00C71957">
      <w:pPr>
        <w:rPr>
          <w:color w:val="000000"/>
        </w:rPr>
      </w:pPr>
      <w:r>
        <w:rPr>
          <w:color w:val="000000"/>
        </w:rPr>
        <w:tab/>
      </w:r>
      <w:r>
        <w:rPr>
          <w:color w:val="000000"/>
        </w:rPr>
        <w:tab/>
      </w:r>
      <w:r>
        <w:rPr>
          <w:color w:val="000000"/>
        </w:rPr>
        <w:tab/>
      </w:r>
      <w:r>
        <w:rPr>
          <w:color w:val="000000"/>
        </w:rPr>
        <w:tab/>
      </w:r>
    </w:p>
    <w:p w14:paraId="4ED74275" w14:textId="36C7E9FB" w:rsidR="00C71957" w:rsidRDefault="00C71957" w:rsidP="00C71957">
      <w:pPr>
        <w:rPr>
          <w:color w:val="000000"/>
        </w:rPr>
      </w:pPr>
      <w:r>
        <w:rPr>
          <w:color w:val="000000"/>
        </w:rPr>
        <w:t>Tato dražba i držení piků ukazuje Západu, že je velmi pravděpodobný plán vydražitelův na snapy a</w:t>
      </w:r>
      <w:r w:rsidR="003A1BA6">
        <w:rPr>
          <w:color w:val="000000"/>
        </w:rPr>
        <w:t xml:space="preserve"> </w:t>
      </w:r>
      <w:r>
        <w:rPr>
          <w:color w:val="000000"/>
        </w:rPr>
        <w:t>nejlepší obranou proti tomu je co nejdříve trumfnout, a proč ne tedy hned z výnosu. Pomoci</w:t>
      </w:r>
      <w:r w:rsidR="003A1BA6">
        <w:rPr>
          <w:color w:val="000000"/>
        </w:rPr>
        <w:t xml:space="preserve"> </w:t>
      </w:r>
      <w:r>
        <w:rPr>
          <w:color w:val="000000"/>
        </w:rPr>
        <w:t>musí ale i Západ, protože trumfnout je třeba třikrát</w:t>
      </w:r>
      <w:r w:rsidR="003A1BA6">
        <w:rPr>
          <w:color w:val="000000"/>
        </w:rPr>
        <w:t xml:space="preserve"> </w:t>
      </w:r>
      <w:r>
        <w:rPr>
          <w:color w:val="000000"/>
        </w:rPr>
        <w:t>a to se podaří jen tehdy, skrčí-li se Východ se srdcovým esem až do druhého zdvihu.</w:t>
      </w:r>
    </w:p>
    <w:p w14:paraId="066704EC" w14:textId="393491A6" w:rsidR="00C71957" w:rsidRDefault="00C71957" w:rsidP="00C71957">
      <w:pPr>
        <w:rPr>
          <w:color w:val="000000"/>
        </w:rPr>
      </w:pPr>
    </w:p>
    <w:p w14:paraId="30C464D2" w14:textId="795CAC1F" w:rsidR="00C71957" w:rsidRDefault="00C71957" w:rsidP="00C71957">
      <w:pPr>
        <w:rPr>
          <w:color w:val="000000"/>
        </w:rPr>
      </w:pPr>
    </w:p>
    <w:p w14:paraId="73440750" w14:textId="13D97131" w:rsidR="00C71957" w:rsidRDefault="00C71957" w:rsidP="00C71957">
      <w:pPr>
        <w:rPr>
          <w:color w:val="000000"/>
        </w:rPr>
      </w:pPr>
    </w:p>
    <w:p w14:paraId="17D81249" w14:textId="77777777" w:rsidR="00C71957" w:rsidRDefault="00C71957" w:rsidP="00C71957">
      <w:pPr>
        <w:rPr>
          <w:color w:val="000000"/>
        </w:rPr>
      </w:pPr>
    </w:p>
    <w:p w14:paraId="0C2F4431" w14:textId="77777777" w:rsidR="0031313F" w:rsidRDefault="0031313F">
      <w:pPr>
        <w:rPr>
          <w:color w:val="000000"/>
        </w:rPr>
      </w:pPr>
      <w:r>
        <w:rPr>
          <w:color w:val="000000"/>
        </w:rPr>
        <w:t xml:space="preserve">3) </w:t>
      </w:r>
      <w:r>
        <w:rPr>
          <w:color w:val="000000"/>
        </w:rPr>
        <w:tab/>
      </w:r>
      <w:r>
        <w:rPr>
          <w:color w:val="000000"/>
        </w:rPr>
        <w:tab/>
        <w:t>7,6,5,4</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8,3</w:t>
      </w:r>
    </w:p>
    <w:p w14:paraId="0C57BB16" w14:textId="77777777" w:rsidR="0031313F" w:rsidRDefault="0031313F">
      <w:pPr>
        <w:rPr>
          <w:color w:val="000000"/>
        </w:rPr>
      </w:pPr>
      <w:r>
        <w:rPr>
          <w:color w:val="000000"/>
        </w:rPr>
        <w:tab/>
      </w:r>
      <w:r>
        <w:rPr>
          <w:color w:val="000000"/>
        </w:rPr>
        <w:tab/>
        <w:t>A,8,5</w:t>
      </w:r>
      <w:r>
        <w:rPr>
          <w:color w:val="000000"/>
        </w:rPr>
        <w:tab/>
      </w:r>
      <w:r>
        <w:rPr>
          <w:color w:val="000000"/>
        </w:rPr>
        <w:tab/>
      </w:r>
      <w:r>
        <w:rPr>
          <w:color w:val="000000"/>
        </w:rPr>
        <w:tab/>
      </w:r>
      <w:r>
        <w:rPr>
          <w:color w:val="000000"/>
        </w:rPr>
        <w:tab/>
      </w:r>
    </w:p>
    <w:p w14:paraId="1CB0DFB6" w14:textId="77777777" w:rsidR="0031313F" w:rsidRDefault="0031313F">
      <w:pPr>
        <w:rPr>
          <w:color w:val="000000"/>
        </w:rPr>
      </w:pPr>
      <w:r>
        <w:rPr>
          <w:color w:val="000000"/>
        </w:rPr>
        <w:t>A,8,2</w:t>
      </w:r>
      <w:r>
        <w:rPr>
          <w:color w:val="000000"/>
        </w:rPr>
        <w:tab/>
      </w:r>
      <w:r>
        <w:rPr>
          <w:color w:val="000000"/>
        </w:rPr>
        <w:tab/>
        <w:t>Q,7,6,2</w:t>
      </w:r>
      <w:r>
        <w:rPr>
          <w:color w:val="000000"/>
        </w:rPr>
        <w:tab/>
      </w:r>
      <w:r>
        <w:rPr>
          <w:color w:val="000000"/>
        </w:rPr>
        <w:tab/>
        <w:t>9,3</w:t>
      </w:r>
      <w:r>
        <w:rPr>
          <w:color w:val="000000"/>
        </w:rPr>
        <w:tab/>
      </w:r>
      <w:r>
        <w:rPr>
          <w:color w:val="000000"/>
        </w:rPr>
        <w:tab/>
      </w:r>
    </w:p>
    <w:p w14:paraId="4882FCBE" w14:textId="77777777" w:rsidR="0031313F" w:rsidRDefault="0031313F">
      <w:pPr>
        <w:rPr>
          <w:color w:val="000000"/>
        </w:rPr>
      </w:pPr>
      <w:r>
        <w:rPr>
          <w:color w:val="000000"/>
        </w:rPr>
        <w:t>Q,J,10,7</w:t>
      </w:r>
      <w:r>
        <w:rPr>
          <w:color w:val="000000"/>
        </w:rPr>
        <w:tab/>
      </w:r>
      <w:r>
        <w:rPr>
          <w:color w:val="000000"/>
        </w:rPr>
        <w:tab/>
      </w:r>
      <w:r>
        <w:rPr>
          <w:color w:val="000000"/>
        </w:rPr>
        <w:tab/>
      </w:r>
      <w:r>
        <w:rPr>
          <w:color w:val="000000"/>
        </w:rPr>
        <w:tab/>
        <w:t>5,4,2</w:t>
      </w:r>
      <w:r>
        <w:rPr>
          <w:color w:val="000000"/>
        </w:rPr>
        <w:tab/>
      </w:r>
      <w:r>
        <w:rPr>
          <w:color w:val="000000"/>
        </w:rPr>
        <w:tab/>
      </w:r>
    </w:p>
    <w:p w14:paraId="6426E4A1" w14:textId="77777777" w:rsidR="0031313F" w:rsidRDefault="0031313F">
      <w:pPr>
        <w:rPr>
          <w:color w:val="000000"/>
        </w:rPr>
      </w:pPr>
      <w:r>
        <w:rPr>
          <w:color w:val="000000"/>
        </w:rPr>
        <w:t>J,7,3</w:t>
      </w:r>
      <w:r>
        <w:rPr>
          <w:color w:val="000000"/>
        </w:rPr>
        <w:tab/>
      </w:r>
      <w:r>
        <w:rPr>
          <w:color w:val="000000"/>
        </w:rPr>
        <w:tab/>
      </w:r>
      <w:r>
        <w:rPr>
          <w:color w:val="000000"/>
        </w:rPr>
        <w:tab/>
      </w:r>
      <w:r>
        <w:rPr>
          <w:color w:val="000000"/>
        </w:rPr>
        <w:tab/>
        <w:t>Q,10,6,4</w:t>
      </w:r>
      <w:r>
        <w:rPr>
          <w:color w:val="000000"/>
        </w:rPr>
        <w:tab/>
      </w:r>
      <w:r>
        <w:rPr>
          <w:color w:val="000000"/>
        </w:rPr>
        <w:tab/>
      </w:r>
    </w:p>
    <w:p w14:paraId="431DEC00" w14:textId="77777777" w:rsidR="0031313F" w:rsidRDefault="0031313F">
      <w:pPr>
        <w:rPr>
          <w:color w:val="000000"/>
        </w:rPr>
      </w:pPr>
      <w:r>
        <w:rPr>
          <w:color w:val="000000"/>
        </w:rPr>
        <w:t>A,10,4</w:t>
      </w:r>
      <w:r>
        <w:rPr>
          <w:color w:val="000000"/>
        </w:rPr>
        <w:tab/>
      </w:r>
      <w:r>
        <w:rPr>
          <w:color w:val="000000"/>
        </w:rPr>
        <w:tab/>
        <w:t>K,Q,J,10</w:t>
      </w:r>
      <w:r>
        <w:rPr>
          <w:color w:val="000000"/>
        </w:rPr>
        <w:tab/>
        <w:t>J,9,8,3</w:t>
      </w:r>
      <w:r>
        <w:rPr>
          <w:color w:val="000000"/>
        </w:rPr>
        <w:tab/>
      </w:r>
      <w:r>
        <w:rPr>
          <w:color w:val="000000"/>
        </w:rPr>
        <w:tab/>
      </w:r>
    </w:p>
    <w:p w14:paraId="6DF38AF9" w14:textId="77777777" w:rsidR="0031313F" w:rsidRDefault="0031313F">
      <w:pPr>
        <w:rPr>
          <w:color w:val="000000"/>
        </w:rPr>
      </w:pPr>
      <w:r>
        <w:rPr>
          <w:color w:val="000000"/>
        </w:rPr>
        <w:tab/>
      </w:r>
      <w:r>
        <w:rPr>
          <w:color w:val="000000"/>
        </w:rPr>
        <w:tab/>
        <w:t>A,K,9,6</w:t>
      </w:r>
      <w:r>
        <w:rPr>
          <w:color w:val="000000"/>
        </w:rPr>
        <w:tab/>
      </w:r>
      <w:r>
        <w:rPr>
          <w:color w:val="000000"/>
        </w:rPr>
        <w:tab/>
      </w:r>
      <w:r>
        <w:rPr>
          <w:color w:val="000000"/>
        </w:rPr>
        <w:tab/>
      </w:r>
      <w:r>
        <w:rPr>
          <w:color w:val="000000"/>
        </w:rPr>
        <w:tab/>
      </w:r>
    </w:p>
    <w:p w14:paraId="33275D88" w14:textId="77777777" w:rsidR="0031313F" w:rsidRDefault="0031313F">
      <w:pPr>
        <w:rPr>
          <w:color w:val="000000"/>
        </w:rPr>
      </w:pPr>
      <w:r>
        <w:rPr>
          <w:color w:val="000000"/>
        </w:rPr>
        <w:tab/>
      </w:r>
      <w:r>
        <w:rPr>
          <w:color w:val="000000"/>
        </w:rPr>
        <w:tab/>
        <w:t>K,9,2</w:t>
      </w:r>
      <w:r>
        <w:rPr>
          <w:color w:val="000000"/>
        </w:rPr>
        <w:tab/>
      </w:r>
      <w:r>
        <w:rPr>
          <w:color w:val="000000"/>
        </w:rPr>
        <w:tab/>
      </w:r>
      <w:r>
        <w:rPr>
          <w:color w:val="000000"/>
        </w:rPr>
        <w:tab/>
      </w:r>
      <w:r>
        <w:rPr>
          <w:color w:val="000000"/>
        </w:rPr>
        <w:tab/>
      </w:r>
    </w:p>
    <w:p w14:paraId="083BF39D" w14:textId="77777777" w:rsidR="0031313F" w:rsidRDefault="0031313F">
      <w:pPr>
        <w:rPr>
          <w:b/>
          <w:bCs/>
          <w:color w:val="000000"/>
        </w:rPr>
      </w:pPr>
      <w:r>
        <w:rPr>
          <w:color w:val="000000"/>
        </w:rPr>
        <w:tab/>
      </w:r>
      <w:r>
        <w:rPr>
          <w:color w:val="000000"/>
        </w:rPr>
        <w:tab/>
        <w:t>K,5</w:t>
      </w:r>
      <w:r>
        <w:rPr>
          <w:color w:val="000000"/>
        </w:rPr>
        <w:tab/>
      </w:r>
      <w:r>
        <w:rPr>
          <w:color w:val="000000"/>
        </w:rPr>
        <w:tab/>
      </w:r>
      <w:r>
        <w:rPr>
          <w:color w:val="000000"/>
        </w:rPr>
        <w:tab/>
      </w:r>
      <w:r>
        <w:rPr>
          <w:color w:val="000000"/>
        </w:rPr>
        <w:tab/>
      </w:r>
    </w:p>
    <w:p w14:paraId="7EFD9344" w14:textId="77777777" w:rsidR="0031313F" w:rsidRDefault="0031313F">
      <w:pPr>
        <w:pStyle w:val="Zkladntext21"/>
        <w:rPr>
          <w:b/>
          <w:bCs/>
          <w:color w:val="000000"/>
        </w:rPr>
      </w:pPr>
      <w:r>
        <w:rPr>
          <w:b/>
          <w:bCs/>
          <w:color w:val="000000"/>
        </w:rPr>
        <w:t>Závazek:</w:t>
      </w:r>
      <w:r>
        <w:rPr>
          <w:color w:val="000000"/>
        </w:rPr>
        <w:t xml:space="preserve"> 4 piky</w:t>
      </w:r>
    </w:p>
    <w:p w14:paraId="6107919C" w14:textId="77777777" w:rsidR="0031313F" w:rsidRDefault="0031313F">
      <w:pPr>
        <w:pStyle w:val="Zkladntext21"/>
        <w:rPr>
          <w:color w:val="000000"/>
        </w:rPr>
      </w:pPr>
      <w:r>
        <w:rPr>
          <w:b/>
          <w:bCs/>
          <w:color w:val="000000"/>
        </w:rPr>
        <w:t>Výnos:</w:t>
      </w:r>
      <w:r>
        <w:rPr>
          <w:color w:val="000000"/>
        </w:rPr>
        <w:t xml:space="preserve"> Q srdcová</w:t>
      </w:r>
    </w:p>
    <w:p w14:paraId="7A69FBE3" w14:textId="77777777" w:rsidR="0031313F" w:rsidRDefault="0031313F">
      <w:pPr>
        <w:pStyle w:val="Zkladntext21"/>
        <w:rPr>
          <w:color w:val="000000"/>
        </w:rPr>
      </w:pPr>
      <w:r>
        <w:rPr>
          <w:color w:val="000000"/>
        </w:rPr>
        <w:t xml:space="preserve">Vydražitel vezme esem a vynese pikového krále. Plánuje dvakrát přebíjet srdce ze stolu, ale má obavy z přesnapování ve čtvrtém kole, chce tedy nejdříve dvakrát trumfnout. Jestliže Západ vezme svým pikovým esem hned, vydražiteli jeho plán vyjde. Partnerova piková devítka padne v druhém kole trumfů a vydražitel pak bude moci bezpečně vysnapovat svá ztrátová srdce. Jestliže se však při prvním trumfnutí Západ skrčí, závazek porazí. Když vydražitel zahraje trumfy podruhé, vezme esem a otočí trumfy potřetí, a když nebudou trumfy zahrány </w:t>
      </w:r>
      <w:r>
        <w:rPr>
          <w:color w:val="000000"/>
        </w:rPr>
        <w:lastRenderedPageBreak/>
        <w:t>podruhé, Východ bude moci přesnapovat čtvrté srdce. Závazek jde i tak splnit. Hlavní hráč ovšem nesmí trumfovat, ale má vzít domů srdcové winéry, snapnout jedno srdce, pak vzít eso a krále v kárech, vynese čtvrté srdce, a když dá Západ srdci, odhodí káro, čímž si přemění nebezpečný snap na bezpečnější kárový.</w:t>
      </w:r>
    </w:p>
    <w:p w14:paraId="4EF13B16" w14:textId="77777777" w:rsidR="0031313F" w:rsidRDefault="0031313F">
      <w:pPr>
        <w:pStyle w:val="Zkladntext21"/>
        <w:ind w:firstLine="708"/>
        <w:rPr>
          <w:color w:val="000000"/>
        </w:rPr>
      </w:pPr>
      <w:r>
        <w:rPr>
          <w:color w:val="000000"/>
        </w:rPr>
        <w:t>Jako samostatný úkol k vyřešení zadejte dětem toto rozdání:</w:t>
      </w:r>
    </w:p>
    <w:p w14:paraId="17748C24" w14:textId="77777777" w:rsidR="0031313F" w:rsidRDefault="0031313F">
      <w:pPr>
        <w:ind w:left="2124" w:firstLine="708"/>
        <w:rPr>
          <w:color w:val="000000"/>
        </w:rPr>
      </w:pPr>
      <w:r>
        <w:rPr>
          <w:color w:val="000000"/>
        </w:rPr>
        <w:t>J,2</w:t>
      </w:r>
      <w:r>
        <w:rPr>
          <w:color w:val="000000"/>
        </w:rPr>
        <w:tab/>
      </w:r>
      <w:r>
        <w:rPr>
          <w:color w:val="000000"/>
        </w:rPr>
        <w:tab/>
      </w:r>
    </w:p>
    <w:p w14:paraId="6D31100D" w14:textId="77777777" w:rsidR="0031313F" w:rsidRDefault="0031313F">
      <w:pPr>
        <w:rPr>
          <w:color w:val="000000"/>
        </w:rPr>
      </w:pPr>
      <w:r>
        <w:rPr>
          <w:color w:val="000000"/>
        </w:rPr>
        <w:tab/>
      </w:r>
      <w:r>
        <w:rPr>
          <w:color w:val="000000"/>
        </w:rPr>
        <w:tab/>
      </w:r>
      <w:r>
        <w:rPr>
          <w:color w:val="000000"/>
        </w:rPr>
        <w:tab/>
      </w:r>
      <w:r>
        <w:rPr>
          <w:color w:val="000000"/>
        </w:rPr>
        <w:tab/>
        <w:t>10</w:t>
      </w:r>
      <w:r>
        <w:rPr>
          <w:color w:val="000000"/>
        </w:rPr>
        <w:tab/>
      </w:r>
      <w:r>
        <w:rPr>
          <w:color w:val="000000"/>
        </w:rPr>
        <w:tab/>
      </w:r>
    </w:p>
    <w:p w14:paraId="0E41ADCC" w14:textId="77777777" w:rsidR="0031313F" w:rsidRDefault="0031313F">
      <w:pPr>
        <w:rPr>
          <w:color w:val="000000"/>
        </w:rPr>
      </w:pPr>
      <w:r>
        <w:rPr>
          <w:color w:val="000000"/>
        </w:rPr>
        <w:tab/>
      </w:r>
      <w:r>
        <w:rPr>
          <w:color w:val="000000"/>
        </w:rPr>
        <w:tab/>
      </w:r>
      <w:r>
        <w:rPr>
          <w:color w:val="000000"/>
        </w:rPr>
        <w:tab/>
      </w:r>
      <w:r>
        <w:rPr>
          <w:color w:val="000000"/>
        </w:rPr>
        <w:tab/>
        <w:t>A,J,8,7,6,3</w:t>
      </w:r>
      <w:r>
        <w:rPr>
          <w:color w:val="000000"/>
        </w:rPr>
        <w:tab/>
      </w:r>
      <w:r>
        <w:rPr>
          <w:color w:val="000000"/>
        </w:rPr>
        <w:tab/>
      </w:r>
    </w:p>
    <w:p w14:paraId="08B53451" w14:textId="77777777" w:rsidR="0031313F" w:rsidRDefault="0031313F">
      <w:pPr>
        <w:rPr>
          <w:color w:val="000000"/>
        </w:rPr>
      </w:pPr>
      <w:r>
        <w:rPr>
          <w:color w:val="000000"/>
        </w:rPr>
        <w:tab/>
      </w:r>
      <w:r>
        <w:rPr>
          <w:color w:val="000000"/>
        </w:rPr>
        <w:tab/>
        <w:t>Q,9,4</w:t>
      </w:r>
      <w:r>
        <w:rPr>
          <w:color w:val="000000"/>
        </w:rPr>
        <w:tab/>
      </w:r>
      <w:r>
        <w:rPr>
          <w:color w:val="000000"/>
        </w:rPr>
        <w:tab/>
        <w:t>J,5,4,3</w:t>
      </w:r>
      <w:r>
        <w:rPr>
          <w:color w:val="000000"/>
        </w:rPr>
        <w:tab/>
      </w:r>
      <w:r>
        <w:rPr>
          <w:color w:val="000000"/>
        </w:rPr>
        <w:tab/>
        <w:t>8,5</w:t>
      </w:r>
    </w:p>
    <w:p w14:paraId="2AA4CCA9" w14:textId="77777777" w:rsidR="0031313F" w:rsidRDefault="0031313F">
      <w:pPr>
        <w:rPr>
          <w:color w:val="000000"/>
        </w:rPr>
      </w:pPr>
      <w:r>
        <w:rPr>
          <w:color w:val="000000"/>
        </w:rPr>
        <w:tab/>
      </w:r>
      <w:r>
        <w:rPr>
          <w:color w:val="000000"/>
        </w:rPr>
        <w:tab/>
        <w:t>K,Q,J,6,3</w:t>
      </w:r>
      <w:r>
        <w:rPr>
          <w:color w:val="000000"/>
        </w:rPr>
        <w:tab/>
      </w:r>
      <w:r>
        <w:rPr>
          <w:color w:val="000000"/>
        </w:rPr>
        <w:tab/>
      </w:r>
      <w:r>
        <w:rPr>
          <w:color w:val="000000"/>
        </w:rPr>
        <w:tab/>
        <w:t>A,9,7,5</w:t>
      </w:r>
    </w:p>
    <w:p w14:paraId="0F4C42F1" w14:textId="77777777" w:rsidR="0031313F" w:rsidRDefault="0031313F">
      <w:pPr>
        <w:rPr>
          <w:color w:val="000000"/>
        </w:rPr>
      </w:pPr>
      <w:r>
        <w:rPr>
          <w:color w:val="000000"/>
        </w:rPr>
        <w:tab/>
      </w:r>
      <w:r>
        <w:rPr>
          <w:color w:val="000000"/>
        </w:rPr>
        <w:tab/>
        <w:t>10,2</w:t>
      </w:r>
      <w:r>
        <w:rPr>
          <w:color w:val="000000"/>
        </w:rPr>
        <w:tab/>
      </w:r>
      <w:r>
        <w:rPr>
          <w:color w:val="000000"/>
        </w:rPr>
        <w:tab/>
      </w:r>
      <w:r>
        <w:rPr>
          <w:color w:val="000000"/>
        </w:rPr>
        <w:tab/>
      </w:r>
      <w:r>
        <w:rPr>
          <w:color w:val="000000"/>
        </w:rPr>
        <w:tab/>
        <w:t>K,Q,9,4</w:t>
      </w:r>
    </w:p>
    <w:p w14:paraId="7BB0DF54" w14:textId="77777777" w:rsidR="0031313F" w:rsidRDefault="0031313F">
      <w:pPr>
        <w:rPr>
          <w:color w:val="000000"/>
        </w:rPr>
      </w:pPr>
      <w:r>
        <w:rPr>
          <w:color w:val="000000"/>
        </w:rPr>
        <w:tab/>
      </w:r>
      <w:r>
        <w:rPr>
          <w:color w:val="000000"/>
        </w:rPr>
        <w:tab/>
        <w:t>Q,9,8</w:t>
      </w:r>
      <w:r>
        <w:rPr>
          <w:color w:val="000000"/>
        </w:rPr>
        <w:tab/>
      </w:r>
      <w:r>
        <w:rPr>
          <w:color w:val="000000"/>
        </w:rPr>
        <w:tab/>
        <w:t>A,K,10,7,6,3</w:t>
      </w:r>
      <w:r>
        <w:rPr>
          <w:color w:val="000000"/>
        </w:rPr>
        <w:tab/>
        <w:t>10,7,6</w:t>
      </w:r>
    </w:p>
    <w:p w14:paraId="4B749A2B" w14:textId="77777777" w:rsidR="0031313F" w:rsidRDefault="0031313F">
      <w:pPr>
        <w:rPr>
          <w:color w:val="000000"/>
        </w:rPr>
      </w:pPr>
      <w:r>
        <w:rPr>
          <w:color w:val="000000"/>
        </w:rPr>
        <w:tab/>
      </w:r>
      <w:r>
        <w:rPr>
          <w:color w:val="000000"/>
        </w:rPr>
        <w:tab/>
      </w:r>
      <w:r>
        <w:rPr>
          <w:color w:val="000000"/>
        </w:rPr>
        <w:tab/>
      </w:r>
      <w:r>
        <w:rPr>
          <w:color w:val="000000"/>
        </w:rPr>
        <w:tab/>
        <w:t>8,4,2</w:t>
      </w:r>
      <w:r>
        <w:rPr>
          <w:color w:val="000000"/>
        </w:rPr>
        <w:tab/>
      </w:r>
      <w:r>
        <w:rPr>
          <w:color w:val="000000"/>
        </w:rPr>
        <w:tab/>
      </w:r>
    </w:p>
    <w:p w14:paraId="534B38D0" w14:textId="77777777" w:rsidR="0031313F" w:rsidRDefault="0031313F">
      <w:pPr>
        <w:rPr>
          <w:color w:val="000000"/>
        </w:rPr>
      </w:pPr>
      <w:r>
        <w:rPr>
          <w:color w:val="000000"/>
        </w:rPr>
        <w:tab/>
      </w:r>
      <w:r>
        <w:rPr>
          <w:color w:val="000000"/>
        </w:rPr>
        <w:tab/>
      </w:r>
      <w:r>
        <w:rPr>
          <w:color w:val="000000"/>
        </w:rPr>
        <w:tab/>
      </w:r>
      <w:r>
        <w:rPr>
          <w:color w:val="000000"/>
        </w:rPr>
        <w:tab/>
        <w:t>5</w:t>
      </w:r>
      <w:r>
        <w:rPr>
          <w:color w:val="000000"/>
        </w:rPr>
        <w:tab/>
      </w:r>
      <w:r>
        <w:rPr>
          <w:color w:val="000000"/>
        </w:rPr>
        <w:tab/>
      </w:r>
    </w:p>
    <w:p w14:paraId="07CF7190" w14:textId="77777777" w:rsidR="0031313F" w:rsidRDefault="0031313F">
      <w:pPr>
        <w:rPr>
          <w:b/>
          <w:bCs/>
          <w:color w:val="000000"/>
        </w:rPr>
      </w:pPr>
      <w:r>
        <w:rPr>
          <w:color w:val="000000"/>
        </w:rPr>
        <w:tab/>
      </w:r>
      <w:r>
        <w:rPr>
          <w:color w:val="000000"/>
        </w:rPr>
        <w:tab/>
      </w:r>
      <w:r>
        <w:rPr>
          <w:color w:val="000000"/>
        </w:rPr>
        <w:tab/>
      </w:r>
      <w:r>
        <w:rPr>
          <w:color w:val="000000"/>
        </w:rPr>
        <w:tab/>
        <w:t>A,K,2</w:t>
      </w:r>
    </w:p>
    <w:p w14:paraId="3C44474D" w14:textId="77777777" w:rsidR="0031313F" w:rsidRDefault="0031313F">
      <w:pPr>
        <w:pStyle w:val="Zkladntext21"/>
        <w:rPr>
          <w:b/>
          <w:bCs/>
          <w:color w:val="000000"/>
        </w:rPr>
      </w:pPr>
      <w:r>
        <w:rPr>
          <w:b/>
          <w:bCs/>
          <w:color w:val="000000"/>
        </w:rPr>
        <w:t>Závazek:</w:t>
      </w:r>
      <w:r>
        <w:rPr>
          <w:color w:val="000000"/>
        </w:rPr>
        <w:t xml:space="preserve"> 4 piky</w:t>
      </w:r>
    </w:p>
    <w:p w14:paraId="22703256" w14:textId="77777777" w:rsidR="0031313F" w:rsidRDefault="0031313F">
      <w:pPr>
        <w:pStyle w:val="Zkladntext21"/>
        <w:rPr>
          <w:color w:val="000000"/>
        </w:rPr>
      </w:pPr>
      <w:r>
        <w:rPr>
          <w:b/>
          <w:bCs/>
          <w:color w:val="000000"/>
        </w:rPr>
        <w:t>Výnos:</w:t>
      </w:r>
      <w:r>
        <w:rPr>
          <w:color w:val="000000"/>
        </w:rPr>
        <w:t xml:space="preserve"> K srdcový </w:t>
      </w:r>
    </w:p>
    <w:p w14:paraId="4547CD28" w14:textId="77777777" w:rsidR="0031313F" w:rsidRDefault="0031313F">
      <w:pPr>
        <w:pStyle w:val="Zkladntext21"/>
        <w:rPr>
          <w:u w:val="single"/>
        </w:rPr>
      </w:pPr>
      <w:r>
        <w:rPr>
          <w:color w:val="000000"/>
        </w:rPr>
        <w:t>Po tomto výnosu je vidět hrozivá krátkost a děravá délka. Určitě bude nutno trumfnout. Ale pokud trumfne Západ, zadá tím zdvih v trumfové barvě. Východ má správně převzít výnos esem a vynést trumf od něj.</w:t>
      </w:r>
    </w:p>
    <w:p w14:paraId="6E964F0C" w14:textId="77777777" w:rsidR="0031313F" w:rsidRDefault="0031313F">
      <w:pPr>
        <w:rPr>
          <w:sz w:val="36"/>
          <w:szCs w:val="36"/>
        </w:rPr>
      </w:pPr>
      <w:r>
        <w:rPr>
          <w:u w:val="single"/>
        </w:rPr>
        <w:t>Literatura:</w:t>
      </w:r>
      <w:r>
        <w:t xml:space="preserve"> </w:t>
      </w:r>
      <w:r>
        <w:tab/>
        <w:t>E. Kaplan</w:t>
      </w:r>
      <w:r>
        <w:tab/>
        <w:t>Pokročilá sehrávka</w:t>
      </w:r>
      <w:r>
        <w:tab/>
        <w:t>str. 29-31</w:t>
      </w:r>
    </w:p>
    <w:p w14:paraId="17635F32" w14:textId="77777777" w:rsidR="0031313F" w:rsidRDefault="0031313F">
      <w:pPr>
        <w:pStyle w:val="Heading1"/>
        <w:pageBreakBefore/>
        <w:jc w:val="center"/>
      </w:pPr>
      <w:bookmarkStart w:id="50" w:name="__RefHeading__91_399432288"/>
      <w:bookmarkStart w:id="51" w:name="__RefHeading__53_1211632112"/>
      <w:bookmarkEnd w:id="50"/>
      <w:bookmarkEnd w:id="51"/>
      <w:r>
        <w:rPr>
          <w:color w:val="auto"/>
          <w:sz w:val="36"/>
          <w:szCs w:val="36"/>
        </w:rPr>
        <w:lastRenderedPageBreak/>
        <w:t>26. lekce</w:t>
      </w:r>
      <w:r>
        <w:rPr>
          <w:color w:val="auto"/>
          <w:sz w:val="36"/>
          <w:szCs w:val="36"/>
        </w:rPr>
        <w:tab/>
        <w:t>Preventivní zásah</w:t>
      </w:r>
    </w:p>
    <w:p w14:paraId="5A47C0ED" w14:textId="77777777" w:rsidR="0031313F" w:rsidRDefault="0031313F">
      <w:pPr>
        <w:jc w:val="both"/>
      </w:pPr>
      <w:r>
        <w:rPr>
          <w:b/>
        </w:rPr>
        <w:tab/>
      </w:r>
      <w:r>
        <w:t xml:space="preserve">Stejně jako jsme se naučili preventivně zahajovat, stejně tak budeme i preventivně zasahovat. Preventivně bude tedy znamenat s méně než 10 body (rozmezí bude 6-9b.) a s dlouhou barvou (minimálně 6-list). Podmínky pro vhodnost zásahu jsou také stejné. Většina bodů by měla být v námi dražené barvě, protože si musíte uvědomit, že pokud vyhrají dražbu soupeři a partner bude na výnosu, nejspíše zvolí výnos do vámi dražené barvy. To je jeden z důvodů zásahu – usnadnit partnerovi výnos. Aby bylo poznat, že je to zásah preventivní, nemůžeme dražit barvou v pořadí a musíme (stejně jako u zahájení) skočit. Musíme si dát dobrý pozor, abychom si ujasnili tyto licitační zásady – u konstruktivní dražby znamená skok ve vlastní barvě sílu a délku. Naopak při zásahu nebo zahájení znamená skok slabost a délku v této barvě. Nesmíme si to poplést. Nyní několik příkladů na preventivní zásah. </w:t>
      </w:r>
    </w:p>
    <w:p w14:paraId="0DC1340B" w14:textId="77777777" w:rsidR="0031313F" w:rsidRDefault="0031313F">
      <w:pPr>
        <w:ind w:firstLine="708"/>
      </w:pPr>
    </w:p>
    <w:p w14:paraId="47F64BB5" w14:textId="77777777" w:rsidR="0031313F" w:rsidRDefault="0031313F">
      <w:pPr>
        <w:ind w:firstLine="708"/>
      </w:pPr>
      <w:r>
        <w:t>Soupeři zahájili jeden tref, jste jako druzí na dražbě a máte tyto listy, co budete dražit?</w:t>
      </w:r>
    </w:p>
    <w:p w14:paraId="4EC3440E" w14:textId="77777777" w:rsidR="0031313F" w:rsidRDefault="0031313F">
      <w:r>
        <w:t>K,J,10,8,7,6,3</w:t>
      </w:r>
      <w:r>
        <w:tab/>
        <w:t>Q,4</w:t>
      </w:r>
      <w:r>
        <w:tab/>
      </w:r>
      <w:r>
        <w:tab/>
        <w:t>J,7,6,4,3,2</w:t>
      </w:r>
      <w:r>
        <w:tab/>
        <w:t>10,8</w:t>
      </w:r>
      <w:r>
        <w:tab/>
      </w:r>
      <w:r>
        <w:tab/>
        <w:t>A,3</w:t>
      </w:r>
      <w:r>
        <w:tab/>
      </w:r>
      <w:r>
        <w:tab/>
        <w:t>Q,3</w:t>
      </w:r>
    </w:p>
    <w:p w14:paraId="3416BD1B" w14:textId="77777777" w:rsidR="0031313F" w:rsidRDefault="0031313F">
      <w:r>
        <w:t>K,2</w:t>
      </w:r>
      <w:r>
        <w:tab/>
      </w:r>
      <w:r>
        <w:tab/>
        <w:t>K,Q,J,8,6,5,2</w:t>
      </w:r>
      <w:r>
        <w:tab/>
        <w:t>A,5</w:t>
      </w:r>
      <w:r>
        <w:tab/>
      </w:r>
      <w:r>
        <w:tab/>
        <w:t>6,3,2</w:t>
      </w:r>
      <w:r>
        <w:tab/>
      </w:r>
      <w:r>
        <w:tab/>
        <w:t>K,Q,10,7,3,2</w:t>
      </w:r>
      <w:r>
        <w:tab/>
        <w:t>J,7,4</w:t>
      </w:r>
    </w:p>
    <w:p w14:paraId="67617D7D" w14:textId="77777777" w:rsidR="0031313F" w:rsidRDefault="0031313F">
      <w:r>
        <w:t>10,8,4</w:t>
      </w:r>
      <w:r>
        <w:tab/>
      </w:r>
      <w:r>
        <w:tab/>
        <w:t>A,5</w:t>
      </w:r>
      <w:r>
        <w:tab/>
      </w:r>
      <w:r>
        <w:tab/>
        <w:t>10,6,3</w:t>
      </w:r>
      <w:r>
        <w:tab/>
      </w:r>
      <w:r>
        <w:tab/>
        <w:t>K,Q,J,10,8,4,2</w:t>
      </w:r>
      <w:r>
        <w:tab/>
        <w:t>A,Q</w:t>
      </w:r>
      <w:r>
        <w:tab/>
      </w:r>
      <w:r>
        <w:tab/>
        <w:t>8,5</w:t>
      </w:r>
    </w:p>
    <w:p w14:paraId="22180598" w14:textId="77777777" w:rsidR="0031313F" w:rsidRDefault="0031313F">
      <w:r>
        <w:t>6,5</w:t>
      </w:r>
      <w:r>
        <w:tab/>
      </w:r>
      <w:r>
        <w:tab/>
        <w:t>8,4</w:t>
      </w:r>
      <w:r>
        <w:tab/>
      </w:r>
      <w:r>
        <w:tab/>
        <w:t>Q,8</w:t>
      </w:r>
      <w:r>
        <w:tab/>
      </w:r>
      <w:r>
        <w:tab/>
        <w:t>5</w:t>
      </w:r>
      <w:r>
        <w:tab/>
      </w:r>
      <w:r>
        <w:tab/>
        <w:t>Q,J,9</w:t>
      </w:r>
      <w:r>
        <w:tab/>
      </w:r>
      <w:r>
        <w:tab/>
        <w:t>K,J,8,6,5,4,2</w:t>
      </w:r>
    </w:p>
    <w:p w14:paraId="0E9B6240" w14:textId="77777777" w:rsidR="0031313F" w:rsidRDefault="0031313F">
      <w:r>
        <w:t>2p</w:t>
      </w:r>
      <w:r>
        <w:tab/>
      </w:r>
      <w:r>
        <w:tab/>
        <w:t>1s</w:t>
      </w:r>
      <w:r>
        <w:tab/>
      </w:r>
      <w:r>
        <w:tab/>
        <w:t>pas</w:t>
      </w:r>
      <w:r>
        <w:tab/>
      </w:r>
      <w:r>
        <w:tab/>
        <w:t>2k</w:t>
      </w:r>
      <w:r>
        <w:tab/>
      </w:r>
      <w:r>
        <w:tab/>
        <w:t>kontra</w:t>
      </w:r>
      <w:r>
        <w:tab/>
      </w:r>
      <w:r>
        <w:tab/>
        <w:t>pas</w:t>
      </w:r>
    </w:p>
    <w:p w14:paraId="7A14F668" w14:textId="77777777" w:rsidR="0031313F" w:rsidRDefault="0031313F"/>
    <w:p w14:paraId="113DE6B9" w14:textId="77777777" w:rsidR="0031313F" w:rsidRDefault="0031313F">
      <w:pPr>
        <w:rPr>
          <w:b/>
        </w:rPr>
      </w:pPr>
    </w:p>
    <w:p w14:paraId="0EC91343" w14:textId="77777777" w:rsidR="0031313F" w:rsidRDefault="0031313F">
      <w:pPr>
        <w:rPr>
          <w:b/>
        </w:rPr>
      </w:pPr>
    </w:p>
    <w:p w14:paraId="52F4B2D4" w14:textId="77777777" w:rsidR="0031313F" w:rsidRDefault="0031313F">
      <w:pPr>
        <w:rPr>
          <w:b/>
        </w:rPr>
      </w:pPr>
    </w:p>
    <w:p w14:paraId="107D3F6B" w14:textId="77777777" w:rsidR="0031313F" w:rsidRDefault="0031313F">
      <w:pPr>
        <w:rPr>
          <w:b/>
        </w:rPr>
      </w:pPr>
    </w:p>
    <w:p w14:paraId="2FF69B87" w14:textId="77777777" w:rsidR="0031313F" w:rsidRDefault="0031313F">
      <w:pPr>
        <w:rPr>
          <w:b/>
        </w:rPr>
      </w:pPr>
    </w:p>
    <w:p w14:paraId="22B9519A" w14:textId="77777777" w:rsidR="0031313F" w:rsidRDefault="0031313F">
      <w:pPr>
        <w:rPr>
          <w:b/>
        </w:rPr>
      </w:pPr>
    </w:p>
    <w:p w14:paraId="3A7C4654" w14:textId="77777777" w:rsidR="0031313F" w:rsidRDefault="0031313F">
      <w:pPr>
        <w:rPr>
          <w:b/>
        </w:rPr>
      </w:pPr>
    </w:p>
    <w:p w14:paraId="4CA2E5FF" w14:textId="77777777" w:rsidR="0031313F" w:rsidRDefault="0031313F">
      <w:pPr>
        <w:rPr>
          <w:b/>
        </w:rPr>
      </w:pPr>
    </w:p>
    <w:p w14:paraId="205E4D8B" w14:textId="77777777" w:rsidR="0031313F" w:rsidRDefault="0031313F">
      <w:pPr>
        <w:rPr>
          <w:b/>
        </w:rPr>
      </w:pPr>
    </w:p>
    <w:p w14:paraId="5CD1822B" w14:textId="77777777" w:rsidR="0031313F" w:rsidRDefault="0031313F">
      <w:pPr>
        <w:rPr>
          <w:b/>
        </w:rPr>
      </w:pPr>
    </w:p>
    <w:p w14:paraId="6C7BA00F" w14:textId="77777777" w:rsidR="0031313F" w:rsidRDefault="0031313F">
      <w:pPr>
        <w:rPr>
          <w:b/>
        </w:rPr>
      </w:pPr>
    </w:p>
    <w:p w14:paraId="5DB843A0" w14:textId="77777777" w:rsidR="0031313F" w:rsidRDefault="0031313F">
      <w:pPr>
        <w:rPr>
          <w:b/>
        </w:rPr>
      </w:pPr>
    </w:p>
    <w:p w14:paraId="01074BC9" w14:textId="77777777" w:rsidR="0031313F" w:rsidRDefault="0031313F">
      <w:pPr>
        <w:rPr>
          <w:b/>
        </w:rPr>
      </w:pPr>
    </w:p>
    <w:p w14:paraId="0FF31EC3" w14:textId="77777777" w:rsidR="0031313F" w:rsidRDefault="0031313F">
      <w:pPr>
        <w:rPr>
          <w:b/>
        </w:rPr>
      </w:pPr>
    </w:p>
    <w:p w14:paraId="7CEFCFEA" w14:textId="77777777" w:rsidR="0031313F" w:rsidRDefault="0031313F">
      <w:pPr>
        <w:rPr>
          <w:b/>
        </w:rPr>
      </w:pPr>
    </w:p>
    <w:p w14:paraId="17084EBE" w14:textId="77777777" w:rsidR="0031313F" w:rsidRDefault="0031313F">
      <w:pPr>
        <w:rPr>
          <w:b/>
        </w:rPr>
      </w:pPr>
    </w:p>
    <w:p w14:paraId="34C17B28" w14:textId="77777777" w:rsidR="0031313F" w:rsidRDefault="0031313F">
      <w:pPr>
        <w:rPr>
          <w:b/>
        </w:rPr>
      </w:pPr>
    </w:p>
    <w:p w14:paraId="7D9E86D8" w14:textId="77777777" w:rsidR="0031313F" w:rsidRDefault="0031313F">
      <w:pPr>
        <w:rPr>
          <w:b/>
        </w:rPr>
      </w:pPr>
    </w:p>
    <w:p w14:paraId="45A7FA17" w14:textId="77777777" w:rsidR="0031313F" w:rsidRDefault="0031313F">
      <w:pPr>
        <w:rPr>
          <w:b/>
        </w:rPr>
      </w:pPr>
    </w:p>
    <w:p w14:paraId="5832144E" w14:textId="77777777" w:rsidR="0031313F" w:rsidRDefault="0031313F">
      <w:pPr>
        <w:rPr>
          <w:b/>
        </w:rPr>
      </w:pPr>
    </w:p>
    <w:p w14:paraId="1441C6E9" w14:textId="77777777" w:rsidR="0031313F" w:rsidRDefault="0031313F">
      <w:pPr>
        <w:rPr>
          <w:b/>
        </w:rPr>
      </w:pPr>
    </w:p>
    <w:p w14:paraId="3A789291" w14:textId="77777777" w:rsidR="0031313F" w:rsidRDefault="0031313F">
      <w:pPr>
        <w:rPr>
          <w:b/>
        </w:rPr>
      </w:pPr>
    </w:p>
    <w:p w14:paraId="3E9B87D0" w14:textId="77777777" w:rsidR="0031313F" w:rsidRDefault="0031313F">
      <w:pPr>
        <w:rPr>
          <w:b/>
        </w:rPr>
      </w:pPr>
    </w:p>
    <w:p w14:paraId="6FB606CF" w14:textId="77777777" w:rsidR="0031313F" w:rsidRDefault="0031313F">
      <w:pPr>
        <w:rPr>
          <w:b/>
        </w:rPr>
      </w:pPr>
    </w:p>
    <w:p w14:paraId="353021A5" w14:textId="77777777" w:rsidR="0031313F" w:rsidRDefault="0031313F">
      <w:pPr>
        <w:rPr>
          <w:b/>
        </w:rPr>
      </w:pPr>
    </w:p>
    <w:p w14:paraId="128786E5" w14:textId="77777777" w:rsidR="0031313F" w:rsidRDefault="0031313F">
      <w:pPr>
        <w:rPr>
          <w:b/>
        </w:rPr>
      </w:pPr>
    </w:p>
    <w:p w14:paraId="744EAB65" w14:textId="77777777" w:rsidR="0031313F" w:rsidRDefault="0031313F">
      <w:pPr>
        <w:rPr>
          <w:b/>
        </w:rPr>
      </w:pPr>
    </w:p>
    <w:p w14:paraId="09124857" w14:textId="77777777" w:rsidR="0031313F" w:rsidRDefault="0031313F">
      <w:pPr>
        <w:rPr>
          <w:b/>
        </w:rPr>
      </w:pPr>
    </w:p>
    <w:p w14:paraId="1D6DF4D2" w14:textId="77777777" w:rsidR="0031313F" w:rsidRDefault="0031313F">
      <w:pPr>
        <w:rPr>
          <w:b/>
        </w:rPr>
      </w:pPr>
    </w:p>
    <w:p w14:paraId="1E55CD25" w14:textId="77777777" w:rsidR="0031313F" w:rsidRDefault="0031313F">
      <w:pPr>
        <w:rPr>
          <w:b/>
        </w:rPr>
      </w:pPr>
    </w:p>
    <w:p w14:paraId="5CABC866" w14:textId="77777777" w:rsidR="0031313F" w:rsidRDefault="0031313F">
      <w:pPr>
        <w:rPr>
          <w:b/>
        </w:rPr>
      </w:pPr>
    </w:p>
    <w:p w14:paraId="4533E797" w14:textId="77777777" w:rsidR="0031313F" w:rsidRDefault="0031313F">
      <w:pPr>
        <w:rPr>
          <w:b/>
        </w:rPr>
      </w:pPr>
    </w:p>
    <w:p w14:paraId="73487354" w14:textId="77777777" w:rsidR="0031313F" w:rsidRDefault="0031313F">
      <w:pPr>
        <w:rPr>
          <w:b/>
        </w:rPr>
      </w:pPr>
    </w:p>
    <w:p w14:paraId="3D7D57CD" w14:textId="77777777" w:rsidR="0031313F" w:rsidRDefault="0031313F">
      <w:pPr>
        <w:rPr>
          <w:b/>
        </w:rPr>
      </w:pPr>
    </w:p>
    <w:p w14:paraId="0C9E17BC" w14:textId="77777777" w:rsidR="0031313F" w:rsidRDefault="0031313F">
      <w:pPr>
        <w:rPr>
          <w:b/>
        </w:rPr>
      </w:pPr>
    </w:p>
    <w:p w14:paraId="28014CFB" w14:textId="77777777" w:rsidR="0031313F" w:rsidRDefault="0031313F">
      <w:pPr>
        <w:rPr>
          <w:b/>
        </w:rPr>
      </w:pPr>
    </w:p>
    <w:p w14:paraId="54F3102D" w14:textId="77777777" w:rsidR="0031313F" w:rsidRDefault="0031313F">
      <w:pPr>
        <w:rPr>
          <w:b/>
        </w:rPr>
      </w:pPr>
    </w:p>
    <w:p w14:paraId="0BC063C5" w14:textId="77777777" w:rsidR="0031313F" w:rsidRDefault="0031313F">
      <w:pPr>
        <w:rPr>
          <w:b/>
        </w:rPr>
      </w:pPr>
    </w:p>
    <w:p w14:paraId="6EC032BD" w14:textId="77777777" w:rsidR="0031313F" w:rsidRDefault="0031313F">
      <w:pPr>
        <w:rPr>
          <w:b/>
        </w:rPr>
      </w:pPr>
    </w:p>
    <w:p w14:paraId="5E676303" w14:textId="77777777" w:rsidR="0031313F" w:rsidRDefault="0031313F">
      <w:pPr>
        <w:rPr>
          <w:b/>
        </w:rPr>
      </w:pPr>
    </w:p>
    <w:p w14:paraId="3F4E48BA" w14:textId="77777777" w:rsidR="0031313F" w:rsidRDefault="0031313F">
      <w:pPr>
        <w:rPr>
          <w:b/>
        </w:rPr>
      </w:pPr>
    </w:p>
    <w:p w14:paraId="3948CADB" w14:textId="77777777" w:rsidR="0031313F" w:rsidRDefault="0031313F">
      <w:pPr>
        <w:pStyle w:val="Heading1"/>
        <w:jc w:val="center"/>
        <w:rPr>
          <w:color w:val="000000"/>
        </w:rPr>
      </w:pPr>
      <w:bookmarkStart w:id="52" w:name="__RefHeading__93_399432288"/>
      <w:bookmarkStart w:id="53" w:name="__RefHeading__55_1211632112"/>
      <w:bookmarkEnd w:id="52"/>
      <w:bookmarkEnd w:id="53"/>
      <w:r>
        <w:rPr>
          <w:color w:val="auto"/>
          <w:sz w:val="36"/>
          <w:szCs w:val="36"/>
        </w:rPr>
        <w:lastRenderedPageBreak/>
        <w:t>27. lekce</w:t>
      </w:r>
      <w:r>
        <w:rPr>
          <w:color w:val="auto"/>
          <w:sz w:val="36"/>
          <w:szCs w:val="36"/>
        </w:rPr>
        <w:tab/>
        <w:t>Bridge Master 1B 1-10</w:t>
      </w:r>
    </w:p>
    <w:p w14:paraId="389B11BF" w14:textId="77777777" w:rsidR="0031313F" w:rsidRDefault="0031313F">
      <w:pPr>
        <w:rPr>
          <w:color w:val="000000"/>
        </w:rPr>
      </w:pPr>
      <w:r>
        <w:rPr>
          <w:color w:val="000000"/>
        </w:rPr>
        <w:t>B1 – nehrát impas, pokud to ohrožuje závazek – bezpečná sehrávka</w:t>
      </w:r>
    </w:p>
    <w:p w14:paraId="30048C3A" w14:textId="77777777" w:rsidR="0031313F" w:rsidRDefault="0031313F">
      <w:pPr>
        <w:rPr>
          <w:color w:val="000000"/>
        </w:rPr>
      </w:pPr>
      <w:r>
        <w:rPr>
          <w:color w:val="000000"/>
        </w:rPr>
        <w:t>B2 – vypracování barvy trumfovým impasem (velmi jednoduchý případ, navíc jediná možnost splnění)</w:t>
      </w:r>
    </w:p>
    <w:p w14:paraId="39845D9E" w14:textId="77777777" w:rsidR="0031313F" w:rsidRDefault="0031313F">
      <w:pPr>
        <w:rPr>
          <w:color w:val="000000"/>
        </w:rPr>
      </w:pPr>
      <w:r>
        <w:rPr>
          <w:color w:val="000000"/>
        </w:rPr>
        <w:t>B3 – hra na nejvyšší pravděpodobnost při devíti kartách a chybějící dámě (vypadnutí)</w:t>
      </w:r>
    </w:p>
    <w:p w14:paraId="26085A5B" w14:textId="77777777" w:rsidR="0031313F" w:rsidRDefault="0031313F">
      <w:pPr>
        <w:rPr>
          <w:color w:val="000000"/>
        </w:rPr>
      </w:pPr>
      <w:r>
        <w:rPr>
          <w:color w:val="000000"/>
        </w:rPr>
        <w:t>B4 – zkombinování hry na nejvyšší pravděpodobnost při devíti kartách a chybějící dámě a pojištění se proti 4-0 na impasovatelné straně</w:t>
      </w:r>
    </w:p>
    <w:p w14:paraId="297F1460" w14:textId="77777777" w:rsidR="0031313F" w:rsidRDefault="0031313F">
      <w:pPr>
        <w:rPr>
          <w:color w:val="000000"/>
        </w:rPr>
      </w:pPr>
      <w:r>
        <w:rPr>
          <w:color w:val="000000"/>
        </w:rPr>
        <w:t>B5 – vyšší pravděpodobnost (dělení 3-3 a impas)</w:t>
      </w:r>
    </w:p>
    <w:p w14:paraId="0B3D6D03" w14:textId="77777777" w:rsidR="0031313F" w:rsidRDefault="0031313F">
      <w:pPr>
        <w:rPr>
          <w:color w:val="000000"/>
        </w:rPr>
      </w:pPr>
      <w:r>
        <w:rPr>
          <w:color w:val="000000"/>
        </w:rPr>
        <w:t>B6 – odhození ztrátového zdvihu na vypracovanou barvu s částečným vytrumfováním</w:t>
      </w:r>
    </w:p>
    <w:p w14:paraId="4E8BC02A" w14:textId="77777777" w:rsidR="0031313F" w:rsidRDefault="0031313F">
      <w:pPr>
        <w:rPr>
          <w:color w:val="000000"/>
        </w:rPr>
      </w:pPr>
      <w:r>
        <w:rPr>
          <w:color w:val="000000"/>
        </w:rPr>
        <w:t>B7 – vypracování barvy a hrozba snapu – bezpečná sehrávka</w:t>
      </w:r>
    </w:p>
    <w:p w14:paraId="6257EE50" w14:textId="77777777" w:rsidR="0031313F" w:rsidRDefault="0031313F">
      <w:pPr>
        <w:rPr>
          <w:color w:val="000000"/>
        </w:rPr>
      </w:pPr>
      <w:r>
        <w:rPr>
          <w:color w:val="000000"/>
        </w:rPr>
        <w:t>B8 – správné odehrání vysokých karet v barvě – nejdříve vysoké v krátké barvě</w:t>
      </w:r>
    </w:p>
    <w:p w14:paraId="625E51D8" w14:textId="77777777" w:rsidR="0031313F" w:rsidRDefault="0031313F">
      <w:pPr>
        <w:rPr>
          <w:color w:val="000000"/>
        </w:rPr>
      </w:pPr>
      <w:r>
        <w:rPr>
          <w:color w:val="000000"/>
        </w:rPr>
        <w:t>B9 – indikace z výnosu pro správné rozehrání barvy výnosu</w:t>
      </w:r>
    </w:p>
    <w:p w14:paraId="5776C30E" w14:textId="77777777" w:rsidR="0031313F" w:rsidRDefault="0031313F">
      <w:pPr>
        <w:rPr>
          <w:bCs/>
        </w:rPr>
      </w:pPr>
      <w:r>
        <w:rPr>
          <w:color w:val="000000"/>
        </w:rPr>
        <w:t>B10 – pojištění se proti snapu včasným odhozením na relativně bezpečnou barvu</w:t>
      </w:r>
    </w:p>
    <w:p w14:paraId="0225C608" w14:textId="77777777" w:rsidR="0031313F" w:rsidRDefault="0031313F">
      <w:pPr>
        <w:rPr>
          <w:bCs/>
        </w:rPr>
      </w:pPr>
    </w:p>
    <w:p w14:paraId="7E2AE17E" w14:textId="77777777" w:rsidR="0031313F" w:rsidRDefault="0031313F">
      <w:pPr>
        <w:rPr>
          <w:b/>
        </w:rPr>
      </w:pPr>
    </w:p>
    <w:p w14:paraId="4E198EA5" w14:textId="77777777" w:rsidR="0031313F" w:rsidRDefault="0031313F">
      <w:pPr>
        <w:rPr>
          <w:b/>
        </w:rPr>
      </w:pPr>
    </w:p>
    <w:p w14:paraId="458221B0" w14:textId="77777777" w:rsidR="0031313F" w:rsidRDefault="0031313F">
      <w:pPr>
        <w:rPr>
          <w:b/>
        </w:rPr>
      </w:pPr>
    </w:p>
    <w:p w14:paraId="2C533D4C" w14:textId="77777777" w:rsidR="0031313F" w:rsidRDefault="0031313F">
      <w:pPr>
        <w:rPr>
          <w:b/>
        </w:rPr>
      </w:pPr>
    </w:p>
    <w:p w14:paraId="106356B7" w14:textId="77777777" w:rsidR="0031313F" w:rsidRDefault="0031313F">
      <w:pPr>
        <w:rPr>
          <w:b/>
        </w:rPr>
      </w:pPr>
    </w:p>
    <w:p w14:paraId="4E02769B" w14:textId="77777777" w:rsidR="0031313F" w:rsidRDefault="0031313F">
      <w:pPr>
        <w:rPr>
          <w:b/>
        </w:rPr>
      </w:pPr>
    </w:p>
    <w:p w14:paraId="4F8D0720" w14:textId="77777777" w:rsidR="0031313F" w:rsidRDefault="0031313F">
      <w:pPr>
        <w:rPr>
          <w:b/>
        </w:rPr>
      </w:pPr>
    </w:p>
    <w:p w14:paraId="70574943" w14:textId="77777777" w:rsidR="0031313F" w:rsidRDefault="0031313F">
      <w:pPr>
        <w:rPr>
          <w:b/>
        </w:rPr>
      </w:pPr>
    </w:p>
    <w:p w14:paraId="5FA28C18" w14:textId="77777777" w:rsidR="0031313F" w:rsidRDefault="0031313F">
      <w:pPr>
        <w:rPr>
          <w:b/>
        </w:rPr>
      </w:pPr>
    </w:p>
    <w:p w14:paraId="79E55F30" w14:textId="77777777" w:rsidR="0031313F" w:rsidRDefault="0031313F">
      <w:pPr>
        <w:rPr>
          <w:b/>
        </w:rPr>
      </w:pPr>
    </w:p>
    <w:p w14:paraId="6F81B8E8" w14:textId="77777777" w:rsidR="0031313F" w:rsidRDefault="0031313F">
      <w:pPr>
        <w:rPr>
          <w:b/>
        </w:rPr>
      </w:pPr>
    </w:p>
    <w:p w14:paraId="5E9FA1E0" w14:textId="77777777" w:rsidR="0031313F" w:rsidRDefault="0031313F">
      <w:pPr>
        <w:rPr>
          <w:b/>
        </w:rPr>
      </w:pPr>
    </w:p>
    <w:p w14:paraId="2D12097C" w14:textId="77777777" w:rsidR="0031313F" w:rsidRDefault="0031313F">
      <w:pPr>
        <w:rPr>
          <w:b/>
        </w:rPr>
      </w:pPr>
    </w:p>
    <w:p w14:paraId="28029E3C" w14:textId="77777777" w:rsidR="0031313F" w:rsidRDefault="0031313F">
      <w:pPr>
        <w:rPr>
          <w:b/>
        </w:rPr>
      </w:pPr>
    </w:p>
    <w:p w14:paraId="077D2284" w14:textId="77777777" w:rsidR="0031313F" w:rsidRDefault="0031313F">
      <w:pPr>
        <w:rPr>
          <w:b/>
        </w:rPr>
      </w:pPr>
    </w:p>
    <w:p w14:paraId="66A1D6B3" w14:textId="77777777" w:rsidR="0031313F" w:rsidRDefault="0031313F">
      <w:pPr>
        <w:rPr>
          <w:b/>
        </w:rPr>
      </w:pPr>
    </w:p>
    <w:p w14:paraId="69B68C6F" w14:textId="77777777" w:rsidR="0031313F" w:rsidRDefault="0031313F">
      <w:pPr>
        <w:rPr>
          <w:b/>
        </w:rPr>
      </w:pPr>
    </w:p>
    <w:p w14:paraId="1B365E63" w14:textId="77777777" w:rsidR="0031313F" w:rsidRDefault="0031313F">
      <w:pPr>
        <w:rPr>
          <w:b/>
        </w:rPr>
      </w:pPr>
    </w:p>
    <w:p w14:paraId="0FCFAA33" w14:textId="77777777" w:rsidR="0031313F" w:rsidRDefault="0031313F">
      <w:pPr>
        <w:rPr>
          <w:b/>
        </w:rPr>
      </w:pPr>
    </w:p>
    <w:p w14:paraId="2CC11CC7" w14:textId="77777777" w:rsidR="0031313F" w:rsidRDefault="0031313F">
      <w:pPr>
        <w:rPr>
          <w:b/>
        </w:rPr>
      </w:pPr>
    </w:p>
    <w:p w14:paraId="0779C541" w14:textId="77777777" w:rsidR="0031313F" w:rsidRDefault="0031313F">
      <w:pPr>
        <w:rPr>
          <w:b/>
        </w:rPr>
      </w:pPr>
    </w:p>
    <w:p w14:paraId="6591029D" w14:textId="77777777" w:rsidR="0031313F" w:rsidRDefault="0031313F">
      <w:pPr>
        <w:rPr>
          <w:b/>
        </w:rPr>
      </w:pPr>
    </w:p>
    <w:p w14:paraId="071E1D20" w14:textId="77777777" w:rsidR="0031313F" w:rsidRDefault="0031313F">
      <w:pPr>
        <w:rPr>
          <w:b/>
        </w:rPr>
      </w:pPr>
    </w:p>
    <w:p w14:paraId="2950112B" w14:textId="77777777" w:rsidR="0031313F" w:rsidRDefault="0031313F">
      <w:pPr>
        <w:rPr>
          <w:b/>
        </w:rPr>
      </w:pPr>
    </w:p>
    <w:p w14:paraId="7FAF6F77" w14:textId="77777777" w:rsidR="0031313F" w:rsidRDefault="0031313F">
      <w:pPr>
        <w:rPr>
          <w:b/>
        </w:rPr>
      </w:pPr>
    </w:p>
    <w:p w14:paraId="08542810" w14:textId="77777777" w:rsidR="0031313F" w:rsidRDefault="0031313F">
      <w:pPr>
        <w:rPr>
          <w:b/>
        </w:rPr>
      </w:pPr>
    </w:p>
    <w:p w14:paraId="1F919CCB" w14:textId="77777777" w:rsidR="0031313F" w:rsidRDefault="0031313F">
      <w:pPr>
        <w:rPr>
          <w:b/>
        </w:rPr>
      </w:pPr>
    </w:p>
    <w:p w14:paraId="3038ED51" w14:textId="77777777" w:rsidR="0031313F" w:rsidRDefault="0031313F">
      <w:pPr>
        <w:rPr>
          <w:b/>
        </w:rPr>
      </w:pPr>
    </w:p>
    <w:p w14:paraId="12F5008A" w14:textId="77777777" w:rsidR="0031313F" w:rsidRDefault="0031313F">
      <w:pPr>
        <w:rPr>
          <w:b/>
        </w:rPr>
      </w:pPr>
    </w:p>
    <w:p w14:paraId="5C2265E1" w14:textId="77777777" w:rsidR="0031313F" w:rsidRDefault="0031313F">
      <w:pPr>
        <w:rPr>
          <w:b/>
        </w:rPr>
      </w:pPr>
    </w:p>
    <w:p w14:paraId="2EAB47F9" w14:textId="77777777" w:rsidR="0031313F" w:rsidRDefault="0031313F">
      <w:pPr>
        <w:rPr>
          <w:b/>
        </w:rPr>
      </w:pPr>
    </w:p>
    <w:p w14:paraId="7BF4F01F" w14:textId="77777777" w:rsidR="0031313F" w:rsidRDefault="0031313F">
      <w:pPr>
        <w:rPr>
          <w:b/>
        </w:rPr>
      </w:pPr>
    </w:p>
    <w:p w14:paraId="7EACDF34" w14:textId="77777777" w:rsidR="0031313F" w:rsidRDefault="0031313F">
      <w:pPr>
        <w:rPr>
          <w:b/>
        </w:rPr>
      </w:pPr>
    </w:p>
    <w:p w14:paraId="48FBB72A" w14:textId="77777777" w:rsidR="0031313F" w:rsidRDefault="0031313F">
      <w:pPr>
        <w:rPr>
          <w:b/>
        </w:rPr>
      </w:pPr>
    </w:p>
    <w:p w14:paraId="7BAEA809" w14:textId="77777777" w:rsidR="0031313F" w:rsidRDefault="0031313F">
      <w:pPr>
        <w:rPr>
          <w:b/>
        </w:rPr>
      </w:pPr>
    </w:p>
    <w:p w14:paraId="7671630B" w14:textId="77777777" w:rsidR="0031313F" w:rsidRDefault="0031313F">
      <w:pPr>
        <w:rPr>
          <w:b/>
        </w:rPr>
      </w:pPr>
    </w:p>
    <w:p w14:paraId="76F18DE9" w14:textId="77777777" w:rsidR="0031313F" w:rsidRDefault="0031313F">
      <w:pPr>
        <w:rPr>
          <w:b/>
        </w:rPr>
      </w:pPr>
    </w:p>
    <w:p w14:paraId="2BDE19A8" w14:textId="77777777" w:rsidR="0031313F" w:rsidRDefault="0031313F">
      <w:pPr>
        <w:rPr>
          <w:b/>
        </w:rPr>
      </w:pPr>
    </w:p>
    <w:p w14:paraId="028B1F2C" w14:textId="77777777" w:rsidR="0031313F" w:rsidRDefault="0031313F">
      <w:pPr>
        <w:rPr>
          <w:b/>
        </w:rPr>
      </w:pPr>
    </w:p>
    <w:p w14:paraId="2E3785FF" w14:textId="77777777" w:rsidR="0031313F" w:rsidRDefault="0031313F">
      <w:pPr>
        <w:rPr>
          <w:b/>
        </w:rPr>
      </w:pPr>
    </w:p>
    <w:p w14:paraId="231C4528" w14:textId="77777777" w:rsidR="0031313F" w:rsidRDefault="0031313F">
      <w:pPr>
        <w:rPr>
          <w:b/>
        </w:rPr>
      </w:pPr>
    </w:p>
    <w:p w14:paraId="0E95DEE2" w14:textId="77777777" w:rsidR="0031313F" w:rsidRDefault="0031313F">
      <w:pPr>
        <w:rPr>
          <w:b/>
        </w:rPr>
      </w:pPr>
    </w:p>
    <w:p w14:paraId="2694454B" w14:textId="77777777" w:rsidR="0031313F" w:rsidRDefault="0031313F">
      <w:pPr>
        <w:rPr>
          <w:b/>
        </w:rPr>
      </w:pPr>
    </w:p>
    <w:p w14:paraId="213302C6" w14:textId="77777777" w:rsidR="0031313F" w:rsidRDefault="0031313F">
      <w:pPr>
        <w:rPr>
          <w:b/>
        </w:rPr>
      </w:pPr>
    </w:p>
    <w:p w14:paraId="3CFE2612" w14:textId="77777777" w:rsidR="0031313F" w:rsidRDefault="0031313F">
      <w:pPr>
        <w:rPr>
          <w:b/>
        </w:rPr>
      </w:pPr>
    </w:p>
    <w:p w14:paraId="7D074698" w14:textId="77777777" w:rsidR="0031313F" w:rsidRDefault="0031313F">
      <w:pPr>
        <w:rPr>
          <w:b/>
        </w:rPr>
      </w:pPr>
    </w:p>
    <w:p w14:paraId="1B2C2F0E" w14:textId="77777777" w:rsidR="0031313F" w:rsidRDefault="0031313F">
      <w:pPr>
        <w:pStyle w:val="Heading1"/>
        <w:jc w:val="center"/>
      </w:pPr>
      <w:bookmarkStart w:id="54" w:name="__RefHeading__95_399432288"/>
      <w:bookmarkStart w:id="55" w:name="__RefHeading__57_1211632112"/>
      <w:bookmarkEnd w:id="54"/>
      <w:bookmarkEnd w:id="55"/>
      <w:r>
        <w:rPr>
          <w:color w:val="auto"/>
          <w:sz w:val="36"/>
          <w:szCs w:val="36"/>
        </w:rPr>
        <w:lastRenderedPageBreak/>
        <w:t>28. lekce</w:t>
      </w:r>
      <w:r>
        <w:rPr>
          <w:color w:val="auto"/>
          <w:sz w:val="36"/>
          <w:szCs w:val="36"/>
        </w:rPr>
        <w:tab/>
        <w:t>Plán barevné hry – Délka</w:t>
      </w:r>
    </w:p>
    <w:p w14:paraId="0915ED0D" w14:textId="77777777" w:rsidR="0031313F" w:rsidRDefault="0031313F">
      <w:pPr>
        <w:pStyle w:val="Zkladntext21"/>
        <w:rPr>
          <w:color w:val="000000"/>
        </w:rPr>
      </w:pPr>
      <w:r>
        <w:tab/>
        <w:t>Dalším frekventovaným plánem hlavního hráče je vypracování délky. Je třeba plánovat přesně, dbát na přestupy, časování, nebezpečné soupeře a vytrumfování. Zde jsou příklady:</w:t>
      </w:r>
    </w:p>
    <w:p w14:paraId="2933D1B5" w14:textId="500B367E" w:rsidR="0031313F" w:rsidRDefault="0031313F">
      <w:pPr>
        <w:rPr>
          <w:color w:val="000000"/>
        </w:rPr>
      </w:pPr>
      <w:r>
        <w:rPr>
          <w:color w:val="000000"/>
        </w:rPr>
        <w:t>1)</w:t>
      </w:r>
      <w:r>
        <w:rPr>
          <w:color w:val="000000"/>
        </w:rPr>
        <w:tab/>
      </w:r>
      <w:r>
        <w:rPr>
          <w:color w:val="000000"/>
        </w:rPr>
        <w:tab/>
        <w:t>K,Q,J,10</w:t>
      </w:r>
      <w:r>
        <w:rPr>
          <w:color w:val="000000"/>
        </w:rPr>
        <w:tab/>
      </w:r>
      <w:r>
        <w:rPr>
          <w:color w:val="000000"/>
        </w:rPr>
        <w:tab/>
      </w:r>
      <w:r>
        <w:rPr>
          <w:color w:val="000000"/>
        </w:rPr>
        <w:tab/>
      </w:r>
    </w:p>
    <w:p w14:paraId="4400D941" w14:textId="5936538B" w:rsidR="0031313F" w:rsidRDefault="0031313F">
      <w:pPr>
        <w:rPr>
          <w:color w:val="000000"/>
        </w:rPr>
      </w:pPr>
      <w:r>
        <w:rPr>
          <w:color w:val="000000"/>
        </w:rPr>
        <w:tab/>
      </w:r>
      <w:r>
        <w:rPr>
          <w:color w:val="000000"/>
        </w:rPr>
        <w:tab/>
        <w:t>10,8,3</w:t>
      </w:r>
      <w:r>
        <w:rPr>
          <w:color w:val="000000"/>
        </w:rPr>
        <w:tab/>
      </w:r>
      <w:r>
        <w:rPr>
          <w:color w:val="000000"/>
        </w:rPr>
        <w:tab/>
      </w:r>
      <w:r>
        <w:rPr>
          <w:color w:val="000000"/>
        </w:rPr>
        <w:tab/>
      </w:r>
      <w:r>
        <w:rPr>
          <w:color w:val="000000"/>
        </w:rPr>
        <w:tab/>
      </w:r>
    </w:p>
    <w:p w14:paraId="6F9B7DE8" w14:textId="142FD82F" w:rsidR="0031313F" w:rsidRDefault="0031313F">
      <w:pPr>
        <w:rPr>
          <w:color w:val="000000"/>
        </w:rPr>
      </w:pPr>
      <w:r>
        <w:rPr>
          <w:color w:val="000000"/>
        </w:rPr>
        <w:tab/>
      </w:r>
      <w:r>
        <w:rPr>
          <w:color w:val="000000"/>
        </w:rPr>
        <w:tab/>
        <w:t>J,10,4,2</w:t>
      </w:r>
      <w:r>
        <w:rPr>
          <w:color w:val="000000"/>
        </w:rPr>
        <w:tab/>
      </w:r>
      <w:r>
        <w:rPr>
          <w:color w:val="000000"/>
        </w:rPr>
        <w:tab/>
      </w:r>
      <w:r>
        <w:rPr>
          <w:color w:val="000000"/>
        </w:rPr>
        <w:tab/>
      </w:r>
      <w:r>
        <w:rPr>
          <w:color w:val="000000"/>
        </w:rPr>
        <w:tab/>
      </w:r>
    </w:p>
    <w:p w14:paraId="3B3A31AE" w14:textId="0A855101" w:rsidR="0031313F" w:rsidRDefault="0031313F">
      <w:pPr>
        <w:rPr>
          <w:color w:val="000000"/>
        </w:rPr>
      </w:pPr>
      <w:r>
        <w:rPr>
          <w:color w:val="000000"/>
        </w:rPr>
        <w:tab/>
      </w:r>
      <w:r>
        <w:rPr>
          <w:color w:val="000000"/>
        </w:rPr>
        <w:tab/>
        <w:t>K,9</w:t>
      </w:r>
      <w:r>
        <w:rPr>
          <w:color w:val="000000"/>
        </w:rPr>
        <w:tab/>
      </w:r>
      <w:r>
        <w:rPr>
          <w:color w:val="000000"/>
        </w:rPr>
        <w:tab/>
      </w:r>
      <w:r>
        <w:rPr>
          <w:color w:val="000000"/>
        </w:rPr>
        <w:tab/>
      </w:r>
      <w:r>
        <w:rPr>
          <w:color w:val="000000"/>
        </w:rPr>
        <w:tab/>
      </w:r>
    </w:p>
    <w:p w14:paraId="4290B88D" w14:textId="3781433E"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364E4986" w14:textId="77777777" w:rsidR="003A1BA6" w:rsidRDefault="0031313F">
      <w:pPr>
        <w:rPr>
          <w:color w:val="000000"/>
        </w:rPr>
      </w:pPr>
      <w:r>
        <w:rPr>
          <w:color w:val="000000"/>
        </w:rPr>
        <w:tab/>
      </w:r>
      <w:r>
        <w:rPr>
          <w:color w:val="000000"/>
        </w:rPr>
        <w:tab/>
        <w:t>2</w:t>
      </w:r>
      <w:r>
        <w:rPr>
          <w:color w:val="000000"/>
        </w:rPr>
        <w:tab/>
      </w:r>
      <w:r>
        <w:rPr>
          <w:color w:val="000000"/>
        </w:rPr>
        <w:tab/>
      </w:r>
      <w:r>
        <w:rPr>
          <w:color w:val="000000"/>
        </w:rPr>
        <w:tab/>
      </w:r>
      <w:r>
        <w:rPr>
          <w:color w:val="000000"/>
        </w:rPr>
        <w:tab/>
      </w:r>
    </w:p>
    <w:p w14:paraId="4504D8FB" w14:textId="6F449D2A" w:rsidR="0031313F" w:rsidRDefault="0031313F">
      <w:pPr>
        <w:rPr>
          <w:color w:val="000000"/>
        </w:rPr>
      </w:pPr>
      <w:r>
        <w:rPr>
          <w:color w:val="000000"/>
        </w:rPr>
        <w:tab/>
      </w:r>
      <w:r>
        <w:rPr>
          <w:color w:val="000000"/>
        </w:rPr>
        <w:tab/>
        <w:t>A,K,J,7,5</w:t>
      </w:r>
      <w:r>
        <w:rPr>
          <w:color w:val="000000"/>
        </w:rPr>
        <w:tab/>
      </w:r>
      <w:r>
        <w:rPr>
          <w:color w:val="000000"/>
        </w:rPr>
        <w:tab/>
      </w:r>
      <w:r>
        <w:rPr>
          <w:color w:val="000000"/>
        </w:rPr>
        <w:tab/>
      </w:r>
    </w:p>
    <w:p w14:paraId="6604F444" w14:textId="43F18C24" w:rsidR="0031313F" w:rsidRDefault="0031313F">
      <w:pPr>
        <w:rPr>
          <w:color w:val="000000"/>
        </w:rPr>
      </w:pPr>
      <w:r>
        <w:rPr>
          <w:color w:val="000000"/>
        </w:rPr>
        <w:tab/>
      </w:r>
      <w:r>
        <w:rPr>
          <w:color w:val="000000"/>
        </w:rPr>
        <w:tab/>
        <w:t>A,6,5</w:t>
      </w:r>
      <w:r>
        <w:rPr>
          <w:color w:val="000000"/>
        </w:rPr>
        <w:tab/>
      </w:r>
      <w:r>
        <w:rPr>
          <w:color w:val="000000"/>
        </w:rPr>
        <w:tab/>
      </w:r>
      <w:r>
        <w:rPr>
          <w:color w:val="000000"/>
        </w:rPr>
        <w:tab/>
      </w:r>
      <w:r>
        <w:rPr>
          <w:color w:val="000000"/>
        </w:rPr>
        <w:tab/>
      </w:r>
    </w:p>
    <w:p w14:paraId="671BC1CC" w14:textId="249A2363" w:rsidR="0031313F" w:rsidRDefault="0031313F">
      <w:pPr>
        <w:rPr>
          <w:b/>
          <w:bCs/>
          <w:color w:val="000000"/>
        </w:rPr>
      </w:pPr>
      <w:r>
        <w:rPr>
          <w:color w:val="000000"/>
        </w:rPr>
        <w:tab/>
      </w:r>
      <w:r>
        <w:rPr>
          <w:color w:val="000000"/>
        </w:rPr>
        <w:tab/>
        <w:t>A,8,6,2</w:t>
      </w:r>
      <w:r>
        <w:rPr>
          <w:color w:val="000000"/>
        </w:rPr>
        <w:tab/>
      </w:r>
      <w:r>
        <w:rPr>
          <w:color w:val="000000"/>
        </w:rPr>
        <w:tab/>
      </w:r>
      <w:r>
        <w:rPr>
          <w:color w:val="000000"/>
        </w:rPr>
        <w:tab/>
      </w:r>
      <w:r>
        <w:rPr>
          <w:color w:val="000000"/>
        </w:rPr>
        <w:tab/>
      </w:r>
    </w:p>
    <w:p w14:paraId="2EE69AEF" w14:textId="484C4C6E" w:rsidR="0031313F" w:rsidRDefault="0031313F">
      <w:pPr>
        <w:rPr>
          <w:b/>
          <w:bCs/>
          <w:color w:val="000000"/>
        </w:rPr>
      </w:pPr>
      <w:r>
        <w:rPr>
          <w:b/>
          <w:bCs/>
          <w:color w:val="000000"/>
        </w:rPr>
        <w:t>Závazek:</w:t>
      </w:r>
      <w:r>
        <w:rPr>
          <w:color w:val="000000"/>
        </w:rPr>
        <w:t xml:space="preserve"> 4 srdce</w:t>
      </w:r>
      <w:r>
        <w:rPr>
          <w:color w:val="000000"/>
        </w:rPr>
        <w:tab/>
      </w:r>
      <w:r>
        <w:rPr>
          <w:color w:val="000000"/>
        </w:rPr>
        <w:tab/>
      </w:r>
      <w:r>
        <w:rPr>
          <w:color w:val="000000"/>
        </w:rPr>
        <w:tab/>
      </w:r>
      <w:r>
        <w:rPr>
          <w:color w:val="000000"/>
        </w:rPr>
        <w:tab/>
      </w:r>
      <w:r>
        <w:rPr>
          <w:color w:val="000000"/>
        </w:rPr>
        <w:tab/>
      </w:r>
    </w:p>
    <w:p w14:paraId="5FD284E9" w14:textId="321CEC08" w:rsidR="0031313F" w:rsidRDefault="0031313F">
      <w:pPr>
        <w:rPr>
          <w:color w:val="000000"/>
        </w:rPr>
      </w:pPr>
      <w:r>
        <w:rPr>
          <w:b/>
          <w:bCs/>
          <w:color w:val="000000"/>
        </w:rPr>
        <w:t>Výnos:</w:t>
      </w:r>
      <w:r>
        <w:rPr>
          <w:color w:val="000000"/>
        </w:rPr>
        <w:t xml:space="preserve"> 9 kárová</w:t>
      </w:r>
      <w:r>
        <w:rPr>
          <w:color w:val="000000"/>
        </w:rPr>
        <w:tab/>
      </w:r>
      <w:r>
        <w:rPr>
          <w:color w:val="000000"/>
        </w:rPr>
        <w:tab/>
      </w:r>
      <w:r>
        <w:rPr>
          <w:color w:val="000000"/>
        </w:rPr>
        <w:tab/>
      </w:r>
      <w:r>
        <w:rPr>
          <w:color w:val="000000"/>
        </w:rPr>
        <w:tab/>
      </w:r>
      <w:r>
        <w:rPr>
          <w:color w:val="000000"/>
        </w:rPr>
        <w:tab/>
      </w:r>
    </w:p>
    <w:p w14:paraId="51265CBA" w14:textId="5C7DD859" w:rsidR="0031313F" w:rsidRDefault="0031313F">
      <w:pPr>
        <w:rPr>
          <w:color w:val="000000"/>
        </w:rPr>
      </w:pPr>
      <w:r>
        <w:rPr>
          <w:color w:val="000000"/>
        </w:rPr>
        <w:t>Devítka kárová ukazuje na to, že obě kárové figury jsou u Východu. Potřebujete chybějící tři zdvihy udělat na piky, ale nesmíte dopustit, aby udělali soupeři dříve dva kárové a pikový. Řešení je v položení desítky a zadržení esa. Nyní můžete</w:t>
      </w:r>
      <w:r w:rsidR="003A1BA6">
        <w:rPr>
          <w:color w:val="000000"/>
        </w:rPr>
        <w:t xml:space="preserve"> </w:t>
      </w:r>
      <w:r>
        <w:rPr>
          <w:color w:val="000000"/>
        </w:rPr>
        <w:t>vypracovat piky, aniž jste ztratili kontrolu nad káry.</w:t>
      </w:r>
      <w:r>
        <w:rPr>
          <w:color w:val="000000"/>
        </w:rPr>
        <w:tab/>
      </w:r>
      <w:r>
        <w:rPr>
          <w:color w:val="000000"/>
        </w:rPr>
        <w:tab/>
      </w:r>
      <w:r>
        <w:rPr>
          <w:color w:val="000000"/>
        </w:rPr>
        <w:tab/>
      </w:r>
      <w:r>
        <w:rPr>
          <w:color w:val="000000"/>
        </w:rPr>
        <w:tab/>
      </w:r>
      <w:r>
        <w:rPr>
          <w:color w:val="000000"/>
        </w:rPr>
        <w:tab/>
      </w:r>
      <w:r>
        <w:rPr>
          <w:color w:val="000000"/>
        </w:rPr>
        <w:tab/>
      </w:r>
    </w:p>
    <w:p w14:paraId="62E1C8C3" w14:textId="0ADFD967" w:rsidR="003A1BA6" w:rsidRDefault="003A1BA6">
      <w:pPr>
        <w:rPr>
          <w:color w:val="000000"/>
        </w:rPr>
      </w:pPr>
    </w:p>
    <w:p w14:paraId="48A401DC" w14:textId="56E82CA9" w:rsidR="003A1BA6" w:rsidRDefault="003A1BA6">
      <w:pPr>
        <w:rPr>
          <w:color w:val="000000"/>
        </w:rPr>
      </w:pPr>
    </w:p>
    <w:p w14:paraId="24064423" w14:textId="18E3BB63" w:rsidR="003A1BA6" w:rsidRDefault="003A1BA6" w:rsidP="003A1BA6">
      <w:pPr>
        <w:rPr>
          <w:color w:val="000000"/>
        </w:rPr>
      </w:pPr>
      <w:r>
        <w:rPr>
          <w:color w:val="000000"/>
        </w:rPr>
        <w:tab/>
        <w:t>2)</w:t>
      </w:r>
      <w:r>
        <w:rPr>
          <w:color w:val="000000"/>
        </w:rPr>
        <w:tab/>
      </w:r>
      <w:r>
        <w:rPr>
          <w:color w:val="000000"/>
        </w:rPr>
        <w:tab/>
        <w:t>8,7,6,4,2</w:t>
      </w:r>
    </w:p>
    <w:p w14:paraId="3F9EB7BB" w14:textId="73987DD5" w:rsidR="003A1BA6" w:rsidRDefault="003A1BA6" w:rsidP="003A1BA6">
      <w:pPr>
        <w:rPr>
          <w:color w:val="000000"/>
        </w:rPr>
      </w:pPr>
      <w:r>
        <w:rPr>
          <w:color w:val="000000"/>
        </w:rPr>
        <w:tab/>
      </w:r>
      <w:r>
        <w:rPr>
          <w:color w:val="000000"/>
        </w:rPr>
        <w:tab/>
      </w:r>
      <w:r>
        <w:rPr>
          <w:color w:val="000000"/>
        </w:rPr>
        <w:tab/>
        <w:t>10,9,8</w:t>
      </w:r>
    </w:p>
    <w:p w14:paraId="35012227" w14:textId="3C204F69" w:rsidR="003A1BA6" w:rsidRDefault="003A1BA6" w:rsidP="003A1BA6">
      <w:pPr>
        <w:rPr>
          <w:color w:val="000000"/>
        </w:rPr>
      </w:pPr>
      <w:r>
        <w:rPr>
          <w:color w:val="000000"/>
        </w:rPr>
        <w:tab/>
      </w:r>
      <w:r>
        <w:rPr>
          <w:color w:val="000000"/>
        </w:rPr>
        <w:tab/>
      </w:r>
      <w:r>
        <w:rPr>
          <w:color w:val="000000"/>
        </w:rPr>
        <w:tab/>
        <w:t>A,8,4</w:t>
      </w:r>
    </w:p>
    <w:p w14:paraId="0833468F" w14:textId="3E9352E0" w:rsidR="003A1BA6" w:rsidRDefault="003A1BA6" w:rsidP="003A1BA6">
      <w:pPr>
        <w:rPr>
          <w:color w:val="000000"/>
        </w:rPr>
      </w:pPr>
      <w:r>
        <w:rPr>
          <w:color w:val="000000"/>
        </w:rPr>
        <w:tab/>
      </w:r>
      <w:r>
        <w:rPr>
          <w:color w:val="000000"/>
        </w:rPr>
        <w:tab/>
      </w:r>
      <w:r>
        <w:rPr>
          <w:color w:val="000000"/>
        </w:rPr>
        <w:tab/>
        <w:t>10,5</w:t>
      </w:r>
      <w:r>
        <w:rPr>
          <w:color w:val="000000"/>
        </w:rPr>
        <w:tab/>
      </w:r>
    </w:p>
    <w:p w14:paraId="0CD79495" w14:textId="34DF2C26" w:rsidR="003A1BA6" w:rsidRDefault="003A1BA6" w:rsidP="003A1BA6">
      <w:pPr>
        <w:rPr>
          <w:color w:val="000000"/>
        </w:rPr>
      </w:pPr>
      <w:r>
        <w:rPr>
          <w:color w:val="000000"/>
        </w:rPr>
        <w:tab/>
      </w:r>
    </w:p>
    <w:p w14:paraId="54EFF9A6" w14:textId="70AD804C" w:rsidR="003A1BA6" w:rsidRDefault="003A1BA6" w:rsidP="003A1BA6">
      <w:pPr>
        <w:rPr>
          <w:color w:val="000000"/>
        </w:rPr>
      </w:pPr>
      <w:r>
        <w:rPr>
          <w:color w:val="000000"/>
        </w:rPr>
        <w:tab/>
      </w:r>
      <w:r>
        <w:rPr>
          <w:color w:val="000000"/>
        </w:rPr>
        <w:tab/>
      </w:r>
      <w:r>
        <w:rPr>
          <w:color w:val="000000"/>
        </w:rPr>
        <w:tab/>
        <w:t xml:space="preserve">3 </w:t>
      </w:r>
      <w:r>
        <w:rPr>
          <w:color w:val="000000"/>
        </w:rPr>
        <w:tab/>
      </w:r>
      <w:r>
        <w:rPr>
          <w:color w:val="000000"/>
        </w:rPr>
        <w:tab/>
      </w:r>
      <w:r>
        <w:rPr>
          <w:color w:val="000000"/>
        </w:rPr>
        <w:tab/>
      </w:r>
    </w:p>
    <w:p w14:paraId="370C48CD" w14:textId="4B1FE349" w:rsidR="003A1BA6" w:rsidRDefault="003A1BA6" w:rsidP="003A1BA6">
      <w:pPr>
        <w:rPr>
          <w:color w:val="000000"/>
        </w:rPr>
      </w:pPr>
      <w:r>
        <w:rPr>
          <w:color w:val="000000"/>
        </w:rPr>
        <w:tab/>
      </w:r>
      <w:r>
        <w:rPr>
          <w:color w:val="000000"/>
        </w:rPr>
        <w:tab/>
      </w:r>
      <w:r>
        <w:rPr>
          <w:color w:val="000000"/>
        </w:rPr>
        <w:tab/>
        <w:t>A,K,Q,J,7,4,2</w:t>
      </w:r>
    </w:p>
    <w:p w14:paraId="6F8E4CF6" w14:textId="215F5524" w:rsidR="003A1BA6" w:rsidRDefault="003A1BA6" w:rsidP="003A1BA6">
      <w:pPr>
        <w:rPr>
          <w:color w:val="000000"/>
        </w:rPr>
      </w:pPr>
      <w:r>
        <w:rPr>
          <w:color w:val="000000"/>
        </w:rPr>
        <w:tab/>
      </w:r>
      <w:r>
        <w:rPr>
          <w:color w:val="000000"/>
        </w:rPr>
        <w:tab/>
      </w:r>
      <w:r>
        <w:rPr>
          <w:color w:val="000000"/>
        </w:rPr>
        <w:tab/>
        <w:t>K,J,2</w:t>
      </w:r>
    </w:p>
    <w:p w14:paraId="3A5139E4" w14:textId="615215F3" w:rsidR="003A1BA6" w:rsidRDefault="003A1BA6" w:rsidP="003A1BA6">
      <w:pPr>
        <w:rPr>
          <w:color w:val="000000"/>
        </w:rPr>
      </w:pPr>
      <w:r>
        <w:rPr>
          <w:color w:val="000000"/>
        </w:rPr>
        <w:tab/>
      </w:r>
      <w:r>
        <w:rPr>
          <w:color w:val="000000"/>
        </w:rPr>
        <w:tab/>
      </w:r>
      <w:r>
        <w:rPr>
          <w:color w:val="000000"/>
        </w:rPr>
        <w:tab/>
        <w:t>A,K</w:t>
      </w:r>
    </w:p>
    <w:p w14:paraId="3EE138F5" w14:textId="2520FD3F" w:rsidR="003A1BA6" w:rsidRDefault="003A1BA6" w:rsidP="003A1BA6">
      <w:pPr>
        <w:rPr>
          <w:color w:val="000000"/>
        </w:rPr>
      </w:pPr>
      <w:r>
        <w:rPr>
          <w:b/>
          <w:bCs/>
          <w:color w:val="000000"/>
        </w:rPr>
        <w:t>Závazek:</w:t>
      </w:r>
      <w:r>
        <w:rPr>
          <w:color w:val="000000"/>
        </w:rPr>
        <w:t xml:space="preserve"> 6 srdcí</w:t>
      </w:r>
    </w:p>
    <w:p w14:paraId="41D2F9A3" w14:textId="7DA017ED" w:rsidR="003A1BA6" w:rsidRDefault="003A1BA6" w:rsidP="003A1BA6">
      <w:pPr>
        <w:rPr>
          <w:color w:val="000000"/>
        </w:rPr>
      </w:pPr>
      <w:r>
        <w:rPr>
          <w:b/>
          <w:bCs/>
          <w:color w:val="000000"/>
        </w:rPr>
        <w:t>Výnos:</w:t>
      </w:r>
      <w:r>
        <w:rPr>
          <w:color w:val="000000"/>
        </w:rPr>
        <w:t xml:space="preserve"> tref</w:t>
      </w:r>
    </w:p>
    <w:p w14:paraId="5616DE96" w14:textId="532AC8C6" w:rsidR="003A1BA6" w:rsidRDefault="003A1BA6">
      <w:pPr>
        <w:rPr>
          <w:color w:val="000000"/>
        </w:rPr>
      </w:pPr>
      <w:r>
        <w:rPr>
          <w:color w:val="000000"/>
        </w:rPr>
        <w:t>Máte jedenáct zdvihů a potenciální zdvih v károvém impasu nebo se můžete pokusit vypracovat piky, pokud se dělí 4-3. Vezmete tedy tref a nesete pik. Soupeři pravděpodobně opět ponesou tref. Vezmete a vynesete malý trumf, pik snapnete vysoko, malé srdce k trumfům na stole, snap piku vysokým trumfem, malý trumf k trumfům na stole, snap čtvrtého piku. Pokud byla dělba 4-3, mám vstup k piku na káro a pokud ne, mohu stále zkusit impas v kárech.</w:t>
      </w:r>
    </w:p>
    <w:p w14:paraId="50BA46A1" w14:textId="153469C1" w:rsidR="003A1BA6" w:rsidRDefault="003A1BA6">
      <w:pPr>
        <w:rPr>
          <w:color w:val="000000"/>
        </w:rPr>
      </w:pPr>
    </w:p>
    <w:p w14:paraId="16C9CDBC" w14:textId="56E656C0" w:rsidR="003A1BA6" w:rsidRDefault="003A1BA6">
      <w:pPr>
        <w:rPr>
          <w:color w:val="000000"/>
        </w:rPr>
      </w:pPr>
    </w:p>
    <w:p w14:paraId="5D9AD918" w14:textId="1887434A" w:rsidR="003A1BA6" w:rsidRDefault="003A1BA6">
      <w:pPr>
        <w:rPr>
          <w:color w:val="000000"/>
        </w:rPr>
      </w:pPr>
    </w:p>
    <w:p w14:paraId="182D31FF" w14:textId="77777777" w:rsidR="003A1BA6" w:rsidRDefault="003A1BA6">
      <w:pPr>
        <w:rPr>
          <w:color w:val="000000"/>
        </w:rPr>
      </w:pPr>
    </w:p>
    <w:p w14:paraId="47C02D6D" w14:textId="6D97AFEA"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329B90FB" w14:textId="77777777" w:rsidR="0031313F" w:rsidRDefault="0031313F">
      <w:pPr>
        <w:rPr>
          <w:color w:val="000000"/>
        </w:rPr>
      </w:pPr>
    </w:p>
    <w:p w14:paraId="1515B39E" w14:textId="169C2413" w:rsidR="0031313F" w:rsidRDefault="0031313F">
      <w:pPr>
        <w:rPr>
          <w:color w:val="000000"/>
        </w:rPr>
      </w:pPr>
      <w:r>
        <w:rPr>
          <w:color w:val="000000"/>
        </w:rPr>
        <w:t xml:space="preserve">3) </w:t>
      </w:r>
      <w:r>
        <w:rPr>
          <w:color w:val="000000"/>
        </w:rPr>
        <w:tab/>
      </w:r>
      <w:r>
        <w:rPr>
          <w:color w:val="000000"/>
        </w:rPr>
        <w:tab/>
        <w:t>Q,3</w:t>
      </w:r>
      <w:r>
        <w:rPr>
          <w:color w:val="000000"/>
        </w:rPr>
        <w:tab/>
      </w:r>
      <w:r>
        <w:rPr>
          <w:color w:val="000000"/>
        </w:rPr>
        <w:tab/>
      </w:r>
      <w:r>
        <w:rPr>
          <w:color w:val="000000"/>
        </w:rPr>
        <w:tab/>
      </w:r>
      <w:r>
        <w:rPr>
          <w:color w:val="000000"/>
        </w:rPr>
        <w:tab/>
      </w:r>
    </w:p>
    <w:p w14:paraId="7C988458" w14:textId="7F20B20F" w:rsidR="0031313F" w:rsidRDefault="0031313F">
      <w:pPr>
        <w:rPr>
          <w:color w:val="000000"/>
        </w:rPr>
      </w:pPr>
      <w:r>
        <w:rPr>
          <w:color w:val="000000"/>
        </w:rPr>
        <w:tab/>
      </w:r>
      <w:r>
        <w:rPr>
          <w:color w:val="000000"/>
        </w:rPr>
        <w:tab/>
        <w:t>A,9,2</w:t>
      </w:r>
      <w:r>
        <w:rPr>
          <w:color w:val="000000"/>
        </w:rPr>
        <w:tab/>
      </w:r>
      <w:r>
        <w:rPr>
          <w:color w:val="000000"/>
        </w:rPr>
        <w:tab/>
      </w:r>
      <w:r>
        <w:rPr>
          <w:color w:val="000000"/>
        </w:rPr>
        <w:tab/>
      </w:r>
      <w:r>
        <w:rPr>
          <w:color w:val="000000"/>
        </w:rPr>
        <w:tab/>
      </w:r>
    </w:p>
    <w:p w14:paraId="021A1CE8" w14:textId="245BDC64" w:rsidR="0031313F" w:rsidRDefault="0031313F">
      <w:pPr>
        <w:rPr>
          <w:color w:val="000000"/>
        </w:rPr>
      </w:pPr>
      <w:r>
        <w:rPr>
          <w:color w:val="000000"/>
        </w:rPr>
        <w:tab/>
      </w:r>
      <w:r>
        <w:rPr>
          <w:color w:val="000000"/>
        </w:rPr>
        <w:tab/>
        <w:t>A,9,6,5,3</w:t>
      </w:r>
      <w:r>
        <w:rPr>
          <w:color w:val="000000"/>
        </w:rPr>
        <w:tab/>
      </w:r>
      <w:r>
        <w:rPr>
          <w:color w:val="000000"/>
        </w:rPr>
        <w:tab/>
      </w:r>
      <w:r>
        <w:rPr>
          <w:color w:val="000000"/>
        </w:rPr>
        <w:tab/>
      </w:r>
    </w:p>
    <w:p w14:paraId="3ED3AA5A" w14:textId="7322B461" w:rsidR="0031313F" w:rsidRDefault="0031313F">
      <w:pPr>
        <w:rPr>
          <w:color w:val="000000"/>
        </w:rPr>
      </w:pPr>
      <w:r>
        <w:rPr>
          <w:color w:val="000000"/>
        </w:rPr>
        <w:tab/>
      </w:r>
      <w:r>
        <w:rPr>
          <w:color w:val="000000"/>
        </w:rPr>
        <w:tab/>
        <w:t>10,9,2</w:t>
      </w:r>
      <w:r>
        <w:rPr>
          <w:color w:val="000000"/>
        </w:rPr>
        <w:tab/>
      </w:r>
      <w:r>
        <w:rPr>
          <w:color w:val="000000"/>
        </w:rPr>
        <w:tab/>
      </w:r>
      <w:r>
        <w:rPr>
          <w:color w:val="000000"/>
        </w:rPr>
        <w:tab/>
      </w:r>
      <w:r>
        <w:rPr>
          <w:color w:val="000000"/>
        </w:rPr>
        <w:tab/>
      </w:r>
    </w:p>
    <w:p w14:paraId="405A95FF" w14:textId="77777777" w:rsidR="003A1BA6"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593B0FC5" w14:textId="0A24C9B3" w:rsidR="0031313F" w:rsidRDefault="0031313F">
      <w:pPr>
        <w:rPr>
          <w:color w:val="000000"/>
        </w:rPr>
      </w:pPr>
      <w:r>
        <w:rPr>
          <w:color w:val="000000"/>
        </w:rPr>
        <w:tab/>
      </w:r>
      <w:r>
        <w:rPr>
          <w:color w:val="000000"/>
        </w:rPr>
        <w:tab/>
        <w:t>A,K,J,10,9,2</w:t>
      </w:r>
      <w:r>
        <w:rPr>
          <w:color w:val="000000"/>
        </w:rPr>
        <w:tab/>
      </w:r>
      <w:r>
        <w:rPr>
          <w:color w:val="000000"/>
        </w:rPr>
        <w:tab/>
      </w:r>
      <w:r>
        <w:rPr>
          <w:color w:val="000000"/>
        </w:rPr>
        <w:tab/>
      </w:r>
    </w:p>
    <w:p w14:paraId="49D8D793" w14:textId="6C29B8DF" w:rsidR="0031313F" w:rsidRDefault="0031313F">
      <w:pPr>
        <w:rPr>
          <w:color w:val="000000"/>
        </w:rPr>
      </w:pPr>
      <w:r>
        <w:rPr>
          <w:color w:val="000000"/>
        </w:rPr>
        <w:tab/>
      </w:r>
      <w:r>
        <w:rPr>
          <w:color w:val="000000"/>
        </w:rPr>
        <w:tab/>
        <w:t>K,6,5</w:t>
      </w:r>
      <w:r>
        <w:rPr>
          <w:color w:val="000000"/>
        </w:rPr>
        <w:tab/>
      </w:r>
      <w:r>
        <w:rPr>
          <w:color w:val="000000"/>
        </w:rPr>
        <w:tab/>
      </w:r>
      <w:r>
        <w:rPr>
          <w:color w:val="000000"/>
        </w:rPr>
        <w:tab/>
      </w:r>
      <w:r>
        <w:rPr>
          <w:color w:val="000000"/>
        </w:rPr>
        <w:tab/>
      </w:r>
    </w:p>
    <w:p w14:paraId="1ED30888" w14:textId="17A628B1" w:rsidR="0031313F" w:rsidRDefault="0031313F">
      <w:pPr>
        <w:rPr>
          <w:color w:val="000000"/>
        </w:rPr>
      </w:pPr>
      <w:r>
        <w:rPr>
          <w:color w:val="000000"/>
        </w:rPr>
        <w:tab/>
      </w:r>
      <w:r>
        <w:rPr>
          <w:color w:val="000000"/>
        </w:rPr>
        <w:tab/>
        <w:t>8,4</w:t>
      </w:r>
      <w:r>
        <w:rPr>
          <w:color w:val="000000"/>
        </w:rPr>
        <w:tab/>
      </w:r>
      <w:r>
        <w:rPr>
          <w:color w:val="000000"/>
        </w:rPr>
        <w:tab/>
      </w:r>
      <w:r>
        <w:rPr>
          <w:color w:val="000000"/>
        </w:rPr>
        <w:tab/>
      </w:r>
      <w:r>
        <w:rPr>
          <w:color w:val="000000"/>
        </w:rPr>
        <w:tab/>
      </w:r>
    </w:p>
    <w:p w14:paraId="20FB12FD" w14:textId="5C73D482" w:rsidR="0031313F" w:rsidRDefault="0031313F">
      <w:pPr>
        <w:rPr>
          <w:b/>
          <w:bCs/>
          <w:color w:val="000000"/>
        </w:rPr>
      </w:pPr>
      <w:r>
        <w:rPr>
          <w:color w:val="000000"/>
        </w:rPr>
        <w:tab/>
      </w:r>
      <w:r>
        <w:rPr>
          <w:color w:val="000000"/>
        </w:rPr>
        <w:tab/>
        <w:t>8,6</w:t>
      </w:r>
      <w:r>
        <w:rPr>
          <w:color w:val="000000"/>
        </w:rPr>
        <w:tab/>
      </w:r>
      <w:r>
        <w:rPr>
          <w:color w:val="000000"/>
        </w:rPr>
        <w:tab/>
      </w:r>
      <w:r>
        <w:rPr>
          <w:color w:val="000000"/>
        </w:rPr>
        <w:tab/>
      </w:r>
      <w:r>
        <w:rPr>
          <w:color w:val="000000"/>
        </w:rPr>
        <w:tab/>
      </w:r>
    </w:p>
    <w:p w14:paraId="5B14359F" w14:textId="62AC60A2" w:rsidR="0031313F" w:rsidRDefault="0031313F">
      <w:pPr>
        <w:rPr>
          <w:b/>
          <w:bCs/>
          <w:color w:val="000000"/>
        </w:rPr>
      </w:pPr>
      <w:r>
        <w:rPr>
          <w:b/>
          <w:bCs/>
          <w:color w:val="000000"/>
        </w:rPr>
        <w:t xml:space="preserve">Závazek: </w:t>
      </w:r>
      <w:r>
        <w:rPr>
          <w:color w:val="000000"/>
        </w:rPr>
        <w:t>4 piky</w:t>
      </w:r>
      <w:r>
        <w:rPr>
          <w:color w:val="000000"/>
        </w:rPr>
        <w:tab/>
      </w:r>
      <w:r>
        <w:rPr>
          <w:color w:val="000000"/>
        </w:rPr>
        <w:tab/>
      </w:r>
      <w:r>
        <w:rPr>
          <w:color w:val="000000"/>
        </w:rPr>
        <w:tab/>
      </w:r>
      <w:r>
        <w:rPr>
          <w:color w:val="000000"/>
        </w:rPr>
        <w:tab/>
      </w:r>
      <w:r>
        <w:rPr>
          <w:color w:val="000000"/>
        </w:rPr>
        <w:tab/>
      </w:r>
    </w:p>
    <w:p w14:paraId="3159FA11" w14:textId="0A0405CA" w:rsidR="0031313F" w:rsidRDefault="0031313F">
      <w:pPr>
        <w:rPr>
          <w:color w:val="000000"/>
        </w:rPr>
      </w:pPr>
      <w:r>
        <w:rPr>
          <w:b/>
          <w:bCs/>
          <w:color w:val="000000"/>
        </w:rPr>
        <w:t>Výnos:</w:t>
      </w:r>
      <w:r>
        <w:rPr>
          <w:color w:val="000000"/>
        </w:rPr>
        <w:t xml:space="preserve"> třikrát tref</w:t>
      </w:r>
      <w:r>
        <w:rPr>
          <w:color w:val="000000"/>
        </w:rPr>
        <w:tab/>
      </w:r>
      <w:r>
        <w:rPr>
          <w:color w:val="000000"/>
        </w:rPr>
        <w:tab/>
      </w:r>
      <w:r>
        <w:rPr>
          <w:color w:val="000000"/>
        </w:rPr>
        <w:tab/>
      </w:r>
      <w:r>
        <w:rPr>
          <w:color w:val="000000"/>
        </w:rPr>
        <w:tab/>
      </w:r>
    </w:p>
    <w:p w14:paraId="4CE14CEB" w14:textId="6CAF76DD" w:rsidR="0031313F" w:rsidRDefault="0031313F">
      <w:pPr>
        <w:rPr>
          <w:color w:val="000000"/>
        </w:rPr>
      </w:pPr>
      <w:r>
        <w:rPr>
          <w:color w:val="000000"/>
        </w:rPr>
        <w:t xml:space="preserve">Pokud se kára dělí 3-3 nebo 4-2, půjdou vypracovat, </w:t>
      </w:r>
      <w:r>
        <w:rPr>
          <w:color w:val="000000"/>
        </w:rPr>
        <w:tab/>
        <w:t>problém je jen s počtem vstupů. Snapnu a propustím káro, vrácené srdce vezmu v ruce, zvysoka trumfnu a nesu káro k esu, snap kára zvysoka, trumf k dámě, snap zvysoka, dotrumfuji a eso srdcové funguje jako vstup k pátému káru.</w:t>
      </w:r>
      <w:r>
        <w:rPr>
          <w:color w:val="000000"/>
        </w:rPr>
        <w:tab/>
      </w:r>
      <w:r>
        <w:rPr>
          <w:color w:val="000000"/>
        </w:rPr>
        <w:tab/>
      </w:r>
      <w:r>
        <w:rPr>
          <w:color w:val="000000"/>
        </w:rPr>
        <w:tab/>
      </w:r>
      <w:r>
        <w:rPr>
          <w:color w:val="000000"/>
        </w:rPr>
        <w:tab/>
      </w:r>
    </w:p>
    <w:p w14:paraId="226FF735" w14:textId="3C6B7250" w:rsidR="003A1BA6" w:rsidRDefault="003A1BA6">
      <w:pPr>
        <w:rPr>
          <w:color w:val="000000"/>
        </w:rPr>
      </w:pPr>
    </w:p>
    <w:p w14:paraId="010D3A89" w14:textId="738B5A94" w:rsidR="003A1BA6" w:rsidRDefault="003A1BA6">
      <w:pPr>
        <w:rPr>
          <w:color w:val="000000"/>
        </w:rPr>
      </w:pPr>
    </w:p>
    <w:p w14:paraId="441EE48A" w14:textId="7032626A" w:rsidR="003A1BA6" w:rsidRDefault="003A1BA6">
      <w:pPr>
        <w:rPr>
          <w:color w:val="000000"/>
        </w:rPr>
      </w:pPr>
    </w:p>
    <w:p w14:paraId="57F66601" w14:textId="22B42AFA" w:rsidR="003A1BA6" w:rsidRDefault="003A1BA6">
      <w:pPr>
        <w:rPr>
          <w:color w:val="000000"/>
        </w:rPr>
      </w:pPr>
    </w:p>
    <w:p w14:paraId="74E180E6" w14:textId="0A1AEDB8" w:rsidR="003A1BA6" w:rsidRDefault="003A1BA6" w:rsidP="003A1BA6">
      <w:pPr>
        <w:rPr>
          <w:color w:val="000000"/>
        </w:rPr>
      </w:pPr>
    </w:p>
    <w:p w14:paraId="461E708E" w14:textId="18D0C0B8" w:rsidR="003A1BA6" w:rsidRDefault="003A1BA6" w:rsidP="003A1BA6">
      <w:pPr>
        <w:rPr>
          <w:color w:val="000000"/>
        </w:rPr>
      </w:pPr>
    </w:p>
    <w:p w14:paraId="1B7E111D" w14:textId="7C92450C" w:rsidR="003A1BA6" w:rsidRDefault="003A1BA6" w:rsidP="003A1BA6">
      <w:pPr>
        <w:rPr>
          <w:color w:val="000000"/>
        </w:rPr>
      </w:pPr>
      <w:r>
        <w:rPr>
          <w:color w:val="000000"/>
        </w:rPr>
        <w:tab/>
        <w:t>4)</w:t>
      </w:r>
      <w:r>
        <w:rPr>
          <w:color w:val="000000"/>
        </w:rPr>
        <w:tab/>
      </w:r>
      <w:r>
        <w:rPr>
          <w:color w:val="000000"/>
        </w:rPr>
        <w:tab/>
        <w:t>A,7,5</w:t>
      </w:r>
    </w:p>
    <w:p w14:paraId="4F3B9D83" w14:textId="126FD865" w:rsidR="003A1BA6" w:rsidRDefault="003A1BA6" w:rsidP="003A1BA6">
      <w:pPr>
        <w:rPr>
          <w:color w:val="000000"/>
        </w:rPr>
      </w:pPr>
      <w:r>
        <w:rPr>
          <w:color w:val="000000"/>
        </w:rPr>
        <w:tab/>
      </w:r>
      <w:r>
        <w:rPr>
          <w:color w:val="000000"/>
        </w:rPr>
        <w:tab/>
      </w:r>
      <w:r>
        <w:rPr>
          <w:color w:val="000000"/>
        </w:rPr>
        <w:tab/>
        <w:t>Q,9,8,7,5,3</w:t>
      </w:r>
    </w:p>
    <w:p w14:paraId="247B9AC8" w14:textId="67CD580E" w:rsidR="003A1BA6" w:rsidRDefault="003A1BA6" w:rsidP="003A1BA6">
      <w:pPr>
        <w:rPr>
          <w:color w:val="000000"/>
        </w:rPr>
      </w:pPr>
      <w:r>
        <w:rPr>
          <w:color w:val="000000"/>
        </w:rPr>
        <w:tab/>
      </w:r>
      <w:r>
        <w:rPr>
          <w:color w:val="000000"/>
        </w:rPr>
        <w:tab/>
      </w:r>
      <w:r>
        <w:rPr>
          <w:color w:val="000000"/>
        </w:rPr>
        <w:tab/>
        <w:t>A,8,2</w:t>
      </w:r>
    </w:p>
    <w:p w14:paraId="1C8A5C7F" w14:textId="4BB80839" w:rsidR="003A1BA6" w:rsidRDefault="003A1BA6" w:rsidP="003A1BA6">
      <w:pPr>
        <w:rPr>
          <w:color w:val="000000"/>
        </w:rPr>
      </w:pPr>
      <w:r>
        <w:rPr>
          <w:color w:val="000000"/>
        </w:rPr>
        <w:tab/>
      </w:r>
      <w:r>
        <w:rPr>
          <w:color w:val="000000"/>
        </w:rPr>
        <w:tab/>
      </w:r>
      <w:r>
        <w:rPr>
          <w:color w:val="000000"/>
        </w:rPr>
        <w:tab/>
        <w:t>A</w:t>
      </w:r>
      <w:r>
        <w:rPr>
          <w:color w:val="000000"/>
        </w:rPr>
        <w:tab/>
      </w:r>
    </w:p>
    <w:p w14:paraId="626530E1" w14:textId="6E204533" w:rsidR="003A1BA6" w:rsidRDefault="003A1BA6" w:rsidP="003A1BA6">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2EE5E05C" w14:textId="670BB534" w:rsidR="003A1BA6" w:rsidRDefault="003A1BA6" w:rsidP="003A1BA6">
      <w:pPr>
        <w:rPr>
          <w:color w:val="000000"/>
        </w:rPr>
      </w:pPr>
      <w:r>
        <w:rPr>
          <w:color w:val="000000"/>
        </w:rPr>
        <w:tab/>
      </w:r>
      <w:r>
        <w:rPr>
          <w:color w:val="000000"/>
        </w:rPr>
        <w:tab/>
      </w:r>
      <w:r>
        <w:rPr>
          <w:color w:val="000000"/>
        </w:rPr>
        <w:tab/>
        <w:t>K,Q,J,8,4</w:t>
      </w:r>
    </w:p>
    <w:p w14:paraId="0CEAA005" w14:textId="47337983" w:rsidR="003A1BA6" w:rsidRDefault="003A1BA6" w:rsidP="003A1BA6">
      <w:pPr>
        <w:rPr>
          <w:color w:val="000000"/>
        </w:rPr>
      </w:pPr>
      <w:r>
        <w:rPr>
          <w:color w:val="000000"/>
        </w:rPr>
        <w:tab/>
      </w:r>
      <w:r>
        <w:rPr>
          <w:color w:val="000000"/>
        </w:rPr>
        <w:tab/>
      </w:r>
      <w:r>
        <w:rPr>
          <w:color w:val="000000"/>
        </w:rPr>
        <w:tab/>
        <w:t>6,4</w:t>
      </w:r>
    </w:p>
    <w:p w14:paraId="2C869D59" w14:textId="1CC96677" w:rsidR="003A1BA6" w:rsidRDefault="003A1BA6" w:rsidP="003A1BA6">
      <w:pPr>
        <w:rPr>
          <w:color w:val="000000"/>
        </w:rPr>
      </w:pPr>
      <w:r>
        <w:rPr>
          <w:color w:val="000000"/>
        </w:rPr>
        <w:tab/>
      </w:r>
      <w:r>
        <w:rPr>
          <w:color w:val="000000"/>
        </w:rPr>
        <w:tab/>
      </w:r>
      <w:r>
        <w:rPr>
          <w:color w:val="000000"/>
        </w:rPr>
        <w:tab/>
        <w:t>K,7,4</w:t>
      </w:r>
    </w:p>
    <w:p w14:paraId="4EE43A97" w14:textId="756CAED5" w:rsidR="003A1BA6" w:rsidRDefault="003A1BA6" w:rsidP="003A1BA6">
      <w:pPr>
        <w:rPr>
          <w:color w:val="000000"/>
        </w:rPr>
      </w:pPr>
      <w:r>
        <w:rPr>
          <w:color w:val="000000"/>
        </w:rPr>
        <w:tab/>
      </w:r>
      <w:r>
        <w:rPr>
          <w:color w:val="000000"/>
        </w:rPr>
        <w:tab/>
      </w:r>
      <w:r>
        <w:rPr>
          <w:color w:val="000000"/>
        </w:rPr>
        <w:tab/>
        <w:t>8,5,2</w:t>
      </w:r>
    </w:p>
    <w:p w14:paraId="72440DA9" w14:textId="657C05C8" w:rsidR="003A1BA6" w:rsidRDefault="003A1BA6" w:rsidP="003A1BA6">
      <w:pPr>
        <w:rPr>
          <w:color w:val="000000"/>
        </w:rPr>
      </w:pPr>
      <w:r>
        <w:rPr>
          <w:b/>
          <w:bCs/>
          <w:color w:val="000000"/>
        </w:rPr>
        <w:t>Závazek:</w:t>
      </w:r>
      <w:r>
        <w:rPr>
          <w:color w:val="000000"/>
        </w:rPr>
        <w:t xml:space="preserve"> 4 piky</w:t>
      </w:r>
    </w:p>
    <w:p w14:paraId="4D4FBF06" w14:textId="61F6B2C7" w:rsidR="003A1BA6" w:rsidRDefault="003A1BA6" w:rsidP="003A1BA6">
      <w:pPr>
        <w:rPr>
          <w:color w:val="000000"/>
        </w:rPr>
      </w:pPr>
      <w:r>
        <w:rPr>
          <w:b/>
          <w:bCs/>
          <w:color w:val="000000"/>
        </w:rPr>
        <w:t>Výnos:</w:t>
      </w:r>
      <w:r>
        <w:rPr>
          <w:color w:val="000000"/>
        </w:rPr>
        <w:t xml:space="preserve"> káro</w:t>
      </w:r>
    </w:p>
    <w:p w14:paraId="453AF814" w14:textId="1AD5457B" w:rsidR="003A1BA6" w:rsidRDefault="003A1BA6">
      <w:pPr>
        <w:rPr>
          <w:color w:val="000000"/>
        </w:rPr>
      </w:pPr>
      <w:r>
        <w:rPr>
          <w:color w:val="000000"/>
        </w:rPr>
        <w:t>Na stole mám dost vstupů, a tak raději než na snapy trefové budu hrát na vypracování srdcí. Beru tedy v ruce, abych šetřil vstupy, a pošlu srdce, vezmu cokoliv, opět pošlu srdce, vezmu cokoliv, snapnu srdci vysoko, dotrumfuji tak, abych skončil na stole a srdce jsou vypracovány. Předpokládá to dělbu srdcí 3-2.</w:t>
      </w:r>
    </w:p>
    <w:p w14:paraId="37CC1AB4" w14:textId="2C2940BD" w:rsidR="003A1BA6" w:rsidRDefault="003A1BA6">
      <w:pPr>
        <w:rPr>
          <w:color w:val="000000"/>
        </w:rPr>
      </w:pPr>
    </w:p>
    <w:p w14:paraId="45A558DE" w14:textId="734F1E0D" w:rsidR="003A1BA6" w:rsidRDefault="003A1BA6">
      <w:pPr>
        <w:rPr>
          <w:color w:val="000000"/>
        </w:rPr>
      </w:pPr>
    </w:p>
    <w:p w14:paraId="3D40DE05" w14:textId="77777777" w:rsidR="003A1BA6" w:rsidRDefault="003A1BA6">
      <w:pPr>
        <w:rPr>
          <w:color w:val="000000"/>
        </w:rPr>
      </w:pPr>
    </w:p>
    <w:p w14:paraId="7A509F45" w14:textId="77777777" w:rsidR="0031313F" w:rsidRDefault="0031313F">
      <w:pPr>
        <w:rPr>
          <w:color w:val="000000"/>
        </w:rPr>
      </w:pPr>
    </w:p>
    <w:p w14:paraId="01FB1A59" w14:textId="77777777" w:rsidR="0031313F" w:rsidRDefault="0031313F">
      <w:pPr>
        <w:rPr>
          <w:color w:val="000000"/>
        </w:rPr>
      </w:pPr>
      <w:r>
        <w:rPr>
          <w:color w:val="000000"/>
        </w:rPr>
        <w:t xml:space="preserve">5) </w:t>
      </w:r>
      <w:r>
        <w:rPr>
          <w:color w:val="000000"/>
        </w:rPr>
        <w:tab/>
      </w:r>
      <w:r>
        <w:rPr>
          <w:color w:val="000000"/>
        </w:rPr>
        <w:tab/>
        <w:t>A,7,5</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Q,9,8,7,5,3</w:t>
      </w:r>
    </w:p>
    <w:p w14:paraId="192E7A9D" w14:textId="77777777" w:rsidR="0031313F" w:rsidRDefault="0031313F">
      <w:pPr>
        <w:rPr>
          <w:color w:val="000000"/>
        </w:rPr>
      </w:pPr>
      <w:r>
        <w:rPr>
          <w:color w:val="000000"/>
        </w:rPr>
        <w:tab/>
      </w:r>
      <w:r>
        <w:rPr>
          <w:color w:val="000000"/>
        </w:rPr>
        <w:tab/>
        <w:t>A,8,2</w:t>
      </w:r>
      <w:r>
        <w:rPr>
          <w:color w:val="000000"/>
        </w:rPr>
        <w:tab/>
      </w:r>
      <w:r>
        <w:rPr>
          <w:color w:val="000000"/>
        </w:rPr>
        <w:tab/>
      </w:r>
      <w:r>
        <w:rPr>
          <w:color w:val="000000"/>
        </w:rPr>
        <w:tab/>
      </w:r>
      <w:r>
        <w:rPr>
          <w:color w:val="000000"/>
        </w:rPr>
        <w:tab/>
      </w:r>
    </w:p>
    <w:p w14:paraId="272287F2" w14:textId="77777777" w:rsidR="0031313F" w:rsidRDefault="0031313F">
      <w:pPr>
        <w:rPr>
          <w:color w:val="000000"/>
        </w:rPr>
      </w:pPr>
      <w:r>
        <w:rPr>
          <w:color w:val="000000"/>
        </w:rPr>
        <w:tab/>
      </w:r>
      <w:r>
        <w:rPr>
          <w:color w:val="000000"/>
        </w:rPr>
        <w:tab/>
        <w:t>8</w:t>
      </w:r>
      <w:r>
        <w:rPr>
          <w:color w:val="000000"/>
        </w:rPr>
        <w:tab/>
      </w:r>
      <w:r>
        <w:rPr>
          <w:color w:val="000000"/>
        </w:rPr>
        <w:tab/>
      </w:r>
      <w:r>
        <w:rPr>
          <w:color w:val="000000"/>
        </w:rPr>
        <w:tab/>
      </w:r>
    </w:p>
    <w:p w14:paraId="72C60E27" w14:textId="77777777" w:rsidR="0031313F" w:rsidRDefault="0031313F">
      <w:pPr>
        <w:rPr>
          <w:color w:val="000000"/>
        </w:rPr>
      </w:pPr>
      <w:r>
        <w:rPr>
          <w:color w:val="000000"/>
        </w:rPr>
        <w:tab/>
      </w:r>
      <w:r>
        <w:rPr>
          <w:color w:val="000000"/>
        </w:rPr>
        <w:tab/>
      </w:r>
      <w:r>
        <w:rPr>
          <w:color w:val="000000"/>
        </w:rPr>
        <w:tab/>
      </w:r>
      <w:r>
        <w:rPr>
          <w:color w:val="000000"/>
        </w:rPr>
        <w:tab/>
      </w:r>
      <w:r>
        <w:rPr>
          <w:color w:val="000000"/>
        </w:rPr>
        <w:tab/>
      </w:r>
    </w:p>
    <w:p w14:paraId="3319D3B2" w14:textId="77777777" w:rsidR="0031313F" w:rsidRDefault="0031313F">
      <w:pPr>
        <w:rPr>
          <w:color w:val="000000"/>
        </w:rPr>
      </w:pPr>
      <w:r>
        <w:rPr>
          <w:color w:val="000000"/>
        </w:rPr>
        <w:tab/>
      </w:r>
      <w:r>
        <w:rPr>
          <w:color w:val="000000"/>
        </w:rPr>
        <w:tab/>
        <w:t>K,Q,J,8,4</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6,4</w:t>
      </w:r>
    </w:p>
    <w:p w14:paraId="00DB324D" w14:textId="77777777" w:rsidR="0031313F" w:rsidRDefault="0031313F">
      <w:pPr>
        <w:rPr>
          <w:color w:val="000000"/>
        </w:rPr>
      </w:pPr>
      <w:r>
        <w:rPr>
          <w:color w:val="000000"/>
        </w:rPr>
        <w:tab/>
      </w:r>
      <w:r>
        <w:rPr>
          <w:color w:val="000000"/>
        </w:rPr>
        <w:tab/>
        <w:t>K,7,4</w:t>
      </w:r>
      <w:r>
        <w:rPr>
          <w:color w:val="000000"/>
        </w:rPr>
        <w:tab/>
      </w:r>
      <w:r>
        <w:rPr>
          <w:color w:val="000000"/>
        </w:rPr>
        <w:tab/>
      </w:r>
      <w:r>
        <w:rPr>
          <w:color w:val="000000"/>
        </w:rPr>
        <w:tab/>
      </w:r>
      <w:r>
        <w:rPr>
          <w:color w:val="000000"/>
        </w:rPr>
        <w:tab/>
      </w:r>
    </w:p>
    <w:p w14:paraId="74257741" w14:textId="77777777" w:rsidR="0031313F" w:rsidRDefault="0031313F">
      <w:pPr>
        <w:rPr>
          <w:b/>
          <w:bCs/>
          <w:color w:val="000000"/>
        </w:rPr>
      </w:pPr>
      <w:r>
        <w:rPr>
          <w:color w:val="000000"/>
        </w:rPr>
        <w:tab/>
      </w:r>
      <w:r>
        <w:rPr>
          <w:color w:val="000000"/>
        </w:rPr>
        <w:tab/>
        <w:t>A,5,2</w:t>
      </w:r>
      <w:r>
        <w:rPr>
          <w:color w:val="000000"/>
        </w:rPr>
        <w:tab/>
      </w:r>
      <w:r>
        <w:rPr>
          <w:color w:val="000000"/>
        </w:rPr>
        <w:tab/>
      </w:r>
      <w:r>
        <w:rPr>
          <w:color w:val="000000"/>
        </w:rPr>
        <w:tab/>
      </w:r>
      <w:r>
        <w:rPr>
          <w:color w:val="000000"/>
        </w:rPr>
        <w:tab/>
      </w:r>
    </w:p>
    <w:p w14:paraId="5C5CFD29" w14:textId="77777777" w:rsidR="0031313F" w:rsidRDefault="0031313F">
      <w:pPr>
        <w:rPr>
          <w:b/>
          <w:bCs/>
          <w:color w:val="000000"/>
        </w:rPr>
      </w:pPr>
      <w:r>
        <w:rPr>
          <w:b/>
          <w:bCs/>
          <w:color w:val="000000"/>
        </w:rPr>
        <w:t>Závazek</w:t>
      </w:r>
      <w:r>
        <w:rPr>
          <w:color w:val="000000"/>
        </w:rPr>
        <w:t>: 4 piky</w:t>
      </w:r>
      <w:r>
        <w:rPr>
          <w:color w:val="000000"/>
        </w:rPr>
        <w:tab/>
      </w:r>
    </w:p>
    <w:p w14:paraId="7668FFB5" w14:textId="77777777" w:rsidR="0031313F" w:rsidRDefault="0031313F">
      <w:pPr>
        <w:jc w:val="both"/>
        <w:rPr>
          <w:color w:val="000000"/>
        </w:rPr>
      </w:pPr>
      <w:r>
        <w:rPr>
          <w:b/>
          <w:bCs/>
          <w:color w:val="000000"/>
        </w:rPr>
        <w:t>Výnos:</w:t>
      </w:r>
      <w:r>
        <w:rPr>
          <w:color w:val="000000"/>
        </w:rPr>
        <w:t xml:space="preserve"> káro</w:t>
      </w:r>
    </w:p>
    <w:p w14:paraId="3526BF96" w14:textId="77777777" w:rsidR="0031313F" w:rsidRDefault="0031313F">
      <w:pPr>
        <w:jc w:val="both"/>
        <w:rPr>
          <w:color w:val="000000"/>
        </w:rPr>
      </w:pPr>
      <w:r>
        <w:rPr>
          <w:color w:val="000000"/>
        </w:rPr>
        <w:t>Vpodstatě tytéž karty, ale tentokrát je více vstupů do ruky, a tak se budou lépe snapovat trefy. Vezmeme tudíž na stole a neseme tref k esu, snap tref, odehrajeme eso pikové, káro ke králi a snap trefový. Závazek je v suchu. Uděláme pět pikových, dva kárové, jeden trefový a dva trefové snapy.</w:t>
      </w:r>
    </w:p>
    <w:p w14:paraId="2A90A8A6" w14:textId="77777777" w:rsidR="0031313F" w:rsidRDefault="0031313F">
      <w:pPr>
        <w:ind w:firstLine="708"/>
        <w:jc w:val="both"/>
        <w:rPr>
          <w:color w:val="000000"/>
        </w:rPr>
      </w:pPr>
    </w:p>
    <w:p w14:paraId="0AA2A2E7" w14:textId="77777777" w:rsidR="0031313F" w:rsidRDefault="0031313F">
      <w:pPr>
        <w:ind w:firstLine="708"/>
        <w:jc w:val="both"/>
        <w:rPr>
          <w:color w:val="000000"/>
        </w:rPr>
      </w:pPr>
    </w:p>
    <w:p w14:paraId="1C502D0B" w14:textId="77777777" w:rsidR="0031313F" w:rsidRDefault="0031313F">
      <w:pPr>
        <w:ind w:firstLine="708"/>
        <w:jc w:val="both"/>
        <w:rPr>
          <w:color w:val="000000"/>
        </w:rPr>
      </w:pPr>
    </w:p>
    <w:p w14:paraId="4ADCD085" w14:textId="77777777" w:rsidR="0031313F" w:rsidRDefault="0031313F">
      <w:pPr>
        <w:ind w:firstLine="708"/>
        <w:jc w:val="both"/>
        <w:rPr>
          <w:color w:val="000000"/>
        </w:rPr>
      </w:pPr>
    </w:p>
    <w:p w14:paraId="143849C6" w14:textId="77777777" w:rsidR="0031313F" w:rsidRDefault="0031313F">
      <w:pPr>
        <w:jc w:val="both"/>
        <w:rPr>
          <w:color w:val="000000"/>
        </w:rPr>
      </w:pPr>
      <w:r>
        <w:rPr>
          <w:color w:val="000000"/>
        </w:rPr>
        <w:t>Jako samostatný problém zadejte tento kvíz:</w:t>
      </w:r>
    </w:p>
    <w:p w14:paraId="4E72E108" w14:textId="77777777" w:rsidR="0031313F" w:rsidRDefault="0031313F">
      <w:pPr>
        <w:ind w:left="2124" w:firstLine="708"/>
        <w:rPr>
          <w:color w:val="000000"/>
        </w:rPr>
      </w:pPr>
      <w:r>
        <w:rPr>
          <w:color w:val="000000"/>
        </w:rPr>
        <w:t>Q,J,7</w:t>
      </w:r>
      <w:r>
        <w:rPr>
          <w:color w:val="000000"/>
        </w:rPr>
        <w:tab/>
      </w:r>
      <w:r>
        <w:rPr>
          <w:color w:val="000000"/>
        </w:rPr>
        <w:tab/>
      </w:r>
    </w:p>
    <w:p w14:paraId="282FE146" w14:textId="77777777" w:rsidR="0031313F" w:rsidRDefault="0031313F">
      <w:r>
        <w:rPr>
          <w:color w:val="000000"/>
        </w:rPr>
        <w:tab/>
      </w:r>
      <w:r>
        <w:rPr>
          <w:color w:val="000000"/>
        </w:rPr>
        <w:tab/>
      </w:r>
      <w:r>
        <w:rPr>
          <w:color w:val="000000"/>
        </w:rPr>
        <w:tab/>
      </w:r>
      <w:r>
        <w:rPr>
          <w:color w:val="000000"/>
        </w:rPr>
        <w:tab/>
        <w:t>K,8,4</w:t>
      </w:r>
      <w:r>
        <w:rPr>
          <w:color w:val="000000"/>
        </w:rPr>
        <w:tab/>
      </w:r>
      <w:r>
        <w:rPr>
          <w:color w:val="000000"/>
        </w:rPr>
        <w:tab/>
      </w:r>
    </w:p>
    <w:p w14:paraId="4FE20D73" w14:textId="77777777" w:rsidR="0031313F" w:rsidRDefault="0031313F">
      <w:pPr>
        <w:pStyle w:val="Zkladntext31"/>
      </w:pPr>
      <w:r>
        <w:tab/>
      </w:r>
      <w:r>
        <w:tab/>
      </w:r>
      <w:r>
        <w:tab/>
      </w:r>
      <w:r>
        <w:tab/>
        <w:t>K,6,5,3</w:t>
      </w:r>
      <w:r>
        <w:tab/>
      </w:r>
      <w:r>
        <w:tab/>
      </w:r>
      <w:r>
        <w:tab/>
      </w:r>
      <w:r>
        <w:tab/>
      </w:r>
      <w:r>
        <w:tab/>
      </w:r>
      <w:r>
        <w:tab/>
      </w:r>
      <w:r>
        <w:tab/>
      </w:r>
      <w:r>
        <w:tab/>
      </w:r>
      <w:r>
        <w:tab/>
      </w:r>
      <w:r>
        <w:tab/>
      </w:r>
      <w:r>
        <w:tab/>
      </w:r>
      <w:r>
        <w:tab/>
        <w:t>6,5,3</w:t>
      </w:r>
      <w:r>
        <w:tab/>
      </w:r>
      <w:r>
        <w:tab/>
      </w:r>
    </w:p>
    <w:p w14:paraId="2E2AD882" w14:textId="77777777" w:rsidR="0031313F" w:rsidRDefault="0031313F">
      <w:pPr>
        <w:rPr>
          <w:color w:val="000000"/>
        </w:rPr>
      </w:pPr>
      <w:r>
        <w:rPr>
          <w:color w:val="000000"/>
        </w:rPr>
        <w:tab/>
      </w:r>
      <w:r>
        <w:rPr>
          <w:color w:val="000000"/>
        </w:rPr>
        <w:tab/>
      </w:r>
      <w:r>
        <w:rPr>
          <w:color w:val="000000"/>
        </w:rPr>
        <w:tab/>
      </w:r>
      <w:r>
        <w:rPr>
          <w:color w:val="000000"/>
        </w:rPr>
        <w:tab/>
      </w:r>
    </w:p>
    <w:p w14:paraId="3CC0C400" w14:textId="77777777" w:rsidR="0031313F" w:rsidRDefault="0031313F">
      <w:pPr>
        <w:ind w:left="2124" w:firstLine="708"/>
        <w:rPr>
          <w:color w:val="000000"/>
        </w:rPr>
      </w:pPr>
      <w:r>
        <w:rPr>
          <w:color w:val="000000"/>
        </w:rPr>
        <w:t>A</w:t>
      </w:r>
      <w:r>
        <w:rPr>
          <w:color w:val="000000"/>
        </w:rPr>
        <w:tab/>
      </w:r>
    </w:p>
    <w:p w14:paraId="4A2C067F" w14:textId="77777777" w:rsidR="0031313F" w:rsidRDefault="0031313F">
      <w:pPr>
        <w:rPr>
          <w:color w:val="000000"/>
        </w:rPr>
      </w:pPr>
      <w:r>
        <w:rPr>
          <w:color w:val="000000"/>
        </w:rPr>
        <w:tab/>
      </w:r>
      <w:r>
        <w:rPr>
          <w:color w:val="000000"/>
        </w:rPr>
        <w:tab/>
      </w:r>
      <w:r>
        <w:rPr>
          <w:color w:val="000000"/>
        </w:rPr>
        <w:tab/>
      </w:r>
      <w:r>
        <w:rPr>
          <w:color w:val="000000"/>
        </w:rPr>
        <w:tab/>
        <w:t>A,Q,J,7,6,2</w:t>
      </w:r>
      <w:r>
        <w:rPr>
          <w:color w:val="000000"/>
        </w:rPr>
        <w:tab/>
      </w:r>
      <w:r>
        <w:rPr>
          <w:color w:val="000000"/>
        </w:rPr>
        <w:tab/>
      </w:r>
    </w:p>
    <w:p w14:paraId="16020F74" w14:textId="77777777" w:rsidR="0031313F" w:rsidRDefault="0031313F">
      <w:pPr>
        <w:rPr>
          <w:color w:val="000000"/>
        </w:rPr>
      </w:pPr>
      <w:r>
        <w:rPr>
          <w:color w:val="000000"/>
        </w:rPr>
        <w:tab/>
      </w:r>
      <w:r>
        <w:rPr>
          <w:color w:val="000000"/>
        </w:rPr>
        <w:tab/>
      </w:r>
      <w:r>
        <w:rPr>
          <w:color w:val="000000"/>
        </w:rPr>
        <w:tab/>
      </w:r>
      <w:r>
        <w:rPr>
          <w:color w:val="000000"/>
        </w:rPr>
        <w:tab/>
        <w:t>A,7,4</w:t>
      </w:r>
      <w:r>
        <w:rPr>
          <w:color w:val="000000"/>
        </w:rPr>
        <w:tab/>
      </w:r>
      <w:r>
        <w:rPr>
          <w:color w:val="000000"/>
        </w:rPr>
        <w:tab/>
      </w:r>
    </w:p>
    <w:p w14:paraId="68179C65" w14:textId="77777777" w:rsidR="0031313F" w:rsidRDefault="0031313F">
      <w:pPr>
        <w:rPr>
          <w:b/>
          <w:bCs/>
          <w:color w:val="000000"/>
        </w:rPr>
      </w:pPr>
      <w:r>
        <w:rPr>
          <w:color w:val="000000"/>
        </w:rPr>
        <w:tab/>
      </w:r>
      <w:r>
        <w:rPr>
          <w:color w:val="000000"/>
        </w:rPr>
        <w:tab/>
      </w:r>
      <w:r>
        <w:rPr>
          <w:color w:val="000000"/>
        </w:rPr>
        <w:tab/>
      </w:r>
      <w:r>
        <w:rPr>
          <w:color w:val="000000"/>
        </w:rPr>
        <w:tab/>
        <w:t>A,K,J</w:t>
      </w:r>
    </w:p>
    <w:p w14:paraId="6CD7C4ED" w14:textId="77777777" w:rsidR="0031313F" w:rsidRDefault="0031313F">
      <w:pPr>
        <w:rPr>
          <w:b/>
          <w:bCs/>
          <w:color w:val="000000"/>
        </w:rPr>
      </w:pPr>
      <w:r>
        <w:rPr>
          <w:b/>
          <w:bCs/>
          <w:color w:val="000000"/>
        </w:rPr>
        <w:t>Závazek:</w:t>
      </w:r>
      <w:r>
        <w:rPr>
          <w:color w:val="000000"/>
        </w:rPr>
        <w:t xml:space="preserve"> 6 srdcí</w:t>
      </w:r>
    </w:p>
    <w:p w14:paraId="2CAAAA11" w14:textId="77777777" w:rsidR="0031313F" w:rsidRDefault="0031313F">
      <w:pPr>
        <w:rPr>
          <w:bCs/>
        </w:rPr>
      </w:pPr>
      <w:r>
        <w:rPr>
          <w:b/>
          <w:bCs/>
          <w:color w:val="000000"/>
        </w:rPr>
        <w:t>Výnos:</w:t>
      </w:r>
      <w:r>
        <w:rPr>
          <w:color w:val="000000"/>
        </w:rPr>
        <w:t xml:space="preserve"> Q kárová</w:t>
      </w:r>
    </w:p>
    <w:p w14:paraId="2A4B0C4B" w14:textId="77777777" w:rsidR="0031313F" w:rsidRDefault="0031313F">
      <w:pPr>
        <w:jc w:val="both"/>
        <w:rPr>
          <w:bCs/>
          <w:u w:val="single"/>
        </w:rPr>
      </w:pPr>
      <w:r>
        <w:rPr>
          <w:bCs/>
        </w:rPr>
        <w:t>Dvanáctý zdvih není nutno získat impasem, ale uděláme ho pohodlně v pikách, jen si musíme nechat k vypracovanému piku vstup. První zdvih tedy bereme v ruce, odehrajeme eso pikové a vytrumfujeme tak, abychom ve třetím kole zůstali na stole, teď vyneseme pik, pokud Východ přebije, snapneme a král kárový je vstup, pokud ne, zahodíme káro. Když teď vezme Západ, opět funguje král kárový jako vstup na kluka pikového, na který pak zahodíme tref.</w:t>
      </w:r>
    </w:p>
    <w:p w14:paraId="1C2362FA" w14:textId="77777777" w:rsidR="0031313F" w:rsidRDefault="0031313F">
      <w:pPr>
        <w:jc w:val="both"/>
        <w:rPr>
          <w:bCs/>
          <w:u w:val="single"/>
        </w:rPr>
      </w:pPr>
    </w:p>
    <w:p w14:paraId="1498E079" w14:textId="77777777" w:rsidR="0031313F" w:rsidRDefault="0031313F">
      <w:pPr>
        <w:jc w:val="both"/>
        <w:rPr>
          <w:bCs/>
        </w:rPr>
      </w:pPr>
      <w:r>
        <w:rPr>
          <w:bCs/>
          <w:u w:val="single"/>
        </w:rPr>
        <w:t>Literatura:</w:t>
      </w:r>
      <w:r>
        <w:rPr>
          <w:bCs/>
        </w:rPr>
        <w:t xml:space="preserve"> </w:t>
      </w:r>
      <w:r>
        <w:rPr>
          <w:bCs/>
        </w:rPr>
        <w:tab/>
        <w:t>E. Kaplan</w:t>
      </w:r>
      <w:r>
        <w:rPr>
          <w:bCs/>
        </w:rPr>
        <w:tab/>
        <w:t>Pokročilá sehrávka</w:t>
      </w:r>
      <w:r>
        <w:rPr>
          <w:bCs/>
        </w:rPr>
        <w:tab/>
        <w:t>str. 32-35</w:t>
      </w:r>
    </w:p>
    <w:p w14:paraId="47E838A8" w14:textId="77777777" w:rsidR="0031313F" w:rsidRDefault="0031313F">
      <w:pPr>
        <w:jc w:val="both"/>
        <w:rPr>
          <w:bCs/>
        </w:rPr>
      </w:pPr>
      <w:r>
        <w:rPr>
          <w:bCs/>
        </w:rPr>
        <w:tab/>
      </w:r>
      <w:r>
        <w:rPr>
          <w:bCs/>
        </w:rPr>
        <w:tab/>
        <w:t>J. Minaříček</w:t>
      </w:r>
      <w:r>
        <w:rPr>
          <w:bCs/>
        </w:rPr>
        <w:tab/>
        <w:t>Sehrávka</w:t>
      </w:r>
      <w:r>
        <w:rPr>
          <w:bCs/>
        </w:rPr>
        <w:tab/>
      </w:r>
      <w:r>
        <w:rPr>
          <w:bCs/>
        </w:rPr>
        <w:tab/>
        <w:t>str. 26-27</w:t>
      </w:r>
    </w:p>
    <w:p w14:paraId="32D24F70" w14:textId="77777777" w:rsidR="0031313F" w:rsidRDefault="0031313F">
      <w:pPr>
        <w:jc w:val="both"/>
        <w:rPr>
          <w:b/>
        </w:rPr>
      </w:pPr>
      <w:r>
        <w:rPr>
          <w:bCs/>
        </w:rPr>
        <w:tab/>
      </w:r>
      <w:r>
        <w:rPr>
          <w:bCs/>
        </w:rPr>
        <w:tab/>
        <w:t>J. Sedlář</w:t>
      </w:r>
      <w:r>
        <w:rPr>
          <w:bCs/>
        </w:rPr>
        <w:tab/>
      </w:r>
      <w:r>
        <w:rPr>
          <w:bCs/>
        </w:rPr>
        <w:tab/>
        <w:t>Základy teorie sehrávky</w:t>
      </w:r>
      <w:r>
        <w:rPr>
          <w:bCs/>
        </w:rPr>
        <w:tab/>
        <w:t>str. 23</w:t>
      </w:r>
    </w:p>
    <w:p w14:paraId="493E3D53" w14:textId="77777777" w:rsidR="0031313F" w:rsidRDefault="0031313F">
      <w:pPr>
        <w:jc w:val="both"/>
        <w:rPr>
          <w:b/>
        </w:rPr>
      </w:pPr>
    </w:p>
    <w:p w14:paraId="73C3777C" w14:textId="77777777" w:rsidR="0031313F" w:rsidRDefault="0031313F">
      <w:pPr>
        <w:jc w:val="both"/>
        <w:rPr>
          <w:b/>
        </w:rPr>
      </w:pPr>
    </w:p>
    <w:p w14:paraId="2CCBC430" w14:textId="77777777" w:rsidR="0031313F" w:rsidRDefault="0031313F">
      <w:pPr>
        <w:jc w:val="both"/>
        <w:rPr>
          <w:b/>
        </w:rPr>
      </w:pPr>
    </w:p>
    <w:p w14:paraId="20322DE5" w14:textId="77777777" w:rsidR="0031313F" w:rsidRDefault="0031313F">
      <w:pPr>
        <w:jc w:val="both"/>
        <w:rPr>
          <w:b/>
        </w:rPr>
      </w:pPr>
    </w:p>
    <w:p w14:paraId="40177678" w14:textId="77777777" w:rsidR="0031313F" w:rsidRDefault="0031313F">
      <w:pPr>
        <w:jc w:val="both"/>
        <w:rPr>
          <w:b/>
        </w:rPr>
      </w:pPr>
    </w:p>
    <w:p w14:paraId="5F28AFFC" w14:textId="77777777" w:rsidR="0031313F" w:rsidRDefault="0031313F">
      <w:pPr>
        <w:jc w:val="both"/>
        <w:rPr>
          <w:b/>
        </w:rPr>
      </w:pPr>
    </w:p>
    <w:p w14:paraId="36F440F2" w14:textId="77777777" w:rsidR="0031313F" w:rsidRDefault="0031313F">
      <w:pPr>
        <w:jc w:val="both"/>
        <w:rPr>
          <w:b/>
        </w:rPr>
      </w:pPr>
    </w:p>
    <w:p w14:paraId="536C5B0E" w14:textId="77777777" w:rsidR="0031313F" w:rsidRDefault="0031313F">
      <w:pPr>
        <w:jc w:val="both"/>
        <w:rPr>
          <w:b/>
        </w:rPr>
      </w:pPr>
    </w:p>
    <w:p w14:paraId="7EEE0B70" w14:textId="77777777" w:rsidR="0031313F" w:rsidRDefault="0031313F">
      <w:pPr>
        <w:jc w:val="both"/>
        <w:rPr>
          <w:b/>
        </w:rPr>
      </w:pPr>
    </w:p>
    <w:p w14:paraId="0D39C259" w14:textId="77777777" w:rsidR="0031313F" w:rsidRDefault="0031313F">
      <w:pPr>
        <w:jc w:val="both"/>
        <w:rPr>
          <w:b/>
        </w:rPr>
      </w:pPr>
    </w:p>
    <w:p w14:paraId="7BE19124" w14:textId="77777777" w:rsidR="0031313F" w:rsidRDefault="0031313F">
      <w:pPr>
        <w:jc w:val="both"/>
        <w:rPr>
          <w:b/>
        </w:rPr>
      </w:pPr>
    </w:p>
    <w:p w14:paraId="178A16DB" w14:textId="77777777" w:rsidR="0031313F" w:rsidRDefault="0031313F">
      <w:pPr>
        <w:jc w:val="both"/>
        <w:rPr>
          <w:b/>
        </w:rPr>
      </w:pPr>
    </w:p>
    <w:p w14:paraId="279B7DF1" w14:textId="77777777" w:rsidR="0031313F" w:rsidRDefault="0031313F">
      <w:pPr>
        <w:jc w:val="both"/>
        <w:rPr>
          <w:b/>
        </w:rPr>
      </w:pPr>
    </w:p>
    <w:p w14:paraId="133B4ABD" w14:textId="77777777" w:rsidR="0031313F" w:rsidRDefault="0031313F">
      <w:pPr>
        <w:jc w:val="both"/>
        <w:rPr>
          <w:b/>
        </w:rPr>
      </w:pPr>
    </w:p>
    <w:p w14:paraId="64AEF360" w14:textId="77777777" w:rsidR="0031313F" w:rsidRDefault="0031313F">
      <w:pPr>
        <w:jc w:val="both"/>
        <w:rPr>
          <w:b/>
        </w:rPr>
      </w:pPr>
    </w:p>
    <w:p w14:paraId="26BB84FD" w14:textId="77777777" w:rsidR="0031313F" w:rsidRDefault="0031313F">
      <w:pPr>
        <w:jc w:val="both"/>
        <w:rPr>
          <w:b/>
        </w:rPr>
      </w:pPr>
    </w:p>
    <w:p w14:paraId="02E9B2F5" w14:textId="77777777" w:rsidR="0031313F" w:rsidRDefault="0031313F">
      <w:pPr>
        <w:jc w:val="both"/>
        <w:rPr>
          <w:b/>
        </w:rPr>
      </w:pPr>
    </w:p>
    <w:p w14:paraId="5A831AB3" w14:textId="77777777" w:rsidR="0031313F" w:rsidRDefault="0031313F">
      <w:pPr>
        <w:jc w:val="both"/>
        <w:rPr>
          <w:b/>
        </w:rPr>
      </w:pPr>
    </w:p>
    <w:p w14:paraId="72A4199F" w14:textId="77777777" w:rsidR="0031313F" w:rsidRDefault="0031313F">
      <w:pPr>
        <w:jc w:val="both"/>
        <w:rPr>
          <w:b/>
        </w:rPr>
      </w:pPr>
    </w:p>
    <w:p w14:paraId="1C77DC61" w14:textId="77777777" w:rsidR="0031313F" w:rsidRDefault="0031313F">
      <w:pPr>
        <w:jc w:val="both"/>
        <w:rPr>
          <w:b/>
        </w:rPr>
      </w:pPr>
    </w:p>
    <w:p w14:paraId="3D4E3334" w14:textId="77777777" w:rsidR="0031313F" w:rsidRDefault="0031313F">
      <w:pPr>
        <w:jc w:val="both"/>
        <w:rPr>
          <w:b/>
        </w:rPr>
      </w:pPr>
    </w:p>
    <w:p w14:paraId="7C0F340B" w14:textId="77777777" w:rsidR="0031313F" w:rsidRDefault="0031313F">
      <w:pPr>
        <w:jc w:val="both"/>
        <w:rPr>
          <w:b/>
        </w:rPr>
      </w:pPr>
    </w:p>
    <w:p w14:paraId="6E4C883F" w14:textId="77777777" w:rsidR="0031313F" w:rsidRDefault="0031313F">
      <w:pPr>
        <w:jc w:val="both"/>
        <w:rPr>
          <w:b/>
        </w:rPr>
      </w:pPr>
    </w:p>
    <w:p w14:paraId="0913DBA4" w14:textId="77777777" w:rsidR="0031313F" w:rsidRDefault="0031313F">
      <w:pPr>
        <w:jc w:val="both"/>
        <w:rPr>
          <w:b/>
        </w:rPr>
      </w:pPr>
    </w:p>
    <w:p w14:paraId="59DDD4B4" w14:textId="77777777" w:rsidR="0031313F" w:rsidRDefault="0031313F">
      <w:pPr>
        <w:jc w:val="both"/>
        <w:rPr>
          <w:b/>
        </w:rPr>
      </w:pPr>
    </w:p>
    <w:p w14:paraId="2E35EB16" w14:textId="77777777" w:rsidR="0031313F" w:rsidRDefault="0031313F">
      <w:pPr>
        <w:jc w:val="both"/>
        <w:rPr>
          <w:b/>
        </w:rPr>
      </w:pPr>
    </w:p>
    <w:p w14:paraId="658881D5" w14:textId="77777777" w:rsidR="0031313F" w:rsidRDefault="0031313F">
      <w:pPr>
        <w:jc w:val="both"/>
        <w:rPr>
          <w:b/>
        </w:rPr>
      </w:pPr>
    </w:p>
    <w:p w14:paraId="40E9B639" w14:textId="77777777" w:rsidR="0031313F" w:rsidRDefault="0031313F">
      <w:pPr>
        <w:jc w:val="both"/>
        <w:rPr>
          <w:b/>
        </w:rPr>
      </w:pPr>
    </w:p>
    <w:p w14:paraId="61008D7C" w14:textId="77777777" w:rsidR="0031313F" w:rsidRDefault="0031313F">
      <w:pPr>
        <w:jc w:val="both"/>
        <w:rPr>
          <w:b/>
        </w:rPr>
      </w:pPr>
    </w:p>
    <w:p w14:paraId="6D40B3A6" w14:textId="77777777" w:rsidR="0031313F" w:rsidRDefault="0031313F">
      <w:pPr>
        <w:jc w:val="both"/>
        <w:rPr>
          <w:b/>
        </w:rPr>
      </w:pPr>
    </w:p>
    <w:p w14:paraId="6638CCD5" w14:textId="77777777" w:rsidR="0031313F" w:rsidRDefault="0031313F">
      <w:pPr>
        <w:jc w:val="both"/>
        <w:rPr>
          <w:b/>
        </w:rPr>
      </w:pPr>
    </w:p>
    <w:p w14:paraId="2C16E604" w14:textId="77777777" w:rsidR="0031313F" w:rsidRDefault="0031313F">
      <w:pPr>
        <w:jc w:val="both"/>
        <w:rPr>
          <w:b/>
        </w:rPr>
      </w:pPr>
    </w:p>
    <w:p w14:paraId="0582EABE" w14:textId="77777777" w:rsidR="0031313F" w:rsidRDefault="0031313F">
      <w:pPr>
        <w:jc w:val="both"/>
        <w:rPr>
          <w:b/>
        </w:rPr>
      </w:pPr>
    </w:p>
    <w:p w14:paraId="0A7432D9" w14:textId="77777777" w:rsidR="0031313F" w:rsidRDefault="0031313F">
      <w:pPr>
        <w:jc w:val="both"/>
        <w:rPr>
          <w:b/>
        </w:rPr>
      </w:pPr>
    </w:p>
    <w:p w14:paraId="26CF6EAC" w14:textId="77777777" w:rsidR="0031313F" w:rsidRDefault="0031313F">
      <w:pPr>
        <w:jc w:val="both"/>
        <w:rPr>
          <w:b/>
        </w:rPr>
      </w:pPr>
    </w:p>
    <w:p w14:paraId="7ED58D07" w14:textId="77777777" w:rsidR="0031313F" w:rsidRDefault="0031313F">
      <w:pPr>
        <w:jc w:val="both"/>
        <w:rPr>
          <w:b/>
        </w:rPr>
      </w:pPr>
    </w:p>
    <w:p w14:paraId="61904FDC" w14:textId="77777777" w:rsidR="0031313F" w:rsidRDefault="0031313F">
      <w:pPr>
        <w:jc w:val="both"/>
        <w:rPr>
          <w:b/>
        </w:rPr>
      </w:pPr>
    </w:p>
    <w:p w14:paraId="785490BF" w14:textId="77777777" w:rsidR="0031313F" w:rsidRDefault="0031313F">
      <w:pPr>
        <w:jc w:val="both"/>
        <w:rPr>
          <w:b/>
        </w:rPr>
      </w:pPr>
    </w:p>
    <w:p w14:paraId="5F41E9D1" w14:textId="77777777" w:rsidR="0031313F" w:rsidRDefault="0031313F">
      <w:pPr>
        <w:jc w:val="both"/>
        <w:rPr>
          <w:b/>
        </w:rPr>
      </w:pPr>
    </w:p>
    <w:p w14:paraId="7EB3EFA2" w14:textId="77777777" w:rsidR="0031313F" w:rsidRDefault="0031313F">
      <w:pPr>
        <w:pStyle w:val="Heading1"/>
        <w:pageBreakBefore/>
        <w:jc w:val="center"/>
      </w:pPr>
      <w:bookmarkStart w:id="56" w:name="__RefHeading__97_399432288"/>
      <w:bookmarkStart w:id="57" w:name="__RefHeading__59_1211632112"/>
      <w:bookmarkEnd w:id="56"/>
      <w:bookmarkEnd w:id="57"/>
      <w:r>
        <w:rPr>
          <w:color w:val="auto"/>
          <w:sz w:val="36"/>
          <w:szCs w:val="36"/>
        </w:rPr>
        <w:lastRenderedPageBreak/>
        <w:t>29. lekce</w:t>
      </w:r>
      <w:r>
        <w:rPr>
          <w:color w:val="auto"/>
          <w:sz w:val="36"/>
          <w:szCs w:val="36"/>
        </w:rPr>
        <w:tab/>
        <w:t>Plán barevné obrany – Délka</w:t>
      </w:r>
    </w:p>
    <w:p w14:paraId="57FD0B97" w14:textId="77777777" w:rsidR="0031313F" w:rsidRDefault="0031313F">
      <w:pPr>
        <w:jc w:val="both"/>
        <w:rPr>
          <w:bCs/>
        </w:rPr>
      </w:pPr>
      <w:r>
        <w:rPr>
          <w:b/>
        </w:rPr>
        <w:tab/>
      </w:r>
      <w:r>
        <w:rPr>
          <w:bCs/>
        </w:rPr>
        <w:t>Podívejme se na plán využití délky očima obrany. Pokud vypozoruje obrana takovouto aktivitu, pak je třeba odehrát si své zdvihy dřív, než hlavní hráč stačí ztrátové zdvihy smazat. Zmíníme se zde také o markování figurou ze sledu. Zde jsou příklady:</w:t>
      </w:r>
    </w:p>
    <w:p w14:paraId="21B295DF" w14:textId="77777777" w:rsidR="0031313F" w:rsidRDefault="0031313F">
      <w:pPr>
        <w:jc w:val="both"/>
        <w:rPr>
          <w:bCs/>
        </w:rPr>
      </w:pPr>
    </w:p>
    <w:p w14:paraId="5B2C42B5" w14:textId="7545DD57" w:rsidR="0031313F" w:rsidRDefault="00D277FE">
      <w:pPr>
        <w:ind w:firstLine="708"/>
        <w:rPr>
          <w:color w:val="000000"/>
        </w:rPr>
      </w:pPr>
      <w:r>
        <w:rPr>
          <w:b/>
          <w:color w:val="000000"/>
        </w:rPr>
        <w:t xml:space="preserve">  </w:t>
      </w:r>
      <w:r w:rsidR="0031313F">
        <w:rPr>
          <w:color w:val="000000"/>
        </w:rPr>
        <w:t>1)</w:t>
      </w:r>
      <w:r w:rsidR="0031313F">
        <w:rPr>
          <w:color w:val="000000"/>
        </w:rPr>
        <w:tab/>
        <w:t>A,Q,10,9</w:t>
      </w:r>
      <w:r w:rsidR="0031313F">
        <w:rPr>
          <w:color w:val="000000"/>
        </w:rPr>
        <w:tab/>
      </w:r>
      <w:r w:rsidR="0031313F">
        <w:rPr>
          <w:color w:val="000000"/>
        </w:rPr>
        <w:tab/>
      </w:r>
      <w:r w:rsidR="0031313F">
        <w:rPr>
          <w:color w:val="000000"/>
        </w:rPr>
        <w:tab/>
      </w:r>
      <w:r w:rsidR="0031313F">
        <w:rPr>
          <w:color w:val="000000"/>
        </w:rPr>
        <w:tab/>
      </w:r>
    </w:p>
    <w:p w14:paraId="4C080A85" w14:textId="2E74A501" w:rsidR="0031313F" w:rsidRDefault="0031313F">
      <w:pPr>
        <w:rPr>
          <w:color w:val="000000"/>
        </w:rPr>
      </w:pPr>
      <w:r>
        <w:rPr>
          <w:color w:val="000000"/>
        </w:rPr>
        <w:tab/>
      </w:r>
      <w:r>
        <w:rPr>
          <w:color w:val="000000"/>
        </w:rPr>
        <w:tab/>
        <w:t>10,5,3</w:t>
      </w:r>
      <w:r>
        <w:rPr>
          <w:color w:val="000000"/>
        </w:rPr>
        <w:tab/>
      </w:r>
      <w:r>
        <w:rPr>
          <w:color w:val="000000"/>
        </w:rPr>
        <w:tab/>
      </w:r>
      <w:r>
        <w:rPr>
          <w:color w:val="000000"/>
        </w:rPr>
        <w:tab/>
      </w:r>
      <w:r>
        <w:rPr>
          <w:color w:val="000000"/>
        </w:rPr>
        <w:tab/>
      </w:r>
      <w:r>
        <w:rPr>
          <w:color w:val="000000"/>
        </w:rPr>
        <w:tab/>
      </w:r>
    </w:p>
    <w:p w14:paraId="6B887851" w14:textId="4BEAD807" w:rsidR="0031313F" w:rsidRDefault="0031313F">
      <w:pPr>
        <w:rPr>
          <w:color w:val="000000"/>
        </w:rPr>
      </w:pPr>
      <w:r>
        <w:rPr>
          <w:color w:val="000000"/>
        </w:rPr>
        <w:tab/>
      </w:r>
      <w:r>
        <w:rPr>
          <w:color w:val="000000"/>
        </w:rPr>
        <w:tab/>
        <w:t>7</w:t>
      </w:r>
      <w:r>
        <w:rPr>
          <w:color w:val="000000"/>
        </w:rPr>
        <w:tab/>
      </w:r>
      <w:r>
        <w:rPr>
          <w:color w:val="000000"/>
        </w:rPr>
        <w:tab/>
      </w:r>
      <w:r>
        <w:rPr>
          <w:color w:val="000000"/>
        </w:rPr>
        <w:tab/>
      </w:r>
      <w:r>
        <w:rPr>
          <w:color w:val="000000"/>
        </w:rPr>
        <w:tab/>
      </w:r>
      <w:r>
        <w:rPr>
          <w:color w:val="000000"/>
        </w:rPr>
        <w:tab/>
      </w:r>
    </w:p>
    <w:p w14:paraId="076771C2" w14:textId="77777777" w:rsidR="003A1BA6" w:rsidRDefault="0031313F">
      <w:pPr>
        <w:rPr>
          <w:color w:val="000000"/>
        </w:rPr>
      </w:pPr>
      <w:r>
        <w:rPr>
          <w:color w:val="000000"/>
        </w:rPr>
        <w:tab/>
      </w:r>
      <w:r>
        <w:rPr>
          <w:color w:val="000000"/>
        </w:rPr>
        <w:tab/>
        <w:t>8,7,6,5,3</w:t>
      </w:r>
      <w:r>
        <w:rPr>
          <w:color w:val="000000"/>
        </w:rPr>
        <w:tab/>
      </w:r>
      <w:r>
        <w:rPr>
          <w:color w:val="000000"/>
        </w:rPr>
        <w:tab/>
      </w:r>
    </w:p>
    <w:p w14:paraId="2C8B11EE" w14:textId="77777777" w:rsidR="003A1BA6" w:rsidRDefault="003A1BA6">
      <w:pPr>
        <w:rPr>
          <w:color w:val="000000"/>
        </w:rPr>
      </w:pPr>
    </w:p>
    <w:p w14:paraId="6D7C99C2" w14:textId="2683E23D" w:rsidR="0031313F" w:rsidRDefault="0031313F" w:rsidP="003A1BA6">
      <w:pPr>
        <w:ind w:left="708" w:firstLine="708"/>
        <w:rPr>
          <w:color w:val="000000"/>
        </w:rPr>
      </w:pPr>
      <w:r>
        <w:rPr>
          <w:color w:val="000000"/>
        </w:rPr>
        <w:t>7,4,3,2</w:t>
      </w:r>
      <w:r>
        <w:rPr>
          <w:color w:val="000000"/>
        </w:rPr>
        <w:tab/>
      </w:r>
      <w:r>
        <w:rPr>
          <w:color w:val="000000"/>
        </w:rPr>
        <w:tab/>
      </w:r>
      <w:r>
        <w:rPr>
          <w:color w:val="000000"/>
        </w:rPr>
        <w:tab/>
      </w:r>
    </w:p>
    <w:p w14:paraId="0F5793BD" w14:textId="77777777" w:rsidR="003A1BA6" w:rsidRDefault="0031313F">
      <w:pPr>
        <w:rPr>
          <w:color w:val="000000"/>
        </w:rPr>
      </w:pPr>
      <w:r>
        <w:rPr>
          <w:color w:val="000000"/>
        </w:rPr>
        <w:tab/>
      </w:r>
      <w:r>
        <w:rPr>
          <w:color w:val="000000"/>
        </w:rPr>
        <w:tab/>
        <w:t>K,6,4</w:t>
      </w:r>
      <w:r>
        <w:rPr>
          <w:color w:val="000000"/>
        </w:rPr>
        <w:tab/>
      </w:r>
      <w:r>
        <w:rPr>
          <w:color w:val="000000"/>
        </w:rPr>
        <w:tab/>
      </w:r>
      <w:r>
        <w:rPr>
          <w:color w:val="000000"/>
        </w:rPr>
        <w:tab/>
      </w:r>
      <w:r>
        <w:rPr>
          <w:color w:val="000000"/>
        </w:rPr>
        <w:tab/>
      </w:r>
      <w:r>
        <w:rPr>
          <w:color w:val="000000"/>
        </w:rPr>
        <w:tab/>
      </w:r>
    </w:p>
    <w:p w14:paraId="706026CC" w14:textId="77777777" w:rsidR="003A1BA6" w:rsidRDefault="0031313F">
      <w:pPr>
        <w:rPr>
          <w:color w:val="000000"/>
        </w:rPr>
      </w:pPr>
      <w:r>
        <w:rPr>
          <w:color w:val="000000"/>
        </w:rPr>
        <w:tab/>
      </w:r>
      <w:r>
        <w:rPr>
          <w:color w:val="000000"/>
        </w:rPr>
        <w:tab/>
        <w:t>A,5</w:t>
      </w:r>
    </w:p>
    <w:p w14:paraId="60239BB0" w14:textId="58A21E69" w:rsidR="0031313F" w:rsidRDefault="0031313F">
      <w:pPr>
        <w:rPr>
          <w:b/>
          <w:bCs/>
          <w:color w:val="000000"/>
        </w:rPr>
      </w:pPr>
      <w:r>
        <w:rPr>
          <w:color w:val="000000"/>
        </w:rPr>
        <w:tab/>
      </w:r>
      <w:r>
        <w:rPr>
          <w:color w:val="000000"/>
        </w:rPr>
        <w:tab/>
        <w:t>J,10,9,4</w:t>
      </w:r>
      <w:r>
        <w:rPr>
          <w:color w:val="000000"/>
        </w:rPr>
        <w:tab/>
      </w:r>
      <w:r>
        <w:rPr>
          <w:color w:val="000000"/>
        </w:rPr>
        <w:tab/>
      </w:r>
      <w:r>
        <w:rPr>
          <w:color w:val="000000"/>
        </w:rPr>
        <w:tab/>
      </w:r>
      <w:r>
        <w:rPr>
          <w:color w:val="000000"/>
        </w:rPr>
        <w:tab/>
      </w:r>
      <w:r w:rsidR="00D277FE">
        <w:rPr>
          <w:color w:val="000000"/>
        </w:rPr>
        <w:t xml:space="preserve"> </w:t>
      </w: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p>
    <w:p w14:paraId="5118A4A6" w14:textId="2E86A26D" w:rsidR="0031313F" w:rsidRDefault="0031313F">
      <w:r>
        <w:rPr>
          <w:b/>
          <w:bCs/>
          <w:color w:val="000000"/>
        </w:rPr>
        <w:t>Výnos:</w:t>
      </w:r>
      <w:r>
        <w:rPr>
          <w:color w:val="000000"/>
        </w:rPr>
        <w:t xml:space="preserve"> 6 kárová</w:t>
      </w:r>
      <w:r>
        <w:rPr>
          <w:color w:val="000000"/>
        </w:rPr>
        <w:tab/>
      </w:r>
      <w:r>
        <w:rPr>
          <w:color w:val="000000"/>
        </w:rPr>
        <w:tab/>
      </w:r>
      <w:r>
        <w:rPr>
          <w:color w:val="000000"/>
        </w:rPr>
        <w:tab/>
      </w:r>
      <w:r>
        <w:rPr>
          <w:color w:val="000000"/>
        </w:rPr>
        <w:tab/>
      </w:r>
      <w:r>
        <w:rPr>
          <w:color w:val="000000"/>
        </w:rPr>
        <w:tab/>
      </w:r>
      <w:r>
        <w:rPr>
          <w:color w:val="000000"/>
        </w:rPr>
        <w:tab/>
      </w:r>
    </w:p>
    <w:p w14:paraId="39715BDB" w14:textId="761AC067" w:rsidR="0031313F" w:rsidRDefault="0031313F">
      <w:pPr>
        <w:pStyle w:val="Zkladntext31"/>
      </w:pPr>
      <w:r>
        <w:t>Co hrát proti pikům a co proti trefům?</w:t>
      </w:r>
    </w:p>
    <w:p w14:paraId="03E72D16" w14:textId="40783779" w:rsidR="0031313F" w:rsidRDefault="0031313F">
      <w:pPr>
        <w:rPr>
          <w:color w:val="000000"/>
        </w:rPr>
      </w:pPr>
      <w:r>
        <w:rPr>
          <w:color w:val="000000"/>
        </w:rPr>
        <w:t>Proti pikům vám trefová barva nebude dělat starosti, trefy se nedělí rovnoměrně a žádná finesa se v ní soupeři nezdaří, reálným nebezpečím jsou kárové snapy. Proti trefům je ale piková barva stolu výborná, a proto je třeba vzít domů rychle</w:t>
      </w:r>
      <w:r w:rsidR="003A1BA6">
        <w:rPr>
          <w:color w:val="000000"/>
        </w:rPr>
        <w:t xml:space="preserve"> </w:t>
      </w:r>
      <w:r>
        <w:rPr>
          <w:color w:val="000000"/>
        </w:rPr>
        <w:t>své winéry a vynést srdce.</w:t>
      </w:r>
    </w:p>
    <w:p w14:paraId="56B95FE3" w14:textId="5EF505C8" w:rsidR="0031313F" w:rsidRDefault="0031313F">
      <w:pPr>
        <w:rPr>
          <w:color w:val="000000"/>
        </w:rPr>
      </w:pPr>
    </w:p>
    <w:p w14:paraId="78EBA7EA" w14:textId="38B0830C" w:rsidR="003A1BA6" w:rsidRDefault="003A1BA6" w:rsidP="003A1BA6">
      <w:pPr>
        <w:rPr>
          <w:color w:val="000000"/>
        </w:rPr>
      </w:pPr>
      <w:r>
        <w:rPr>
          <w:color w:val="000000"/>
        </w:rPr>
        <w:t>2)</w:t>
      </w:r>
      <w:r>
        <w:rPr>
          <w:color w:val="000000"/>
        </w:rPr>
        <w:tab/>
      </w:r>
      <w:r>
        <w:rPr>
          <w:color w:val="000000"/>
        </w:rPr>
        <w:tab/>
        <w:t>Q,10</w:t>
      </w:r>
    </w:p>
    <w:p w14:paraId="1F881637" w14:textId="66A03A59" w:rsidR="003A1BA6" w:rsidRDefault="003A1BA6" w:rsidP="003A1BA6">
      <w:pPr>
        <w:rPr>
          <w:color w:val="000000"/>
        </w:rPr>
      </w:pPr>
      <w:r>
        <w:rPr>
          <w:color w:val="000000"/>
        </w:rPr>
        <w:tab/>
      </w:r>
      <w:r>
        <w:rPr>
          <w:color w:val="000000"/>
        </w:rPr>
        <w:tab/>
        <w:t>A,8,4</w:t>
      </w:r>
    </w:p>
    <w:p w14:paraId="3434EF0B" w14:textId="2BEB641D" w:rsidR="003A1BA6" w:rsidRDefault="003A1BA6" w:rsidP="003A1BA6">
      <w:pPr>
        <w:rPr>
          <w:color w:val="000000"/>
        </w:rPr>
      </w:pPr>
      <w:r>
        <w:rPr>
          <w:color w:val="000000"/>
        </w:rPr>
        <w:tab/>
      </w:r>
      <w:r>
        <w:rPr>
          <w:color w:val="000000"/>
        </w:rPr>
        <w:tab/>
        <w:t>K,J,10,9,3</w:t>
      </w:r>
    </w:p>
    <w:p w14:paraId="79115020" w14:textId="006C8913" w:rsidR="003A1BA6" w:rsidRDefault="003A1BA6" w:rsidP="003A1BA6">
      <w:pPr>
        <w:rPr>
          <w:color w:val="000000"/>
        </w:rPr>
      </w:pPr>
      <w:r>
        <w:rPr>
          <w:color w:val="000000"/>
        </w:rPr>
        <w:t>K,8,3</w:t>
      </w:r>
      <w:r>
        <w:rPr>
          <w:color w:val="000000"/>
        </w:rPr>
        <w:tab/>
      </w:r>
      <w:r>
        <w:rPr>
          <w:color w:val="000000"/>
        </w:rPr>
        <w:tab/>
        <w:t>7,5,4</w:t>
      </w:r>
      <w:r>
        <w:rPr>
          <w:color w:val="000000"/>
        </w:rPr>
        <w:tab/>
      </w:r>
      <w:r>
        <w:rPr>
          <w:color w:val="000000"/>
        </w:rPr>
        <w:tab/>
      </w:r>
      <w:r>
        <w:rPr>
          <w:color w:val="000000"/>
        </w:rPr>
        <w:tab/>
      </w:r>
    </w:p>
    <w:p w14:paraId="1CD75578" w14:textId="5ED35DE4" w:rsidR="003A1BA6" w:rsidRDefault="003A1BA6" w:rsidP="003A1BA6">
      <w:pPr>
        <w:rPr>
          <w:color w:val="000000"/>
        </w:rPr>
      </w:pPr>
      <w:r>
        <w:rPr>
          <w:color w:val="000000"/>
        </w:rPr>
        <w:t>7,5,2</w:t>
      </w:r>
      <w:r>
        <w:rPr>
          <w:color w:val="000000"/>
        </w:rPr>
        <w:tab/>
      </w:r>
      <w:r>
        <w:rPr>
          <w:color w:val="000000"/>
        </w:rPr>
        <w:tab/>
      </w:r>
      <w:r>
        <w:rPr>
          <w:color w:val="000000"/>
        </w:rPr>
        <w:tab/>
      </w:r>
      <w:r>
        <w:rPr>
          <w:color w:val="000000"/>
        </w:rPr>
        <w:tab/>
      </w:r>
      <w:r>
        <w:rPr>
          <w:color w:val="000000"/>
        </w:rPr>
        <w:tab/>
      </w:r>
    </w:p>
    <w:p w14:paraId="10A80A2F" w14:textId="6DC5D250" w:rsidR="003A1BA6" w:rsidRDefault="003A1BA6" w:rsidP="003A1BA6">
      <w:pPr>
        <w:rPr>
          <w:color w:val="000000"/>
        </w:rPr>
      </w:pPr>
      <w:r>
        <w:rPr>
          <w:color w:val="000000"/>
        </w:rPr>
        <w:t>Q,4</w:t>
      </w:r>
      <w:r>
        <w:rPr>
          <w:color w:val="000000"/>
        </w:rPr>
        <w:tab/>
      </w:r>
      <w:r>
        <w:rPr>
          <w:color w:val="000000"/>
        </w:rPr>
        <w:tab/>
      </w:r>
      <w:r>
        <w:rPr>
          <w:color w:val="000000"/>
        </w:rPr>
        <w:tab/>
      </w:r>
      <w:r>
        <w:rPr>
          <w:color w:val="000000"/>
        </w:rPr>
        <w:tab/>
      </w:r>
      <w:r>
        <w:rPr>
          <w:color w:val="000000"/>
        </w:rPr>
        <w:tab/>
      </w:r>
    </w:p>
    <w:p w14:paraId="7943EDD9" w14:textId="59222E3D" w:rsidR="003A1BA6" w:rsidRDefault="003A1BA6" w:rsidP="003A1BA6">
      <w:pPr>
        <w:rPr>
          <w:color w:val="000000"/>
        </w:rPr>
      </w:pPr>
      <w:r>
        <w:rPr>
          <w:color w:val="000000"/>
        </w:rPr>
        <w:t>A,K,J,8,2</w:t>
      </w:r>
      <w:r>
        <w:rPr>
          <w:color w:val="000000"/>
        </w:rPr>
        <w:tab/>
      </w:r>
      <w:r>
        <w:rPr>
          <w:color w:val="000000"/>
        </w:rPr>
        <w:tab/>
      </w:r>
      <w:r>
        <w:rPr>
          <w:color w:val="000000"/>
        </w:rPr>
        <w:tab/>
      </w:r>
      <w:r>
        <w:rPr>
          <w:color w:val="000000"/>
        </w:rPr>
        <w:tab/>
      </w:r>
    </w:p>
    <w:p w14:paraId="6A7B7E42" w14:textId="0F54B8A6" w:rsidR="003A1BA6" w:rsidRDefault="003A1BA6" w:rsidP="003A1BA6">
      <w:pPr>
        <w:rPr>
          <w:color w:val="000000"/>
        </w:rPr>
      </w:pPr>
      <w:r>
        <w:rPr>
          <w:color w:val="000000"/>
        </w:rPr>
        <w:tab/>
      </w:r>
      <w:r>
        <w:rPr>
          <w:color w:val="000000"/>
        </w:rPr>
        <w:tab/>
      </w:r>
    </w:p>
    <w:p w14:paraId="218614E5" w14:textId="403C6DA7" w:rsidR="003A1BA6" w:rsidRDefault="003A1BA6" w:rsidP="003A1BA6">
      <w:pPr>
        <w:rPr>
          <w:color w:val="000000"/>
        </w:rPr>
      </w:pPr>
      <w:r>
        <w:rPr>
          <w:b/>
          <w:bCs/>
          <w:color w:val="000000"/>
        </w:rPr>
        <w:t>Závazek:</w:t>
      </w:r>
      <w:r>
        <w:rPr>
          <w:color w:val="000000"/>
        </w:rPr>
        <w:t xml:space="preserve"> 4 srdce</w:t>
      </w:r>
    </w:p>
    <w:p w14:paraId="315DF3F9" w14:textId="69478618" w:rsidR="003A1BA6" w:rsidRDefault="003A1BA6" w:rsidP="003A1BA6">
      <w:pPr>
        <w:rPr>
          <w:color w:val="000000"/>
        </w:rPr>
      </w:pPr>
      <w:r>
        <w:t>Co hrát po obehrání dvou trefů?</w:t>
      </w:r>
    </w:p>
    <w:p w14:paraId="2EFC9E40" w14:textId="2101FDBF" w:rsidR="003A1BA6" w:rsidRDefault="003A1BA6" w:rsidP="003A1BA6">
      <w:pPr>
        <w:rPr>
          <w:color w:val="000000"/>
        </w:rPr>
      </w:pPr>
      <w:r>
        <w:rPr>
          <w:color w:val="000000"/>
        </w:rPr>
        <w:t>Hrozivá délka stolu se sedící dámou by vás měla spolehlivě přimět k tomu vynést pik, abyste v této barvě neztratili zdvihy, na které máte nárok.</w:t>
      </w:r>
    </w:p>
    <w:p w14:paraId="0EBBF65E" w14:textId="506205B1" w:rsidR="003A1BA6" w:rsidRDefault="003A1BA6">
      <w:pPr>
        <w:rPr>
          <w:color w:val="000000"/>
        </w:rPr>
      </w:pPr>
      <w:r>
        <w:rPr>
          <w:color w:val="000000"/>
        </w:rPr>
        <w:t xml:space="preserve"> </w:t>
      </w:r>
    </w:p>
    <w:p w14:paraId="4CB464A2" w14:textId="3F858733" w:rsidR="003A1BA6" w:rsidRDefault="003A1BA6">
      <w:pPr>
        <w:rPr>
          <w:color w:val="000000"/>
        </w:rPr>
      </w:pPr>
    </w:p>
    <w:p w14:paraId="00A07C09" w14:textId="27C303D8" w:rsidR="003A1BA6" w:rsidRDefault="003A1BA6">
      <w:pPr>
        <w:rPr>
          <w:color w:val="000000"/>
        </w:rPr>
      </w:pPr>
    </w:p>
    <w:p w14:paraId="7F772D23" w14:textId="1A0BA1D9" w:rsidR="003A1BA6" w:rsidRDefault="003A1BA6">
      <w:pPr>
        <w:rPr>
          <w:color w:val="000000"/>
        </w:rPr>
      </w:pPr>
    </w:p>
    <w:p w14:paraId="4B4CC2F2" w14:textId="5ADF91D5" w:rsidR="003A1BA6" w:rsidRDefault="003A1BA6">
      <w:pPr>
        <w:rPr>
          <w:color w:val="000000"/>
        </w:rPr>
      </w:pPr>
    </w:p>
    <w:p w14:paraId="4DEA8300" w14:textId="77777777" w:rsidR="003A1BA6" w:rsidRDefault="003A1BA6">
      <w:pPr>
        <w:rPr>
          <w:color w:val="000000"/>
        </w:rPr>
      </w:pPr>
    </w:p>
    <w:p w14:paraId="20A05877" w14:textId="52CAF0CE" w:rsidR="0031313F" w:rsidRDefault="0031313F">
      <w:pPr>
        <w:rPr>
          <w:color w:val="000000"/>
        </w:rPr>
      </w:pPr>
      <w:r>
        <w:rPr>
          <w:color w:val="000000"/>
        </w:rPr>
        <w:t xml:space="preserve">3) </w:t>
      </w:r>
      <w:r>
        <w:rPr>
          <w:color w:val="000000"/>
        </w:rPr>
        <w:tab/>
      </w:r>
      <w:r>
        <w:rPr>
          <w:color w:val="000000"/>
        </w:rPr>
        <w:tab/>
        <w:t>9,8,6</w:t>
      </w:r>
      <w:r>
        <w:rPr>
          <w:color w:val="000000"/>
        </w:rPr>
        <w:tab/>
      </w:r>
      <w:r>
        <w:rPr>
          <w:color w:val="000000"/>
        </w:rPr>
        <w:tab/>
      </w:r>
      <w:r>
        <w:rPr>
          <w:color w:val="000000"/>
        </w:rPr>
        <w:tab/>
      </w:r>
      <w:r>
        <w:rPr>
          <w:color w:val="000000"/>
        </w:rPr>
        <w:tab/>
      </w:r>
      <w:r>
        <w:rPr>
          <w:color w:val="000000"/>
        </w:rPr>
        <w:tab/>
      </w:r>
    </w:p>
    <w:p w14:paraId="426E8E45" w14:textId="4E84FF4E" w:rsidR="0031313F" w:rsidRDefault="0031313F">
      <w:pPr>
        <w:rPr>
          <w:color w:val="000000"/>
        </w:rPr>
      </w:pPr>
      <w:r>
        <w:rPr>
          <w:color w:val="000000"/>
        </w:rPr>
        <w:tab/>
      </w:r>
      <w:r>
        <w:rPr>
          <w:color w:val="000000"/>
        </w:rPr>
        <w:tab/>
        <w:t>10,2</w:t>
      </w:r>
      <w:r>
        <w:rPr>
          <w:color w:val="000000"/>
        </w:rPr>
        <w:tab/>
      </w:r>
      <w:r>
        <w:rPr>
          <w:color w:val="000000"/>
        </w:rPr>
        <w:tab/>
      </w:r>
      <w:r>
        <w:rPr>
          <w:color w:val="000000"/>
        </w:rPr>
        <w:tab/>
      </w:r>
      <w:r>
        <w:rPr>
          <w:color w:val="000000"/>
        </w:rPr>
        <w:tab/>
      </w:r>
      <w:r>
        <w:rPr>
          <w:color w:val="000000"/>
        </w:rPr>
        <w:tab/>
      </w:r>
    </w:p>
    <w:p w14:paraId="2654BA05" w14:textId="5F431F76" w:rsidR="0031313F" w:rsidRDefault="0031313F">
      <w:pPr>
        <w:rPr>
          <w:color w:val="000000"/>
        </w:rPr>
      </w:pPr>
      <w:r>
        <w:rPr>
          <w:color w:val="000000"/>
        </w:rPr>
        <w:tab/>
      </w:r>
      <w:r>
        <w:rPr>
          <w:color w:val="000000"/>
        </w:rPr>
        <w:tab/>
        <w:t>A,10,7,5,3</w:t>
      </w:r>
      <w:r>
        <w:rPr>
          <w:color w:val="000000"/>
        </w:rPr>
        <w:tab/>
      </w:r>
      <w:r>
        <w:rPr>
          <w:color w:val="000000"/>
        </w:rPr>
        <w:tab/>
      </w:r>
      <w:r>
        <w:rPr>
          <w:color w:val="000000"/>
        </w:rPr>
        <w:tab/>
      </w:r>
      <w:r>
        <w:rPr>
          <w:color w:val="000000"/>
        </w:rPr>
        <w:tab/>
      </w:r>
    </w:p>
    <w:p w14:paraId="1B711A33" w14:textId="2D1AE0B0" w:rsidR="0031313F" w:rsidRDefault="0031313F">
      <w:pPr>
        <w:rPr>
          <w:color w:val="000000"/>
        </w:rPr>
      </w:pPr>
      <w:r>
        <w:rPr>
          <w:color w:val="000000"/>
        </w:rPr>
        <w:t>A,J,10</w:t>
      </w:r>
      <w:r>
        <w:rPr>
          <w:color w:val="000000"/>
        </w:rPr>
        <w:tab/>
      </w:r>
      <w:r>
        <w:rPr>
          <w:color w:val="000000"/>
        </w:rPr>
        <w:tab/>
        <w:t>A,K,J</w:t>
      </w:r>
      <w:r>
        <w:rPr>
          <w:color w:val="000000"/>
        </w:rPr>
        <w:tab/>
      </w:r>
      <w:r>
        <w:rPr>
          <w:color w:val="000000"/>
        </w:rPr>
        <w:tab/>
        <w:t>Q,7,5,2</w:t>
      </w:r>
      <w:r>
        <w:rPr>
          <w:color w:val="000000"/>
        </w:rPr>
        <w:tab/>
      </w:r>
      <w:r>
        <w:rPr>
          <w:color w:val="000000"/>
        </w:rPr>
        <w:tab/>
      </w:r>
      <w:r>
        <w:rPr>
          <w:color w:val="000000"/>
        </w:rPr>
        <w:tab/>
      </w:r>
    </w:p>
    <w:p w14:paraId="5D06DBD6" w14:textId="7B2A8C36" w:rsidR="0031313F" w:rsidRDefault="0031313F">
      <w:pPr>
        <w:rPr>
          <w:color w:val="000000"/>
        </w:rPr>
      </w:pPr>
      <w:r>
        <w:rPr>
          <w:color w:val="000000"/>
        </w:rPr>
        <w:t>A,K,8,7,6</w:t>
      </w:r>
      <w:r>
        <w:rPr>
          <w:color w:val="000000"/>
        </w:rPr>
        <w:tab/>
      </w:r>
      <w:r>
        <w:rPr>
          <w:color w:val="000000"/>
        </w:rPr>
        <w:tab/>
      </w:r>
      <w:r>
        <w:rPr>
          <w:color w:val="000000"/>
        </w:rPr>
        <w:tab/>
        <w:t>Q,J,5,3</w:t>
      </w:r>
      <w:r>
        <w:rPr>
          <w:color w:val="000000"/>
        </w:rPr>
        <w:tab/>
      </w:r>
      <w:r>
        <w:rPr>
          <w:color w:val="000000"/>
        </w:rPr>
        <w:tab/>
      </w:r>
      <w:r>
        <w:rPr>
          <w:color w:val="000000"/>
        </w:rPr>
        <w:tab/>
      </w:r>
    </w:p>
    <w:p w14:paraId="6B2C7B41" w14:textId="2A51F060" w:rsidR="0031313F" w:rsidRDefault="0031313F">
      <w:pPr>
        <w:rPr>
          <w:color w:val="000000"/>
        </w:rPr>
      </w:pPr>
      <w:r>
        <w:rPr>
          <w:color w:val="000000"/>
        </w:rPr>
        <w:t>Q,9</w:t>
      </w:r>
      <w:r>
        <w:rPr>
          <w:color w:val="000000"/>
        </w:rPr>
        <w:tab/>
      </w:r>
      <w:r>
        <w:rPr>
          <w:color w:val="000000"/>
        </w:rPr>
        <w:tab/>
      </w:r>
      <w:r>
        <w:rPr>
          <w:color w:val="000000"/>
        </w:rPr>
        <w:tab/>
      </w:r>
      <w:r>
        <w:rPr>
          <w:color w:val="000000"/>
        </w:rPr>
        <w:tab/>
        <w:t>J,8,2</w:t>
      </w:r>
      <w:r>
        <w:rPr>
          <w:color w:val="000000"/>
        </w:rPr>
        <w:tab/>
      </w:r>
      <w:r>
        <w:rPr>
          <w:color w:val="000000"/>
        </w:rPr>
        <w:tab/>
      </w:r>
      <w:r>
        <w:rPr>
          <w:color w:val="000000"/>
        </w:rPr>
        <w:tab/>
      </w:r>
    </w:p>
    <w:p w14:paraId="248156A4" w14:textId="247F56FD" w:rsidR="0031313F" w:rsidRDefault="0031313F">
      <w:pPr>
        <w:rPr>
          <w:color w:val="000000"/>
        </w:rPr>
      </w:pPr>
      <w:r>
        <w:rPr>
          <w:color w:val="000000"/>
        </w:rPr>
        <w:t>7,5,2</w:t>
      </w:r>
      <w:r>
        <w:rPr>
          <w:color w:val="000000"/>
        </w:rPr>
        <w:tab/>
      </w:r>
      <w:r>
        <w:rPr>
          <w:color w:val="000000"/>
        </w:rPr>
        <w:tab/>
        <w:t>K,4,3</w:t>
      </w:r>
      <w:r>
        <w:rPr>
          <w:color w:val="000000"/>
        </w:rPr>
        <w:tab/>
      </w:r>
      <w:r>
        <w:rPr>
          <w:color w:val="000000"/>
        </w:rPr>
        <w:tab/>
        <w:t>9,4</w:t>
      </w:r>
      <w:r>
        <w:rPr>
          <w:color w:val="000000"/>
        </w:rPr>
        <w:tab/>
      </w:r>
      <w:r>
        <w:rPr>
          <w:color w:val="000000"/>
        </w:rPr>
        <w:tab/>
      </w:r>
      <w:r>
        <w:rPr>
          <w:color w:val="000000"/>
        </w:rPr>
        <w:tab/>
      </w:r>
    </w:p>
    <w:p w14:paraId="10E585F5" w14:textId="4438DFA8" w:rsidR="0031313F" w:rsidRDefault="0031313F">
      <w:pPr>
        <w:rPr>
          <w:color w:val="000000"/>
        </w:rPr>
      </w:pPr>
      <w:r>
        <w:rPr>
          <w:color w:val="000000"/>
        </w:rPr>
        <w:tab/>
      </w:r>
      <w:r>
        <w:rPr>
          <w:color w:val="000000"/>
        </w:rPr>
        <w:tab/>
        <w:t>9,4</w:t>
      </w:r>
      <w:r>
        <w:rPr>
          <w:color w:val="000000"/>
        </w:rPr>
        <w:tab/>
      </w:r>
      <w:r>
        <w:rPr>
          <w:color w:val="000000"/>
        </w:rPr>
        <w:tab/>
      </w:r>
      <w:r>
        <w:rPr>
          <w:color w:val="000000"/>
        </w:rPr>
        <w:tab/>
      </w:r>
      <w:r>
        <w:rPr>
          <w:color w:val="000000"/>
        </w:rPr>
        <w:tab/>
      </w:r>
      <w:r>
        <w:rPr>
          <w:color w:val="000000"/>
        </w:rPr>
        <w:tab/>
      </w:r>
    </w:p>
    <w:p w14:paraId="5050BA35" w14:textId="54E90F44" w:rsidR="0031313F" w:rsidRDefault="0031313F">
      <w:pPr>
        <w:rPr>
          <w:color w:val="000000"/>
        </w:rPr>
      </w:pPr>
      <w:r>
        <w:rPr>
          <w:color w:val="000000"/>
        </w:rPr>
        <w:tab/>
      </w:r>
      <w:r>
        <w:rPr>
          <w:color w:val="000000"/>
        </w:rPr>
        <w:tab/>
        <w:t>K,6,4</w:t>
      </w:r>
      <w:r>
        <w:rPr>
          <w:color w:val="000000"/>
        </w:rPr>
        <w:tab/>
      </w:r>
      <w:r>
        <w:rPr>
          <w:color w:val="000000"/>
        </w:rPr>
        <w:tab/>
      </w:r>
      <w:r>
        <w:rPr>
          <w:color w:val="000000"/>
        </w:rPr>
        <w:tab/>
      </w:r>
      <w:r>
        <w:rPr>
          <w:color w:val="000000"/>
        </w:rPr>
        <w:tab/>
      </w:r>
      <w:r>
        <w:rPr>
          <w:color w:val="000000"/>
        </w:rPr>
        <w:tab/>
      </w:r>
    </w:p>
    <w:p w14:paraId="4404518E" w14:textId="0BFB7860" w:rsidR="0031313F" w:rsidRDefault="0031313F">
      <w:pPr>
        <w:rPr>
          <w:b/>
          <w:bCs/>
          <w:color w:val="000000"/>
        </w:rPr>
      </w:pPr>
      <w:r>
        <w:rPr>
          <w:color w:val="000000"/>
        </w:rPr>
        <w:tab/>
      </w:r>
      <w:r>
        <w:rPr>
          <w:color w:val="000000"/>
        </w:rPr>
        <w:tab/>
        <w:t>Q,10,8,6,3</w:t>
      </w:r>
      <w:r>
        <w:rPr>
          <w:color w:val="000000"/>
        </w:rPr>
        <w:tab/>
      </w:r>
      <w:r>
        <w:rPr>
          <w:color w:val="000000"/>
        </w:rPr>
        <w:tab/>
      </w:r>
      <w:r>
        <w:rPr>
          <w:color w:val="000000"/>
        </w:rPr>
        <w:tab/>
      </w:r>
      <w:r>
        <w:rPr>
          <w:color w:val="000000"/>
        </w:rPr>
        <w:tab/>
      </w:r>
    </w:p>
    <w:p w14:paraId="74B9874E" w14:textId="4945B817" w:rsidR="0031313F" w:rsidRDefault="0031313F">
      <w:pPr>
        <w:rPr>
          <w:b/>
          <w:bCs/>
          <w:color w:val="000000"/>
        </w:rPr>
      </w:pPr>
      <w:r>
        <w:rPr>
          <w:b/>
          <w:bCs/>
          <w:color w:val="000000"/>
        </w:rPr>
        <w:t>Závazek:</w:t>
      </w:r>
      <w:r>
        <w:rPr>
          <w:color w:val="000000"/>
        </w:rPr>
        <w:t xml:space="preserve"> 2 trefy</w:t>
      </w:r>
      <w:r>
        <w:rPr>
          <w:color w:val="000000"/>
        </w:rPr>
        <w:tab/>
      </w:r>
      <w:r>
        <w:rPr>
          <w:color w:val="000000"/>
        </w:rPr>
        <w:tab/>
      </w:r>
      <w:r>
        <w:rPr>
          <w:color w:val="000000"/>
        </w:rPr>
        <w:tab/>
      </w:r>
      <w:r>
        <w:rPr>
          <w:color w:val="000000"/>
        </w:rPr>
        <w:tab/>
      </w:r>
      <w:r>
        <w:rPr>
          <w:color w:val="000000"/>
        </w:rPr>
        <w:tab/>
      </w:r>
      <w:r>
        <w:rPr>
          <w:color w:val="000000"/>
        </w:rPr>
        <w:tab/>
      </w:r>
    </w:p>
    <w:p w14:paraId="0C884587" w14:textId="77777777" w:rsidR="003A1BA6" w:rsidRDefault="0031313F">
      <w:pPr>
        <w:ind w:left="4950" w:hanging="4950"/>
        <w:rPr>
          <w:color w:val="000000"/>
        </w:rPr>
      </w:pPr>
      <w:r>
        <w:rPr>
          <w:b/>
          <w:bCs/>
          <w:color w:val="000000"/>
        </w:rPr>
        <w:t>Výnos:</w:t>
      </w:r>
      <w:r>
        <w:rPr>
          <w:color w:val="000000"/>
        </w:rPr>
        <w:t xml:space="preserve"> K srdcový </w:t>
      </w:r>
    </w:p>
    <w:p w14:paraId="0C88A98F" w14:textId="2D50B6F9" w:rsidR="0031313F" w:rsidRDefault="0031313F">
      <w:pPr>
        <w:ind w:left="4950" w:hanging="4950"/>
        <w:rPr>
          <w:color w:val="000000"/>
        </w:rPr>
      </w:pPr>
      <w:r>
        <w:rPr>
          <w:color w:val="000000"/>
        </w:rPr>
        <w:t>Jak bránit?</w:t>
      </w:r>
      <w:r>
        <w:rPr>
          <w:color w:val="000000"/>
        </w:rPr>
        <w:tab/>
      </w:r>
      <w:r>
        <w:rPr>
          <w:color w:val="000000"/>
        </w:rPr>
        <w:tab/>
      </w:r>
    </w:p>
    <w:p w14:paraId="523217BF" w14:textId="6829917C" w:rsidR="0031313F" w:rsidRDefault="0031313F">
      <w:pPr>
        <w:ind w:left="4950" w:hanging="4950"/>
        <w:rPr>
          <w:color w:val="000000"/>
        </w:rPr>
      </w:pPr>
      <w:r>
        <w:rPr>
          <w:color w:val="000000"/>
        </w:rPr>
        <w:t xml:space="preserve">Úkolem Východu je dostat se do ruky dříve, než hlavní hráč uskuteční své shozy na kára, aby podnesl piky. Pokud do prvního zdvihu </w:t>
      </w:r>
      <w:r>
        <w:rPr>
          <w:b/>
          <w:bCs/>
          <w:color w:val="000000"/>
        </w:rPr>
        <w:t>odhodí dámu, namarkuje tím junka</w:t>
      </w:r>
      <w:r>
        <w:rPr>
          <w:color w:val="000000"/>
        </w:rPr>
        <w:t>, kterým se může dostat do ruky.</w:t>
      </w:r>
      <w:r>
        <w:rPr>
          <w:color w:val="000000"/>
        </w:rPr>
        <w:tab/>
      </w:r>
      <w:r>
        <w:rPr>
          <w:color w:val="000000"/>
        </w:rPr>
        <w:tab/>
      </w:r>
    </w:p>
    <w:p w14:paraId="1DBF25C7" w14:textId="5A031093" w:rsidR="003A1BA6" w:rsidRDefault="003A1BA6">
      <w:pPr>
        <w:ind w:left="4950" w:hanging="4950"/>
        <w:rPr>
          <w:color w:val="000000"/>
        </w:rPr>
      </w:pPr>
    </w:p>
    <w:p w14:paraId="429FCA58" w14:textId="07225DE0" w:rsidR="003A1BA6" w:rsidRDefault="003A1BA6">
      <w:pPr>
        <w:ind w:left="4950" w:hanging="4950"/>
        <w:rPr>
          <w:color w:val="000000"/>
        </w:rPr>
      </w:pPr>
    </w:p>
    <w:p w14:paraId="4C780DED" w14:textId="34BB15BD" w:rsidR="003A1BA6" w:rsidRDefault="003A1BA6">
      <w:pPr>
        <w:ind w:left="4950" w:hanging="4950"/>
        <w:rPr>
          <w:color w:val="000000"/>
        </w:rPr>
      </w:pPr>
    </w:p>
    <w:p w14:paraId="083DC8EF" w14:textId="45522110" w:rsidR="003A1BA6" w:rsidRDefault="003A1BA6">
      <w:pPr>
        <w:ind w:left="4950" w:hanging="4950"/>
        <w:rPr>
          <w:color w:val="000000"/>
        </w:rPr>
      </w:pPr>
    </w:p>
    <w:p w14:paraId="7ACB2B0A" w14:textId="77777777" w:rsidR="003A1BA6" w:rsidRDefault="003A1BA6">
      <w:pPr>
        <w:ind w:left="4950" w:hanging="4950"/>
        <w:rPr>
          <w:color w:val="000000"/>
        </w:rPr>
      </w:pPr>
    </w:p>
    <w:p w14:paraId="6223A2AC" w14:textId="0C2479CD" w:rsidR="003A1BA6" w:rsidRPr="003A1BA6" w:rsidRDefault="003A1BA6" w:rsidP="003A1BA6"/>
    <w:p w14:paraId="6E6174BA" w14:textId="69745D73" w:rsidR="003A1BA6" w:rsidRPr="003A1BA6" w:rsidRDefault="003A1BA6" w:rsidP="003A1BA6">
      <w:r w:rsidRPr="003A1BA6">
        <w:t>4)</w:t>
      </w:r>
      <w:r w:rsidRPr="003A1BA6">
        <w:tab/>
      </w:r>
      <w:r w:rsidRPr="003A1BA6">
        <w:tab/>
        <w:t>Q,8,3</w:t>
      </w:r>
    </w:p>
    <w:p w14:paraId="31C745F4" w14:textId="3032073B" w:rsidR="003A1BA6" w:rsidRPr="003A1BA6" w:rsidRDefault="003A1BA6" w:rsidP="003A1BA6">
      <w:r w:rsidRPr="003A1BA6">
        <w:tab/>
      </w:r>
      <w:r w:rsidRPr="003A1BA6">
        <w:tab/>
        <w:t>J,5</w:t>
      </w:r>
    </w:p>
    <w:p w14:paraId="7E212747" w14:textId="0A4C1EFB" w:rsidR="003A1BA6" w:rsidRPr="003A1BA6" w:rsidRDefault="003A1BA6" w:rsidP="003A1BA6">
      <w:r w:rsidRPr="003A1BA6">
        <w:tab/>
      </w:r>
      <w:r w:rsidRPr="003A1BA6">
        <w:tab/>
        <w:t>K,Q,J,9,7,4</w:t>
      </w:r>
    </w:p>
    <w:p w14:paraId="0F01C77E" w14:textId="254D2DAB" w:rsidR="003A1BA6" w:rsidRPr="003A1BA6" w:rsidRDefault="003A1BA6" w:rsidP="003A1BA6">
      <w:r w:rsidRPr="003A1BA6">
        <w:t>7,6,2</w:t>
      </w:r>
      <w:r w:rsidRPr="003A1BA6">
        <w:tab/>
      </w:r>
      <w:r w:rsidRPr="003A1BA6">
        <w:tab/>
        <w:t>A,4</w:t>
      </w:r>
      <w:r w:rsidRPr="003A1BA6">
        <w:tab/>
      </w:r>
      <w:r w:rsidRPr="003A1BA6">
        <w:tab/>
        <w:t>9,5</w:t>
      </w:r>
    </w:p>
    <w:p w14:paraId="3A87402F" w14:textId="1CDDD297" w:rsidR="003A1BA6" w:rsidRPr="003A1BA6" w:rsidRDefault="003A1BA6" w:rsidP="003A1BA6">
      <w:r w:rsidRPr="003A1BA6">
        <w:t>Q,8,7,4</w:t>
      </w:r>
      <w:r w:rsidRPr="003A1BA6">
        <w:tab/>
      </w:r>
      <w:r w:rsidRPr="003A1BA6">
        <w:tab/>
      </w:r>
      <w:r w:rsidRPr="003A1BA6">
        <w:tab/>
      </w:r>
      <w:r w:rsidRPr="003A1BA6">
        <w:tab/>
        <w:t>A,9,6,3</w:t>
      </w:r>
    </w:p>
    <w:p w14:paraId="74904CB8" w14:textId="04E499B1" w:rsidR="003A1BA6" w:rsidRPr="003A1BA6" w:rsidRDefault="003A1BA6" w:rsidP="003A1BA6">
      <w:r w:rsidRPr="003A1BA6">
        <w:t>10,2</w:t>
      </w:r>
      <w:r w:rsidRPr="003A1BA6">
        <w:tab/>
      </w:r>
      <w:r w:rsidRPr="003A1BA6">
        <w:tab/>
      </w:r>
      <w:r w:rsidRPr="003A1BA6">
        <w:tab/>
      </w:r>
      <w:r w:rsidRPr="003A1BA6">
        <w:tab/>
        <w:t>A,5,3</w:t>
      </w:r>
    </w:p>
    <w:p w14:paraId="3E67C3BB" w14:textId="50E8BC91" w:rsidR="003A1BA6" w:rsidRPr="003A1BA6" w:rsidRDefault="003A1BA6" w:rsidP="003A1BA6">
      <w:r w:rsidRPr="003A1BA6">
        <w:t>Q,9,5,2</w:t>
      </w:r>
      <w:r w:rsidRPr="003A1BA6">
        <w:tab/>
      </w:r>
      <w:r w:rsidRPr="003A1BA6">
        <w:tab/>
        <w:t>A,K,J,10,4</w:t>
      </w:r>
      <w:r w:rsidRPr="003A1BA6">
        <w:tab/>
        <w:t>K,10,7,6</w:t>
      </w:r>
    </w:p>
    <w:p w14:paraId="1F78D387" w14:textId="0B96F965" w:rsidR="003A1BA6" w:rsidRPr="003A1BA6" w:rsidRDefault="003A1BA6" w:rsidP="003A1BA6">
      <w:r w:rsidRPr="003A1BA6">
        <w:tab/>
      </w:r>
      <w:r w:rsidRPr="003A1BA6">
        <w:tab/>
        <w:t>K,10,2</w:t>
      </w:r>
    </w:p>
    <w:p w14:paraId="350387F5" w14:textId="39EA4EB1" w:rsidR="003A1BA6" w:rsidRPr="003A1BA6" w:rsidRDefault="003A1BA6" w:rsidP="003A1BA6">
      <w:r w:rsidRPr="003A1BA6">
        <w:tab/>
      </w:r>
      <w:r w:rsidRPr="003A1BA6">
        <w:tab/>
        <w:t>8,6</w:t>
      </w:r>
    </w:p>
    <w:p w14:paraId="48CB187D" w14:textId="6CD99C36" w:rsidR="003A1BA6" w:rsidRPr="003A1BA6" w:rsidRDefault="003A1BA6" w:rsidP="003A1BA6">
      <w:r w:rsidRPr="003A1BA6">
        <w:tab/>
      </w:r>
      <w:r w:rsidRPr="003A1BA6">
        <w:tab/>
        <w:t>J,8,3</w:t>
      </w:r>
    </w:p>
    <w:p w14:paraId="261A9F14" w14:textId="734AC17E" w:rsidR="003A1BA6" w:rsidRDefault="003A1BA6" w:rsidP="003A1BA6">
      <w:pPr>
        <w:ind w:left="4950" w:hanging="4950"/>
        <w:rPr>
          <w:color w:val="000000"/>
        </w:rPr>
      </w:pPr>
      <w:r>
        <w:rPr>
          <w:b/>
          <w:bCs/>
          <w:color w:val="000000"/>
        </w:rPr>
        <w:t>Závazek:</w:t>
      </w:r>
      <w:r>
        <w:rPr>
          <w:color w:val="000000"/>
        </w:rPr>
        <w:t xml:space="preserve"> 4 piky</w:t>
      </w:r>
    </w:p>
    <w:p w14:paraId="7B2AA24F" w14:textId="15EE04F9" w:rsidR="003A1BA6" w:rsidRDefault="003A1BA6" w:rsidP="003A1BA6">
      <w:pPr>
        <w:ind w:left="4950" w:hanging="4950"/>
        <w:rPr>
          <w:color w:val="000000"/>
        </w:rPr>
      </w:pPr>
      <w:r>
        <w:rPr>
          <w:b/>
          <w:bCs/>
          <w:color w:val="000000"/>
        </w:rPr>
        <w:t>Výnos:</w:t>
      </w:r>
      <w:r>
        <w:rPr>
          <w:color w:val="000000"/>
        </w:rPr>
        <w:t xml:space="preserve"> 2 trefová, vydražitel bere esem, trumfne </w:t>
      </w:r>
    </w:p>
    <w:p w14:paraId="3E98BC7E" w14:textId="4E238F47" w:rsidR="003A1BA6" w:rsidRPr="003A1BA6" w:rsidRDefault="003A1BA6" w:rsidP="003A1BA6">
      <w:r w:rsidRPr="003A1BA6">
        <w:t>esem a králem a nese malé káro. Jak bránit? Po vzetí esem můžeme uhrát své zdvihy v trefech a srdcích. Chceme-li se pokusit hlavního hráče porazit, vynesme malé srdce a vydražitel pak bude muset hádat situaci v srdcích. Doufejte, že neuhodne a dá eso partnerovi a ne vám. Pak položí malou a padne, protože uděláte dva srdcové zdvihy.</w:t>
      </w:r>
    </w:p>
    <w:p w14:paraId="59D9D00C" w14:textId="77777777" w:rsidR="003A1BA6" w:rsidRDefault="003A1BA6">
      <w:pPr>
        <w:ind w:left="4950" w:hanging="4950"/>
        <w:rPr>
          <w:color w:val="000000"/>
        </w:rPr>
      </w:pPr>
    </w:p>
    <w:p w14:paraId="66C5DD5D" w14:textId="77777777" w:rsidR="0031313F" w:rsidRDefault="0031313F">
      <w:pPr>
        <w:rPr>
          <w:color w:val="000000"/>
        </w:rPr>
      </w:pPr>
    </w:p>
    <w:p w14:paraId="4FCA36F7" w14:textId="77777777" w:rsidR="0031313F" w:rsidRDefault="0031313F">
      <w:pPr>
        <w:rPr>
          <w:color w:val="000000"/>
        </w:rPr>
      </w:pPr>
      <w:r>
        <w:rPr>
          <w:color w:val="000000"/>
        </w:rPr>
        <w:t xml:space="preserve">5) </w:t>
      </w:r>
      <w:r>
        <w:rPr>
          <w:color w:val="000000"/>
        </w:rPr>
        <w:tab/>
      </w:r>
      <w:r>
        <w:rPr>
          <w:color w:val="000000"/>
        </w:rPr>
        <w:tab/>
        <w:t>Q,3</w:t>
      </w:r>
      <w:r>
        <w:rPr>
          <w:color w:val="000000"/>
        </w:rPr>
        <w:tab/>
      </w:r>
      <w:r>
        <w:rPr>
          <w:color w:val="000000"/>
        </w:rPr>
        <w:tab/>
      </w:r>
      <w:r>
        <w:rPr>
          <w:color w:val="000000"/>
        </w:rPr>
        <w:tab/>
      </w:r>
      <w:r>
        <w:rPr>
          <w:color w:val="000000"/>
        </w:rPr>
        <w:tab/>
      </w:r>
    </w:p>
    <w:p w14:paraId="1BAB7714" w14:textId="77777777" w:rsidR="0031313F" w:rsidRDefault="0031313F">
      <w:pPr>
        <w:rPr>
          <w:color w:val="000000"/>
        </w:rPr>
      </w:pPr>
      <w:r>
        <w:rPr>
          <w:color w:val="000000"/>
        </w:rPr>
        <w:tab/>
      </w:r>
      <w:r>
        <w:rPr>
          <w:color w:val="000000"/>
        </w:rPr>
        <w:tab/>
        <w:t>A,9,2</w:t>
      </w:r>
    </w:p>
    <w:p w14:paraId="1C03E979" w14:textId="77777777" w:rsidR="0031313F" w:rsidRDefault="0031313F">
      <w:pPr>
        <w:rPr>
          <w:color w:val="000000"/>
        </w:rPr>
      </w:pPr>
      <w:r>
        <w:rPr>
          <w:color w:val="000000"/>
        </w:rPr>
        <w:tab/>
      </w:r>
      <w:r>
        <w:rPr>
          <w:color w:val="000000"/>
        </w:rPr>
        <w:tab/>
        <w:t>A,9,6,5,3</w:t>
      </w:r>
      <w:r>
        <w:rPr>
          <w:color w:val="000000"/>
        </w:rPr>
        <w:tab/>
      </w:r>
      <w:r>
        <w:rPr>
          <w:color w:val="000000"/>
        </w:rPr>
        <w:tab/>
      </w:r>
      <w:r>
        <w:rPr>
          <w:color w:val="000000"/>
        </w:rPr>
        <w:tab/>
      </w:r>
      <w:r>
        <w:rPr>
          <w:color w:val="000000"/>
        </w:rPr>
        <w:tab/>
      </w:r>
    </w:p>
    <w:p w14:paraId="5D208B11" w14:textId="77777777" w:rsidR="0031313F" w:rsidRDefault="0031313F">
      <w:pPr>
        <w:rPr>
          <w:color w:val="000000"/>
        </w:rPr>
      </w:pPr>
      <w:r>
        <w:rPr>
          <w:color w:val="000000"/>
        </w:rPr>
        <w:t>7,4</w:t>
      </w:r>
      <w:r>
        <w:rPr>
          <w:color w:val="000000"/>
        </w:rPr>
        <w:tab/>
      </w:r>
      <w:r>
        <w:rPr>
          <w:color w:val="000000"/>
        </w:rPr>
        <w:tab/>
        <w:t>10,9,2</w:t>
      </w:r>
      <w:r>
        <w:rPr>
          <w:color w:val="000000"/>
        </w:rPr>
        <w:tab/>
      </w:r>
      <w:r>
        <w:rPr>
          <w:color w:val="000000"/>
        </w:rPr>
        <w:tab/>
        <w:t>8,6,5</w:t>
      </w:r>
      <w:r>
        <w:rPr>
          <w:color w:val="000000"/>
        </w:rPr>
        <w:tab/>
      </w:r>
      <w:r>
        <w:rPr>
          <w:color w:val="000000"/>
        </w:rPr>
        <w:tab/>
      </w:r>
    </w:p>
    <w:p w14:paraId="4483E949" w14:textId="77777777" w:rsidR="0031313F" w:rsidRDefault="0031313F">
      <w:pPr>
        <w:rPr>
          <w:color w:val="000000"/>
        </w:rPr>
      </w:pPr>
      <w:r>
        <w:rPr>
          <w:color w:val="000000"/>
        </w:rPr>
        <w:t>J,7,3</w:t>
      </w:r>
      <w:r>
        <w:rPr>
          <w:color w:val="000000"/>
        </w:rPr>
        <w:tab/>
      </w:r>
      <w:r>
        <w:rPr>
          <w:color w:val="000000"/>
        </w:rPr>
        <w:tab/>
      </w:r>
      <w:r>
        <w:rPr>
          <w:color w:val="000000"/>
        </w:rPr>
        <w:tab/>
      </w:r>
      <w:r>
        <w:rPr>
          <w:color w:val="000000"/>
        </w:rPr>
        <w:tab/>
        <w:t>Q,10,8,4</w:t>
      </w:r>
      <w:r>
        <w:rPr>
          <w:color w:val="000000"/>
        </w:rPr>
        <w:tab/>
      </w:r>
      <w:r>
        <w:rPr>
          <w:color w:val="000000"/>
        </w:rPr>
        <w:tab/>
      </w:r>
    </w:p>
    <w:p w14:paraId="139974C2" w14:textId="77777777" w:rsidR="0031313F" w:rsidRDefault="0031313F">
      <w:pPr>
        <w:rPr>
          <w:color w:val="000000"/>
        </w:rPr>
      </w:pPr>
      <w:r>
        <w:rPr>
          <w:color w:val="000000"/>
        </w:rPr>
        <w:t>Q,10,7,2</w:t>
      </w:r>
      <w:r>
        <w:rPr>
          <w:color w:val="000000"/>
        </w:rPr>
        <w:tab/>
      </w:r>
      <w:r>
        <w:rPr>
          <w:color w:val="000000"/>
        </w:rPr>
        <w:tab/>
      </w:r>
      <w:r>
        <w:rPr>
          <w:color w:val="000000"/>
        </w:rPr>
        <w:tab/>
      </w:r>
      <w:r>
        <w:rPr>
          <w:color w:val="000000"/>
        </w:rPr>
        <w:tab/>
        <w:t>K,J</w:t>
      </w:r>
      <w:r>
        <w:rPr>
          <w:color w:val="000000"/>
        </w:rPr>
        <w:tab/>
      </w:r>
      <w:r>
        <w:rPr>
          <w:color w:val="000000"/>
        </w:rPr>
        <w:tab/>
      </w:r>
    </w:p>
    <w:p w14:paraId="0120E4C9" w14:textId="77777777" w:rsidR="0031313F" w:rsidRDefault="0031313F">
      <w:pPr>
        <w:rPr>
          <w:color w:val="000000"/>
        </w:rPr>
      </w:pPr>
      <w:r>
        <w:rPr>
          <w:color w:val="000000"/>
        </w:rPr>
        <w:t>K,Q,5,3</w:t>
      </w:r>
      <w:r>
        <w:rPr>
          <w:color w:val="000000"/>
        </w:rPr>
        <w:tab/>
      </w:r>
      <w:r>
        <w:rPr>
          <w:color w:val="000000"/>
        </w:rPr>
        <w:tab/>
        <w:t xml:space="preserve">A,K,J,10,9,2 </w:t>
      </w:r>
      <w:r>
        <w:rPr>
          <w:color w:val="000000"/>
        </w:rPr>
        <w:tab/>
        <w:t>A,J,7,4</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K,6,5</w:t>
      </w:r>
      <w:r>
        <w:rPr>
          <w:color w:val="000000"/>
        </w:rPr>
        <w:tab/>
      </w:r>
      <w:r>
        <w:rPr>
          <w:color w:val="000000"/>
        </w:rPr>
        <w:tab/>
      </w:r>
      <w:r>
        <w:rPr>
          <w:color w:val="000000"/>
        </w:rPr>
        <w:tab/>
      </w:r>
      <w:r>
        <w:rPr>
          <w:color w:val="000000"/>
        </w:rPr>
        <w:tab/>
      </w:r>
    </w:p>
    <w:p w14:paraId="65F5B03C" w14:textId="77777777" w:rsidR="0031313F" w:rsidRDefault="0031313F">
      <w:pPr>
        <w:rPr>
          <w:color w:val="000000"/>
        </w:rPr>
      </w:pPr>
      <w:r>
        <w:rPr>
          <w:color w:val="000000"/>
        </w:rPr>
        <w:tab/>
      </w:r>
      <w:r>
        <w:rPr>
          <w:color w:val="000000"/>
        </w:rPr>
        <w:tab/>
        <w:t>8,4</w:t>
      </w:r>
    </w:p>
    <w:p w14:paraId="1D76D700" w14:textId="77777777" w:rsidR="0031313F" w:rsidRDefault="0031313F">
      <w:pPr>
        <w:rPr>
          <w:b/>
          <w:bCs/>
          <w:color w:val="000000"/>
        </w:rPr>
      </w:pPr>
      <w:r>
        <w:rPr>
          <w:color w:val="000000"/>
        </w:rPr>
        <w:tab/>
      </w:r>
      <w:r>
        <w:rPr>
          <w:color w:val="000000"/>
        </w:rPr>
        <w:tab/>
        <w:t>8,6</w:t>
      </w:r>
    </w:p>
    <w:p w14:paraId="7322DAD6" w14:textId="77777777" w:rsidR="0031313F" w:rsidRDefault="0031313F">
      <w:pPr>
        <w:jc w:val="both"/>
        <w:rPr>
          <w:b/>
          <w:bCs/>
          <w:color w:val="000000"/>
        </w:rPr>
      </w:pPr>
      <w:r>
        <w:rPr>
          <w:b/>
          <w:bCs/>
          <w:color w:val="000000"/>
        </w:rPr>
        <w:t>Závazek:</w:t>
      </w:r>
      <w:r>
        <w:rPr>
          <w:color w:val="000000"/>
        </w:rPr>
        <w:t xml:space="preserve"> 4 piky</w:t>
      </w:r>
    </w:p>
    <w:p w14:paraId="1B323AA8" w14:textId="77777777" w:rsidR="0031313F" w:rsidRDefault="0031313F">
      <w:pPr>
        <w:jc w:val="both"/>
        <w:rPr>
          <w:color w:val="000000"/>
        </w:rPr>
      </w:pPr>
      <w:r>
        <w:rPr>
          <w:b/>
          <w:bCs/>
          <w:color w:val="000000"/>
        </w:rPr>
        <w:t>Výnos:</w:t>
      </w:r>
      <w:r>
        <w:rPr>
          <w:color w:val="000000"/>
        </w:rPr>
        <w:t xml:space="preserve"> K trefový</w:t>
      </w:r>
    </w:p>
    <w:p w14:paraId="7100FCB2" w14:textId="77777777" w:rsidR="0031313F" w:rsidRDefault="0031313F">
      <w:pPr>
        <w:jc w:val="both"/>
        <w:rPr>
          <w:color w:val="000000"/>
        </w:rPr>
      </w:pPr>
      <w:r>
        <w:rPr>
          <w:color w:val="000000"/>
        </w:rPr>
        <w:t>Východ vidí délku stolu. Musí se pokusit buď vzít své winéry domů nebo zaútočit na vstupy stolu. Obojí najednou provede, když převezme tref a vynese srdci. Hlavní hráč ponese káro, Východ vezme a opět vynese srdci a milý hlavní hráč už srdci nezahodí.</w:t>
      </w:r>
    </w:p>
    <w:p w14:paraId="4DEB254F" w14:textId="77777777" w:rsidR="0031313F" w:rsidRDefault="0031313F">
      <w:pPr>
        <w:jc w:val="both"/>
        <w:rPr>
          <w:color w:val="000000"/>
        </w:rPr>
      </w:pPr>
    </w:p>
    <w:p w14:paraId="51033039" w14:textId="77777777" w:rsidR="0031313F" w:rsidRDefault="0031313F">
      <w:pPr>
        <w:jc w:val="both"/>
        <w:rPr>
          <w:color w:val="000000"/>
        </w:rPr>
      </w:pPr>
    </w:p>
    <w:p w14:paraId="025DE376" w14:textId="77777777" w:rsidR="0031313F" w:rsidRDefault="0031313F">
      <w:pPr>
        <w:jc w:val="both"/>
        <w:rPr>
          <w:color w:val="000000"/>
        </w:rPr>
      </w:pPr>
      <w:r>
        <w:rPr>
          <w:color w:val="000000"/>
        </w:rPr>
        <w:t>Samostatný úkol:</w:t>
      </w:r>
    </w:p>
    <w:p w14:paraId="66EBD6CB" w14:textId="77777777" w:rsidR="0031313F" w:rsidRDefault="0031313F">
      <w:pPr>
        <w:ind w:left="2124" w:firstLine="708"/>
        <w:rPr>
          <w:color w:val="000000"/>
        </w:rPr>
      </w:pPr>
      <w:r>
        <w:rPr>
          <w:color w:val="000000"/>
        </w:rPr>
        <w:t>A,8,6</w:t>
      </w:r>
      <w:r>
        <w:rPr>
          <w:color w:val="000000"/>
        </w:rPr>
        <w:tab/>
      </w:r>
      <w:r>
        <w:rPr>
          <w:color w:val="000000"/>
        </w:rPr>
        <w:tab/>
      </w:r>
    </w:p>
    <w:p w14:paraId="009C1B0B" w14:textId="77777777" w:rsidR="0031313F" w:rsidRDefault="0031313F">
      <w:pPr>
        <w:rPr>
          <w:color w:val="000000"/>
        </w:rPr>
      </w:pPr>
      <w:r>
        <w:rPr>
          <w:color w:val="000000"/>
        </w:rPr>
        <w:tab/>
      </w:r>
      <w:r>
        <w:rPr>
          <w:color w:val="000000"/>
        </w:rPr>
        <w:tab/>
      </w:r>
      <w:r>
        <w:rPr>
          <w:color w:val="000000"/>
        </w:rPr>
        <w:tab/>
      </w:r>
      <w:r>
        <w:rPr>
          <w:color w:val="000000"/>
        </w:rPr>
        <w:tab/>
        <w:t>A,Q,5</w:t>
      </w:r>
      <w:r>
        <w:rPr>
          <w:color w:val="000000"/>
        </w:rPr>
        <w:tab/>
      </w:r>
      <w:r>
        <w:rPr>
          <w:color w:val="000000"/>
        </w:rPr>
        <w:tab/>
      </w:r>
    </w:p>
    <w:p w14:paraId="7FC631AF" w14:textId="77777777" w:rsidR="0031313F" w:rsidRDefault="0031313F">
      <w:pPr>
        <w:rPr>
          <w:color w:val="000000"/>
        </w:rPr>
      </w:pPr>
      <w:r>
        <w:rPr>
          <w:color w:val="000000"/>
        </w:rPr>
        <w:tab/>
      </w:r>
      <w:r>
        <w:rPr>
          <w:color w:val="000000"/>
        </w:rPr>
        <w:tab/>
      </w:r>
      <w:r>
        <w:rPr>
          <w:color w:val="000000"/>
        </w:rPr>
        <w:tab/>
      </w:r>
      <w:r>
        <w:rPr>
          <w:color w:val="000000"/>
        </w:rPr>
        <w:tab/>
        <w:t>7,6,4</w:t>
      </w:r>
      <w:r>
        <w:rPr>
          <w:color w:val="000000"/>
        </w:rPr>
        <w:tab/>
      </w:r>
      <w:r>
        <w:rPr>
          <w:color w:val="000000"/>
        </w:rPr>
        <w:tab/>
      </w:r>
    </w:p>
    <w:p w14:paraId="716D0BB8" w14:textId="77777777" w:rsidR="0031313F" w:rsidRDefault="0031313F">
      <w:pPr>
        <w:rPr>
          <w:color w:val="000000"/>
        </w:rPr>
      </w:pPr>
      <w:r>
        <w:rPr>
          <w:color w:val="000000"/>
        </w:rPr>
        <w:tab/>
      </w:r>
      <w:r>
        <w:rPr>
          <w:color w:val="000000"/>
        </w:rPr>
        <w:tab/>
        <w:t>K,Q,10,7,5,3</w:t>
      </w:r>
      <w:r>
        <w:rPr>
          <w:color w:val="000000"/>
        </w:rPr>
        <w:tab/>
        <w:t>A,Q,J,9</w:t>
      </w:r>
      <w:r>
        <w:rPr>
          <w:color w:val="000000"/>
        </w:rPr>
        <w:tab/>
      </w:r>
      <w:r>
        <w:rPr>
          <w:color w:val="000000"/>
        </w:rPr>
        <w:tab/>
        <w:t>J,9,4</w:t>
      </w:r>
    </w:p>
    <w:p w14:paraId="7F67950A" w14:textId="77777777" w:rsidR="0031313F" w:rsidRDefault="0031313F">
      <w:pPr>
        <w:rPr>
          <w:color w:val="000000"/>
        </w:rPr>
      </w:pPr>
      <w:r>
        <w:rPr>
          <w:color w:val="000000"/>
        </w:rPr>
        <w:tab/>
      </w:r>
      <w:r>
        <w:rPr>
          <w:color w:val="000000"/>
        </w:rPr>
        <w:tab/>
        <w:t>6</w:t>
      </w:r>
      <w:r>
        <w:rPr>
          <w:color w:val="000000"/>
        </w:rPr>
        <w:tab/>
      </w:r>
      <w:r>
        <w:rPr>
          <w:color w:val="000000"/>
        </w:rPr>
        <w:tab/>
      </w:r>
      <w:r>
        <w:rPr>
          <w:color w:val="000000"/>
        </w:rPr>
        <w:tab/>
      </w:r>
      <w:r>
        <w:rPr>
          <w:color w:val="000000"/>
        </w:rPr>
        <w:tab/>
        <w:t>9,3</w:t>
      </w:r>
    </w:p>
    <w:p w14:paraId="43CDA2EF" w14:textId="77777777" w:rsidR="0031313F" w:rsidRDefault="0031313F">
      <w:pPr>
        <w:rPr>
          <w:color w:val="000000"/>
        </w:rPr>
      </w:pPr>
      <w:r>
        <w:rPr>
          <w:color w:val="000000"/>
        </w:rPr>
        <w:tab/>
      </w:r>
      <w:r>
        <w:rPr>
          <w:color w:val="000000"/>
        </w:rPr>
        <w:tab/>
        <w:t>A,Q,10</w:t>
      </w:r>
      <w:r>
        <w:rPr>
          <w:color w:val="000000"/>
        </w:rPr>
        <w:tab/>
      </w:r>
      <w:r>
        <w:rPr>
          <w:color w:val="000000"/>
        </w:rPr>
        <w:tab/>
      </w:r>
      <w:r>
        <w:rPr>
          <w:color w:val="000000"/>
        </w:rPr>
        <w:tab/>
      </w:r>
      <w:r>
        <w:rPr>
          <w:color w:val="000000"/>
        </w:rPr>
        <w:tab/>
        <w:t>J,8,5,2</w:t>
      </w:r>
    </w:p>
    <w:p w14:paraId="42F07FDE" w14:textId="77777777" w:rsidR="0031313F" w:rsidRDefault="0031313F">
      <w:pPr>
        <w:rPr>
          <w:color w:val="000000"/>
        </w:rPr>
      </w:pPr>
      <w:r>
        <w:rPr>
          <w:color w:val="000000"/>
        </w:rPr>
        <w:tab/>
      </w:r>
      <w:r>
        <w:rPr>
          <w:color w:val="000000"/>
        </w:rPr>
        <w:tab/>
        <w:t>7,5,2</w:t>
      </w:r>
      <w:r>
        <w:rPr>
          <w:color w:val="000000"/>
        </w:rPr>
        <w:tab/>
      </w:r>
      <w:r>
        <w:rPr>
          <w:color w:val="000000"/>
        </w:rPr>
        <w:tab/>
        <w:t>2</w:t>
      </w:r>
      <w:r>
        <w:rPr>
          <w:color w:val="000000"/>
        </w:rPr>
        <w:tab/>
      </w:r>
      <w:r>
        <w:rPr>
          <w:color w:val="000000"/>
        </w:rPr>
        <w:tab/>
        <w:t>K,8,4,3</w:t>
      </w:r>
    </w:p>
    <w:p w14:paraId="1F6647B5" w14:textId="77777777" w:rsidR="0031313F" w:rsidRDefault="0031313F">
      <w:pPr>
        <w:rPr>
          <w:color w:val="000000"/>
        </w:rPr>
      </w:pPr>
      <w:r>
        <w:rPr>
          <w:color w:val="000000"/>
        </w:rPr>
        <w:tab/>
      </w:r>
      <w:r>
        <w:rPr>
          <w:color w:val="000000"/>
        </w:rPr>
        <w:tab/>
      </w:r>
      <w:r>
        <w:rPr>
          <w:color w:val="000000"/>
        </w:rPr>
        <w:tab/>
      </w:r>
      <w:r>
        <w:rPr>
          <w:color w:val="000000"/>
        </w:rPr>
        <w:tab/>
        <w:t>K,J,10,8,7,4,2</w:t>
      </w:r>
      <w:r>
        <w:rPr>
          <w:color w:val="000000"/>
        </w:rPr>
        <w:tab/>
      </w:r>
      <w:r>
        <w:rPr>
          <w:color w:val="000000"/>
        </w:rPr>
        <w:tab/>
      </w:r>
    </w:p>
    <w:p w14:paraId="31D9BF59" w14:textId="77777777" w:rsidR="0031313F" w:rsidRDefault="0031313F">
      <w:pPr>
        <w:rPr>
          <w:color w:val="000000"/>
        </w:rPr>
      </w:pPr>
      <w:r>
        <w:rPr>
          <w:color w:val="000000"/>
        </w:rPr>
        <w:tab/>
      </w:r>
      <w:r>
        <w:rPr>
          <w:color w:val="000000"/>
        </w:rPr>
        <w:tab/>
      </w:r>
      <w:r>
        <w:rPr>
          <w:color w:val="000000"/>
        </w:rPr>
        <w:tab/>
      </w:r>
      <w:r>
        <w:rPr>
          <w:color w:val="000000"/>
        </w:rPr>
        <w:tab/>
        <w:t>K,9,3</w:t>
      </w:r>
      <w:r>
        <w:rPr>
          <w:color w:val="000000"/>
        </w:rPr>
        <w:tab/>
      </w:r>
      <w:r>
        <w:rPr>
          <w:color w:val="000000"/>
        </w:rPr>
        <w:tab/>
      </w:r>
    </w:p>
    <w:p w14:paraId="098E95F2" w14:textId="77777777" w:rsidR="0031313F" w:rsidRDefault="0031313F">
      <w:pPr>
        <w:rPr>
          <w:b/>
          <w:bCs/>
          <w:color w:val="000000"/>
        </w:rPr>
      </w:pPr>
      <w:r>
        <w:rPr>
          <w:color w:val="000000"/>
        </w:rPr>
        <w:tab/>
      </w:r>
      <w:r>
        <w:rPr>
          <w:color w:val="000000"/>
        </w:rPr>
        <w:tab/>
      </w:r>
      <w:r>
        <w:rPr>
          <w:color w:val="000000"/>
        </w:rPr>
        <w:tab/>
      </w:r>
      <w:r>
        <w:rPr>
          <w:color w:val="000000"/>
        </w:rPr>
        <w:tab/>
        <w:t>10,6</w:t>
      </w:r>
    </w:p>
    <w:p w14:paraId="3E1B2BDF" w14:textId="77777777" w:rsidR="0031313F" w:rsidRDefault="0031313F">
      <w:pPr>
        <w:rPr>
          <w:b/>
          <w:bCs/>
          <w:color w:val="000000"/>
        </w:rPr>
      </w:pPr>
      <w:r>
        <w:rPr>
          <w:b/>
          <w:bCs/>
          <w:color w:val="000000"/>
        </w:rPr>
        <w:t>Závazek:</w:t>
      </w:r>
      <w:r>
        <w:rPr>
          <w:color w:val="000000"/>
        </w:rPr>
        <w:t xml:space="preserve"> 4 srdce</w:t>
      </w:r>
    </w:p>
    <w:p w14:paraId="336EE460" w14:textId="77777777" w:rsidR="0031313F" w:rsidRDefault="0031313F">
      <w:r>
        <w:rPr>
          <w:b/>
          <w:bCs/>
          <w:color w:val="000000"/>
        </w:rPr>
        <w:t>Výnos:</w:t>
      </w:r>
      <w:r>
        <w:rPr>
          <w:color w:val="000000"/>
        </w:rPr>
        <w:t xml:space="preserve"> K pikový</w:t>
      </w:r>
    </w:p>
    <w:p w14:paraId="403C12F6" w14:textId="77777777" w:rsidR="0031313F" w:rsidRDefault="0031313F">
      <w:pPr>
        <w:pStyle w:val="BodyText"/>
        <w:rPr>
          <w:u w:val="single"/>
        </w:rPr>
      </w:pPr>
      <w:r>
        <w:t>Hlavní hráč vezme esem, dvakrát trumfne a zahraje impas trefový. Východ musí okamžitě vynést kárového kluka, aby si obrana včas stáhla všechna svá kára. Hlavní hráč splní, když v prvním zdvihu propustí krále a nechá u zdvihu Západ. Pak bude moci po trefovém pokračování vzít esem, zahodit na pik tref a trumfovým impasem v trefech poshazovat dvě kára.</w:t>
      </w:r>
    </w:p>
    <w:p w14:paraId="5BB04A45" w14:textId="77777777" w:rsidR="0031313F" w:rsidRDefault="0031313F">
      <w:pPr>
        <w:rPr>
          <w:color w:val="000000"/>
          <w:u w:val="single"/>
        </w:rPr>
      </w:pPr>
    </w:p>
    <w:p w14:paraId="151E3048" w14:textId="77777777" w:rsidR="0031313F" w:rsidRDefault="0031313F">
      <w:pPr>
        <w:rPr>
          <w:color w:val="000000"/>
        </w:rPr>
      </w:pPr>
      <w:r>
        <w:rPr>
          <w:color w:val="000000"/>
          <w:u w:val="single"/>
        </w:rPr>
        <w:t>Literatura:</w:t>
      </w:r>
      <w:r>
        <w:rPr>
          <w:color w:val="000000"/>
        </w:rPr>
        <w:t xml:space="preserve"> </w:t>
      </w:r>
      <w:r>
        <w:rPr>
          <w:color w:val="000000"/>
        </w:rPr>
        <w:tab/>
        <w:t>E. Kaplan</w:t>
      </w:r>
      <w:r>
        <w:rPr>
          <w:color w:val="000000"/>
        </w:rPr>
        <w:tab/>
        <w:t>Pokročilá sehrávka</w:t>
      </w:r>
      <w:r>
        <w:rPr>
          <w:color w:val="000000"/>
        </w:rPr>
        <w:tab/>
        <w:t>str. 35-39</w:t>
      </w:r>
    </w:p>
    <w:p w14:paraId="422EED42" w14:textId="77777777" w:rsidR="0031313F" w:rsidRDefault="0031313F">
      <w:pPr>
        <w:rPr>
          <w:color w:val="000000"/>
        </w:rPr>
      </w:pPr>
    </w:p>
    <w:p w14:paraId="1D50D22C" w14:textId="77777777" w:rsidR="0031313F" w:rsidRDefault="0031313F">
      <w:pPr>
        <w:rPr>
          <w:b/>
        </w:rPr>
      </w:pPr>
    </w:p>
    <w:p w14:paraId="409BA99E" w14:textId="77777777" w:rsidR="0031313F" w:rsidRDefault="0031313F">
      <w:pPr>
        <w:rPr>
          <w:b/>
        </w:rPr>
      </w:pPr>
    </w:p>
    <w:p w14:paraId="2EC6DEC0" w14:textId="77777777" w:rsidR="0031313F" w:rsidRDefault="0031313F">
      <w:pPr>
        <w:rPr>
          <w:b/>
        </w:rPr>
      </w:pPr>
    </w:p>
    <w:p w14:paraId="1E5C491D" w14:textId="77777777" w:rsidR="0031313F" w:rsidRDefault="0031313F">
      <w:pPr>
        <w:rPr>
          <w:b/>
        </w:rPr>
      </w:pPr>
    </w:p>
    <w:p w14:paraId="556D9D73" w14:textId="77777777" w:rsidR="0031313F" w:rsidRDefault="0031313F">
      <w:pPr>
        <w:rPr>
          <w:b/>
        </w:rPr>
      </w:pPr>
    </w:p>
    <w:p w14:paraId="693E1C4B" w14:textId="77777777" w:rsidR="0031313F" w:rsidRDefault="0031313F">
      <w:pPr>
        <w:rPr>
          <w:b/>
        </w:rPr>
      </w:pPr>
    </w:p>
    <w:p w14:paraId="0ED04915" w14:textId="77777777" w:rsidR="0031313F" w:rsidRDefault="0031313F">
      <w:pPr>
        <w:rPr>
          <w:b/>
        </w:rPr>
      </w:pPr>
    </w:p>
    <w:p w14:paraId="67906A51" w14:textId="77777777" w:rsidR="0031313F" w:rsidRDefault="0031313F">
      <w:pPr>
        <w:rPr>
          <w:b/>
        </w:rPr>
      </w:pPr>
    </w:p>
    <w:p w14:paraId="2A4B8E67" w14:textId="77777777" w:rsidR="0031313F" w:rsidRDefault="0031313F">
      <w:pPr>
        <w:rPr>
          <w:b/>
        </w:rPr>
      </w:pPr>
    </w:p>
    <w:p w14:paraId="2FA2CB41" w14:textId="77777777" w:rsidR="0031313F" w:rsidRDefault="0031313F">
      <w:pPr>
        <w:rPr>
          <w:b/>
        </w:rPr>
      </w:pPr>
    </w:p>
    <w:p w14:paraId="135C3B2E" w14:textId="77777777" w:rsidR="0031313F" w:rsidRDefault="0031313F">
      <w:pPr>
        <w:rPr>
          <w:b/>
        </w:rPr>
      </w:pPr>
    </w:p>
    <w:p w14:paraId="545720E3" w14:textId="77777777" w:rsidR="0031313F" w:rsidRDefault="0031313F">
      <w:pPr>
        <w:rPr>
          <w:b/>
        </w:rPr>
      </w:pPr>
    </w:p>
    <w:p w14:paraId="2D9581C1" w14:textId="77777777" w:rsidR="0031313F" w:rsidRDefault="0031313F">
      <w:pPr>
        <w:rPr>
          <w:b/>
        </w:rPr>
      </w:pPr>
    </w:p>
    <w:p w14:paraId="5B9F820F" w14:textId="77777777" w:rsidR="0031313F" w:rsidRDefault="0031313F">
      <w:pPr>
        <w:rPr>
          <w:b/>
        </w:rPr>
      </w:pPr>
    </w:p>
    <w:p w14:paraId="114D5517" w14:textId="77777777" w:rsidR="0031313F" w:rsidRDefault="0031313F">
      <w:pPr>
        <w:rPr>
          <w:b/>
        </w:rPr>
      </w:pPr>
    </w:p>
    <w:p w14:paraId="5EC60C73" w14:textId="77777777" w:rsidR="0031313F" w:rsidRDefault="0031313F">
      <w:pPr>
        <w:rPr>
          <w:b/>
        </w:rPr>
      </w:pPr>
    </w:p>
    <w:p w14:paraId="6ED88159" w14:textId="77777777" w:rsidR="0031313F" w:rsidRDefault="0031313F">
      <w:pPr>
        <w:rPr>
          <w:b/>
        </w:rPr>
      </w:pPr>
    </w:p>
    <w:p w14:paraId="02E730EA" w14:textId="77777777" w:rsidR="0031313F" w:rsidRDefault="0031313F">
      <w:pPr>
        <w:rPr>
          <w:b/>
        </w:rPr>
      </w:pPr>
    </w:p>
    <w:p w14:paraId="7A4C44F7" w14:textId="77777777" w:rsidR="0031313F" w:rsidRDefault="0031313F">
      <w:pPr>
        <w:rPr>
          <w:b/>
        </w:rPr>
      </w:pPr>
    </w:p>
    <w:p w14:paraId="5AFEAE45" w14:textId="77777777" w:rsidR="0031313F" w:rsidRDefault="0031313F">
      <w:pPr>
        <w:rPr>
          <w:b/>
        </w:rPr>
      </w:pPr>
    </w:p>
    <w:p w14:paraId="77706541" w14:textId="77777777" w:rsidR="0031313F" w:rsidRDefault="0031313F">
      <w:pPr>
        <w:rPr>
          <w:b/>
        </w:rPr>
      </w:pPr>
    </w:p>
    <w:p w14:paraId="2DE966CD" w14:textId="77777777" w:rsidR="0031313F" w:rsidRDefault="0031313F">
      <w:pPr>
        <w:rPr>
          <w:b/>
        </w:rPr>
      </w:pPr>
    </w:p>
    <w:p w14:paraId="6E19876F" w14:textId="77777777" w:rsidR="0031313F" w:rsidRDefault="0031313F">
      <w:pPr>
        <w:rPr>
          <w:b/>
        </w:rPr>
      </w:pPr>
    </w:p>
    <w:p w14:paraId="646D99AB" w14:textId="77777777" w:rsidR="0031313F" w:rsidRDefault="0031313F">
      <w:pPr>
        <w:rPr>
          <w:b/>
        </w:rPr>
      </w:pPr>
    </w:p>
    <w:p w14:paraId="5BAD2822" w14:textId="77777777" w:rsidR="0031313F" w:rsidRDefault="0031313F">
      <w:pPr>
        <w:rPr>
          <w:b/>
        </w:rPr>
      </w:pPr>
    </w:p>
    <w:p w14:paraId="1CE99997" w14:textId="77777777" w:rsidR="0031313F" w:rsidRDefault="0031313F">
      <w:pPr>
        <w:rPr>
          <w:b/>
        </w:rPr>
      </w:pPr>
    </w:p>
    <w:p w14:paraId="48B5E549" w14:textId="77777777" w:rsidR="0031313F" w:rsidRDefault="0031313F">
      <w:pPr>
        <w:rPr>
          <w:b/>
        </w:rPr>
      </w:pPr>
    </w:p>
    <w:p w14:paraId="0529FA8A" w14:textId="77777777" w:rsidR="0031313F" w:rsidRDefault="0031313F">
      <w:pPr>
        <w:rPr>
          <w:b/>
        </w:rPr>
      </w:pPr>
    </w:p>
    <w:p w14:paraId="367D2B84" w14:textId="77777777" w:rsidR="0031313F" w:rsidRDefault="0031313F">
      <w:pPr>
        <w:rPr>
          <w:b/>
        </w:rPr>
      </w:pPr>
    </w:p>
    <w:p w14:paraId="7AFB474F" w14:textId="77777777" w:rsidR="0031313F" w:rsidRDefault="0031313F">
      <w:pPr>
        <w:rPr>
          <w:b/>
        </w:rPr>
      </w:pPr>
    </w:p>
    <w:p w14:paraId="14EB922B" w14:textId="77777777" w:rsidR="0031313F" w:rsidRDefault="0031313F">
      <w:pPr>
        <w:rPr>
          <w:b/>
        </w:rPr>
      </w:pPr>
    </w:p>
    <w:p w14:paraId="2C5347D3" w14:textId="77777777" w:rsidR="0031313F" w:rsidRDefault="0031313F">
      <w:pPr>
        <w:rPr>
          <w:b/>
        </w:rPr>
      </w:pPr>
    </w:p>
    <w:p w14:paraId="11F73914" w14:textId="77777777" w:rsidR="0031313F" w:rsidRDefault="0031313F">
      <w:pPr>
        <w:rPr>
          <w:b/>
        </w:rPr>
      </w:pPr>
    </w:p>
    <w:p w14:paraId="54557C6C" w14:textId="77777777" w:rsidR="0031313F" w:rsidRDefault="0031313F">
      <w:pPr>
        <w:rPr>
          <w:b/>
        </w:rPr>
      </w:pPr>
    </w:p>
    <w:p w14:paraId="6E931200" w14:textId="77777777" w:rsidR="0031313F" w:rsidRDefault="0031313F">
      <w:pPr>
        <w:rPr>
          <w:b/>
        </w:rPr>
      </w:pPr>
    </w:p>
    <w:p w14:paraId="1B2670E1" w14:textId="77777777" w:rsidR="0031313F" w:rsidRDefault="0031313F">
      <w:pPr>
        <w:rPr>
          <w:b/>
        </w:rPr>
      </w:pPr>
    </w:p>
    <w:p w14:paraId="2CC52A5A" w14:textId="77777777" w:rsidR="0031313F" w:rsidRDefault="0031313F">
      <w:pPr>
        <w:rPr>
          <w:b/>
        </w:rPr>
      </w:pPr>
    </w:p>
    <w:p w14:paraId="22F68488" w14:textId="77777777" w:rsidR="0031313F" w:rsidRDefault="0031313F">
      <w:pPr>
        <w:rPr>
          <w:b/>
        </w:rPr>
      </w:pPr>
    </w:p>
    <w:p w14:paraId="664713F8" w14:textId="77777777" w:rsidR="0031313F" w:rsidRDefault="0031313F">
      <w:pPr>
        <w:rPr>
          <w:b/>
        </w:rPr>
      </w:pPr>
    </w:p>
    <w:p w14:paraId="4FD604A2" w14:textId="77777777" w:rsidR="0031313F" w:rsidRDefault="0031313F">
      <w:pPr>
        <w:rPr>
          <w:b/>
        </w:rPr>
      </w:pPr>
    </w:p>
    <w:p w14:paraId="607C9823" w14:textId="77777777" w:rsidR="0031313F" w:rsidRDefault="0031313F">
      <w:pPr>
        <w:pStyle w:val="Heading1"/>
        <w:pageBreakBefore/>
        <w:jc w:val="center"/>
        <w:rPr>
          <w:color w:val="000000"/>
        </w:rPr>
      </w:pPr>
      <w:bookmarkStart w:id="58" w:name="__RefHeading__99_399432288"/>
      <w:bookmarkStart w:id="59" w:name="__RefHeading__61_1211632112"/>
      <w:bookmarkEnd w:id="58"/>
      <w:bookmarkEnd w:id="59"/>
      <w:r>
        <w:rPr>
          <w:color w:val="auto"/>
          <w:sz w:val="36"/>
          <w:szCs w:val="36"/>
        </w:rPr>
        <w:lastRenderedPageBreak/>
        <w:t>30. lekce</w:t>
      </w:r>
      <w:r>
        <w:rPr>
          <w:color w:val="auto"/>
          <w:sz w:val="36"/>
          <w:szCs w:val="36"/>
        </w:rPr>
        <w:tab/>
        <w:t>Transfery a silná dražba po zahájení 1BT, 2BT, odpověď 2k v konvenci Stayman</w:t>
      </w:r>
      <w:r>
        <w:rPr>
          <w:b w:val="0"/>
          <w:color w:val="000000"/>
        </w:rPr>
        <w:tab/>
      </w:r>
    </w:p>
    <w:p w14:paraId="26E55607" w14:textId="77777777" w:rsidR="0031313F" w:rsidRDefault="0031313F">
      <w:pPr>
        <w:jc w:val="both"/>
        <w:rPr>
          <w:color w:val="000000"/>
        </w:rPr>
      </w:pPr>
      <w:r>
        <w:rPr>
          <w:b/>
          <w:color w:val="000000"/>
        </w:rPr>
        <w:tab/>
      </w:r>
      <w:r>
        <w:rPr>
          <w:color w:val="000000"/>
        </w:rPr>
        <w:t>V této lekci upravíme zahájení po hlášce 1BT. Základem, na kterém stavíme a který ponecháme, je Stayman. Pro vyjádření absence drahého 4-listu budeme ale používat 2k, umožní nám to rozhodnout se, zda přijmout či nepřijmout výzvu a dále ponechá mnohem větší prostor pro manévrování v konstruktivní dražbě při netypických listech. Pokud odpovídající nemá drahý 4-list, pak 2BT zůstanou výzvou, ale hlášky 2k a 2s budou přenosovou hláškou, která ukazuje 5+list v barvě o jedno vyšší. Takovéto hlášce se říká transfer. Partner pak draží povinně barvu transferu. Další odpovědi jsou následující: s 0-7b. pas (bývá lepší hrát v barvě než v BT, protože v BT dlouhou barvu na slabé straně nevyužijeme), s 8-9b. s 6-listem výzva, 8-9b se slohou 5-3-3-2 nebo s bočním 4-listem 2BT, s 10+ a bočním 4-listem dražíte onen boční 4-list a s 10-15b. bez bočního 4-listu 3BT.</w:t>
      </w:r>
    </w:p>
    <w:p w14:paraId="4721FFD1" w14:textId="77777777" w:rsidR="0031313F" w:rsidRDefault="0031313F">
      <w:pPr>
        <w:jc w:val="both"/>
        <w:rPr>
          <w:color w:val="000000"/>
        </w:rPr>
      </w:pPr>
      <w:r>
        <w:rPr>
          <w:color w:val="000000"/>
        </w:rPr>
        <w:tab/>
        <w:t>Další inovací budou hlášky na třetím stupni, které znamenají 12+b., tedy GF a 6+list. Je to tedy velmi silná dražba, která ukazuje slemové možnosti.</w:t>
      </w:r>
    </w:p>
    <w:p w14:paraId="7E5FD462" w14:textId="77777777" w:rsidR="0031313F" w:rsidRDefault="0031313F">
      <w:pPr>
        <w:jc w:val="both"/>
        <w:rPr>
          <w:color w:val="000000"/>
        </w:rPr>
      </w:pPr>
      <w:r>
        <w:rPr>
          <w:color w:val="000000"/>
        </w:rPr>
        <w:tab/>
        <w:t>Transfery budeme užívat i po zahájení 2BT.</w:t>
      </w:r>
    </w:p>
    <w:p w14:paraId="3D639D2D" w14:textId="77777777" w:rsidR="0031313F" w:rsidRDefault="0031313F">
      <w:pPr>
        <w:jc w:val="both"/>
        <w:rPr>
          <w:color w:val="000000"/>
        </w:rPr>
      </w:pPr>
    </w:p>
    <w:p w14:paraId="31919EA4" w14:textId="77777777" w:rsidR="0031313F" w:rsidRDefault="0031313F">
      <w:pPr>
        <w:jc w:val="both"/>
        <w:rPr>
          <w:color w:val="000000"/>
        </w:rPr>
      </w:pPr>
      <w:r>
        <w:rPr>
          <w:b/>
          <w:color w:val="000000"/>
        </w:rPr>
        <w:t>Postupy po zahájení 1BT (15-17b., vyvážená sloha)</w:t>
      </w:r>
    </w:p>
    <w:p w14:paraId="3A7FC482" w14:textId="77777777" w:rsidR="0031313F" w:rsidRDefault="0031313F">
      <w:pPr>
        <w:jc w:val="both"/>
        <w:rPr>
          <w:color w:val="000000"/>
        </w:rPr>
      </w:pPr>
      <w:r>
        <w:rPr>
          <w:color w:val="000000"/>
        </w:rPr>
        <w:t>Odpovědi:</w:t>
      </w:r>
    </w:p>
    <w:p w14:paraId="52A27B47" w14:textId="77777777" w:rsidR="0031313F" w:rsidRDefault="0031313F">
      <w:pPr>
        <w:jc w:val="both"/>
        <w:rPr>
          <w:color w:val="000000"/>
        </w:rPr>
      </w:pPr>
      <w:r>
        <w:rPr>
          <w:color w:val="000000"/>
        </w:rPr>
        <w:t>2t ! = 8+b., alespoň jeden drahý 4-list</w:t>
      </w:r>
    </w:p>
    <w:p w14:paraId="3E603AA5" w14:textId="77777777" w:rsidR="0031313F" w:rsidRDefault="0031313F">
      <w:pPr>
        <w:jc w:val="both"/>
        <w:rPr>
          <w:color w:val="000000"/>
        </w:rPr>
      </w:pPr>
      <w:r>
        <w:rPr>
          <w:color w:val="000000"/>
        </w:rPr>
        <w:t>2k ! = 0+b., 5+list srdcový</w:t>
      </w:r>
    </w:p>
    <w:p w14:paraId="0CB69C58" w14:textId="77777777" w:rsidR="0031313F" w:rsidRDefault="0031313F">
      <w:pPr>
        <w:jc w:val="both"/>
        <w:rPr>
          <w:color w:val="000000"/>
        </w:rPr>
      </w:pPr>
      <w:r>
        <w:rPr>
          <w:color w:val="000000"/>
        </w:rPr>
        <w:t>2s ! = 0+b., 5+list pikový</w:t>
      </w:r>
    </w:p>
    <w:p w14:paraId="54988B9F" w14:textId="77777777" w:rsidR="0031313F" w:rsidRDefault="0031313F">
      <w:pPr>
        <w:jc w:val="both"/>
        <w:rPr>
          <w:color w:val="000000"/>
        </w:rPr>
      </w:pPr>
      <w:r>
        <w:rPr>
          <w:color w:val="000000"/>
        </w:rPr>
        <w:t>2BT = 8-9b., bez drahého 4-listu</w:t>
      </w:r>
    </w:p>
    <w:p w14:paraId="7B3140AE" w14:textId="77777777" w:rsidR="0031313F" w:rsidRDefault="0031313F">
      <w:pPr>
        <w:jc w:val="both"/>
        <w:rPr>
          <w:color w:val="000000"/>
        </w:rPr>
      </w:pPr>
      <w:r>
        <w:rPr>
          <w:color w:val="000000"/>
        </w:rPr>
        <w:t>3t,k,s,p = 12+b., pokus o slem, 6+list v dražené barvě</w:t>
      </w:r>
    </w:p>
    <w:p w14:paraId="2B8B3EF6" w14:textId="77777777" w:rsidR="0031313F" w:rsidRDefault="0031313F">
      <w:pPr>
        <w:jc w:val="both"/>
        <w:rPr>
          <w:color w:val="000000"/>
        </w:rPr>
      </w:pPr>
      <w:r>
        <w:rPr>
          <w:color w:val="000000"/>
        </w:rPr>
        <w:t>3BT = 10-15b.</w:t>
      </w:r>
    </w:p>
    <w:p w14:paraId="17FB1EA3" w14:textId="77777777" w:rsidR="0031313F" w:rsidRDefault="0031313F">
      <w:pPr>
        <w:jc w:val="both"/>
        <w:rPr>
          <w:color w:val="000000"/>
        </w:rPr>
      </w:pPr>
    </w:p>
    <w:p w14:paraId="17D320B2" w14:textId="77777777" w:rsidR="0031313F" w:rsidRDefault="0031313F">
      <w:pPr>
        <w:jc w:val="both"/>
        <w:rPr>
          <w:color w:val="000000"/>
        </w:rPr>
      </w:pPr>
      <w:r>
        <w:rPr>
          <w:color w:val="000000"/>
        </w:rPr>
        <w:t>Další postupy:</w:t>
      </w:r>
    </w:p>
    <w:p w14:paraId="1999F919" w14:textId="77777777" w:rsidR="0031313F" w:rsidRDefault="0031313F">
      <w:pPr>
        <w:jc w:val="both"/>
        <w:rPr>
          <w:color w:val="000000"/>
        </w:rPr>
      </w:pPr>
      <w:r>
        <w:rPr>
          <w:color w:val="000000"/>
        </w:rPr>
        <w:t>1BT – 2t !</w:t>
      </w:r>
    </w:p>
    <w:p w14:paraId="42F602E8" w14:textId="77777777" w:rsidR="0031313F" w:rsidRDefault="0031313F">
      <w:pPr>
        <w:jc w:val="both"/>
        <w:rPr>
          <w:color w:val="000000"/>
        </w:rPr>
      </w:pPr>
      <w:r>
        <w:rPr>
          <w:color w:val="000000"/>
        </w:rPr>
        <w:t>2k ! = bez drahého 4-listu</w:t>
      </w:r>
    </w:p>
    <w:p w14:paraId="72DA5B6A" w14:textId="77777777" w:rsidR="0031313F" w:rsidRDefault="0031313F">
      <w:pPr>
        <w:jc w:val="both"/>
        <w:rPr>
          <w:color w:val="000000"/>
        </w:rPr>
      </w:pPr>
      <w:r>
        <w:rPr>
          <w:color w:val="000000"/>
        </w:rPr>
        <w:t>2s = 4-list srdcový, může být i pikový</w:t>
      </w:r>
    </w:p>
    <w:p w14:paraId="3DF1E93E" w14:textId="77777777" w:rsidR="0031313F" w:rsidRDefault="0031313F">
      <w:pPr>
        <w:jc w:val="both"/>
        <w:rPr>
          <w:color w:val="000000"/>
        </w:rPr>
      </w:pPr>
      <w:r>
        <w:rPr>
          <w:color w:val="000000"/>
        </w:rPr>
        <w:t>2p = 4-list pikový bez 4-listu srdcového</w:t>
      </w:r>
    </w:p>
    <w:p w14:paraId="048DD38F" w14:textId="77777777" w:rsidR="0031313F" w:rsidRDefault="0031313F">
      <w:pPr>
        <w:jc w:val="both"/>
        <w:rPr>
          <w:color w:val="000000"/>
        </w:rPr>
      </w:pPr>
    </w:p>
    <w:p w14:paraId="4FF9B4DE" w14:textId="77777777" w:rsidR="0031313F" w:rsidRDefault="0031313F">
      <w:pPr>
        <w:jc w:val="both"/>
        <w:rPr>
          <w:color w:val="000000"/>
        </w:rPr>
      </w:pPr>
      <w:r>
        <w:rPr>
          <w:color w:val="000000"/>
        </w:rPr>
        <w:t>1BT – 2k !</w:t>
      </w:r>
    </w:p>
    <w:p w14:paraId="399C9106" w14:textId="77777777" w:rsidR="0031313F" w:rsidRDefault="0031313F">
      <w:pPr>
        <w:jc w:val="both"/>
        <w:rPr>
          <w:color w:val="000000"/>
        </w:rPr>
      </w:pPr>
      <w:r>
        <w:rPr>
          <w:color w:val="000000"/>
        </w:rPr>
        <w:t>2s ! – pas = 0-7b., 5+list srdcový</w:t>
      </w:r>
    </w:p>
    <w:p w14:paraId="46746DFE" w14:textId="27852586" w:rsidR="0031313F" w:rsidRDefault="00D277FE">
      <w:pPr>
        <w:jc w:val="both"/>
        <w:rPr>
          <w:color w:val="000000"/>
        </w:rPr>
      </w:pPr>
      <w:r>
        <w:rPr>
          <w:color w:val="000000"/>
        </w:rPr>
        <w:t xml:space="preserve">     </w:t>
      </w:r>
      <w:r w:rsidR="0031313F">
        <w:rPr>
          <w:color w:val="000000"/>
        </w:rPr>
        <w:t>3s = 8-9b. 5-list srdcový s 6-listem, výzva do 4s</w:t>
      </w:r>
    </w:p>
    <w:p w14:paraId="7BAC88CE" w14:textId="0357E0C0" w:rsidR="0031313F" w:rsidRDefault="00D277FE">
      <w:pPr>
        <w:jc w:val="both"/>
        <w:rPr>
          <w:color w:val="000000"/>
        </w:rPr>
      </w:pPr>
      <w:r>
        <w:rPr>
          <w:color w:val="000000"/>
        </w:rPr>
        <w:t xml:space="preserve">     </w:t>
      </w:r>
      <w:r w:rsidR="0031313F">
        <w:rPr>
          <w:color w:val="000000"/>
        </w:rPr>
        <w:t>2p,3t,k = 5+list srdcový, 4+list v dražené barvě, gameforcing, 10+b.</w:t>
      </w:r>
    </w:p>
    <w:p w14:paraId="25093761" w14:textId="1C3570BA" w:rsidR="0031313F" w:rsidRDefault="00D277FE">
      <w:pPr>
        <w:jc w:val="both"/>
        <w:rPr>
          <w:color w:val="000000"/>
        </w:rPr>
      </w:pPr>
      <w:r>
        <w:rPr>
          <w:color w:val="000000"/>
        </w:rPr>
        <w:t xml:space="preserve">     </w:t>
      </w:r>
      <w:r w:rsidR="0031313F">
        <w:rPr>
          <w:color w:val="000000"/>
        </w:rPr>
        <w:t>2BT = sloha 5-3-3-2, 8-9b nebo 5-4</w:t>
      </w:r>
    </w:p>
    <w:p w14:paraId="6D9E577B" w14:textId="73ECCBB2" w:rsidR="0031313F" w:rsidRDefault="00D277FE">
      <w:pPr>
        <w:jc w:val="both"/>
        <w:rPr>
          <w:color w:val="000000"/>
        </w:rPr>
      </w:pPr>
      <w:r>
        <w:rPr>
          <w:color w:val="000000"/>
        </w:rPr>
        <w:t xml:space="preserve">     </w:t>
      </w:r>
      <w:r w:rsidR="0031313F">
        <w:rPr>
          <w:color w:val="000000"/>
        </w:rPr>
        <w:t>3BT = sloha 5-3-3-2, 10-15b nebo 5-4</w:t>
      </w:r>
    </w:p>
    <w:p w14:paraId="6E8F0251" w14:textId="77777777" w:rsidR="0031313F" w:rsidRDefault="0031313F">
      <w:pPr>
        <w:jc w:val="both"/>
        <w:rPr>
          <w:color w:val="000000"/>
        </w:rPr>
      </w:pPr>
    </w:p>
    <w:p w14:paraId="7F58C858" w14:textId="77777777" w:rsidR="0031313F" w:rsidRDefault="0031313F">
      <w:pPr>
        <w:jc w:val="both"/>
        <w:rPr>
          <w:color w:val="000000"/>
        </w:rPr>
      </w:pPr>
      <w:r>
        <w:rPr>
          <w:color w:val="000000"/>
        </w:rPr>
        <w:t>1BT – 2s !</w:t>
      </w:r>
    </w:p>
    <w:p w14:paraId="0C0ADFF8" w14:textId="77777777" w:rsidR="0031313F" w:rsidRDefault="0031313F">
      <w:pPr>
        <w:jc w:val="both"/>
        <w:rPr>
          <w:color w:val="000000"/>
        </w:rPr>
      </w:pPr>
      <w:r>
        <w:rPr>
          <w:color w:val="000000"/>
        </w:rPr>
        <w:t>2p ! – pas = 0-7b., 5+list pikový</w:t>
      </w:r>
    </w:p>
    <w:p w14:paraId="183ED449" w14:textId="7258B5DF" w:rsidR="0031313F" w:rsidRDefault="00D277FE">
      <w:pPr>
        <w:jc w:val="both"/>
        <w:rPr>
          <w:color w:val="000000"/>
        </w:rPr>
      </w:pPr>
      <w:r>
        <w:rPr>
          <w:color w:val="000000"/>
        </w:rPr>
        <w:t xml:space="preserve">     </w:t>
      </w:r>
      <w:r w:rsidR="0031313F">
        <w:rPr>
          <w:color w:val="000000"/>
        </w:rPr>
        <w:t>3p = 8-9b. 5-list pikový s 6-listem, výzva do 4s</w:t>
      </w:r>
    </w:p>
    <w:p w14:paraId="3D62A7EC" w14:textId="27ECA2A5" w:rsidR="0031313F" w:rsidRDefault="00D277FE">
      <w:pPr>
        <w:jc w:val="both"/>
        <w:rPr>
          <w:color w:val="000000"/>
        </w:rPr>
      </w:pPr>
      <w:r>
        <w:rPr>
          <w:color w:val="000000"/>
        </w:rPr>
        <w:t xml:space="preserve">     </w:t>
      </w:r>
      <w:r w:rsidR="0031313F">
        <w:rPr>
          <w:color w:val="000000"/>
        </w:rPr>
        <w:t>3t,k,s = 5+list pikový, 4+list v dražené barvě, gameforcing, 10+b.</w:t>
      </w:r>
    </w:p>
    <w:p w14:paraId="0CD0D371" w14:textId="6BD63B28" w:rsidR="0031313F" w:rsidRDefault="00D277FE">
      <w:pPr>
        <w:jc w:val="both"/>
        <w:rPr>
          <w:color w:val="000000"/>
        </w:rPr>
      </w:pPr>
      <w:r>
        <w:rPr>
          <w:color w:val="000000"/>
        </w:rPr>
        <w:t xml:space="preserve">     </w:t>
      </w:r>
      <w:r w:rsidR="0031313F">
        <w:rPr>
          <w:color w:val="000000"/>
        </w:rPr>
        <w:t>2BT = sloha 5-3-3-2, 8-9b. nebo 5-4</w:t>
      </w:r>
    </w:p>
    <w:p w14:paraId="424C4D33" w14:textId="2EAF7209" w:rsidR="0031313F" w:rsidRDefault="00D277FE">
      <w:pPr>
        <w:jc w:val="both"/>
        <w:rPr>
          <w:color w:val="000000"/>
        </w:rPr>
      </w:pPr>
      <w:r>
        <w:rPr>
          <w:color w:val="000000"/>
        </w:rPr>
        <w:t xml:space="preserve">     </w:t>
      </w:r>
      <w:r w:rsidR="0031313F">
        <w:rPr>
          <w:color w:val="000000"/>
        </w:rPr>
        <w:t>3BT = sloha 5-3-3-2, 10-15b. nebo 5-4</w:t>
      </w:r>
    </w:p>
    <w:p w14:paraId="043A6B62" w14:textId="77777777" w:rsidR="0031313F" w:rsidRDefault="0031313F">
      <w:pPr>
        <w:jc w:val="both"/>
        <w:rPr>
          <w:color w:val="000000"/>
        </w:rPr>
      </w:pPr>
    </w:p>
    <w:p w14:paraId="50363783" w14:textId="77777777" w:rsidR="0031313F" w:rsidRDefault="0031313F">
      <w:pPr>
        <w:ind w:firstLine="708"/>
        <w:jc w:val="both"/>
        <w:rPr>
          <w:color w:val="000000"/>
        </w:rPr>
      </w:pPr>
      <w:r>
        <w:rPr>
          <w:color w:val="000000"/>
        </w:rPr>
        <w:t>Co budete dražit po zahájení 1BT s následujícími listy a co ve druhém kole dražby:</w:t>
      </w:r>
    </w:p>
    <w:p w14:paraId="4AFC7D2C" w14:textId="77777777" w:rsidR="0031313F" w:rsidRDefault="0031313F">
      <w:pPr>
        <w:jc w:val="both"/>
        <w:rPr>
          <w:color w:val="000000"/>
        </w:rPr>
      </w:pPr>
      <w:r>
        <w:rPr>
          <w:color w:val="000000"/>
        </w:rPr>
        <w:t>J,6,5,4,3,2</w:t>
      </w:r>
      <w:r>
        <w:rPr>
          <w:color w:val="000000"/>
        </w:rPr>
        <w:tab/>
        <w:t>A,4</w:t>
      </w:r>
      <w:r>
        <w:rPr>
          <w:color w:val="000000"/>
        </w:rPr>
        <w:tab/>
      </w:r>
      <w:r>
        <w:rPr>
          <w:color w:val="000000"/>
        </w:rPr>
        <w:tab/>
        <w:t>K,8,5,2</w:t>
      </w:r>
      <w:r>
        <w:rPr>
          <w:color w:val="000000"/>
        </w:rPr>
        <w:tab/>
      </w:r>
      <w:r>
        <w:rPr>
          <w:color w:val="000000"/>
        </w:rPr>
        <w:tab/>
        <w:t>K,Q,5,4,3</w:t>
      </w:r>
      <w:r>
        <w:rPr>
          <w:color w:val="000000"/>
        </w:rPr>
        <w:tab/>
        <w:t>A,5</w:t>
      </w:r>
      <w:r>
        <w:rPr>
          <w:color w:val="000000"/>
        </w:rPr>
        <w:tab/>
      </w:r>
      <w:r>
        <w:rPr>
          <w:color w:val="000000"/>
        </w:rPr>
        <w:tab/>
        <w:t>K,J,8,7,3</w:t>
      </w:r>
    </w:p>
    <w:p w14:paraId="535ADFFE" w14:textId="77777777" w:rsidR="0031313F" w:rsidRDefault="0031313F">
      <w:pPr>
        <w:jc w:val="both"/>
        <w:rPr>
          <w:color w:val="000000"/>
        </w:rPr>
      </w:pPr>
      <w:r>
        <w:rPr>
          <w:color w:val="000000"/>
        </w:rPr>
        <w:t>10,7</w:t>
      </w:r>
      <w:r>
        <w:rPr>
          <w:color w:val="000000"/>
        </w:rPr>
        <w:tab/>
      </w:r>
      <w:r>
        <w:rPr>
          <w:color w:val="000000"/>
        </w:rPr>
        <w:tab/>
        <w:t>K,J,10,6,5,3</w:t>
      </w:r>
      <w:r>
        <w:rPr>
          <w:color w:val="000000"/>
        </w:rPr>
        <w:tab/>
        <w:t>Q,J,10,8,3</w:t>
      </w:r>
      <w:r>
        <w:rPr>
          <w:color w:val="000000"/>
        </w:rPr>
        <w:tab/>
        <w:t>Q,7,5</w:t>
      </w:r>
      <w:r>
        <w:rPr>
          <w:color w:val="000000"/>
        </w:rPr>
        <w:tab/>
      </w:r>
      <w:r>
        <w:rPr>
          <w:color w:val="000000"/>
        </w:rPr>
        <w:tab/>
        <w:t>7,2</w:t>
      </w:r>
      <w:r>
        <w:rPr>
          <w:color w:val="000000"/>
        </w:rPr>
        <w:tab/>
      </w:r>
      <w:r>
        <w:rPr>
          <w:color w:val="000000"/>
        </w:rPr>
        <w:tab/>
        <w:t>10,8,6</w:t>
      </w:r>
    </w:p>
    <w:p w14:paraId="604FF966" w14:textId="77777777" w:rsidR="0031313F" w:rsidRDefault="0031313F">
      <w:pPr>
        <w:jc w:val="both"/>
        <w:rPr>
          <w:color w:val="000000"/>
        </w:rPr>
      </w:pPr>
      <w:r>
        <w:rPr>
          <w:color w:val="000000"/>
        </w:rPr>
        <w:t>9,8,4</w:t>
      </w:r>
      <w:r>
        <w:rPr>
          <w:color w:val="000000"/>
        </w:rPr>
        <w:tab/>
      </w:r>
      <w:r>
        <w:rPr>
          <w:color w:val="000000"/>
        </w:rPr>
        <w:tab/>
        <w:t>Q,J,8</w:t>
      </w:r>
      <w:r>
        <w:rPr>
          <w:color w:val="000000"/>
        </w:rPr>
        <w:tab/>
      </w:r>
      <w:r>
        <w:rPr>
          <w:color w:val="000000"/>
        </w:rPr>
        <w:tab/>
        <w:t>Q,7</w:t>
      </w:r>
      <w:r>
        <w:rPr>
          <w:color w:val="000000"/>
        </w:rPr>
        <w:tab/>
      </w:r>
      <w:r>
        <w:rPr>
          <w:color w:val="000000"/>
        </w:rPr>
        <w:tab/>
        <w:t>10,4</w:t>
      </w:r>
      <w:r>
        <w:rPr>
          <w:color w:val="000000"/>
        </w:rPr>
        <w:tab/>
      </w:r>
      <w:r>
        <w:rPr>
          <w:color w:val="000000"/>
        </w:rPr>
        <w:tab/>
        <w:t>6,4</w:t>
      </w:r>
      <w:r>
        <w:rPr>
          <w:color w:val="000000"/>
        </w:rPr>
        <w:tab/>
      </w:r>
      <w:r>
        <w:rPr>
          <w:color w:val="000000"/>
        </w:rPr>
        <w:tab/>
        <w:t>Q,J,7,4</w:t>
      </w:r>
    </w:p>
    <w:p w14:paraId="771FADFF" w14:textId="77777777" w:rsidR="0031313F" w:rsidRDefault="0031313F">
      <w:pPr>
        <w:jc w:val="both"/>
        <w:rPr>
          <w:color w:val="000000"/>
        </w:rPr>
      </w:pPr>
      <w:r>
        <w:rPr>
          <w:color w:val="000000"/>
        </w:rPr>
        <w:t>J,5</w:t>
      </w:r>
      <w:r>
        <w:rPr>
          <w:color w:val="000000"/>
        </w:rPr>
        <w:tab/>
      </w:r>
      <w:r>
        <w:rPr>
          <w:color w:val="000000"/>
        </w:rPr>
        <w:tab/>
        <w:t>K,2</w:t>
      </w:r>
      <w:r>
        <w:rPr>
          <w:color w:val="000000"/>
        </w:rPr>
        <w:tab/>
      </w:r>
      <w:r>
        <w:rPr>
          <w:color w:val="000000"/>
        </w:rPr>
        <w:tab/>
        <w:t>7,2</w:t>
      </w:r>
      <w:r>
        <w:rPr>
          <w:color w:val="000000"/>
        </w:rPr>
        <w:tab/>
      </w:r>
      <w:r>
        <w:rPr>
          <w:color w:val="000000"/>
        </w:rPr>
        <w:tab/>
        <w:t>A,8,5</w:t>
      </w:r>
      <w:r>
        <w:rPr>
          <w:color w:val="000000"/>
        </w:rPr>
        <w:tab/>
      </w:r>
      <w:r>
        <w:rPr>
          <w:color w:val="000000"/>
        </w:rPr>
        <w:tab/>
        <w:t>10,8,6,5,4,3,2</w:t>
      </w:r>
      <w:r>
        <w:rPr>
          <w:color w:val="000000"/>
        </w:rPr>
        <w:tab/>
        <w:t>A</w:t>
      </w:r>
    </w:p>
    <w:p w14:paraId="1562F7B7" w14:textId="77777777" w:rsidR="0031313F" w:rsidRDefault="0031313F">
      <w:pPr>
        <w:jc w:val="both"/>
        <w:rPr>
          <w:color w:val="000000"/>
        </w:rPr>
      </w:pPr>
      <w:r>
        <w:rPr>
          <w:color w:val="000000"/>
        </w:rPr>
        <w:t>2s</w:t>
      </w:r>
      <w:r>
        <w:rPr>
          <w:color w:val="000000"/>
        </w:rPr>
        <w:tab/>
      </w:r>
      <w:r>
        <w:rPr>
          <w:color w:val="000000"/>
        </w:rPr>
        <w:tab/>
        <w:t>3s</w:t>
      </w:r>
      <w:r>
        <w:rPr>
          <w:color w:val="000000"/>
        </w:rPr>
        <w:tab/>
      </w:r>
      <w:r>
        <w:rPr>
          <w:color w:val="000000"/>
        </w:rPr>
        <w:tab/>
        <w:t>2k</w:t>
      </w:r>
      <w:r>
        <w:rPr>
          <w:color w:val="000000"/>
        </w:rPr>
        <w:tab/>
      </w:r>
      <w:r>
        <w:rPr>
          <w:color w:val="000000"/>
        </w:rPr>
        <w:tab/>
        <w:t>2s</w:t>
      </w:r>
      <w:r>
        <w:rPr>
          <w:color w:val="000000"/>
        </w:rPr>
        <w:tab/>
      </w:r>
      <w:r>
        <w:rPr>
          <w:color w:val="000000"/>
        </w:rPr>
        <w:tab/>
        <w:t>pas</w:t>
      </w:r>
      <w:r>
        <w:rPr>
          <w:color w:val="000000"/>
        </w:rPr>
        <w:tab/>
      </w:r>
      <w:r>
        <w:rPr>
          <w:color w:val="000000"/>
        </w:rPr>
        <w:tab/>
        <w:t>2s</w:t>
      </w:r>
    </w:p>
    <w:p w14:paraId="10C5E680" w14:textId="77777777" w:rsidR="0031313F" w:rsidRDefault="0031313F">
      <w:pPr>
        <w:jc w:val="both"/>
        <w:rPr>
          <w:sz w:val="36"/>
          <w:szCs w:val="36"/>
        </w:rPr>
      </w:pPr>
      <w:r>
        <w:rPr>
          <w:color w:val="000000"/>
        </w:rPr>
        <w:t>pak pas</w:t>
      </w:r>
      <w:r>
        <w:rPr>
          <w:color w:val="000000"/>
        </w:rPr>
        <w:tab/>
      </w:r>
      <w:r>
        <w:rPr>
          <w:color w:val="000000"/>
        </w:rPr>
        <w:tab/>
        <w:t>slemový pokus</w:t>
      </w:r>
      <w:r>
        <w:rPr>
          <w:color w:val="000000"/>
        </w:rPr>
        <w:tab/>
        <w:t>pas 3s</w:t>
      </w:r>
      <w:r>
        <w:rPr>
          <w:color w:val="000000"/>
        </w:rPr>
        <w:tab/>
      </w:r>
      <w:r>
        <w:rPr>
          <w:color w:val="000000"/>
        </w:rPr>
        <w:tab/>
        <w:t>pak 3BT</w:t>
      </w:r>
      <w:r>
        <w:rPr>
          <w:color w:val="000000"/>
        </w:rPr>
        <w:tab/>
      </w:r>
      <w:r>
        <w:rPr>
          <w:color w:val="000000"/>
        </w:rPr>
        <w:tab/>
      </w:r>
      <w:r>
        <w:rPr>
          <w:color w:val="000000"/>
        </w:rPr>
        <w:tab/>
      </w:r>
      <w:r>
        <w:rPr>
          <w:color w:val="000000"/>
        </w:rPr>
        <w:tab/>
        <w:t>pak 3k</w:t>
      </w:r>
    </w:p>
    <w:p w14:paraId="132866C3" w14:textId="77777777" w:rsidR="0031313F" w:rsidRDefault="0031313F">
      <w:pPr>
        <w:pStyle w:val="Heading1"/>
        <w:pageBreakBefore/>
        <w:jc w:val="center"/>
        <w:rPr>
          <w:color w:val="000000"/>
        </w:rPr>
      </w:pPr>
      <w:bookmarkStart w:id="60" w:name="__RefHeading__101_399432288"/>
      <w:bookmarkStart w:id="61" w:name="__RefHeading__63_1211632112"/>
      <w:bookmarkEnd w:id="60"/>
      <w:bookmarkEnd w:id="61"/>
      <w:r>
        <w:rPr>
          <w:color w:val="auto"/>
          <w:sz w:val="36"/>
          <w:szCs w:val="36"/>
        </w:rPr>
        <w:lastRenderedPageBreak/>
        <w:t>31. lekce</w:t>
      </w:r>
      <w:r>
        <w:rPr>
          <w:color w:val="auto"/>
          <w:sz w:val="36"/>
          <w:szCs w:val="36"/>
        </w:rPr>
        <w:tab/>
        <w:t>Bridge Master 1B 11-20</w:t>
      </w:r>
    </w:p>
    <w:p w14:paraId="0FFB0B67" w14:textId="77777777" w:rsidR="0031313F" w:rsidRDefault="0031313F">
      <w:pPr>
        <w:rPr>
          <w:color w:val="000000"/>
        </w:rPr>
      </w:pPr>
      <w:r>
        <w:rPr>
          <w:color w:val="000000"/>
        </w:rPr>
        <w:t>B11 – jak hrát A,x,x proti Q,J,x,x</w:t>
      </w:r>
    </w:p>
    <w:p w14:paraId="2CF1299D" w14:textId="77777777" w:rsidR="0031313F" w:rsidRDefault="0031313F">
      <w:pPr>
        <w:rPr>
          <w:color w:val="000000"/>
        </w:rPr>
      </w:pPr>
      <w:r>
        <w:rPr>
          <w:color w:val="000000"/>
        </w:rPr>
        <w:t>B12 – vstupy k dvojitému impasu v trumfech</w:t>
      </w:r>
    </w:p>
    <w:p w14:paraId="3AD6328B" w14:textId="77777777" w:rsidR="0031313F" w:rsidRDefault="0031313F">
      <w:pPr>
        <w:rPr>
          <w:color w:val="000000"/>
        </w:rPr>
      </w:pPr>
      <w:r>
        <w:rPr>
          <w:color w:val="000000"/>
        </w:rPr>
        <w:t>B13 – nelze vypracovat, musí sedět impas na kluka</w:t>
      </w:r>
    </w:p>
    <w:p w14:paraId="465DD56A" w14:textId="77777777" w:rsidR="0031313F" w:rsidRDefault="0031313F">
      <w:pPr>
        <w:rPr>
          <w:color w:val="000000"/>
        </w:rPr>
      </w:pPr>
      <w:r>
        <w:rPr>
          <w:color w:val="000000"/>
        </w:rPr>
        <w:t>B14 – správné pořadí odehrání barev (hlavně trumfů) při odblokovávání dlouhé barvy</w:t>
      </w:r>
    </w:p>
    <w:p w14:paraId="18D111F6" w14:textId="77777777" w:rsidR="0031313F" w:rsidRDefault="0031313F">
      <w:pPr>
        <w:rPr>
          <w:color w:val="000000"/>
        </w:rPr>
      </w:pPr>
      <w:r>
        <w:rPr>
          <w:color w:val="000000"/>
        </w:rPr>
        <w:t>B15 – vymyšlení jediné šance – singl kluk u Západu</w:t>
      </w:r>
    </w:p>
    <w:p w14:paraId="27AAC4AA" w14:textId="77777777" w:rsidR="0031313F" w:rsidRDefault="0031313F">
      <w:pPr>
        <w:rPr>
          <w:color w:val="000000"/>
        </w:rPr>
      </w:pPr>
      <w:r>
        <w:rPr>
          <w:color w:val="000000"/>
        </w:rPr>
        <w:t>B16 – větší pravděpodobnost singl král</w:t>
      </w:r>
    </w:p>
    <w:p w14:paraId="5D476D5F" w14:textId="77777777" w:rsidR="0031313F" w:rsidRDefault="0031313F">
      <w:pPr>
        <w:rPr>
          <w:color w:val="000000"/>
        </w:rPr>
      </w:pPr>
      <w:r>
        <w:rPr>
          <w:color w:val="000000"/>
        </w:rPr>
        <w:t>B17 – bezpečná sehrávka</w:t>
      </w:r>
    </w:p>
    <w:p w14:paraId="183BB785" w14:textId="77777777" w:rsidR="0031313F" w:rsidRDefault="0031313F">
      <w:pPr>
        <w:rPr>
          <w:color w:val="000000"/>
        </w:rPr>
      </w:pPr>
      <w:r>
        <w:rPr>
          <w:color w:val="000000"/>
        </w:rPr>
        <w:t>B18 – hra na větší pravděpodobnost rozložení figur</w:t>
      </w:r>
    </w:p>
    <w:p w14:paraId="45FC3345" w14:textId="77777777" w:rsidR="0031313F" w:rsidRDefault="0031313F">
      <w:pPr>
        <w:rPr>
          <w:color w:val="000000"/>
        </w:rPr>
      </w:pPr>
      <w:r>
        <w:rPr>
          <w:color w:val="000000"/>
        </w:rPr>
        <w:t>B19 – vytvoření vstupu k impasování snapem vysoké karty</w:t>
      </w:r>
    </w:p>
    <w:p w14:paraId="7747C29E" w14:textId="77777777" w:rsidR="0031313F" w:rsidRDefault="0031313F">
      <w:pPr>
        <w:rPr>
          <w:color w:val="000000"/>
        </w:rPr>
      </w:pPr>
      <w:r>
        <w:rPr>
          <w:color w:val="000000"/>
        </w:rPr>
        <w:t>B20 – shoz ztrátové karty před vytrumfováním, práce se vstupy</w:t>
      </w:r>
    </w:p>
    <w:p w14:paraId="17021E76" w14:textId="77777777" w:rsidR="0031313F" w:rsidRDefault="0031313F">
      <w:pPr>
        <w:rPr>
          <w:color w:val="000000"/>
        </w:rPr>
      </w:pPr>
    </w:p>
    <w:p w14:paraId="47576078" w14:textId="77777777" w:rsidR="0031313F" w:rsidRDefault="0031313F">
      <w:pPr>
        <w:jc w:val="both"/>
        <w:rPr>
          <w:b/>
        </w:rPr>
      </w:pPr>
    </w:p>
    <w:p w14:paraId="7E1CBFFF" w14:textId="77777777" w:rsidR="0031313F" w:rsidRDefault="0031313F">
      <w:pPr>
        <w:jc w:val="both"/>
        <w:rPr>
          <w:b/>
        </w:rPr>
      </w:pPr>
    </w:p>
    <w:p w14:paraId="2FFE82C3" w14:textId="77777777" w:rsidR="0031313F" w:rsidRDefault="0031313F">
      <w:pPr>
        <w:jc w:val="both"/>
        <w:rPr>
          <w:b/>
        </w:rPr>
      </w:pPr>
    </w:p>
    <w:p w14:paraId="51EB46AF" w14:textId="77777777" w:rsidR="0031313F" w:rsidRDefault="0031313F">
      <w:pPr>
        <w:jc w:val="both"/>
        <w:rPr>
          <w:b/>
        </w:rPr>
      </w:pPr>
    </w:p>
    <w:p w14:paraId="4A038B3B" w14:textId="77777777" w:rsidR="0031313F" w:rsidRDefault="0031313F">
      <w:pPr>
        <w:jc w:val="both"/>
        <w:rPr>
          <w:b/>
        </w:rPr>
      </w:pPr>
    </w:p>
    <w:p w14:paraId="0501203E" w14:textId="77777777" w:rsidR="0031313F" w:rsidRDefault="0031313F">
      <w:pPr>
        <w:jc w:val="both"/>
        <w:rPr>
          <w:b/>
        </w:rPr>
      </w:pPr>
    </w:p>
    <w:p w14:paraId="173E9AC8" w14:textId="77777777" w:rsidR="0031313F" w:rsidRDefault="0031313F">
      <w:pPr>
        <w:jc w:val="both"/>
        <w:rPr>
          <w:b/>
        </w:rPr>
      </w:pPr>
    </w:p>
    <w:p w14:paraId="57C49D3B" w14:textId="77777777" w:rsidR="0031313F" w:rsidRDefault="0031313F">
      <w:pPr>
        <w:jc w:val="both"/>
        <w:rPr>
          <w:b/>
        </w:rPr>
      </w:pPr>
    </w:p>
    <w:p w14:paraId="2CD0D194" w14:textId="77777777" w:rsidR="0031313F" w:rsidRDefault="0031313F">
      <w:pPr>
        <w:jc w:val="both"/>
        <w:rPr>
          <w:b/>
        </w:rPr>
      </w:pPr>
    </w:p>
    <w:p w14:paraId="6204D8E1" w14:textId="77777777" w:rsidR="0031313F" w:rsidRDefault="0031313F">
      <w:pPr>
        <w:jc w:val="both"/>
        <w:rPr>
          <w:b/>
        </w:rPr>
      </w:pPr>
    </w:p>
    <w:p w14:paraId="6F011FD4" w14:textId="77777777" w:rsidR="0031313F" w:rsidRDefault="0031313F">
      <w:pPr>
        <w:jc w:val="both"/>
        <w:rPr>
          <w:b/>
        </w:rPr>
      </w:pPr>
    </w:p>
    <w:p w14:paraId="192EFE08" w14:textId="77777777" w:rsidR="0031313F" w:rsidRDefault="0031313F">
      <w:pPr>
        <w:jc w:val="both"/>
        <w:rPr>
          <w:b/>
        </w:rPr>
      </w:pPr>
    </w:p>
    <w:p w14:paraId="3AD42FAE" w14:textId="77777777" w:rsidR="0031313F" w:rsidRDefault="0031313F">
      <w:pPr>
        <w:jc w:val="both"/>
        <w:rPr>
          <w:b/>
        </w:rPr>
      </w:pPr>
    </w:p>
    <w:p w14:paraId="7935F794" w14:textId="77777777" w:rsidR="0031313F" w:rsidRDefault="0031313F">
      <w:pPr>
        <w:jc w:val="both"/>
        <w:rPr>
          <w:b/>
        </w:rPr>
      </w:pPr>
    </w:p>
    <w:p w14:paraId="2667F303" w14:textId="77777777" w:rsidR="0031313F" w:rsidRDefault="0031313F">
      <w:pPr>
        <w:jc w:val="both"/>
        <w:rPr>
          <w:b/>
        </w:rPr>
      </w:pPr>
    </w:p>
    <w:p w14:paraId="7CE27282" w14:textId="77777777" w:rsidR="0031313F" w:rsidRDefault="0031313F">
      <w:pPr>
        <w:jc w:val="both"/>
        <w:rPr>
          <w:b/>
        </w:rPr>
      </w:pPr>
    </w:p>
    <w:p w14:paraId="164FDCD1" w14:textId="77777777" w:rsidR="0031313F" w:rsidRDefault="0031313F">
      <w:pPr>
        <w:jc w:val="both"/>
        <w:rPr>
          <w:b/>
        </w:rPr>
      </w:pPr>
    </w:p>
    <w:p w14:paraId="10D6ED82" w14:textId="77777777" w:rsidR="0031313F" w:rsidRDefault="0031313F">
      <w:pPr>
        <w:jc w:val="both"/>
        <w:rPr>
          <w:b/>
        </w:rPr>
      </w:pPr>
    </w:p>
    <w:p w14:paraId="206254D1" w14:textId="77777777" w:rsidR="0031313F" w:rsidRDefault="0031313F">
      <w:pPr>
        <w:jc w:val="both"/>
        <w:rPr>
          <w:b/>
        </w:rPr>
      </w:pPr>
    </w:p>
    <w:p w14:paraId="775C9F6D" w14:textId="77777777" w:rsidR="0031313F" w:rsidRDefault="0031313F">
      <w:pPr>
        <w:jc w:val="both"/>
        <w:rPr>
          <w:b/>
        </w:rPr>
      </w:pPr>
    </w:p>
    <w:p w14:paraId="375D2012" w14:textId="77777777" w:rsidR="0031313F" w:rsidRDefault="0031313F">
      <w:pPr>
        <w:jc w:val="both"/>
        <w:rPr>
          <w:b/>
        </w:rPr>
      </w:pPr>
    </w:p>
    <w:p w14:paraId="0AA4159A" w14:textId="77777777" w:rsidR="0031313F" w:rsidRDefault="0031313F">
      <w:pPr>
        <w:jc w:val="both"/>
        <w:rPr>
          <w:b/>
        </w:rPr>
      </w:pPr>
    </w:p>
    <w:p w14:paraId="53DD7E39" w14:textId="77777777" w:rsidR="0031313F" w:rsidRDefault="0031313F">
      <w:pPr>
        <w:jc w:val="both"/>
        <w:rPr>
          <w:b/>
        </w:rPr>
      </w:pPr>
    </w:p>
    <w:p w14:paraId="73404345" w14:textId="77777777" w:rsidR="0031313F" w:rsidRDefault="0031313F">
      <w:pPr>
        <w:jc w:val="both"/>
        <w:rPr>
          <w:b/>
        </w:rPr>
      </w:pPr>
    </w:p>
    <w:p w14:paraId="0361A3DC" w14:textId="77777777" w:rsidR="0031313F" w:rsidRDefault="0031313F">
      <w:pPr>
        <w:jc w:val="both"/>
        <w:rPr>
          <w:b/>
        </w:rPr>
      </w:pPr>
    </w:p>
    <w:p w14:paraId="53D7D0B7" w14:textId="77777777" w:rsidR="0031313F" w:rsidRDefault="0031313F">
      <w:pPr>
        <w:jc w:val="both"/>
        <w:rPr>
          <w:b/>
        </w:rPr>
      </w:pPr>
    </w:p>
    <w:p w14:paraId="196ED340" w14:textId="77777777" w:rsidR="0031313F" w:rsidRDefault="0031313F">
      <w:pPr>
        <w:jc w:val="both"/>
        <w:rPr>
          <w:b/>
        </w:rPr>
      </w:pPr>
    </w:p>
    <w:p w14:paraId="4BAAFEC3" w14:textId="77777777" w:rsidR="0031313F" w:rsidRDefault="0031313F">
      <w:pPr>
        <w:jc w:val="both"/>
        <w:rPr>
          <w:b/>
        </w:rPr>
      </w:pPr>
    </w:p>
    <w:p w14:paraId="79FC67BC" w14:textId="77777777" w:rsidR="0031313F" w:rsidRDefault="0031313F">
      <w:pPr>
        <w:jc w:val="both"/>
        <w:rPr>
          <w:b/>
        </w:rPr>
      </w:pPr>
    </w:p>
    <w:p w14:paraId="6324A2E3" w14:textId="77777777" w:rsidR="0031313F" w:rsidRDefault="0031313F">
      <w:pPr>
        <w:jc w:val="both"/>
        <w:rPr>
          <w:b/>
        </w:rPr>
      </w:pPr>
    </w:p>
    <w:p w14:paraId="0F89C798" w14:textId="77777777" w:rsidR="0031313F" w:rsidRDefault="0031313F">
      <w:pPr>
        <w:jc w:val="both"/>
        <w:rPr>
          <w:b/>
        </w:rPr>
      </w:pPr>
    </w:p>
    <w:p w14:paraId="33BABFA0" w14:textId="77777777" w:rsidR="0031313F" w:rsidRDefault="0031313F">
      <w:pPr>
        <w:jc w:val="both"/>
        <w:rPr>
          <w:b/>
        </w:rPr>
      </w:pPr>
    </w:p>
    <w:p w14:paraId="1E5639D0" w14:textId="77777777" w:rsidR="0031313F" w:rsidRDefault="0031313F">
      <w:pPr>
        <w:jc w:val="both"/>
        <w:rPr>
          <w:b/>
        </w:rPr>
      </w:pPr>
    </w:p>
    <w:p w14:paraId="6CF4AE7C" w14:textId="77777777" w:rsidR="0031313F" w:rsidRDefault="0031313F">
      <w:pPr>
        <w:jc w:val="both"/>
        <w:rPr>
          <w:b/>
        </w:rPr>
      </w:pPr>
    </w:p>
    <w:p w14:paraId="01D6C7A8" w14:textId="77777777" w:rsidR="0031313F" w:rsidRDefault="0031313F">
      <w:pPr>
        <w:jc w:val="both"/>
        <w:rPr>
          <w:b/>
        </w:rPr>
      </w:pPr>
    </w:p>
    <w:p w14:paraId="27B62E35" w14:textId="77777777" w:rsidR="0031313F" w:rsidRDefault="0031313F">
      <w:pPr>
        <w:jc w:val="both"/>
        <w:rPr>
          <w:b/>
        </w:rPr>
      </w:pPr>
    </w:p>
    <w:p w14:paraId="13176740" w14:textId="77777777" w:rsidR="0031313F" w:rsidRDefault="0031313F">
      <w:pPr>
        <w:jc w:val="both"/>
        <w:rPr>
          <w:b/>
        </w:rPr>
      </w:pPr>
    </w:p>
    <w:p w14:paraId="03E0AB04" w14:textId="77777777" w:rsidR="0031313F" w:rsidRDefault="0031313F">
      <w:pPr>
        <w:jc w:val="both"/>
        <w:rPr>
          <w:b/>
        </w:rPr>
      </w:pPr>
    </w:p>
    <w:p w14:paraId="5D0D64BC" w14:textId="77777777" w:rsidR="0031313F" w:rsidRDefault="0031313F">
      <w:pPr>
        <w:jc w:val="both"/>
        <w:rPr>
          <w:b/>
        </w:rPr>
      </w:pPr>
    </w:p>
    <w:p w14:paraId="65DE678C" w14:textId="77777777" w:rsidR="0031313F" w:rsidRDefault="0031313F">
      <w:pPr>
        <w:jc w:val="both"/>
        <w:rPr>
          <w:b/>
        </w:rPr>
      </w:pPr>
    </w:p>
    <w:p w14:paraId="20374B3D" w14:textId="77777777" w:rsidR="0031313F" w:rsidRDefault="0031313F">
      <w:pPr>
        <w:jc w:val="both"/>
        <w:rPr>
          <w:b/>
        </w:rPr>
      </w:pPr>
    </w:p>
    <w:p w14:paraId="044E33C9" w14:textId="77777777" w:rsidR="0031313F" w:rsidRDefault="0031313F">
      <w:pPr>
        <w:jc w:val="both"/>
        <w:rPr>
          <w:b/>
        </w:rPr>
      </w:pPr>
    </w:p>
    <w:p w14:paraId="47256A94" w14:textId="77777777" w:rsidR="0031313F" w:rsidRDefault="0031313F">
      <w:pPr>
        <w:jc w:val="both"/>
        <w:rPr>
          <w:b/>
        </w:rPr>
      </w:pPr>
    </w:p>
    <w:p w14:paraId="01769154" w14:textId="77777777" w:rsidR="0031313F" w:rsidRDefault="0031313F">
      <w:pPr>
        <w:jc w:val="both"/>
        <w:rPr>
          <w:b/>
        </w:rPr>
      </w:pPr>
    </w:p>
    <w:p w14:paraId="3CB1E3A9" w14:textId="77777777" w:rsidR="0031313F" w:rsidRDefault="0031313F">
      <w:pPr>
        <w:jc w:val="both"/>
        <w:rPr>
          <w:b/>
        </w:rPr>
      </w:pPr>
    </w:p>
    <w:p w14:paraId="0F77A151" w14:textId="77777777" w:rsidR="0031313F" w:rsidRDefault="0031313F">
      <w:pPr>
        <w:jc w:val="both"/>
        <w:rPr>
          <w:b/>
        </w:rPr>
      </w:pPr>
    </w:p>
    <w:p w14:paraId="7B7453F9" w14:textId="77777777" w:rsidR="0031313F" w:rsidRDefault="0031313F">
      <w:pPr>
        <w:jc w:val="both"/>
        <w:rPr>
          <w:b/>
        </w:rPr>
      </w:pPr>
    </w:p>
    <w:p w14:paraId="38C67676" w14:textId="77777777" w:rsidR="0031313F" w:rsidRDefault="0031313F">
      <w:pPr>
        <w:pStyle w:val="Heading1"/>
        <w:jc w:val="center"/>
      </w:pPr>
      <w:bookmarkStart w:id="62" w:name="__RefHeading__103_399432288"/>
      <w:bookmarkStart w:id="63" w:name="__RefHeading__65_1211632112"/>
      <w:bookmarkEnd w:id="62"/>
      <w:bookmarkEnd w:id="63"/>
      <w:r>
        <w:rPr>
          <w:color w:val="auto"/>
          <w:sz w:val="36"/>
          <w:szCs w:val="36"/>
        </w:rPr>
        <w:lastRenderedPageBreak/>
        <w:t>32. lekce</w:t>
      </w:r>
      <w:r>
        <w:rPr>
          <w:color w:val="auto"/>
          <w:sz w:val="36"/>
          <w:szCs w:val="36"/>
        </w:rPr>
        <w:tab/>
        <w:t>Plán barevné hry – Finesy</w:t>
      </w:r>
    </w:p>
    <w:p w14:paraId="30BB6236" w14:textId="77777777" w:rsidR="0031313F" w:rsidRDefault="0031313F">
      <w:pPr>
        <w:pStyle w:val="Zkladntext21"/>
        <w:rPr>
          <w:color w:val="000000"/>
        </w:rPr>
      </w:pPr>
      <w:r>
        <w:tab/>
        <w:t>Není-li možné využít krátkosti ani délky stolu, nabízí se finesování. Tato lekce je lekcí o vyhnutí se finesování s tím, že se hlavní hráč snaží, aby finesy museli hrát soupeři. Tady jsou příklady:</w:t>
      </w:r>
    </w:p>
    <w:p w14:paraId="1FB38730" w14:textId="03C39857" w:rsidR="0031313F" w:rsidRDefault="0031313F">
      <w:pPr>
        <w:rPr>
          <w:color w:val="000000"/>
        </w:rPr>
      </w:pPr>
      <w:r>
        <w:rPr>
          <w:color w:val="000000"/>
        </w:rPr>
        <w:t>1)</w:t>
      </w:r>
      <w:r>
        <w:rPr>
          <w:color w:val="000000"/>
        </w:rPr>
        <w:tab/>
      </w:r>
      <w:r>
        <w:rPr>
          <w:color w:val="000000"/>
        </w:rPr>
        <w:tab/>
        <w:t>K,10,6,3</w:t>
      </w:r>
      <w:r>
        <w:rPr>
          <w:color w:val="000000"/>
        </w:rPr>
        <w:tab/>
      </w:r>
      <w:r>
        <w:rPr>
          <w:color w:val="000000"/>
        </w:rPr>
        <w:tab/>
      </w:r>
      <w:r>
        <w:rPr>
          <w:color w:val="000000"/>
        </w:rPr>
        <w:tab/>
      </w:r>
      <w:r>
        <w:rPr>
          <w:color w:val="000000"/>
        </w:rPr>
        <w:tab/>
      </w:r>
    </w:p>
    <w:p w14:paraId="4556008C" w14:textId="01B803C5" w:rsidR="0031313F" w:rsidRDefault="0031313F">
      <w:pPr>
        <w:rPr>
          <w:color w:val="000000"/>
        </w:rPr>
      </w:pPr>
      <w:r>
        <w:rPr>
          <w:color w:val="000000"/>
        </w:rPr>
        <w:tab/>
      </w:r>
      <w:r>
        <w:rPr>
          <w:color w:val="000000"/>
        </w:rPr>
        <w:tab/>
        <w:t>7,5,2</w:t>
      </w:r>
      <w:r>
        <w:rPr>
          <w:color w:val="000000"/>
        </w:rPr>
        <w:tab/>
      </w:r>
      <w:r>
        <w:rPr>
          <w:color w:val="000000"/>
        </w:rPr>
        <w:tab/>
      </w:r>
      <w:r>
        <w:rPr>
          <w:color w:val="000000"/>
        </w:rPr>
        <w:tab/>
      </w:r>
      <w:r>
        <w:rPr>
          <w:color w:val="000000"/>
        </w:rPr>
        <w:tab/>
      </w:r>
    </w:p>
    <w:p w14:paraId="0F5FD8F9" w14:textId="0B755EF5" w:rsidR="0031313F" w:rsidRDefault="0031313F">
      <w:pPr>
        <w:rPr>
          <w:color w:val="000000"/>
        </w:rPr>
      </w:pPr>
      <w:r>
        <w:rPr>
          <w:color w:val="000000"/>
        </w:rPr>
        <w:tab/>
      </w:r>
      <w:r>
        <w:rPr>
          <w:color w:val="000000"/>
        </w:rPr>
        <w:tab/>
        <w:t>K,10,5</w:t>
      </w:r>
      <w:r>
        <w:rPr>
          <w:color w:val="000000"/>
        </w:rPr>
        <w:tab/>
      </w:r>
      <w:r>
        <w:rPr>
          <w:color w:val="000000"/>
        </w:rPr>
        <w:tab/>
      </w:r>
      <w:r>
        <w:rPr>
          <w:color w:val="000000"/>
        </w:rPr>
        <w:tab/>
      </w:r>
      <w:r>
        <w:rPr>
          <w:color w:val="000000"/>
        </w:rPr>
        <w:tab/>
      </w:r>
    </w:p>
    <w:p w14:paraId="6B138153" w14:textId="30C88DF0" w:rsidR="0031313F" w:rsidRDefault="0031313F">
      <w:pPr>
        <w:rPr>
          <w:color w:val="000000"/>
        </w:rPr>
      </w:pPr>
      <w:r>
        <w:rPr>
          <w:color w:val="000000"/>
        </w:rPr>
        <w:tab/>
      </w:r>
      <w:r>
        <w:rPr>
          <w:color w:val="000000"/>
        </w:rPr>
        <w:tab/>
        <w:t>Q,8,4</w:t>
      </w:r>
      <w:r>
        <w:rPr>
          <w:color w:val="000000"/>
        </w:rPr>
        <w:tab/>
      </w:r>
      <w:r>
        <w:rPr>
          <w:color w:val="000000"/>
        </w:rPr>
        <w:tab/>
      </w:r>
      <w:r>
        <w:rPr>
          <w:color w:val="000000"/>
        </w:rPr>
        <w:tab/>
      </w:r>
      <w:r>
        <w:rPr>
          <w:color w:val="000000"/>
        </w:rPr>
        <w:tab/>
      </w:r>
    </w:p>
    <w:p w14:paraId="6655482F" w14:textId="18F9EBC0" w:rsidR="0031313F" w:rsidRDefault="0031313F">
      <w:r>
        <w:rPr>
          <w:color w:val="000000"/>
        </w:rPr>
        <w:tab/>
      </w:r>
      <w:r>
        <w:rPr>
          <w:color w:val="000000"/>
        </w:rPr>
        <w:tab/>
      </w:r>
      <w:r>
        <w:rPr>
          <w:color w:val="000000"/>
        </w:rPr>
        <w:tab/>
      </w:r>
      <w:r>
        <w:rPr>
          <w:color w:val="000000"/>
        </w:rPr>
        <w:tab/>
      </w:r>
      <w:r>
        <w:rPr>
          <w:color w:val="000000"/>
        </w:rPr>
        <w:tab/>
      </w:r>
      <w:r>
        <w:rPr>
          <w:color w:val="000000"/>
        </w:rPr>
        <w:tab/>
      </w:r>
    </w:p>
    <w:p w14:paraId="4215E7C3" w14:textId="77777777" w:rsidR="003A1BA6" w:rsidRDefault="0031313F">
      <w:pPr>
        <w:pStyle w:val="Zkladntext31"/>
      </w:pPr>
      <w:r>
        <w:tab/>
      </w:r>
      <w:r>
        <w:tab/>
        <w:t>A,J,9,4</w:t>
      </w:r>
      <w:r>
        <w:tab/>
      </w:r>
      <w:r>
        <w:tab/>
      </w:r>
      <w:r>
        <w:tab/>
      </w:r>
      <w:r>
        <w:tab/>
      </w:r>
    </w:p>
    <w:p w14:paraId="70BF16CD" w14:textId="34E14B63" w:rsidR="0031313F" w:rsidRDefault="0031313F">
      <w:pPr>
        <w:pStyle w:val="Zkladntext31"/>
      </w:pPr>
      <w:r>
        <w:tab/>
      </w:r>
      <w:r>
        <w:tab/>
        <w:t>A,9,6</w:t>
      </w:r>
      <w:r>
        <w:tab/>
      </w:r>
      <w:r>
        <w:tab/>
      </w:r>
      <w:r>
        <w:tab/>
      </w:r>
      <w:r>
        <w:tab/>
      </w:r>
    </w:p>
    <w:p w14:paraId="6DDAAD9B" w14:textId="4B9A96FE" w:rsidR="0031313F" w:rsidRDefault="0031313F">
      <w:pPr>
        <w:rPr>
          <w:color w:val="000000"/>
        </w:rPr>
      </w:pPr>
      <w:r>
        <w:rPr>
          <w:color w:val="000000"/>
        </w:rPr>
        <w:tab/>
      </w:r>
      <w:r>
        <w:rPr>
          <w:color w:val="000000"/>
        </w:rPr>
        <w:tab/>
        <w:t>A,J,4</w:t>
      </w:r>
      <w:r>
        <w:rPr>
          <w:color w:val="000000"/>
        </w:rPr>
        <w:tab/>
      </w:r>
      <w:r>
        <w:rPr>
          <w:color w:val="000000"/>
        </w:rPr>
        <w:tab/>
      </w:r>
      <w:r>
        <w:rPr>
          <w:color w:val="000000"/>
        </w:rPr>
        <w:tab/>
      </w:r>
      <w:r>
        <w:rPr>
          <w:color w:val="000000"/>
        </w:rPr>
        <w:tab/>
      </w:r>
    </w:p>
    <w:p w14:paraId="79430C51" w14:textId="049F6D83" w:rsidR="0031313F" w:rsidRDefault="0031313F">
      <w:pPr>
        <w:rPr>
          <w:b/>
          <w:bCs/>
          <w:color w:val="000000"/>
        </w:rPr>
      </w:pPr>
      <w:r>
        <w:rPr>
          <w:color w:val="000000"/>
        </w:rPr>
        <w:tab/>
      </w:r>
      <w:r>
        <w:rPr>
          <w:color w:val="000000"/>
        </w:rPr>
        <w:tab/>
        <w:t>J,7,2</w:t>
      </w:r>
      <w:r>
        <w:rPr>
          <w:color w:val="000000"/>
        </w:rPr>
        <w:tab/>
      </w:r>
      <w:r>
        <w:rPr>
          <w:color w:val="000000"/>
        </w:rPr>
        <w:tab/>
      </w:r>
      <w:r>
        <w:rPr>
          <w:color w:val="000000"/>
        </w:rPr>
        <w:tab/>
      </w:r>
      <w:r>
        <w:rPr>
          <w:color w:val="000000"/>
        </w:rPr>
        <w:tab/>
      </w:r>
    </w:p>
    <w:p w14:paraId="1C3C66C1" w14:textId="7338E8E5" w:rsidR="0031313F" w:rsidRDefault="0031313F">
      <w:pPr>
        <w:rPr>
          <w:b/>
          <w:bCs/>
          <w:color w:val="000000"/>
        </w:rPr>
      </w:pPr>
      <w:r>
        <w:rPr>
          <w:b/>
          <w:bCs/>
          <w:color w:val="000000"/>
        </w:rPr>
        <w:t>Závazek:</w:t>
      </w:r>
      <w:r>
        <w:rPr>
          <w:color w:val="000000"/>
        </w:rPr>
        <w:t xml:space="preserve"> 2 piky</w:t>
      </w:r>
      <w:r>
        <w:rPr>
          <w:color w:val="000000"/>
        </w:rPr>
        <w:tab/>
      </w:r>
      <w:r>
        <w:rPr>
          <w:color w:val="000000"/>
        </w:rPr>
        <w:tab/>
      </w:r>
      <w:r>
        <w:rPr>
          <w:color w:val="000000"/>
        </w:rPr>
        <w:tab/>
      </w:r>
      <w:r>
        <w:rPr>
          <w:color w:val="000000"/>
        </w:rPr>
        <w:tab/>
      </w:r>
      <w:r>
        <w:rPr>
          <w:color w:val="000000"/>
        </w:rPr>
        <w:tab/>
      </w:r>
    </w:p>
    <w:p w14:paraId="543EC02C" w14:textId="694B7CC5" w:rsidR="0031313F" w:rsidRDefault="0031313F">
      <w:pPr>
        <w:rPr>
          <w:color w:val="000000"/>
        </w:rPr>
      </w:pPr>
      <w:r>
        <w:rPr>
          <w:b/>
          <w:bCs/>
          <w:color w:val="000000"/>
        </w:rPr>
        <w:t>Výnos:</w:t>
      </w:r>
      <w:r>
        <w:rPr>
          <w:color w:val="000000"/>
        </w:rPr>
        <w:t xml:space="preserve"> K srdcový</w:t>
      </w:r>
      <w:r>
        <w:rPr>
          <w:color w:val="000000"/>
        </w:rPr>
        <w:tab/>
      </w:r>
      <w:r>
        <w:rPr>
          <w:color w:val="000000"/>
        </w:rPr>
        <w:tab/>
      </w:r>
      <w:r>
        <w:rPr>
          <w:color w:val="000000"/>
        </w:rPr>
        <w:tab/>
      </w:r>
      <w:r>
        <w:rPr>
          <w:color w:val="000000"/>
        </w:rPr>
        <w:tab/>
      </w:r>
    </w:p>
    <w:p w14:paraId="086AF641" w14:textId="58225D35" w:rsidR="0031313F" w:rsidRDefault="0031313F">
      <w:pPr>
        <w:rPr>
          <w:color w:val="000000"/>
        </w:rPr>
      </w:pPr>
      <w:r>
        <w:rPr>
          <w:color w:val="000000"/>
        </w:rPr>
        <w:t>Šest jistých zdvihů s šancemi ve třech barvách. Nejlepší je, aby tyto barvy rozehrávali soupeři. Propustíme tedy první zdvih, vezmeme esem druhý</w:t>
      </w:r>
      <w:r w:rsidR="003A1BA6">
        <w:rPr>
          <w:color w:val="000000"/>
        </w:rPr>
        <w:t xml:space="preserve"> </w:t>
      </w:r>
      <w:r>
        <w:rPr>
          <w:color w:val="000000"/>
        </w:rPr>
        <w:t>a vrátíme opět srdce. Jednu z barev jsou nuceni rozehrát soupeři, odehrají-li např. nejvyšší trefy, vezmeme třetí, odehrajeme nejvyšší trumfy, vpustíme soupeře posledním trumfem a teď musí zadat v kárech nebo dát shoz.</w:t>
      </w:r>
      <w:r>
        <w:rPr>
          <w:color w:val="000000"/>
        </w:rPr>
        <w:tab/>
      </w:r>
      <w:r>
        <w:rPr>
          <w:color w:val="000000"/>
        </w:rPr>
        <w:tab/>
      </w:r>
      <w:r>
        <w:rPr>
          <w:color w:val="000000"/>
        </w:rPr>
        <w:tab/>
      </w:r>
    </w:p>
    <w:p w14:paraId="0A75D550" w14:textId="395EA028" w:rsidR="0031313F" w:rsidRDefault="0031313F">
      <w:pPr>
        <w:rPr>
          <w:color w:val="000000"/>
        </w:rPr>
      </w:pPr>
    </w:p>
    <w:p w14:paraId="7E32F991" w14:textId="2C7ED7E5" w:rsidR="003A1BA6" w:rsidRDefault="003A1BA6" w:rsidP="003A1BA6">
      <w:pPr>
        <w:rPr>
          <w:color w:val="000000"/>
        </w:rPr>
      </w:pPr>
      <w:r>
        <w:rPr>
          <w:color w:val="000000"/>
        </w:rPr>
        <w:t>2)</w:t>
      </w:r>
      <w:r>
        <w:rPr>
          <w:color w:val="000000"/>
        </w:rPr>
        <w:tab/>
      </w:r>
      <w:r>
        <w:rPr>
          <w:color w:val="000000"/>
        </w:rPr>
        <w:tab/>
      </w:r>
      <w:r>
        <w:rPr>
          <w:color w:val="000000"/>
        </w:rPr>
        <w:tab/>
        <w:t>A,10,8,7</w:t>
      </w:r>
    </w:p>
    <w:p w14:paraId="1B7F50DE" w14:textId="192D254A" w:rsidR="003A1BA6" w:rsidRDefault="003A1BA6" w:rsidP="003A1BA6">
      <w:pPr>
        <w:rPr>
          <w:color w:val="000000"/>
        </w:rPr>
      </w:pPr>
      <w:r>
        <w:rPr>
          <w:color w:val="000000"/>
        </w:rPr>
        <w:tab/>
      </w:r>
      <w:r>
        <w:rPr>
          <w:color w:val="000000"/>
        </w:rPr>
        <w:tab/>
      </w:r>
      <w:r>
        <w:rPr>
          <w:color w:val="000000"/>
        </w:rPr>
        <w:tab/>
        <w:t>A,6,4</w:t>
      </w:r>
    </w:p>
    <w:p w14:paraId="13D996F2" w14:textId="73FC4B17" w:rsidR="003A1BA6" w:rsidRDefault="003A1BA6" w:rsidP="003A1BA6">
      <w:pPr>
        <w:rPr>
          <w:color w:val="000000"/>
        </w:rPr>
      </w:pPr>
      <w:r>
        <w:rPr>
          <w:color w:val="000000"/>
        </w:rPr>
        <w:tab/>
      </w:r>
      <w:r>
        <w:rPr>
          <w:color w:val="000000"/>
        </w:rPr>
        <w:tab/>
      </w:r>
      <w:r>
        <w:rPr>
          <w:color w:val="000000"/>
        </w:rPr>
        <w:tab/>
        <w:t>K,7,4</w:t>
      </w:r>
    </w:p>
    <w:p w14:paraId="64860A9A" w14:textId="30D9AEF0" w:rsidR="003A1BA6" w:rsidRDefault="003A1BA6" w:rsidP="003A1BA6">
      <w:pPr>
        <w:rPr>
          <w:color w:val="000000"/>
        </w:rPr>
      </w:pPr>
      <w:r>
        <w:rPr>
          <w:color w:val="000000"/>
        </w:rPr>
        <w:tab/>
      </w:r>
      <w:r>
        <w:rPr>
          <w:color w:val="000000"/>
        </w:rPr>
        <w:tab/>
      </w:r>
      <w:r>
        <w:rPr>
          <w:color w:val="000000"/>
        </w:rPr>
        <w:tab/>
        <w:t>Q,10,2</w:t>
      </w:r>
      <w:r>
        <w:rPr>
          <w:color w:val="000000"/>
        </w:rPr>
        <w:tab/>
      </w:r>
    </w:p>
    <w:p w14:paraId="26F44D73" w14:textId="2A18F126" w:rsidR="003A1BA6" w:rsidRDefault="003A1BA6" w:rsidP="003A1BA6">
      <w:pPr>
        <w:rPr>
          <w:color w:val="000000"/>
        </w:rPr>
      </w:pPr>
      <w:r>
        <w:rPr>
          <w:color w:val="000000"/>
        </w:rPr>
        <w:tab/>
      </w:r>
    </w:p>
    <w:p w14:paraId="4F0AF567" w14:textId="434C5FAB" w:rsidR="003A1BA6" w:rsidRDefault="003A1BA6" w:rsidP="003A1BA6">
      <w:pPr>
        <w:rPr>
          <w:color w:val="000000"/>
        </w:rPr>
      </w:pPr>
      <w:r>
        <w:tab/>
      </w:r>
      <w:r>
        <w:tab/>
      </w:r>
      <w:r>
        <w:tab/>
        <w:t>Q,J,9,5,4,2</w:t>
      </w:r>
      <w:r w:rsidR="00D277FE">
        <w:t xml:space="preserve"> </w:t>
      </w:r>
      <w:r>
        <w:t xml:space="preserve"> </w:t>
      </w:r>
      <w:r>
        <w:tab/>
      </w:r>
      <w:r>
        <w:tab/>
      </w:r>
    </w:p>
    <w:p w14:paraId="17C8A1FF" w14:textId="7693744B" w:rsidR="003A1BA6" w:rsidRDefault="003A1BA6" w:rsidP="003A1BA6">
      <w:pPr>
        <w:rPr>
          <w:color w:val="000000"/>
        </w:rPr>
      </w:pPr>
      <w:r>
        <w:tab/>
      </w:r>
      <w:r>
        <w:tab/>
      </w:r>
      <w:r>
        <w:tab/>
        <w:t>5</w:t>
      </w:r>
    </w:p>
    <w:p w14:paraId="790DEE68" w14:textId="11E15B88" w:rsidR="003A1BA6" w:rsidRDefault="003A1BA6" w:rsidP="003A1BA6">
      <w:pPr>
        <w:rPr>
          <w:color w:val="000000"/>
        </w:rPr>
      </w:pPr>
      <w:r>
        <w:rPr>
          <w:color w:val="000000"/>
        </w:rPr>
        <w:tab/>
      </w:r>
      <w:r>
        <w:rPr>
          <w:color w:val="000000"/>
        </w:rPr>
        <w:tab/>
      </w:r>
      <w:r>
        <w:rPr>
          <w:color w:val="000000"/>
        </w:rPr>
        <w:tab/>
        <w:t>A,J,3</w:t>
      </w:r>
    </w:p>
    <w:p w14:paraId="17F9E413" w14:textId="0D8134AB" w:rsidR="003A1BA6" w:rsidRDefault="003A1BA6" w:rsidP="003A1BA6">
      <w:pPr>
        <w:rPr>
          <w:color w:val="000000"/>
        </w:rPr>
      </w:pPr>
      <w:r>
        <w:rPr>
          <w:color w:val="000000"/>
        </w:rPr>
        <w:tab/>
      </w:r>
      <w:r>
        <w:rPr>
          <w:color w:val="000000"/>
        </w:rPr>
        <w:tab/>
      </w:r>
      <w:r>
        <w:rPr>
          <w:color w:val="000000"/>
        </w:rPr>
        <w:tab/>
        <w:t>K,9,7</w:t>
      </w:r>
    </w:p>
    <w:p w14:paraId="2CA688AD" w14:textId="30CE49CE" w:rsidR="003A1BA6" w:rsidRDefault="003A1BA6" w:rsidP="003A1BA6">
      <w:pPr>
        <w:rPr>
          <w:color w:val="000000"/>
        </w:rPr>
      </w:pPr>
      <w:r>
        <w:rPr>
          <w:b/>
          <w:bCs/>
          <w:color w:val="000000"/>
        </w:rPr>
        <w:t>Závazek:</w:t>
      </w:r>
      <w:r>
        <w:rPr>
          <w:color w:val="000000"/>
        </w:rPr>
        <w:t xml:space="preserve"> 4 piky</w:t>
      </w:r>
    </w:p>
    <w:p w14:paraId="31E11216" w14:textId="74F23AD3" w:rsidR="003A1BA6" w:rsidRDefault="003A1BA6" w:rsidP="003A1BA6">
      <w:pPr>
        <w:rPr>
          <w:color w:val="000000"/>
        </w:rPr>
      </w:pPr>
      <w:r>
        <w:rPr>
          <w:b/>
          <w:bCs/>
          <w:color w:val="000000"/>
        </w:rPr>
        <w:t>Výnos:</w:t>
      </w:r>
      <w:r>
        <w:rPr>
          <w:color w:val="000000"/>
        </w:rPr>
        <w:t xml:space="preserve"> Q srdcová</w:t>
      </w:r>
    </w:p>
    <w:p w14:paraId="0E788289" w14:textId="49690D76" w:rsidR="003A1BA6" w:rsidRDefault="003A1BA6">
      <w:pPr>
        <w:rPr>
          <w:color w:val="000000"/>
        </w:rPr>
      </w:pPr>
      <w:r>
        <w:rPr>
          <w:color w:val="000000"/>
        </w:rPr>
        <w:t>Vezmeme esem a počneme eliminovat srdce snapem, vyneseme dámu pikovou, abychom naváděli k položení krále, vezmeme esem, snapneme poslední srdce a odevzdáme trumf. Pokud bude ve zdvihu Západ, je dobojováno, protože ten musí zadat. Pokud to bude Východ, vezmeme káro zvysoka, zahrajeme druhou vysokou</w:t>
      </w:r>
      <w:r w:rsidR="00D277FE">
        <w:rPr>
          <w:color w:val="000000"/>
        </w:rPr>
        <w:t xml:space="preserve"> </w:t>
      </w:r>
      <w:r>
        <w:rPr>
          <w:color w:val="000000"/>
        </w:rPr>
        <w:t>káru a třetí károu vpustíme libovolného protivníka, který opět musí zadat.</w:t>
      </w:r>
    </w:p>
    <w:p w14:paraId="3993ABC3" w14:textId="71313A38" w:rsidR="003A1BA6" w:rsidRDefault="003A1BA6">
      <w:pPr>
        <w:rPr>
          <w:color w:val="000000"/>
        </w:rPr>
      </w:pPr>
    </w:p>
    <w:p w14:paraId="08936325" w14:textId="194F2C08" w:rsidR="003A1BA6" w:rsidRDefault="003A1BA6">
      <w:pPr>
        <w:rPr>
          <w:color w:val="000000"/>
        </w:rPr>
      </w:pPr>
    </w:p>
    <w:p w14:paraId="0D58DB1E" w14:textId="24DAC7D2" w:rsidR="003A1BA6" w:rsidRDefault="003A1BA6">
      <w:pPr>
        <w:rPr>
          <w:color w:val="000000"/>
        </w:rPr>
      </w:pPr>
    </w:p>
    <w:p w14:paraId="7830866C" w14:textId="78A1D3D8" w:rsidR="003A1BA6" w:rsidRDefault="003A1BA6">
      <w:pPr>
        <w:rPr>
          <w:color w:val="000000"/>
        </w:rPr>
      </w:pPr>
    </w:p>
    <w:p w14:paraId="60FB8735" w14:textId="77777777" w:rsidR="003A1BA6" w:rsidRDefault="003A1BA6">
      <w:pPr>
        <w:rPr>
          <w:color w:val="000000"/>
        </w:rPr>
      </w:pPr>
    </w:p>
    <w:p w14:paraId="65850C4B" w14:textId="7B98B522" w:rsidR="0031313F" w:rsidRDefault="0031313F">
      <w:pPr>
        <w:rPr>
          <w:color w:val="000000"/>
        </w:rPr>
      </w:pPr>
      <w:r>
        <w:rPr>
          <w:color w:val="000000"/>
        </w:rPr>
        <w:t xml:space="preserve">3) </w:t>
      </w:r>
      <w:r>
        <w:rPr>
          <w:color w:val="000000"/>
        </w:rPr>
        <w:tab/>
      </w:r>
      <w:r>
        <w:rPr>
          <w:color w:val="000000"/>
        </w:rPr>
        <w:tab/>
        <w:t>A,10,9</w:t>
      </w:r>
      <w:r>
        <w:rPr>
          <w:color w:val="000000"/>
        </w:rPr>
        <w:tab/>
      </w:r>
      <w:r>
        <w:rPr>
          <w:color w:val="000000"/>
        </w:rPr>
        <w:tab/>
      </w:r>
      <w:r>
        <w:rPr>
          <w:color w:val="000000"/>
        </w:rPr>
        <w:tab/>
      </w:r>
      <w:r>
        <w:rPr>
          <w:color w:val="000000"/>
        </w:rPr>
        <w:tab/>
      </w:r>
    </w:p>
    <w:p w14:paraId="3C3575DC" w14:textId="2C69D6EF" w:rsidR="0031313F" w:rsidRDefault="0031313F">
      <w:pPr>
        <w:rPr>
          <w:color w:val="000000"/>
        </w:rPr>
      </w:pPr>
      <w:r>
        <w:rPr>
          <w:color w:val="000000"/>
        </w:rPr>
        <w:tab/>
      </w:r>
      <w:r>
        <w:rPr>
          <w:color w:val="000000"/>
        </w:rPr>
        <w:tab/>
        <w:t>A,7,6,5</w:t>
      </w:r>
      <w:r>
        <w:rPr>
          <w:color w:val="000000"/>
        </w:rPr>
        <w:tab/>
      </w:r>
      <w:r>
        <w:rPr>
          <w:color w:val="000000"/>
        </w:rPr>
        <w:tab/>
      </w:r>
      <w:r>
        <w:rPr>
          <w:color w:val="000000"/>
        </w:rPr>
        <w:tab/>
      </w:r>
      <w:r>
        <w:rPr>
          <w:color w:val="000000"/>
        </w:rPr>
        <w:tab/>
      </w:r>
    </w:p>
    <w:p w14:paraId="69F73FE0" w14:textId="736752C8" w:rsidR="0031313F" w:rsidRDefault="0031313F">
      <w:pPr>
        <w:rPr>
          <w:color w:val="000000"/>
        </w:rPr>
      </w:pPr>
      <w:r>
        <w:rPr>
          <w:color w:val="000000"/>
        </w:rPr>
        <w:tab/>
      </w:r>
      <w:r>
        <w:rPr>
          <w:color w:val="000000"/>
        </w:rPr>
        <w:tab/>
        <w:t>K,J,3</w:t>
      </w:r>
      <w:r>
        <w:rPr>
          <w:color w:val="000000"/>
        </w:rPr>
        <w:tab/>
      </w:r>
      <w:r>
        <w:rPr>
          <w:color w:val="000000"/>
        </w:rPr>
        <w:tab/>
      </w:r>
      <w:r>
        <w:rPr>
          <w:color w:val="000000"/>
        </w:rPr>
        <w:tab/>
      </w:r>
      <w:r>
        <w:rPr>
          <w:color w:val="000000"/>
        </w:rPr>
        <w:tab/>
      </w:r>
    </w:p>
    <w:p w14:paraId="4D5A751A" w14:textId="5DDFB931" w:rsidR="0031313F" w:rsidRDefault="0031313F">
      <w:pPr>
        <w:ind w:left="708" w:firstLine="708"/>
        <w:rPr>
          <w:color w:val="000000"/>
        </w:rPr>
      </w:pPr>
      <w:r>
        <w:rPr>
          <w:color w:val="000000"/>
        </w:rPr>
        <w:t>A,Q,9</w:t>
      </w:r>
      <w:r>
        <w:rPr>
          <w:color w:val="000000"/>
        </w:rPr>
        <w:tab/>
      </w:r>
      <w:r>
        <w:rPr>
          <w:color w:val="000000"/>
        </w:rPr>
        <w:tab/>
      </w:r>
      <w:r>
        <w:rPr>
          <w:color w:val="000000"/>
        </w:rPr>
        <w:tab/>
      </w:r>
      <w:r>
        <w:rPr>
          <w:color w:val="000000"/>
        </w:rPr>
        <w:tab/>
      </w:r>
    </w:p>
    <w:p w14:paraId="224B4289" w14:textId="5A0F5B74"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3C443E50" w14:textId="1A3453AD" w:rsidR="0031313F" w:rsidRDefault="0031313F">
      <w:pPr>
        <w:rPr>
          <w:color w:val="000000"/>
        </w:rPr>
      </w:pPr>
      <w:r>
        <w:rPr>
          <w:color w:val="000000"/>
        </w:rPr>
        <w:tab/>
      </w:r>
      <w:r>
        <w:rPr>
          <w:color w:val="000000"/>
        </w:rPr>
        <w:tab/>
        <w:t>K,Q,J,8,7,6,3</w:t>
      </w:r>
      <w:r>
        <w:rPr>
          <w:color w:val="000000"/>
        </w:rPr>
        <w:tab/>
      </w:r>
      <w:r>
        <w:rPr>
          <w:color w:val="000000"/>
        </w:rPr>
        <w:tab/>
      </w:r>
      <w:r>
        <w:rPr>
          <w:color w:val="000000"/>
        </w:rPr>
        <w:tab/>
      </w:r>
    </w:p>
    <w:p w14:paraId="211753EA" w14:textId="647AC1DA" w:rsidR="0031313F" w:rsidRDefault="0031313F">
      <w:pPr>
        <w:rPr>
          <w:color w:val="000000"/>
        </w:rPr>
      </w:pPr>
      <w:r>
        <w:rPr>
          <w:color w:val="000000"/>
        </w:rPr>
        <w:tab/>
      </w:r>
      <w:r>
        <w:rPr>
          <w:color w:val="000000"/>
        </w:rPr>
        <w:tab/>
        <w:t>3</w:t>
      </w:r>
      <w:r>
        <w:rPr>
          <w:color w:val="000000"/>
        </w:rPr>
        <w:tab/>
      </w:r>
      <w:r>
        <w:rPr>
          <w:color w:val="000000"/>
        </w:rPr>
        <w:tab/>
      </w:r>
      <w:r>
        <w:rPr>
          <w:color w:val="000000"/>
        </w:rPr>
        <w:tab/>
      </w:r>
      <w:r>
        <w:rPr>
          <w:color w:val="000000"/>
        </w:rPr>
        <w:tab/>
      </w:r>
    </w:p>
    <w:p w14:paraId="16FAEB1D" w14:textId="546BB644" w:rsidR="0031313F" w:rsidRDefault="0031313F">
      <w:pPr>
        <w:rPr>
          <w:color w:val="000000"/>
        </w:rPr>
      </w:pPr>
      <w:r>
        <w:rPr>
          <w:color w:val="000000"/>
        </w:rPr>
        <w:tab/>
      </w:r>
      <w:r>
        <w:rPr>
          <w:color w:val="000000"/>
        </w:rPr>
        <w:tab/>
        <w:t>A,8,6</w:t>
      </w:r>
      <w:r>
        <w:rPr>
          <w:color w:val="000000"/>
        </w:rPr>
        <w:tab/>
      </w:r>
      <w:r>
        <w:rPr>
          <w:color w:val="000000"/>
        </w:rPr>
        <w:tab/>
      </w:r>
      <w:r>
        <w:rPr>
          <w:color w:val="000000"/>
        </w:rPr>
        <w:tab/>
      </w:r>
      <w:r>
        <w:rPr>
          <w:color w:val="000000"/>
        </w:rPr>
        <w:tab/>
      </w:r>
    </w:p>
    <w:p w14:paraId="331A665E" w14:textId="433C2206" w:rsidR="0031313F" w:rsidRDefault="0031313F">
      <w:pPr>
        <w:rPr>
          <w:b/>
          <w:bCs/>
          <w:color w:val="000000"/>
        </w:rPr>
      </w:pPr>
      <w:r>
        <w:rPr>
          <w:color w:val="000000"/>
        </w:rPr>
        <w:tab/>
      </w:r>
      <w:r>
        <w:rPr>
          <w:color w:val="000000"/>
        </w:rPr>
        <w:tab/>
        <w:t>7,5</w:t>
      </w:r>
      <w:r>
        <w:rPr>
          <w:color w:val="000000"/>
        </w:rPr>
        <w:tab/>
      </w:r>
      <w:r>
        <w:rPr>
          <w:color w:val="000000"/>
        </w:rPr>
        <w:tab/>
      </w:r>
      <w:r>
        <w:rPr>
          <w:color w:val="000000"/>
        </w:rPr>
        <w:tab/>
      </w:r>
      <w:r>
        <w:rPr>
          <w:color w:val="000000"/>
        </w:rPr>
        <w:tab/>
      </w:r>
    </w:p>
    <w:p w14:paraId="16D5EBC8" w14:textId="74F2196B" w:rsidR="0031313F" w:rsidRDefault="0031313F">
      <w:pPr>
        <w:rPr>
          <w:b/>
          <w:bCs/>
          <w:color w:val="000000"/>
        </w:rPr>
      </w:pPr>
      <w:r>
        <w:rPr>
          <w:b/>
          <w:bCs/>
          <w:color w:val="000000"/>
        </w:rPr>
        <w:t>Závazek:</w:t>
      </w:r>
      <w:r>
        <w:rPr>
          <w:color w:val="000000"/>
        </w:rPr>
        <w:t xml:space="preserve"> 6 piků</w:t>
      </w:r>
      <w:r>
        <w:rPr>
          <w:color w:val="000000"/>
        </w:rPr>
        <w:tab/>
      </w:r>
      <w:r>
        <w:rPr>
          <w:color w:val="000000"/>
        </w:rPr>
        <w:tab/>
      </w:r>
      <w:r>
        <w:rPr>
          <w:color w:val="000000"/>
        </w:rPr>
        <w:tab/>
      </w:r>
      <w:r>
        <w:rPr>
          <w:color w:val="000000"/>
        </w:rPr>
        <w:tab/>
      </w:r>
      <w:r>
        <w:rPr>
          <w:color w:val="000000"/>
        </w:rPr>
        <w:tab/>
      </w:r>
    </w:p>
    <w:p w14:paraId="27C32403" w14:textId="06C60487" w:rsidR="0031313F" w:rsidRDefault="0031313F">
      <w:pPr>
        <w:rPr>
          <w:color w:val="000000"/>
        </w:rPr>
      </w:pPr>
      <w:r>
        <w:rPr>
          <w:b/>
          <w:bCs/>
          <w:color w:val="000000"/>
        </w:rPr>
        <w:t>Výnos:</w:t>
      </w:r>
      <w:r>
        <w:rPr>
          <w:color w:val="000000"/>
        </w:rPr>
        <w:t xml:space="preserve"> K srdcový</w:t>
      </w:r>
      <w:r>
        <w:rPr>
          <w:color w:val="000000"/>
        </w:rPr>
        <w:tab/>
      </w:r>
      <w:r>
        <w:rPr>
          <w:color w:val="000000"/>
        </w:rPr>
        <w:tab/>
      </w:r>
      <w:r>
        <w:rPr>
          <w:color w:val="000000"/>
        </w:rPr>
        <w:tab/>
      </w:r>
      <w:r>
        <w:rPr>
          <w:color w:val="000000"/>
        </w:rPr>
        <w:tab/>
      </w:r>
    </w:p>
    <w:p w14:paraId="067DF1D9" w14:textId="0B9CACEF" w:rsidR="0031313F" w:rsidRDefault="0031313F">
      <w:pPr>
        <w:rPr>
          <w:color w:val="000000"/>
        </w:rPr>
      </w:pPr>
      <w:r>
        <w:rPr>
          <w:color w:val="000000"/>
        </w:rPr>
        <w:t>Nutné je nejdříve vyeliminovat srdce, proto vezmem</w:t>
      </w:r>
      <w:r w:rsidR="003A1BA6">
        <w:rPr>
          <w:color w:val="000000"/>
        </w:rPr>
        <w:t xml:space="preserve">e </w:t>
      </w:r>
      <w:r>
        <w:rPr>
          <w:color w:val="000000"/>
        </w:rPr>
        <w:t xml:space="preserve">esem a snapneme srdci vysoko, trumfem na stůl, snap srdce vysoko, trumfem na stůl, snap srdce </w:t>
      </w:r>
      <w:r w:rsidR="003A1BA6">
        <w:rPr>
          <w:color w:val="000000"/>
        </w:rPr>
        <w:t>v</w:t>
      </w:r>
      <w:r>
        <w:rPr>
          <w:color w:val="000000"/>
        </w:rPr>
        <w:t>ysoko, dotrumfujeme, bude-li třeba, a vpustíme Východ do zdvihu tak, že na tref položíme devítku. Teď nám musí Východ zadat.</w:t>
      </w:r>
    </w:p>
    <w:p w14:paraId="28B3D7AB" w14:textId="14A2FD75" w:rsidR="003A1BA6" w:rsidRDefault="003A1BA6">
      <w:pPr>
        <w:suppressAutoHyphens w:val="0"/>
        <w:rPr>
          <w:color w:val="000000"/>
        </w:rPr>
      </w:pPr>
      <w:r>
        <w:rPr>
          <w:color w:val="000000"/>
        </w:rPr>
        <w:br w:type="page"/>
      </w:r>
    </w:p>
    <w:p w14:paraId="4BE2208F" w14:textId="72F63308" w:rsidR="0031313F" w:rsidRDefault="003A1BA6" w:rsidP="003A1BA6">
      <w:pPr>
        <w:rPr>
          <w:color w:val="000000"/>
        </w:rPr>
      </w:pPr>
      <w:r>
        <w:rPr>
          <w:color w:val="000000"/>
        </w:rPr>
        <w:lastRenderedPageBreak/>
        <w:tab/>
        <w:t>4)</w:t>
      </w:r>
      <w:r>
        <w:rPr>
          <w:color w:val="000000"/>
        </w:rPr>
        <w:tab/>
      </w:r>
      <w:r>
        <w:rPr>
          <w:color w:val="000000"/>
        </w:rPr>
        <w:tab/>
        <w:t>5,4,3</w:t>
      </w:r>
    </w:p>
    <w:p w14:paraId="2D8AB444" w14:textId="6A10A6B3" w:rsidR="003A1BA6" w:rsidRDefault="003A1BA6" w:rsidP="003A1BA6">
      <w:pPr>
        <w:rPr>
          <w:color w:val="000000"/>
        </w:rPr>
      </w:pPr>
      <w:r>
        <w:rPr>
          <w:color w:val="000000"/>
        </w:rPr>
        <w:tab/>
      </w:r>
      <w:r>
        <w:rPr>
          <w:color w:val="000000"/>
        </w:rPr>
        <w:tab/>
      </w:r>
      <w:r>
        <w:rPr>
          <w:color w:val="000000"/>
        </w:rPr>
        <w:tab/>
        <w:t>A,10,6</w:t>
      </w:r>
    </w:p>
    <w:p w14:paraId="4F1E8654" w14:textId="1BD81757" w:rsidR="003A1BA6" w:rsidRDefault="003A1BA6" w:rsidP="003A1BA6">
      <w:pPr>
        <w:rPr>
          <w:color w:val="000000"/>
        </w:rPr>
      </w:pPr>
      <w:r>
        <w:rPr>
          <w:color w:val="000000"/>
        </w:rPr>
        <w:tab/>
      </w:r>
      <w:r>
        <w:rPr>
          <w:color w:val="000000"/>
        </w:rPr>
        <w:tab/>
      </w:r>
      <w:r>
        <w:rPr>
          <w:color w:val="000000"/>
        </w:rPr>
        <w:tab/>
        <w:t>K,J,8</w:t>
      </w:r>
    </w:p>
    <w:p w14:paraId="5BE8DA36" w14:textId="4C04372D" w:rsidR="003A1BA6" w:rsidRDefault="003A1BA6" w:rsidP="003A1BA6">
      <w:pPr>
        <w:rPr>
          <w:color w:val="000000"/>
        </w:rPr>
      </w:pPr>
      <w:r>
        <w:rPr>
          <w:color w:val="000000"/>
        </w:rPr>
        <w:tab/>
        <w:t>K,10,7</w:t>
      </w:r>
      <w:r>
        <w:rPr>
          <w:color w:val="000000"/>
        </w:rPr>
        <w:tab/>
      </w:r>
      <w:r>
        <w:rPr>
          <w:color w:val="000000"/>
        </w:rPr>
        <w:tab/>
        <w:t>9,6,5,4</w:t>
      </w:r>
      <w:r>
        <w:rPr>
          <w:color w:val="000000"/>
        </w:rPr>
        <w:tab/>
      </w:r>
      <w:r>
        <w:rPr>
          <w:color w:val="000000"/>
        </w:rPr>
        <w:tab/>
        <w:t>J,9,8,2</w:t>
      </w:r>
      <w:r>
        <w:rPr>
          <w:color w:val="000000"/>
        </w:rPr>
        <w:tab/>
      </w:r>
    </w:p>
    <w:p w14:paraId="497B2C30" w14:textId="58C599A1" w:rsidR="003A1BA6" w:rsidRDefault="003A1BA6" w:rsidP="003A1BA6">
      <w:pPr>
        <w:rPr>
          <w:color w:val="000000"/>
        </w:rPr>
      </w:pPr>
      <w:r>
        <w:rPr>
          <w:color w:val="000000"/>
        </w:rPr>
        <w:tab/>
        <w:t>K,Q,J,5,3,2</w:t>
      </w:r>
      <w:r>
        <w:rPr>
          <w:color w:val="000000"/>
        </w:rPr>
        <w:tab/>
      </w:r>
      <w:r>
        <w:rPr>
          <w:color w:val="000000"/>
        </w:rPr>
        <w:tab/>
      </w:r>
      <w:r>
        <w:rPr>
          <w:color w:val="000000"/>
        </w:rPr>
        <w:tab/>
        <w:t>9,7,4</w:t>
      </w:r>
      <w:r>
        <w:rPr>
          <w:color w:val="000000"/>
        </w:rPr>
        <w:tab/>
      </w:r>
    </w:p>
    <w:p w14:paraId="61B9EEE0" w14:textId="2FA39EFD" w:rsidR="003A1BA6" w:rsidRDefault="003A1BA6" w:rsidP="003A1BA6">
      <w:pPr>
        <w:rPr>
          <w:color w:val="000000"/>
        </w:rPr>
      </w:pPr>
      <w:r>
        <w:rPr>
          <w:color w:val="000000"/>
        </w:rPr>
        <w:tab/>
        <w:t>6,4,3,2</w:t>
      </w:r>
      <w:r>
        <w:rPr>
          <w:color w:val="000000"/>
        </w:rPr>
        <w:tab/>
      </w:r>
      <w:r>
        <w:rPr>
          <w:color w:val="000000"/>
        </w:rPr>
        <w:tab/>
      </w:r>
      <w:r>
        <w:rPr>
          <w:color w:val="000000"/>
        </w:rPr>
        <w:tab/>
      </w:r>
      <w:r>
        <w:rPr>
          <w:color w:val="000000"/>
        </w:rPr>
        <w:tab/>
        <w:t>10,9,5</w:t>
      </w:r>
    </w:p>
    <w:p w14:paraId="72B3738F" w14:textId="33172029" w:rsidR="003A1BA6" w:rsidRDefault="003A1BA6" w:rsidP="003A1BA6">
      <w:pPr>
        <w:rPr>
          <w:color w:val="000000"/>
        </w:rPr>
      </w:pPr>
      <w:r>
        <w:rPr>
          <w:color w:val="000000"/>
        </w:rPr>
        <w:tab/>
        <w:t>–</w:t>
      </w:r>
      <w:r>
        <w:rPr>
          <w:color w:val="000000"/>
        </w:rPr>
        <w:tab/>
      </w:r>
      <w:r>
        <w:rPr>
          <w:color w:val="000000"/>
        </w:rPr>
        <w:tab/>
        <w:t>A,Q,6</w:t>
      </w:r>
      <w:r>
        <w:rPr>
          <w:color w:val="000000"/>
        </w:rPr>
        <w:tab/>
      </w:r>
      <w:r>
        <w:rPr>
          <w:color w:val="000000"/>
        </w:rPr>
        <w:tab/>
        <w:t>Q,J,10</w:t>
      </w:r>
    </w:p>
    <w:p w14:paraId="6B8F6115" w14:textId="19398CFA" w:rsidR="003A1BA6" w:rsidRDefault="003A1BA6" w:rsidP="003A1BA6">
      <w:pPr>
        <w:rPr>
          <w:color w:val="000000"/>
        </w:rPr>
      </w:pPr>
      <w:r>
        <w:rPr>
          <w:color w:val="000000"/>
        </w:rPr>
        <w:tab/>
      </w:r>
      <w:r>
        <w:rPr>
          <w:color w:val="000000"/>
        </w:rPr>
        <w:tab/>
      </w:r>
      <w:r>
        <w:rPr>
          <w:color w:val="000000"/>
        </w:rPr>
        <w:tab/>
        <w:t>8</w:t>
      </w:r>
    </w:p>
    <w:p w14:paraId="02C0F6D1" w14:textId="4FE2229E" w:rsidR="003A1BA6" w:rsidRDefault="003A1BA6" w:rsidP="003A1BA6">
      <w:pPr>
        <w:rPr>
          <w:color w:val="000000"/>
        </w:rPr>
      </w:pPr>
      <w:r>
        <w:rPr>
          <w:color w:val="000000"/>
        </w:rPr>
        <w:tab/>
      </w:r>
      <w:r>
        <w:rPr>
          <w:color w:val="000000"/>
        </w:rPr>
        <w:tab/>
      </w:r>
      <w:r>
        <w:rPr>
          <w:color w:val="000000"/>
        </w:rPr>
        <w:tab/>
        <w:t>A,Q,7</w:t>
      </w:r>
    </w:p>
    <w:p w14:paraId="2C253606" w14:textId="3156F266" w:rsidR="003A1BA6" w:rsidRDefault="003A1BA6" w:rsidP="003A1BA6">
      <w:pPr>
        <w:rPr>
          <w:color w:val="000000"/>
        </w:rPr>
      </w:pPr>
      <w:r>
        <w:rPr>
          <w:color w:val="000000"/>
        </w:rPr>
        <w:tab/>
      </w:r>
      <w:r>
        <w:rPr>
          <w:color w:val="000000"/>
        </w:rPr>
        <w:tab/>
      </w:r>
      <w:r>
        <w:rPr>
          <w:color w:val="000000"/>
        </w:rPr>
        <w:tab/>
        <w:t>A,K,8,7,3,2</w:t>
      </w:r>
    </w:p>
    <w:p w14:paraId="64E12027" w14:textId="6F9DF537" w:rsidR="003A1BA6" w:rsidRDefault="003A1BA6" w:rsidP="003A1BA6">
      <w:pPr>
        <w:rPr>
          <w:color w:val="000000"/>
        </w:rPr>
      </w:pPr>
      <w:r>
        <w:rPr>
          <w:b/>
          <w:bCs/>
          <w:color w:val="000000"/>
        </w:rPr>
        <w:t>Závazek:</w:t>
      </w:r>
      <w:r>
        <w:rPr>
          <w:color w:val="000000"/>
        </w:rPr>
        <w:t xml:space="preserve"> 5 trefů</w:t>
      </w:r>
    </w:p>
    <w:p w14:paraId="01B6FC1E" w14:textId="19D527BC" w:rsidR="003A1BA6" w:rsidRDefault="003A1BA6" w:rsidP="003A1BA6">
      <w:pPr>
        <w:rPr>
          <w:color w:val="000000"/>
        </w:rPr>
      </w:pPr>
      <w:r>
        <w:rPr>
          <w:b/>
          <w:bCs/>
          <w:color w:val="000000"/>
        </w:rPr>
        <w:t>Výnos:</w:t>
      </w:r>
      <w:r>
        <w:rPr>
          <w:color w:val="000000"/>
        </w:rPr>
        <w:t xml:space="preserve"> K srdcový</w:t>
      </w:r>
    </w:p>
    <w:p w14:paraId="41EE941C" w14:textId="3EC089D1" w:rsidR="003A1BA6" w:rsidRDefault="003A1BA6">
      <w:pPr>
        <w:rPr>
          <w:color w:val="000000"/>
        </w:rPr>
      </w:pPr>
      <w:r>
        <w:rPr>
          <w:color w:val="000000"/>
        </w:rPr>
        <w:t>e Vezmeme esem a přebijeme jedno srdce. Odehrajeme eso a krále trefové. Protože chcete vpustit do zdvihu Západ, vezmete domů svá tři kára tak, že skončíte na stole a vynesete 10 srdcovou (odhoz piky), čímž vpustíte do zdvihu Západ. A Západ je v tom.</w:t>
      </w:r>
    </w:p>
    <w:p w14:paraId="4AAE3F7F" w14:textId="19C6C162" w:rsidR="003A1BA6" w:rsidRDefault="003A1BA6">
      <w:pPr>
        <w:rPr>
          <w:color w:val="000000"/>
        </w:rPr>
      </w:pPr>
    </w:p>
    <w:p w14:paraId="78F582B2" w14:textId="7DA3EC68" w:rsidR="003A1BA6" w:rsidRDefault="003A1BA6">
      <w:pPr>
        <w:rPr>
          <w:color w:val="000000"/>
        </w:rPr>
      </w:pPr>
    </w:p>
    <w:p w14:paraId="14B15AD4" w14:textId="77777777" w:rsidR="003A1BA6" w:rsidRDefault="003A1BA6">
      <w:pPr>
        <w:rPr>
          <w:color w:val="000000"/>
        </w:rPr>
      </w:pPr>
    </w:p>
    <w:p w14:paraId="16658530" w14:textId="4963A9E0" w:rsidR="0031313F" w:rsidRDefault="0031313F">
      <w:pPr>
        <w:rPr>
          <w:color w:val="000000"/>
        </w:rPr>
      </w:pPr>
      <w:r>
        <w:rPr>
          <w:color w:val="000000"/>
        </w:rPr>
        <w:t xml:space="preserve">5) </w:t>
      </w:r>
      <w:r>
        <w:rPr>
          <w:color w:val="000000"/>
        </w:rPr>
        <w:tab/>
      </w:r>
      <w:r>
        <w:rPr>
          <w:color w:val="000000"/>
        </w:rPr>
        <w:tab/>
        <w:t>A,8,6,3</w:t>
      </w:r>
      <w:r>
        <w:rPr>
          <w:color w:val="000000"/>
        </w:rPr>
        <w:tab/>
      </w:r>
      <w:r>
        <w:rPr>
          <w:color w:val="000000"/>
        </w:rPr>
        <w:tab/>
      </w:r>
      <w:r>
        <w:rPr>
          <w:color w:val="000000"/>
        </w:rPr>
        <w:tab/>
      </w:r>
      <w:r>
        <w:rPr>
          <w:color w:val="000000"/>
        </w:rPr>
        <w:tab/>
      </w:r>
    </w:p>
    <w:p w14:paraId="4FB33041" w14:textId="0F78DC22" w:rsidR="0031313F" w:rsidRDefault="0031313F">
      <w:pPr>
        <w:rPr>
          <w:color w:val="000000"/>
        </w:rPr>
      </w:pPr>
      <w:r>
        <w:rPr>
          <w:color w:val="000000"/>
        </w:rPr>
        <w:tab/>
      </w:r>
      <w:r>
        <w:rPr>
          <w:color w:val="000000"/>
        </w:rPr>
        <w:tab/>
        <w:t>K,10,4</w:t>
      </w:r>
      <w:r>
        <w:rPr>
          <w:color w:val="000000"/>
        </w:rPr>
        <w:tab/>
      </w:r>
      <w:r>
        <w:rPr>
          <w:color w:val="000000"/>
        </w:rPr>
        <w:tab/>
      </w:r>
      <w:r>
        <w:rPr>
          <w:color w:val="000000"/>
        </w:rPr>
        <w:tab/>
      </w:r>
      <w:r>
        <w:rPr>
          <w:color w:val="000000"/>
        </w:rPr>
        <w:tab/>
      </w:r>
    </w:p>
    <w:p w14:paraId="284F1D72" w14:textId="2AA1AB17" w:rsidR="0031313F" w:rsidRDefault="0031313F">
      <w:pPr>
        <w:rPr>
          <w:color w:val="000000"/>
        </w:rPr>
      </w:pPr>
      <w:r>
        <w:rPr>
          <w:color w:val="000000"/>
        </w:rPr>
        <w:tab/>
      </w:r>
      <w:r>
        <w:rPr>
          <w:color w:val="000000"/>
        </w:rPr>
        <w:tab/>
        <w:t>A,2</w:t>
      </w:r>
      <w:r>
        <w:rPr>
          <w:color w:val="000000"/>
        </w:rPr>
        <w:tab/>
      </w:r>
      <w:r>
        <w:rPr>
          <w:color w:val="000000"/>
        </w:rPr>
        <w:tab/>
      </w:r>
      <w:r>
        <w:rPr>
          <w:color w:val="000000"/>
        </w:rPr>
        <w:tab/>
      </w:r>
      <w:r>
        <w:rPr>
          <w:color w:val="000000"/>
        </w:rPr>
        <w:tab/>
      </w:r>
    </w:p>
    <w:p w14:paraId="7E2968E4" w14:textId="172D67AD" w:rsidR="0031313F" w:rsidRDefault="0031313F">
      <w:pPr>
        <w:rPr>
          <w:color w:val="000000"/>
        </w:rPr>
      </w:pPr>
      <w:r>
        <w:rPr>
          <w:color w:val="000000"/>
        </w:rPr>
        <w:t>–</w:t>
      </w:r>
      <w:r>
        <w:rPr>
          <w:color w:val="000000"/>
        </w:rPr>
        <w:tab/>
      </w:r>
      <w:r>
        <w:rPr>
          <w:color w:val="000000"/>
        </w:rPr>
        <w:tab/>
        <w:t>A,10,5,3</w:t>
      </w:r>
      <w:r>
        <w:rPr>
          <w:color w:val="000000"/>
        </w:rPr>
        <w:tab/>
      </w:r>
      <w:r>
        <w:rPr>
          <w:color w:val="000000"/>
        </w:rPr>
        <w:tab/>
        <w:t>K,J</w:t>
      </w:r>
      <w:r>
        <w:rPr>
          <w:color w:val="000000"/>
        </w:rPr>
        <w:tab/>
      </w:r>
      <w:r>
        <w:rPr>
          <w:color w:val="000000"/>
        </w:rPr>
        <w:tab/>
      </w:r>
    </w:p>
    <w:p w14:paraId="15A9E1CD" w14:textId="43EF14EA" w:rsidR="0031313F" w:rsidRDefault="0031313F">
      <w:pPr>
        <w:rPr>
          <w:color w:val="000000"/>
        </w:rPr>
      </w:pPr>
      <w:r>
        <w:rPr>
          <w:color w:val="000000"/>
        </w:rPr>
        <w:t>J,9,8,3</w:t>
      </w:r>
      <w:r>
        <w:rPr>
          <w:color w:val="000000"/>
        </w:rPr>
        <w:tab/>
      </w:r>
      <w:r>
        <w:rPr>
          <w:color w:val="000000"/>
        </w:rPr>
        <w:tab/>
      </w:r>
      <w:r>
        <w:rPr>
          <w:color w:val="000000"/>
        </w:rPr>
        <w:tab/>
      </w:r>
      <w:r>
        <w:rPr>
          <w:color w:val="000000"/>
        </w:rPr>
        <w:tab/>
        <w:t>A,Q,6</w:t>
      </w:r>
      <w:r>
        <w:rPr>
          <w:color w:val="000000"/>
        </w:rPr>
        <w:tab/>
      </w:r>
      <w:r>
        <w:rPr>
          <w:color w:val="000000"/>
        </w:rPr>
        <w:tab/>
      </w:r>
    </w:p>
    <w:p w14:paraId="31482966" w14:textId="46023045" w:rsidR="0031313F" w:rsidRDefault="0031313F">
      <w:pPr>
        <w:rPr>
          <w:color w:val="000000"/>
        </w:rPr>
      </w:pPr>
      <w:r>
        <w:rPr>
          <w:color w:val="000000"/>
        </w:rPr>
        <w:t>10,8,7,6,5,3</w:t>
      </w:r>
      <w:r>
        <w:rPr>
          <w:color w:val="000000"/>
        </w:rPr>
        <w:tab/>
      </w:r>
      <w:r>
        <w:rPr>
          <w:color w:val="000000"/>
        </w:rPr>
        <w:tab/>
      </w:r>
      <w:r>
        <w:rPr>
          <w:color w:val="000000"/>
        </w:rPr>
        <w:tab/>
        <w:t>K,J,9</w:t>
      </w:r>
      <w:r>
        <w:rPr>
          <w:color w:val="000000"/>
        </w:rPr>
        <w:tab/>
      </w:r>
      <w:r>
        <w:rPr>
          <w:color w:val="000000"/>
        </w:rPr>
        <w:tab/>
      </w:r>
    </w:p>
    <w:p w14:paraId="3869032D" w14:textId="60D741B2" w:rsidR="0031313F" w:rsidRDefault="0031313F">
      <w:pPr>
        <w:rPr>
          <w:color w:val="000000"/>
        </w:rPr>
      </w:pPr>
      <w:r>
        <w:rPr>
          <w:color w:val="000000"/>
        </w:rPr>
        <w:t>8,7,4</w:t>
      </w:r>
      <w:r>
        <w:rPr>
          <w:color w:val="000000"/>
        </w:rPr>
        <w:tab/>
      </w:r>
      <w:r>
        <w:rPr>
          <w:color w:val="000000"/>
        </w:rPr>
        <w:tab/>
        <w:t>Q,10,9,7,5,4,2</w:t>
      </w:r>
      <w:r w:rsidR="00D277FE">
        <w:rPr>
          <w:color w:val="000000"/>
        </w:rPr>
        <w:t xml:space="preserve"> </w:t>
      </w:r>
      <w:r>
        <w:rPr>
          <w:color w:val="000000"/>
        </w:rPr>
        <w:tab/>
        <w:t>K,Q,J,9,6</w:t>
      </w:r>
      <w:r>
        <w:rPr>
          <w:color w:val="000000"/>
        </w:rPr>
        <w:tab/>
      </w:r>
    </w:p>
    <w:p w14:paraId="2FAB9603" w14:textId="4A42662D" w:rsidR="0031313F" w:rsidRDefault="0031313F">
      <w:pPr>
        <w:rPr>
          <w:color w:val="000000"/>
        </w:rPr>
      </w:pPr>
      <w:r>
        <w:rPr>
          <w:color w:val="000000"/>
        </w:rPr>
        <w:tab/>
      </w:r>
      <w:r>
        <w:rPr>
          <w:color w:val="000000"/>
        </w:rPr>
        <w:tab/>
        <w:t>7,5,2</w:t>
      </w:r>
      <w:r>
        <w:rPr>
          <w:color w:val="000000"/>
        </w:rPr>
        <w:tab/>
      </w:r>
      <w:r>
        <w:rPr>
          <w:color w:val="000000"/>
        </w:rPr>
        <w:tab/>
      </w:r>
      <w:r>
        <w:rPr>
          <w:color w:val="000000"/>
        </w:rPr>
        <w:tab/>
      </w:r>
      <w:r>
        <w:rPr>
          <w:color w:val="000000"/>
        </w:rPr>
        <w:tab/>
      </w:r>
    </w:p>
    <w:p w14:paraId="64A6C190" w14:textId="7056A1B0" w:rsidR="0031313F" w:rsidRDefault="0031313F">
      <w:pPr>
        <w:rPr>
          <w:color w:val="000000"/>
        </w:rPr>
      </w:pPr>
      <w:r>
        <w:rPr>
          <w:color w:val="000000"/>
        </w:rPr>
        <w:tab/>
      </w:r>
      <w:r>
        <w:rPr>
          <w:color w:val="000000"/>
        </w:rPr>
        <w:tab/>
        <w:t>Q,4</w:t>
      </w:r>
      <w:r>
        <w:rPr>
          <w:color w:val="000000"/>
        </w:rPr>
        <w:tab/>
      </w:r>
      <w:r>
        <w:rPr>
          <w:color w:val="000000"/>
        </w:rPr>
        <w:tab/>
      </w:r>
      <w:r>
        <w:rPr>
          <w:color w:val="000000"/>
        </w:rPr>
        <w:tab/>
      </w:r>
      <w:r>
        <w:rPr>
          <w:color w:val="000000"/>
        </w:rPr>
        <w:tab/>
      </w:r>
    </w:p>
    <w:p w14:paraId="6C5C8E4C" w14:textId="4685D8DE" w:rsidR="0031313F" w:rsidRDefault="0031313F">
      <w:pPr>
        <w:rPr>
          <w:b/>
          <w:bCs/>
          <w:color w:val="000000"/>
        </w:rPr>
      </w:pPr>
      <w:r>
        <w:rPr>
          <w:color w:val="000000"/>
        </w:rPr>
        <w:tab/>
      </w:r>
      <w:r>
        <w:rPr>
          <w:color w:val="000000"/>
        </w:rPr>
        <w:tab/>
        <w:t>2</w:t>
      </w:r>
      <w:r>
        <w:rPr>
          <w:color w:val="000000"/>
        </w:rPr>
        <w:tab/>
      </w:r>
      <w:r>
        <w:rPr>
          <w:color w:val="000000"/>
        </w:rPr>
        <w:tab/>
      </w:r>
      <w:r>
        <w:rPr>
          <w:color w:val="000000"/>
        </w:rPr>
        <w:tab/>
      </w:r>
      <w:r>
        <w:rPr>
          <w:color w:val="000000"/>
        </w:rPr>
        <w:tab/>
      </w:r>
    </w:p>
    <w:p w14:paraId="35CBE369" w14:textId="17DDA746" w:rsidR="0031313F" w:rsidRDefault="0031313F">
      <w:pPr>
        <w:rPr>
          <w:b/>
          <w:bCs/>
          <w:color w:val="000000"/>
        </w:rPr>
      </w:pPr>
      <w:r>
        <w:rPr>
          <w:b/>
          <w:bCs/>
          <w:color w:val="000000"/>
        </w:rPr>
        <w:t>Závazek:</w:t>
      </w:r>
      <w:r>
        <w:rPr>
          <w:color w:val="000000"/>
        </w:rPr>
        <w:t xml:space="preserve"> 3 piky kontra (E)</w:t>
      </w:r>
      <w:r>
        <w:rPr>
          <w:color w:val="000000"/>
        </w:rPr>
        <w:tab/>
      </w:r>
      <w:r>
        <w:rPr>
          <w:color w:val="000000"/>
        </w:rPr>
        <w:tab/>
      </w:r>
      <w:r>
        <w:rPr>
          <w:color w:val="000000"/>
        </w:rPr>
        <w:tab/>
      </w:r>
    </w:p>
    <w:p w14:paraId="69DFF8E7" w14:textId="2D66EE1D" w:rsidR="0031313F" w:rsidRDefault="0031313F">
      <w:pPr>
        <w:jc w:val="both"/>
        <w:rPr>
          <w:bCs/>
        </w:rPr>
      </w:pPr>
      <w:r>
        <w:rPr>
          <w:b/>
          <w:bCs/>
          <w:color w:val="000000"/>
        </w:rPr>
        <w:t>Výnos:</w:t>
      </w:r>
      <w:r>
        <w:rPr>
          <w:color w:val="000000"/>
        </w:rPr>
        <w:t xml:space="preserve"> 8 trefová</w:t>
      </w:r>
      <w:r>
        <w:rPr>
          <w:color w:val="000000"/>
        </w:rPr>
        <w:tab/>
      </w:r>
      <w:r>
        <w:rPr>
          <w:color w:val="000000"/>
        </w:rPr>
        <w:tab/>
      </w:r>
      <w:r>
        <w:rPr>
          <w:color w:val="000000"/>
        </w:rPr>
        <w:tab/>
      </w:r>
      <w:r>
        <w:rPr>
          <w:color w:val="000000"/>
        </w:rPr>
        <w:tab/>
      </w:r>
      <w:r>
        <w:rPr>
          <w:color w:val="000000"/>
        </w:rPr>
        <w:tab/>
      </w:r>
    </w:p>
    <w:p w14:paraId="6F8AFF60" w14:textId="27938F64" w:rsidR="0031313F" w:rsidRDefault="0031313F">
      <w:pPr>
        <w:jc w:val="both"/>
        <w:rPr>
          <w:bCs/>
        </w:rPr>
      </w:pPr>
      <w:r>
        <w:rPr>
          <w:bCs/>
        </w:rPr>
        <w:t>Je třeba pečlivě vysnapovat trefy. Vezmeme eso, snapneme tref, esem trumfovým na stůl, snap trefu a pustíme trumfem Východ. Na tref zahodíme srdci a Východ musí zadat srdci nebo káro nebo na tref dát shoz káry.</w:t>
      </w:r>
    </w:p>
    <w:p w14:paraId="62F0BC81" w14:textId="487C7E26" w:rsidR="003A1BA6" w:rsidRDefault="003A1BA6">
      <w:pPr>
        <w:jc w:val="both"/>
        <w:rPr>
          <w:bCs/>
        </w:rPr>
      </w:pPr>
    </w:p>
    <w:p w14:paraId="6B00571C" w14:textId="4103CE22" w:rsidR="003A1BA6" w:rsidRDefault="003A1BA6" w:rsidP="003A1BA6">
      <w:pPr>
        <w:jc w:val="both"/>
        <w:rPr>
          <w:bCs/>
        </w:rPr>
      </w:pPr>
      <w:r>
        <w:rPr>
          <w:color w:val="000000"/>
        </w:rPr>
        <w:t>6)</w:t>
      </w:r>
      <w:r>
        <w:rPr>
          <w:color w:val="000000"/>
        </w:rPr>
        <w:tab/>
      </w:r>
      <w:r>
        <w:rPr>
          <w:color w:val="000000"/>
        </w:rPr>
        <w:tab/>
      </w:r>
      <w:r>
        <w:rPr>
          <w:color w:val="000000"/>
        </w:rPr>
        <w:tab/>
        <w:t>J,10,5</w:t>
      </w:r>
    </w:p>
    <w:p w14:paraId="1FD0A758" w14:textId="4A07BB27" w:rsidR="003A1BA6" w:rsidRDefault="003A1BA6" w:rsidP="003A1BA6">
      <w:pPr>
        <w:jc w:val="both"/>
        <w:rPr>
          <w:bCs/>
        </w:rPr>
      </w:pPr>
      <w:r>
        <w:rPr>
          <w:color w:val="000000"/>
        </w:rPr>
        <w:tab/>
      </w:r>
      <w:r>
        <w:rPr>
          <w:color w:val="000000"/>
        </w:rPr>
        <w:tab/>
      </w:r>
      <w:r>
        <w:rPr>
          <w:color w:val="000000"/>
        </w:rPr>
        <w:tab/>
        <w:t>10,6,4,2</w:t>
      </w:r>
    </w:p>
    <w:p w14:paraId="6F298579" w14:textId="25A3A7FA" w:rsidR="003A1BA6" w:rsidRDefault="003A1BA6" w:rsidP="003A1BA6">
      <w:pPr>
        <w:jc w:val="both"/>
        <w:rPr>
          <w:bCs/>
        </w:rPr>
      </w:pPr>
      <w:r>
        <w:rPr>
          <w:color w:val="000000"/>
        </w:rPr>
        <w:tab/>
      </w:r>
      <w:r>
        <w:rPr>
          <w:color w:val="000000"/>
        </w:rPr>
        <w:tab/>
      </w:r>
      <w:r>
        <w:rPr>
          <w:color w:val="000000"/>
        </w:rPr>
        <w:tab/>
        <w:t>K,Q,5</w:t>
      </w:r>
    </w:p>
    <w:p w14:paraId="3D0DCB17" w14:textId="126FEF60" w:rsidR="003A1BA6" w:rsidRDefault="003A1BA6" w:rsidP="003A1BA6">
      <w:pPr>
        <w:jc w:val="both"/>
        <w:rPr>
          <w:bCs/>
        </w:rPr>
      </w:pPr>
      <w:r>
        <w:rPr>
          <w:color w:val="000000"/>
        </w:rPr>
        <w:tab/>
        <w:t>9,4</w:t>
      </w:r>
      <w:r>
        <w:rPr>
          <w:color w:val="000000"/>
        </w:rPr>
        <w:tab/>
      </w:r>
      <w:r>
        <w:rPr>
          <w:color w:val="000000"/>
        </w:rPr>
        <w:tab/>
        <w:t>10,7,3</w:t>
      </w:r>
      <w:r>
        <w:rPr>
          <w:color w:val="000000"/>
        </w:rPr>
        <w:tab/>
      </w:r>
      <w:r>
        <w:rPr>
          <w:color w:val="000000"/>
        </w:rPr>
        <w:tab/>
        <w:t>8,6,2</w:t>
      </w:r>
    </w:p>
    <w:p w14:paraId="70F25834" w14:textId="6B3EE946" w:rsidR="003A1BA6" w:rsidRDefault="003A1BA6" w:rsidP="003A1BA6">
      <w:pPr>
        <w:jc w:val="both"/>
        <w:rPr>
          <w:bCs/>
        </w:rPr>
      </w:pPr>
      <w:r>
        <w:rPr>
          <w:color w:val="000000"/>
        </w:rPr>
        <w:tab/>
        <w:t>A,Q,J,5</w:t>
      </w:r>
      <w:r>
        <w:rPr>
          <w:color w:val="000000"/>
        </w:rPr>
        <w:tab/>
      </w:r>
      <w:r>
        <w:rPr>
          <w:color w:val="000000"/>
        </w:rPr>
        <w:tab/>
      </w:r>
      <w:r>
        <w:rPr>
          <w:color w:val="000000"/>
        </w:rPr>
        <w:tab/>
      </w:r>
      <w:r>
        <w:rPr>
          <w:color w:val="000000"/>
        </w:rPr>
        <w:tab/>
        <w:t>9,8</w:t>
      </w:r>
    </w:p>
    <w:p w14:paraId="44565710" w14:textId="6788137F" w:rsidR="003A1BA6" w:rsidRDefault="003A1BA6" w:rsidP="003A1BA6">
      <w:pPr>
        <w:jc w:val="both"/>
        <w:rPr>
          <w:bCs/>
        </w:rPr>
      </w:pPr>
      <w:r>
        <w:rPr>
          <w:color w:val="000000"/>
        </w:rPr>
        <w:tab/>
        <w:t>J,9,2</w:t>
      </w:r>
      <w:r>
        <w:rPr>
          <w:color w:val="000000"/>
        </w:rPr>
        <w:tab/>
      </w:r>
      <w:r>
        <w:rPr>
          <w:color w:val="000000"/>
        </w:rPr>
        <w:tab/>
      </w:r>
      <w:r>
        <w:rPr>
          <w:color w:val="000000"/>
        </w:rPr>
        <w:tab/>
      </w:r>
      <w:r>
        <w:rPr>
          <w:color w:val="000000"/>
        </w:rPr>
        <w:tab/>
        <w:t>10,8,7,6,3</w:t>
      </w:r>
    </w:p>
    <w:p w14:paraId="7F93C6EB" w14:textId="6A60CCB8" w:rsidR="003A1BA6" w:rsidRDefault="003A1BA6" w:rsidP="003A1BA6">
      <w:pPr>
        <w:jc w:val="both"/>
        <w:rPr>
          <w:bCs/>
        </w:rPr>
      </w:pPr>
      <w:r>
        <w:rPr>
          <w:color w:val="000000"/>
        </w:rPr>
        <w:tab/>
        <w:t>K,Q,J,8</w:t>
      </w:r>
      <w:r>
        <w:rPr>
          <w:color w:val="000000"/>
        </w:rPr>
        <w:tab/>
      </w:r>
      <w:r>
        <w:rPr>
          <w:color w:val="000000"/>
        </w:rPr>
        <w:tab/>
        <w:t>A,K,Q,7,3</w:t>
      </w:r>
      <w:r>
        <w:rPr>
          <w:color w:val="000000"/>
        </w:rPr>
        <w:tab/>
        <w:t>9,6,2</w:t>
      </w:r>
    </w:p>
    <w:p w14:paraId="2075BC0D" w14:textId="1E9AAA07" w:rsidR="003A1BA6" w:rsidRDefault="003A1BA6" w:rsidP="003A1BA6">
      <w:pPr>
        <w:jc w:val="both"/>
        <w:rPr>
          <w:bCs/>
        </w:rPr>
      </w:pPr>
      <w:r>
        <w:rPr>
          <w:color w:val="000000"/>
        </w:rPr>
        <w:tab/>
      </w:r>
      <w:r>
        <w:rPr>
          <w:color w:val="000000"/>
        </w:rPr>
        <w:tab/>
      </w:r>
      <w:r>
        <w:rPr>
          <w:color w:val="000000"/>
        </w:rPr>
        <w:tab/>
        <w:t>K,7,3</w:t>
      </w:r>
    </w:p>
    <w:p w14:paraId="4D914349" w14:textId="2E7999B3" w:rsidR="003A1BA6" w:rsidRDefault="003A1BA6" w:rsidP="003A1BA6">
      <w:pPr>
        <w:jc w:val="both"/>
        <w:rPr>
          <w:bCs/>
        </w:rPr>
      </w:pPr>
      <w:r>
        <w:rPr>
          <w:color w:val="000000"/>
        </w:rPr>
        <w:tab/>
      </w:r>
      <w:r>
        <w:rPr>
          <w:color w:val="000000"/>
        </w:rPr>
        <w:tab/>
      </w:r>
      <w:r>
        <w:rPr>
          <w:color w:val="000000"/>
        </w:rPr>
        <w:tab/>
        <w:t>A,4</w:t>
      </w:r>
    </w:p>
    <w:p w14:paraId="1F815E1A" w14:textId="0A0A22A0" w:rsidR="003A1BA6" w:rsidRDefault="003A1BA6" w:rsidP="003A1BA6">
      <w:pPr>
        <w:jc w:val="both"/>
        <w:rPr>
          <w:bCs/>
        </w:rPr>
      </w:pPr>
      <w:r>
        <w:rPr>
          <w:color w:val="000000"/>
        </w:rPr>
        <w:tab/>
      </w:r>
      <w:r>
        <w:rPr>
          <w:color w:val="000000"/>
        </w:rPr>
        <w:tab/>
      </w:r>
      <w:r>
        <w:rPr>
          <w:color w:val="000000"/>
        </w:rPr>
        <w:tab/>
        <w:t>A,5,4</w:t>
      </w:r>
    </w:p>
    <w:p w14:paraId="2A8AAA85" w14:textId="41DF0940" w:rsidR="003A1BA6" w:rsidRDefault="003A1BA6" w:rsidP="003A1BA6">
      <w:pPr>
        <w:jc w:val="both"/>
        <w:rPr>
          <w:bCs/>
        </w:rPr>
      </w:pPr>
      <w:r>
        <w:rPr>
          <w:b/>
          <w:bCs/>
          <w:color w:val="000000"/>
        </w:rPr>
        <w:t>Závazek:</w:t>
      </w:r>
      <w:r>
        <w:rPr>
          <w:color w:val="000000"/>
        </w:rPr>
        <w:t xml:space="preserve"> 4 piky</w:t>
      </w:r>
    </w:p>
    <w:p w14:paraId="6DB42D3B" w14:textId="2472ADC6" w:rsidR="003A1BA6" w:rsidRDefault="003A1BA6" w:rsidP="003A1BA6">
      <w:pPr>
        <w:jc w:val="both"/>
        <w:rPr>
          <w:bCs/>
        </w:rPr>
      </w:pPr>
      <w:r>
        <w:rPr>
          <w:b/>
          <w:bCs/>
          <w:color w:val="000000"/>
        </w:rPr>
        <w:t>Výnos:</w:t>
      </w:r>
      <w:r>
        <w:rPr>
          <w:color w:val="000000"/>
        </w:rPr>
        <w:t xml:space="preserve"> K trefový</w:t>
      </w:r>
    </w:p>
    <w:p w14:paraId="3F7B9AD9" w14:textId="0D311D16" w:rsidR="003A1BA6" w:rsidRDefault="003A1BA6">
      <w:pPr>
        <w:jc w:val="both"/>
        <w:rPr>
          <w:bCs/>
        </w:rPr>
      </w:pPr>
      <w:r>
        <w:rPr>
          <w:bCs/>
        </w:rPr>
        <w:t>Vezmete druhé kolo trefů a trumfnete shora pouze dvakrát, odehrajete tři kára a vpustíte trefem s nadějí, že Západ nemá trumf a musí buď zadat nebo dát shoz. Této technice se říká částečné vymýcení.</w:t>
      </w:r>
    </w:p>
    <w:p w14:paraId="33459FD3" w14:textId="11112DEF" w:rsidR="003A1BA6" w:rsidRDefault="003A1BA6">
      <w:pPr>
        <w:jc w:val="both"/>
        <w:rPr>
          <w:bCs/>
        </w:rPr>
      </w:pPr>
    </w:p>
    <w:p w14:paraId="5B1BD9DA" w14:textId="56816A98" w:rsidR="003A1BA6" w:rsidRDefault="003A1BA6">
      <w:pPr>
        <w:jc w:val="both"/>
        <w:rPr>
          <w:bCs/>
        </w:rPr>
      </w:pPr>
    </w:p>
    <w:p w14:paraId="3DE3205C" w14:textId="4D5D4CC7" w:rsidR="003A1BA6" w:rsidRDefault="003A1BA6">
      <w:pPr>
        <w:jc w:val="both"/>
        <w:rPr>
          <w:bCs/>
        </w:rPr>
      </w:pPr>
    </w:p>
    <w:p w14:paraId="0F574297" w14:textId="21A25B98" w:rsidR="003A1BA6" w:rsidRDefault="003A1BA6">
      <w:pPr>
        <w:jc w:val="both"/>
        <w:rPr>
          <w:bCs/>
        </w:rPr>
      </w:pPr>
    </w:p>
    <w:p w14:paraId="6CA0ADA8" w14:textId="6B330542" w:rsidR="003A1BA6" w:rsidRDefault="003A1BA6">
      <w:pPr>
        <w:jc w:val="both"/>
        <w:rPr>
          <w:bCs/>
        </w:rPr>
      </w:pPr>
    </w:p>
    <w:p w14:paraId="1F5D9F4D" w14:textId="65B51D38" w:rsidR="003A1BA6" w:rsidRDefault="003A1BA6">
      <w:pPr>
        <w:jc w:val="both"/>
        <w:rPr>
          <w:bCs/>
        </w:rPr>
      </w:pPr>
    </w:p>
    <w:p w14:paraId="702EDBC9" w14:textId="77777777" w:rsidR="003A1BA6" w:rsidRDefault="003A1BA6">
      <w:pPr>
        <w:jc w:val="both"/>
        <w:rPr>
          <w:bCs/>
        </w:rPr>
      </w:pPr>
    </w:p>
    <w:p w14:paraId="4273EEF6" w14:textId="77777777" w:rsidR="0031313F" w:rsidRDefault="0031313F">
      <w:pPr>
        <w:jc w:val="both"/>
        <w:rPr>
          <w:color w:val="000000"/>
        </w:rPr>
      </w:pPr>
      <w:r>
        <w:rPr>
          <w:bCs/>
        </w:rPr>
        <w:t>Příklad pro samostatný pokus:</w:t>
      </w:r>
    </w:p>
    <w:p w14:paraId="74A31FDE" w14:textId="77777777" w:rsidR="0031313F" w:rsidRDefault="0031313F">
      <w:pPr>
        <w:ind w:left="2124" w:firstLine="708"/>
        <w:rPr>
          <w:color w:val="000000"/>
        </w:rPr>
      </w:pPr>
      <w:r>
        <w:rPr>
          <w:color w:val="000000"/>
        </w:rPr>
        <w:t>J,9,7,6,5</w:t>
      </w:r>
      <w:r>
        <w:rPr>
          <w:color w:val="000000"/>
        </w:rPr>
        <w:tab/>
      </w:r>
      <w:r>
        <w:rPr>
          <w:color w:val="000000"/>
        </w:rPr>
        <w:tab/>
      </w:r>
    </w:p>
    <w:p w14:paraId="310A72F2" w14:textId="77777777" w:rsidR="0031313F" w:rsidRDefault="0031313F">
      <w:pPr>
        <w:rPr>
          <w:color w:val="000000"/>
        </w:rPr>
      </w:pPr>
      <w:r>
        <w:rPr>
          <w:color w:val="000000"/>
        </w:rPr>
        <w:tab/>
      </w:r>
      <w:r>
        <w:rPr>
          <w:color w:val="000000"/>
        </w:rPr>
        <w:tab/>
      </w:r>
      <w:r>
        <w:rPr>
          <w:color w:val="000000"/>
        </w:rPr>
        <w:tab/>
      </w:r>
      <w:r>
        <w:rPr>
          <w:color w:val="000000"/>
        </w:rPr>
        <w:tab/>
        <w:t>J,8,3</w:t>
      </w:r>
      <w:r>
        <w:rPr>
          <w:color w:val="000000"/>
        </w:rPr>
        <w:tab/>
      </w:r>
      <w:r>
        <w:rPr>
          <w:color w:val="000000"/>
        </w:rPr>
        <w:tab/>
      </w:r>
    </w:p>
    <w:p w14:paraId="78E88BF2" w14:textId="77777777" w:rsidR="0031313F" w:rsidRDefault="0031313F">
      <w:pPr>
        <w:rPr>
          <w:color w:val="000000"/>
        </w:rPr>
      </w:pPr>
      <w:r>
        <w:rPr>
          <w:color w:val="000000"/>
        </w:rPr>
        <w:tab/>
      </w:r>
      <w:r>
        <w:rPr>
          <w:color w:val="000000"/>
        </w:rPr>
        <w:tab/>
      </w:r>
      <w:r>
        <w:rPr>
          <w:color w:val="000000"/>
        </w:rPr>
        <w:tab/>
      </w:r>
      <w:r>
        <w:rPr>
          <w:color w:val="000000"/>
        </w:rPr>
        <w:tab/>
        <w:t>K,6</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A,7,4</w:t>
      </w:r>
      <w:r>
        <w:rPr>
          <w:color w:val="000000"/>
        </w:rPr>
        <w:tab/>
      </w:r>
      <w:r>
        <w:rPr>
          <w:color w:val="000000"/>
        </w:rPr>
        <w:tab/>
      </w:r>
    </w:p>
    <w:p w14:paraId="0C4DC18C" w14:textId="77777777"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1E06CA70" w14:textId="77777777" w:rsidR="0031313F" w:rsidRDefault="0031313F">
      <w:pPr>
        <w:rPr>
          <w:color w:val="000000"/>
        </w:rPr>
      </w:pPr>
      <w:r>
        <w:rPr>
          <w:color w:val="000000"/>
        </w:rPr>
        <w:lastRenderedPageBreak/>
        <w:tab/>
      </w:r>
      <w:r>
        <w:rPr>
          <w:color w:val="000000"/>
        </w:rPr>
        <w:tab/>
      </w:r>
      <w:r>
        <w:rPr>
          <w:color w:val="000000"/>
        </w:rPr>
        <w:tab/>
      </w:r>
      <w:r>
        <w:rPr>
          <w:color w:val="000000"/>
        </w:rPr>
        <w:tab/>
        <w:t>A,8,4,3,2</w:t>
      </w:r>
      <w:r>
        <w:rPr>
          <w:color w:val="000000"/>
        </w:rPr>
        <w:tab/>
      </w:r>
    </w:p>
    <w:p w14:paraId="0590F578" w14:textId="77777777" w:rsidR="0031313F" w:rsidRDefault="0031313F">
      <w:pPr>
        <w:rPr>
          <w:color w:val="000000"/>
        </w:rPr>
      </w:pPr>
      <w:r>
        <w:rPr>
          <w:color w:val="000000"/>
        </w:rPr>
        <w:tab/>
      </w:r>
      <w:r>
        <w:rPr>
          <w:color w:val="000000"/>
        </w:rPr>
        <w:tab/>
      </w:r>
      <w:r>
        <w:rPr>
          <w:color w:val="000000"/>
        </w:rPr>
        <w:tab/>
      </w:r>
      <w:r>
        <w:rPr>
          <w:color w:val="000000"/>
        </w:rPr>
        <w:tab/>
        <w:t>Q,5,2</w:t>
      </w:r>
      <w:r>
        <w:rPr>
          <w:color w:val="000000"/>
        </w:rPr>
        <w:tab/>
      </w:r>
      <w:r>
        <w:rPr>
          <w:color w:val="000000"/>
        </w:rPr>
        <w:tab/>
      </w:r>
    </w:p>
    <w:p w14:paraId="2525BAB6" w14:textId="77777777" w:rsidR="0031313F" w:rsidRDefault="0031313F">
      <w:pPr>
        <w:rPr>
          <w:color w:val="000000"/>
        </w:rPr>
      </w:pPr>
      <w:r>
        <w:rPr>
          <w:color w:val="000000"/>
        </w:rPr>
        <w:tab/>
      </w:r>
      <w:r>
        <w:rPr>
          <w:color w:val="000000"/>
        </w:rPr>
        <w:tab/>
      </w:r>
      <w:r>
        <w:rPr>
          <w:color w:val="000000"/>
        </w:rPr>
        <w:tab/>
      </w:r>
      <w:r>
        <w:rPr>
          <w:color w:val="000000"/>
        </w:rPr>
        <w:tab/>
        <w:t>A,8,3</w:t>
      </w:r>
      <w:r>
        <w:rPr>
          <w:color w:val="000000"/>
        </w:rPr>
        <w:tab/>
      </w:r>
      <w:r>
        <w:rPr>
          <w:color w:val="000000"/>
        </w:rPr>
        <w:tab/>
      </w:r>
    </w:p>
    <w:p w14:paraId="3378A1D9" w14:textId="77777777" w:rsidR="0031313F" w:rsidRDefault="0031313F">
      <w:pPr>
        <w:rPr>
          <w:b/>
          <w:bCs/>
          <w:color w:val="000000"/>
        </w:rPr>
      </w:pPr>
      <w:r>
        <w:rPr>
          <w:color w:val="000000"/>
        </w:rPr>
        <w:tab/>
      </w:r>
      <w:r>
        <w:rPr>
          <w:color w:val="000000"/>
        </w:rPr>
        <w:tab/>
      </w:r>
      <w:r>
        <w:rPr>
          <w:color w:val="000000"/>
        </w:rPr>
        <w:tab/>
      </w:r>
      <w:r>
        <w:rPr>
          <w:color w:val="000000"/>
        </w:rPr>
        <w:tab/>
        <w:t>K,2</w:t>
      </w:r>
    </w:p>
    <w:p w14:paraId="35E5D17B" w14:textId="77777777" w:rsidR="0031313F" w:rsidRDefault="0031313F">
      <w:pPr>
        <w:rPr>
          <w:b/>
          <w:bCs/>
          <w:color w:val="000000"/>
        </w:rPr>
      </w:pPr>
      <w:r>
        <w:rPr>
          <w:b/>
          <w:bCs/>
          <w:color w:val="000000"/>
        </w:rPr>
        <w:t>Závazek:</w:t>
      </w:r>
      <w:r>
        <w:rPr>
          <w:color w:val="000000"/>
        </w:rPr>
        <w:t xml:space="preserve"> 4 piky</w:t>
      </w:r>
    </w:p>
    <w:p w14:paraId="4CA238BE" w14:textId="77777777" w:rsidR="0031313F" w:rsidRDefault="0031313F">
      <w:r>
        <w:rPr>
          <w:b/>
          <w:bCs/>
          <w:color w:val="000000"/>
        </w:rPr>
        <w:t>Výnos:</w:t>
      </w:r>
      <w:r>
        <w:rPr>
          <w:color w:val="000000"/>
        </w:rPr>
        <w:t xml:space="preserve"> Q kárová</w:t>
      </w:r>
    </w:p>
    <w:p w14:paraId="0667C1CB" w14:textId="77777777" w:rsidR="0031313F" w:rsidRDefault="0031313F">
      <w:pPr>
        <w:pStyle w:val="BodyText"/>
        <w:rPr>
          <w:u w:val="single"/>
        </w:rPr>
      </w:pPr>
      <w:r>
        <w:t>Vezmeme káro a musíme vyeliminovat levné barvy. Nejlepší je obtáhnout eso pikové, odehrát vysoké levné karty a vysnapovat zbývající levné barvy. Potom trumfem vpustíme libovolného protihráče, který pak musí buď vynést srdce, což bude znamenat srdcový zdvih a při výnosu levné barvy dá odhoz a snap.</w:t>
      </w:r>
    </w:p>
    <w:p w14:paraId="55824A62" w14:textId="77777777" w:rsidR="0031313F" w:rsidRDefault="0031313F">
      <w:pPr>
        <w:rPr>
          <w:color w:val="000000"/>
          <w:u w:val="single"/>
        </w:rPr>
      </w:pPr>
    </w:p>
    <w:p w14:paraId="026C6FF1" w14:textId="77777777" w:rsidR="0031313F" w:rsidRDefault="0031313F">
      <w:pPr>
        <w:rPr>
          <w:color w:val="000000"/>
        </w:rPr>
      </w:pPr>
      <w:r>
        <w:rPr>
          <w:color w:val="000000"/>
          <w:u w:val="single"/>
        </w:rPr>
        <w:t>Literatura:</w:t>
      </w:r>
      <w:r>
        <w:rPr>
          <w:color w:val="000000"/>
        </w:rPr>
        <w:tab/>
        <w:t>E. Kaplan</w:t>
      </w:r>
      <w:r>
        <w:rPr>
          <w:color w:val="000000"/>
        </w:rPr>
        <w:tab/>
        <w:t>Pokročilá sehrávka</w:t>
      </w:r>
      <w:r>
        <w:rPr>
          <w:color w:val="000000"/>
        </w:rPr>
        <w:tab/>
        <w:t>str. 39-42</w:t>
      </w:r>
    </w:p>
    <w:p w14:paraId="150F17F7" w14:textId="77777777" w:rsidR="0031313F" w:rsidRDefault="0031313F">
      <w:pPr>
        <w:rPr>
          <w:bCs/>
        </w:rPr>
      </w:pPr>
      <w:r>
        <w:rPr>
          <w:color w:val="000000"/>
        </w:rPr>
        <w:tab/>
      </w:r>
      <w:r>
        <w:rPr>
          <w:color w:val="000000"/>
        </w:rPr>
        <w:tab/>
        <w:t>J. Minaříček</w:t>
      </w:r>
      <w:r>
        <w:rPr>
          <w:color w:val="000000"/>
        </w:rPr>
        <w:tab/>
        <w:t>Sehrávka</w:t>
      </w:r>
      <w:r>
        <w:rPr>
          <w:color w:val="000000"/>
        </w:rPr>
        <w:tab/>
      </w:r>
      <w:r>
        <w:rPr>
          <w:color w:val="000000"/>
        </w:rPr>
        <w:tab/>
        <w:t>str. 27-28</w:t>
      </w:r>
    </w:p>
    <w:p w14:paraId="7F172709" w14:textId="77777777" w:rsidR="0031313F" w:rsidRDefault="0031313F">
      <w:pPr>
        <w:jc w:val="both"/>
        <w:rPr>
          <w:bCs/>
        </w:rPr>
      </w:pPr>
    </w:p>
    <w:p w14:paraId="36417FFA" w14:textId="77777777" w:rsidR="0031313F" w:rsidRDefault="0031313F">
      <w:pPr>
        <w:jc w:val="both"/>
        <w:rPr>
          <w:b/>
        </w:rPr>
      </w:pPr>
    </w:p>
    <w:p w14:paraId="09D76F78" w14:textId="77777777" w:rsidR="0031313F" w:rsidRDefault="0031313F">
      <w:pPr>
        <w:jc w:val="both"/>
        <w:rPr>
          <w:b/>
        </w:rPr>
      </w:pPr>
    </w:p>
    <w:p w14:paraId="28DBF34F" w14:textId="77777777" w:rsidR="0031313F" w:rsidRDefault="0031313F">
      <w:pPr>
        <w:jc w:val="both"/>
        <w:rPr>
          <w:b/>
        </w:rPr>
      </w:pPr>
    </w:p>
    <w:p w14:paraId="1911F7B1" w14:textId="77777777" w:rsidR="0031313F" w:rsidRDefault="0031313F">
      <w:pPr>
        <w:jc w:val="both"/>
        <w:rPr>
          <w:b/>
        </w:rPr>
      </w:pPr>
    </w:p>
    <w:p w14:paraId="6157FA8B" w14:textId="77777777" w:rsidR="0031313F" w:rsidRDefault="0031313F">
      <w:pPr>
        <w:jc w:val="both"/>
        <w:rPr>
          <w:b/>
        </w:rPr>
      </w:pPr>
    </w:p>
    <w:p w14:paraId="07339E03" w14:textId="77777777" w:rsidR="0031313F" w:rsidRDefault="0031313F">
      <w:pPr>
        <w:jc w:val="both"/>
        <w:rPr>
          <w:b/>
        </w:rPr>
      </w:pPr>
    </w:p>
    <w:p w14:paraId="624181B3" w14:textId="77777777" w:rsidR="0031313F" w:rsidRDefault="0031313F">
      <w:pPr>
        <w:jc w:val="both"/>
        <w:rPr>
          <w:b/>
        </w:rPr>
      </w:pPr>
    </w:p>
    <w:p w14:paraId="06199B1B" w14:textId="77777777" w:rsidR="0031313F" w:rsidRDefault="0031313F">
      <w:pPr>
        <w:jc w:val="both"/>
        <w:rPr>
          <w:b/>
        </w:rPr>
      </w:pPr>
    </w:p>
    <w:p w14:paraId="1F5FFD94" w14:textId="77777777" w:rsidR="0031313F" w:rsidRDefault="0031313F">
      <w:pPr>
        <w:jc w:val="both"/>
        <w:rPr>
          <w:b/>
        </w:rPr>
      </w:pPr>
    </w:p>
    <w:p w14:paraId="408FD508" w14:textId="77777777" w:rsidR="0031313F" w:rsidRDefault="0031313F">
      <w:pPr>
        <w:jc w:val="both"/>
        <w:rPr>
          <w:b/>
        </w:rPr>
      </w:pPr>
    </w:p>
    <w:p w14:paraId="68EC6B92" w14:textId="77777777" w:rsidR="0031313F" w:rsidRDefault="0031313F">
      <w:pPr>
        <w:jc w:val="both"/>
        <w:rPr>
          <w:b/>
        </w:rPr>
      </w:pPr>
    </w:p>
    <w:p w14:paraId="50E7ADCF" w14:textId="77777777" w:rsidR="0031313F" w:rsidRDefault="0031313F">
      <w:pPr>
        <w:jc w:val="both"/>
        <w:rPr>
          <w:b/>
        </w:rPr>
      </w:pPr>
    </w:p>
    <w:p w14:paraId="6303BC02" w14:textId="77777777" w:rsidR="0031313F" w:rsidRDefault="0031313F">
      <w:pPr>
        <w:jc w:val="both"/>
        <w:rPr>
          <w:b/>
        </w:rPr>
      </w:pPr>
    </w:p>
    <w:p w14:paraId="21508274" w14:textId="77777777" w:rsidR="0031313F" w:rsidRDefault="0031313F">
      <w:pPr>
        <w:jc w:val="both"/>
        <w:rPr>
          <w:b/>
        </w:rPr>
      </w:pPr>
    </w:p>
    <w:p w14:paraId="28A95AEF" w14:textId="77777777" w:rsidR="0031313F" w:rsidRDefault="0031313F">
      <w:pPr>
        <w:jc w:val="both"/>
        <w:rPr>
          <w:b/>
        </w:rPr>
      </w:pPr>
    </w:p>
    <w:p w14:paraId="04123E8C" w14:textId="77777777" w:rsidR="0031313F" w:rsidRDefault="0031313F">
      <w:pPr>
        <w:jc w:val="both"/>
        <w:rPr>
          <w:b/>
        </w:rPr>
      </w:pPr>
    </w:p>
    <w:p w14:paraId="4AF62B6B" w14:textId="77777777" w:rsidR="0031313F" w:rsidRDefault="0031313F">
      <w:pPr>
        <w:jc w:val="both"/>
        <w:rPr>
          <w:b/>
        </w:rPr>
      </w:pPr>
    </w:p>
    <w:p w14:paraId="60EC884D" w14:textId="77777777" w:rsidR="0031313F" w:rsidRDefault="0031313F">
      <w:pPr>
        <w:jc w:val="both"/>
        <w:rPr>
          <w:b/>
        </w:rPr>
      </w:pPr>
    </w:p>
    <w:p w14:paraId="6D35E968" w14:textId="77777777" w:rsidR="0031313F" w:rsidRDefault="0031313F">
      <w:pPr>
        <w:jc w:val="both"/>
        <w:rPr>
          <w:b/>
        </w:rPr>
      </w:pPr>
    </w:p>
    <w:p w14:paraId="48482927" w14:textId="77777777" w:rsidR="0031313F" w:rsidRDefault="0031313F">
      <w:pPr>
        <w:jc w:val="both"/>
        <w:rPr>
          <w:b/>
        </w:rPr>
      </w:pPr>
    </w:p>
    <w:p w14:paraId="135F8614" w14:textId="77777777" w:rsidR="0031313F" w:rsidRDefault="0031313F">
      <w:pPr>
        <w:jc w:val="both"/>
        <w:rPr>
          <w:b/>
        </w:rPr>
      </w:pPr>
    </w:p>
    <w:p w14:paraId="52A756A0" w14:textId="77777777" w:rsidR="0031313F" w:rsidRDefault="0031313F">
      <w:pPr>
        <w:jc w:val="both"/>
        <w:rPr>
          <w:b/>
        </w:rPr>
      </w:pPr>
    </w:p>
    <w:p w14:paraId="78B31C27" w14:textId="77777777" w:rsidR="0031313F" w:rsidRDefault="0031313F">
      <w:pPr>
        <w:jc w:val="both"/>
        <w:rPr>
          <w:b/>
        </w:rPr>
      </w:pPr>
    </w:p>
    <w:p w14:paraId="0A4BF0D1" w14:textId="77777777" w:rsidR="0031313F" w:rsidRDefault="0031313F">
      <w:pPr>
        <w:jc w:val="both"/>
        <w:rPr>
          <w:b/>
        </w:rPr>
      </w:pPr>
    </w:p>
    <w:p w14:paraId="1E624417" w14:textId="77777777" w:rsidR="0031313F" w:rsidRDefault="0031313F">
      <w:pPr>
        <w:jc w:val="both"/>
        <w:rPr>
          <w:b/>
        </w:rPr>
      </w:pPr>
    </w:p>
    <w:p w14:paraId="3ADAE8BE" w14:textId="77777777" w:rsidR="0031313F" w:rsidRDefault="0031313F">
      <w:pPr>
        <w:jc w:val="both"/>
        <w:rPr>
          <w:b/>
        </w:rPr>
      </w:pPr>
    </w:p>
    <w:p w14:paraId="7B1F9850" w14:textId="77777777" w:rsidR="0031313F" w:rsidRDefault="0031313F">
      <w:pPr>
        <w:jc w:val="both"/>
        <w:rPr>
          <w:b/>
        </w:rPr>
      </w:pPr>
    </w:p>
    <w:p w14:paraId="0623265C" w14:textId="77777777" w:rsidR="0031313F" w:rsidRDefault="0031313F">
      <w:pPr>
        <w:jc w:val="both"/>
        <w:rPr>
          <w:b/>
        </w:rPr>
      </w:pPr>
    </w:p>
    <w:p w14:paraId="0D833D1D" w14:textId="77777777" w:rsidR="0031313F" w:rsidRDefault="0031313F">
      <w:pPr>
        <w:jc w:val="both"/>
        <w:rPr>
          <w:b/>
        </w:rPr>
      </w:pPr>
    </w:p>
    <w:p w14:paraId="7ECC4305" w14:textId="77777777" w:rsidR="0031313F" w:rsidRDefault="0031313F">
      <w:pPr>
        <w:jc w:val="both"/>
        <w:rPr>
          <w:b/>
        </w:rPr>
      </w:pPr>
    </w:p>
    <w:p w14:paraId="7D340D93" w14:textId="77777777" w:rsidR="0031313F" w:rsidRDefault="0031313F">
      <w:pPr>
        <w:jc w:val="both"/>
        <w:rPr>
          <w:b/>
        </w:rPr>
      </w:pPr>
    </w:p>
    <w:p w14:paraId="50F9BCDC" w14:textId="77777777" w:rsidR="0031313F" w:rsidRDefault="0031313F">
      <w:pPr>
        <w:jc w:val="both"/>
        <w:rPr>
          <w:b/>
        </w:rPr>
      </w:pPr>
    </w:p>
    <w:p w14:paraId="17CF1286" w14:textId="77777777" w:rsidR="0031313F" w:rsidRDefault="0031313F">
      <w:pPr>
        <w:jc w:val="both"/>
        <w:rPr>
          <w:b/>
        </w:rPr>
      </w:pPr>
    </w:p>
    <w:p w14:paraId="7E0666E8" w14:textId="77777777" w:rsidR="0031313F" w:rsidRDefault="0031313F">
      <w:pPr>
        <w:jc w:val="both"/>
        <w:rPr>
          <w:b/>
        </w:rPr>
      </w:pPr>
    </w:p>
    <w:p w14:paraId="56A6D661" w14:textId="77777777" w:rsidR="0031313F" w:rsidRDefault="0031313F">
      <w:pPr>
        <w:jc w:val="both"/>
        <w:rPr>
          <w:b/>
        </w:rPr>
      </w:pPr>
    </w:p>
    <w:p w14:paraId="597B2A11" w14:textId="77777777" w:rsidR="0031313F" w:rsidRDefault="0031313F">
      <w:pPr>
        <w:jc w:val="both"/>
        <w:rPr>
          <w:b/>
        </w:rPr>
      </w:pPr>
    </w:p>
    <w:p w14:paraId="6509BE6B" w14:textId="77777777" w:rsidR="0031313F" w:rsidRDefault="0031313F">
      <w:pPr>
        <w:jc w:val="both"/>
        <w:rPr>
          <w:b/>
        </w:rPr>
      </w:pPr>
    </w:p>
    <w:p w14:paraId="41DAEC75" w14:textId="77777777" w:rsidR="0031313F" w:rsidRDefault="0031313F">
      <w:pPr>
        <w:jc w:val="both"/>
        <w:rPr>
          <w:b/>
        </w:rPr>
      </w:pPr>
    </w:p>
    <w:p w14:paraId="06AE1954" w14:textId="77777777" w:rsidR="0031313F" w:rsidRDefault="0031313F">
      <w:pPr>
        <w:jc w:val="both"/>
        <w:rPr>
          <w:b/>
        </w:rPr>
      </w:pPr>
    </w:p>
    <w:p w14:paraId="600E504E" w14:textId="77777777" w:rsidR="0031313F" w:rsidRDefault="0031313F">
      <w:pPr>
        <w:jc w:val="both"/>
        <w:rPr>
          <w:b/>
        </w:rPr>
      </w:pPr>
    </w:p>
    <w:p w14:paraId="202BA14C" w14:textId="77777777" w:rsidR="0031313F" w:rsidRDefault="0031313F">
      <w:pPr>
        <w:jc w:val="both"/>
        <w:rPr>
          <w:b/>
        </w:rPr>
      </w:pPr>
    </w:p>
    <w:p w14:paraId="44D795BC" w14:textId="77777777" w:rsidR="0031313F" w:rsidRDefault="0031313F">
      <w:pPr>
        <w:pStyle w:val="Heading1"/>
        <w:pageBreakBefore/>
        <w:jc w:val="center"/>
      </w:pPr>
      <w:bookmarkStart w:id="64" w:name="__RefHeading__105_399432288"/>
      <w:bookmarkStart w:id="65" w:name="__RefHeading__67_1211632112"/>
      <w:bookmarkEnd w:id="64"/>
      <w:bookmarkEnd w:id="65"/>
      <w:r>
        <w:rPr>
          <w:color w:val="auto"/>
          <w:sz w:val="36"/>
          <w:szCs w:val="36"/>
        </w:rPr>
        <w:lastRenderedPageBreak/>
        <w:t>33. lekce</w:t>
      </w:r>
      <w:r>
        <w:rPr>
          <w:color w:val="auto"/>
          <w:sz w:val="36"/>
          <w:szCs w:val="36"/>
        </w:rPr>
        <w:tab/>
        <w:t>Plán barevné obrany – Finesy</w:t>
      </w:r>
    </w:p>
    <w:p w14:paraId="1D981ED2" w14:textId="77777777" w:rsidR="0031313F" w:rsidRDefault="0031313F">
      <w:pPr>
        <w:jc w:val="both"/>
        <w:rPr>
          <w:color w:val="000000"/>
        </w:rPr>
      </w:pPr>
      <w:r>
        <w:rPr>
          <w:b/>
        </w:rPr>
        <w:tab/>
      </w:r>
      <w:r>
        <w:rPr>
          <w:bCs/>
        </w:rPr>
        <w:t>Nejdříve Nyní se podíváme na plán finesovací z hlediska obrany. Pokud hrajeme proti tomuto plánu, bude naší snahou nezadat žádný zdvih zbytečnou aktivitou. Heslo dne je neotvírat nové barvy, vracet barvy soupeře nebo vydražitele, případně nést do trumfů. Zde jsou příklady:</w:t>
      </w:r>
    </w:p>
    <w:p w14:paraId="6FE329BD" w14:textId="5F0ADCA6" w:rsidR="0031313F" w:rsidRDefault="0031313F">
      <w:pPr>
        <w:rPr>
          <w:color w:val="000000"/>
        </w:rPr>
      </w:pPr>
      <w:r>
        <w:rPr>
          <w:color w:val="000000"/>
        </w:rPr>
        <w:t>1)</w:t>
      </w:r>
      <w:r>
        <w:rPr>
          <w:color w:val="000000"/>
        </w:rPr>
        <w:tab/>
      </w:r>
      <w:r>
        <w:rPr>
          <w:color w:val="000000"/>
        </w:rPr>
        <w:tab/>
        <w:t>A,K,Q,10,6</w:t>
      </w:r>
      <w:r>
        <w:rPr>
          <w:color w:val="000000"/>
        </w:rPr>
        <w:tab/>
      </w:r>
      <w:r>
        <w:rPr>
          <w:color w:val="000000"/>
        </w:rPr>
        <w:tab/>
      </w:r>
      <w:r>
        <w:rPr>
          <w:color w:val="000000"/>
        </w:rPr>
        <w:tab/>
      </w:r>
    </w:p>
    <w:p w14:paraId="78C5347D" w14:textId="3EBFB5CE" w:rsidR="0031313F" w:rsidRDefault="0031313F">
      <w:pPr>
        <w:rPr>
          <w:color w:val="000000"/>
        </w:rPr>
      </w:pPr>
      <w:r>
        <w:rPr>
          <w:color w:val="000000"/>
        </w:rPr>
        <w:tab/>
      </w:r>
      <w:r>
        <w:rPr>
          <w:color w:val="000000"/>
        </w:rPr>
        <w:tab/>
        <w:t>K,6,5</w:t>
      </w:r>
      <w:r>
        <w:rPr>
          <w:color w:val="000000"/>
        </w:rPr>
        <w:tab/>
      </w:r>
      <w:r>
        <w:rPr>
          <w:color w:val="000000"/>
        </w:rPr>
        <w:tab/>
      </w:r>
      <w:r>
        <w:rPr>
          <w:color w:val="000000"/>
        </w:rPr>
        <w:tab/>
      </w:r>
      <w:r>
        <w:rPr>
          <w:color w:val="000000"/>
        </w:rPr>
        <w:tab/>
      </w:r>
    </w:p>
    <w:p w14:paraId="407B90ED" w14:textId="5BAE7015" w:rsidR="0031313F" w:rsidRDefault="0031313F">
      <w:pPr>
        <w:rPr>
          <w:color w:val="000000"/>
        </w:rPr>
      </w:pPr>
      <w:r>
        <w:rPr>
          <w:color w:val="000000"/>
        </w:rPr>
        <w:tab/>
      </w:r>
      <w:r>
        <w:rPr>
          <w:color w:val="000000"/>
        </w:rPr>
        <w:tab/>
        <w:t>K,Q</w:t>
      </w:r>
      <w:r>
        <w:rPr>
          <w:color w:val="000000"/>
        </w:rPr>
        <w:tab/>
      </w:r>
      <w:r>
        <w:rPr>
          <w:color w:val="000000"/>
        </w:rPr>
        <w:tab/>
      </w:r>
      <w:r>
        <w:rPr>
          <w:color w:val="000000"/>
        </w:rPr>
        <w:tab/>
      </w:r>
      <w:r>
        <w:rPr>
          <w:color w:val="000000"/>
        </w:rPr>
        <w:tab/>
      </w:r>
    </w:p>
    <w:p w14:paraId="5F73B521" w14:textId="4E0EC413" w:rsidR="0031313F" w:rsidRDefault="0031313F">
      <w:pPr>
        <w:rPr>
          <w:color w:val="000000"/>
        </w:rPr>
      </w:pPr>
      <w:r>
        <w:rPr>
          <w:color w:val="000000"/>
        </w:rPr>
        <w:tab/>
      </w:r>
      <w:r>
        <w:rPr>
          <w:color w:val="000000"/>
        </w:rPr>
        <w:tab/>
        <w:t>A,9,5</w:t>
      </w:r>
      <w:r>
        <w:rPr>
          <w:color w:val="000000"/>
        </w:rPr>
        <w:tab/>
      </w:r>
      <w:r>
        <w:rPr>
          <w:color w:val="000000"/>
        </w:rPr>
        <w:tab/>
        <w:t>J,5</w:t>
      </w:r>
      <w:r>
        <w:rPr>
          <w:color w:val="000000"/>
        </w:rPr>
        <w:tab/>
      </w:r>
      <w:r>
        <w:rPr>
          <w:color w:val="000000"/>
        </w:rPr>
        <w:tab/>
      </w:r>
    </w:p>
    <w:p w14:paraId="74F89571" w14:textId="2784DCB4" w:rsidR="0031313F" w:rsidRDefault="0031313F">
      <w:pPr>
        <w:rPr>
          <w:color w:val="000000"/>
        </w:rPr>
      </w:pPr>
      <w:r>
        <w:rPr>
          <w:color w:val="000000"/>
        </w:rPr>
        <w:tab/>
      </w:r>
      <w:r>
        <w:rPr>
          <w:color w:val="000000"/>
        </w:rPr>
        <w:tab/>
      </w:r>
      <w:r>
        <w:rPr>
          <w:color w:val="000000"/>
        </w:rPr>
        <w:tab/>
      </w:r>
      <w:r>
        <w:rPr>
          <w:color w:val="000000"/>
        </w:rPr>
        <w:tab/>
        <w:t>J,4</w:t>
      </w:r>
      <w:r>
        <w:rPr>
          <w:color w:val="000000"/>
        </w:rPr>
        <w:tab/>
      </w:r>
      <w:r>
        <w:rPr>
          <w:color w:val="000000"/>
        </w:rPr>
        <w:tab/>
      </w:r>
    </w:p>
    <w:p w14:paraId="7F8A03D0" w14:textId="2F13AA07" w:rsidR="0031313F" w:rsidRDefault="0031313F">
      <w:pPr>
        <w:rPr>
          <w:color w:val="000000"/>
        </w:rPr>
      </w:pPr>
      <w:r>
        <w:rPr>
          <w:color w:val="000000"/>
        </w:rPr>
        <w:tab/>
      </w:r>
      <w:r>
        <w:rPr>
          <w:color w:val="000000"/>
        </w:rPr>
        <w:tab/>
      </w:r>
      <w:r>
        <w:rPr>
          <w:color w:val="000000"/>
        </w:rPr>
        <w:tab/>
      </w:r>
      <w:r>
        <w:rPr>
          <w:color w:val="000000"/>
        </w:rPr>
        <w:tab/>
        <w:t>A,10,6,4,3</w:t>
      </w:r>
      <w:r>
        <w:rPr>
          <w:color w:val="000000"/>
        </w:rPr>
        <w:tab/>
      </w:r>
    </w:p>
    <w:p w14:paraId="6CC134D3" w14:textId="4CB23224" w:rsidR="0031313F" w:rsidRDefault="0031313F">
      <w:pPr>
        <w:rPr>
          <w:color w:val="000000"/>
        </w:rPr>
      </w:pPr>
      <w:r>
        <w:rPr>
          <w:color w:val="000000"/>
        </w:rPr>
        <w:tab/>
      </w:r>
      <w:r>
        <w:rPr>
          <w:color w:val="000000"/>
        </w:rPr>
        <w:tab/>
      </w:r>
      <w:r>
        <w:rPr>
          <w:color w:val="000000"/>
        </w:rPr>
        <w:tab/>
      </w:r>
      <w:r>
        <w:rPr>
          <w:color w:val="000000"/>
        </w:rPr>
        <w:tab/>
        <w:t>Q,8,6,2</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4B148301" w14:textId="6B3A665E" w:rsidR="0031313F" w:rsidRDefault="0031313F">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6CF29D0B" w14:textId="3A761571" w:rsidR="0031313F" w:rsidRDefault="0031313F">
      <w:pPr>
        <w:rPr>
          <w:b/>
          <w:bCs/>
          <w:color w:val="000000"/>
        </w:rPr>
      </w:pPr>
      <w:r>
        <w:rPr>
          <w:color w:val="000000"/>
        </w:rPr>
        <w:tab/>
      </w:r>
      <w:r>
        <w:rPr>
          <w:color w:val="000000"/>
        </w:rPr>
        <w:tab/>
      </w:r>
      <w:r>
        <w:rPr>
          <w:color w:val="000000"/>
        </w:rPr>
        <w:tab/>
      </w:r>
      <w:r>
        <w:rPr>
          <w:color w:val="000000"/>
        </w:rPr>
        <w:tab/>
      </w:r>
      <w:r>
        <w:rPr>
          <w:color w:val="000000"/>
        </w:rPr>
        <w:tab/>
      </w:r>
      <w:r>
        <w:rPr>
          <w:color w:val="000000"/>
        </w:rPr>
        <w:tab/>
      </w:r>
    </w:p>
    <w:p w14:paraId="327FAD7A" w14:textId="5F215C1A" w:rsidR="0031313F" w:rsidRDefault="0031313F">
      <w:pPr>
        <w:rPr>
          <w:b/>
          <w:bCs/>
          <w:color w:val="000000"/>
        </w:rPr>
      </w:pPr>
      <w:r>
        <w:rPr>
          <w:b/>
          <w:bCs/>
          <w:color w:val="000000"/>
        </w:rPr>
        <w:t>Závazek:</w:t>
      </w:r>
      <w:r>
        <w:rPr>
          <w:color w:val="000000"/>
        </w:rPr>
        <w:t xml:space="preserve"> 4 piky</w:t>
      </w:r>
      <w:r>
        <w:rPr>
          <w:color w:val="000000"/>
        </w:rPr>
        <w:tab/>
      </w:r>
      <w:r>
        <w:rPr>
          <w:color w:val="000000"/>
        </w:rPr>
        <w:tab/>
      </w:r>
      <w:r>
        <w:rPr>
          <w:color w:val="000000"/>
        </w:rPr>
        <w:tab/>
      </w:r>
      <w:r>
        <w:rPr>
          <w:color w:val="000000"/>
        </w:rPr>
        <w:tab/>
      </w:r>
      <w:r>
        <w:rPr>
          <w:color w:val="000000"/>
        </w:rPr>
        <w:tab/>
      </w:r>
    </w:p>
    <w:p w14:paraId="672EEC2C" w14:textId="1DD7394C" w:rsidR="0031313F" w:rsidRDefault="0031313F">
      <w:pPr>
        <w:rPr>
          <w:color w:val="000000"/>
        </w:rPr>
      </w:pPr>
      <w:r>
        <w:rPr>
          <w:b/>
          <w:bCs/>
          <w:color w:val="000000"/>
        </w:rPr>
        <w:t xml:space="preserve">Výnos: </w:t>
      </w:r>
      <w:r>
        <w:rPr>
          <w:color w:val="000000"/>
        </w:rPr>
        <w:t>2 kárová</w:t>
      </w:r>
      <w:r>
        <w:rPr>
          <w:color w:val="000000"/>
        </w:rPr>
        <w:tab/>
      </w:r>
      <w:r>
        <w:rPr>
          <w:color w:val="000000"/>
        </w:rPr>
        <w:tab/>
      </w:r>
      <w:r>
        <w:rPr>
          <w:color w:val="000000"/>
        </w:rPr>
        <w:tab/>
      </w:r>
      <w:r>
        <w:rPr>
          <w:color w:val="000000"/>
        </w:rPr>
        <w:tab/>
      </w:r>
      <w:r>
        <w:rPr>
          <w:color w:val="000000"/>
        </w:rPr>
        <w:tab/>
      </w:r>
    </w:p>
    <w:p w14:paraId="697C82D8" w14:textId="6F9089B8" w:rsidR="0031313F" w:rsidRDefault="0031313F">
      <w:pPr>
        <w:rPr>
          <w:color w:val="000000"/>
        </w:rPr>
      </w:pPr>
      <w:r>
        <w:rPr>
          <w:color w:val="000000"/>
        </w:rPr>
        <w:t xml:space="preserve">Vracení kár je neproduktivní, ale bezpečné, </w:t>
      </w:r>
      <w:r>
        <w:rPr>
          <w:color w:val="000000"/>
        </w:rPr>
        <w:tab/>
        <w:t>rozhodně neměňte barvu. Vezměte esem a pokračujte v kárech.</w:t>
      </w:r>
    </w:p>
    <w:p w14:paraId="17004206" w14:textId="7FF1930D" w:rsidR="003A1BA6" w:rsidRDefault="003A1BA6">
      <w:pPr>
        <w:rPr>
          <w:color w:val="000000"/>
        </w:rPr>
      </w:pPr>
    </w:p>
    <w:p w14:paraId="71A366BC" w14:textId="59F1EDEB" w:rsidR="003A1BA6" w:rsidRDefault="003A1BA6" w:rsidP="003A1BA6">
      <w:pPr>
        <w:rPr>
          <w:color w:val="000000"/>
        </w:rPr>
      </w:pPr>
      <w:r>
        <w:rPr>
          <w:color w:val="000000"/>
        </w:rPr>
        <w:t>2)</w:t>
      </w:r>
      <w:r>
        <w:rPr>
          <w:color w:val="000000"/>
        </w:rPr>
        <w:tab/>
      </w:r>
      <w:r>
        <w:rPr>
          <w:color w:val="000000"/>
        </w:rPr>
        <w:tab/>
      </w:r>
      <w:r>
        <w:rPr>
          <w:color w:val="000000"/>
        </w:rPr>
        <w:tab/>
        <w:t>A,9,3</w:t>
      </w:r>
    </w:p>
    <w:p w14:paraId="0A5B9C14" w14:textId="3141245E" w:rsidR="003A1BA6" w:rsidRDefault="003A1BA6" w:rsidP="003A1BA6">
      <w:pPr>
        <w:rPr>
          <w:color w:val="000000"/>
        </w:rPr>
      </w:pPr>
      <w:r>
        <w:rPr>
          <w:color w:val="000000"/>
        </w:rPr>
        <w:tab/>
      </w:r>
      <w:r>
        <w:rPr>
          <w:color w:val="000000"/>
        </w:rPr>
        <w:tab/>
      </w:r>
      <w:r>
        <w:rPr>
          <w:color w:val="000000"/>
        </w:rPr>
        <w:tab/>
        <w:t>A,7,4</w:t>
      </w:r>
    </w:p>
    <w:p w14:paraId="6E4DFA94" w14:textId="2B1CF561" w:rsidR="003A1BA6" w:rsidRDefault="003A1BA6" w:rsidP="003A1BA6">
      <w:pPr>
        <w:rPr>
          <w:color w:val="000000"/>
        </w:rPr>
      </w:pPr>
      <w:r>
        <w:rPr>
          <w:color w:val="000000"/>
        </w:rPr>
        <w:tab/>
      </w:r>
      <w:r>
        <w:rPr>
          <w:color w:val="000000"/>
        </w:rPr>
        <w:tab/>
      </w:r>
      <w:r>
        <w:rPr>
          <w:color w:val="000000"/>
        </w:rPr>
        <w:tab/>
        <w:t>K,7,4,3</w:t>
      </w:r>
    </w:p>
    <w:p w14:paraId="6044F7EE" w14:textId="10FE4BCE" w:rsidR="003A1BA6" w:rsidRDefault="003A1BA6" w:rsidP="003A1BA6">
      <w:pPr>
        <w:rPr>
          <w:color w:val="000000"/>
        </w:rPr>
      </w:pPr>
      <w:r>
        <w:rPr>
          <w:color w:val="000000"/>
        </w:rPr>
        <w:tab/>
        <w:t>Q,8,4,2</w:t>
      </w:r>
      <w:r>
        <w:rPr>
          <w:color w:val="000000"/>
        </w:rPr>
        <w:tab/>
      </w:r>
      <w:r>
        <w:rPr>
          <w:color w:val="000000"/>
        </w:rPr>
        <w:tab/>
        <w:t>A,Q,2</w:t>
      </w:r>
      <w:r>
        <w:rPr>
          <w:color w:val="000000"/>
        </w:rPr>
        <w:tab/>
      </w:r>
      <w:r>
        <w:rPr>
          <w:color w:val="000000"/>
        </w:rPr>
        <w:tab/>
        <w:t>10,6,5</w:t>
      </w:r>
    </w:p>
    <w:p w14:paraId="78DF9DFF" w14:textId="06AECED8" w:rsidR="003A1BA6" w:rsidRDefault="003A1BA6" w:rsidP="003A1BA6">
      <w:pPr>
        <w:rPr>
          <w:color w:val="000000"/>
        </w:rPr>
      </w:pPr>
      <w:r>
        <w:rPr>
          <w:color w:val="000000"/>
        </w:rPr>
        <w:tab/>
        <w:t>K,Q,10</w:t>
      </w:r>
      <w:r>
        <w:rPr>
          <w:color w:val="000000"/>
        </w:rPr>
        <w:tab/>
      </w:r>
      <w:r>
        <w:rPr>
          <w:color w:val="000000"/>
        </w:rPr>
        <w:tab/>
      </w:r>
      <w:r>
        <w:rPr>
          <w:color w:val="000000"/>
        </w:rPr>
        <w:tab/>
      </w:r>
      <w:r>
        <w:rPr>
          <w:color w:val="000000"/>
        </w:rPr>
        <w:tab/>
        <w:t>9</w:t>
      </w:r>
    </w:p>
    <w:p w14:paraId="351F3145" w14:textId="7B41E000" w:rsidR="003A1BA6" w:rsidRDefault="003A1BA6" w:rsidP="003A1BA6">
      <w:pPr>
        <w:rPr>
          <w:color w:val="000000"/>
        </w:rPr>
      </w:pPr>
      <w:r>
        <w:rPr>
          <w:color w:val="000000"/>
        </w:rPr>
        <w:tab/>
        <w:t>Q,J,6</w:t>
      </w:r>
      <w:r>
        <w:rPr>
          <w:color w:val="000000"/>
        </w:rPr>
        <w:tab/>
      </w:r>
      <w:r>
        <w:rPr>
          <w:color w:val="000000"/>
        </w:rPr>
        <w:tab/>
      </w:r>
      <w:r>
        <w:rPr>
          <w:color w:val="000000"/>
        </w:rPr>
        <w:tab/>
      </w:r>
      <w:r>
        <w:rPr>
          <w:color w:val="000000"/>
        </w:rPr>
        <w:tab/>
        <w:t>A,10,9,8,5</w:t>
      </w:r>
    </w:p>
    <w:p w14:paraId="2CBD3D9B" w14:textId="293B4E4C" w:rsidR="003A1BA6" w:rsidRDefault="003A1BA6" w:rsidP="003A1BA6">
      <w:pPr>
        <w:rPr>
          <w:color w:val="000000"/>
        </w:rPr>
      </w:pPr>
      <w:r>
        <w:rPr>
          <w:color w:val="000000"/>
        </w:rPr>
        <w:tab/>
        <w:t>J,8,3</w:t>
      </w:r>
      <w:r>
        <w:rPr>
          <w:color w:val="000000"/>
        </w:rPr>
        <w:tab/>
      </w:r>
      <w:r>
        <w:rPr>
          <w:color w:val="000000"/>
        </w:rPr>
        <w:tab/>
        <w:t>K,J,7</w:t>
      </w:r>
      <w:r>
        <w:rPr>
          <w:color w:val="000000"/>
        </w:rPr>
        <w:tab/>
      </w:r>
      <w:r>
        <w:rPr>
          <w:color w:val="000000"/>
        </w:rPr>
        <w:tab/>
        <w:t>K,9,7,6</w:t>
      </w:r>
      <w:r>
        <w:rPr>
          <w:color w:val="000000"/>
        </w:rPr>
        <w:tab/>
      </w:r>
    </w:p>
    <w:p w14:paraId="28963114" w14:textId="63377B78" w:rsidR="003A1BA6" w:rsidRDefault="003A1BA6" w:rsidP="003A1BA6">
      <w:pPr>
        <w:rPr>
          <w:color w:val="000000"/>
        </w:rPr>
      </w:pPr>
      <w:r>
        <w:rPr>
          <w:color w:val="000000"/>
        </w:rPr>
        <w:tab/>
      </w:r>
      <w:r>
        <w:rPr>
          <w:color w:val="000000"/>
        </w:rPr>
        <w:tab/>
      </w:r>
      <w:r>
        <w:rPr>
          <w:color w:val="000000"/>
        </w:rPr>
        <w:tab/>
        <w:t>J,8,6,5,3,2</w:t>
      </w:r>
      <w:r>
        <w:rPr>
          <w:color w:val="000000"/>
        </w:rPr>
        <w:tab/>
      </w:r>
    </w:p>
    <w:p w14:paraId="15A153D5" w14:textId="62889DD5" w:rsidR="003A1BA6" w:rsidRDefault="003A1BA6" w:rsidP="003A1BA6">
      <w:pPr>
        <w:rPr>
          <w:color w:val="000000"/>
        </w:rPr>
      </w:pPr>
      <w:r>
        <w:rPr>
          <w:color w:val="000000"/>
        </w:rPr>
        <w:tab/>
      </w:r>
      <w:r>
        <w:rPr>
          <w:color w:val="000000"/>
        </w:rPr>
        <w:tab/>
      </w:r>
      <w:r>
        <w:rPr>
          <w:color w:val="000000"/>
        </w:rPr>
        <w:tab/>
        <w:t>2</w:t>
      </w:r>
    </w:p>
    <w:p w14:paraId="1FADD2DE" w14:textId="2E1BDC28" w:rsidR="003A1BA6" w:rsidRDefault="003A1BA6" w:rsidP="003A1BA6">
      <w:pPr>
        <w:rPr>
          <w:color w:val="000000"/>
        </w:rPr>
      </w:pPr>
      <w:r>
        <w:rPr>
          <w:color w:val="000000"/>
        </w:rPr>
        <w:tab/>
      </w:r>
      <w:r>
        <w:rPr>
          <w:color w:val="000000"/>
        </w:rPr>
        <w:tab/>
      </w:r>
      <w:r>
        <w:rPr>
          <w:color w:val="000000"/>
        </w:rPr>
        <w:tab/>
        <w:t>10,5,4</w:t>
      </w:r>
    </w:p>
    <w:p w14:paraId="30AB0531" w14:textId="7DD9B3F5" w:rsidR="003A1BA6" w:rsidRDefault="003A1BA6" w:rsidP="003A1BA6">
      <w:pPr>
        <w:rPr>
          <w:color w:val="000000"/>
        </w:rPr>
      </w:pPr>
      <w:r>
        <w:rPr>
          <w:b/>
          <w:bCs/>
          <w:color w:val="000000"/>
        </w:rPr>
        <w:t>Závazek:</w:t>
      </w:r>
      <w:r>
        <w:rPr>
          <w:color w:val="000000"/>
        </w:rPr>
        <w:t xml:space="preserve"> 2 srdce </w:t>
      </w:r>
    </w:p>
    <w:p w14:paraId="246E629D" w14:textId="23D9BE82" w:rsidR="003A1BA6" w:rsidRDefault="003A1BA6" w:rsidP="003A1BA6">
      <w:pPr>
        <w:rPr>
          <w:color w:val="000000"/>
        </w:rPr>
      </w:pPr>
      <w:r>
        <w:rPr>
          <w:b/>
          <w:bCs/>
          <w:color w:val="000000"/>
        </w:rPr>
        <w:t>Výnos:</w:t>
      </w:r>
      <w:r>
        <w:rPr>
          <w:color w:val="000000"/>
        </w:rPr>
        <w:t xml:space="preserve"> Q kárová</w:t>
      </w:r>
      <w:r>
        <w:rPr>
          <w:color w:val="000000"/>
        </w:rPr>
        <w:tab/>
      </w:r>
    </w:p>
    <w:p w14:paraId="68B4985F" w14:textId="49F412E6" w:rsidR="0031313F" w:rsidRDefault="003A1BA6" w:rsidP="003A1BA6">
      <w:pPr>
        <w:rPr>
          <w:color w:val="000000"/>
        </w:rPr>
      </w:pPr>
      <w:r>
        <w:rPr>
          <w:color w:val="000000"/>
        </w:rPr>
        <w:t>Všichni přidají malou a Západ pokračuje v kárech, tento zdvih získává Jih na snap a vynese trumf, ze stolu vezme esem a opět nese trumf. Západ musí vzít zbývající trumf a vynést potřetí kára. Vydražitel přebije trumfem, nese pik k esu a neúspěšně impasuje další pik. Západ musí klidně vrátit další pik. Vydražitel musí nakonec rozehrát trefy, neúspěšně impasuje a po vrácení trefů padá.</w:t>
      </w:r>
    </w:p>
    <w:p w14:paraId="734650AC" w14:textId="5CE59203" w:rsidR="0031313F" w:rsidRDefault="0031313F">
      <w:pPr>
        <w:ind w:left="4245"/>
        <w:rPr>
          <w:color w:val="000000"/>
        </w:rPr>
      </w:pPr>
    </w:p>
    <w:p w14:paraId="6B91C05B" w14:textId="77777777" w:rsidR="0031313F" w:rsidRDefault="0031313F">
      <w:pPr>
        <w:ind w:left="4245"/>
        <w:rPr>
          <w:color w:val="000000"/>
        </w:rPr>
      </w:pPr>
    </w:p>
    <w:p w14:paraId="518D5639" w14:textId="4E0380A8" w:rsidR="0031313F" w:rsidRDefault="0031313F">
      <w:pPr>
        <w:rPr>
          <w:color w:val="000000"/>
        </w:rPr>
      </w:pPr>
      <w:r>
        <w:rPr>
          <w:color w:val="000000"/>
        </w:rPr>
        <w:t xml:space="preserve">3) </w:t>
      </w:r>
      <w:r>
        <w:rPr>
          <w:color w:val="000000"/>
        </w:rPr>
        <w:tab/>
      </w:r>
      <w:r>
        <w:rPr>
          <w:color w:val="000000"/>
        </w:rPr>
        <w:tab/>
        <w:t>A,Q,7,3</w:t>
      </w:r>
      <w:r>
        <w:rPr>
          <w:color w:val="000000"/>
        </w:rPr>
        <w:tab/>
      </w:r>
      <w:r>
        <w:rPr>
          <w:color w:val="000000"/>
        </w:rPr>
        <w:tab/>
      </w:r>
      <w:r>
        <w:rPr>
          <w:color w:val="000000"/>
        </w:rPr>
        <w:tab/>
      </w:r>
      <w:r>
        <w:rPr>
          <w:color w:val="000000"/>
        </w:rPr>
        <w:tab/>
      </w:r>
    </w:p>
    <w:p w14:paraId="3631A997" w14:textId="776B975A" w:rsidR="0031313F" w:rsidRDefault="0031313F">
      <w:pPr>
        <w:rPr>
          <w:color w:val="000000"/>
        </w:rPr>
      </w:pPr>
      <w:r>
        <w:rPr>
          <w:color w:val="000000"/>
        </w:rPr>
        <w:tab/>
      </w:r>
      <w:r>
        <w:rPr>
          <w:color w:val="000000"/>
        </w:rPr>
        <w:tab/>
        <w:t>A,8,4</w:t>
      </w:r>
      <w:r>
        <w:rPr>
          <w:color w:val="000000"/>
        </w:rPr>
        <w:tab/>
      </w:r>
      <w:r>
        <w:rPr>
          <w:color w:val="000000"/>
        </w:rPr>
        <w:tab/>
      </w:r>
      <w:r>
        <w:rPr>
          <w:color w:val="000000"/>
        </w:rPr>
        <w:tab/>
      </w:r>
      <w:r>
        <w:rPr>
          <w:color w:val="000000"/>
        </w:rPr>
        <w:tab/>
      </w:r>
    </w:p>
    <w:p w14:paraId="2A43DA60" w14:textId="759A4E3B" w:rsidR="0031313F" w:rsidRDefault="0031313F">
      <w:pPr>
        <w:rPr>
          <w:color w:val="000000"/>
        </w:rPr>
      </w:pPr>
      <w:r>
        <w:rPr>
          <w:color w:val="000000"/>
        </w:rPr>
        <w:tab/>
      </w:r>
      <w:r>
        <w:rPr>
          <w:color w:val="000000"/>
        </w:rPr>
        <w:tab/>
        <w:t>J,8,3</w:t>
      </w:r>
      <w:r>
        <w:rPr>
          <w:color w:val="000000"/>
        </w:rPr>
        <w:tab/>
      </w:r>
      <w:r>
        <w:rPr>
          <w:color w:val="000000"/>
        </w:rPr>
        <w:tab/>
      </w:r>
      <w:r>
        <w:rPr>
          <w:color w:val="000000"/>
        </w:rPr>
        <w:tab/>
      </w:r>
      <w:r>
        <w:rPr>
          <w:color w:val="000000"/>
        </w:rPr>
        <w:tab/>
      </w:r>
    </w:p>
    <w:p w14:paraId="081D6A86" w14:textId="3BB8150F" w:rsidR="0031313F" w:rsidRDefault="0031313F">
      <w:pPr>
        <w:rPr>
          <w:color w:val="000000"/>
        </w:rPr>
      </w:pPr>
      <w:r>
        <w:rPr>
          <w:color w:val="000000"/>
        </w:rPr>
        <w:t>9,5</w:t>
      </w:r>
      <w:r>
        <w:rPr>
          <w:color w:val="000000"/>
        </w:rPr>
        <w:tab/>
      </w:r>
      <w:r>
        <w:rPr>
          <w:color w:val="000000"/>
        </w:rPr>
        <w:tab/>
        <w:t>10,5,4</w:t>
      </w:r>
      <w:r>
        <w:rPr>
          <w:color w:val="000000"/>
        </w:rPr>
        <w:tab/>
      </w:r>
      <w:r>
        <w:rPr>
          <w:color w:val="000000"/>
        </w:rPr>
        <w:tab/>
        <w:t>6,2</w:t>
      </w:r>
      <w:r>
        <w:rPr>
          <w:color w:val="000000"/>
        </w:rPr>
        <w:tab/>
      </w:r>
      <w:r>
        <w:rPr>
          <w:color w:val="000000"/>
        </w:rPr>
        <w:tab/>
      </w:r>
    </w:p>
    <w:p w14:paraId="6B8C3B64" w14:textId="200CC262" w:rsidR="0031313F" w:rsidRDefault="0031313F">
      <w:pPr>
        <w:rPr>
          <w:color w:val="000000"/>
        </w:rPr>
      </w:pPr>
      <w:r>
        <w:rPr>
          <w:color w:val="000000"/>
        </w:rPr>
        <w:t>K,Q,10,6</w:t>
      </w:r>
      <w:r>
        <w:rPr>
          <w:color w:val="000000"/>
        </w:rPr>
        <w:tab/>
      </w:r>
      <w:r>
        <w:rPr>
          <w:color w:val="000000"/>
        </w:rPr>
        <w:tab/>
      </w:r>
      <w:r>
        <w:rPr>
          <w:color w:val="000000"/>
        </w:rPr>
        <w:tab/>
        <w:t>9,5,2</w:t>
      </w:r>
      <w:r>
        <w:rPr>
          <w:color w:val="000000"/>
        </w:rPr>
        <w:tab/>
      </w:r>
      <w:r>
        <w:rPr>
          <w:color w:val="000000"/>
        </w:rPr>
        <w:tab/>
      </w:r>
    </w:p>
    <w:p w14:paraId="7DCF6BAD" w14:textId="2489EC97" w:rsidR="0031313F" w:rsidRDefault="0031313F">
      <w:pPr>
        <w:rPr>
          <w:color w:val="000000"/>
        </w:rPr>
      </w:pPr>
      <w:r>
        <w:rPr>
          <w:color w:val="000000"/>
        </w:rPr>
        <w:t>A,10,7,2</w:t>
      </w:r>
      <w:r>
        <w:rPr>
          <w:color w:val="000000"/>
        </w:rPr>
        <w:tab/>
      </w:r>
      <w:r>
        <w:rPr>
          <w:color w:val="000000"/>
        </w:rPr>
        <w:tab/>
      </w:r>
      <w:r>
        <w:rPr>
          <w:color w:val="000000"/>
        </w:rPr>
        <w:tab/>
      </w:r>
      <w:r>
        <w:rPr>
          <w:color w:val="000000"/>
        </w:rPr>
        <w:tab/>
        <w:t>Q,9,5,4</w:t>
      </w:r>
      <w:r>
        <w:rPr>
          <w:color w:val="000000"/>
        </w:rPr>
        <w:tab/>
      </w:r>
      <w:r>
        <w:rPr>
          <w:color w:val="000000"/>
        </w:rPr>
        <w:tab/>
      </w:r>
    </w:p>
    <w:p w14:paraId="1962D1E6" w14:textId="5A461F2A" w:rsidR="0031313F" w:rsidRDefault="0031313F">
      <w:pPr>
        <w:rPr>
          <w:color w:val="000000"/>
        </w:rPr>
      </w:pPr>
      <w:r>
        <w:rPr>
          <w:color w:val="000000"/>
        </w:rPr>
        <w:t>Q,9,2</w:t>
      </w:r>
      <w:r>
        <w:rPr>
          <w:color w:val="000000"/>
        </w:rPr>
        <w:tab/>
      </w:r>
      <w:r>
        <w:rPr>
          <w:color w:val="000000"/>
        </w:rPr>
        <w:tab/>
        <w:t>K,J,10,8,4</w:t>
      </w:r>
      <w:r>
        <w:rPr>
          <w:color w:val="000000"/>
        </w:rPr>
        <w:tab/>
        <w:t>K,8,7,6</w:t>
      </w:r>
      <w:r>
        <w:rPr>
          <w:color w:val="000000"/>
        </w:rPr>
        <w:tab/>
      </w:r>
      <w:r>
        <w:rPr>
          <w:color w:val="000000"/>
        </w:rPr>
        <w:tab/>
      </w:r>
    </w:p>
    <w:p w14:paraId="7F1B1661" w14:textId="4F2684F2" w:rsidR="0031313F" w:rsidRDefault="0031313F">
      <w:pPr>
        <w:rPr>
          <w:color w:val="000000"/>
        </w:rPr>
      </w:pPr>
      <w:r>
        <w:rPr>
          <w:color w:val="000000"/>
        </w:rPr>
        <w:tab/>
      </w:r>
      <w:r>
        <w:rPr>
          <w:color w:val="000000"/>
        </w:rPr>
        <w:tab/>
        <w:t>J,7,3</w:t>
      </w:r>
      <w:r>
        <w:rPr>
          <w:color w:val="000000"/>
        </w:rPr>
        <w:tab/>
      </w:r>
      <w:r>
        <w:rPr>
          <w:color w:val="000000"/>
        </w:rPr>
        <w:tab/>
      </w:r>
      <w:r>
        <w:rPr>
          <w:color w:val="000000"/>
        </w:rPr>
        <w:tab/>
      </w:r>
      <w:r>
        <w:rPr>
          <w:color w:val="000000"/>
        </w:rPr>
        <w:tab/>
      </w:r>
    </w:p>
    <w:p w14:paraId="4D367F6C" w14:textId="13C706F7" w:rsidR="0031313F" w:rsidRDefault="0031313F">
      <w:pPr>
        <w:rPr>
          <w:color w:val="000000"/>
        </w:rPr>
      </w:pPr>
      <w:r>
        <w:rPr>
          <w:color w:val="000000"/>
        </w:rPr>
        <w:tab/>
      </w:r>
      <w:r>
        <w:rPr>
          <w:color w:val="000000"/>
        </w:rPr>
        <w:tab/>
        <w:t>K,6</w:t>
      </w:r>
      <w:r>
        <w:rPr>
          <w:color w:val="000000"/>
        </w:rPr>
        <w:tab/>
      </w:r>
      <w:r>
        <w:rPr>
          <w:color w:val="000000"/>
        </w:rPr>
        <w:tab/>
      </w:r>
      <w:r>
        <w:rPr>
          <w:color w:val="000000"/>
        </w:rPr>
        <w:tab/>
      </w:r>
      <w:r>
        <w:rPr>
          <w:color w:val="000000"/>
        </w:rPr>
        <w:tab/>
      </w:r>
    </w:p>
    <w:p w14:paraId="3EC33990" w14:textId="5562FD68" w:rsidR="0031313F" w:rsidRDefault="0031313F">
      <w:pPr>
        <w:rPr>
          <w:b/>
          <w:bCs/>
          <w:color w:val="000000"/>
        </w:rPr>
      </w:pPr>
      <w:r>
        <w:rPr>
          <w:color w:val="000000"/>
        </w:rPr>
        <w:tab/>
      </w:r>
      <w:r>
        <w:rPr>
          <w:color w:val="000000"/>
        </w:rPr>
        <w:tab/>
        <w:t>A,J,3</w:t>
      </w:r>
      <w:r>
        <w:rPr>
          <w:color w:val="000000"/>
        </w:rPr>
        <w:tab/>
      </w:r>
      <w:r>
        <w:rPr>
          <w:color w:val="000000"/>
        </w:rPr>
        <w:tab/>
      </w:r>
      <w:r>
        <w:rPr>
          <w:color w:val="000000"/>
        </w:rPr>
        <w:tab/>
      </w:r>
      <w:r>
        <w:rPr>
          <w:color w:val="000000"/>
        </w:rPr>
        <w:tab/>
      </w:r>
    </w:p>
    <w:p w14:paraId="62840F4B" w14:textId="51A06A27" w:rsidR="0031313F" w:rsidRDefault="0031313F">
      <w:pPr>
        <w:rPr>
          <w:b/>
          <w:bCs/>
          <w:color w:val="000000"/>
        </w:rPr>
      </w:pPr>
      <w:r>
        <w:rPr>
          <w:b/>
          <w:bCs/>
          <w:color w:val="000000"/>
        </w:rPr>
        <w:t>Závazek:</w:t>
      </w:r>
      <w:r>
        <w:rPr>
          <w:color w:val="000000"/>
        </w:rPr>
        <w:t xml:space="preserve"> 3 piky</w:t>
      </w:r>
      <w:r>
        <w:rPr>
          <w:color w:val="000000"/>
        </w:rPr>
        <w:tab/>
      </w:r>
      <w:r>
        <w:rPr>
          <w:color w:val="000000"/>
        </w:rPr>
        <w:tab/>
      </w:r>
      <w:r>
        <w:rPr>
          <w:color w:val="000000"/>
        </w:rPr>
        <w:tab/>
      </w:r>
      <w:r>
        <w:rPr>
          <w:color w:val="000000"/>
        </w:rPr>
        <w:tab/>
      </w:r>
      <w:r>
        <w:rPr>
          <w:color w:val="000000"/>
        </w:rPr>
        <w:tab/>
      </w:r>
    </w:p>
    <w:p w14:paraId="7F4BA31C" w14:textId="12153F2D" w:rsidR="0031313F" w:rsidRDefault="0031313F">
      <w:pPr>
        <w:rPr>
          <w:color w:val="000000"/>
        </w:rPr>
      </w:pPr>
      <w:r>
        <w:rPr>
          <w:b/>
          <w:bCs/>
          <w:color w:val="000000"/>
        </w:rPr>
        <w:t>Výnos:</w:t>
      </w:r>
      <w:r>
        <w:rPr>
          <w:color w:val="000000"/>
        </w:rPr>
        <w:t xml:space="preserve"> K srdcový</w:t>
      </w:r>
      <w:r>
        <w:rPr>
          <w:color w:val="000000"/>
        </w:rPr>
        <w:tab/>
      </w:r>
      <w:r>
        <w:rPr>
          <w:color w:val="000000"/>
        </w:rPr>
        <w:tab/>
      </w:r>
      <w:r>
        <w:rPr>
          <w:color w:val="000000"/>
        </w:rPr>
        <w:tab/>
      </w:r>
      <w:r>
        <w:rPr>
          <w:color w:val="000000"/>
        </w:rPr>
        <w:tab/>
      </w:r>
    </w:p>
    <w:p w14:paraId="1F7BB6D5" w14:textId="15E4114B" w:rsidR="0031313F" w:rsidRDefault="0031313F">
      <w:pPr>
        <w:rPr>
          <w:color w:val="000000"/>
        </w:rPr>
      </w:pPr>
      <w:r>
        <w:rPr>
          <w:color w:val="000000"/>
        </w:rPr>
        <w:t>Vydražitel propustí a Západ nebude pokračovat po negativním náznaku partnera v srdcích a ponese trumf. Vydražitel vezme a dalším trumfnutím dotrumfuje, pak vezme své eso srdcové a pustí Západ</w:t>
      </w:r>
      <w:r w:rsidR="003A1BA6">
        <w:rPr>
          <w:color w:val="000000"/>
        </w:rPr>
        <w:t xml:space="preserve"> </w:t>
      </w:r>
      <w:r>
        <w:rPr>
          <w:color w:val="000000"/>
        </w:rPr>
        <w:t>do zdvihu na další srdce. Ten je donucen vynést novou barvu, dejme tomu tref, stůl dá malou, partner krále a vydražitel eso, načež vrátí opět tref, Západ vezme a výnosem třetího trefu porazí závazek hlavního hráče.</w:t>
      </w:r>
    </w:p>
    <w:p w14:paraId="69782AC2" w14:textId="420D3D60" w:rsidR="003A1BA6" w:rsidRDefault="003A1BA6">
      <w:pPr>
        <w:rPr>
          <w:color w:val="000000"/>
        </w:rPr>
      </w:pPr>
    </w:p>
    <w:p w14:paraId="10F8711B" w14:textId="2617DB7F" w:rsidR="003A1BA6" w:rsidRDefault="003A1BA6">
      <w:pPr>
        <w:rPr>
          <w:color w:val="000000"/>
        </w:rPr>
      </w:pPr>
    </w:p>
    <w:p w14:paraId="7C4C63EF" w14:textId="19A2CEFF" w:rsidR="003A1BA6" w:rsidRDefault="003A1BA6">
      <w:pPr>
        <w:rPr>
          <w:color w:val="000000"/>
        </w:rPr>
      </w:pPr>
    </w:p>
    <w:p w14:paraId="15EBDA31" w14:textId="141E3D34" w:rsidR="003A1BA6" w:rsidRDefault="003A1BA6">
      <w:pPr>
        <w:rPr>
          <w:color w:val="000000"/>
        </w:rPr>
      </w:pPr>
    </w:p>
    <w:p w14:paraId="671EBE98" w14:textId="2182AABB" w:rsidR="003A1BA6" w:rsidRDefault="003A1BA6">
      <w:pPr>
        <w:rPr>
          <w:color w:val="000000"/>
        </w:rPr>
      </w:pPr>
    </w:p>
    <w:p w14:paraId="2CDC95C9" w14:textId="256B0F4C" w:rsidR="003A1BA6" w:rsidRDefault="003A1BA6">
      <w:pPr>
        <w:rPr>
          <w:color w:val="000000"/>
        </w:rPr>
      </w:pPr>
    </w:p>
    <w:p w14:paraId="173690D5" w14:textId="235EF407" w:rsidR="003A1BA6" w:rsidRDefault="003A1BA6">
      <w:pPr>
        <w:rPr>
          <w:color w:val="000000"/>
        </w:rPr>
      </w:pPr>
    </w:p>
    <w:p w14:paraId="0CC4704F" w14:textId="67155047" w:rsidR="003A1BA6" w:rsidRDefault="003A1BA6">
      <w:pPr>
        <w:rPr>
          <w:color w:val="000000"/>
        </w:rPr>
      </w:pPr>
    </w:p>
    <w:p w14:paraId="37B59BDF" w14:textId="4D2978F3" w:rsidR="003A1BA6" w:rsidRDefault="003A1BA6">
      <w:pPr>
        <w:rPr>
          <w:color w:val="000000"/>
        </w:rPr>
      </w:pPr>
    </w:p>
    <w:p w14:paraId="4B11F24B" w14:textId="666E257A" w:rsidR="003A1BA6" w:rsidRDefault="003A1BA6" w:rsidP="003A1BA6">
      <w:pPr>
        <w:rPr>
          <w:color w:val="000000"/>
        </w:rPr>
      </w:pPr>
      <w:r>
        <w:rPr>
          <w:color w:val="000000"/>
        </w:rPr>
        <w:lastRenderedPageBreak/>
        <w:t>4)</w:t>
      </w:r>
      <w:r>
        <w:rPr>
          <w:color w:val="000000"/>
        </w:rPr>
        <w:tab/>
      </w:r>
      <w:r>
        <w:rPr>
          <w:color w:val="000000"/>
        </w:rPr>
        <w:tab/>
      </w:r>
      <w:r>
        <w:rPr>
          <w:color w:val="000000"/>
        </w:rPr>
        <w:tab/>
        <w:t>K,Q,6,4</w:t>
      </w:r>
    </w:p>
    <w:p w14:paraId="4828F611" w14:textId="2AA095DC" w:rsidR="003A1BA6" w:rsidRDefault="003A1BA6" w:rsidP="003A1BA6">
      <w:pPr>
        <w:rPr>
          <w:color w:val="000000"/>
        </w:rPr>
      </w:pPr>
      <w:r>
        <w:rPr>
          <w:color w:val="000000"/>
        </w:rPr>
        <w:tab/>
      </w:r>
      <w:r>
        <w:rPr>
          <w:color w:val="000000"/>
        </w:rPr>
        <w:tab/>
      </w:r>
      <w:r>
        <w:rPr>
          <w:color w:val="000000"/>
        </w:rPr>
        <w:tab/>
        <w:t>10,6,2</w:t>
      </w:r>
    </w:p>
    <w:p w14:paraId="26321A6A" w14:textId="6DA1D8E8" w:rsidR="003A1BA6" w:rsidRDefault="003A1BA6" w:rsidP="003A1BA6">
      <w:pPr>
        <w:rPr>
          <w:color w:val="000000"/>
        </w:rPr>
      </w:pPr>
      <w:r>
        <w:rPr>
          <w:color w:val="000000"/>
        </w:rPr>
        <w:tab/>
      </w:r>
      <w:r>
        <w:rPr>
          <w:color w:val="000000"/>
        </w:rPr>
        <w:tab/>
      </w:r>
      <w:r>
        <w:rPr>
          <w:color w:val="000000"/>
        </w:rPr>
        <w:tab/>
        <w:t>8,6,4</w:t>
      </w:r>
    </w:p>
    <w:p w14:paraId="16FE14E6" w14:textId="750B4120" w:rsidR="003A1BA6" w:rsidRDefault="003A1BA6" w:rsidP="003A1BA6">
      <w:pPr>
        <w:rPr>
          <w:color w:val="000000"/>
        </w:rPr>
      </w:pPr>
      <w:r>
        <w:rPr>
          <w:color w:val="000000"/>
        </w:rPr>
        <w:tab/>
        <w:t>8</w:t>
      </w:r>
      <w:r>
        <w:rPr>
          <w:color w:val="000000"/>
        </w:rPr>
        <w:tab/>
      </w:r>
      <w:r>
        <w:rPr>
          <w:color w:val="000000"/>
        </w:rPr>
        <w:tab/>
        <w:t>K,Q,6</w:t>
      </w:r>
      <w:r>
        <w:rPr>
          <w:color w:val="000000"/>
        </w:rPr>
        <w:tab/>
      </w:r>
      <w:r>
        <w:rPr>
          <w:color w:val="000000"/>
        </w:rPr>
        <w:tab/>
        <w:t>7,5,2</w:t>
      </w:r>
    </w:p>
    <w:p w14:paraId="09DA1753" w14:textId="4BCE6AC6" w:rsidR="003A1BA6" w:rsidRDefault="003A1BA6" w:rsidP="003A1BA6">
      <w:pPr>
        <w:rPr>
          <w:color w:val="000000"/>
        </w:rPr>
      </w:pPr>
      <w:r>
        <w:rPr>
          <w:color w:val="000000"/>
        </w:rPr>
        <w:tab/>
        <w:t>A,Q,J,7</w:t>
      </w:r>
      <w:r>
        <w:rPr>
          <w:color w:val="000000"/>
        </w:rPr>
        <w:tab/>
      </w:r>
      <w:r>
        <w:rPr>
          <w:color w:val="000000"/>
        </w:rPr>
        <w:tab/>
      </w:r>
      <w:r>
        <w:rPr>
          <w:color w:val="000000"/>
        </w:rPr>
        <w:tab/>
      </w:r>
      <w:r>
        <w:rPr>
          <w:color w:val="000000"/>
        </w:rPr>
        <w:tab/>
        <w:t>9,5,3</w:t>
      </w:r>
    </w:p>
    <w:p w14:paraId="1562472A" w14:textId="48E31B66" w:rsidR="003A1BA6" w:rsidRDefault="003A1BA6" w:rsidP="003A1BA6">
      <w:pPr>
        <w:rPr>
          <w:color w:val="000000"/>
        </w:rPr>
      </w:pPr>
      <w:r>
        <w:rPr>
          <w:color w:val="000000"/>
        </w:rPr>
        <w:tab/>
        <w:t>Q,J,9,7</w:t>
      </w:r>
      <w:r>
        <w:rPr>
          <w:color w:val="000000"/>
        </w:rPr>
        <w:tab/>
      </w:r>
      <w:r>
        <w:rPr>
          <w:color w:val="000000"/>
        </w:rPr>
        <w:tab/>
      </w:r>
      <w:r>
        <w:rPr>
          <w:color w:val="000000"/>
        </w:rPr>
        <w:tab/>
      </w:r>
      <w:r>
        <w:rPr>
          <w:color w:val="000000"/>
        </w:rPr>
        <w:tab/>
        <w:t>K,10,5,3</w:t>
      </w:r>
    </w:p>
    <w:p w14:paraId="16ED253A" w14:textId="4B9F005B" w:rsidR="003A1BA6" w:rsidRDefault="003A1BA6" w:rsidP="003A1BA6">
      <w:pPr>
        <w:rPr>
          <w:color w:val="000000"/>
        </w:rPr>
      </w:pPr>
      <w:r>
        <w:rPr>
          <w:color w:val="000000"/>
        </w:rPr>
        <w:tab/>
        <w:t>J,9,5,2</w:t>
      </w:r>
      <w:r>
        <w:rPr>
          <w:color w:val="000000"/>
        </w:rPr>
        <w:tab/>
      </w:r>
      <w:r>
        <w:rPr>
          <w:color w:val="000000"/>
        </w:rPr>
        <w:tab/>
        <w:t>A,J,10,9,3</w:t>
      </w:r>
      <w:r>
        <w:rPr>
          <w:color w:val="000000"/>
        </w:rPr>
        <w:tab/>
        <w:t>7,4,3</w:t>
      </w:r>
    </w:p>
    <w:p w14:paraId="4FE01AE8" w14:textId="2DDD76E8" w:rsidR="003A1BA6" w:rsidRDefault="003A1BA6" w:rsidP="003A1BA6">
      <w:pPr>
        <w:rPr>
          <w:color w:val="000000"/>
        </w:rPr>
      </w:pPr>
      <w:r>
        <w:rPr>
          <w:color w:val="000000"/>
        </w:rPr>
        <w:tab/>
      </w:r>
      <w:r>
        <w:rPr>
          <w:color w:val="000000"/>
        </w:rPr>
        <w:tab/>
      </w:r>
      <w:r>
        <w:rPr>
          <w:color w:val="000000"/>
        </w:rPr>
        <w:tab/>
        <w:t>K,8,4</w:t>
      </w:r>
    </w:p>
    <w:p w14:paraId="1FF4E489" w14:textId="24275F93" w:rsidR="003A1BA6" w:rsidRDefault="003A1BA6" w:rsidP="003A1BA6">
      <w:pPr>
        <w:rPr>
          <w:color w:val="000000"/>
        </w:rPr>
      </w:pPr>
      <w:r>
        <w:rPr>
          <w:color w:val="000000"/>
        </w:rPr>
        <w:tab/>
      </w:r>
      <w:r>
        <w:rPr>
          <w:color w:val="000000"/>
        </w:rPr>
        <w:tab/>
      </w:r>
      <w:r>
        <w:rPr>
          <w:color w:val="000000"/>
        </w:rPr>
        <w:tab/>
        <w:t>A,2</w:t>
      </w:r>
    </w:p>
    <w:p w14:paraId="66E71A24" w14:textId="158A5436" w:rsidR="003A1BA6" w:rsidRDefault="003A1BA6" w:rsidP="003A1BA6">
      <w:pPr>
        <w:rPr>
          <w:color w:val="000000"/>
        </w:rPr>
      </w:pPr>
      <w:r>
        <w:rPr>
          <w:color w:val="000000"/>
        </w:rPr>
        <w:tab/>
      </w:r>
      <w:r>
        <w:rPr>
          <w:color w:val="000000"/>
        </w:rPr>
        <w:tab/>
      </w:r>
      <w:r>
        <w:rPr>
          <w:color w:val="000000"/>
        </w:rPr>
        <w:tab/>
        <w:t>A,10,8</w:t>
      </w:r>
    </w:p>
    <w:p w14:paraId="76E62AD0" w14:textId="76CD4BDE" w:rsidR="003A1BA6" w:rsidRDefault="003A1BA6" w:rsidP="003A1BA6">
      <w:pPr>
        <w:rPr>
          <w:color w:val="000000"/>
        </w:rPr>
      </w:pPr>
      <w:r>
        <w:rPr>
          <w:b/>
          <w:bCs/>
          <w:color w:val="000000"/>
        </w:rPr>
        <w:t>Závazek:</w:t>
      </w:r>
      <w:r>
        <w:rPr>
          <w:color w:val="000000"/>
        </w:rPr>
        <w:t xml:space="preserve"> 4 piky</w:t>
      </w:r>
    </w:p>
    <w:p w14:paraId="274DBE92" w14:textId="3CE482F4" w:rsidR="003A1BA6" w:rsidRDefault="003A1BA6" w:rsidP="003A1BA6">
      <w:pPr>
        <w:rPr>
          <w:color w:val="000000"/>
        </w:rPr>
      </w:pPr>
      <w:r>
        <w:rPr>
          <w:b/>
          <w:bCs/>
          <w:color w:val="000000"/>
        </w:rPr>
        <w:t>Výnos:</w:t>
      </w:r>
      <w:r>
        <w:rPr>
          <w:color w:val="000000"/>
        </w:rPr>
        <w:t xml:space="preserve"> Q kárová</w:t>
      </w:r>
    </w:p>
    <w:p w14:paraId="2B908BAB" w14:textId="6CC9BE1A" w:rsidR="003A1BA6" w:rsidRDefault="003A1BA6">
      <w:pPr>
        <w:rPr>
          <w:color w:val="000000"/>
        </w:rPr>
      </w:pPr>
      <w:r>
        <w:rPr>
          <w:color w:val="000000"/>
        </w:rPr>
        <w:t>Dámu je nutno převzít, hlavní hráč tak nesmí propustit z obavy o podnesení srdcového krále. Kdyby to Východ neudělal, vydražitel by vzal kára v druhém kole, vytrumfoval by, vymýtil by trefy a poslední káro snapnutím tak, aby byl nakonec na stole, vynesl by srdci a pokud Východ přiloží malou, dostane položením osmičky Západ do nuceného výnosu.</w:t>
      </w:r>
    </w:p>
    <w:p w14:paraId="4A66B345" w14:textId="60F82D6A" w:rsidR="003A1BA6" w:rsidRDefault="003A1BA6">
      <w:pPr>
        <w:rPr>
          <w:color w:val="000000"/>
        </w:rPr>
      </w:pPr>
    </w:p>
    <w:p w14:paraId="2BF3230F" w14:textId="2994D157" w:rsidR="003A1BA6" w:rsidRDefault="003A1BA6">
      <w:pPr>
        <w:rPr>
          <w:color w:val="000000"/>
        </w:rPr>
      </w:pPr>
    </w:p>
    <w:p w14:paraId="4D2FB6BE" w14:textId="3A828372" w:rsidR="003A1BA6" w:rsidRDefault="003A1BA6">
      <w:pPr>
        <w:rPr>
          <w:color w:val="000000"/>
        </w:rPr>
      </w:pPr>
    </w:p>
    <w:p w14:paraId="3BF97FE2" w14:textId="6DABE846" w:rsidR="003A1BA6" w:rsidRDefault="003A1BA6">
      <w:pPr>
        <w:rPr>
          <w:color w:val="000000"/>
        </w:rPr>
      </w:pPr>
    </w:p>
    <w:p w14:paraId="76FACA33" w14:textId="0E2C01A3" w:rsidR="003A1BA6" w:rsidRDefault="003A1BA6">
      <w:pPr>
        <w:rPr>
          <w:color w:val="000000"/>
        </w:rPr>
      </w:pPr>
    </w:p>
    <w:p w14:paraId="49478E79" w14:textId="5931A401" w:rsidR="003A1BA6" w:rsidRDefault="003A1BA6">
      <w:pPr>
        <w:rPr>
          <w:color w:val="000000"/>
        </w:rPr>
      </w:pPr>
    </w:p>
    <w:p w14:paraId="606D915A" w14:textId="77777777" w:rsidR="003A1BA6" w:rsidRDefault="003A1BA6">
      <w:pPr>
        <w:rPr>
          <w:color w:val="000000"/>
        </w:rPr>
      </w:pPr>
    </w:p>
    <w:p w14:paraId="6821BFC6" w14:textId="77777777" w:rsidR="0031313F" w:rsidRDefault="0031313F">
      <w:pPr>
        <w:rPr>
          <w:color w:val="000000"/>
        </w:rPr>
      </w:pPr>
    </w:p>
    <w:p w14:paraId="71C70A2F" w14:textId="77777777" w:rsidR="0031313F" w:rsidRDefault="0031313F">
      <w:pPr>
        <w:rPr>
          <w:color w:val="000000"/>
        </w:rPr>
      </w:pPr>
      <w:r>
        <w:rPr>
          <w:color w:val="000000"/>
        </w:rPr>
        <w:t>5)</w:t>
      </w:r>
      <w:r>
        <w:rPr>
          <w:color w:val="000000"/>
        </w:rPr>
        <w:tab/>
      </w:r>
      <w:r>
        <w:rPr>
          <w:color w:val="000000"/>
        </w:rPr>
        <w:tab/>
        <w:t>A,Q,4</w:t>
      </w:r>
      <w:r>
        <w:rPr>
          <w:color w:val="000000"/>
        </w:rPr>
        <w:tab/>
      </w:r>
      <w:r>
        <w:rPr>
          <w:color w:val="000000"/>
        </w:rPr>
        <w:tab/>
      </w:r>
      <w:r>
        <w:rPr>
          <w:color w:val="000000"/>
        </w:rPr>
        <w:tab/>
      </w:r>
    </w:p>
    <w:p w14:paraId="7BDEA58E" w14:textId="77777777" w:rsidR="0031313F" w:rsidRDefault="0031313F">
      <w:pPr>
        <w:rPr>
          <w:color w:val="000000"/>
        </w:rPr>
      </w:pPr>
      <w:r>
        <w:rPr>
          <w:color w:val="000000"/>
        </w:rPr>
        <w:t xml:space="preserve"> </w:t>
      </w:r>
      <w:r>
        <w:rPr>
          <w:color w:val="000000"/>
        </w:rPr>
        <w:tab/>
      </w:r>
      <w:r>
        <w:rPr>
          <w:color w:val="000000"/>
        </w:rPr>
        <w:tab/>
        <w:t>Q,10,9,7,4</w:t>
      </w:r>
      <w:r>
        <w:rPr>
          <w:color w:val="000000"/>
        </w:rPr>
        <w:tab/>
      </w:r>
      <w:r>
        <w:rPr>
          <w:color w:val="000000"/>
        </w:rPr>
        <w:tab/>
      </w:r>
      <w:r>
        <w:rPr>
          <w:color w:val="000000"/>
        </w:rPr>
        <w:tab/>
      </w:r>
    </w:p>
    <w:p w14:paraId="27823BCA" w14:textId="77777777" w:rsidR="0031313F" w:rsidRDefault="0031313F">
      <w:pPr>
        <w:rPr>
          <w:color w:val="000000"/>
        </w:rPr>
      </w:pPr>
      <w:r>
        <w:rPr>
          <w:color w:val="000000"/>
        </w:rPr>
        <w:tab/>
      </w:r>
      <w:r>
        <w:rPr>
          <w:color w:val="000000"/>
        </w:rPr>
        <w:tab/>
        <w:t>7,4,3</w:t>
      </w:r>
      <w:r>
        <w:rPr>
          <w:color w:val="000000"/>
        </w:rPr>
        <w:tab/>
      </w:r>
      <w:r>
        <w:rPr>
          <w:color w:val="000000"/>
        </w:rPr>
        <w:tab/>
      </w:r>
      <w:r>
        <w:rPr>
          <w:color w:val="000000"/>
        </w:rPr>
        <w:tab/>
      </w:r>
      <w:r>
        <w:rPr>
          <w:color w:val="000000"/>
        </w:rPr>
        <w:tab/>
      </w:r>
    </w:p>
    <w:p w14:paraId="4A3C69F5" w14:textId="77777777" w:rsidR="0031313F" w:rsidRDefault="0031313F">
      <w:pPr>
        <w:rPr>
          <w:color w:val="000000"/>
        </w:rPr>
      </w:pPr>
      <w:r>
        <w:rPr>
          <w:color w:val="000000"/>
        </w:rPr>
        <w:t>K,7,5</w:t>
      </w:r>
      <w:r>
        <w:rPr>
          <w:color w:val="000000"/>
        </w:rPr>
        <w:tab/>
      </w:r>
      <w:r>
        <w:rPr>
          <w:color w:val="000000"/>
        </w:rPr>
        <w:tab/>
        <w:t>A,10</w:t>
      </w:r>
      <w:r>
        <w:rPr>
          <w:color w:val="000000"/>
        </w:rPr>
        <w:tab/>
      </w:r>
      <w:r>
        <w:rPr>
          <w:color w:val="000000"/>
        </w:rPr>
        <w:tab/>
        <w:t>J,9,6,2</w:t>
      </w:r>
      <w:r>
        <w:rPr>
          <w:color w:val="000000"/>
        </w:rPr>
        <w:tab/>
      </w:r>
      <w:r>
        <w:rPr>
          <w:color w:val="000000"/>
        </w:rPr>
        <w:tab/>
      </w:r>
    </w:p>
    <w:p w14:paraId="0AB9B0FA" w14:textId="77777777" w:rsidR="0031313F" w:rsidRDefault="0031313F">
      <w:pPr>
        <w:rPr>
          <w:color w:val="000000"/>
        </w:rPr>
      </w:pPr>
      <w:r>
        <w:rPr>
          <w:color w:val="000000"/>
        </w:rPr>
        <w:t>6</w:t>
      </w:r>
      <w:r>
        <w:rPr>
          <w:color w:val="000000"/>
        </w:rPr>
        <w:tab/>
      </w:r>
      <w:r>
        <w:rPr>
          <w:color w:val="000000"/>
        </w:rPr>
        <w:tab/>
      </w:r>
      <w:r>
        <w:rPr>
          <w:color w:val="000000"/>
        </w:rPr>
        <w:tab/>
      </w:r>
      <w:r>
        <w:rPr>
          <w:color w:val="000000"/>
        </w:rPr>
        <w:tab/>
        <w:t>–</w:t>
      </w:r>
      <w:r>
        <w:rPr>
          <w:color w:val="000000"/>
        </w:rPr>
        <w:tab/>
      </w:r>
      <w:r>
        <w:rPr>
          <w:color w:val="000000"/>
        </w:rPr>
        <w:tab/>
      </w:r>
    </w:p>
    <w:p w14:paraId="10C7198D" w14:textId="77777777" w:rsidR="0031313F" w:rsidRDefault="0031313F">
      <w:pPr>
        <w:rPr>
          <w:color w:val="000000"/>
        </w:rPr>
      </w:pPr>
      <w:r>
        <w:rPr>
          <w:color w:val="000000"/>
        </w:rPr>
        <w:t>K,J,10,5</w:t>
      </w:r>
      <w:r>
        <w:rPr>
          <w:color w:val="000000"/>
        </w:rPr>
        <w:tab/>
      </w:r>
      <w:r>
        <w:rPr>
          <w:color w:val="000000"/>
        </w:rPr>
        <w:tab/>
      </w:r>
      <w:r>
        <w:rPr>
          <w:color w:val="000000"/>
        </w:rPr>
        <w:tab/>
      </w:r>
      <w:r>
        <w:rPr>
          <w:color w:val="000000"/>
        </w:rPr>
        <w:tab/>
        <w:t>9,8,6,2</w:t>
      </w:r>
      <w:r>
        <w:rPr>
          <w:color w:val="000000"/>
        </w:rPr>
        <w:tab/>
      </w:r>
      <w:r>
        <w:rPr>
          <w:color w:val="000000"/>
        </w:rPr>
        <w:tab/>
      </w:r>
    </w:p>
    <w:p w14:paraId="412BE893" w14:textId="7A0AC6B5" w:rsidR="0031313F" w:rsidRDefault="0031313F">
      <w:pPr>
        <w:rPr>
          <w:color w:val="000000"/>
        </w:rPr>
      </w:pPr>
      <w:r>
        <w:rPr>
          <w:color w:val="000000"/>
        </w:rPr>
        <w:t>K,Q,9,8,6</w:t>
      </w:r>
      <w:r>
        <w:rPr>
          <w:color w:val="000000"/>
        </w:rPr>
        <w:tab/>
        <w:t>10,8,3</w:t>
      </w:r>
      <w:r w:rsidR="00D277FE">
        <w:rPr>
          <w:color w:val="000000"/>
        </w:rPr>
        <w:t xml:space="preserve">   </w:t>
      </w:r>
      <w:r>
        <w:rPr>
          <w:color w:val="000000"/>
        </w:rPr>
        <w:t xml:space="preserve"> </w:t>
      </w:r>
      <w:r>
        <w:rPr>
          <w:color w:val="000000"/>
        </w:rPr>
        <w:tab/>
        <w:t>J,7,5,4,3</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A,K,J,8,5,3,2</w:t>
      </w:r>
      <w:r>
        <w:rPr>
          <w:color w:val="000000"/>
        </w:rPr>
        <w:tab/>
      </w:r>
      <w:r>
        <w:rPr>
          <w:color w:val="000000"/>
        </w:rPr>
        <w:tab/>
      </w:r>
      <w:r>
        <w:rPr>
          <w:color w:val="000000"/>
        </w:rPr>
        <w:tab/>
      </w:r>
    </w:p>
    <w:p w14:paraId="4C862BA3" w14:textId="77777777" w:rsidR="0031313F" w:rsidRDefault="0031313F">
      <w:pPr>
        <w:rPr>
          <w:color w:val="000000"/>
        </w:rPr>
      </w:pPr>
      <w:r>
        <w:rPr>
          <w:color w:val="000000"/>
        </w:rPr>
        <w:tab/>
      </w:r>
      <w:r>
        <w:rPr>
          <w:color w:val="000000"/>
        </w:rPr>
        <w:tab/>
        <w:t>A,Q</w:t>
      </w:r>
    </w:p>
    <w:p w14:paraId="5244FD0E" w14:textId="77777777" w:rsidR="0031313F" w:rsidRDefault="0031313F">
      <w:pPr>
        <w:rPr>
          <w:b/>
          <w:bCs/>
          <w:color w:val="000000"/>
        </w:rPr>
      </w:pPr>
      <w:r>
        <w:rPr>
          <w:color w:val="000000"/>
        </w:rPr>
        <w:tab/>
      </w:r>
      <w:r>
        <w:rPr>
          <w:color w:val="000000"/>
        </w:rPr>
        <w:tab/>
        <w:t>2</w:t>
      </w:r>
    </w:p>
    <w:p w14:paraId="3BACF10E" w14:textId="77777777" w:rsidR="0031313F" w:rsidRDefault="0031313F">
      <w:pPr>
        <w:rPr>
          <w:b/>
          <w:bCs/>
          <w:color w:val="000000"/>
        </w:rPr>
      </w:pPr>
      <w:r>
        <w:rPr>
          <w:b/>
          <w:bCs/>
          <w:color w:val="000000"/>
        </w:rPr>
        <w:t>Závazek:</w:t>
      </w:r>
      <w:r>
        <w:rPr>
          <w:color w:val="000000"/>
        </w:rPr>
        <w:t xml:space="preserve"> 6 srdcí</w:t>
      </w:r>
    </w:p>
    <w:p w14:paraId="74A8804C" w14:textId="77777777" w:rsidR="0031313F" w:rsidRDefault="0031313F">
      <w:pPr>
        <w:rPr>
          <w:bCs/>
        </w:rPr>
      </w:pPr>
      <w:r>
        <w:rPr>
          <w:b/>
          <w:bCs/>
          <w:color w:val="000000"/>
        </w:rPr>
        <w:t>Výnos:</w:t>
      </w:r>
      <w:r>
        <w:rPr>
          <w:color w:val="000000"/>
        </w:rPr>
        <w:t xml:space="preserve"> K trefový</w:t>
      </w:r>
    </w:p>
    <w:p w14:paraId="7F4ED81F" w14:textId="77777777" w:rsidR="0031313F" w:rsidRDefault="0031313F">
      <w:pPr>
        <w:jc w:val="both"/>
        <w:rPr>
          <w:bCs/>
        </w:rPr>
      </w:pPr>
      <w:r>
        <w:rPr>
          <w:bCs/>
        </w:rPr>
        <w:t>Vydražitel vezme, vytrumfuje, odsnapuje tref, pak udělá pikový impas, obehraje pik a může dostat Západ do nuceného výnosu na jeho pikového krále, pokud nebude tak chytrý, že ho ve druhém zdvihu odhodí. Kdyby byl dostatečně předvídavý i hlavní hráč, udělal tento manévr v pikách již dříve, než se obráncům rozsvítí.</w:t>
      </w:r>
    </w:p>
    <w:p w14:paraId="0EC6087D" w14:textId="77777777" w:rsidR="0031313F" w:rsidRDefault="0031313F">
      <w:pPr>
        <w:jc w:val="both"/>
        <w:rPr>
          <w:color w:val="000000"/>
        </w:rPr>
      </w:pPr>
      <w:r>
        <w:rPr>
          <w:bCs/>
        </w:rPr>
        <w:t>Kvíz pro samostatné řešení:</w:t>
      </w:r>
    </w:p>
    <w:p w14:paraId="5E405430" w14:textId="77777777" w:rsidR="0031313F" w:rsidRDefault="0031313F">
      <w:pPr>
        <w:ind w:left="2124" w:firstLine="708"/>
        <w:rPr>
          <w:color w:val="000000"/>
        </w:rPr>
      </w:pPr>
      <w:r>
        <w:rPr>
          <w:color w:val="000000"/>
        </w:rPr>
        <w:t>Q,J,9,2</w:t>
      </w:r>
      <w:r>
        <w:rPr>
          <w:color w:val="000000"/>
        </w:rPr>
        <w:tab/>
      </w:r>
      <w:r>
        <w:rPr>
          <w:color w:val="000000"/>
        </w:rPr>
        <w:tab/>
      </w:r>
    </w:p>
    <w:p w14:paraId="64EA98CA" w14:textId="77777777" w:rsidR="0031313F" w:rsidRDefault="0031313F">
      <w:pPr>
        <w:rPr>
          <w:color w:val="000000"/>
        </w:rPr>
      </w:pPr>
      <w:r>
        <w:rPr>
          <w:color w:val="000000"/>
        </w:rPr>
        <w:tab/>
      </w:r>
      <w:r>
        <w:rPr>
          <w:color w:val="000000"/>
        </w:rPr>
        <w:tab/>
      </w:r>
      <w:r>
        <w:rPr>
          <w:color w:val="000000"/>
        </w:rPr>
        <w:tab/>
      </w:r>
      <w:r>
        <w:rPr>
          <w:color w:val="000000"/>
        </w:rPr>
        <w:tab/>
        <w:t>7,6,5</w:t>
      </w:r>
      <w:r>
        <w:rPr>
          <w:color w:val="000000"/>
        </w:rPr>
        <w:tab/>
      </w:r>
      <w:r>
        <w:rPr>
          <w:color w:val="000000"/>
        </w:rPr>
        <w:tab/>
      </w:r>
    </w:p>
    <w:p w14:paraId="16F4780B" w14:textId="77777777" w:rsidR="0031313F" w:rsidRDefault="0031313F">
      <w:pPr>
        <w:rPr>
          <w:color w:val="000000"/>
        </w:rPr>
      </w:pPr>
      <w:r>
        <w:rPr>
          <w:color w:val="000000"/>
        </w:rPr>
        <w:tab/>
      </w:r>
      <w:r>
        <w:rPr>
          <w:color w:val="000000"/>
        </w:rPr>
        <w:tab/>
      </w:r>
      <w:r>
        <w:rPr>
          <w:color w:val="000000"/>
        </w:rPr>
        <w:tab/>
      </w:r>
      <w:r>
        <w:rPr>
          <w:color w:val="000000"/>
        </w:rPr>
        <w:tab/>
        <w:t>7,4,3</w:t>
      </w:r>
      <w:r>
        <w:rPr>
          <w:color w:val="000000"/>
        </w:rPr>
        <w:tab/>
      </w:r>
      <w:r>
        <w:rPr>
          <w:color w:val="000000"/>
        </w:rPr>
        <w:tab/>
      </w:r>
    </w:p>
    <w:p w14:paraId="3BADFEBC" w14:textId="77777777" w:rsidR="0031313F" w:rsidRDefault="0031313F">
      <w:pPr>
        <w:rPr>
          <w:color w:val="000000"/>
        </w:rPr>
      </w:pPr>
      <w:r>
        <w:rPr>
          <w:color w:val="000000"/>
        </w:rPr>
        <w:tab/>
      </w:r>
      <w:r>
        <w:rPr>
          <w:color w:val="000000"/>
        </w:rPr>
        <w:tab/>
        <w:t>8,3</w:t>
      </w:r>
      <w:r>
        <w:rPr>
          <w:color w:val="000000"/>
        </w:rPr>
        <w:tab/>
      </w:r>
      <w:r>
        <w:rPr>
          <w:color w:val="000000"/>
        </w:rPr>
        <w:tab/>
        <w:t>A,Q,6</w:t>
      </w:r>
      <w:r>
        <w:rPr>
          <w:color w:val="000000"/>
        </w:rPr>
        <w:tab/>
      </w:r>
      <w:r>
        <w:rPr>
          <w:color w:val="000000"/>
        </w:rPr>
        <w:tab/>
        <w:t>10,5</w:t>
      </w:r>
    </w:p>
    <w:p w14:paraId="1D1249BE" w14:textId="77777777" w:rsidR="0031313F" w:rsidRDefault="0031313F">
      <w:pPr>
        <w:rPr>
          <w:color w:val="000000"/>
        </w:rPr>
      </w:pPr>
      <w:r>
        <w:rPr>
          <w:color w:val="000000"/>
        </w:rPr>
        <w:tab/>
      </w:r>
      <w:r>
        <w:rPr>
          <w:color w:val="000000"/>
        </w:rPr>
        <w:tab/>
        <w:t>A,K,Q,10,4</w:t>
      </w:r>
      <w:r>
        <w:rPr>
          <w:color w:val="000000"/>
        </w:rPr>
        <w:tab/>
      </w:r>
      <w:r>
        <w:rPr>
          <w:color w:val="000000"/>
        </w:rPr>
        <w:tab/>
      </w:r>
      <w:r>
        <w:rPr>
          <w:color w:val="000000"/>
        </w:rPr>
        <w:tab/>
        <w:t>9,2</w:t>
      </w:r>
    </w:p>
    <w:p w14:paraId="61A3B086" w14:textId="77777777" w:rsidR="0031313F" w:rsidRDefault="0031313F">
      <w:pPr>
        <w:rPr>
          <w:color w:val="000000"/>
        </w:rPr>
      </w:pPr>
      <w:r>
        <w:rPr>
          <w:color w:val="000000"/>
        </w:rPr>
        <w:tab/>
      </w:r>
      <w:r>
        <w:rPr>
          <w:color w:val="000000"/>
        </w:rPr>
        <w:tab/>
        <w:t>K,10,9</w:t>
      </w:r>
      <w:r>
        <w:rPr>
          <w:color w:val="000000"/>
        </w:rPr>
        <w:tab/>
      </w:r>
      <w:r>
        <w:rPr>
          <w:color w:val="000000"/>
        </w:rPr>
        <w:tab/>
      </w:r>
      <w:r>
        <w:rPr>
          <w:color w:val="000000"/>
        </w:rPr>
        <w:tab/>
      </w:r>
      <w:r>
        <w:rPr>
          <w:color w:val="000000"/>
        </w:rPr>
        <w:tab/>
        <w:t>J,6,5,2</w:t>
      </w:r>
    </w:p>
    <w:p w14:paraId="5FB7EEDA" w14:textId="77777777" w:rsidR="0031313F" w:rsidRDefault="0031313F">
      <w:pPr>
        <w:rPr>
          <w:color w:val="000000"/>
        </w:rPr>
      </w:pPr>
      <w:r>
        <w:rPr>
          <w:color w:val="000000"/>
        </w:rPr>
        <w:tab/>
      </w:r>
      <w:r>
        <w:rPr>
          <w:color w:val="000000"/>
        </w:rPr>
        <w:tab/>
        <w:t>K,4,2</w:t>
      </w:r>
      <w:r>
        <w:rPr>
          <w:color w:val="000000"/>
        </w:rPr>
        <w:tab/>
      </w:r>
      <w:r>
        <w:rPr>
          <w:color w:val="000000"/>
        </w:rPr>
        <w:tab/>
        <w:t>A,K,7,6,4</w:t>
      </w:r>
      <w:r>
        <w:rPr>
          <w:color w:val="000000"/>
        </w:rPr>
        <w:tab/>
        <w:t>J,10,9,8,3</w:t>
      </w:r>
    </w:p>
    <w:p w14:paraId="2E5309CC" w14:textId="77777777" w:rsidR="0031313F" w:rsidRDefault="0031313F">
      <w:pPr>
        <w:rPr>
          <w:color w:val="000000"/>
        </w:rPr>
      </w:pPr>
      <w:r>
        <w:rPr>
          <w:color w:val="000000"/>
        </w:rPr>
        <w:tab/>
      </w:r>
      <w:r>
        <w:rPr>
          <w:color w:val="000000"/>
        </w:rPr>
        <w:tab/>
      </w:r>
      <w:r>
        <w:rPr>
          <w:color w:val="000000"/>
        </w:rPr>
        <w:tab/>
      </w:r>
      <w:r>
        <w:rPr>
          <w:color w:val="000000"/>
        </w:rPr>
        <w:tab/>
        <w:t>J,8,3</w:t>
      </w:r>
      <w:r>
        <w:rPr>
          <w:color w:val="000000"/>
        </w:rPr>
        <w:tab/>
      </w:r>
      <w:r>
        <w:rPr>
          <w:color w:val="000000"/>
        </w:rPr>
        <w:tab/>
      </w:r>
    </w:p>
    <w:p w14:paraId="42ABA077" w14:textId="77777777" w:rsidR="0031313F" w:rsidRDefault="0031313F">
      <w:pPr>
        <w:rPr>
          <w:color w:val="000000"/>
        </w:rPr>
      </w:pPr>
      <w:r>
        <w:rPr>
          <w:color w:val="000000"/>
        </w:rPr>
        <w:tab/>
      </w:r>
      <w:r>
        <w:rPr>
          <w:color w:val="000000"/>
        </w:rPr>
        <w:tab/>
      </w:r>
      <w:r>
        <w:rPr>
          <w:color w:val="000000"/>
        </w:rPr>
        <w:tab/>
      </w:r>
      <w:r>
        <w:rPr>
          <w:color w:val="000000"/>
        </w:rPr>
        <w:tab/>
        <w:t>A,Q,8</w:t>
      </w:r>
      <w:r>
        <w:rPr>
          <w:color w:val="000000"/>
        </w:rPr>
        <w:tab/>
      </w:r>
      <w:r>
        <w:rPr>
          <w:color w:val="000000"/>
        </w:rPr>
        <w:tab/>
      </w:r>
    </w:p>
    <w:p w14:paraId="4D37C867" w14:textId="77777777" w:rsidR="0031313F" w:rsidRDefault="0031313F">
      <w:pPr>
        <w:rPr>
          <w:b/>
          <w:bCs/>
          <w:color w:val="000000"/>
        </w:rPr>
      </w:pPr>
      <w:r>
        <w:rPr>
          <w:color w:val="000000"/>
        </w:rPr>
        <w:tab/>
      </w:r>
      <w:r>
        <w:rPr>
          <w:color w:val="000000"/>
        </w:rPr>
        <w:tab/>
      </w:r>
      <w:r>
        <w:rPr>
          <w:color w:val="000000"/>
        </w:rPr>
        <w:tab/>
      </w:r>
      <w:r>
        <w:rPr>
          <w:color w:val="000000"/>
        </w:rPr>
        <w:tab/>
        <w:t>7,5</w:t>
      </w:r>
    </w:p>
    <w:p w14:paraId="700FE2B8" w14:textId="77777777" w:rsidR="0031313F" w:rsidRDefault="0031313F">
      <w:pPr>
        <w:rPr>
          <w:b/>
          <w:bCs/>
          <w:color w:val="000000"/>
        </w:rPr>
      </w:pPr>
      <w:r>
        <w:rPr>
          <w:b/>
          <w:bCs/>
          <w:color w:val="000000"/>
        </w:rPr>
        <w:t>Závazek:</w:t>
      </w:r>
      <w:r>
        <w:rPr>
          <w:color w:val="000000"/>
        </w:rPr>
        <w:t xml:space="preserve"> 3 piky</w:t>
      </w:r>
    </w:p>
    <w:p w14:paraId="2C799BBD" w14:textId="77777777" w:rsidR="0031313F" w:rsidRDefault="0031313F">
      <w:r>
        <w:rPr>
          <w:b/>
          <w:bCs/>
          <w:color w:val="000000"/>
        </w:rPr>
        <w:t>Výnos:</w:t>
      </w:r>
      <w:r>
        <w:rPr>
          <w:color w:val="000000"/>
        </w:rPr>
        <w:t xml:space="preserve"> K srdcový</w:t>
      </w:r>
      <w:r>
        <w:rPr>
          <w:color w:val="000000"/>
        </w:rPr>
        <w:tab/>
      </w:r>
    </w:p>
    <w:p w14:paraId="505874E8" w14:textId="77777777" w:rsidR="0031313F" w:rsidRDefault="0031313F">
      <w:pPr>
        <w:pStyle w:val="Zkladntext21"/>
        <w:rPr>
          <w:bCs/>
          <w:u w:val="single"/>
        </w:rPr>
      </w:pPr>
      <w:r>
        <w:t>Do výnosu by měl partner kladně markovat, z čehož Západ dešifruje dubl partnera a do třetího zdvihu vynese desítku, aby partner snapl a vynesl káro, čímž bude hlavní hráč poražen.</w:t>
      </w:r>
    </w:p>
    <w:p w14:paraId="6C89BA8D" w14:textId="77777777" w:rsidR="0031313F" w:rsidRDefault="0031313F">
      <w:pPr>
        <w:jc w:val="both"/>
        <w:rPr>
          <w:bCs/>
          <w:u w:val="single"/>
        </w:rPr>
      </w:pPr>
    </w:p>
    <w:p w14:paraId="7AC69DFE" w14:textId="77777777" w:rsidR="0031313F" w:rsidRDefault="0031313F">
      <w:pPr>
        <w:jc w:val="both"/>
        <w:rPr>
          <w:bCs/>
        </w:rPr>
      </w:pPr>
      <w:r>
        <w:rPr>
          <w:bCs/>
          <w:u w:val="single"/>
        </w:rPr>
        <w:t>Literatura:</w:t>
      </w:r>
      <w:r>
        <w:rPr>
          <w:bCs/>
        </w:rPr>
        <w:tab/>
        <w:t>E. Kaplan</w:t>
      </w:r>
      <w:r>
        <w:rPr>
          <w:bCs/>
        </w:rPr>
        <w:tab/>
        <w:t>Pokročilá sehrávka</w:t>
      </w:r>
      <w:r>
        <w:rPr>
          <w:bCs/>
        </w:rPr>
        <w:tab/>
        <w:t>str. 42-46</w:t>
      </w:r>
    </w:p>
    <w:p w14:paraId="30A81355" w14:textId="77777777" w:rsidR="0031313F" w:rsidRDefault="0031313F">
      <w:pPr>
        <w:jc w:val="both"/>
        <w:rPr>
          <w:bCs/>
        </w:rPr>
      </w:pPr>
    </w:p>
    <w:p w14:paraId="3AFA79AC" w14:textId="77777777" w:rsidR="0031313F" w:rsidRDefault="0031313F">
      <w:pPr>
        <w:rPr>
          <w:b/>
        </w:rPr>
      </w:pPr>
    </w:p>
    <w:p w14:paraId="361A9480" w14:textId="77777777" w:rsidR="0031313F" w:rsidRDefault="0031313F">
      <w:pPr>
        <w:rPr>
          <w:b/>
        </w:rPr>
      </w:pPr>
    </w:p>
    <w:p w14:paraId="34BFC43F" w14:textId="77777777" w:rsidR="0031313F" w:rsidRDefault="0031313F">
      <w:pPr>
        <w:rPr>
          <w:b/>
        </w:rPr>
      </w:pPr>
    </w:p>
    <w:p w14:paraId="3BD8853F" w14:textId="77777777" w:rsidR="0031313F" w:rsidRDefault="0031313F">
      <w:pPr>
        <w:rPr>
          <w:b/>
        </w:rPr>
      </w:pPr>
    </w:p>
    <w:p w14:paraId="7C7C8BFD" w14:textId="77777777" w:rsidR="0031313F" w:rsidRDefault="0031313F">
      <w:pPr>
        <w:rPr>
          <w:b/>
        </w:rPr>
      </w:pPr>
    </w:p>
    <w:p w14:paraId="51135B66" w14:textId="77777777" w:rsidR="0031313F" w:rsidRDefault="0031313F">
      <w:pPr>
        <w:rPr>
          <w:b/>
        </w:rPr>
      </w:pPr>
    </w:p>
    <w:p w14:paraId="6EA646DF" w14:textId="77777777" w:rsidR="0031313F" w:rsidRDefault="0031313F">
      <w:pPr>
        <w:rPr>
          <w:b/>
        </w:rPr>
      </w:pPr>
    </w:p>
    <w:p w14:paraId="7BF9CBA6" w14:textId="77777777" w:rsidR="0031313F" w:rsidRDefault="0031313F">
      <w:pPr>
        <w:rPr>
          <w:b/>
        </w:rPr>
      </w:pPr>
    </w:p>
    <w:p w14:paraId="39069C36" w14:textId="77777777" w:rsidR="0031313F" w:rsidRDefault="0031313F">
      <w:pPr>
        <w:rPr>
          <w:b/>
        </w:rPr>
      </w:pPr>
    </w:p>
    <w:p w14:paraId="4DA395AA" w14:textId="77777777" w:rsidR="0031313F" w:rsidRDefault="0031313F">
      <w:pPr>
        <w:rPr>
          <w:b/>
        </w:rPr>
      </w:pPr>
    </w:p>
    <w:p w14:paraId="17B170A1" w14:textId="77777777" w:rsidR="0031313F" w:rsidRDefault="0031313F">
      <w:pPr>
        <w:rPr>
          <w:b/>
        </w:rPr>
      </w:pPr>
    </w:p>
    <w:p w14:paraId="0D3A8A1D" w14:textId="77777777" w:rsidR="0031313F" w:rsidRDefault="0031313F">
      <w:pPr>
        <w:rPr>
          <w:b/>
        </w:rPr>
      </w:pPr>
    </w:p>
    <w:p w14:paraId="19D121CD" w14:textId="77777777" w:rsidR="0031313F" w:rsidRDefault="0031313F">
      <w:pPr>
        <w:rPr>
          <w:b/>
        </w:rPr>
      </w:pPr>
    </w:p>
    <w:p w14:paraId="070A6FD8" w14:textId="77777777" w:rsidR="0031313F" w:rsidRDefault="0031313F">
      <w:pPr>
        <w:rPr>
          <w:b/>
        </w:rPr>
      </w:pPr>
    </w:p>
    <w:p w14:paraId="3671780D" w14:textId="77777777" w:rsidR="0031313F" w:rsidRDefault="0031313F">
      <w:pPr>
        <w:rPr>
          <w:b/>
        </w:rPr>
      </w:pPr>
    </w:p>
    <w:p w14:paraId="3A17689C" w14:textId="77777777" w:rsidR="0031313F" w:rsidRDefault="0031313F">
      <w:pPr>
        <w:rPr>
          <w:b/>
        </w:rPr>
      </w:pPr>
    </w:p>
    <w:p w14:paraId="2F14F301" w14:textId="77777777" w:rsidR="0031313F" w:rsidRDefault="0031313F">
      <w:pPr>
        <w:rPr>
          <w:b/>
        </w:rPr>
      </w:pPr>
    </w:p>
    <w:p w14:paraId="51BB2808" w14:textId="77777777" w:rsidR="0031313F" w:rsidRDefault="0031313F">
      <w:pPr>
        <w:rPr>
          <w:b/>
        </w:rPr>
      </w:pPr>
    </w:p>
    <w:p w14:paraId="13FB9D5D" w14:textId="77777777" w:rsidR="0031313F" w:rsidRDefault="0031313F">
      <w:pPr>
        <w:rPr>
          <w:b/>
        </w:rPr>
      </w:pPr>
    </w:p>
    <w:p w14:paraId="36D0C630" w14:textId="77777777" w:rsidR="0031313F" w:rsidRDefault="0031313F">
      <w:pPr>
        <w:rPr>
          <w:b/>
        </w:rPr>
      </w:pPr>
    </w:p>
    <w:p w14:paraId="024FEB45" w14:textId="77777777" w:rsidR="0031313F" w:rsidRDefault="0031313F">
      <w:pPr>
        <w:rPr>
          <w:b/>
        </w:rPr>
      </w:pPr>
    </w:p>
    <w:p w14:paraId="4F0162A6" w14:textId="77777777" w:rsidR="0031313F" w:rsidRDefault="0031313F">
      <w:pPr>
        <w:rPr>
          <w:b/>
        </w:rPr>
      </w:pPr>
    </w:p>
    <w:p w14:paraId="03325713" w14:textId="77777777" w:rsidR="0031313F" w:rsidRDefault="0031313F">
      <w:pPr>
        <w:rPr>
          <w:b/>
        </w:rPr>
      </w:pPr>
    </w:p>
    <w:p w14:paraId="3D431313" w14:textId="77777777" w:rsidR="0031313F" w:rsidRDefault="0031313F">
      <w:pPr>
        <w:rPr>
          <w:b/>
        </w:rPr>
      </w:pPr>
    </w:p>
    <w:p w14:paraId="513F88F6" w14:textId="77777777" w:rsidR="0031313F" w:rsidRDefault="0031313F">
      <w:pPr>
        <w:rPr>
          <w:b/>
        </w:rPr>
      </w:pPr>
    </w:p>
    <w:p w14:paraId="0D7613AC" w14:textId="77777777" w:rsidR="0031313F" w:rsidRDefault="0031313F">
      <w:pPr>
        <w:rPr>
          <w:b/>
        </w:rPr>
      </w:pPr>
    </w:p>
    <w:p w14:paraId="05DD59D9" w14:textId="77777777" w:rsidR="0031313F" w:rsidRDefault="0031313F">
      <w:pPr>
        <w:rPr>
          <w:b/>
        </w:rPr>
      </w:pPr>
    </w:p>
    <w:p w14:paraId="17CC7B54" w14:textId="77777777" w:rsidR="0031313F" w:rsidRDefault="0031313F">
      <w:pPr>
        <w:rPr>
          <w:b/>
        </w:rPr>
      </w:pPr>
    </w:p>
    <w:p w14:paraId="1AA40069" w14:textId="77777777" w:rsidR="0031313F" w:rsidRDefault="0031313F">
      <w:pPr>
        <w:rPr>
          <w:b/>
        </w:rPr>
      </w:pPr>
    </w:p>
    <w:p w14:paraId="20B08D25" w14:textId="77777777" w:rsidR="0031313F" w:rsidRDefault="0031313F">
      <w:pPr>
        <w:rPr>
          <w:b/>
        </w:rPr>
      </w:pPr>
    </w:p>
    <w:p w14:paraId="3023857B" w14:textId="77777777" w:rsidR="0031313F" w:rsidRDefault="0031313F">
      <w:pPr>
        <w:rPr>
          <w:b/>
        </w:rPr>
      </w:pPr>
    </w:p>
    <w:p w14:paraId="5DC48CA2" w14:textId="77777777" w:rsidR="0031313F" w:rsidRDefault="0031313F">
      <w:pPr>
        <w:rPr>
          <w:b/>
        </w:rPr>
      </w:pPr>
    </w:p>
    <w:p w14:paraId="58541198" w14:textId="77777777" w:rsidR="0031313F" w:rsidRDefault="0031313F">
      <w:pPr>
        <w:rPr>
          <w:b/>
        </w:rPr>
      </w:pPr>
    </w:p>
    <w:p w14:paraId="2C33DFE4" w14:textId="77777777" w:rsidR="0031313F" w:rsidRDefault="0031313F">
      <w:pPr>
        <w:rPr>
          <w:b/>
        </w:rPr>
      </w:pPr>
    </w:p>
    <w:p w14:paraId="5D210857" w14:textId="77777777" w:rsidR="0031313F" w:rsidRDefault="0031313F">
      <w:pPr>
        <w:rPr>
          <w:b/>
        </w:rPr>
      </w:pPr>
    </w:p>
    <w:p w14:paraId="5749DBA1" w14:textId="77777777" w:rsidR="0031313F" w:rsidRDefault="0031313F">
      <w:pPr>
        <w:rPr>
          <w:b/>
        </w:rPr>
      </w:pPr>
    </w:p>
    <w:p w14:paraId="477B8A27" w14:textId="77777777" w:rsidR="0031313F" w:rsidRDefault="0031313F">
      <w:pPr>
        <w:rPr>
          <w:b/>
        </w:rPr>
      </w:pPr>
    </w:p>
    <w:p w14:paraId="696FCBC3" w14:textId="77777777" w:rsidR="0031313F" w:rsidRDefault="0031313F">
      <w:pPr>
        <w:rPr>
          <w:b/>
        </w:rPr>
      </w:pPr>
    </w:p>
    <w:p w14:paraId="00E8F0A1" w14:textId="77777777" w:rsidR="0031313F" w:rsidRDefault="0031313F">
      <w:pPr>
        <w:rPr>
          <w:b/>
        </w:rPr>
      </w:pPr>
    </w:p>
    <w:p w14:paraId="0363FC7A" w14:textId="77777777" w:rsidR="0031313F" w:rsidRDefault="0031313F">
      <w:pPr>
        <w:pStyle w:val="Heading1"/>
        <w:jc w:val="center"/>
      </w:pPr>
      <w:bookmarkStart w:id="66" w:name="__RefHeading__107_399432288"/>
      <w:bookmarkStart w:id="67" w:name="__RefHeading__69_1211632112"/>
      <w:bookmarkEnd w:id="66"/>
      <w:bookmarkEnd w:id="67"/>
      <w:r>
        <w:rPr>
          <w:color w:val="auto"/>
          <w:sz w:val="36"/>
          <w:szCs w:val="36"/>
        </w:rPr>
        <w:t>34. lekce</w:t>
      </w:r>
      <w:r>
        <w:rPr>
          <w:color w:val="auto"/>
          <w:sz w:val="36"/>
          <w:szCs w:val="36"/>
        </w:rPr>
        <w:tab/>
        <w:t>Zkrácený Blackwood, Hoytova konvence</w:t>
      </w:r>
    </w:p>
    <w:p w14:paraId="2DD97956" w14:textId="77777777" w:rsidR="0031313F" w:rsidRDefault="0031313F">
      <w:pPr>
        <w:ind w:firstLine="708"/>
        <w:jc w:val="both"/>
        <w:rPr>
          <w:color w:val="000000"/>
        </w:rPr>
      </w:pPr>
      <w:r>
        <w:t>V dalším systému odpovědí naučíme děti tzv. zkráceného Blackwooda (5=0 nebo 3 esa, 5k=1 nebo 4 esa, 5s=2 esa bez krále, 5p=2 esa + 1 král, 5BT=2 esa + 2 králové, 6t=2 esa + 3 králové, 6k=2 esa + 4 králové). Pokud zjistíme, že nám chybí dvě esa, zarazíme dražbu na 5. stupni, pokud nám chybí jedno eso, hrajeme malý slem a pokud zjistíme, že máme všechna esa, můžeme pokračovat Hoytovou dotazovou konvencí ve zkoumání velkého slemu. Dotazující ji zahajuje hláškou následující barvy, která přikazuje partnerovi, aby nahlásil počet králů. Odpovědi: 1. stupeň=0 nebo 3 králové, 2. stupeň=1 nebo 4 králové, 3. stupeň=2 králové. Dotazující vynechává barvu trumfů, která je stopkou, na to je třeba upozornit a dbát. Zde jsou karty pro několik ukázek (zahajuje Sever):</w:t>
      </w:r>
    </w:p>
    <w:p w14:paraId="0B10B33E" w14:textId="6E38DF5E" w:rsidR="0031313F" w:rsidRDefault="0031313F">
      <w:pPr>
        <w:rPr>
          <w:color w:val="000000"/>
        </w:rPr>
      </w:pPr>
      <w:r>
        <w:rPr>
          <w:color w:val="000000"/>
        </w:rPr>
        <w:t>K,6,5</w:t>
      </w:r>
      <w:r>
        <w:rPr>
          <w:color w:val="000000"/>
        </w:rPr>
        <w:tab/>
      </w:r>
      <w:r>
        <w:rPr>
          <w:color w:val="000000"/>
        </w:rPr>
        <w:tab/>
        <w:t>K,8,7,6</w:t>
      </w:r>
      <w:r>
        <w:rPr>
          <w:color w:val="000000"/>
        </w:rPr>
        <w:tab/>
      </w:r>
      <w:r>
        <w:rPr>
          <w:color w:val="000000"/>
        </w:rPr>
        <w:tab/>
        <w:t>K,Q,8,4</w:t>
      </w:r>
      <w:r>
        <w:rPr>
          <w:color w:val="000000"/>
        </w:rPr>
        <w:tab/>
      </w:r>
      <w:r>
        <w:rPr>
          <w:color w:val="000000"/>
        </w:rPr>
        <w:tab/>
        <w:t>K,Q,J,8,5</w:t>
      </w:r>
      <w:r>
        <w:rPr>
          <w:color w:val="000000"/>
        </w:rPr>
        <w:tab/>
        <w:t>A,K,8,4</w:t>
      </w:r>
      <w:r>
        <w:rPr>
          <w:color w:val="000000"/>
        </w:rPr>
        <w:tab/>
      </w:r>
      <w:r w:rsidR="00D277FE">
        <w:rPr>
          <w:color w:val="000000"/>
        </w:rPr>
        <w:t xml:space="preserve"> </w:t>
      </w:r>
      <w:r>
        <w:rPr>
          <w:color w:val="000000"/>
        </w:rPr>
        <w:t xml:space="preserve"> </w:t>
      </w:r>
      <w:r>
        <w:rPr>
          <w:color w:val="000000"/>
        </w:rPr>
        <w:tab/>
        <w:t>A,8,2</w:t>
      </w:r>
    </w:p>
    <w:p w14:paraId="1AB9014B" w14:textId="39D24690" w:rsidR="0031313F" w:rsidRDefault="0031313F">
      <w:pPr>
        <w:rPr>
          <w:color w:val="000000"/>
        </w:rPr>
      </w:pPr>
      <w:r>
        <w:rPr>
          <w:color w:val="000000"/>
        </w:rPr>
        <w:t>A,Q,8</w:t>
      </w:r>
      <w:r>
        <w:rPr>
          <w:color w:val="000000"/>
        </w:rPr>
        <w:tab/>
      </w:r>
      <w:r>
        <w:rPr>
          <w:color w:val="000000"/>
        </w:rPr>
        <w:tab/>
        <w:t>A,3</w:t>
      </w:r>
      <w:r>
        <w:rPr>
          <w:color w:val="000000"/>
        </w:rPr>
        <w:tab/>
      </w:r>
      <w:r>
        <w:rPr>
          <w:color w:val="000000"/>
        </w:rPr>
        <w:tab/>
        <w:t>J,7,3</w:t>
      </w:r>
      <w:r>
        <w:rPr>
          <w:color w:val="000000"/>
        </w:rPr>
        <w:tab/>
      </w:r>
      <w:r w:rsidR="00D277FE">
        <w:rPr>
          <w:color w:val="000000"/>
        </w:rPr>
        <w:t xml:space="preserve"> </w:t>
      </w:r>
      <w:r>
        <w:rPr>
          <w:color w:val="000000"/>
        </w:rPr>
        <w:tab/>
        <w:t>A,K</w:t>
      </w:r>
      <w:r>
        <w:rPr>
          <w:color w:val="000000"/>
        </w:rPr>
        <w:tab/>
      </w:r>
      <w:r>
        <w:rPr>
          <w:color w:val="000000"/>
        </w:rPr>
        <w:tab/>
        <w:t>A,7,3</w:t>
      </w:r>
      <w:r>
        <w:rPr>
          <w:color w:val="000000"/>
        </w:rPr>
        <w:tab/>
      </w:r>
      <w:r w:rsidR="00D277FE">
        <w:rPr>
          <w:color w:val="000000"/>
        </w:rPr>
        <w:t xml:space="preserve"> </w:t>
      </w:r>
      <w:r>
        <w:rPr>
          <w:color w:val="000000"/>
        </w:rPr>
        <w:tab/>
        <w:t>K,8,4</w:t>
      </w:r>
    </w:p>
    <w:p w14:paraId="46735913" w14:textId="77777777" w:rsidR="0031313F" w:rsidRDefault="0031313F">
      <w:pPr>
        <w:rPr>
          <w:color w:val="000000"/>
        </w:rPr>
      </w:pPr>
      <w:r>
        <w:rPr>
          <w:color w:val="000000"/>
        </w:rPr>
        <w:t>J,10,3,2</w:t>
      </w:r>
      <w:r>
        <w:rPr>
          <w:color w:val="000000"/>
        </w:rPr>
        <w:tab/>
      </w:r>
      <w:r>
        <w:rPr>
          <w:color w:val="000000"/>
        </w:rPr>
        <w:tab/>
        <w:t>K,Q,7,3</w:t>
      </w:r>
      <w:r>
        <w:rPr>
          <w:color w:val="000000"/>
        </w:rPr>
        <w:tab/>
      </w:r>
      <w:r>
        <w:rPr>
          <w:color w:val="000000"/>
        </w:rPr>
        <w:tab/>
        <w:t>K,10,4</w:t>
      </w:r>
      <w:r>
        <w:rPr>
          <w:color w:val="000000"/>
        </w:rPr>
        <w:tab/>
      </w:r>
      <w:r>
        <w:rPr>
          <w:color w:val="000000"/>
        </w:rPr>
        <w:tab/>
        <w:t>A,Q,3</w:t>
      </w:r>
      <w:r>
        <w:rPr>
          <w:color w:val="000000"/>
        </w:rPr>
        <w:tab/>
      </w:r>
      <w:r>
        <w:rPr>
          <w:color w:val="000000"/>
        </w:rPr>
        <w:tab/>
        <w:t>Q,10,4</w:t>
      </w:r>
      <w:r>
        <w:rPr>
          <w:color w:val="000000"/>
        </w:rPr>
        <w:tab/>
      </w:r>
      <w:r>
        <w:rPr>
          <w:color w:val="000000"/>
        </w:rPr>
        <w:tab/>
        <w:t>A,6,3</w:t>
      </w:r>
    </w:p>
    <w:p w14:paraId="522D0049" w14:textId="7102F216" w:rsidR="0031313F" w:rsidRDefault="0031313F">
      <w:pPr>
        <w:rPr>
          <w:color w:val="000000"/>
        </w:rPr>
      </w:pPr>
      <w:r>
        <w:rPr>
          <w:color w:val="000000"/>
        </w:rPr>
        <w:t>A,7,4</w:t>
      </w:r>
      <w:r>
        <w:rPr>
          <w:color w:val="000000"/>
        </w:rPr>
        <w:tab/>
      </w:r>
      <w:r>
        <w:rPr>
          <w:color w:val="000000"/>
        </w:rPr>
        <w:tab/>
        <w:t>J,8,2</w:t>
      </w:r>
      <w:r>
        <w:rPr>
          <w:color w:val="000000"/>
        </w:rPr>
        <w:tab/>
      </w:r>
      <w:r>
        <w:rPr>
          <w:color w:val="000000"/>
        </w:rPr>
        <w:tab/>
        <w:t>K,8,6</w:t>
      </w:r>
      <w:r>
        <w:rPr>
          <w:color w:val="000000"/>
        </w:rPr>
        <w:tab/>
      </w:r>
      <w:r w:rsidR="00D277FE">
        <w:rPr>
          <w:color w:val="000000"/>
        </w:rPr>
        <w:t xml:space="preserve"> </w:t>
      </w:r>
      <w:r>
        <w:rPr>
          <w:color w:val="000000"/>
        </w:rPr>
        <w:tab/>
        <w:t>K,J,2</w:t>
      </w:r>
      <w:r>
        <w:rPr>
          <w:color w:val="000000"/>
        </w:rPr>
        <w:tab/>
      </w:r>
      <w:r>
        <w:rPr>
          <w:color w:val="000000"/>
        </w:rPr>
        <w:tab/>
        <w:t>A,8,6</w:t>
      </w:r>
      <w:r>
        <w:rPr>
          <w:color w:val="000000"/>
        </w:rPr>
        <w:tab/>
      </w:r>
      <w:r>
        <w:rPr>
          <w:color w:val="000000"/>
        </w:rPr>
        <w:tab/>
        <w:t>A,K,7,3</w:t>
      </w:r>
    </w:p>
    <w:p w14:paraId="2370D287" w14:textId="77777777" w:rsidR="0031313F" w:rsidRDefault="0031313F">
      <w:pPr>
        <w:rPr>
          <w:color w:val="000000"/>
        </w:rPr>
      </w:pPr>
    </w:p>
    <w:p w14:paraId="3A494EFF" w14:textId="77777777" w:rsidR="0031313F" w:rsidRDefault="0031313F">
      <w:pPr>
        <w:rPr>
          <w:color w:val="000000"/>
        </w:rPr>
      </w:pPr>
      <w:r>
        <w:rPr>
          <w:color w:val="000000"/>
        </w:rPr>
        <w:t>A,Q,7</w:t>
      </w:r>
      <w:r>
        <w:rPr>
          <w:color w:val="000000"/>
        </w:rPr>
        <w:tab/>
      </w:r>
      <w:r>
        <w:rPr>
          <w:color w:val="000000"/>
        </w:rPr>
        <w:tab/>
        <w:t>A,Q,10,5</w:t>
      </w:r>
      <w:r>
        <w:rPr>
          <w:color w:val="000000"/>
        </w:rPr>
        <w:tab/>
        <w:t>A,J,3,2</w:t>
      </w:r>
      <w:r>
        <w:rPr>
          <w:color w:val="000000"/>
        </w:rPr>
        <w:tab/>
      </w:r>
      <w:r>
        <w:rPr>
          <w:color w:val="000000"/>
        </w:rPr>
        <w:tab/>
        <w:t>A,10,3,2</w:t>
      </w:r>
      <w:r>
        <w:rPr>
          <w:color w:val="000000"/>
        </w:rPr>
        <w:tab/>
      </w:r>
      <w:r>
        <w:rPr>
          <w:color w:val="000000"/>
        </w:rPr>
        <w:tab/>
        <w:t>Q,3,2</w:t>
      </w:r>
      <w:r>
        <w:rPr>
          <w:color w:val="000000"/>
        </w:rPr>
        <w:tab/>
      </w:r>
      <w:r>
        <w:rPr>
          <w:color w:val="000000"/>
        </w:rPr>
        <w:tab/>
        <w:t>K,7</w:t>
      </w:r>
    </w:p>
    <w:p w14:paraId="29687131" w14:textId="77777777" w:rsidR="0031313F" w:rsidRDefault="0031313F">
      <w:pPr>
        <w:rPr>
          <w:color w:val="000000"/>
        </w:rPr>
      </w:pPr>
      <w:r>
        <w:rPr>
          <w:color w:val="000000"/>
        </w:rPr>
        <w:t>K,J,4</w:t>
      </w:r>
      <w:r>
        <w:rPr>
          <w:color w:val="000000"/>
        </w:rPr>
        <w:tab/>
      </w:r>
      <w:r>
        <w:rPr>
          <w:color w:val="000000"/>
        </w:rPr>
        <w:tab/>
        <w:t>K,Q,J,4</w:t>
      </w:r>
      <w:r>
        <w:rPr>
          <w:color w:val="000000"/>
        </w:rPr>
        <w:tab/>
      </w:r>
      <w:r>
        <w:rPr>
          <w:color w:val="000000"/>
        </w:rPr>
        <w:tab/>
        <w:t>K,Q,8,4</w:t>
      </w:r>
      <w:r>
        <w:rPr>
          <w:color w:val="000000"/>
        </w:rPr>
        <w:tab/>
      </w:r>
      <w:r>
        <w:rPr>
          <w:color w:val="000000"/>
        </w:rPr>
        <w:tab/>
        <w:t>9,6,5</w:t>
      </w:r>
      <w:r>
        <w:rPr>
          <w:color w:val="000000"/>
        </w:rPr>
        <w:tab/>
      </w:r>
      <w:r>
        <w:rPr>
          <w:color w:val="000000"/>
        </w:rPr>
        <w:tab/>
        <w:t>K,Q,8,4</w:t>
      </w:r>
      <w:r>
        <w:rPr>
          <w:color w:val="000000"/>
        </w:rPr>
        <w:tab/>
      </w:r>
      <w:r>
        <w:rPr>
          <w:color w:val="000000"/>
        </w:rPr>
        <w:tab/>
        <w:t>A,Q,J,9,2</w:t>
      </w:r>
    </w:p>
    <w:p w14:paraId="26CB3580" w14:textId="77777777" w:rsidR="0031313F" w:rsidRDefault="0031313F">
      <w:pPr>
        <w:rPr>
          <w:color w:val="000000"/>
        </w:rPr>
      </w:pPr>
      <w:r>
        <w:rPr>
          <w:color w:val="000000"/>
        </w:rPr>
        <w:t>K,Q,9,8</w:t>
      </w:r>
      <w:r>
        <w:rPr>
          <w:color w:val="000000"/>
        </w:rPr>
        <w:tab/>
      </w:r>
      <w:r>
        <w:rPr>
          <w:color w:val="000000"/>
        </w:rPr>
        <w:tab/>
        <w:t>A,9</w:t>
      </w:r>
      <w:r>
        <w:rPr>
          <w:color w:val="000000"/>
        </w:rPr>
        <w:tab/>
      </w:r>
      <w:r>
        <w:rPr>
          <w:color w:val="000000"/>
        </w:rPr>
        <w:tab/>
        <w:t>Q,J</w:t>
      </w:r>
      <w:r>
        <w:rPr>
          <w:color w:val="000000"/>
        </w:rPr>
        <w:tab/>
      </w:r>
      <w:r>
        <w:rPr>
          <w:color w:val="000000"/>
        </w:rPr>
        <w:tab/>
        <w:t>K,J,8</w:t>
      </w:r>
      <w:r>
        <w:rPr>
          <w:color w:val="000000"/>
        </w:rPr>
        <w:tab/>
      </w:r>
      <w:r>
        <w:rPr>
          <w:color w:val="000000"/>
        </w:rPr>
        <w:tab/>
        <w:t>A,K,7</w:t>
      </w:r>
      <w:r>
        <w:rPr>
          <w:color w:val="000000"/>
        </w:rPr>
        <w:tab/>
      </w:r>
      <w:r>
        <w:rPr>
          <w:color w:val="000000"/>
        </w:rPr>
        <w:tab/>
        <w:t>Q,J,7,5</w:t>
      </w:r>
    </w:p>
    <w:p w14:paraId="5CD03B07" w14:textId="77777777" w:rsidR="0031313F" w:rsidRDefault="0031313F">
      <w:pPr>
        <w:rPr>
          <w:color w:val="000000"/>
        </w:rPr>
      </w:pPr>
      <w:r>
        <w:rPr>
          <w:color w:val="000000"/>
        </w:rPr>
        <w:t>K,Q,3</w:t>
      </w:r>
      <w:r>
        <w:rPr>
          <w:color w:val="000000"/>
        </w:rPr>
        <w:tab/>
      </w:r>
      <w:r>
        <w:rPr>
          <w:color w:val="000000"/>
        </w:rPr>
        <w:tab/>
        <w:t>K,Q,3</w:t>
      </w:r>
      <w:r>
        <w:rPr>
          <w:color w:val="000000"/>
        </w:rPr>
        <w:tab/>
      </w:r>
      <w:r>
        <w:rPr>
          <w:color w:val="000000"/>
        </w:rPr>
        <w:tab/>
        <w:t>A,Q,J</w:t>
      </w:r>
      <w:r>
        <w:rPr>
          <w:color w:val="000000"/>
        </w:rPr>
        <w:tab/>
        <w:t xml:space="preserve"> </w:t>
      </w:r>
      <w:r>
        <w:rPr>
          <w:color w:val="000000"/>
        </w:rPr>
        <w:tab/>
        <w:t>A,Q,3</w:t>
      </w:r>
      <w:r>
        <w:rPr>
          <w:color w:val="000000"/>
        </w:rPr>
        <w:tab/>
      </w:r>
      <w:r>
        <w:rPr>
          <w:color w:val="000000"/>
        </w:rPr>
        <w:tab/>
        <w:t>K,J,2</w:t>
      </w:r>
      <w:r>
        <w:rPr>
          <w:color w:val="000000"/>
        </w:rPr>
        <w:tab/>
      </w:r>
      <w:r>
        <w:rPr>
          <w:color w:val="000000"/>
        </w:rPr>
        <w:tab/>
        <w:t>8,4</w:t>
      </w:r>
    </w:p>
    <w:p w14:paraId="3B7558FB" w14:textId="77777777" w:rsidR="0031313F" w:rsidRDefault="0031313F">
      <w:pPr>
        <w:rPr>
          <w:color w:val="000000"/>
        </w:rPr>
      </w:pPr>
      <w:r>
        <w:rPr>
          <w:color w:val="000000"/>
        </w:rPr>
        <w:t>1k – 4BT</w:t>
      </w:r>
      <w:r>
        <w:rPr>
          <w:color w:val="000000"/>
        </w:rPr>
        <w:tab/>
        <w:t>1k – 1s</w:t>
      </w:r>
      <w:r>
        <w:rPr>
          <w:color w:val="000000"/>
        </w:rPr>
        <w:tab/>
      </w:r>
      <w:r>
        <w:rPr>
          <w:color w:val="000000"/>
        </w:rPr>
        <w:tab/>
        <w:t>1t – 1s</w:t>
      </w:r>
      <w:r>
        <w:rPr>
          <w:color w:val="000000"/>
        </w:rPr>
        <w:tab/>
      </w:r>
      <w:r>
        <w:rPr>
          <w:color w:val="000000"/>
        </w:rPr>
        <w:tab/>
        <w:t>2t – 4BT</w:t>
      </w:r>
      <w:r>
        <w:rPr>
          <w:color w:val="000000"/>
        </w:rPr>
        <w:tab/>
        <w:t>1BT – 2t</w:t>
      </w:r>
      <w:r>
        <w:rPr>
          <w:color w:val="000000"/>
        </w:rPr>
        <w:tab/>
        <w:t>1t – 2s</w:t>
      </w:r>
    </w:p>
    <w:p w14:paraId="1FE35C11" w14:textId="77777777" w:rsidR="0031313F" w:rsidRDefault="0031313F">
      <w:pPr>
        <w:rPr>
          <w:color w:val="000000"/>
        </w:rPr>
      </w:pPr>
      <w:r>
        <w:rPr>
          <w:color w:val="000000"/>
        </w:rPr>
        <w:t>5p – 6BT</w:t>
      </w:r>
      <w:r>
        <w:rPr>
          <w:color w:val="000000"/>
        </w:rPr>
        <w:tab/>
        <w:t>1p – 4BT</w:t>
      </w:r>
      <w:r>
        <w:rPr>
          <w:color w:val="000000"/>
        </w:rPr>
        <w:tab/>
        <w:t>1p – 4BT</w:t>
      </w:r>
      <w:r>
        <w:rPr>
          <w:color w:val="000000"/>
        </w:rPr>
        <w:tab/>
        <w:t>6t – 7BT</w:t>
      </w:r>
      <w:r>
        <w:rPr>
          <w:color w:val="000000"/>
        </w:rPr>
        <w:tab/>
        <w:t>2p – 4BT</w:t>
      </w:r>
      <w:r>
        <w:rPr>
          <w:color w:val="000000"/>
        </w:rPr>
        <w:tab/>
        <w:t>4BT – 5k</w:t>
      </w:r>
    </w:p>
    <w:p w14:paraId="704FCB91" w14:textId="77777777" w:rsidR="0031313F" w:rsidRDefault="0031313F">
      <w:r>
        <w:rPr>
          <w:color w:val="000000"/>
        </w:rPr>
        <w:t>pas</w:t>
      </w:r>
      <w:r>
        <w:rPr>
          <w:color w:val="000000"/>
        </w:rPr>
        <w:tab/>
      </w:r>
      <w:r>
        <w:rPr>
          <w:color w:val="000000"/>
        </w:rPr>
        <w:tab/>
        <w:t>5k – 6p</w:t>
      </w:r>
      <w:r>
        <w:rPr>
          <w:color w:val="000000"/>
        </w:rPr>
        <w:tab/>
      </w:r>
      <w:r>
        <w:rPr>
          <w:color w:val="000000"/>
        </w:rPr>
        <w:tab/>
        <w:t>5t – 5p</w:t>
      </w:r>
      <w:r>
        <w:rPr>
          <w:color w:val="000000"/>
        </w:rPr>
        <w:tab/>
      </w:r>
      <w:r>
        <w:rPr>
          <w:color w:val="000000"/>
        </w:rPr>
        <w:tab/>
      </w:r>
      <w:r>
        <w:rPr>
          <w:color w:val="000000"/>
        </w:rPr>
        <w:tab/>
      </w:r>
      <w:r>
        <w:rPr>
          <w:color w:val="000000"/>
        </w:rPr>
        <w:tab/>
        <w:t>5t – 5k</w:t>
      </w:r>
      <w:r>
        <w:rPr>
          <w:color w:val="000000"/>
        </w:rPr>
        <w:tab/>
      </w:r>
      <w:r>
        <w:rPr>
          <w:color w:val="000000"/>
        </w:rPr>
        <w:tab/>
        <w:t>5p – 6t</w:t>
      </w:r>
    </w:p>
    <w:p w14:paraId="4041803F" w14:textId="77777777" w:rsidR="0031313F" w:rsidRDefault="0031313F">
      <w:pPr>
        <w:rPr>
          <w:color w:val="000000"/>
        </w:rPr>
      </w:pPr>
      <w:r>
        <w:tab/>
      </w:r>
      <w:r>
        <w:tab/>
        <w:t>pas</w:t>
      </w:r>
      <w:r>
        <w:tab/>
      </w:r>
      <w:r>
        <w:tab/>
        <w:t>pas</w:t>
      </w:r>
      <w:r>
        <w:tab/>
      </w:r>
      <w:r>
        <w:tab/>
      </w:r>
      <w:r>
        <w:tab/>
      </w:r>
      <w:r>
        <w:tab/>
      </w:r>
      <w:r>
        <w:rPr>
          <w:color w:val="000000"/>
        </w:rPr>
        <w:t>5p – 7BT</w:t>
      </w:r>
      <w:r>
        <w:rPr>
          <w:color w:val="000000"/>
        </w:rPr>
        <w:tab/>
        <w:t xml:space="preserve">6s – pas </w:t>
      </w:r>
    </w:p>
    <w:p w14:paraId="2BE1D36B" w14:textId="77777777" w:rsidR="0031313F" w:rsidRDefault="0031313F">
      <w:pPr>
        <w:rPr>
          <w:b/>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pas</w:t>
      </w:r>
    </w:p>
    <w:p w14:paraId="1178843E" w14:textId="77777777" w:rsidR="0031313F" w:rsidRDefault="0031313F">
      <w:pPr>
        <w:rPr>
          <w:b/>
        </w:rPr>
      </w:pPr>
    </w:p>
    <w:p w14:paraId="5776063B" w14:textId="77777777" w:rsidR="0031313F" w:rsidRDefault="0031313F">
      <w:r>
        <w:rPr>
          <w:b/>
        </w:rPr>
        <w:t>BLACKWOOD KLASICKÝ ZKRÁCENÝ</w:t>
      </w:r>
    </w:p>
    <w:p w14:paraId="65D9D8C0" w14:textId="77777777" w:rsidR="0031313F" w:rsidRDefault="0031313F">
      <w:pPr>
        <w:pStyle w:val="BodyText"/>
      </w:pPr>
      <w:r>
        <w:lastRenderedPageBreak/>
        <w:tab/>
        <w:t>Konvence zjišťující počet es při pokusu o slem. Na takovýto pokus je potřeba 32 figurových bodů v BT nebo 30 figurových (tzn. bez bodů za shodu) bodů v barevném slemu. Tato konvence se startuje hláškou 4BT, na kterou pak tázaný odpovídá podle počtu es (případně i králů) ve své barvě takto:</w:t>
      </w:r>
    </w:p>
    <w:tbl>
      <w:tblPr>
        <w:tblW w:w="0" w:type="auto"/>
        <w:tblInd w:w="-14" w:type="dxa"/>
        <w:tblLayout w:type="fixed"/>
        <w:tblCellMar>
          <w:left w:w="70" w:type="dxa"/>
          <w:right w:w="70" w:type="dxa"/>
        </w:tblCellMar>
        <w:tblLook w:val="0000" w:firstRow="0" w:lastRow="0" w:firstColumn="0" w:lastColumn="0" w:noHBand="0" w:noVBand="0"/>
      </w:tblPr>
      <w:tblGrid>
        <w:gridCol w:w="1535"/>
        <w:gridCol w:w="1535"/>
        <w:gridCol w:w="1535"/>
        <w:gridCol w:w="2439"/>
      </w:tblGrid>
      <w:tr w:rsidR="0031313F" w14:paraId="716727BA" w14:textId="77777777">
        <w:tc>
          <w:tcPr>
            <w:tcW w:w="1535" w:type="dxa"/>
            <w:tcBorders>
              <w:top w:val="single" w:sz="6" w:space="0" w:color="000000"/>
              <w:left w:val="single" w:sz="6" w:space="0" w:color="000000"/>
              <w:bottom w:val="single" w:sz="6" w:space="0" w:color="000000"/>
            </w:tcBorders>
            <w:shd w:val="clear" w:color="auto" w:fill="auto"/>
          </w:tcPr>
          <w:p w14:paraId="715D3D5A" w14:textId="77777777" w:rsidR="0031313F" w:rsidRDefault="0031313F">
            <w:pPr>
              <w:jc w:val="center"/>
            </w:pPr>
            <w:r>
              <w:t xml:space="preserve"> 1. stupeň</w:t>
            </w:r>
          </w:p>
        </w:tc>
        <w:tc>
          <w:tcPr>
            <w:tcW w:w="1535" w:type="dxa"/>
            <w:tcBorders>
              <w:top w:val="single" w:sz="6" w:space="0" w:color="000000"/>
              <w:left w:val="single" w:sz="6" w:space="0" w:color="000000"/>
              <w:bottom w:val="single" w:sz="6" w:space="0" w:color="000000"/>
            </w:tcBorders>
            <w:shd w:val="clear" w:color="auto" w:fill="auto"/>
          </w:tcPr>
          <w:p w14:paraId="21078C59" w14:textId="77777777" w:rsidR="0031313F" w:rsidRDefault="0031313F">
            <w:pPr>
              <w:jc w:val="center"/>
            </w:pPr>
            <w:r>
              <w:t>5T</w:t>
            </w:r>
          </w:p>
        </w:tc>
        <w:tc>
          <w:tcPr>
            <w:tcW w:w="1535" w:type="dxa"/>
            <w:tcBorders>
              <w:top w:val="single" w:sz="6" w:space="0" w:color="000000"/>
              <w:left w:val="single" w:sz="6" w:space="0" w:color="000000"/>
              <w:bottom w:val="single" w:sz="6" w:space="0" w:color="000000"/>
            </w:tcBorders>
            <w:shd w:val="clear" w:color="auto" w:fill="auto"/>
          </w:tcPr>
          <w:p w14:paraId="39A0067A" w14:textId="77777777" w:rsidR="0031313F" w:rsidRDefault="0031313F">
            <w:pPr>
              <w:jc w:val="center"/>
            </w:pPr>
            <w:r>
              <w:t>0 nebo 3 esa</w:t>
            </w:r>
          </w:p>
        </w:tc>
        <w:tc>
          <w:tcPr>
            <w:tcW w:w="2439" w:type="dxa"/>
            <w:tcBorders>
              <w:top w:val="single" w:sz="6" w:space="0" w:color="000000"/>
              <w:bottom w:val="single" w:sz="6" w:space="0" w:color="000000"/>
              <w:right w:val="single" w:sz="6" w:space="0" w:color="000000"/>
            </w:tcBorders>
            <w:shd w:val="clear" w:color="auto" w:fill="auto"/>
          </w:tcPr>
          <w:p w14:paraId="4B254F7C" w14:textId="77777777" w:rsidR="0031313F" w:rsidRDefault="0031313F">
            <w:pPr>
              <w:snapToGrid w:val="0"/>
              <w:jc w:val="center"/>
            </w:pPr>
          </w:p>
        </w:tc>
      </w:tr>
      <w:tr w:rsidR="0031313F" w14:paraId="512B6ADC" w14:textId="77777777">
        <w:tc>
          <w:tcPr>
            <w:tcW w:w="1535" w:type="dxa"/>
            <w:tcBorders>
              <w:top w:val="single" w:sz="6" w:space="0" w:color="000000"/>
              <w:left w:val="single" w:sz="6" w:space="0" w:color="000000"/>
              <w:bottom w:val="single" w:sz="6" w:space="0" w:color="000000"/>
            </w:tcBorders>
            <w:shd w:val="clear" w:color="auto" w:fill="auto"/>
          </w:tcPr>
          <w:p w14:paraId="1D6C090D" w14:textId="77777777" w:rsidR="0031313F" w:rsidRDefault="0031313F">
            <w:pPr>
              <w:jc w:val="center"/>
            </w:pPr>
            <w:r>
              <w:t>2. stupeň</w:t>
            </w:r>
          </w:p>
        </w:tc>
        <w:tc>
          <w:tcPr>
            <w:tcW w:w="1535" w:type="dxa"/>
            <w:tcBorders>
              <w:top w:val="single" w:sz="6" w:space="0" w:color="000000"/>
              <w:left w:val="single" w:sz="6" w:space="0" w:color="000000"/>
              <w:bottom w:val="single" w:sz="6" w:space="0" w:color="000000"/>
            </w:tcBorders>
            <w:shd w:val="clear" w:color="auto" w:fill="auto"/>
          </w:tcPr>
          <w:p w14:paraId="54A40293" w14:textId="77777777" w:rsidR="0031313F" w:rsidRDefault="0031313F">
            <w:pPr>
              <w:jc w:val="center"/>
            </w:pPr>
            <w:r>
              <w:t>5K</w:t>
            </w:r>
          </w:p>
        </w:tc>
        <w:tc>
          <w:tcPr>
            <w:tcW w:w="1535" w:type="dxa"/>
            <w:tcBorders>
              <w:top w:val="single" w:sz="6" w:space="0" w:color="000000"/>
              <w:left w:val="single" w:sz="6" w:space="0" w:color="000000"/>
              <w:bottom w:val="single" w:sz="6" w:space="0" w:color="000000"/>
            </w:tcBorders>
            <w:shd w:val="clear" w:color="auto" w:fill="auto"/>
          </w:tcPr>
          <w:p w14:paraId="3303ACDA" w14:textId="77777777" w:rsidR="0031313F" w:rsidRDefault="0031313F">
            <w:pPr>
              <w:jc w:val="center"/>
            </w:pPr>
            <w:r>
              <w:t>1 nebo 4 esa</w:t>
            </w:r>
          </w:p>
        </w:tc>
        <w:tc>
          <w:tcPr>
            <w:tcW w:w="2439" w:type="dxa"/>
            <w:tcBorders>
              <w:top w:val="single" w:sz="6" w:space="0" w:color="000000"/>
              <w:bottom w:val="single" w:sz="6" w:space="0" w:color="000000"/>
              <w:right w:val="single" w:sz="6" w:space="0" w:color="000000"/>
            </w:tcBorders>
            <w:shd w:val="clear" w:color="auto" w:fill="auto"/>
          </w:tcPr>
          <w:p w14:paraId="2F0AECCE" w14:textId="77777777" w:rsidR="0031313F" w:rsidRDefault="0031313F">
            <w:pPr>
              <w:snapToGrid w:val="0"/>
              <w:jc w:val="center"/>
            </w:pPr>
          </w:p>
        </w:tc>
      </w:tr>
      <w:tr w:rsidR="0031313F" w14:paraId="1A87C86C" w14:textId="77777777">
        <w:tc>
          <w:tcPr>
            <w:tcW w:w="1535" w:type="dxa"/>
            <w:tcBorders>
              <w:top w:val="single" w:sz="6" w:space="0" w:color="000000"/>
              <w:left w:val="single" w:sz="6" w:space="0" w:color="000000"/>
              <w:bottom w:val="single" w:sz="6" w:space="0" w:color="000000"/>
            </w:tcBorders>
            <w:shd w:val="clear" w:color="auto" w:fill="auto"/>
          </w:tcPr>
          <w:p w14:paraId="09AF5377" w14:textId="77777777" w:rsidR="0031313F" w:rsidRDefault="0031313F">
            <w:pPr>
              <w:jc w:val="center"/>
            </w:pPr>
            <w:r>
              <w:t>3. stupeň</w:t>
            </w:r>
          </w:p>
        </w:tc>
        <w:tc>
          <w:tcPr>
            <w:tcW w:w="1535" w:type="dxa"/>
            <w:tcBorders>
              <w:top w:val="single" w:sz="6" w:space="0" w:color="000000"/>
              <w:left w:val="single" w:sz="6" w:space="0" w:color="000000"/>
              <w:bottom w:val="single" w:sz="6" w:space="0" w:color="000000"/>
            </w:tcBorders>
            <w:shd w:val="clear" w:color="auto" w:fill="auto"/>
          </w:tcPr>
          <w:p w14:paraId="2621B208" w14:textId="77777777" w:rsidR="0031313F" w:rsidRDefault="0031313F">
            <w:pPr>
              <w:jc w:val="center"/>
            </w:pPr>
            <w:r>
              <w:t>5S</w:t>
            </w:r>
          </w:p>
        </w:tc>
        <w:tc>
          <w:tcPr>
            <w:tcW w:w="1535" w:type="dxa"/>
            <w:tcBorders>
              <w:top w:val="single" w:sz="6" w:space="0" w:color="000000"/>
              <w:left w:val="single" w:sz="6" w:space="0" w:color="000000"/>
              <w:bottom w:val="single" w:sz="6" w:space="0" w:color="000000"/>
            </w:tcBorders>
            <w:shd w:val="clear" w:color="auto" w:fill="auto"/>
          </w:tcPr>
          <w:p w14:paraId="75B7A06A" w14:textId="77777777" w:rsidR="0031313F" w:rsidRDefault="0031313F">
            <w:pPr>
              <w:jc w:val="center"/>
            </w:pPr>
            <w:r>
              <w:t>2 esa</w:t>
            </w:r>
          </w:p>
        </w:tc>
        <w:tc>
          <w:tcPr>
            <w:tcW w:w="2439" w:type="dxa"/>
            <w:tcBorders>
              <w:top w:val="single" w:sz="6" w:space="0" w:color="000000"/>
              <w:bottom w:val="single" w:sz="6" w:space="0" w:color="000000"/>
              <w:right w:val="single" w:sz="6" w:space="0" w:color="000000"/>
            </w:tcBorders>
            <w:shd w:val="clear" w:color="auto" w:fill="auto"/>
          </w:tcPr>
          <w:p w14:paraId="2091F59A" w14:textId="77777777" w:rsidR="0031313F" w:rsidRDefault="0031313F">
            <w:r>
              <w:t>bez krále vedle</w:t>
            </w:r>
          </w:p>
        </w:tc>
      </w:tr>
      <w:tr w:rsidR="0031313F" w14:paraId="49A7D0FD" w14:textId="77777777">
        <w:tc>
          <w:tcPr>
            <w:tcW w:w="1535" w:type="dxa"/>
            <w:tcBorders>
              <w:top w:val="single" w:sz="6" w:space="0" w:color="000000"/>
              <w:left w:val="single" w:sz="6" w:space="0" w:color="000000"/>
              <w:bottom w:val="single" w:sz="6" w:space="0" w:color="000000"/>
            </w:tcBorders>
            <w:shd w:val="clear" w:color="auto" w:fill="auto"/>
          </w:tcPr>
          <w:p w14:paraId="6620A8E7" w14:textId="77777777" w:rsidR="0031313F" w:rsidRDefault="0031313F">
            <w:pPr>
              <w:jc w:val="center"/>
            </w:pPr>
            <w:r>
              <w:t>4. stupeň</w:t>
            </w:r>
          </w:p>
        </w:tc>
        <w:tc>
          <w:tcPr>
            <w:tcW w:w="1535" w:type="dxa"/>
            <w:tcBorders>
              <w:top w:val="single" w:sz="6" w:space="0" w:color="000000"/>
              <w:left w:val="single" w:sz="6" w:space="0" w:color="000000"/>
              <w:bottom w:val="single" w:sz="6" w:space="0" w:color="000000"/>
            </w:tcBorders>
            <w:shd w:val="clear" w:color="auto" w:fill="auto"/>
          </w:tcPr>
          <w:p w14:paraId="0DFCA5AD" w14:textId="77777777" w:rsidR="0031313F" w:rsidRDefault="0031313F">
            <w:pPr>
              <w:jc w:val="center"/>
            </w:pPr>
            <w:r>
              <w:t>5P</w:t>
            </w:r>
          </w:p>
        </w:tc>
        <w:tc>
          <w:tcPr>
            <w:tcW w:w="1535" w:type="dxa"/>
            <w:tcBorders>
              <w:top w:val="single" w:sz="6" w:space="0" w:color="000000"/>
              <w:left w:val="single" w:sz="6" w:space="0" w:color="000000"/>
              <w:bottom w:val="single" w:sz="6" w:space="0" w:color="000000"/>
            </w:tcBorders>
            <w:shd w:val="clear" w:color="auto" w:fill="auto"/>
          </w:tcPr>
          <w:p w14:paraId="306C85B6" w14:textId="77777777" w:rsidR="0031313F" w:rsidRDefault="0031313F">
            <w:pPr>
              <w:jc w:val="center"/>
            </w:pPr>
            <w:r>
              <w:t>2 esa</w:t>
            </w:r>
          </w:p>
        </w:tc>
        <w:tc>
          <w:tcPr>
            <w:tcW w:w="2439" w:type="dxa"/>
            <w:tcBorders>
              <w:top w:val="single" w:sz="6" w:space="0" w:color="000000"/>
              <w:bottom w:val="single" w:sz="6" w:space="0" w:color="000000"/>
              <w:right w:val="single" w:sz="6" w:space="0" w:color="000000"/>
            </w:tcBorders>
            <w:shd w:val="clear" w:color="auto" w:fill="auto"/>
          </w:tcPr>
          <w:p w14:paraId="4E5262DF" w14:textId="77777777" w:rsidR="0031313F" w:rsidRDefault="0031313F">
            <w:r>
              <w:t>a 1 král vedle</w:t>
            </w:r>
          </w:p>
        </w:tc>
      </w:tr>
      <w:tr w:rsidR="0031313F" w14:paraId="55B5E314" w14:textId="77777777">
        <w:tc>
          <w:tcPr>
            <w:tcW w:w="1535" w:type="dxa"/>
            <w:tcBorders>
              <w:top w:val="single" w:sz="6" w:space="0" w:color="000000"/>
              <w:left w:val="single" w:sz="6" w:space="0" w:color="000000"/>
              <w:bottom w:val="single" w:sz="6" w:space="0" w:color="000000"/>
            </w:tcBorders>
            <w:shd w:val="clear" w:color="auto" w:fill="auto"/>
          </w:tcPr>
          <w:p w14:paraId="46095ACB" w14:textId="77777777" w:rsidR="0031313F" w:rsidRDefault="0031313F">
            <w:pPr>
              <w:jc w:val="center"/>
            </w:pPr>
            <w:r>
              <w:t>5. stupeň</w:t>
            </w:r>
          </w:p>
        </w:tc>
        <w:tc>
          <w:tcPr>
            <w:tcW w:w="1535" w:type="dxa"/>
            <w:tcBorders>
              <w:top w:val="single" w:sz="6" w:space="0" w:color="000000"/>
              <w:left w:val="single" w:sz="6" w:space="0" w:color="000000"/>
              <w:bottom w:val="single" w:sz="6" w:space="0" w:color="000000"/>
            </w:tcBorders>
            <w:shd w:val="clear" w:color="auto" w:fill="auto"/>
          </w:tcPr>
          <w:p w14:paraId="6FECF243" w14:textId="77777777" w:rsidR="0031313F" w:rsidRDefault="0031313F">
            <w:pPr>
              <w:jc w:val="center"/>
            </w:pPr>
            <w:r>
              <w:t>5BT</w:t>
            </w:r>
          </w:p>
        </w:tc>
        <w:tc>
          <w:tcPr>
            <w:tcW w:w="1535" w:type="dxa"/>
            <w:tcBorders>
              <w:top w:val="single" w:sz="6" w:space="0" w:color="000000"/>
              <w:left w:val="single" w:sz="6" w:space="0" w:color="000000"/>
              <w:bottom w:val="single" w:sz="6" w:space="0" w:color="000000"/>
            </w:tcBorders>
            <w:shd w:val="clear" w:color="auto" w:fill="auto"/>
          </w:tcPr>
          <w:p w14:paraId="7016F058" w14:textId="77777777" w:rsidR="0031313F" w:rsidRDefault="0031313F">
            <w:pPr>
              <w:jc w:val="center"/>
            </w:pPr>
            <w:r>
              <w:t>2 esa</w:t>
            </w:r>
          </w:p>
        </w:tc>
        <w:tc>
          <w:tcPr>
            <w:tcW w:w="2439" w:type="dxa"/>
            <w:tcBorders>
              <w:top w:val="single" w:sz="6" w:space="0" w:color="000000"/>
              <w:bottom w:val="single" w:sz="6" w:space="0" w:color="000000"/>
              <w:right w:val="single" w:sz="6" w:space="0" w:color="000000"/>
            </w:tcBorders>
            <w:shd w:val="clear" w:color="auto" w:fill="auto"/>
          </w:tcPr>
          <w:p w14:paraId="3B0F517C" w14:textId="77777777" w:rsidR="0031313F" w:rsidRDefault="0031313F">
            <w:r>
              <w:t>a 2 králové vedle</w:t>
            </w:r>
          </w:p>
        </w:tc>
      </w:tr>
    </w:tbl>
    <w:p w14:paraId="3DD558B9" w14:textId="77777777" w:rsidR="0031313F" w:rsidRDefault="0031313F">
      <w:pPr>
        <w:ind w:firstLine="708"/>
        <w:jc w:val="both"/>
      </w:pPr>
      <w:r>
        <w:t>Po odpovědi 5T nebo 5K je hláška v nejbližší následující barvě dotaz na počet králů (konvence Hoyt), hláška 5BT nebo hláška na pátém stupni v ushodněné barvě je stopka (chybí dvě esa). Odpovědi na dotaz na počet králů:</w:t>
      </w:r>
    </w:p>
    <w:p w14:paraId="3CB97E9C" w14:textId="77777777" w:rsidR="0031313F" w:rsidRDefault="0031313F">
      <w:r>
        <w:t>1. stupeň .......mám 0 nebo 3 krále</w:t>
      </w:r>
    </w:p>
    <w:p w14:paraId="333AF280" w14:textId="77777777" w:rsidR="0031313F" w:rsidRDefault="0031313F">
      <w:r>
        <w:t>2. stupeň .......mám 1 nebo 4 krále</w:t>
      </w:r>
    </w:p>
    <w:p w14:paraId="7775EB71" w14:textId="4D02A5D0" w:rsidR="0031313F" w:rsidRDefault="0031313F">
      <w:r>
        <w:t>3. stupeň .......mám 2 krále</w:t>
      </w:r>
      <w:r w:rsidR="00D277FE">
        <w:t xml:space="preserve">    </w:t>
      </w:r>
      <w:r>
        <w:t xml:space="preserve"> </w:t>
      </w:r>
    </w:p>
    <w:p w14:paraId="01D6512E" w14:textId="77777777" w:rsidR="0031313F" w:rsidRDefault="0031313F">
      <w:pPr>
        <w:rPr>
          <w:color w:val="000000"/>
          <w:u w:val="single"/>
        </w:rPr>
      </w:pPr>
      <w:r>
        <w:t xml:space="preserve"> </w:t>
      </w:r>
    </w:p>
    <w:p w14:paraId="15F50065" w14:textId="77777777" w:rsidR="0031313F" w:rsidRDefault="0031313F">
      <w:pPr>
        <w:pStyle w:val="Header"/>
        <w:tabs>
          <w:tab w:val="clear" w:pos="4536"/>
          <w:tab w:val="clear" w:pos="9072"/>
        </w:tabs>
        <w:rPr>
          <w:color w:val="000000"/>
        </w:rPr>
      </w:pPr>
      <w:r>
        <w:rPr>
          <w:color w:val="000000"/>
          <w:u w:val="single"/>
        </w:rPr>
        <w:t>Literatura:</w:t>
      </w:r>
      <w:r>
        <w:rPr>
          <w:color w:val="000000"/>
        </w:rPr>
        <w:tab/>
        <w:t>J. Hájek</w:t>
      </w:r>
      <w:r>
        <w:rPr>
          <w:color w:val="000000"/>
        </w:rPr>
        <w:tab/>
      </w:r>
      <w:r>
        <w:rPr>
          <w:color w:val="000000"/>
        </w:rPr>
        <w:tab/>
        <w:t>Bridžová školka</w:t>
      </w:r>
      <w:r>
        <w:rPr>
          <w:color w:val="000000"/>
        </w:rPr>
        <w:tab/>
      </w:r>
      <w:r>
        <w:rPr>
          <w:color w:val="000000"/>
        </w:rPr>
        <w:tab/>
        <w:t>28. lekce</w:t>
      </w:r>
    </w:p>
    <w:p w14:paraId="731CDC63" w14:textId="77777777" w:rsidR="0031313F" w:rsidRDefault="0031313F">
      <w:pPr>
        <w:pStyle w:val="Header"/>
        <w:tabs>
          <w:tab w:val="clear" w:pos="4536"/>
          <w:tab w:val="clear" w:pos="9072"/>
        </w:tabs>
      </w:pPr>
      <w:r>
        <w:rPr>
          <w:color w:val="000000"/>
        </w:rPr>
        <w:tab/>
      </w:r>
      <w:r>
        <w:rPr>
          <w:color w:val="000000"/>
        </w:rPr>
        <w:tab/>
        <w:t>P. Hebák</w:t>
      </w:r>
      <w:r>
        <w:rPr>
          <w:color w:val="000000"/>
        </w:rPr>
        <w:tab/>
        <w:t>Bridž pro každého</w:t>
      </w:r>
      <w:r>
        <w:rPr>
          <w:color w:val="000000"/>
        </w:rPr>
        <w:tab/>
        <w:t>str. 134-141</w:t>
      </w:r>
    </w:p>
    <w:p w14:paraId="353FAD90" w14:textId="77777777" w:rsidR="0031313F" w:rsidRDefault="0031313F">
      <w:pPr>
        <w:pStyle w:val="Header"/>
        <w:tabs>
          <w:tab w:val="clear" w:pos="4536"/>
          <w:tab w:val="clear" w:pos="9072"/>
        </w:tabs>
      </w:pPr>
      <w:r>
        <w:tab/>
      </w:r>
      <w:r>
        <w:tab/>
        <w:t>J. Fišer</w:t>
      </w:r>
      <w:r>
        <w:tab/>
      </w:r>
      <w:r>
        <w:tab/>
      </w:r>
      <w:r>
        <w:rPr>
          <w:color w:val="000000"/>
        </w:rPr>
        <w:t>Jak se hraje bridž</w:t>
      </w:r>
      <w:r>
        <w:tab/>
      </w:r>
      <w:r>
        <w:tab/>
        <w:t>str. 38-39</w:t>
      </w:r>
    </w:p>
    <w:p w14:paraId="66F240DB" w14:textId="77777777" w:rsidR="0031313F" w:rsidRDefault="0031313F">
      <w:pPr>
        <w:pStyle w:val="Header"/>
        <w:tabs>
          <w:tab w:val="clear" w:pos="4536"/>
          <w:tab w:val="clear" w:pos="9072"/>
        </w:tabs>
      </w:pPr>
      <w:r>
        <w:tab/>
      </w:r>
      <w:r>
        <w:tab/>
        <w:t>P. Mokráň</w:t>
      </w:r>
      <w:r>
        <w:tab/>
        <w:t>Bridž snadno a rýchlo</w:t>
      </w:r>
      <w:r>
        <w:tab/>
        <w:t>str. 69-81</w:t>
      </w:r>
    </w:p>
    <w:p w14:paraId="76AEFFB3" w14:textId="77777777" w:rsidR="0031313F" w:rsidRDefault="0031313F">
      <w:pPr>
        <w:pStyle w:val="Header"/>
        <w:tabs>
          <w:tab w:val="clear" w:pos="4536"/>
          <w:tab w:val="clear" w:pos="9072"/>
        </w:tabs>
        <w:rPr>
          <w:b/>
          <w:color w:val="000000"/>
        </w:rPr>
      </w:pPr>
      <w:r>
        <w:tab/>
      </w:r>
      <w:r>
        <w:tab/>
        <w:t>?</w:t>
      </w:r>
      <w:r>
        <w:tab/>
      </w:r>
      <w:r>
        <w:tab/>
        <w:t>Přirozený licitační systém</w:t>
      </w:r>
      <w:r>
        <w:tab/>
        <w:t>str. 10-11</w:t>
      </w:r>
    </w:p>
    <w:p w14:paraId="329476AE" w14:textId="77777777" w:rsidR="0031313F" w:rsidRDefault="0031313F">
      <w:pPr>
        <w:rPr>
          <w:b/>
          <w:color w:val="000000"/>
        </w:rPr>
      </w:pPr>
    </w:p>
    <w:p w14:paraId="0499C669" w14:textId="77777777" w:rsidR="0031313F" w:rsidRDefault="0031313F">
      <w:pPr>
        <w:rPr>
          <w:b/>
        </w:rPr>
      </w:pPr>
    </w:p>
    <w:p w14:paraId="1A5D4B6A" w14:textId="77777777" w:rsidR="0031313F" w:rsidRDefault="0031313F">
      <w:pPr>
        <w:rPr>
          <w:b/>
        </w:rPr>
      </w:pPr>
    </w:p>
    <w:p w14:paraId="0822EDDD" w14:textId="77777777" w:rsidR="0031313F" w:rsidRDefault="0031313F">
      <w:pPr>
        <w:rPr>
          <w:b/>
        </w:rPr>
      </w:pPr>
    </w:p>
    <w:p w14:paraId="3F0BEE48" w14:textId="77777777" w:rsidR="0031313F" w:rsidRDefault="0031313F">
      <w:pPr>
        <w:rPr>
          <w:b/>
        </w:rPr>
      </w:pPr>
    </w:p>
    <w:p w14:paraId="47C1266F" w14:textId="77777777" w:rsidR="0031313F" w:rsidRDefault="0031313F">
      <w:pPr>
        <w:rPr>
          <w:b/>
        </w:rPr>
      </w:pPr>
    </w:p>
    <w:p w14:paraId="57EC47D7" w14:textId="77777777" w:rsidR="0031313F" w:rsidRDefault="0031313F">
      <w:pPr>
        <w:rPr>
          <w:b/>
        </w:rPr>
      </w:pPr>
    </w:p>
    <w:p w14:paraId="1E8CE2F1" w14:textId="77777777" w:rsidR="0031313F" w:rsidRDefault="0031313F">
      <w:pPr>
        <w:rPr>
          <w:b/>
        </w:rPr>
      </w:pPr>
    </w:p>
    <w:p w14:paraId="1DEAF73E" w14:textId="77777777" w:rsidR="0031313F" w:rsidRDefault="0031313F">
      <w:pPr>
        <w:rPr>
          <w:b/>
        </w:rPr>
      </w:pPr>
    </w:p>
    <w:p w14:paraId="5A1BC822" w14:textId="77777777" w:rsidR="0031313F" w:rsidRDefault="0031313F">
      <w:pPr>
        <w:rPr>
          <w:b/>
        </w:rPr>
      </w:pPr>
    </w:p>
    <w:p w14:paraId="76D9AC8C" w14:textId="77777777" w:rsidR="0031313F" w:rsidRDefault="0031313F">
      <w:pPr>
        <w:rPr>
          <w:b/>
        </w:rPr>
      </w:pPr>
    </w:p>
    <w:p w14:paraId="17BD5BCA" w14:textId="77777777" w:rsidR="0031313F" w:rsidRDefault="0031313F">
      <w:pPr>
        <w:rPr>
          <w:b/>
        </w:rPr>
      </w:pPr>
    </w:p>
    <w:p w14:paraId="567721A2" w14:textId="77777777" w:rsidR="0031313F" w:rsidRDefault="0031313F">
      <w:pPr>
        <w:rPr>
          <w:b/>
        </w:rPr>
      </w:pPr>
    </w:p>
    <w:p w14:paraId="3352281B" w14:textId="77777777" w:rsidR="0031313F" w:rsidRDefault="0031313F">
      <w:pPr>
        <w:rPr>
          <w:b/>
        </w:rPr>
      </w:pPr>
    </w:p>
    <w:p w14:paraId="71D96EFE" w14:textId="77777777" w:rsidR="0031313F" w:rsidRDefault="0031313F">
      <w:pPr>
        <w:pStyle w:val="Heading1"/>
        <w:jc w:val="center"/>
        <w:rPr>
          <w:color w:val="000000"/>
        </w:rPr>
      </w:pPr>
      <w:bookmarkStart w:id="68" w:name="__RefHeading__109_399432288"/>
      <w:bookmarkStart w:id="69" w:name="__RefHeading__71_1211632112"/>
      <w:bookmarkEnd w:id="68"/>
      <w:bookmarkEnd w:id="69"/>
      <w:r>
        <w:rPr>
          <w:color w:val="auto"/>
          <w:sz w:val="36"/>
          <w:szCs w:val="36"/>
        </w:rPr>
        <w:t>35. lekce</w:t>
      </w:r>
      <w:r>
        <w:rPr>
          <w:color w:val="auto"/>
          <w:sz w:val="36"/>
          <w:szCs w:val="36"/>
        </w:rPr>
        <w:tab/>
        <w:t>Bridge Master 1B 21-30</w:t>
      </w:r>
    </w:p>
    <w:p w14:paraId="3D8408A6" w14:textId="77777777" w:rsidR="0031313F" w:rsidRDefault="0031313F">
      <w:pPr>
        <w:rPr>
          <w:color w:val="000000"/>
        </w:rPr>
      </w:pPr>
      <w:r>
        <w:rPr>
          <w:color w:val="000000"/>
        </w:rPr>
        <w:t>B21 – jediná šance kára 3-3, prosnapnutí kár a třetím trumfem na stůl</w:t>
      </w:r>
    </w:p>
    <w:p w14:paraId="0D4CA43F" w14:textId="77777777" w:rsidR="0031313F" w:rsidRDefault="0031313F">
      <w:pPr>
        <w:rPr>
          <w:color w:val="000000"/>
        </w:rPr>
      </w:pPr>
      <w:r>
        <w:rPr>
          <w:color w:val="000000"/>
        </w:rPr>
        <w:t>B22 – odhoz ztrátové karty na ztrátovou kartu</w:t>
      </w:r>
    </w:p>
    <w:p w14:paraId="5045B37E" w14:textId="77777777" w:rsidR="0031313F" w:rsidRDefault="0031313F">
      <w:pPr>
        <w:rPr>
          <w:color w:val="000000"/>
        </w:rPr>
      </w:pPr>
      <w:r>
        <w:rPr>
          <w:color w:val="000000"/>
        </w:rPr>
        <w:t>B23 – dostatečně vysoký snap, abychom nebyli přesnapováni</w:t>
      </w:r>
    </w:p>
    <w:p w14:paraId="1D03C1DE" w14:textId="77777777" w:rsidR="0031313F" w:rsidRDefault="0031313F">
      <w:pPr>
        <w:rPr>
          <w:color w:val="000000"/>
        </w:rPr>
      </w:pPr>
      <w:r>
        <w:rPr>
          <w:color w:val="000000"/>
        </w:rPr>
        <w:t>B24 – odblokování trumfů dostatečně vysokým snapem</w:t>
      </w:r>
    </w:p>
    <w:p w14:paraId="34311400" w14:textId="77777777" w:rsidR="0031313F" w:rsidRDefault="0031313F">
      <w:pPr>
        <w:rPr>
          <w:color w:val="000000"/>
        </w:rPr>
      </w:pPr>
      <w:r>
        <w:rPr>
          <w:color w:val="000000"/>
        </w:rPr>
        <w:t>B25 – využití přídavných šancí před impasem – může spadnout Q,J třetí</w:t>
      </w:r>
    </w:p>
    <w:p w14:paraId="59D9203C" w14:textId="77777777" w:rsidR="0031313F" w:rsidRDefault="0031313F">
      <w:pPr>
        <w:rPr>
          <w:color w:val="000000"/>
        </w:rPr>
      </w:pPr>
      <w:r>
        <w:rPr>
          <w:color w:val="000000"/>
        </w:rPr>
        <w:t>B26 – správné pořadí fines – nejdříve expas, pak impas</w:t>
      </w:r>
    </w:p>
    <w:p w14:paraId="79B68EA3" w14:textId="77777777" w:rsidR="0031313F" w:rsidRDefault="0031313F">
      <w:pPr>
        <w:rPr>
          <w:color w:val="000000"/>
        </w:rPr>
      </w:pPr>
      <w:r>
        <w:rPr>
          <w:color w:val="000000"/>
        </w:rPr>
        <w:t>B27 – odblokování barvy zahozením esa do vedlejší barvy</w:t>
      </w:r>
    </w:p>
    <w:p w14:paraId="6B8AF22E" w14:textId="77777777" w:rsidR="0031313F" w:rsidRDefault="0031313F">
      <w:pPr>
        <w:rPr>
          <w:color w:val="000000"/>
        </w:rPr>
      </w:pPr>
      <w:r>
        <w:rPr>
          <w:color w:val="000000"/>
        </w:rPr>
        <w:t>B28 – Bath cup</w:t>
      </w:r>
    </w:p>
    <w:p w14:paraId="4C79CF5D" w14:textId="77777777" w:rsidR="0031313F" w:rsidRDefault="0031313F">
      <w:pPr>
        <w:rPr>
          <w:color w:val="000000"/>
        </w:rPr>
      </w:pPr>
      <w:r>
        <w:rPr>
          <w:color w:val="000000"/>
        </w:rPr>
        <w:t>B29 – hra na snap</w:t>
      </w:r>
    </w:p>
    <w:p w14:paraId="7814F7FA" w14:textId="77777777" w:rsidR="0031313F" w:rsidRDefault="0031313F">
      <w:pPr>
        <w:rPr>
          <w:color w:val="000000"/>
        </w:rPr>
      </w:pPr>
      <w:r>
        <w:rPr>
          <w:color w:val="000000"/>
        </w:rPr>
        <w:t>B30 – nebezpečný soupeř, shoz barvy na indikaci z výnosu</w:t>
      </w:r>
    </w:p>
    <w:p w14:paraId="577A1FD0" w14:textId="77777777" w:rsidR="0031313F" w:rsidRDefault="0031313F">
      <w:pPr>
        <w:rPr>
          <w:color w:val="000000"/>
        </w:rPr>
      </w:pPr>
    </w:p>
    <w:p w14:paraId="03236148" w14:textId="77777777" w:rsidR="0031313F" w:rsidRDefault="0031313F"/>
    <w:p w14:paraId="4FEE0ACE" w14:textId="77777777" w:rsidR="00653C1E" w:rsidRPr="00AE6E3C" w:rsidRDefault="00653C1E" w:rsidP="00653C1E">
      <w:pPr>
        <w:rPr>
          <w:lang w:val="en-GB"/>
        </w:rPr>
      </w:pPr>
      <w:r>
        <w:rPr>
          <w:lang w:val="en-GB"/>
        </w:rPr>
        <w:t>##</w:t>
      </w:r>
    </w:p>
    <w:p w14:paraId="7F57BE26" w14:textId="77777777" w:rsidR="0031313F" w:rsidRDefault="0031313F"/>
    <w:p w14:paraId="6426C472" w14:textId="77777777" w:rsidR="0031313F" w:rsidRDefault="0031313F"/>
    <w:p w14:paraId="3E4B37EF" w14:textId="77777777" w:rsidR="0031313F" w:rsidRDefault="0031313F"/>
    <w:p w14:paraId="66ADA297" w14:textId="77777777" w:rsidR="0031313F" w:rsidRDefault="0031313F"/>
    <w:p w14:paraId="2E4361BC" w14:textId="77777777" w:rsidR="0031313F" w:rsidRDefault="0031313F"/>
    <w:p w14:paraId="6A092BD5" w14:textId="77777777" w:rsidR="0031313F" w:rsidRDefault="0031313F"/>
    <w:p w14:paraId="7CE36F9B" w14:textId="77777777" w:rsidR="0031313F" w:rsidRDefault="0031313F"/>
    <w:p w14:paraId="3C3D765C" w14:textId="77777777" w:rsidR="0031313F" w:rsidRDefault="0031313F"/>
    <w:p w14:paraId="1CF27460" w14:textId="77777777" w:rsidR="0031313F" w:rsidRDefault="0031313F"/>
    <w:p w14:paraId="1C674F42" w14:textId="77777777" w:rsidR="0031313F" w:rsidRDefault="0031313F"/>
    <w:p w14:paraId="42585C49" w14:textId="77777777" w:rsidR="0031313F" w:rsidRDefault="0031313F"/>
    <w:p w14:paraId="52D93708" w14:textId="77777777" w:rsidR="0031313F" w:rsidRDefault="0031313F"/>
    <w:p w14:paraId="722117ED" w14:textId="77777777" w:rsidR="0031313F" w:rsidRDefault="0031313F"/>
    <w:p w14:paraId="7A9FE01F" w14:textId="77777777" w:rsidR="0031313F" w:rsidRDefault="0031313F"/>
    <w:p w14:paraId="6265FD5F" w14:textId="77777777" w:rsidR="0031313F" w:rsidRDefault="0031313F"/>
    <w:p w14:paraId="7DB605F1" w14:textId="77777777" w:rsidR="0031313F" w:rsidRDefault="0031313F"/>
    <w:p w14:paraId="4B0EE5FC" w14:textId="77777777" w:rsidR="0031313F" w:rsidRDefault="0031313F"/>
    <w:p w14:paraId="1599E312" w14:textId="77777777" w:rsidR="0031313F" w:rsidRDefault="0031313F"/>
    <w:p w14:paraId="4BA8D9F1" w14:textId="77777777" w:rsidR="0031313F" w:rsidRDefault="0031313F"/>
    <w:p w14:paraId="27BDD96E" w14:textId="77777777" w:rsidR="0031313F" w:rsidRDefault="0031313F"/>
    <w:p w14:paraId="394B137F" w14:textId="77777777" w:rsidR="0031313F" w:rsidRDefault="0031313F"/>
    <w:p w14:paraId="1037D45E" w14:textId="77777777" w:rsidR="0031313F" w:rsidRDefault="0031313F"/>
    <w:p w14:paraId="48DADCD6" w14:textId="77777777" w:rsidR="0031313F" w:rsidRDefault="0031313F"/>
    <w:p w14:paraId="0F56CA8C" w14:textId="77777777" w:rsidR="0031313F" w:rsidRDefault="0031313F"/>
    <w:p w14:paraId="0FA5174F" w14:textId="77777777" w:rsidR="0031313F" w:rsidRDefault="0031313F"/>
    <w:p w14:paraId="4B7BD8E3" w14:textId="77777777" w:rsidR="0031313F" w:rsidRDefault="0031313F"/>
    <w:p w14:paraId="693C563A" w14:textId="77777777" w:rsidR="0031313F" w:rsidRDefault="0031313F"/>
    <w:p w14:paraId="4AC4E023" w14:textId="77777777" w:rsidR="0031313F" w:rsidRDefault="0031313F"/>
    <w:p w14:paraId="7DD77C39" w14:textId="77777777" w:rsidR="0031313F" w:rsidRDefault="0031313F"/>
    <w:p w14:paraId="4EC58AEC" w14:textId="77777777" w:rsidR="0031313F" w:rsidRDefault="0031313F"/>
    <w:p w14:paraId="0B6F4F16" w14:textId="77777777" w:rsidR="0031313F" w:rsidRDefault="0031313F"/>
    <w:p w14:paraId="4839C02E" w14:textId="77777777" w:rsidR="0031313F" w:rsidRDefault="0031313F"/>
    <w:p w14:paraId="6A8E7F99" w14:textId="77777777" w:rsidR="0031313F" w:rsidRDefault="0031313F"/>
    <w:p w14:paraId="77C1F715" w14:textId="77777777" w:rsidR="0031313F" w:rsidRDefault="0031313F"/>
    <w:p w14:paraId="6730CD0C" w14:textId="77777777" w:rsidR="0031313F" w:rsidRDefault="0031313F"/>
    <w:p w14:paraId="56373F44" w14:textId="77777777" w:rsidR="0031313F" w:rsidRDefault="0031313F"/>
    <w:p w14:paraId="208301DA" w14:textId="77777777" w:rsidR="0031313F" w:rsidRDefault="0031313F"/>
    <w:p w14:paraId="5CEABC1F" w14:textId="77777777" w:rsidR="0031313F" w:rsidRDefault="0031313F"/>
    <w:p w14:paraId="343FC662" w14:textId="77777777" w:rsidR="0031313F" w:rsidRDefault="0031313F"/>
    <w:p w14:paraId="0DAA5E45" w14:textId="77777777" w:rsidR="0031313F" w:rsidRDefault="0031313F"/>
    <w:p w14:paraId="5BEF272D" w14:textId="77777777" w:rsidR="0031313F" w:rsidRDefault="0031313F"/>
    <w:p w14:paraId="00BEC656" w14:textId="77777777" w:rsidR="0031313F" w:rsidRDefault="0031313F"/>
    <w:p w14:paraId="31CB94AE" w14:textId="77777777" w:rsidR="0031313F" w:rsidRDefault="0031313F"/>
    <w:p w14:paraId="6A139CF8" w14:textId="77777777" w:rsidR="0031313F" w:rsidRDefault="0031313F"/>
    <w:p w14:paraId="0D79BF8F" w14:textId="77777777" w:rsidR="0031313F" w:rsidRDefault="0031313F"/>
    <w:p w14:paraId="12B68A7F" w14:textId="77777777" w:rsidR="00E4268A" w:rsidRDefault="00E4268A"/>
    <w:p w14:paraId="7FEBF0CA" w14:textId="77777777" w:rsidR="00E4268A" w:rsidRDefault="00E4268A"/>
    <w:p w14:paraId="1981809A" w14:textId="77777777" w:rsidR="0031313F" w:rsidRDefault="0031313F"/>
    <w:p w14:paraId="182F5A4E" w14:textId="77777777" w:rsidR="0031313F" w:rsidRDefault="0031313F">
      <w:pPr>
        <w:pStyle w:val="Heading1"/>
        <w:jc w:val="center"/>
        <w:rPr>
          <w:sz w:val="36"/>
          <w:szCs w:val="36"/>
          <w:u w:val="single"/>
        </w:rPr>
      </w:pPr>
      <w:bookmarkStart w:id="70" w:name="__RefHeading__111_399432288"/>
      <w:bookmarkStart w:id="71" w:name="__RefHeading__73_1211632112"/>
      <w:bookmarkEnd w:id="70"/>
      <w:bookmarkEnd w:id="71"/>
      <w:r>
        <w:rPr>
          <w:color w:val="auto"/>
          <w:sz w:val="36"/>
          <w:szCs w:val="36"/>
        </w:rPr>
        <w:t>Systém Lepší levná – Školka</w:t>
      </w:r>
      <w:r>
        <w:t xml:space="preserve"> </w:t>
      </w:r>
    </w:p>
    <w:p w14:paraId="6BA82B50" w14:textId="77777777" w:rsidR="0031313F" w:rsidRDefault="0031313F">
      <w:r>
        <w:rPr>
          <w:sz w:val="36"/>
          <w:szCs w:val="36"/>
          <w:u w:val="single"/>
        </w:rPr>
        <w:t>Zahájení:</w:t>
      </w:r>
    </w:p>
    <w:p w14:paraId="2D92991F" w14:textId="77777777" w:rsidR="0031313F" w:rsidRDefault="0031313F">
      <w:r>
        <w:t>1s,1p</w:t>
      </w:r>
      <w:r>
        <w:tab/>
      </w:r>
      <w:r>
        <w:tab/>
        <w:t>5+list, 12-21b.</w:t>
      </w:r>
    </w:p>
    <w:p w14:paraId="6C08F3E1" w14:textId="77777777" w:rsidR="0031313F" w:rsidRDefault="0031313F">
      <w:r>
        <w:t>1t,1k</w:t>
      </w:r>
      <w:r>
        <w:tab/>
      </w:r>
      <w:r>
        <w:tab/>
        <w:t>bez drahého 5-listu, lepší levná, 12-21b. bez levného 5+listu do 23b.</w:t>
      </w:r>
    </w:p>
    <w:p w14:paraId="2E80F2BB" w14:textId="77777777" w:rsidR="0031313F" w:rsidRDefault="0031313F">
      <w:pPr>
        <w:ind w:left="708" w:firstLine="708"/>
      </w:pPr>
      <w:r>
        <w:t>při 4-4 v levných zahajuji1k, při 3-3 v levných zahajuji 1t</w:t>
      </w:r>
    </w:p>
    <w:p w14:paraId="23ECAA4E" w14:textId="77777777" w:rsidR="0031313F" w:rsidRDefault="0031313F">
      <w:r>
        <w:t>1BT</w:t>
      </w:r>
      <w:r>
        <w:tab/>
      </w:r>
      <w:r>
        <w:tab/>
        <w:t>15-17b., vyvážená rozloha</w:t>
      </w:r>
    </w:p>
    <w:p w14:paraId="494E38EB" w14:textId="77777777" w:rsidR="0031313F" w:rsidRDefault="0031313F">
      <w:r>
        <w:t>2BT</w:t>
      </w:r>
      <w:r>
        <w:tab/>
      </w:r>
      <w:r>
        <w:tab/>
        <w:t>20-21b., vyvážená rozloha</w:t>
      </w:r>
    </w:p>
    <w:p w14:paraId="58EA6D41" w14:textId="77777777" w:rsidR="0031313F" w:rsidRDefault="0031313F">
      <w:r>
        <w:t>2t !</w:t>
      </w:r>
      <w:r>
        <w:tab/>
      </w:r>
      <w:r>
        <w:tab/>
        <w:t>GF, 22+ s 5+listem, 24+ bez 5+listu</w:t>
      </w:r>
    </w:p>
    <w:p w14:paraId="346E474E" w14:textId="77777777" w:rsidR="0031313F" w:rsidRDefault="0031313F">
      <w:r>
        <w:t>2k,s,p,3t</w:t>
      </w:r>
      <w:r>
        <w:tab/>
      </w:r>
      <w:r>
        <w:tab/>
        <w:t>6-10b., 7-list</w:t>
      </w:r>
    </w:p>
    <w:p w14:paraId="05B25C5F" w14:textId="77777777" w:rsidR="0031313F" w:rsidRDefault="0031313F"/>
    <w:p w14:paraId="268E649B" w14:textId="77777777" w:rsidR="0031313F" w:rsidRDefault="0031313F">
      <w:pPr>
        <w:rPr>
          <w:u w:val="single"/>
        </w:rPr>
      </w:pPr>
    </w:p>
    <w:p w14:paraId="3FB65BB6" w14:textId="77777777" w:rsidR="0031313F" w:rsidRDefault="0031313F">
      <w:r>
        <w:rPr>
          <w:sz w:val="36"/>
          <w:szCs w:val="36"/>
          <w:u w:val="single"/>
        </w:rPr>
        <w:t>Zásady další dražby:</w:t>
      </w:r>
    </w:p>
    <w:p w14:paraId="51E920F2" w14:textId="77777777" w:rsidR="0031313F" w:rsidRDefault="0031313F">
      <w:pPr>
        <w:ind w:left="4245" w:hanging="4245"/>
      </w:pPr>
      <w:r>
        <w:t>barva partnera</w:t>
      </w:r>
      <w:r>
        <w:tab/>
      </w:r>
      <w:r>
        <w:tab/>
        <w:t>sfitování z bilance na základě dělení třemi s uplatněním principu výzvy, pokud není šance na hru, snažím se dražbu ukončit na co nejnižším stupni</w:t>
      </w:r>
    </w:p>
    <w:p w14:paraId="77A1B6DB" w14:textId="77777777" w:rsidR="0031313F" w:rsidRDefault="0031313F">
      <w:pPr>
        <w:ind w:left="4245" w:hanging="4245"/>
      </w:pPr>
      <w:r>
        <w:t xml:space="preserve">opakování barvy bez skoku </w:t>
      </w:r>
      <w:r>
        <w:tab/>
      </w:r>
      <w:r>
        <w:tab/>
        <w:t>je vždy negativní akce, ukazuje minimum bodů, ať už je to v jakékoliv fázi dražby</w:t>
      </w:r>
    </w:p>
    <w:p w14:paraId="11F0F2B0" w14:textId="77777777" w:rsidR="0031313F" w:rsidRDefault="0031313F">
      <w:r>
        <w:t>nová barva v pořadí</w:t>
      </w:r>
      <w:r>
        <w:tab/>
      </w:r>
      <w:r>
        <w:tab/>
      </w:r>
      <w:r>
        <w:tab/>
      </w:r>
      <w:r>
        <w:tab/>
        <w:t>forcing na jedno kolo, alespoň 4-list</w:t>
      </w:r>
    </w:p>
    <w:p w14:paraId="639AF89E" w14:textId="77777777" w:rsidR="0031313F" w:rsidRDefault="0031313F">
      <w:r>
        <w:t>nová barva skokem</w:t>
      </w:r>
      <w:r>
        <w:tab/>
      </w:r>
      <w:r>
        <w:tab/>
      </w:r>
      <w:r>
        <w:tab/>
      </w:r>
      <w:r>
        <w:tab/>
        <w:t>forcing do hry, alespoň 5-list</w:t>
      </w:r>
    </w:p>
    <w:p w14:paraId="4B40A575" w14:textId="77777777" w:rsidR="0031313F" w:rsidRDefault="0031313F">
      <w:r>
        <w:t>BT</w:t>
      </w:r>
      <w:r>
        <w:tab/>
      </w:r>
      <w:r>
        <w:tab/>
      </w:r>
      <w:r>
        <w:tab/>
      </w:r>
      <w:r>
        <w:tab/>
      </w:r>
      <w:r>
        <w:tab/>
      </w:r>
      <w:r>
        <w:tab/>
        <w:t>dražba z bilance na základě hranic bezpečnosti</w:t>
      </w:r>
    </w:p>
    <w:p w14:paraId="0A184E1A" w14:textId="77777777" w:rsidR="0031313F" w:rsidRDefault="0031313F">
      <w:r>
        <w:t>barva partnera těsně pod manší</w:t>
      </w:r>
      <w:r>
        <w:tab/>
      </w:r>
      <w:r>
        <w:tab/>
      </w:r>
      <w:r>
        <w:tab/>
        <w:t>výzva do hry (s minimem pasuj, s rezervou doraž)</w:t>
      </w:r>
    </w:p>
    <w:p w14:paraId="6178F1B1" w14:textId="76822A10" w:rsidR="0031313F" w:rsidRDefault="0031313F">
      <w:pPr>
        <w:ind w:firstLine="708"/>
        <w:jc w:val="both"/>
      </w:pPr>
      <w:r>
        <w:lastRenderedPageBreak/>
        <w:t>V celé dražbě se snažím co nejlépe popsat svůj list (délku jednotlivých barev a bodovou sílu). Dodržuji hranice bezpečnosti, principy popisu listu, forcingu, negace, invitu. Pokud mám dvě nestejně dlouhé barvy, dražím nejdříve tu delší, pokud mám dva nebo tři</w:t>
      </w:r>
      <w:r w:rsidR="00D277FE">
        <w:t xml:space="preserve">  </w:t>
      </w:r>
      <w:r>
        <w:t xml:space="preserve"> 4-listy, dražím nejdříve ten nižší, pokud mám dva 5- nebo 6-listy, pak dražím nejdříve ten dražší.</w:t>
      </w:r>
    </w:p>
    <w:p w14:paraId="77DD009E" w14:textId="77777777" w:rsidR="0031313F" w:rsidRDefault="0031313F">
      <w:pPr>
        <w:jc w:val="both"/>
      </w:pPr>
    </w:p>
    <w:p w14:paraId="746DAE1F" w14:textId="77777777" w:rsidR="0031313F" w:rsidRDefault="0031313F">
      <w:pPr>
        <w:jc w:val="both"/>
      </w:pPr>
    </w:p>
    <w:p w14:paraId="2EBDDDDD" w14:textId="77777777" w:rsidR="0031313F" w:rsidRDefault="0031313F">
      <w:r>
        <w:rPr>
          <w:sz w:val="36"/>
          <w:szCs w:val="36"/>
          <w:u w:val="single"/>
        </w:rPr>
        <w:t>Další dražba po zahájení 1 BT:</w:t>
      </w:r>
    </w:p>
    <w:p w14:paraId="44F531D7" w14:textId="77777777" w:rsidR="0031313F" w:rsidRDefault="0031313F">
      <w:r>
        <w:t>2t !</w:t>
      </w:r>
      <w:r>
        <w:tab/>
      </w:r>
      <w:r>
        <w:tab/>
      </w:r>
      <w:r>
        <w:tab/>
        <w:t>Stayman, tj. 8+ s alespoň jedním drahým 4-listem</w:t>
      </w:r>
    </w:p>
    <w:p w14:paraId="0D85D4AF" w14:textId="77777777" w:rsidR="0031313F" w:rsidRDefault="0031313F">
      <w:r>
        <w:t>2k,s !</w:t>
      </w:r>
      <w:r>
        <w:tab/>
      </w:r>
      <w:r>
        <w:tab/>
      </w:r>
      <w:r>
        <w:tab/>
        <w:t>5+list, 0+b., transfer</w:t>
      </w:r>
    </w:p>
    <w:p w14:paraId="623CED4D" w14:textId="77777777" w:rsidR="0031313F" w:rsidRDefault="0031313F">
      <w:r>
        <w:t>2BT</w:t>
      </w:r>
      <w:r>
        <w:tab/>
      </w:r>
      <w:r>
        <w:tab/>
      </w:r>
      <w:r>
        <w:tab/>
        <w:t>8-9b. bez drahého 4-listu</w:t>
      </w:r>
    </w:p>
    <w:p w14:paraId="566897DC" w14:textId="77777777" w:rsidR="0031313F" w:rsidRDefault="0031313F">
      <w:r>
        <w:t>3t,k,s,p</w:t>
      </w:r>
      <w:r>
        <w:tab/>
      </w:r>
      <w:r>
        <w:tab/>
      </w:r>
      <w:r>
        <w:tab/>
        <w:t>12+b., GF, pokus o slem, 5+list (levný 6+list)</w:t>
      </w:r>
    </w:p>
    <w:p w14:paraId="0596BA8D" w14:textId="77777777" w:rsidR="0031313F" w:rsidRDefault="0031313F"/>
    <w:p w14:paraId="027F6EB8" w14:textId="77777777" w:rsidR="0031313F" w:rsidRDefault="0031313F">
      <w:r>
        <w:t>1BT – 2t !</w:t>
      </w:r>
    </w:p>
    <w:p w14:paraId="6DC744DC" w14:textId="77777777" w:rsidR="0031313F" w:rsidRDefault="0031313F">
      <w:r>
        <w:t>2k ! = nemám drahý 4-list</w:t>
      </w:r>
    </w:p>
    <w:p w14:paraId="10A998B9" w14:textId="77777777" w:rsidR="0031313F" w:rsidRDefault="0031313F">
      <w:r>
        <w:t>2s = mám 4-list srdcový, možná pikový</w:t>
      </w:r>
    </w:p>
    <w:p w14:paraId="5554B1DF" w14:textId="77777777" w:rsidR="0031313F" w:rsidRDefault="0031313F">
      <w:r>
        <w:t>2p = mám jen pikový 4-list</w:t>
      </w:r>
    </w:p>
    <w:p w14:paraId="2D38887C" w14:textId="77777777" w:rsidR="0031313F" w:rsidRDefault="0031313F"/>
    <w:p w14:paraId="6CD8DA08" w14:textId="77777777" w:rsidR="0031313F" w:rsidRDefault="0031313F"/>
    <w:p w14:paraId="56314EB4" w14:textId="77777777" w:rsidR="0031313F" w:rsidRDefault="0031313F">
      <w:r>
        <w:rPr>
          <w:sz w:val="36"/>
          <w:szCs w:val="36"/>
          <w:u w:val="single"/>
        </w:rPr>
        <w:t>Další dražba po zahájení 2 BT:</w:t>
      </w:r>
    </w:p>
    <w:p w14:paraId="3CA53B83" w14:textId="77777777" w:rsidR="0031313F" w:rsidRDefault="0031313F">
      <w:r>
        <w:t>3t !</w:t>
      </w:r>
      <w:r>
        <w:tab/>
      </w:r>
      <w:r>
        <w:tab/>
      </w:r>
      <w:r>
        <w:tab/>
        <w:t>Stayman, tj. 6+ s alespoň jedním drahým 4-listem</w:t>
      </w:r>
    </w:p>
    <w:p w14:paraId="29E8EE8D" w14:textId="77777777" w:rsidR="0031313F" w:rsidRDefault="0031313F">
      <w:r>
        <w:t>3k,s !</w:t>
      </w:r>
      <w:r>
        <w:tab/>
      </w:r>
      <w:r>
        <w:tab/>
      </w:r>
      <w:r>
        <w:tab/>
        <w:t>5+list, 0+b., transfer</w:t>
      </w:r>
    </w:p>
    <w:p w14:paraId="68146885" w14:textId="77777777" w:rsidR="0031313F" w:rsidRDefault="0031313F">
      <w:r>
        <w:t>3BT</w:t>
      </w:r>
      <w:r>
        <w:tab/>
      </w:r>
      <w:r>
        <w:tab/>
      </w:r>
      <w:r>
        <w:tab/>
        <w:t>6-11b.</w:t>
      </w:r>
    </w:p>
    <w:p w14:paraId="71FA933A" w14:textId="77777777" w:rsidR="0031313F" w:rsidRDefault="0031313F"/>
    <w:p w14:paraId="34EEFAE7" w14:textId="77777777" w:rsidR="0031313F" w:rsidRDefault="0031313F"/>
    <w:p w14:paraId="4F1C39DF" w14:textId="77777777" w:rsidR="0031313F" w:rsidRDefault="0031313F">
      <w:r>
        <w:rPr>
          <w:sz w:val="36"/>
          <w:szCs w:val="36"/>
          <w:u w:val="single"/>
        </w:rPr>
        <w:t>Další dražba po zahájení 2 t:</w:t>
      </w:r>
    </w:p>
    <w:p w14:paraId="08E50492" w14:textId="77777777" w:rsidR="0031313F" w:rsidRDefault="0031313F">
      <w:r>
        <w:t>2k !</w:t>
      </w:r>
      <w:r>
        <w:tab/>
      </w:r>
      <w:r>
        <w:tab/>
      </w:r>
      <w:r>
        <w:tab/>
        <w:t>0-3b.</w:t>
      </w:r>
    </w:p>
    <w:p w14:paraId="54ECFF5F" w14:textId="77777777" w:rsidR="0031313F" w:rsidRDefault="0031313F">
      <w:r>
        <w:t>2s,p,3t,k</w:t>
      </w:r>
      <w:r>
        <w:tab/>
      </w:r>
      <w:r>
        <w:tab/>
      </w:r>
      <w:r>
        <w:tab/>
        <w:t>5+list, 4+b.</w:t>
      </w:r>
    </w:p>
    <w:p w14:paraId="230DD168" w14:textId="77777777" w:rsidR="0031313F" w:rsidRDefault="0031313F">
      <w:r>
        <w:t>2BT</w:t>
      </w:r>
      <w:r>
        <w:tab/>
      </w:r>
      <w:r>
        <w:tab/>
      </w:r>
      <w:r>
        <w:tab/>
        <w:t>4-8b. bez 5-listu</w:t>
      </w:r>
    </w:p>
    <w:p w14:paraId="642739DA" w14:textId="77777777" w:rsidR="0031313F" w:rsidRDefault="0031313F">
      <w:r>
        <w:t>3BT</w:t>
      </w:r>
      <w:r>
        <w:tab/>
      </w:r>
      <w:r>
        <w:tab/>
      </w:r>
      <w:r>
        <w:tab/>
        <w:t>9-11b. bez 5-listu</w:t>
      </w:r>
    </w:p>
    <w:p w14:paraId="4FE34D71" w14:textId="77777777" w:rsidR="0031313F" w:rsidRDefault="0031313F">
      <w:pPr>
        <w:rPr>
          <w:u w:val="single"/>
        </w:rPr>
      </w:pPr>
      <w:r>
        <w:t>4BT</w:t>
      </w:r>
      <w:r>
        <w:tab/>
      </w:r>
      <w:r>
        <w:tab/>
      </w:r>
      <w:r>
        <w:tab/>
        <w:t>12+b. bez 5-listu</w:t>
      </w:r>
    </w:p>
    <w:p w14:paraId="5E1EBB72" w14:textId="77777777" w:rsidR="0031313F" w:rsidRDefault="0031313F">
      <w:pPr>
        <w:rPr>
          <w:u w:val="single"/>
        </w:rPr>
      </w:pPr>
    </w:p>
    <w:p w14:paraId="5C09E49F" w14:textId="77777777" w:rsidR="0031313F" w:rsidRDefault="0031313F">
      <w:pPr>
        <w:rPr>
          <w:sz w:val="36"/>
          <w:szCs w:val="36"/>
          <w:u w:val="single"/>
        </w:rPr>
      </w:pPr>
    </w:p>
    <w:p w14:paraId="02948A4C" w14:textId="77777777" w:rsidR="0031313F" w:rsidRDefault="0031313F">
      <w:pPr>
        <w:rPr>
          <w:sz w:val="36"/>
          <w:szCs w:val="36"/>
          <w:u w:val="single"/>
        </w:rPr>
      </w:pPr>
    </w:p>
    <w:p w14:paraId="178A339E" w14:textId="77777777" w:rsidR="0031313F" w:rsidRDefault="0031313F">
      <w:pPr>
        <w:rPr>
          <w:color w:val="000000"/>
        </w:rPr>
      </w:pPr>
      <w:r>
        <w:rPr>
          <w:sz w:val="36"/>
          <w:szCs w:val="36"/>
          <w:u w:val="single"/>
        </w:rPr>
        <w:t>Další dražba po zahájení 2 k,s,p:</w:t>
      </w:r>
    </w:p>
    <w:p w14:paraId="2BEAFC1C" w14:textId="77777777" w:rsidR="0031313F" w:rsidRDefault="0031313F">
      <w:pPr>
        <w:rPr>
          <w:color w:val="000000"/>
        </w:rPr>
      </w:pPr>
      <w:r>
        <w:rPr>
          <w:color w:val="000000"/>
        </w:rPr>
        <w:t>zvýšení barvy</w:t>
      </w:r>
      <w:r>
        <w:rPr>
          <w:color w:val="000000"/>
        </w:rPr>
        <w:tab/>
      </w:r>
      <w:r>
        <w:rPr>
          <w:color w:val="000000"/>
        </w:rPr>
        <w:tab/>
      </w:r>
      <w:r>
        <w:rPr>
          <w:color w:val="000000"/>
        </w:rPr>
        <w:tab/>
        <w:t>blok</w:t>
      </w:r>
    </w:p>
    <w:p w14:paraId="70D68221" w14:textId="77777777" w:rsidR="0031313F" w:rsidRDefault="0031313F">
      <w:pPr>
        <w:rPr>
          <w:color w:val="000000"/>
        </w:rPr>
      </w:pPr>
      <w:r>
        <w:rPr>
          <w:color w:val="000000"/>
        </w:rPr>
        <w:t>jakákoliv hra</w:t>
      </w:r>
      <w:r>
        <w:rPr>
          <w:color w:val="000000"/>
        </w:rPr>
        <w:tab/>
      </w:r>
      <w:r>
        <w:rPr>
          <w:color w:val="000000"/>
        </w:rPr>
        <w:tab/>
      </w:r>
      <w:r>
        <w:rPr>
          <w:color w:val="000000"/>
        </w:rPr>
        <w:tab/>
        <w:t>konečná hláška</w:t>
      </w:r>
    </w:p>
    <w:p w14:paraId="704B2286" w14:textId="77777777" w:rsidR="0031313F" w:rsidRDefault="0031313F">
      <w:r>
        <w:rPr>
          <w:color w:val="000000"/>
        </w:rPr>
        <w:t>nová barva</w:t>
      </w:r>
      <w:r>
        <w:rPr>
          <w:color w:val="000000"/>
        </w:rPr>
        <w:tab/>
      </w:r>
      <w:r>
        <w:rPr>
          <w:color w:val="000000"/>
        </w:rPr>
        <w:tab/>
      </w:r>
      <w:r>
        <w:rPr>
          <w:color w:val="000000"/>
        </w:rPr>
        <w:tab/>
        <w:t>forcing s 6+listem a fitem</w:t>
      </w:r>
    </w:p>
    <w:p w14:paraId="0D78564F" w14:textId="77777777" w:rsidR="0031313F" w:rsidRDefault="0031313F">
      <w:pPr>
        <w:ind w:left="3540"/>
        <w:rPr>
          <w:bCs/>
        </w:rPr>
      </w:pPr>
      <w:r>
        <w:t>zahajitel bez 3-listého fitu opakuje barvu s minimem, s maximem draží BT</w:t>
      </w:r>
    </w:p>
    <w:p w14:paraId="5C93D044" w14:textId="77777777" w:rsidR="0031313F" w:rsidRDefault="0031313F">
      <w:r>
        <w:rPr>
          <w:bCs/>
        </w:rPr>
        <w:t>2BT !</w:t>
      </w:r>
      <w:r>
        <w:rPr>
          <w:bCs/>
        </w:rPr>
        <w:tab/>
      </w:r>
      <w:r>
        <w:rPr>
          <w:bCs/>
        </w:rPr>
        <w:tab/>
      </w:r>
      <w:r>
        <w:rPr>
          <w:bCs/>
        </w:rPr>
        <w:tab/>
      </w:r>
      <w:r>
        <w:rPr>
          <w:bCs/>
        </w:rPr>
        <w:tab/>
      </w:r>
      <w:r>
        <w:t>dotaz na sílu zahájení</w:t>
      </w:r>
    </w:p>
    <w:p w14:paraId="2DA9AA0E" w14:textId="77777777" w:rsidR="0031313F" w:rsidRDefault="0031313F">
      <w:pPr>
        <w:ind w:left="3540"/>
        <w:rPr>
          <w:u w:val="single"/>
        </w:rPr>
      </w:pPr>
      <w:r>
        <w:t>zahajitel s minimem (7-8b.) opakuje barvu, s maximem (9-10b.) draží barvu, v níž má figury</w:t>
      </w:r>
    </w:p>
    <w:p w14:paraId="60ED9D65" w14:textId="77777777" w:rsidR="0031313F" w:rsidRDefault="0031313F">
      <w:pPr>
        <w:rPr>
          <w:u w:val="single"/>
        </w:rPr>
      </w:pPr>
    </w:p>
    <w:p w14:paraId="16BC2261" w14:textId="77777777" w:rsidR="0031313F" w:rsidRDefault="0031313F">
      <w:pPr>
        <w:rPr>
          <w:u w:val="single"/>
        </w:rPr>
      </w:pPr>
    </w:p>
    <w:p w14:paraId="4A7FB24A" w14:textId="77777777" w:rsidR="0031313F" w:rsidRDefault="0031313F">
      <w:r>
        <w:rPr>
          <w:sz w:val="36"/>
          <w:szCs w:val="36"/>
          <w:u w:val="single"/>
        </w:rPr>
        <w:t>Slemová dražba (zkrácený Blackwood a Hoyt):</w:t>
      </w:r>
    </w:p>
    <w:p w14:paraId="1FE78C90" w14:textId="77777777" w:rsidR="0031313F" w:rsidRDefault="0031313F">
      <w:pPr>
        <w:ind w:firstLine="708"/>
      </w:pPr>
      <w:r>
        <w:t>Hláška 4BT znamená dotaz na počet es, odpovědi:</w:t>
      </w:r>
    </w:p>
    <w:p w14:paraId="11083553" w14:textId="77777777" w:rsidR="0031313F" w:rsidRDefault="0031313F">
      <w:r>
        <w:t>5t</w:t>
      </w:r>
      <w:r>
        <w:tab/>
      </w:r>
      <w:r>
        <w:tab/>
      </w:r>
      <w:r>
        <w:tab/>
        <w:t>0 nebo 3esa</w:t>
      </w:r>
    </w:p>
    <w:p w14:paraId="02F26FCC" w14:textId="77777777" w:rsidR="0031313F" w:rsidRDefault="0031313F">
      <w:r>
        <w:t>5k</w:t>
      </w:r>
      <w:r>
        <w:tab/>
      </w:r>
      <w:r>
        <w:tab/>
      </w:r>
      <w:r>
        <w:tab/>
        <w:t>1 nebo 4 esa</w:t>
      </w:r>
    </w:p>
    <w:p w14:paraId="29B792E4" w14:textId="77777777" w:rsidR="0031313F" w:rsidRDefault="0031313F">
      <w:r>
        <w:t>5s</w:t>
      </w:r>
      <w:r>
        <w:tab/>
      </w:r>
      <w:r>
        <w:tab/>
      </w:r>
      <w:r>
        <w:tab/>
        <w:t>2 esa bez krále</w:t>
      </w:r>
    </w:p>
    <w:p w14:paraId="028B0E00" w14:textId="77777777" w:rsidR="0031313F" w:rsidRDefault="0031313F">
      <w:r>
        <w:t>5p</w:t>
      </w:r>
      <w:r>
        <w:tab/>
      </w:r>
      <w:r>
        <w:tab/>
      </w:r>
      <w:r>
        <w:tab/>
        <w:t>2 esa s jedním králem</w:t>
      </w:r>
    </w:p>
    <w:p w14:paraId="2BA4BFF6" w14:textId="77777777" w:rsidR="0031313F" w:rsidRDefault="0031313F">
      <w:r>
        <w:t>5BT</w:t>
      </w:r>
      <w:r>
        <w:tab/>
      </w:r>
      <w:r>
        <w:tab/>
      </w:r>
      <w:r>
        <w:tab/>
        <w:t>2 esa s dvěma králi</w:t>
      </w:r>
    </w:p>
    <w:p w14:paraId="6A650F6B" w14:textId="77777777" w:rsidR="0031313F" w:rsidRDefault="0031313F"/>
    <w:p w14:paraId="420D5E8D" w14:textId="312733FF" w:rsidR="0031313F" w:rsidRDefault="0031313F">
      <w:pPr>
        <w:ind w:firstLine="708"/>
      </w:pPr>
      <w:r>
        <w:t>Pokud po odpovědi na esa partner draží barvu, na níž jste se dohodli, pak to znamená, že nechce hrát slem a je Vaší povinností zapasovat. Když po Vaší odpovědi zadraží nejbližší barvu, která není dohodnutou trumfovou barvou, zjistil, že máte všechna esa a rád</w:t>
      </w:r>
      <w:r w:rsidR="00D277FE">
        <w:t xml:space="preserve"> </w:t>
      </w:r>
      <w:r>
        <w:t xml:space="preserve">by se dozvěděl, zda by nebylo možné hrát velký slem. Ptá se </w:t>
      </w:r>
      <w:r>
        <w:lastRenderedPageBreak/>
        <w:t>Vás tedy na krále. První následující odpověď znamená 0 nebo 3 králové, další 1 nebo 4, další 2 bez dámy atd. Tato dotazová konvence se jmenuje Hoyt.</w:t>
      </w:r>
    </w:p>
    <w:p w14:paraId="15F12988" w14:textId="77777777" w:rsidR="0031313F" w:rsidRDefault="0031313F"/>
    <w:p w14:paraId="5FD305DE" w14:textId="77777777" w:rsidR="0031313F" w:rsidRDefault="0031313F"/>
    <w:p w14:paraId="3D951015" w14:textId="77777777" w:rsidR="0031313F" w:rsidRDefault="0031313F">
      <w:r>
        <w:rPr>
          <w:sz w:val="36"/>
          <w:szCs w:val="36"/>
          <w:u w:val="single"/>
        </w:rPr>
        <w:t>Zásahy do dražby:</w:t>
      </w:r>
    </w:p>
    <w:p w14:paraId="1A96C7D4" w14:textId="77777777" w:rsidR="0031313F" w:rsidRDefault="0031313F">
      <w:r>
        <w:t xml:space="preserve">vlastní barva bez skoku </w:t>
      </w:r>
      <w:r>
        <w:tab/>
      </w:r>
      <w:r>
        <w:tab/>
        <w:t>10-15b., 5+list., ale dobrá barva</w:t>
      </w:r>
    </w:p>
    <w:p w14:paraId="257CCD75" w14:textId="23C81408" w:rsidR="0031313F" w:rsidRDefault="0031313F">
      <w:pPr>
        <w:spacing w:line="240" w:lineRule="atLeast"/>
        <w:ind w:left="2835" w:hanging="2835"/>
      </w:pPr>
      <w:r>
        <w:t>1BT</w:t>
      </w:r>
      <w:r w:rsidR="00D277FE">
        <w:rPr>
          <w:b/>
        </w:rPr>
        <w:t xml:space="preserve"> </w:t>
      </w:r>
      <w:r>
        <w:rPr>
          <w:b/>
        </w:rPr>
        <w:tab/>
      </w:r>
      <w:r>
        <w:t>15-17b., vyvážená rozloha</w:t>
      </w:r>
    </w:p>
    <w:p w14:paraId="3FE2D93F" w14:textId="77777777" w:rsidR="0031313F" w:rsidRDefault="0031313F">
      <w:pPr>
        <w:spacing w:line="240" w:lineRule="atLeast"/>
        <w:ind w:left="2835" w:hanging="2835"/>
      </w:pPr>
      <w:r>
        <w:t>skok vlastní barvou</w:t>
      </w:r>
      <w:r>
        <w:tab/>
        <w:t>6-9b., 6+list</w:t>
      </w:r>
    </w:p>
    <w:p w14:paraId="7CB51442" w14:textId="77777777" w:rsidR="0031313F" w:rsidRDefault="0031313F">
      <w:pPr>
        <w:spacing w:line="240" w:lineRule="atLeast"/>
        <w:ind w:left="567" w:hanging="567"/>
      </w:pPr>
      <w:r>
        <w:t xml:space="preserve">kontra! </w:t>
      </w:r>
      <w:r>
        <w:tab/>
      </w:r>
      <w:r>
        <w:tab/>
      </w:r>
      <w:r>
        <w:tab/>
      </w:r>
      <w:r>
        <w:tab/>
        <w:t xml:space="preserve">dvojznačné: </w:t>
      </w:r>
      <w:r>
        <w:rPr>
          <w:b/>
        </w:rPr>
        <w:t xml:space="preserve">pobídkové </w:t>
      </w:r>
      <w:r>
        <w:t>12-15b. a min. 3-listy ve zbylých barvách</w:t>
      </w:r>
    </w:p>
    <w:p w14:paraId="49D72807" w14:textId="06301093" w:rsidR="0031313F" w:rsidRDefault="00D277FE">
      <w:pPr>
        <w:spacing w:line="240" w:lineRule="atLeast"/>
        <w:ind w:left="567" w:hanging="567"/>
      </w:pPr>
      <w:r>
        <w:t xml:space="preserve">            </w:t>
      </w:r>
      <w:r w:rsidR="0031313F">
        <w:t xml:space="preserve"> </w:t>
      </w:r>
      <w:r w:rsidR="0031313F">
        <w:tab/>
      </w:r>
      <w:r w:rsidR="0031313F">
        <w:tab/>
      </w:r>
      <w:r w:rsidR="0031313F">
        <w:tab/>
      </w:r>
      <w:r w:rsidR="0031313F">
        <w:rPr>
          <w:b/>
        </w:rPr>
        <w:t xml:space="preserve">informační </w:t>
      </w:r>
      <w:r w:rsidR="0031313F">
        <w:t>16+b.</w:t>
      </w:r>
      <w:r>
        <w:t xml:space="preserve"> </w:t>
      </w:r>
      <w:r w:rsidR="0031313F">
        <w:t>(v druhém kole nová barva nebo BT od 18b. vyvážených)</w:t>
      </w:r>
    </w:p>
    <w:p w14:paraId="5E277EB7" w14:textId="77777777" w:rsidR="0031313F" w:rsidRDefault="0031313F"/>
    <w:p w14:paraId="2C351B15" w14:textId="77777777" w:rsidR="0031313F" w:rsidRDefault="0031313F"/>
    <w:p w14:paraId="0C5CBDFD" w14:textId="77777777" w:rsidR="0031313F" w:rsidRDefault="0031313F">
      <w:r>
        <w:rPr>
          <w:sz w:val="36"/>
          <w:szCs w:val="36"/>
          <w:u w:val="single"/>
        </w:rPr>
        <w:t>Výnosy:</w:t>
      </w:r>
    </w:p>
    <w:p w14:paraId="5CF13FB7" w14:textId="77777777" w:rsidR="0031313F" w:rsidRDefault="0031313F">
      <w:r>
        <w:t>ze sledu (i přerušeného)</w:t>
      </w:r>
      <w:r>
        <w:tab/>
      </w:r>
      <w:r>
        <w:tab/>
      </w:r>
      <w:r>
        <w:tab/>
      </w:r>
      <w:r>
        <w:tab/>
        <w:t>nejvyšší</w:t>
      </w:r>
    </w:p>
    <w:p w14:paraId="2E264126" w14:textId="77777777" w:rsidR="0031313F" w:rsidRDefault="0031313F">
      <w:r>
        <w:t>z dlouhé barvy s figurou (4- a vícelisté)</w:t>
      </w:r>
      <w:r>
        <w:tab/>
      </w:r>
      <w:r>
        <w:tab/>
        <w:t>čtvrtá shora</w:t>
      </w:r>
    </w:p>
    <w:p w14:paraId="0C9E1757" w14:textId="77777777" w:rsidR="0031313F" w:rsidRDefault="0031313F">
      <w:r>
        <w:t>ze 4- a vícelistu bez figury</w:t>
      </w:r>
      <w:r>
        <w:tab/>
      </w:r>
      <w:r>
        <w:tab/>
      </w:r>
      <w:r>
        <w:tab/>
        <w:t>třetí a pak druhou nejvyšší</w:t>
      </w:r>
    </w:p>
    <w:p w14:paraId="27F2117D" w14:textId="77777777" w:rsidR="0031313F" w:rsidRDefault="0031313F">
      <w:r>
        <w:t>z 3-listu s figurou</w:t>
      </w:r>
      <w:r>
        <w:tab/>
      </w:r>
      <w:r>
        <w:tab/>
      </w:r>
      <w:r>
        <w:tab/>
      </w:r>
      <w:r>
        <w:tab/>
        <w:t>nejmenší</w:t>
      </w:r>
    </w:p>
    <w:p w14:paraId="0C95BAAF" w14:textId="77777777" w:rsidR="0031313F" w:rsidRDefault="0031313F">
      <w:r>
        <w:t>z 3-listu bez figury</w:t>
      </w:r>
      <w:r>
        <w:tab/>
      </w:r>
      <w:r>
        <w:tab/>
      </w:r>
      <w:r>
        <w:tab/>
      </w:r>
      <w:r>
        <w:tab/>
        <w:t>prostřední, pak vyšší</w:t>
      </w:r>
    </w:p>
    <w:p w14:paraId="67278FFB" w14:textId="77777777" w:rsidR="0031313F" w:rsidRDefault="0031313F">
      <w:r>
        <w:t>z dublu</w:t>
      </w:r>
      <w:r>
        <w:tab/>
      </w:r>
      <w:r>
        <w:tab/>
      </w:r>
      <w:r>
        <w:tab/>
      </w:r>
      <w:r>
        <w:tab/>
      </w:r>
      <w:r>
        <w:tab/>
      </w:r>
      <w:r>
        <w:tab/>
        <w:t>vyšší</w:t>
      </w:r>
    </w:p>
    <w:p w14:paraId="73CB8A2A" w14:textId="77777777" w:rsidR="0031313F" w:rsidRDefault="0031313F"/>
    <w:p w14:paraId="6280625E" w14:textId="77777777" w:rsidR="0031313F" w:rsidRDefault="0031313F"/>
    <w:p w14:paraId="724AACC0" w14:textId="77777777" w:rsidR="0031313F" w:rsidRDefault="0031313F">
      <w:r>
        <w:rPr>
          <w:sz w:val="36"/>
          <w:szCs w:val="36"/>
          <w:u w:val="single"/>
        </w:rPr>
        <w:t>Markování:</w:t>
      </w:r>
    </w:p>
    <w:p w14:paraId="35D24493" w14:textId="77777777" w:rsidR="0031313F" w:rsidRDefault="0031313F">
      <w:r>
        <w:t>do barvy partnera</w:t>
      </w:r>
      <w:r>
        <w:tab/>
      </w:r>
      <w:r>
        <w:tab/>
      </w:r>
      <w:r>
        <w:tab/>
      </w:r>
      <w:r>
        <w:tab/>
        <w:t>malá = chci, velká = nechci</w:t>
      </w:r>
    </w:p>
    <w:p w14:paraId="5E9D9AEF" w14:textId="77777777" w:rsidR="0031313F" w:rsidRDefault="0031313F">
      <w:pPr>
        <w:ind w:left="3540" w:hanging="3540"/>
      </w:pPr>
      <w:r>
        <w:t>do odhozu</w:t>
      </w:r>
      <w:r>
        <w:tab/>
        <w:t>Lavinthal (malá = chci nižší ze dvou zbývajících barev, velká = chci vyšší ze dvou zbývajících barev)</w:t>
      </w:r>
    </w:p>
    <w:p w14:paraId="5F4DB35D" w14:textId="77777777" w:rsidR="0031313F" w:rsidRDefault="0031313F"/>
    <w:p w14:paraId="42E6F03E" w14:textId="77777777" w:rsidR="0031313F" w:rsidRDefault="0031313F">
      <w:pPr>
        <w:rPr>
          <w:color w:val="000000"/>
          <w:u w:val="single"/>
        </w:rPr>
      </w:pPr>
    </w:p>
    <w:p w14:paraId="309B6539" w14:textId="77777777" w:rsidR="0031313F" w:rsidRDefault="0031313F">
      <w:pPr>
        <w:rPr>
          <w:color w:val="000000"/>
          <w:u w:val="single"/>
        </w:rPr>
      </w:pPr>
    </w:p>
    <w:p w14:paraId="5487085C" w14:textId="77777777" w:rsidR="0031313F" w:rsidRDefault="0031313F">
      <w:pPr>
        <w:rPr>
          <w:color w:val="000000"/>
          <w:u w:val="single"/>
        </w:rPr>
      </w:pPr>
    </w:p>
    <w:p w14:paraId="5B58844B" w14:textId="77777777" w:rsidR="0031313F" w:rsidRDefault="0031313F">
      <w:pPr>
        <w:rPr>
          <w:color w:val="000000"/>
          <w:u w:val="single"/>
        </w:rPr>
      </w:pPr>
    </w:p>
    <w:p w14:paraId="6DD80709" w14:textId="77777777" w:rsidR="0031313F" w:rsidRDefault="0031313F">
      <w:pPr>
        <w:pStyle w:val="Heading1"/>
        <w:pageBreakBefore/>
        <w:jc w:val="center"/>
        <w:rPr>
          <w:color w:val="000000"/>
        </w:rPr>
      </w:pPr>
      <w:bookmarkStart w:id="72" w:name="__RefHeading__113_399432288"/>
      <w:bookmarkStart w:id="73" w:name="__RefHeading__75_1211632112"/>
      <w:bookmarkEnd w:id="72"/>
      <w:bookmarkEnd w:id="73"/>
      <w:r>
        <w:rPr>
          <w:color w:val="auto"/>
          <w:sz w:val="36"/>
          <w:szCs w:val="36"/>
        </w:rPr>
        <w:lastRenderedPageBreak/>
        <w:t>Literatura pro 2. ročník Havířovské bridžové akademie</w:t>
      </w:r>
    </w:p>
    <w:p w14:paraId="1392E3A7" w14:textId="77777777" w:rsidR="0031313F" w:rsidRDefault="0031313F">
      <w:pPr>
        <w:rPr>
          <w:color w:val="000000"/>
        </w:rPr>
      </w:pPr>
      <w:r>
        <w:rPr>
          <w:color w:val="000000"/>
        </w:rPr>
        <w:t>Bridž pro každého</w:t>
      </w:r>
      <w:r>
        <w:rPr>
          <w:color w:val="000000"/>
        </w:rPr>
        <w:tab/>
      </w:r>
      <w:r>
        <w:rPr>
          <w:color w:val="000000"/>
        </w:rPr>
        <w:tab/>
      </w:r>
      <w:r>
        <w:rPr>
          <w:color w:val="000000"/>
        </w:rPr>
        <w:tab/>
      </w:r>
      <w:r>
        <w:rPr>
          <w:color w:val="000000"/>
        </w:rPr>
        <w:tab/>
      </w:r>
      <w:r>
        <w:rPr>
          <w:color w:val="000000"/>
        </w:rPr>
        <w:tab/>
      </w:r>
      <w:r>
        <w:rPr>
          <w:color w:val="000000"/>
        </w:rPr>
        <w:tab/>
        <w:t>Petr Hebák</w:t>
      </w:r>
    </w:p>
    <w:p w14:paraId="0534290E" w14:textId="77777777" w:rsidR="0031313F" w:rsidRDefault="0031313F">
      <w:pPr>
        <w:rPr>
          <w:color w:val="000000"/>
        </w:rPr>
      </w:pPr>
      <w:r>
        <w:rPr>
          <w:color w:val="000000"/>
        </w:rPr>
        <w:t>Bridž rýchlo a dobre</w:t>
      </w:r>
      <w:r>
        <w:rPr>
          <w:color w:val="000000"/>
        </w:rPr>
        <w:tab/>
      </w:r>
      <w:r>
        <w:rPr>
          <w:color w:val="000000"/>
        </w:rPr>
        <w:tab/>
      </w:r>
      <w:r>
        <w:rPr>
          <w:color w:val="000000"/>
        </w:rPr>
        <w:tab/>
      </w:r>
      <w:r>
        <w:rPr>
          <w:color w:val="000000"/>
        </w:rPr>
        <w:tab/>
      </w:r>
      <w:r>
        <w:rPr>
          <w:color w:val="000000"/>
        </w:rPr>
        <w:tab/>
      </w:r>
      <w:r>
        <w:rPr>
          <w:color w:val="000000"/>
        </w:rPr>
        <w:tab/>
        <w:t>Pavol Mokráň</w:t>
      </w:r>
    </w:p>
    <w:p w14:paraId="3D17B815" w14:textId="77777777" w:rsidR="0031313F" w:rsidRDefault="0031313F">
      <w:pPr>
        <w:rPr>
          <w:color w:val="000000"/>
        </w:rPr>
      </w:pPr>
      <w:r>
        <w:rPr>
          <w:color w:val="000000"/>
        </w:rPr>
        <w:t>Bridžová školka</w:t>
      </w:r>
      <w:r>
        <w:rPr>
          <w:color w:val="000000"/>
        </w:rPr>
        <w:tab/>
      </w:r>
      <w:r>
        <w:rPr>
          <w:color w:val="000000"/>
        </w:rPr>
        <w:tab/>
      </w:r>
      <w:r>
        <w:rPr>
          <w:color w:val="000000"/>
        </w:rPr>
        <w:tab/>
      </w:r>
      <w:r>
        <w:rPr>
          <w:color w:val="000000"/>
        </w:rPr>
        <w:tab/>
      </w:r>
      <w:r>
        <w:rPr>
          <w:color w:val="000000"/>
        </w:rPr>
        <w:tab/>
      </w:r>
      <w:r>
        <w:rPr>
          <w:color w:val="000000"/>
        </w:rPr>
        <w:tab/>
      </w:r>
      <w:r>
        <w:rPr>
          <w:color w:val="000000"/>
        </w:rPr>
        <w:tab/>
        <w:t>Jaroslav Hájek</w:t>
      </w:r>
    </w:p>
    <w:p w14:paraId="51FDC7BB" w14:textId="77777777" w:rsidR="0031313F" w:rsidRDefault="0031313F">
      <w:pPr>
        <w:rPr>
          <w:color w:val="000000"/>
        </w:rPr>
      </w:pPr>
      <w:r>
        <w:rPr>
          <w:color w:val="000000"/>
        </w:rPr>
        <w:t>Draž lépe, hraj lépe</w:t>
      </w:r>
      <w:r>
        <w:rPr>
          <w:color w:val="000000"/>
        </w:rPr>
        <w:tab/>
      </w:r>
      <w:r>
        <w:rPr>
          <w:color w:val="000000"/>
        </w:rPr>
        <w:tab/>
      </w:r>
      <w:r>
        <w:rPr>
          <w:color w:val="000000"/>
        </w:rPr>
        <w:tab/>
      </w:r>
      <w:r>
        <w:rPr>
          <w:color w:val="000000"/>
        </w:rPr>
        <w:tab/>
      </w:r>
      <w:r>
        <w:rPr>
          <w:color w:val="000000"/>
        </w:rPr>
        <w:tab/>
      </w:r>
      <w:r>
        <w:rPr>
          <w:color w:val="000000"/>
        </w:rPr>
        <w:tab/>
        <w:t>Dorothy Haydenová</w:t>
      </w:r>
    </w:p>
    <w:p w14:paraId="0FE4436D" w14:textId="77777777" w:rsidR="0031313F" w:rsidRDefault="0031313F">
      <w:pPr>
        <w:rPr>
          <w:color w:val="000000"/>
        </w:rPr>
      </w:pPr>
      <w:r>
        <w:rPr>
          <w:color w:val="000000"/>
        </w:rPr>
        <w:t>Jak se hraje bridž</w:t>
      </w:r>
      <w:r>
        <w:rPr>
          <w:color w:val="000000"/>
        </w:rPr>
        <w:tab/>
      </w:r>
      <w:r>
        <w:rPr>
          <w:color w:val="000000"/>
        </w:rPr>
        <w:tab/>
      </w:r>
      <w:r>
        <w:rPr>
          <w:color w:val="000000"/>
        </w:rPr>
        <w:tab/>
      </w:r>
      <w:r>
        <w:rPr>
          <w:color w:val="000000"/>
        </w:rPr>
        <w:tab/>
      </w:r>
      <w:r>
        <w:rPr>
          <w:color w:val="000000"/>
        </w:rPr>
        <w:tab/>
      </w:r>
      <w:r>
        <w:rPr>
          <w:color w:val="000000"/>
        </w:rPr>
        <w:tab/>
      </w:r>
      <w:r>
        <w:rPr>
          <w:color w:val="000000"/>
        </w:rPr>
        <w:tab/>
        <w:t>Jiří Fišer</w:t>
      </w:r>
    </w:p>
    <w:p w14:paraId="42FB750E" w14:textId="77777777" w:rsidR="0031313F" w:rsidRDefault="0031313F">
      <w:pPr>
        <w:ind w:left="5664" w:hanging="5664"/>
        <w:rPr>
          <w:color w:val="000000"/>
        </w:rPr>
      </w:pPr>
      <w:r>
        <w:rPr>
          <w:color w:val="000000"/>
        </w:rPr>
        <w:t>Minibridž</w:t>
      </w:r>
      <w:r>
        <w:rPr>
          <w:color w:val="000000"/>
        </w:rPr>
        <w:tab/>
        <w:t>Philippe Cronier, Joseph Montador, Daniel Teman, Francois Vklesly</w:t>
      </w:r>
    </w:p>
    <w:p w14:paraId="43C6665D" w14:textId="77777777" w:rsidR="0031313F" w:rsidRDefault="0031313F">
      <w:pPr>
        <w:rPr>
          <w:color w:val="000000"/>
        </w:rPr>
      </w:pPr>
      <w:r>
        <w:rPr>
          <w:color w:val="000000"/>
        </w:rPr>
        <w:t>Pokročilá sehrávka</w:t>
      </w:r>
      <w:r>
        <w:rPr>
          <w:color w:val="000000"/>
        </w:rPr>
        <w:tab/>
      </w:r>
      <w:r>
        <w:rPr>
          <w:color w:val="000000"/>
        </w:rPr>
        <w:tab/>
      </w:r>
      <w:r>
        <w:rPr>
          <w:color w:val="000000"/>
        </w:rPr>
        <w:tab/>
      </w:r>
      <w:r>
        <w:rPr>
          <w:color w:val="000000"/>
        </w:rPr>
        <w:tab/>
      </w:r>
      <w:r>
        <w:rPr>
          <w:color w:val="000000"/>
        </w:rPr>
        <w:tab/>
      </w:r>
      <w:r>
        <w:rPr>
          <w:color w:val="000000"/>
        </w:rPr>
        <w:tab/>
        <w:t>Edgar Kaplan</w:t>
      </w:r>
    </w:p>
    <w:p w14:paraId="2D51D42E" w14:textId="77777777" w:rsidR="0031313F" w:rsidRDefault="0031313F">
      <w:pPr>
        <w:rPr>
          <w:color w:val="000000"/>
        </w:rPr>
      </w:pPr>
      <w:r>
        <w:rPr>
          <w:color w:val="000000"/>
        </w:rPr>
        <w:t>Polský tref Základní verze</w:t>
      </w:r>
      <w:r>
        <w:rPr>
          <w:color w:val="000000"/>
        </w:rPr>
        <w:tab/>
      </w:r>
      <w:r>
        <w:rPr>
          <w:color w:val="000000"/>
        </w:rPr>
        <w:tab/>
      </w:r>
      <w:r>
        <w:rPr>
          <w:color w:val="000000"/>
        </w:rPr>
        <w:tab/>
      </w:r>
      <w:r>
        <w:rPr>
          <w:color w:val="000000"/>
        </w:rPr>
        <w:tab/>
      </w:r>
      <w:r>
        <w:rPr>
          <w:color w:val="000000"/>
        </w:rPr>
        <w:tab/>
      </w:r>
      <w:r>
        <w:rPr>
          <w:color w:val="000000"/>
        </w:rPr>
        <w:tab/>
        <w:t>Krzystof Jassem</w:t>
      </w:r>
    </w:p>
    <w:p w14:paraId="3745ACBF" w14:textId="77777777" w:rsidR="0031313F" w:rsidRDefault="0031313F">
      <w:pPr>
        <w:rPr>
          <w:color w:val="000000"/>
        </w:rPr>
      </w:pPr>
      <w:r>
        <w:rPr>
          <w:color w:val="000000"/>
        </w:rPr>
        <w:t>Přirozený licitační sytém</w:t>
      </w:r>
      <w:r>
        <w:rPr>
          <w:color w:val="000000"/>
        </w:rPr>
        <w:tab/>
      </w:r>
      <w:r>
        <w:rPr>
          <w:color w:val="000000"/>
        </w:rPr>
        <w:tab/>
      </w:r>
      <w:r>
        <w:rPr>
          <w:color w:val="000000"/>
        </w:rPr>
        <w:tab/>
      </w:r>
      <w:r>
        <w:rPr>
          <w:color w:val="000000"/>
        </w:rPr>
        <w:tab/>
      </w:r>
      <w:r>
        <w:rPr>
          <w:color w:val="000000"/>
        </w:rPr>
        <w:tab/>
      </w:r>
      <w:r>
        <w:rPr>
          <w:color w:val="000000"/>
        </w:rPr>
        <w:tab/>
        <w:t>?</w:t>
      </w:r>
    </w:p>
    <w:p w14:paraId="0700F288" w14:textId="77777777" w:rsidR="0031313F" w:rsidRDefault="0031313F">
      <w:pPr>
        <w:rPr>
          <w:color w:val="000000"/>
        </w:rPr>
      </w:pPr>
      <w:r>
        <w:rPr>
          <w:color w:val="000000"/>
        </w:rPr>
        <w:t>Sehrávka</w:t>
      </w:r>
      <w:r>
        <w:rPr>
          <w:color w:val="000000"/>
        </w:rPr>
        <w:tab/>
      </w:r>
      <w:r>
        <w:rPr>
          <w:color w:val="000000"/>
        </w:rPr>
        <w:tab/>
      </w:r>
      <w:r>
        <w:rPr>
          <w:color w:val="000000"/>
        </w:rPr>
        <w:tab/>
      </w:r>
      <w:r>
        <w:rPr>
          <w:color w:val="000000"/>
        </w:rPr>
        <w:tab/>
      </w:r>
      <w:r>
        <w:rPr>
          <w:color w:val="000000"/>
        </w:rPr>
        <w:tab/>
      </w:r>
      <w:r>
        <w:rPr>
          <w:color w:val="000000"/>
        </w:rPr>
        <w:tab/>
      </w:r>
      <w:r>
        <w:rPr>
          <w:color w:val="000000"/>
        </w:rPr>
        <w:tab/>
        <w:t>Josef Minaříček</w:t>
      </w:r>
    </w:p>
    <w:p w14:paraId="4A650866" w14:textId="77777777" w:rsidR="0031313F" w:rsidRDefault="0031313F">
      <w:pPr>
        <w:rPr>
          <w:color w:val="000000"/>
        </w:rPr>
      </w:pPr>
      <w:r>
        <w:rPr>
          <w:color w:val="000000"/>
        </w:rPr>
        <w:t>Sehrávka</w:t>
      </w:r>
      <w:r>
        <w:rPr>
          <w:color w:val="000000"/>
        </w:rPr>
        <w:tab/>
      </w:r>
      <w:r>
        <w:rPr>
          <w:color w:val="000000"/>
        </w:rPr>
        <w:tab/>
      </w:r>
      <w:r>
        <w:rPr>
          <w:color w:val="000000"/>
        </w:rPr>
        <w:tab/>
      </w:r>
      <w:r>
        <w:rPr>
          <w:color w:val="000000"/>
        </w:rPr>
        <w:tab/>
      </w:r>
      <w:r>
        <w:rPr>
          <w:color w:val="000000"/>
        </w:rPr>
        <w:tab/>
      </w:r>
      <w:r>
        <w:rPr>
          <w:color w:val="000000"/>
        </w:rPr>
        <w:tab/>
      </w:r>
      <w:r>
        <w:rPr>
          <w:color w:val="000000"/>
        </w:rPr>
        <w:tab/>
        <w:t>Alfred Sheinwold</w:t>
      </w:r>
    </w:p>
    <w:p w14:paraId="2100055A" w14:textId="77777777" w:rsidR="0031313F" w:rsidRDefault="0031313F">
      <w:pPr>
        <w:rPr>
          <w:color w:val="000000"/>
        </w:rPr>
      </w:pPr>
      <w:r>
        <w:rPr>
          <w:color w:val="000000"/>
        </w:rPr>
        <w:t>Základy sehrávky</w:t>
      </w:r>
      <w:r>
        <w:rPr>
          <w:color w:val="000000"/>
        </w:rPr>
        <w:tab/>
      </w:r>
      <w:r>
        <w:rPr>
          <w:color w:val="000000"/>
        </w:rPr>
        <w:tab/>
      </w:r>
      <w:r>
        <w:rPr>
          <w:color w:val="000000"/>
        </w:rPr>
        <w:tab/>
      </w:r>
      <w:r>
        <w:rPr>
          <w:color w:val="000000"/>
        </w:rPr>
        <w:tab/>
      </w:r>
      <w:r>
        <w:rPr>
          <w:color w:val="000000"/>
        </w:rPr>
        <w:tab/>
      </w:r>
      <w:r>
        <w:rPr>
          <w:color w:val="000000"/>
        </w:rPr>
        <w:tab/>
        <w:t>Edgar Kaplan</w:t>
      </w:r>
    </w:p>
    <w:p w14:paraId="18DA0E70" w14:textId="77777777" w:rsidR="0031313F" w:rsidRDefault="0031313F">
      <w:pPr>
        <w:rPr>
          <w:color w:val="000000"/>
        </w:rPr>
      </w:pPr>
      <w:r>
        <w:rPr>
          <w:color w:val="000000"/>
        </w:rPr>
        <w:t>Základy teorie bridže</w:t>
      </w:r>
      <w:r>
        <w:rPr>
          <w:color w:val="000000"/>
        </w:rPr>
        <w:tab/>
      </w:r>
      <w:r>
        <w:rPr>
          <w:color w:val="000000"/>
        </w:rPr>
        <w:tab/>
      </w:r>
      <w:r>
        <w:rPr>
          <w:color w:val="000000"/>
        </w:rPr>
        <w:tab/>
      </w:r>
      <w:r>
        <w:rPr>
          <w:color w:val="000000"/>
        </w:rPr>
        <w:tab/>
      </w:r>
      <w:r>
        <w:rPr>
          <w:color w:val="000000"/>
        </w:rPr>
        <w:tab/>
      </w:r>
      <w:r>
        <w:rPr>
          <w:color w:val="000000"/>
        </w:rPr>
        <w:tab/>
        <w:t>Jiří Sedlář</w:t>
      </w:r>
    </w:p>
    <w:p w14:paraId="00688FC5" w14:textId="77777777" w:rsidR="0031313F" w:rsidRDefault="0031313F">
      <w:pPr>
        <w:rPr>
          <w:color w:val="000000"/>
        </w:rPr>
      </w:pPr>
    </w:p>
    <w:p w14:paraId="46602B11" w14:textId="77777777" w:rsidR="0031313F" w:rsidRDefault="0031313F">
      <w:pPr>
        <w:rPr>
          <w:color w:val="000000"/>
        </w:rPr>
      </w:pPr>
    </w:p>
    <w:p w14:paraId="72611559" w14:textId="77777777" w:rsidR="0031313F" w:rsidRDefault="0031313F">
      <w:pPr>
        <w:rPr>
          <w:color w:val="000000"/>
        </w:rPr>
      </w:pPr>
    </w:p>
    <w:p w14:paraId="117CEE52" w14:textId="77777777" w:rsidR="0031313F" w:rsidRDefault="0031313F">
      <w:pPr>
        <w:rPr>
          <w:color w:val="000000"/>
        </w:rPr>
      </w:pPr>
    </w:p>
    <w:p w14:paraId="00CF845A" w14:textId="77777777" w:rsidR="0031313F" w:rsidRDefault="0031313F">
      <w:pPr>
        <w:rPr>
          <w:color w:val="000000"/>
        </w:rPr>
      </w:pPr>
    </w:p>
    <w:p w14:paraId="34152BE4" w14:textId="77777777" w:rsidR="0031313F" w:rsidRDefault="0031313F">
      <w:pPr>
        <w:rPr>
          <w:color w:val="000000"/>
        </w:rPr>
      </w:pPr>
    </w:p>
    <w:p w14:paraId="2B419057" w14:textId="77777777" w:rsidR="0031313F" w:rsidRDefault="0031313F">
      <w:pPr>
        <w:rPr>
          <w:color w:val="000000"/>
        </w:rPr>
      </w:pPr>
    </w:p>
    <w:p w14:paraId="0D4B15AA" w14:textId="77777777" w:rsidR="0031313F" w:rsidRDefault="0031313F">
      <w:pPr>
        <w:rPr>
          <w:color w:val="000000"/>
        </w:rPr>
      </w:pPr>
    </w:p>
    <w:p w14:paraId="148AD17F" w14:textId="77777777" w:rsidR="0031313F" w:rsidRDefault="0031313F">
      <w:pPr>
        <w:rPr>
          <w:color w:val="000000"/>
        </w:rPr>
      </w:pPr>
    </w:p>
    <w:p w14:paraId="2C93AFD8" w14:textId="77777777" w:rsidR="0031313F" w:rsidRDefault="0031313F">
      <w:pPr>
        <w:rPr>
          <w:color w:val="000000"/>
        </w:rPr>
      </w:pPr>
    </w:p>
    <w:p w14:paraId="38CDC43A" w14:textId="77777777" w:rsidR="0031313F" w:rsidRDefault="0031313F">
      <w:pPr>
        <w:rPr>
          <w:color w:val="000000"/>
        </w:rPr>
      </w:pPr>
    </w:p>
    <w:p w14:paraId="48EDC398" w14:textId="77777777" w:rsidR="0031313F" w:rsidRDefault="0031313F">
      <w:pPr>
        <w:rPr>
          <w:color w:val="000000"/>
        </w:rPr>
      </w:pPr>
    </w:p>
    <w:p w14:paraId="64756A32" w14:textId="77777777" w:rsidR="0031313F" w:rsidRDefault="0031313F">
      <w:pPr>
        <w:rPr>
          <w:color w:val="000000"/>
        </w:rPr>
      </w:pPr>
    </w:p>
    <w:p w14:paraId="0777E10D" w14:textId="77777777" w:rsidR="0031313F" w:rsidRDefault="0031313F">
      <w:pPr>
        <w:rPr>
          <w:color w:val="000000"/>
        </w:rPr>
      </w:pPr>
    </w:p>
    <w:p w14:paraId="1D015DE2" w14:textId="77777777" w:rsidR="0031313F" w:rsidRDefault="0031313F">
      <w:pPr>
        <w:rPr>
          <w:color w:val="000000"/>
        </w:rPr>
      </w:pPr>
    </w:p>
    <w:p w14:paraId="587B5661" w14:textId="77777777" w:rsidR="0031313F" w:rsidRDefault="0031313F">
      <w:pPr>
        <w:rPr>
          <w:color w:val="000000"/>
        </w:rPr>
      </w:pPr>
    </w:p>
    <w:p w14:paraId="0EADB8AF" w14:textId="77777777" w:rsidR="0031313F" w:rsidRDefault="0031313F">
      <w:pPr>
        <w:rPr>
          <w:color w:val="000000"/>
        </w:rPr>
      </w:pPr>
    </w:p>
    <w:p w14:paraId="3992C533" w14:textId="77777777" w:rsidR="0031313F" w:rsidRDefault="0031313F">
      <w:pPr>
        <w:rPr>
          <w:color w:val="000000"/>
        </w:rPr>
      </w:pPr>
    </w:p>
    <w:p w14:paraId="4EA41523" w14:textId="77777777" w:rsidR="0031313F" w:rsidRDefault="0031313F">
      <w:pPr>
        <w:rPr>
          <w:color w:val="000000"/>
        </w:rPr>
      </w:pPr>
    </w:p>
    <w:p w14:paraId="07CBB0DE" w14:textId="77777777" w:rsidR="0031313F" w:rsidRDefault="0031313F">
      <w:pPr>
        <w:rPr>
          <w:color w:val="000000"/>
        </w:rPr>
      </w:pPr>
    </w:p>
    <w:p w14:paraId="2C4CDD43" w14:textId="77777777" w:rsidR="0031313F" w:rsidRDefault="0031313F">
      <w:pPr>
        <w:rPr>
          <w:color w:val="000000"/>
        </w:rPr>
      </w:pPr>
    </w:p>
    <w:p w14:paraId="1BD1180D" w14:textId="77777777" w:rsidR="0031313F" w:rsidRDefault="0031313F">
      <w:pPr>
        <w:rPr>
          <w:color w:val="000000"/>
        </w:rPr>
      </w:pPr>
    </w:p>
    <w:p w14:paraId="3F9473DA" w14:textId="77777777" w:rsidR="0031313F" w:rsidRDefault="0031313F">
      <w:pPr>
        <w:rPr>
          <w:color w:val="000000"/>
        </w:rPr>
      </w:pPr>
    </w:p>
    <w:p w14:paraId="3D2D56D3" w14:textId="77777777" w:rsidR="0031313F" w:rsidRDefault="0031313F">
      <w:pPr>
        <w:rPr>
          <w:color w:val="000000"/>
        </w:rPr>
      </w:pPr>
    </w:p>
    <w:p w14:paraId="0F68B452" w14:textId="77777777" w:rsidR="0031313F" w:rsidRDefault="0031313F">
      <w:pPr>
        <w:rPr>
          <w:color w:val="000000"/>
        </w:rPr>
      </w:pPr>
    </w:p>
    <w:p w14:paraId="3EDA7532" w14:textId="77777777" w:rsidR="0031313F" w:rsidRDefault="0031313F">
      <w:pPr>
        <w:rPr>
          <w:color w:val="000000"/>
        </w:rPr>
      </w:pPr>
    </w:p>
    <w:p w14:paraId="5DCEDCF9" w14:textId="77777777" w:rsidR="0031313F" w:rsidRDefault="0031313F">
      <w:pPr>
        <w:rPr>
          <w:color w:val="000000"/>
        </w:rPr>
      </w:pPr>
    </w:p>
    <w:p w14:paraId="6400262E" w14:textId="77777777" w:rsidR="0031313F" w:rsidRDefault="0031313F">
      <w:pPr>
        <w:rPr>
          <w:color w:val="000000"/>
        </w:rPr>
      </w:pPr>
    </w:p>
    <w:p w14:paraId="74C597DC" w14:textId="77777777" w:rsidR="0031313F" w:rsidRDefault="0031313F">
      <w:pPr>
        <w:rPr>
          <w:color w:val="000000"/>
        </w:rPr>
      </w:pPr>
    </w:p>
    <w:p w14:paraId="5B5FDB5D" w14:textId="77777777" w:rsidR="0031313F" w:rsidRDefault="0031313F">
      <w:pPr>
        <w:rPr>
          <w:color w:val="000000"/>
        </w:rPr>
      </w:pPr>
    </w:p>
    <w:p w14:paraId="076F7626" w14:textId="77777777" w:rsidR="0031313F" w:rsidRDefault="0031313F">
      <w:pPr>
        <w:rPr>
          <w:color w:val="000000"/>
        </w:rPr>
      </w:pPr>
    </w:p>
    <w:p w14:paraId="5A1450D7" w14:textId="77777777" w:rsidR="0031313F" w:rsidRDefault="0031313F">
      <w:pPr>
        <w:rPr>
          <w:color w:val="000000"/>
        </w:rPr>
      </w:pPr>
    </w:p>
    <w:p w14:paraId="586E3B6B" w14:textId="77777777" w:rsidR="0031313F" w:rsidRDefault="0031313F">
      <w:pPr>
        <w:rPr>
          <w:color w:val="000000"/>
        </w:rPr>
      </w:pPr>
    </w:p>
    <w:p w14:paraId="17EA669E" w14:textId="77777777" w:rsidR="0031313F" w:rsidRDefault="0031313F">
      <w:pPr>
        <w:rPr>
          <w:color w:val="000000"/>
        </w:rPr>
      </w:pPr>
    </w:p>
    <w:p w14:paraId="166F80B6" w14:textId="77777777" w:rsidR="0031313F" w:rsidRDefault="0031313F">
      <w:pPr>
        <w:rPr>
          <w:color w:val="000000"/>
        </w:rPr>
      </w:pPr>
    </w:p>
    <w:p w14:paraId="4EA97A44" w14:textId="77777777" w:rsidR="0031313F" w:rsidRDefault="0031313F">
      <w:pPr>
        <w:rPr>
          <w:color w:val="000000"/>
        </w:rPr>
      </w:pPr>
    </w:p>
    <w:p w14:paraId="56C46CBA" w14:textId="77777777" w:rsidR="0031313F" w:rsidRDefault="0031313F">
      <w:pPr>
        <w:rPr>
          <w:color w:val="000000"/>
        </w:rPr>
      </w:pPr>
    </w:p>
    <w:p w14:paraId="488BF63C" w14:textId="77777777" w:rsidR="0031313F" w:rsidRDefault="0031313F">
      <w:pPr>
        <w:rPr>
          <w:color w:val="000000"/>
        </w:rPr>
      </w:pPr>
    </w:p>
    <w:p w14:paraId="3C722D65" w14:textId="77777777" w:rsidR="0031313F" w:rsidRDefault="0031313F">
      <w:pPr>
        <w:rPr>
          <w:color w:val="000000"/>
        </w:rPr>
      </w:pPr>
    </w:p>
    <w:p w14:paraId="03444E1E" w14:textId="77777777" w:rsidR="0031313F" w:rsidRDefault="0031313F">
      <w:pPr>
        <w:rPr>
          <w:color w:val="000000"/>
        </w:rPr>
      </w:pPr>
    </w:p>
    <w:p w14:paraId="6E7580E1" w14:textId="77777777" w:rsidR="0031313F" w:rsidRDefault="0031313F">
      <w:pPr>
        <w:rPr>
          <w:color w:val="000000"/>
        </w:rPr>
      </w:pPr>
    </w:p>
    <w:p w14:paraId="2CDE297C" w14:textId="77777777" w:rsidR="0031313F" w:rsidRDefault="0031313F">
      <w:pPr>
        <w:rPr>
          <w:color w:val="000000"/>
        </w:rPr>
      </w:pPr>
    </w:p>
    <w:p w14:paraId="61EA3A42" w14:textId="77777777" w:rsidR="0031313F" w:rsidRDefault="0031313F">
      <w:pPr>
        <w:rPr>
          <w:color w:val="000000"/>
        </w:rPr>
      </w:pPr>
    </w:p>
    <w:p w14:paraId="71C9E95D" w14:textId="77777777" w:rsidR="0031313F" w:rsidRDefault="0031313F">
      <w:pPr>
        <w:rPr>
          <w:color w:val="000000"/>
        </w:rPr>
      </w:pPr>
    </w:p>
    <w:p w14:paraId="6A0A8A7F" w14:textId="77777777" w:rsidR="0031313F" w:rsidRDefault="0031313F">
      <w:pPr>
        <w:pageBreakBefore/>
        <w:rPr>
          <w:color w:val="000000"/>
        </w:rPr>
      </w:pPr>
    </w:p>
    <w:p w14:paraId="317011C4" w14:textId="77777777" w:rsidR="0031313F" w:rsidRDefault="0031313F">
      <w:pPr>
        <w:rPr>
          <w:color w:val="000000"/>
        </w:rPr>
      </w:pPr>
    </w:p>
    <w:p w14:paraId="336647B3" w14:textId="77777777" w:rsidR="0031313F" w:rsidRDefault="0031313F">
      <w:pPr>
        <w:rPr>
          <w:color w:val="000000"/>
        </w:rPr>
      </w:pPr>
    </w:p>
    <w:p w14:paraId="75D95A0B" w14:textId="77777777" w:rsidR="0031313F" w:rsidRDefault="0031313F">
      <w:pPr>
        <w:rPr>
          <w:color w:val="000000"/>
        </w:rPr>
      </w:pPr>
    </w:p>
    <w:p w14:paraId="2E6044CB" w14:textId="77777777" w:rsidR="0031313F" w:rsidRDefault="0031313F">
      <w:pPr>
        <w:rPr>
          <w:color w:val="000000"/>
        </w:rPr>
      </w:pPr>
    </w:p>
    <w:p w14:paraId="3E3BEFB2" w14:textId="5692F65D" w:rsidR="0031313F" w:rsidRDefault="0080068B">
      <w:pPr>
        <w:jc w:val="center"/>
        <w:rPr>
          <w:color w:val="000000"/>
          <w:sz w:val="48"/>
        </w:rPr>
      </w:pPr>
      <w:r>
        <w:rPr>
          <w:noProof/>
        </w:rPr>
        <w:drawing>
          <wp:anchor distT="0" distB="0" distL="114935" distR="114935" simplePos="0" relativeHeight="251660288" behindDoc="0" locked="0" layoutInCell="1" allowOverlap="1" wp14:anchorId="04A28AF2" wp14:editId="00BFBBC4">
            <wp:simplePos x="0" y="0"/>
            <wp:positionH relativeFrom="column">
              <wp:posOffset>5044440</wp:posOffset>
            </wp:positionH>
            <wp:positionV relativeFrom="paragraph">
              <wp:posOffset>-167640</wp:posOffset>
            </wp:positionV>
            <wp:extent cx="208280" cy="21780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280" cy="2178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61312" behindDoc="0" locked="0" layoutInCell="1" allowOverlap="1" wp14:anchorId="6AB9212E" wp14:editId="52701E9C">
            <wp:simplePos x="0" y="0"/>
            <wp:positionH relativeFrom="column">
              <wp:posOffset>563880</wp:posOffset>
            </wp:positionH>
            <wp:positionV relativeFrom="paragraph">
              <wp:posOffset>-167640</wp:posOffset>
            </wp:positionV>
            <wp:extent cx="208280" cy="21780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80" cy="2178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31313F">
        <w:rPr>
          <w:color w:val="000000"/>
          <w:sz w:val="48"/>
        </w:rPr>
        <w:t>Havířovská bridžová akademie</w:t>
      </w:r>
    </w:p>
    <w:p w14:paraId="1C67523D" w14:textId="77777777" w:rsidR="0031313F" w:rsidRDefault="0031313F">
      <w:pPr>
        <w:rPr>
          <w:color w:val="000000"/>
          <w:sz w:val="48"/>
        </w:rPr>
      </w:pPr>
    </w:p>
    <w:p w14:paraId="42CAA814" w14:textId="77777777" w:rsidR="0031313F" w:rsidRDefault="0031313F">
      <w:pPr>
        <w:rPr>
          <w:color w:val="000000"/>
        </w:rPr>
      </w:pPr>
    </w:p>
    <w:p w14:paraId="739EF0C3" w14:textId="77777777" w:rsidR="0031313F" w:rsidRDefault="0031313F">
      <w:pPr>
        <w:jc w:val="center"/>
      </w:pPr>
      <w:r>
        <w:rPr>
          <w:b/>
          <w:color w:val="FF0000"/>
          <w:sz w:val="144"/>
          <w:szCs w:val="144"/>
        </w:rPr>
        <w:t>HABRA</w:t>
      </w:r>
    </w:p>
    <w:p w14:paraId="33875F74" w14:textId="6222CC51" w:rsidR="0031313F" w:rsidRDefault="0080068B">
      <w:pPr>
        <w:rPr>
          <w:color w:val="000000"/>
          <w:sz w:val="72"/>
          <w:lang w:val="en-GB" w:eastAsia="en-GB"/>
        </w:rPr>
      </w:pPr>
      <w:r>
        <w:rPr>
          <w:noProof/>
        </w:rPr>
        <w:drawing>
          <wp:anchor distT="0" distB="0" distL="114935" distR="114935" simplePos="0" relativeHeight="251658240" behindDoc="0" locked="0" layoutInCell="1" allowOverlap="1" wp14:anchorId="5B3AD58C" wp14:editId="521DF3E7">
            <wp:simplePos x="0" y="0"/>
            <wp:positionH relativeFrom="column">
              <wp:posOffset>2575560</wp:posOffset>
            </wp:positionH>
            <wp:positionV relativeFrom="paragraph">
              <wp:posOffset>259080</wp:posOffset>
            </wp:positionV>
            <wp:extent cx="675005" cy="5702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005" cy="570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B65AD4B" w14:textId="77777777" w:rsidR="0031313F" w:rsidRDefault="0031313F">
      <w:pPr>
        <w:rPr>
          <w:color w:val="000000"/>
          <w:sz w:val="72"/>
        </w:rPr>
      </w:pPr>
    </w:p>
    <w:p w14:paraId="36B61361" w14:textId="77777777" w:rsidR="0031313F" w:rsidRDefault="0031313F">
      <w:pPr>
        <w:jc w:val="center"/>
        <w:rPr>
          <w:color w:val="000000"/>
        </w:rPr>
      </w:pPr>
      <w:r>
        <w:rPr>
          <w:color w:val="000000"/>
          <w:sz w:val="48"/>
        </w:rPr>
        <w:t>Markéta Dudková</w:t>
      </w:r>
    </w:p>
    <w:p w14:paraId="021230E8" w14:textId="77777777" w:rsidR="0031313F" w:rsidRDefault="0031313F">
      <w:pPr>
        <w:rPr>
          <w:color w:val="000000"/>
        </w:rPr>
      </w:pPr>
    </w:p>
    <w:p w14:paraId="0EEADE65" w14:textId="77777777" w:rsidR="0031313F" w:rsidRDefault="0031313F">
      <w:pPr>
        <w:jc w:val="center"/>
        <w:rPr>
          <w:color w:val="000000"/>
          <w:sz w:val="48"/>
        </w:rPr>
      </w:pPr>
      <w:r>
        <w:rPr>
          <w:color w:val="000000"/>
          <w:sz w:val="48"/>
        </w:rPr>
        <w:t>se stává absolventem druhého ročníku</w:t>
      </w:r>
    </w:p>
    <w:p w14:paraId="63627F51" w14:textId="77777777" w:rsidR="0031313F" w:rsidRDefault="0031313F">
      <w:pPr>
        <w:rPr>
          <w:color w:val="000000"/>
          <w:sz w:val="48"/>
        </w:rPr>
      </w:pPr>
    </w:p>
    <w:p w14:paraId="54BB20DD" w14:textId="77777777" w:rsidR="0031313F" w:rsidRDefault="0031313F">
      <w:pPr>
        <w:rPr>
          <w:color w:val="000000"/>
        </w:rPr>
      </w:pPr>
    </w:p>
    <w:p w14:paraId="29E8A158" w14:textId="77777777" w:rsidR="0031313F" w:rsidRDefault="0031313F">
      <w:pPr>
        <w:jc w:val="center"/>
        <w:rPr>
          <w:color w:val="000000"/>
        </w:rPr>
      </w:pPr>
      <w:r>
        <w:rPr>
          <w:color w:val="000000"/>
        </w:rPr>
        <w:t xml:space="preserve">stupeň </w:t>
      </w:r>
      <w:r>
        <w:rPr>
          <w:b/>
          <w:color w:val="000000"/>
          <w:sz w:val="36"/>
        </w:rPr>
        <w:t>ŠKOLKA</w:t>
      </w:r>
    </w:p>
    <w:p w14:paraId="5C826563" w14:textId="77777777" w:rsidR="0031313F" w:rsidRDefault="0031313F">
      <w:pPr>
        <w:rPr>
          <w:color w:val="000000"/>
        </w:rPr>
      </w:pPr>
    </w:p>
    <w:p w14:paraId="11787E8E" w14:textId="77777777" w:rsidR="0031313F" w:rsidRDefault="0031313F">
      <w:pPr>
        <w:rPr>
          <w:color w:val="000000"/>
        </w:rPr>
      </w:pPr>
    </w:p>
    <w:p w14:paraId="569BBD2A" w14:textId="77777777" w:rsidR="0031313F" w:rsidRDefault="0031313F">
      <w:pPr>
        <w:rPr>
          <w:color w:val="000000"/>
        </w:rPr>
      </w:pPr>
    </w:p>
    <w:p w14:paraId="2FB4DB36" w14:textId="77777777" w:rsidR="0031313F" w:rsidRDefault="0031313F">
      <w:r>
        <w:rPr>
          <w:color w:val="000000"/>
        </w:rPr>
        <w:t>Bridžoví učitelé:</w:t>
      </w:r>
    </w:p>
    <w:p w14:paraId="484A701F" w14:textId="183371FF" w:rsidR="0031313F" w:rsidRDefault="0080068B">
      <w:pPr>
        <w:rPr>
          <w:color w:val="000000"/>
          <w:lang w:val="en-GB" w:eastAsia="en-GB"/>
        </w:rPr>
      </w:pPr>
      <w:r>
        <w:rPr>
          <w:noProof/>
        </w:rPr>
        <w:drawing>
          <wp:anchor distT="0" distB="0" distL="114935" distR="114935" simplePos="0" relativeHeight="251662336" behindDoc="0" locked="0" layoutInCell="1" allowOverlap="1" wp14:anchorId="7B1F5504" wp14:editId="62DB7564">
            <wp:simplePos x="0" y="0"/>
            <wp:positionH relativeFrom="column">
              <wp:posOffset>5135880</wp:posOffset>
            </wp:positionH>
            <wp:positionV relativeFrom="paragraph">
              <wp:posOffset>1532890</wp:posOffset>
            </wp:positionV>
            <wp:extent cx="208280" cy="21780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280" cy="2178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9264" behindDoc="0" locked="0" layoutInCell="1" allowOverlap="1" wp14:anchorId="7C0D6FA3" wp14:editId="4BD8D335">
            <wp:simplePos x="0" y="0"/>
            <wp:positionH relativeFrom="column">
              <wp:posOffset>563880</wp:posOffset>
            </wp:positionH>
            <wp:positionV relativeFrom="paragraph">
              <wp:posOffset>1301750</wp:posOffset>
            </wp:positionV>
            <wp:extent cx="208280" cy="2178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280" cy="2178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ABC365E" w14:textId="77777777" w:rsidR="0031313F" w:rsidRDefault="0031313F"/>
    <w:p w14:paraId="517E9D92" w14:textId="77777777" w:rsidR="0031313F" w:rsidRDefault="0031313F"/>
    <w:p w14:paraId="016FD9B0" w14:textId="77777777" w:rsidR="0031313F" w:rsidRDefault="0031313F"/>
    <w:p w14:paraId="3AFEDAC7" w14:textId="77777777" w:rsidR="0031313F" w:rsidRDefault="0031313F"/>
    <w:p w14:paraId="5E1BD3B7" w14:textId="77777777" w:rsidR="0031313F" w:rsidRDefault="0031313F"/>
    <w:p w14:paraId="6C960D76" w14:textId="77777777" w:rsidR="0031313F" w:rsidRDefault="0031313F"/>
    <w:p w14:paraId="538F5CFB" w14:textId="77777777" w:rsidR="0031313F" w:rsidRDefault="0031313F"/>
    <w:p w14:paraId="3DEEDF6D" w14:textId="77777777" w:rsidR="0031313F" w:rsidRDefault="0031313F"/>
    <w:p w14:paraId="0FFE3510" w14:textId="77777777" w:rsidR="0031313F" w:rsidRDefault="0031313F"/>
    <w:p w14:paraId="26465FD6" w14:textId="77777777" w:rsidR="0031313F" w:rsidRDefault="0031313F"/>
    <w:p w14:paraId="74D750FB" w14:textId="77777777" w:rsidR="0031313F" w:rsidRDefault="0031313F"/>
    <w:p w14:paraId="034AAEE3" w14:textId="77777777" w:rsidR="0031313F" w:rsidRDefault="0031313F">
      <w:r>
        <w:rPr>
          <w:b/>
        </w:rPr>
        <w:t>OBSAH:</w:t>
      </w:r>
    </w:p>
    <w:p w14:paraId="6323FE20" w14:textId="77777777" w:rsidR="0031313F" w:rsidRDefault="0031313F"/>
    <w:p w14:paraId="76D8EC4A" w14:textId="77777777" w:rsidR="0031313F" w:rsidRDefault="0031313F">
      <w:pPr>
        <w:sectPr w:rsidR="0031313F">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pPr>
    </w:p>
    <w:p w14:paraId="7AEDBB7B" w14:textId="77777777" w:rsidR="0031313F" w:rsidRDefault="0031313F">
      <w:pPr>
        <w:pStyle w:val="TOC1"/>
        <w:tabs>
          <w:tab w:val="right" w:leader="dot" w:pos="9072"/>
        </w:tabs>
      </w:pPr>
      <w:r>
        <w:fldChar w:fldCharType="begin"/>
      </w:r>
      <w:r>
        <w:instrText xml:space="preserve"> TOC </w:instrText>
      </w:r>
      <w:r>
        <w:fldChar w:fldCharType="separate"/>
      </w:r>
      <w:hyperlink w:anchor="__RefHeading__39_399432288" w:history="1">
        <w:r>
          <w:rPr>
            <w:rStyle w:val="Odkaznarejstk"/>
          </w:rPr>
          <w:t>Úvod</w:t>
        </w:r>
        <w:r>
          <w:rPr>
            <w:rStyle w:val="Odkaznarejstk"/>
          </w:rPr>
          <w:tab/>
          <w:t>2</w:t>
        </w:r>
      </w:hyperlink>
    </w:p>
    <w:p w14:paraId="0D3E4D68" w14:textId="77777777" w:rsidR="0031313F" w:rsidRDefault="001D0B23">
      <w:pPr>
        <w:pStyle w:val="TOC1"/>
        <w:tabs>
          <w:tab w:val="right" w:leader="dot" w:pos="9072"/>
        </w:tabs>
      </w:pPr>
      <w:hyperlink w:anchor="__RefHeading__41_399432288" w:history="1">
        <w:r w:rsidR="0031313F">
          <w:rPr>
            <w:rStyle w:val="Odkaznarejstk"/>
          </w:rPr>
          <w:t>1. lekce Vyvážená rozloha</w:t>
        </w:r>
        <w:r w:rsidR="0031313F">
          <w:rPr>
            <w:rStyle w:val="Odkaznarejstk"/>
          </w:rPr>
          <w:tab/>
          <w:t>3</w:t>
        </w:r>
      </w:hyperlink>
    </w:p>
    <w:p w14:paraId="2A2C3BAA" w14:textId="77777777" w:rsidR="0031313F" w:rsidRDefault="001D0B23">
      <w:pPr>
        <w:pStyle w:val="TOC1"/>
        <w:tabs>
          <w:tab w:val="right" w:leader="dot" w:pos="9072"/>
        </w:tabs>
      </w:pPr>
      <w:hyperlink w:anchor="__RefHeading__43_399432288" w:history="1">
        <w:r w:rsidR="0031313F">
          <w:rPr>
            <w:rStyle w:val="Odkaznarejstk"/>
          </w:rPr>
          <w:t>2. lekce Plán sehrávky hlavního hráče v beztrumfových rozdáních</w:t>
        </w:r>
        <w:r w:rsidR="0031313F">
          <w:rPr>
            <w:rStyle w:val="Odkaznarejstk"/>
          </w:rPr>
          <w:tab/>
          <w:t>4</w:t>
        </w:r>
      </w:hyperlink>
    </w:p>
    <w:p w14:paraId="7DF9BB07" w14:textId="77777777" w:rsidR="0031313F" w:rsidRDefault="001D0B23">
      <w:pPr>
        <w:pStyle w:val="TOC1"/>
        <w:tabs>
          <w:tab w:val="right" w:leader="dot" w:pos="9072"/>
        </w:tabs>
      </w:pPr>
      <w:hyperlink w:anchor="__RefHeading__45_399432288" w:history="1">
        <w:r w:rsidR="0031313F">
          <w:rPr>
            <w:rStyle w:val="Odkaznarejstk"/>
          </w:rPr>
          <w:t>3. lekce Plán beztrumfové obrany</w:t>
        </w:r>
        <w:r w:rsidR="0031313F">
          <w:rPr>
            <w:rStyle w:val="Odkaznarejstk"/>
          </w:rPr>
          <w:tab/>
          <w:t>6</w:t>
        </w:r>
      </w:hyperlink>
    </w:p>
    <w:p w14:paraId="7088E650" w14:textId="77777777" w:rsidR="0031313F" w:rsidRDefault="001D0B23">
      <w:pPr>
        <w:pStyle w:val="TOC1"/>
        <w:tabs>
          <w:tab w:val="right" w:leader="dot" w:pos="9072"/>
        </w:tabs>
      </w:pPr>
      <w:hyperlink w:anchor="__RefHeading__47_399432288" w:history="1">
        <w:r w:rsidR="0031313F">
          <w:rPr>
            <w:rStyle w:val="Odkaznarejstk"/>
          </w:rPr>
          <w:t>4. lekce Beztrumfové sehrávky</w:t>
        </w:r>
        <w:r w:rsidR="0031313F">
          <w:rPr>
            <w:rStyle w:val="Odkaznarejstk"/>
          </w:rPr>
          <w:tab/>
          <w:t>8</w:t>
        </w:r>
      </w:hyperlink>
    </w:p>
    <w:p w14:paraId="4EF8851F" w14:textId="77777777" w:rsidR="0031313F" w:rsidRDefault="001D0B23">
      <w:pPr>
        <w:pStyle w:val="TOC1"/>
        <w:tabs>
          <w:tab w:val="right" w:leader="dot" w:pos="9072"/>
        </w:tabs>
      </w:pPr>
      <w:hyperlink w:anchor="__RefHeading__49_399432288" w:history="1">
        <w:r w:rsidR="0031313F">
          <w:rPr>
            <w:rStyle w:val="Odkaznarejstk"/>
          </w:rPr>
          <w:t>5. lekce Princip popisu listu</w:t>
        </w:r>
        <w:r w:rsidR="0031313F">
          <w:rPr>
            <w:rStyle w:val="Odkaznarejstk"/>
          </w:rPr>
          <w:tab/>
          <w:t>9</w:t>
        </w:r>
      </w:hyperlink>
    </w:p>
    <w:p w14:paraId="2F17CC0E" w14:textId="77777777" w:rsidR="0031313F" w:rsidRDefault="001D0B23">
      <w:pPr>
        <w:pStyle w:val="TOC1"/>
        <w:tabs>
          <w:tab w:val="right" w:leader="dot" w:pos="9072"/>
        </w:tabs>
      </w:pPr>
      <w:hyperlink w:anchor="__RefHeading__51_399432288" w:history="1">
        <w:r w:rsidR="0031313F">
          <w:rPr>
            <w:rStyle w:val="Odkaznarejstk"/>
          </w:rPr>
          <w:t>6. lekce Plán sehrávky hlavního hráče v barevných rozdáních</w:t>
        </w:r>
        <w:r w:rsidR="0031313F">
          <w:rPr>
            <w:rStyle w:val="Odkaznarejstk"/>
          </w:rPr>
          <w:tab/>
          <w:t>10</w:t>
        </w:r>
      </w:hyperlink>
    </w:p>
    <w:p w14:paraId="3EFC0E1A" w14:textId="77777777" w:rsidR="0031313F" w:rsidRDefault="001D0B23">
      <w:pPr>
        <w:pStyle w:val="TOC1"/>
        <w:tabs>
          <w:tab w:val="right" w:leader="dot" w:pos="9072"/>
        </w:tabs>
      </w:pPr>
      <w:hyperlink w:anchor="__RefHeading__53_399432288" w:history="1">
        <w:r w:rsidR="0031313F">
          <w:rPr>
            <w:rStyle w:val="Odkaznarejstk"/>
          </w:rPr>
          <w:t>7. lekce Plán barevné obrany</w:t>
        </w:r>
        <w:r w:rsidR="0031313F">
          <w:rPr>
            <w:rStyle w:val="Odkaznarejstk"/>
          </w:rPr>
          <w:tab/>
          <w:t>13</w:t>
        </w:r>
      </w:hyperlink>
    </w:p>
    <w:p w14:paraId="66B5CD31" w14:textId="77777777" w:rsidR="0031313F" w:rsidRDefault="001D0B23">
      <w:pPr>
        <w:pStyle w:val="TOC1"/>
        <w:tabs>
          <w:tab w:val="right" w:leader="dot" w:pos="9072"/>
        </w:tabs>
      </w:pPr>
      <w:hyperlink w:anchor="__RefHeading__55_399432288" w:history="1">
        <w:r w:rsidR="0031313F">
          <w:rPr>
            <w:rStyle w:val="Odkaznarejstk"/>
          </w:rPr>
          <w:t>8. lekce Barevné sehrávky</w:t>
        </w:r>
        <w:r w:rsidR="0031313F">
          <w:rPr>
            <w:rStyle w:val="Odkaznarejstk"/>
          </w:rPr>
          <w:tab/>
          <w:t>14</w:t>
        </w:r>
      </w:hyperlink>
    </w:p>
    <w:p w14:paraId="678DB128" w14:textId="77777777" w:rsidR="0031313F" w:rsidRDefault="001D0B23">
      <w:pPr>
        <w:pStyle w:val="TOC1"/>
        <w:tabs>
          <w:tab w:val="right" w:leader="dot" w:pos="9072"/>
        </w:tabs>
      </w:pPr>
      <w:hyperlink w:anchor="__RefHeading__57_399432288" w:history="1">
        <w:r w:rsidR="0031313F">
          <w:rPr>
            <w:rStyle w:val="Odkaznarejstk"/>
          </w:rPr>
          <w:t>9. lekce Princip negativního opakování</w:t>
        </w:r>
        <w:r w:rsidR="0031313F">
          <w:rPr>
            <w:rStyle w:val="Odkaznarejstk"/>
          </w:rPr>
          <w:tab/>
          <w:t>15</w:t>
        </w:r>
      </w:hyperlink>
    </w:p>
    <w:p w14:paraId="41D23C00" w14:textId="77777777" w:rsidR="0031313F" w:rsidRDefault="001D0B23">
      <w:pPr>
        <w:pStyle w:val="TOC1"/>
        <w:tabs>
          <w:tab w:val="right" w:leader="dot" w:pos="9072"/>
        </w:tabs>
      </w:pPr>
      <w:hyperlink w:anchor="__RefHeading__59_399432288" w:history="1">
        <w:r w:rsidR="0031313F">
          <w:rPr>
            <w:rStyle w:val="Odkaznarejstk"/>
          </w:rPr>
          <w:t>10. lekce Markování do barvy partnera</w:t>
        </w:r>
        <w:r w:rsidR="0031313F">
          <w:rPr>
            <w:rStyle w:val="Odkaznarejstk"/>
          </w:rPr>
          <w:tab/>
          <w:t>16</w:t>
        </w:r>
      </w:hyperlink>
    </w:p>
    <w:p w14:paraId="39549821" w14:textId="77777777" w:rsidR="0031313F" w:rsidRDefault="001D0B23">
      <w:pPr>
        <w:pStyle w:val="TOC1"/>
        <w:tabs>
          <w:tab w:val="right" w:leader="dot" w:pos="9072"/>
        </w:tabs>
      </w:pPr>
      <w:hyperlink w:anchor="__RefHeading__61_399432288" w:history="1">
        <w:r w:rsidR="0031313F">
          <w:rPr>
            <w:rStyle w:val="Odkaznarejstk"/>
          </w:rPr>
          <w:t>11. lekce Markování do odhozů</w:t>
        </w:r>
        <w:r w:rsidR="0031313F">
          <w:rPr>
            <w:rStyle w:val="Odkaznarejstk"/>
          </w:rPr>
          <w:tab/>
          <w:t>17</w:t>
        </w:r>
      </w:hyperlink>
    </w:p>
    <w:p w14:paraId="7D5CF271" w14:textId="77777777" w:rsidR="0031313F" w:rsidRDefault="001D0B23">
      <w:pPr>
        <w:pStyle w:val="TOC1"/>
        <w:tabs>
          <w:tab w:val="right" w:leader="dot" w:pos="9072"/>
        </w:tabs>
      </w:pPr>
      <w:hyperlink w:anchor="__RefHeading__63_399432288" w:history="1">
        <w:r w:rsidR="0031313F">
          <w:rPr>
            <w:rStyle w:val="Odkaznarejstk"/>
          </w:rPr>
          <w:t>12. lekce Bridge Master 1A 1-10</w:t>
        </w:r>
        <w:r w:rsidR="0031313F">
          <w:rPr>
            <w:rStyle w:val="Odkaznarejstk"/>
          </w:rPr>
          <w:tab/>
          <w:t>18</w:t>
        </w:r>
      </w:hyperlink>
    </w:p>
    <w:p w14:paraId="71CDCBB0" w14:textId="77777777" w:rsidR="0031313F" w:rsidRDefault="001D0B23">
      <w:pPr>
        <w:pStyle w:val="TOC1"/>
        <w:tabs>
          <w:tab w:val="right" w:leader="dot" w:pos="9072"/>
        </w:tabs>
      </w:pPr>
      <w:hyperlink w:anchor="__RefHeading__65_399432288" w:history="1">
        <w:r w:rsidR="0031313F">
          <w:rPr>
            <w:rStyle w:val="Odkaznarejstk"/>
          </w:rPr>
          <w:t>13. lekce Princip výzvy</w:t>
        </w:r>
        <w:r w:rsidR="0031313F">
          <w:rPr>
            <w:rStyle w:val="Odkaznarejstk"/>
          </w:rPr>
          <w:tab/>
          <w:t>19</w:t>
        </w:r>
      </w:hyperlink>
    </w:p>
    <w:p w14:paraId="7F0C1BD7" w14:textId="77777777" w:rsidR="0031313F" w:rsidRDefault="001D0B23">
      <w:pPr>
        <w:pStyle w:val="TOC1"/>
        <w:tabs>
          <w:tab w:val="right" w:leader="dot" w:pos="9072"/>
        </w:tabs>
      </w:pPr>
      <w:hyperlink w:anchor="__RefHeading__67_399432288" w:history="1">
        <w:r w:rsidR="0031313F">
          <w:rPr>
            <w:rStyle w:val="Odkaznarejstk"/>
          </w:rPr>
          <w:t>14. lekce Pravděpodobnosti</w:t>
        </w:r>
        <w:r w:rsidR="0031313F">
          <w:rPr>
            <w:rStyle w:val="Odkaznarejstk"/>
          </w:rPr>
          <w:tab/>
          <w:t>20</w:t>
        </w:r>
      </w:hyperlink>
    </w:p>
    <w:p w14:paraId="0E94FF85" w14:textId="77777777" w:rsidR="0031313F" w:rsidRDefault="001D0B23">
      <w:pPr>
        <w:pStyle w:val="TOC1"/>
        <w:tabs>
          <w:tab w:val="right" w:leader="dot" w:pos="9072"/>
        </w:tabs>
      </w:pPr>
      <w:hyperlink w:anchor="__RefHeading__69_399432288" w:history="1">
        <w:r w:rsidR="0031313F">
          <w:rPr>
            <w:rStyle w:val="Odkaznarejstk"/>
          </w:rPr>
          <w:t>15. lekce Bridge Master 1A 11-20</w:t>
        </w:r>
        <w:r w:rsidR="0031313F">
          <w:rPr>
            <w:rStyle w:val="Odkaznarejstk"/>
          </w:rPr>
          <w:tab/>
          <w:t>21</w:t>
        </w:r>
      </w:hyperlink>
    </w:p>
    <w:p w14:paraId="051B40E6" w14:textId="77777777" w:rsidR="0031313F" w:rsidRDefault="001D0B23">
      <w:pPr>
        <w:pStyle w:val="TOC1"/>
        <w:tabs>
          <w:tab w:val="right" w:leader="dot" w:pos="9072"/>
        </w:tabs>
      </w:pPr>
      <w:hyperlink w:anchor="__RefHeading__71_399432288" w:history="1">
        <w:r w:rsidR="0031313F">
          <w:rPr>
            <w:rStyle w:val="Odkaznarejstk"/>
          </w:rPr>
          <w:t>16. lekce Plán obrany v BT</w:t>
        </w:r>
        <w:r w:rsidR="0031313F">
          <w:rPr>
            <w:rStyle w:val="Odkaznarejstk"/>
          </w:rPr>
          <w:tab/>
          <w:t>22</w:t>
        </w:r>
      </w:hyperlink>
    </w:p>
    <w:p w14:paraId="01957826" w14:textId="77777777" w:rsidR="0031313F" w:rsidRDefault="001D0B23">
      <w:pPr>
        <w:pStyle w:val="TOC1"/>
        <w:tabs>
          <w:tab w:val="right" w:leader="dot" w:pos="9072"/>
        </w:tabs>
      </w:pPr>
      <w:hyperlink w:anchor="__RefHeading__73_399432288" w:history="1">
        <w:r w:rsidR="0031313F">
          <w:rPr>
            <w:rStyle w:val="Odkaznarejstk"/>
          </w:rPr>
          <w:t>17. lekce Beztrumfové závazky – Zadržení</w:t>
        </w:r>
        <w:r w:rsidR="0031313F">
          <w:rPr>
            <w:rStyle w:val="Odkaznarejstk"/>
          </w:rPr>
          <w:tab/>
          <w:t>25</w:t>
        </w:r>
      </w:hyperlink>
    </w:p>
    <w:p w14:paraId="5E2EECF2" w14:textId="77777777" w:rsidR="0031313F" w:rsidRDefault="001D0B23">
      <w:pPr>
        <w:pStyle w:val="TOC1"/>
        <w:tabs>
          <w:tab w:val="right" w:leader="dot" w:pos="9072"/>
        </w:tabs>
      </w:pPr>
      <w:hyperlink w:anchor="__RefHeading__75_399432288" w:history="1">
        <w:r w:rsidR="0031313F">
          <w:rPr>
            <w:rStyle w:val="Odkaznarejstk"/>
          </w:rPr>
          <w:t>18. lekce Beztrumfové závazky – Skrčení</w:t>
        </w:r>
        <w:r w:rsidR="0031313F">
          <w:rPr>
            <w:rStyle w:val="Odkaznarejstk"/>
          </w:rPr>
          <w:tab/>
          <w:t>26</w:t>
        </w:r>
      </w:hyperlink>
    </w:p>
    <w:p w14:paraId="4944E106" w14:textId="77777777" w:rsidR="0031313F" w:rsidRDefault="001D0B23">
      <w:pPr>
        <w:pStyle w:val="TOC1"/>
        <w:tabs>
          <w:tab w:val="right" w:leader="dot" w:pos="9072"/>
        </w:tabs>
      </w:pPr>
      <w:hyperlink w:anchor="__RefHeading__77_399432288" w:history="1">
        <w:r w:rsidR="0031313F">
          <w:rPr>
            <w:rStyle w:val="Odkaznarejstk"/>
          </w:rPr>
          <w:t>19. lekce Beztrumfové závazky – Jiné hry se vstupy</w:t>
        </w:r>
        <w:r w:rsidR="0031313F">
          <w:rPr>
            <w:rStyle w:val="Odkaznarejstk"/>
          </w:rPr>
          <w:tab/>
          <w:t>27</w:t>
        </w:r>
      </w:hyperlink>
    </w:p>
    <w:p w14:paraId="727971B4" w14:textId="77777777" w:rsidR="0031313F" w:rsidRDefault="001D0B23">
      <w:pPr>
        <w:pStyle w:val="TOC1"/>
        <w:tabs>
          <w:tab w:val="right" w:leader="dot" w:pos="9072"/>
        </w:tabs>
      </w:pPr>
      <w:hyperlink w:anchor="__RefHeading__79_399432288" w:history="1">
        <w:r w:rsidR="0031313F">
          <w:rPr>
            <w:rStyle w:val="Odkaznarejstk"/>
          </w:rPr>
          <w:t>20. lekce Beztrumfové závazky – Úhybné hry</w:t>
        </w:r>
        <w:r w:rsidR="0031313F">
          <w:rPr>
            <w:rStyle w:val="Odkaznarejstk"/>
          </w:rPr>
          <w:tab/>
          <w:t>29</w:t>
        </w:r>
      </w:hyperlink>
    </w:p>
    <w:p w14:paraId="380BEE04" w14:textId="77777777" w:rsidR="0031313F" w:rsidRDefault="001D0B23">
      <w:pPr>
        <w:pStyle w:val="TOC1"/>
        <w:tabs>
          <w:tab w:val="right" w:leader="dot" w:pos="9072"/>
        </w:tabs>
      </w:pPr>
      <w:hyperlink w:anchor="__RefHeading__81_399432288" w:history="1">
        <w:r w:rsidR="0031313F">
          <w:rPr>
            <w:rStyle w:val="Odkaznarejstk"/>
          </w:rPr>
          <w:t>21. lekce Bridge Master 1A 21-30</w:t>
        </w:r>
        <w:r w:rsidR="0031313F">
          <w:rPr>
            <w:rStyle w:val="Odkaznarejstk"/>
          </w:rPr>
          <w:tab/>
          <w:t>31</w:t>
        </w:r>
      </w:hyperlink>
    </w:p>
    <w:p w14:paraId="3CB6F163" w14:textId="77777777" w:rsidR="0031313F" w:rsidRDefault="001D0B23">
      <w:pPr>
        <w:pStyle w:val="TOC1"/>
        <w:tabs>
          <w:tab w:val="right" w:leader="dot" w:pos="9072"/>
        </w:tabs>
      </w:pPr>
      <w:hyperlink w:anchor="__RefHeading__83_399432288" w:history="1">
        <w:r w:rsidR="0031313F">
          <w:rPr>
            <w:rStyle w:val="Odkaznarejstk"/>
          </w:rPr>
          <w:t>22. lekce Preventivní zahájení</w:t>
        </w:r>
        <w:r w:rsidR="0031313F">
          <w:rPr>
            <w:rStyle w:val="Odkaznarejstk"/>
          </w:rPr>
          <w:tab/>
          <w:t>32</w:t>
        </w:r>
      </w:hyperlink>
    </w:p>
    <w:p w14:paraId="515725F3" w14:textId="77777777" w:rsidR="0031313F" w:rsidRDefault="001D0B23">
      <w:pPr>
        <w:pStyle w:val="TOC1"/>
        <w:tabs>
          <w:tab w:val="right" w:leader="dot" w:pos="9072"/>
        </w:tabs>
      </w:pPr>
      <w:hyperlink w:anchor="__RefHeading__85_399432288" w:history="1">
        <w:r w:rsidR="0031313F">
          <w:rPr>
            <w:rStyle w:val="Odkaznarejstk"/>
          </w:rPr>
          <w:t>23. lekce Výnosy do barvy</w:t>
        </w:r>
        <w:r w:rsidR="0031313F">
          <w:rPr>
            <w:rStyle w:val="Odkaznarejstk"/>
          </w:rPr>
          <w:tab/>
          <w:t>33</w:t>
        </w:r>
      </w:hyperlink>
    </w:p>
    <w:p w14:paraId="1757C3F4" w14:textId="77777777" w:rsidR="0031313F" w:rsidRDefault="001D0B23">
      <w:pPr>
        <w:pStyle w:val="TOC1"/>
        <w:tabs>
          <w:tab w:val="right" w:leader="dot" w:pos="9072"/>
        </w:tabs>
      </w:pPr>
      <w:hyperlink w:anchor="__RefHeading__87_399432288" w:history="1">
        <w:r w:rsidR="0031313F">
          <w:rPr>
            <w:rStyle w:val="Odkaznarejstk"/>
          </w:rPr>
          <w:t>24. lekce Plán barevné hry – Snapování</w:t>
        </w:r>
        <w:r w:rsidR="0031313F">
          <w:rPr>
            <w:rStyle w:val="Odkaznarejstk"/>
          </w:rPr>
          <w:tab/>
          <w:t>35</w:t>
        </w:r>
      </w:hyperlink>
    </w:p>
    <w:p w14:paraId="1D0537F7" w14:textId="77777777" w:rsidR="0031313F" w:rsidRDefault="001D0B23">
      <w:pPr>
        <w:pStyle w:val="TOC1"/>
        <w:tabs>
          <w:tab w:val="right" w:leader="dot" w:pos="9072"/>
        </w:tabs>
      </w:pPr>
      <w:hyperlink w:anchor="__RefHeading__89_399432288" w:history="1">
        <w:r w:rsidR="0031313F">
          <w:rPr>
            <w:rStyle w:val="Odkaznarejstk"/>
          </w:rPr>
          <w:t>25. lekce Plán barevné obrany – Snapování</w:t>
        </w:r>
        <w:r w:rsidR="0031313F">
          <w:rPr>
            <w:rStyle w:val="Odkaznarejstk"/>
          </w:rPr>
          <w:tab/>
          <w:t>37</w:t>
        </w:r>
      </w:hyperlink>
    </w:p>
    <w:p w14:paraId="6C40CDC7" w14:textId="77777777" w:rsidR="0031313F" w:rsidRDefault="001D0B23">
      <w:pPr>
        <w:pStyle w:val="TOC1"/>
        <w:tabs>
          <w:tab w:val="right" w:leader="dot" w:pos="9072"/>
        </w:tabs>
      </w:pPr>
      <w:hyperlink w:anchor="__RefHeading__91_399432288" w:history="1">
        <w:r w:rsidR="0031313F">
          <w:rPr>
            <w:rStyle w:val="Odkaznarejstk"/>
          </w:rPr>
          <w:t>26. lekce Preventivní zásah</w:t>
        </w:r>
        <w:r w:rsidR="0031313F">
          <w:rPr>
            <w:rStyle w:val="Odkaznarejstk"/>
          </w:rPr>
          <w:tab/>
          <w:t>38</w:t>
        </w:r>
      </w:hyperlink>
    </w:p>
    <w:p w14:paraId="0D233D56" w14:textId="77777777" w:rsidR="0031313F" w:rsidRDefault="001D0B23">
      <w:pPr>
        <w:pStyle w:val="TOC1"/>
        <w:tabs>
          <w:tab w:val="right" w:leader="dot" w:pos="9072"/>
        </w:tabs>
      </w:pPr>
      <w:hyperlink w:anchor="__RefHeading__93_399432288" w:history="1">
        <w:r w:rsidR="0031313F">
          <w:rPr>
            <w:rStyle w:val="Odkaznarejstk"/>
          </w:rPr>
          <w:t>27. lekce Bridge Master 1B 1-10</w:t>
        </w:r>
        <w:r w:rsidR="0031313F">
          <w:rPr>
            <w:rStyle w:val="Odkaznarejstk"/>
          </w:rPr>
          <w:tab/>
          <w:t>39</w:t>
        </w:r>
      </w:hyperlink>
    </w:p>
    <w:p w14:paraId="1BF4D167" w14:textId="77777777" w:rsidR="0031313F" w:rsidRDefault="001D0B23">
      <w:pPr>
        <w:pStyle w:val="TOC1"/>
        <w:tabs>
          <w:tab w:val="right" w:leader="dot" w:pos="9072"/>
        </w:tabs>
      </w:pPr>
      <w:hyperlink w:anchor="__RefHeading__95_399432288" w:history="1">
        <w:r w:rsidR="0031313F">
          <w:rPr>
            <w:rStyle w:val="Odkaznarejstk"/>
          </w:rPr>
          <w:t>28. lekce Plán barevné hry – Délka</w:t>
        </w:r>
        <w:r w:rsidR="0031313F">
          <w:rPr>
            <w:rStyle w:val="Odkaznarejstk"/>
          </w:rPr>
          <w:tab/>
          <w:t>40</w:t>
        </w:r>
      </w:hyperlink>
    </w:p>
    <w:p w14:paraId="1A1228FF" w14:textId="77777777" w:rsidR="0031313F" w:rsidRDefault="001D0B23">
      <w:pPr>
        <w:pStyle w:val="TOC1"/>
        <w:tabs>
          <w:tab w:val="right" w:leader="dot" w:pos="9072"/>
        </w:tabs>
      </w:pPr>
      <w:hyperlink w:anchor="__RefHeading__97_399432288" w:history="1">
        <w:r w:rsidR="0031313F">
          <w:rPr>
            <w:rStyle w:val="Odkaznarejstk"/>
          </w:rPr>
          <w:t>29. lekce Plán barevné obrany – Délka</w:t>
        </w:r>
        <w:r w:rsidR="0031313F">
          <w:rPr>
            <w:rStyle w:val="Odkaznarejstk"/>
          </w:rPr>
          <w:tab/>
          <w:t>42</w:t>
        </w:r>
      </w:hyperlink>
    </w:p>
    <w:p w14:paraId="45BB8A8A" w14:textId="77777777" w:rsidR="0031313F" w:rsidRDefault="001D0B23">
      <w:pPr>
        <w:pStyle w:val="TOC1"/>
        <w:tabs>
          <w:tab w:val="right" w:leader="dot" w:pos="9072"/>
        </w:tabs>
      </w:pPr>
      <w:hyperlink w:anchor="__RefHeading__99_399432288" w:history="1">
        <w:r w:rsidR="0031313F">
          <w:rPr>
            <w:rStyle w:val="Odkaznarejstk"/>
          </w:rPr>
          <w:t xml:space="preserve">30. lekce Transfery a silná dražba po zahájení 1BT, 2BT, odpověď 2k v konvenci Stayman </w:t>
        </w:r>
        <w:r w:rsidR="0031313F">
          <w:rPr>
            <w:rStyle w:val="Odkaznarejstk"/>
          </w:rPr>
          <w:tab/>
          <w:t>44</w:t>
        </w:r>
      </w:hyperlink>
    </w:p>
    <w:p w14:paraId="46BEAA0C" w14:textId="77777777" w:rsidR="0031313F" w:rsidRDefault="001D0B23">
      <w:pPr>
        <w:pStyle w:val="TOC1"/>
        <w:tabs>
          <w:tab w:val="right" w:leader="dot" w:pos="9072"/>
        </w:tabs>
      </w:pPr>
      <w:hyperlink w:anchor="__RefHeading__101_399432288" w:history="1">
        <w:r w:rsidR="0031313F">
          <w:rPr>
            <w:rStyle w:val="Odkaznarejstk"/>
          </w:rPr>
          <w:t>31. lekce Bridge Master 1B 11-20</w:t>
        </w:r>
        <w:r w:rsidR="0031313F">
          <w:rPr>
            <w:rStyle w:val="Odkaznarejstk"/>
          </w:rPr>
          <w:tab/>
          <w:t>45</w:t>
        </w:r>
      </w:hyperlink>
    </w:p>
    <w:p w14:paraId="1B8E6701" w14:textId="77777777" w:rsidR="0031313F" w:rsidRDefault="001D0B23">
      <w:pPr>
        <w:pStyle w:val="TOC1"/>
        <w:tabs>
          <w:tab w:val="right" w:leader="dot" w:pos="9072"/>
        </w:tabs>
      </w:pPr>
      <w:hyperlink w:anchor="__RefHeading__103_399432288" w:history="1">
        <w:r w:rsidR="0031313F">
          <w:rPr>
            <w:rStyle w:val="Odkaznarejstk"/>
          </w:rPr>
          <w:t>32. lekce Plán barevné hry – Finesy</w:t>
        </w:r>
        <w:r w:rsidR="0031313F">
          <w:rPr>
            <w:rStyle w:val="Odkaznarejstk"/>
          </w:rPr>
          <w:tab/>
          <w:t>46</w:t>
        </w:r>
      </w:hyperlink>
    </w:p>
    <w:p w14:paraId="41124045" w14:textId="77777777" w:rsidR="0031313F" w:rsidRDefault="001D0B23">
      <w:pPr>
        <w:pStyle w:val="TOC1"/>
        <w:tabs>
          <w:tab w:val="right" w:leader="dot" w:pos="9072"/>
        </w:tabs>
      </w:pPr>
      <w:hyperlink w:anchor="__RefHeading__105_399432288" w:history="1">
        <w:r w:rsidR="0031313F">
          <w:rPr>
            <w:rStyle w:val="Odkaznarejstk"/>
          </w:rPr>
          <w:t>33. lekce Plán barevné obrany – Finesy</w:t>
        </w:r>
        <w:r w:rsidR="0031313F">
          <w:rPr>
            <w:rStyle w:val="Odkaznarejstk"/>
          </w:rPr>
          <w:tab/>
          <w:t>48</w:t>
        </w:r>
      </w:hyperlink>
    </w:p>
    <w:p w14:paraId="743865AA" w14:textId="77777777" w:rsidR="0031313F" w:rsidRDefault="001D0B23">
      <w:pPr>
        <w:pStyle w:val="TOC1"/>
        <w:tabs>
          <w:tab w:val="right" w:leader="dot" w:pos="9072"/>
        </w:tabs>
      </w:pPr>
      <w:hyperlink w:anchor="__RefHeading__107_399432288" w:history="1">
        <w:r w:rsidR="0031313F">
          <w:rPr>
            <w:rStyle w:val="Odkaznarejstk"/>
          </w:rPr>
          <w:t>34. lekce Zkrácený Blackwood, Hoytova konvence</w:t>
        </w:r>
        <w:r w:rsidR="0031313F">
          <w:rPr>
            <w:rStyle w:val="Odkaznarejstk"/>
          </w:rPr>
          <w:tab/>
          <w:t>50</w:t>
        </w:r>
      </w:hyperlink>
    </w:p>
    <w:p w14:paraId="32A1195A" w14:textId="77777777" w:rsidR="0031313F" w:rsidRDefault="001D0B23">
      <w:pPr>
        <w:pStyle w:val="TOC1"/>
        <w:tabs>
          <w:tab w:val="right" w:leader="dot" w:pos="9072"/>
        </w:tabs>
      </w:pPr>
      <w:hyperlink w:anchor="__RefHeading__109_399432288" w:history="1">
        <w:r w:rsidR="0031313F">
          <w:rPr>
            <w:rStyle w:val="Odkaznarejstk"/>
          </w:rPr>
          <w:t>35. lekce Bridge Master 1B 21-30</w:t>
        </w:r>
        <w:r w:rsidR="0031313F">
          <w:rPr>
            <w:rStyle w:val="Odkaznarejstk"/>
          </w:rPr>
          <w:tab/>
          <w:t>51</w:t>
        </w:r>
      </w:hyperlink>
    </w:p>
    <w:p w14:paraId="69566F6E" w14:textId="77777777" w:rsidR="0031313F" w:rsidRDefault="001D0B23">
      <w:pPr>
        <w:pStyle w:val="TOC1"/>
        <w:tabs>
          <w:tab w:val="right" w:leader="dot" w:pos="9072"/>
        </w:tabs>
      </w:pPr>
      <w:hyperlink w:anchor="__RefHeading__111_399432288" w:history="1">
        <w:r w:rsidR="0031313F">
          <w:rPr>
            <w:rStyle w:val="Odkaznarejstk"/>
          </w:rPr>
          <w:t xml:space="preserve">Systém Lepší levná – Školka </w:t>
        </w:r>
        <w:r w:rsidR="0031313F">
          <w:rPr>
            <w:rStyle w:val="Odkaznarejstk"/>
          </w:rPr>
          <w:tab/>
          <w:t>52</w:t>
        </w:r>
      </w:hyperlink>
    </w:p>
    <w:p w14:paraId="33FDB1B8" w14:textId="77777777" w:rsidR="0031313F" w:rsidRDefault="001D0B23">
      <w:pPr>
        <w:pStyle w:val="TOC1"/>
        <w:tabs>
          <w:tab w:val="right" w:leader="dot" w:pos="9072"/>
        </w:tabs>
        <w:sectPr w:rsidR="0031313F">
          <w:type w:val="continuous"/>
          <w:pgSz w:w="11906" w:h="16838"/>
          <w:pgMar w:top="1417" w:right="1417" w:bottom="1417" w:left="1417" w:header="708" w:footer="708" w:gutter="0"/>
          <w:cols w:space="708"/>
          <w:docGrid w:linePitch="360"/>
        </w:sectPr>
      </w:pPr>
      <w:hyperlink w:anchor="__RefHeading__113_399432288" w:history="1">
        <w:r w:rsidR="0031313F">
          <w:rPr>
            <w:rStyle w:val="Odkaznarejstk"/>
          </w:rPr>
          <w:t>Literatura pro 2. ročník Havířovské bridžové akademie</w:t>
        </w:r>
        <w:r w:rsidR="0031313F">
          <w:rPr>
            <w:rStyle w:val="Odkaznarejstk"/>
          </w:rPr>
          <w:tab/>
          <w:t>54</w:t>
        </w:r>
      </w:hyperlink>
      <w:r w:rsidR="0031313F">
        <w:fldChar w:fldCharType="end"/>
      </w:r>
    </w:p>
    <w:p w14:paraId="2697A2C2" w14:textId="77777777" w:rsidR="0031313F" w:rsidRDefault="0031313F">
      <w:pPr>
        <w:tabs>
          <w:tab w:val="right" w:leader="dot" w:pos="9062"/>
        </w:tabs>
      </w:pPr>
    </w:p>
    <w:sectPr w:rsidR="0031313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C781D" w14:textId="77777777" w:rsidR="001D0B23" w:rsidRDefault="001D0B23">
      <w:r>
        <w:separator/>
      </w:r>
    </w:p>
  </w:endnote>
  <w:endnote w:type="continuationSeparator" w:id="0">
    <w:p w14:paraId="1318B5C2" w14:textId="77777777" w:rsidR="001D0B23" w:rsidRDefault="001D0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Cambria"/>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EE079" w14:textId="77777777" w:rsidR="0031313F" w:rsidRDefault="0031313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072AA" w14:textId="77777777" w:rsidR="0031313F" w:rsidRDefault="0031313F">
    <w:pPr>
      <w:pStyle w:val="Footer"/>
      <w:jc w:val="center"/>
    </w:pPr>
    <w:r>
      <w:t>HABRA - ŠKOLKA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20EF9" w14:textId="77777777" w:rsidR="0031313F" w:rsidRDefault="003131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00734" w14:textId="77777777" w:rsidR="001D0B23" w:rsidRDefault="001D0B23">
      <w:r>
        <w:separator/>
      </w:r>
    </w:p>
  </w:footnote>
  <w:footnote w:type="continuationSeparator" w:id="0">
    <w:p w14:paraId="27E6EAD0" w14:textId="77777777" w:rsidR="001D0B23" w:rsidRDefault="001D0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3BBF" w14:textId="77777777" w:rsidR="0031313F" w:rsidRDefault="0031313F">
    <w:pPr>
      <w:pStyle w:val="Header"/>
      <w:jc w:val="center"/>
    </w:pPr>
    <w:r>
      <w:rPr>
        <w:rStyle w:val="PageNumber"/>
      </w:rPr>
      <w:fldChar w:fldCharType="begin"/>
    </w:r>
    <w:r>
      <w:rPr>
        <w:rStyle w:val="PageNumber"/>
      </w:rPr>
      <w:instrText xml:space="preserve"> PAGE </w:instrText>
    </w:r>
    <w:r>
      <w:rPr>
        <w:rStyle w:val="PageNumber"/>
      </w:rPr>
      <w:fldChar w:fldCharType="separate"/>
    </w:r>
    <w:r w:rsidR="00E4268A">
      <w:rPr>
        <w:rStyle w:val="PageNumber"/>
        <w:noProof/>
      </w:rPr>
      <w:t>54</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5A27F" w14:textId="77777777" w:rsidR="0031313F" w:rsidRDefault="003131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00000003"/>
    <w:name w:val="WW8Num3"/>
    <w:lvl w:ilvl="0">
      <w:start w:val="3"/>
      <w:numFmt w:val="decimal"/>
      <w:lvlText w:val="%1)"/>
      <w:lvlJc w:val="left"/>
      <w:pPr>
        <w:tabs>
          <w:tab w:val="num" w:pos="1068"/>
        </w:tabs>
        <w:ind w:left="1068" w:hanging="360"/>
      </w:pPr>
    </w:lvl>
  </w:abstractNum>
  <w:abstractNum w:abstractNumId="3" w15:restartNumberingAfterBreak="0">
    <w:nsid w:val="00000004"/>
    <w:multiLevelType w:val="singleLevel"/>
    <w:tmpl w:val="00000004"/>
    <w:name w:val="WW8Num4"/>
    <w:lvl w:ilvl="0">
      <w:start w:val="1"/>
      <w:numFmt w:val="decimal"/>
      <w:lvlText w:val="%1)"/>
      <w:lvlJc w:val="left"/>
      <w:pPr>
        <w:tabs>
          <w:tab w:val="num" w:pos="1068"/>
        </w:tabs>
        <w:ind w:left="1068"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8A"/>
    <w:rsid w:val="000F209D"/>
    <w:rsid w:val="001056A3"/>
    <w:rsid w:val="001D0B23"/>
    <w:rsid w:val="0031313F"/>
    <w:rsid w:val="003A1BA6"/>
    <w:rsid w:val="00653C1E"/>
    <w:rsid w:val="0080068B"/>
    <w:rsid w:val="00860F78"/>
    <w:rsid w:val="00960DDC"/>
    <w:rsid w:val="009C73C2"/>
    <w:rsid w:val="00B37390"/>
    <w:rsid w:val="00C71957"/>
    <w:rsid w:val="00D277FE"/>
    <w:rsid w:val="00D3363B"/>
    <w:rsid w:val="00E42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76E7496"/>
  <w15:chartTrackingRefBased/>
  <w15:docId w15:val="{A3A42A96-67AC-4567-9A31-EADC1ACC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cs-CZ" w:eastAsia="zh-CN"/>
    </w:rPr>
  </w:style>
  <w:style w:type="paragraph" w:styleId="Heading1">
    <w:name w:val="heading 1"/>
    <w:basedOn w:val="Normal"/>
    <w:next w:val="Normal"/>
    <w:qFormat/>
    <w:pPr>
      <w:keepNext/>
      <w:numPr>
        <w:numId w:val="1"/>
      </w:numPr>
      <w:outlineLvl w:val="0"/>
    </w:pPr>
    <w:rPr>
      <w:b/>
      <w:color w:val="FF0000"/>
      <w:sz w:val="144"/>
    </w:rPr>
  </w:style>
  <w:style w:type="paragraph" w:styleId="Heading2">
    <w:name w:val="heading 2"/>
    <w:basedOn w:val="Normal"/>
    <w:next w:val="Normal"/>
    <w:qFormat/>
    <w:pPr>
      <w:keepNext/>
      <w:numPr>
        <w:ilvl w:val="1"/>
        <w:numId w:val="1"/>
      </w:numPr>
      <w:jc w:val="center"/>
      <w:outlineLvl w:val="1"/>
    </w:pPr>
    <w:rPr>
      <w:b/>
      <w:sz w:val="36"/>
    </w:rPr>
  </w:style>
  <w:style w:type="paragraph" w:styleId="Heading3">
    <w:name w:val="heading 3"/>
    <w:basedOn w:val="Normal"/>
    <w:next w:val="Normal"/>
    <w:qFormat/>
    <w:pPr>
      <w:keepNext/>
      <w:numPr>
        <w:ilvl w:val="2"/>
        <w:numId w:val="1"/>
      </w:numPr>
      <w:ind w:left="708" w:firstLine="708"/>
      <w:outlineLvl w:val="2"/>
    </w:pPr>
    <w:rPr>
      <w:b/>
      <w:szCs w:val="24"/>
      <w:u w:val="single"/>
    </w:rPr>
  </w:style>
  <w:style w:type="paragraph" w:styleId="Heading4">
    <w:name w:val="heading 4"/>
    <w:basedOn w:val="Normal"/>
    <w:next w:val="Normal"/>
    <w:qFormat/>
    <w:pPr>
      <w:keepNext/>
      <w:numPr>
        <w:ilvl w:val="3"/>
        <w:numId w:val="1"/>
      </w:numPr>
      <w:outlineLvl w:val="3"/>
    </w:pPr>
    <w:rPr>
      <w:b/>
      <w:sz w:val="36"/>
    </w:rPr>
  </w:style>
  <w:style w:type="paragraph" w:styleId="Heading5">
    <w:name w:val="heading 5"/>
    <w:basedOn w:val="Normal"/>
    <w:next w:val="Normal"/>
    <w:qFormat/>
    <w:pPr>
      <w:keepNext/>
      <w:numPr>
        <w:ilvl w:val="4"/>
        <w:numId w:val="1"/>
      </w:numPr>
      <w:outlineLvl w:val="4"/>
    </w:pPr>
    <w:rPr>
      <w:b/>
      <w:bCs/>
      <w:sz w:val="32"/>
      <w:szCs w:val="24"/>
      <w:u w:val="single"/>
    </w:rPr>
  </w:style>
  <w:style w:type="paragraph" w:styleId="Heading6">
    <w:name w:val="heading 6"/>
    <w:basedOn w:val="Normal"/>
    <w:next w:val="Normal"/>
    <w:qFormat/>
    <w:pPr>
      <w:keepNext/>
      <w:numPr>
        <w:ilvl w:val="5"/>
        <w:numId w:val="1"/>
      </w:numPr>
      <w:overflowPunct w:val="0"/>
      <w:autoSpaceDE w:val="0"/>
      <w:jc w:val="center"/>
      <w:outlineLvl w:val="5"/>
    </w:pPr>
    <w:rPr>
      <w:b/>
    </w:rPr>
  </w:style>
  <w:style w:type="paragraph" w:styleId="Heading7">
    <w:name w:val="heading 7"/>
    <w:basedOn w:val="Normal"/>
    <w:next w:val="Normal"/>
    <w:qFormat/>
    <w:pPr>
      <w:keepNext/>
      <w:numPr>
        <w:ilvl w:val="6"/>
        <w:numId w:val="1"/>
      </w:numPr>
      <w:jc w:val="both"/>
      <w:outlineLvl w:val="6"/>
    </w:pPr>
    <w:rPr>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St5z0">
    <w:name w:val="WW8NumSt5z0"/>
    <w:rPr>
      <w:rFonts w:ascii="Symbol" w:hAnsi="Symbol" w:cs="Symbol"/>
    </w:rPr>
  </w:style>
  <w:style w:type="character" w:customStyle="1" w:styleId="Standardnpsmoodstavce1">
    <w:name w:val="Standardní písmo odstavce1"/>
  </w:style>
  <w:style w:type="character" w:styleId="PageNumber">
    <w:name w:val="page number"/>
    <w:basedOn w:val="Standardnpsmoodstavce1"/>
  </w:style>
  <w:style w:type="character" w:styleId="Hyperlink">
    <w:name w:val="Hyperlink"/>
    <w:rPr>
      <w:color w:val="0000FF"/>
      <w:u w:val="single"/>
    </w:rPr>
  </w:style>
  <w:style w:type="character" w:customStyle="1" w:styleId="Odkaznarejstk">
    <w:name w:val="Odkaz na rejstřík"/>
  </w:style>
  <w:style w:type="paragraph" w:customStyle="1" w:styleId="Nadpis">
    <w:name w:val="Nadpis"/>
    <w:basedOn w:val="Normal"/>
    <w:next w:val="BodyText"/>
    <w:pPr>
      <w:jc w:val="center"/>
    </w:pPr>
    <w:rPr>
      <w:b/>
      <w:bCs/>
      <w:sz w:val="28"/>
      <w:szCs w:val="24"/>
      <w:u w:val="single"/>
    </w:rPr>
  </w:style>
  <w:style w:type="paragraph" w:styleId="BodyText">
    <w:name w:val="Body Text"/>
    <w:basedOn w:val="Normal"/>
    <w:pPr>
      <w:jc w:val="both"/>
    </w:pPr>
    <w:rPr>
      <w:color w:val="00000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Rejstk">
    <w:name w:val="Rejstřík"/>
    <w:basedOn w:val="Normal"/>
    <w:pPr>
      <w:suppressLineNumbers/>
    </w:pPr>
    <w:rPr>
      <w:rFonts w:cs="Mangal"/>
    </w:rPr>
  </w:style>
  <w:style w:type="paragraph" w:styleId="Header">
    <w:name w:val="header"/>
    <w:basedOn w:val="Normal"/>
    <w:pPr>
      <w:tabs>
        <w:tab w:val="center" w:pos="4536"/>
        <w:tab w:val="right" w:pos="9072"/>
      </w:tabs>
    </w:pPr>
  </w:style>
  <w:style w:type="paragraph" w:customStyle="1" w:styleId="Zkladntext21">
    <w:name w:val="Základní text 21"/>
    <w:basedOn w:val="Normal"/>
    <w:pPr>
      <w:jc w:val="both"/>
    </w:pPr>
  </w:style>
  <w:style w:type="paragraph" w:customStyle="1" w:styleId="Zkladntext31">
    <w:name w:val="Základní text 31"/>
    <w:basedOn w:val="Normal"/>
    <w:rPr>
      <w:color w:val="000000"/>
    </w:rPr>
  </w:style>
  <w:style w:type="paragraph" w:customStyle="1" w:styleId="Zkladntextodsazen21">
    <w:name w:val="Základní text odsazený 21"/>
    <w:basedOn w:val="Normal"/>
    <w:pPr>
      <w:spacing w:after="120" w:line="480" w:lineRule="auto"/>
      <w:ind w:left="283"/>
    </w:pPr>
  </w:style>
  <w:style w:type="paragraph" w:customStyle="1" w:styleId="Zkladntextodsazen31">
    <w:name w:val="Základní text odsazený 31"/>
    <w:basedOn w:val="Normal"/>
    <w:pPr>
      <w:spacing w:after="120"/>
      <w:ind w:left="283"/>
    </w:pPr>
    <w:rPr>
      <w:sz w:val="16"/>
      <w:szCs w:val="16"/>
    </w:rPr>
  </w:style>
  <w:style w:type="paragraph" w:styleId="Footer">
    <w:name w:val="footer"/>
    <w:basedOn w:val="Normal"/>
    <w:pPr>
      <w:tabs>
        <w:tab w:val="center" w:pos="4536"/>
        <w:tab w:val="right" w:pos="9072"/>
      </w:tabs>
    </w:pPr>
    <w:rPr>
      <w:sz w:val="24"/>
      <w:szCs w:val="24"/>
    </w:rPr>
  </w:style>
  <w:style w:type="paragraph" w:styleId="BodyTextIndent">
    <w:name w:val="Body Text Indent"/>
    <w:basedOn w:val="Normal"/>
    <w:pPr>
      <w:ind w:firstLine="360"/>
    </w:pPr>
  </w:style>
  <w:style w:type="paragraph" w:customStyle="1" w:styleId="Atext">
    <w:name w:val="Atext"/>
    <w:basedOn w:val="Normal"/>
    <w:pPr>
      <w:overflowPunct w:val="0"/>
      <w:autoSpaceDE w:val="0"/>
      <w:ind w:firstLine="709"/>
      <w:jc w:val="both"/>
    </w:pPr>
    <w:rPr>
      <w:sz w:val="24"/>
    </w:rPr>
  </w:style>
  <w:style w:type="paragraph" w:customStyle="1" w:styleId="A-Text">
    <w:name w:val="A-Text"/>
    <w:basedOn w:val="Normal"/>
    <w:pPr>
      <w:overflowPunct w:val="0"/>
      <w:autoSpaceDE w:val="0"/>
      <w:spacing w:after="60"/>
      <w:ind w:firstLine="567"/>
      <w:jc w:val="both"/>
    </w:pPr>
    <w:rPr>
      <w:sz w:val="24"/>
    </w:rPr>
  </w:style>
  <w:style w:type="paragraph" w:customStyle="1" w:styleId="Rozvrendokumentu">
    <w:name w:val="Rozvržení dokumentu"/>
    <w:basedOn w:val="Normal"/>
    <w:pPr>
      <w:shd w:val="clear" w:color="auto" w:fill="000080"/>
    </w:pPr>
    <w:rPr>
      <w:rFonts w:ascii="Tahoma" w:hAnsi="Tahoma" w:cs="Tahoma"/>
    </w:rPr>
  </w:style>
  <w:style w:type="paragraph" w:styleId="TOC1">
    <w:name w:val="toc 1"/>
    <w:basedOn w:val="Normal"/>
    <w:next w:val="Normal"/>
  </w:style>
  <w:style w:type="paragraph" w:styleId="TOC2">
    <w:name w:val="toc 2"/>
    <w:basedOn w:val="Normal"/>
    <w:next w:val="Normal"/>
    <w:pPr>
      <w:ind w:left="200"/>
    </w:pPr>
  </w:style>
  <w:style w:type="paragraph" w:customStyle="1" w:styleId="Obsahtabulky">
    <w:name w:val="Obsah tabulky"/>
    <w:basedOn w:val="Normal"/>
    <w:pPr>
      <w:suppressLineNumbers/>
    </w:pPr>
  </w:style>
  <w:style w:type="paragraph" w:customStyle="1" w:styleId="Nadpistabulky">
    <w:name w:val="Nadpis tabulky"/>
    <w:basedOn w:val="Obsahtabulky"/>
    <w:pPr>
      <w:jc w:val="center"/>
    </w:pPr>
    <w:rPr>
      <w:b/>
      <w:bCs/>
    </w:rPr>
  </w:style>
  <w:style w:type="paragraph" w:styleId="TOC3">
    <w:name w:val="toc 3"/>
    <w:basedOn w:val="Rejstk"/>
    <w:pPr>
      <w:tabs>
        <w:tab w:val="right" w:leader="dot" w:pos="9072"/>
      </w:tabs>
      <w:ind w:left="566"/>
    </w:pPr>
  </w:style>
  <w:style w:type="paragraph" w:styleId="TOC4">
    <w:name w:val="toc 4"/>
    <w:basedOn w:val="Rejstk"/>
    <w:pPr>
      <w:tabs>
        <w:tab w:val="right" w:leader="dot" w:pos="8789"/>
      </w:tabs>
      <w:ind w:left="849"/>
    </w:pPr>
  </w:style>
  <w:style w:type="paragraph" w:styleId="TOC5">
    <w:name w:val="toc 5"/>
    <w:basedOn w:val="Rejstk"/>
    <w:pPr>
      <w:tabs>
        <w:tab w:val="right" w:leader="dot" w:pos="8506"/>
      </w:tabs>
      <w:ind w:left="1132"/>
    </w:pPr>
  </w:style>
  <w:style w:type="paragraph" w:styleId="TOC6">
    <w:name w:val="toc 6"/>
    <w:basedOn w:val="Rejstk"/>
    <w:pPr>
      <w:tabs>
        <w:tab w:val="right" w:leader="dot" w:pos="8223"/>
      </w:tabs>
      <w:ind w:left="1415"/>
    </w:pPr>
  </w:style>
  <w:style w:type="paragraph" w:styleId="TOC7">
    <w:name w:val="toc 7"/>
    <w:basedOn w:val="Rejstk"/>
    <w:pPr>
      <w:tabs>
        <w:tab w:val="right" w:leader="dot" w:pos="7940"/>
      </w:tabs>
      <w:ind w:left="1698"/>
    </w:pPr>
  </w:style>
  <w:style w:type="paragraph" w:styleId="TOC8">
    <w:name w:val="toc 8"/>
    <w:basedOn w:val="Rejstk"/>
    <w:pPr>
      <w:tabs>
        <w:tab w:val="right" w:leader="dot" w:pos="7657"/>
      </w:tabs>
      <w:ind w:left="1981"/>
    </w:pPr>
  </w:style>
  <w:style w:type="paragraph" w:styleId="TOC9">
    <w:name w:val="toc 9"/>
    <w:basedOn w:val="Rejstk"/>
    <w:pPr>
      <w:tabs>
        <w:tab w:val="right" w:leader="dot" w:pos="7374"/>
      </w:tabs>
      <w:ind w:left="2264"/>
    </w:pPr>
  </w:style>
  <w:style w:type="paragraph" w:customStyle="1" w:styleId="Obsah10">
    <w:name w:val="Obsah 10"/>
    <w:basedOn w:val="Rejstk"/>
    <w:pPr>
      <w:tabs>
        <w:tab w:val="right" w:leader="dot" w:pos="7091"/>
      </w:tabs>
      <w:ind w:left="2547"/>
    </w:pPr>
  </w:style>
  <w:style w:type="paragraph" w:styleId="BalloonText">
    <w:name w:val="Balloon Text"/>
    <w:basedOn w:val="Normal"/>
    <w:link w:val="BalloonTextChar"/>
    <w:uiPriority w:val="99"/>
    <w:semiHidden/>
    <w:unhideWhenUsed/>
    <w:rsid w:val="00E4268A"/>
    <w:rPr>
      <w:rFonts w:ascii="Segoe UI" w:hAnsi="Segoe UI" w:cs="Segoe UI"/>
      <w:sz w:val="18"/>
      <w:szCs w:val="18"/>
    </w:rPr>
  </w:style>
  <w:style w:type="character" w:customStyle="1" w:styleId="BalloonTextChar">
    <w:name w:val="Balloon Text Char"/>
    <w:link w:val="BalloonText"/>
    <w:uiPriority w:val="99"/>
    <w:semiHidden/>
    <w:rsid w:val="00E4268A"/>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4659</TotalTime>
  <Pages>69</Pages>
  <Words>16827</Words>
  <Characters>95916</Characters>
  <Application>Microsoft Office Word</Application>
  <DocSecurity>0</DocSecurity>
  <Lines>799</Lines>
  <Paragraphs>225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2</vt:lpstr>
      <vt:lpstr>2</vt:lpstr>
    </vt:vector>
  </TitlesOfParts>
  <Company>ATC</Company>
  <LinksUpToDate>false</LinksUpToDate>
  <CharactersWithSpaces>112518</CharactersWithSpaces>
  <SharedDoc>false</SharedDoc>
  <HLinks>
    <vt:vector size="228" baseType="variant">
      <vt:variant>
        <vt:i4>721010</vt:i4>
      </vt:variant>
      <vt:variant>
        <vt:i4>113</vt:i4>
      </vt:variant>
      <vt:variant>
        <vt:i4>0</vt:i4>
      </vt:variant>
      <vt:variant>
        <vt:i4>5</vt:i4>
      </vt:variant>
      <vt:variant>
        <vt:lpwstr/>
      </vt:variant>
      <vt:variant>
        <vt:lpwstr>__RefHeading__113_399432288</vt:lpwstr>
      </vt:variant>
      <vt:variant>
        <vt:i4>721008</vt:i4>
      </vt:variant>
      <vt:variant>
        <vt:i4>110</vt:i4>
      </vt:variant>
      <vt:variant>
        <vt:i4>0</vt:i4>
      </vt:variant>
      <vt:variant>
        <vt:i4>5</vt:i4>
      </vt:variant>
      <vt:variant>
        <vt:lpwstr/>
      </vt:variant>
      <vt:variant>
        <vt:lpwstr>__RefHeading__111_399432288</vt:lpwstr>
      </vt:variant>
      <vt:variant>
        <vt:i4>655480</vt:i4>
      </vt:variant>
      <vt:variant>
        <vt:i4>107</vt:i4>
      </vt:variant>
      <vt:variant>
        <vt:i4>0</vt:i4>
      </vt:variant>
      <vt:variant>
        <vt:i4>5</vt:i4>
      </vt:variant>
      <vt:variant>
        <vt:lpwstr/>
      </vt:variant>
      <vt:variant>
        <vt:lpwstr>__RefHeading__109_399432288</vt:lpwstr>
      </vt:variant>
      <vt:variant>
        <vt:i4>655478</vt:i4>
      </vt:variant>
      <vt:variant>
        <vt:i4>104</vt:i4>
      </vt:variant>
      <vt:variant>
        <vt:i4>0</vt:i4>
      </vt:variant>
      <vt:variant>
        <vt:i4>5</vt:i4>
      </vt:variant>
      <vt:variant>
        <vt:lpwstr/>
      </vt:variant>
      <vt:variant>
        <vt:lpwstr>__RefHeading__107_399432288</vt:lpwstr>
      </vt:variant>
      <vt:variant>
        <vt:i4>655476</vt:i4>
      </vt:variant>
      <vt:variant>
        <vt:i4>101</vt:i4>
      </vt:variant>
      <vt:variant>
        <vt:i4>0</vt:i4>
      </vt:variant>
      <vt:variant>
        <vt:i4>5</vt:i4>
      </vt:variant>
      <vt:variant>
        <vt:lpwstr/>
      </vt:variant>
      <vt:variant>
        <vt:lpwstr>__RefHeading__105_399432288</vt:lpwstr>
      </vt:variant>
      <vt:variant>
        <vt:i4>655474</vt:i4>
      </vt:variant>
      <vt:variant>
        <vt:i4>98</vt:i4>
      </vt:variant>
      <vt:variant>
        <vt:i4>0</vt:i4>
      </vt:variant>
      <vt:variant>
        <vt:i4>5</vt:i4>
      </vt:variant>
      <vt:variant>
        <vt:lpwstr/>
      </vt:variant>
      <vt:variant>
        <vt:lpwstr>__RefHeading__103_399432288</vt:lpwstr>
      </vt:variant>
      <vt:variant>
        <vt:i4>655472</vt:i4>
      </vt:variant>
      <vt:variant>
        <vt:i4>95</vt:i4>
      </vt:variant>
      <vt:variant>
        <vt:i4>0</vt:i4>
      </vt:variant>
      <vt:variant>
        <vt:i4>5</vt:i4>
      </vt:variant>
      <vt:variant>
        <vt:lpwstr/>
      </vt:variant>
      <vt:variant>
        <vt:lpwstr>__RefHeading__101_399432288</vt:lpwstr>
      </vt:variant>
      <vt:variant>
        <vt:i4>6815770</vt:i4>
      </vt:variant>
      <vt:variant>
        <vt:i4>92</vt:i4>
      </vt:variant>
      <vt:variant>
        <vt:i4>0</vt:i4>
      </vt:variant>
      <vt:variant>
        <vt:i4>5</vt:i4>
      </vt:variant>
      <vt:variant>
        <vt:lpwstr/>
      </vt:variant>
      <vt:variant>
        <vt:lpwstr>__RefHeading__99_399432288</vt:lpwstr>
      </vt:variant>
      <vt:variant>
        <vt:i4>6684698</vt:i4>
      </vt:variant>
      <vt:variant>
        <vt:i4>89</vt:i4>
      </vt:variant>
      <vt:variant>
        <vt:i4>0</vt:i4>
      </vt:variant>
      <vt:variant>
        <vt:i4>5</vt:i4>
      </vt:variant>
      <vt:variant>
        <vt:lpwstr/>
      </vt:variant>
      <vt:variant>
        <vt:lpwstr>__RefHeading__97_399432288</vt:lpwstr>
      </vt:variant>
      <vt:variant>
        <vt:i4>6553626</vt:i4>
      </vt:variant>
      <vt:variant>
        <vt:i4>86</vt:i4>
      </vt:variant>
      <vt:variant>
        <vt:i4>0</vt:i4>
      </vt:variant>
      <vt:variant>
        <vt:i4>5</vt:i4>
      </vt:variant>
      <vt:variant>
        <vt:lpwstr/>
      </vt:variant>
      <vt:variant>
        <vt:lpwstr>__RefHeading__95_399432288</vt:lpwstr>
      </vt:variant>
      <vt:variant>
        <vt:i4>6422554</vt:i4>
      </vt:variant>
      <vt:variant>
        <vt:i4>83</vt:i4>
      </vt:variant>
      <vt:variant>
        <vt:i4>0</vt:i4>
      </vt:variant>
      <vt:variant>
        <vt:i4>5</vt:i4>
      </vt:variant>
      <vt:variant>
        <vt:lpwstr/>
      </vt:variant>
      <vt:variant>
        <vt:lpwstr>__RefHeading__93_399432288</vt:lpwstr>
      </vt:variant>
      <vt:variant>
        <vt:i4>6291482</vt:i4>
      </vt:variant>
      <vt:variant>
        <vt:i4>80</vt:i4>
      </vt:variant>
      <vt:variant>
        <vt:i4>0</vt:i4>
      </vt:variant>
      <vt:variant>
        <vt:i4>5</vt:i4>
      </vt:variant>
      <vt:variant>
        <vt:lpwstr/>
      </vt:variant>
      <vt:variant>
        <vt:lpwstr>__RefHeading__91_399432288</vt:lpwstr>
      </vt:variant>
      <vt:variant>
        <vt:i4>6815771</vt:i4>
      </vt:variant>
      <vt:variant>
        <vt:i4>77</vt:i4>
      </vt:variant>
      <vt:variant>
        <vt:i4>0</vt:i4>
      </vt:variant>
      <vt:variant>
        <vt:i4>5</vt:i4>
      </vt:variant>
      <vt:variant>
        <vt:lpwstr/>
      </vt:variant>
      <vt:variant>
        <vt:lpwstr>__RefHeading__89_399432288</vt:lpwstr>
      </vt:variant>
      <vt:variant>
        <vt:i4>6684699</vt:i4>
      </vt:variant>
      <vt:variant>
        <vt:i4>74</vt:i4>
      </vt:variant>
      <vt:variant>
        <vt:i4>0</vt:i4>
      </vt:variant>
      <vt:variant>
        <vt:i4>5</vt:i4>
      </vt:variant>
      <vt:variant>
        <vt:lpwstr/>
      </vt:variant>
      <vt:variant>
        <vt:lpwstr>__RefHeading__87_399432288</vt:lpwstr>
      </vt:variant>
      <vt:variant>
        <vt:i4>6553627</vt:i4>
      </vt:variant>
      <vt:variant>
        <vt:i4>71</vt:i4>
      </vt:variant>
      <vt:variant>
        <vt:i4>0</vt:i4>
      </vt:variant>
      <vt:variant>
        <vt:i4>5</vt:i4>
      </vt:variant>
      <vt:variant>
        <vt:lpwstr/>
      </vt:variant>
      <vt:variant>
        <vt:lpwstr>__RefHeading__85_399432288</vt:lpwstr>
      </vt:variant>
      <vt:variant>
        <vt:i4>6422555</vt:i4>
      </vt:variant>
      <vt:variant>
        <vt:i4>68</vt:i4>
      </vt:variant>
      <vt:variant>
        <vt:i4>0</vt:i4>
      </vt:variant>
      <vt:variant>
        <vt:i4>5</vt:i4>
      </vt:variant>
      <vt:variant>
        <vt:lpwstr/>
      </vt:variant>
      <vt:variant>
        <vt:lpwstr>__RefHeading__83_399432288</vt:lpwstr>
      </vt:variant>
      <vt:variant>
        <vt:i4>6291483</vt:i4>
      </vt:variant>
      <vt:variant>
        <vt:i4>65</vt:i4>
      </vt:variant>
      <vt:variant>
        <vt:i4>0</vt:i4>
      </vt:variant>
      <vt:variant>
        <vt:i4>5</vt:i4>
      </vt:variant>
      <vt:variant>
        <vt:lpwstr/>
      </vt:variant>
      <vt:variant>
        <vt:lpwstr>__RefHeading__81_399432288</vt:lpwstr>
      </vt:variant>
      <vt:variant>
        <vt:i4>6815764</vt:i4>
      </vt:variant>
      <vt:variant>
        <vt:i4>62</vt:i4>
      </vt:variant>
      <vt:variant>
        <vt:i4>0</vt:i4>
      </vt:variant>
      <vt:variant>
        <vt:i4>5</vt:i4>
      </vt:variant>
      <vt:variant>
        <vt:lpwstr/>
      </vt:variant>
      <vt:variant>
        <vt:lpwstr>__RefHeading__79_399432288</vt:lpwstr>
      </vt:variant>
      <vt:variant>
        <vt:i4>6684692</vt:i4>
      </vt:variant>
      <vt:variant>
        <vt:i4>59</vt:i4>
      </vt:variant>
      <vt:variant>
        <vt:i4>0</vt:i4>
      </vt:variant>
      <vt:variant>
        <vt:i4>5</vt:i4>
      </vt:variant>
      <vt:variant>
        <vt:lpwstr/>
      </vt:variant>
      <vt:variant>
        <vt:lpwstr>__RefHeading__77_399432288</vt:lpwstr>
      </vt:variant>
      <vt:variant>
        <vt:i4>6553620</vt:i4>
      </vt:variant>
      <vt:variant>
        <vt:i4>56</vt:i4>
      </vt:variant>
      <vt:variant>
        <vt:i4>0</vt:i4>
      </vt:variant>
      <vt:variant>
        <vt:i4>5</vt:i4>
      </vt:variant>
      <vt:variant>
        <vt:lpwstr/>
      </vt:variant>
      <vt:variant>
        <vt:lpwstr>__RefHeading__75_399432288</vt:lpwstr>
      </vt:variant>
      <vt:variant>
        <vt:i4>6422548</vt:i4>
      </vt:variant>
      <vt:variant>
        <vt:i4>53</vt:i4>
      </vt:variant>
      <vt:variant>
        <vt:i4>0</vt:i4>
      </vt:variant>
      <vt:variant>
        <vt:i4>5</vt:i4>
      </vt:variant>
      <vt:variant>
        <vt:lpwstr/>
      </vt:variant>
      <vt:variant>
        <vt:lpwstr>__RefHeading__73_399432288</vt:lpwstr>
      </vt:variant>
      <vt:variant>
        <vt:i4>6291476</vt:i4>
      </vt:variant>
      <vt:variant>
        <vt:i4>50</vt:i4>
      </vt:variant>
      <vt:variant>
        <vt:i4>0</vt:i4>
      </vt:variant>
      <vt:variant>
        <vt:i4>5</vt:i4>
      </vt:variant>
      <vt:variant>
        <vt:lpwstr/>
      </vt:variant>
      <vt:variant>
        <vt:lpwstr>__RefHeading__71_399432288</vt:lpwstr>
      </vt:variant>
      <vt:variant>
        <vt:i4>6815765</vt:i4>
      </vt:variant>
      <vt:variant>
        <vt:i4>47</vt:i4>
      </vt:variant>
      <vt:variant>
        <vt:i4>0</vt:i4>
      </vt:variant>
      <vt:variant>
        <vt:i4>5</vt:i4>
      </vt:variant>
      <vt:variant>
        <vt:lpwstr/>
      </vt:variant>
      <vt:variant>
        <vt:lpwstr>__RefHeading__69_399432288</vt:lpwstr>
      </vt:variant>
      <vt:variant>
        <vt:i4>6684693</vt:i4>
      </vt:variant>
      <vt:variant>
        <vt:i4>44</vt:i4>
      </vt:variant>
      <vt:variant>
        <vt:i4>0</vt:i4>
      </vt:variant>
      <vt:variant>
        <vt:i4>5</vt:i4>
      </vt:variant>
      <vt:variant>
        <vt:lpwstr/>
      </vt:variant>
      <vt:variant>
        <vt:lpwstr>__RefHeading__67_399432288</vt:lpwstr>
      </vt:variant>
      <vt:variant>
        <vt:i4>6553621</vt:i4>
      </vt:variant>
      <vt:variant>
        <vt:i4>41</vt:i4>
      </vt:variant>
      <vt:variant>
        <vt:i4>0</vt:i4>
      </vt:variant>
      <vt:variant>
        <vt:i4>5</vt:i4>
      </vt:variant>
      <vt:variant>
        <vt:lpwstr/>
      </vt:variant>
      <vt:variant>
        <vt:lpwstr>__RefHeading__65_399432288</vt:lpwstr>
      </vt:variant>
      <vt:variant>
        <vt:i4>6422549</vt:i4>
      </vt:variant>
      <vt:variant>
        <vt:i4>38</vt:i4>
      </vt:variant>
      <vt:variant>
        <vt:i4>0</vt:i4>
      </vt:variant>
      <vt:variant>
        <vt:i4>5</vt:i4>
      </vt:variant>
      <vt:variant>
        <vt:lpwstr/>
      </vt:variant>
      <vt:variant>
        <vt:lpwstr>__RefHeading__63_399432288</vt:lpwstr>
      </vt:variant>
      <vt:variant>
        <vt:i4>6291477</vt:i4>
      </vt:variant>
      <vt:variant>
        <vt:i4>35</vt:i4>
      </vt:variant>
      <vt:variant>
        <vt:i4>0</vt:i4>
      </vt:variant>
      <vt:variant>
        <vt:i4>5</vt:i4>
      </vt:variant>
      <vt:variant>
        <vt:lpwstr/>
      </vt:variant>
      <vt:variant>
        <vt:lpwstr>__RefHeading__61_399432288</vt:lpwstr>
      </vt:variant>
      <vt:variant>
        <vt:i4>6815766</vt:i4>
      </vt:variant>
      <vt:variant>
        <vt:i4>32</vt:i4>
      </vt:variant>
      <vt:variant>
        <vt:i4>0</vt:i4>
      </vt:variant>
      <vt:variant>
        <vt:i4>5</vt:i4>
      </vt:variant>
      <vt:variant>
        <vt:lpwstr/>
      </vt:variant>
      <vt:variant>
        <vt:lpwstr>__RefHeading__59_399432288</vt:lpwstr>
      </vt:variant>
      <vt:variant>
        <vt:i4>6684694</vt:i4>
      </vt:variant>
      <vt:variant>
        <vt:i4>29</vt:i4>
      </vt:variant>
      <vt:variant>
        <vt:i4>0</vt:i4>
      </vt:variant>
      <vt:variant>
        <vt:i4>5</vt:i4>
      </vt:variant>
      <vt:variant>
        <vt:lpwstr/>
      </vt:variant>
      <vt:variant>
        <vt:lpwstr>__RefHeading__57_399432288</vt:lpwstr>
      </vt:variant>
      <vt:variant>
        <vt:i4>6553622</vt:i4>
      </vt:variant>
      <vt:variant>
        <vt:i4>26</vt:i4>
      </vt:variant>
      <vt:variant>
        <vt:i4>0</vt:i4>
      </vt:variant>
      <vt:variant>
        <vt:i4>5</vt:i4>
      </vt:variant>
      <vt:variant>
        <vt:lpwstr/>
      </vt:variant>
      <vt:variant>
        <vt:lpwstr>__RefHeading__55_399432288</vt:lpwstr>
      </vt:variant>
      <vt:variant>
        <vt:i4>6422550</vt:i4>
      </vt:variant>
      <vt:variant>
        <vt:i4>23</vt:i4>
      </vt:variant>
      <vt:variant>
        <vt:i4>0</vt:i4>
      </vt:variant>
      <vt:variant>
        <vt:i4>5</vt:i4>
      </vt:variant>
      <vt:variant>
        <vt:lpwstr/>
      </vt:variant>
      <vt:variant>
        <vt:lpwstr>__RefHeading__53_399432288</vt:lpwstr>
      </vt:variant>
      <vt:variant>
        <vt:i4>6291478</vt:i4>
      </vt:variant>
      <vt:variant>
        <vt:i4>20</vt:i4>
      </vt:variant>
      <vt:variant>
        <vt:i4>0</vt:i4>
      </vt:variant>
      <vt:variant>
        <vt:i4>5</vt:i4>
      </vt:variant>
      <vt:variant>
        <vt:lpwstr/>
      </vt:variant>
      <vt:variant>
        <vt:lpwstr>__RefHeading__51_399432288</vt:lpwstr>
      </vt:variant>
      <vt:variant>
        <vt:i4>6815767</vt:i4>
      </vt:variant>
      <vt:variant>
        <vt:i4>17</vt:i4>
      </vt:variant>
      <vt:variant>
        <vt:i4>0</vt:i4>
      </vt:variant>
      <vt:variant>
        <vt:i4>5</vt:i4>
      </vt:variant>
      <vt:variant>
        <vt:lpwstr/>
      </vt:variant>
      <vt:variant>
        <vt:lpwstr>__RefHeading__49_399432288</vt:lpwstr>
      </vt:variant>
      <vt:variant>
        <vt:i4>6684695</vt:i4>
      </vt:variant>
      <vt:variant>
        <vt:i4>14</vt:i4>
      </vt:variant>
      <vt:variant>
        <vt:i4>0</vt:i4>
      </vt:variant>
      <vt:variant>
        <vt:i4>5</vt:i4>
      </vt:variant>
      <vt:variant>
        <vt:lpwstr/>
      </vt:variant>
      <vt:variant>
        <vt:lpwstr>__RefHeading__47_399432288</vt:lpwstr>
      </vt:variant>
      <vt:variant>
        <vt:i4>6553623</vt:i4>
      </vt:variant>
      <vt:variant>
        <vt:i4>11</vt:i4>
      </vt:variant>
      <vt:variant>
        <vt:i4>0</vt:i4>
      </vt:variant>
      <vt:variant>
        <vt:i4>5</vt:i4>
      </vt:variant>
      <vt:variant>
        <vt:lpwstr/>
      </vt:variant>
      <vt:variant>
        <vt:lpwstr>__RefHeading__45_399432288</vt:lpwstr>
      </vt:variant>
      <vt:variant>
        <vt:i4>6422551</vt:i4>
      </vt:variant>
      <vt:variant>
        <vt:i4>8</vt:i4>
      </vt:variant>
      <vt:variant>
        <vt:i4>0</vt:i4>
      </vt:variant>
      <vt:variant>
        <vt:i4>5</vt:i4>
      </vt:variant>
      <vt:variant>
        <vt:lpwstr/>
      </vt:variant>
      <vt:variant>
        <vt:lpwstr>__RefHeading__43_399432288</vt:lpwstr>
      </vt:variant>
      <vt:variant>
        <vt:i4>6291479</vt:i4>
      </vt:variant>
      <vt:variant>
        <vt:i4>5</vt:i4>
      </vt:variant>
      <vt:variant>
        <vt:i4>0</vt:i4>
      </vt:variant>
      <vt:variant>
        <vt:i4>5</vt:i4>
      </vt:variant>
      <vt:variant>
        <vt:lpwstr/>
      </vt:variant>
      <vt:variant>
        <vt:lpwstr>__RefHeading__41_399432288</vt:lpwstr>
      </vt:variant>
      <vt:variant>
        <vt:i4>6815760</vt:i4>
      </vt:variant>
      <vt:variant>
        <vt:i4>2</vt:i4>
      </vt:variant>
      <vt:variant>
        <vt:i4>0</vt:i4>
      </vt:variant>
      <vt:variant>
        <vt:i4>5</vt:i4>
      </vt:variant>
      <vt:variant>
        <vt:lpwstr/>
      </vt:variant>
      <vt:variant>
        <vt:lpwstr>__RefHeading__39_399432288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Jarda</dc:creator>
  <cp:keywords/>
  <cp:lastModifiedBy>Zdeněk Tomis</cp:lastModifiedBy>
  <cp:revision>9</cp:revision>
  <cp:lastPrinted>2019-02-06T07:11:00Z</cp:lastPrinted>
  <dcterms:created xsi:type="dcterms:W3CDTF">2021-06-15T21:35:00Z</dcterms:created>
  <dcterms:modified xsi:type="dcterms:W3CDTF">2021-08-14T21:05:00Z</dcterms:modified>
</cp:coreProperties>
</file>